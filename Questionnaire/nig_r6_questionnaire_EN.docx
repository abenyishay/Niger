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B15F115" w14:textId="77777777" w:rsidR="00101223" w:rsidRDefault="005053DE">
      <w:pPr>
        <w:spacing w:before="69"/>
        <w:ind w:left="3087" w:right="3078"/>
        <w:jc w:val="center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w w:val="82"/>
          <w:sz w:val="28"/>
          <w:szCs w:val="28"/>
        </w:rPr>
        <w:t>AFROBA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spacing w:val="-2"/>
          <w:w w:val="82"/>
          <w:sz w:val="28"/>
          <w:szCs w:val="28"/>
        </w:rPr>
        <w:t>O</w:t>
      </w:r>
      <w:r>
        <w:rPr>
          <w:rFonts w:ascii="Arial" w:eastAsia="Arial" w:hAnsi="Arial" w:cs="Arial"/>
          <w:b/>
          <w:w w:val="82"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T</w:t>
      </w:r>
      <w:r>
        <w:rPr>
          <w:rFonts w:ascii="Arial" w:eastAsia="Arial" w:hAnsi="Arial" w:cs="Arial"/>
          <w:b/>
          <w:w w:val="82"/>
          <w:sz w:val="28"/>
          <w:szCs w:val="28"/>
        </w:rPr>
        <w:t xml:space="preserve">ER </w:t>
      </w:r>
      <w:r>
        <w:rPr>
          <w:rFonts w:ascii="Arial" w:eastAsia="Arial" w:hAnsi="Arial" w:cs="Arial"/>
          <w:b/>
          <w:spacing w:val="1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w w:val="82"/>
          <w:sz w:val="28"/>
          <w:szCs w:val="28"/>
        </w:rPr>
        <w:t>O</w:t>
      </w:r>
      <w:r>
        <w:rPr>
          <w:rFonts w:ascii="Arial" w:eastAsia="Arial" w:hAnsi="Arial" w:cs="Arial"/>
          <w:b/>
          <w:w w:val="82"/>
          <w:sz w:val="28"/>
          <w:szCs w:val="28"/>
        </w:rPr>
        <w:t>U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N</w:t>
      </w:r>
      <w:r>
        <w:rPr>
          <w:rFonts w:ascii="Arial" w:eastAsia="Arial" w:hAnsi="Arial" w:cs="Arial"/>
          <w:b/>
          <w:w w:val="82"/>
          <w:sz w:val="28"/>
          <w:szCs w:val="28"/>
        </w:rPr>
        <w:t>D</w:t>
      </w:r>
      <w:proofErr w:type="gramEnd"/>
      <w:r>
        <w:rPr>
          <w:rFonts w:ascii="Arial" w:eastAsia="Arial" w:hAnsi="Arial" w:cs="Arial"/>
          <w:b/>
          <w:w w:val="82"/>
          <w:sz w:val="28"/>
          <w:szCs w:val="28"/>
        </w:rPr>
        <w:t xml:space="preserve"> 6</w:t>
      </w:r>
    </w:p>
    <w:p w14:paraId="33CE72D8" w14:textId="77777777" w:rsidR="00101223" w:rsidRDefault="00101223">
      <w:pPr>
        <w:spacing w:before="12" w:line="220" w:lineRule="exact"/>
        <w:rPr>
          <w:sz w:val="22"/>
          <w:szCs w:val="22"/>
        </w:rPr>
      </w:pPr>
    </w:p>
    <w:p w14:paraId="12189580" w14:textId="77777777" w:rsidR="00101223" w:rsidRDefault="005053DE">
      <w:pPr>
        <w:ind w:left="1706" w:right="169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1"/>
          <w:sz w:val="24"/>
          <w:szCs w:val="24"/>
        </w:rPr>
        <w:t>THE</w:t>
      </w:r>
      <w:r>
        <w:rPr>
          <w:rFonts w:ascii="Arial" w:eastAsia="Arial" w:hAnsi="Arial" w:cs="Arial"/>
          <w:b/>
          <w:spacing w:val="5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Q</w:t>
      </w:r>
      <w:r>
        <w:rPr>
          <w:rFonts w:ascii="Arial" w:eastAsia="Arial" w:hAnsi="Arial" w:cs="Arial"/>
          <w:b/>
          <w:w w:val="81"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w w:val="81"/>
          <w:sz w:val="24"/>
          <w:szCs w:val="24"/>
        </w:rPr>
        <w:t>LITY</w:t>
      </w:r>
      <w:r>
        <w:rPr>
          <w:rFonts w:ascii="Arial" w:eastAsia="Arial" w:hAnsi="Arial" w:cs="Arial"/>
          <w:b/>
          <w:spacing w:val="9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O</w:t>
      </w:r>
      <w:r>
        <w:rPr>
          <w:rFonts w:ascii="Arial" w:eastAsia="Arial" w:hAnsi="Arial" w:cs="Arial"/>
          <w:b/>
          <w:w w:val="81"/>
          <w:sz w:val="24"/>
          <w:szCs w:val="24"/>
        </w:rPr>
        <w:t>F</w:t>
      </w:r>
      <w:r>
        <w:rPr>
          <w:rFonts w:ascii="Arial" w:eastAsia="Arial" w:hAnsi="Arial" w:cs="Arial"/>
          <w:b/>
          <w:spacing w:val="4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DEMO</w:t>
      </w:r>
      <w:r>
        <w:rPr>
          <w:rFonts w:ascii="Arial" w:eastAsia="Arial" w:hAnsi="Arial" w:cs="Arial"/>
          <w:b/>
          <w:spacing w:val="-2"/>
          <w:w w:val="81"/>
          <w:sz w:val="24"/>
          <w:szCs w:val="24"/>
        </w:rPr>
        <w:t>C</w:t>
      </w:r>
      <w:r>
        <w:rPr>
          <w:rFonts w:ascii="Arial" w:eastAsia="Arial" w:hAnsi="Arial" w:cs="Arial"/>
          <w:b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w w:val="81"/>
          <w:sz w:val="24"/>
          <w:szCs w:val="24"/>
        </w:rPr>
        <w:t>CY</w:t>
      </w:r>
      <w:r>
        <w:rPr>
          <w:rFonts w:ascii="Arial" w:eastAsia="Arial" w:hAnsi="Arial" w:cs="Arial"/>
          <w:b/>
          <w:spacing w:val="13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D G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OVE</w:t>
      </w:r>
      <w:r>
        <w:rPr>
          <w:rFonts w:ascii="Arial" w:eastAsia="Arial" w:hAnsi="Arial" w:cs="Arial"/>
          <w:b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CE</w:t>
      </w:r>
      <w:r>
        <w:rPr>
          <w:rFonts w:ascii="Arial" w:eastAsia="Arial" w:hAnsi="Arial" w:cs="Arial"/>
          <w:b/>
          <w:spacing w:val="12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IN</w:t>
      </w:r>
      <w:r>
        <w:rPr>
          <w:rFonts w:ascii="Arial" w:eastAsia="Arial" w:hAnsi="Arial" w:cs="Arial"/>
          <w:b/>
          <w:spacing w:val="3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2"/>
          <w:sz w:val="24"/>
          <w:szCs w:val="24"/>
        </w:rPr>
        <w:t>NI</w:t>
      </w:r>
      <w:r>
        <w:rPr>
          <w:rFonts w:ascii="Arial" w:eastAsia="Arial" w:hAnsi="Arial" w:cs="Arial"/>
          <w:b/>
          <w:spacing w:val="1"/>
          <w:w w:val="82"/>
          <w:sz w:val="24"/>
          <w:szCs w:val="24"/>
        </w:rPr>
        <w:t>GE</w:t>
      </w:r>
      <w:r>
        <w:rPr>
          <w:rFonts w:ascii="Arial" w:eastAsia="Arial" w:hAnsi="Arial" w:cs="Arial"/>
          <w:b/>
          <w:w w:val="82"/>
          <w:sz w:val="24"/>
          <w:szCs w:val="24"/>
        </w:rPr>
        <w:t>RIA</w:t>
      </w:r>
    </w:p>
    <w:p w14:paraId="542BF87C" w14:textId="77777777" w:rsidR="00101223" w:rsidRDefault="00101223">
      <w:pPr>
        <w:spacing w:before="3" w:line="280" w:lineRule="exact"/>
        <w:rPr>
          <w:sz w:val="28"/>
          <w:szCs w:val="28"/>
        </w:rPr>
      </w:pPr>
    </w:p>
    <w:p w14:paraId="35E89499" w14:textId="77777777" w:rsidR="00101223" w:rsidRDefault="005053DE">
      <w:pPr>
        <w:spacing w:line="240" w:lineRule="exact"/>
        <w:ind w:left="3113" w:right="310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ocument </w:t>
      </w: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evised: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17 </w:t>
      </w: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ec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mber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2014</w:t>
      </w:r>
    </w:p>
    <w:p w14:paraId="36998C79" w14:textId="77777777" w:rsidR="00101223" w:rsidRDefault="00101223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94"/>
        <w:gridCol w:w="396"/>
        <w:gridCol w:w="319"/>
        <w:gridCol w:w="319"/>
        <w:gridCol w:w="317"/>
        <w:gridCol w:w="320"/>
        <w:gridCol w:w="444"/>
        <w:gridCol w:w="444"/>
        <w:gridCol w:w="444"/>
        <w:gridCol w:w="444"/>
        <w:gridCol w:w="446"/>
        <w:gridCol w:w="444"/>
        <w:gridCol w:w="444"/>
        <w:gridCol w:w="444"/>
        <w:gridCol w:w="442"/>
        <w:gridCol w:w="449"/>
        <w:gridCol w:w="603"/>
        <w:gridCol w:w="605"/>
        <w:gridCol w:w="602"/>
        <w:gridCol w:w="605"/>
      </w:tblGrid>
      <w:tr w:rsidR="00101223" w14:paraId="50E500AE" w14:textId="77777777">
        <w:trPr>
          <w:trHeight w:hRule="exact" w:val="346"/>
        </w:trPr>
        <w:tc>
          <w:tcPr>
            <w:tcW w:w="246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AEBE19" w14:textId="77777777" w:rsidR="00101223" w:rsidRDefault="005053DE">
            <w:pPr>
              <w:spacing w:line="220" w:lineRule="exact"/>
              <w:ind w:left="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2222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BF8B24" w14:textId="77777777" w:rsidR="00101223" w:rsidRDefault="005053DE">
            <w:pPr>
              <w:spacing w:line="220" w:lineRule="exact"/>
              <w:ind w:left="4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 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222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449B78D" w14:textId="77777777" w:rsidR="00101223" w:rsidRDefault="005053DE">
            <w:pPr>
              <w:spacing w:line="220" w:lineRule="exact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241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135D0A" w14:textId="77777777" w:rsidR="00101223" w:rsidRDefault="005053DE">
            <w:pPr>
              <w:spacing w:line="220" w:lineRule="exact"/>
              <w:ind w:left="6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</w:tc>
      </w:tr>
      <w:tr w:rsidR="00101223" w14:paraId="2454BFD6" w14:textId="77777777">
        <w:trPr>
          <w:trHeight w:hRule="exact" w:val="34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E7F4" w14:textId="77777777" w:rsidR="00101223" w:rsidRDefault="005053DE">
            <w:pPr>
              <w:spacing w:before="40"/>
              <w:ind w:left="12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6630" w14:textId="77777777" w:rsidR="00101223" w:rsidRDefault="005053DE">
            <w:pPr>
              <w:spacing w:before="40"/>
              <w:ind w:left="130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24AB" w14:textId="77777777" w:rsidR="00101223" w:rsidRDefault="005053DE">
            <w:pPr>
              <w:spacing w:before="40"/>
              <w:ind w:left="1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E76CF" w14:textId="77777777" w:rsidR="00101223" w:rsidRDefault="00101223"/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AFFF" w14:textId="77777777" w:rsidR="00101223" w:rsidRDefault="00101223"/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CD0CF" w14:textId="77777777" w:rsidR="00101223" w:rsidRDefault="00101223"/>
        </w:tc>
        <w:tc>
          <w:tcPr>
            <w:tcW w:w="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362C1" w14:textId="77777777" w:rsidR="00101223" w:rsidRDefault="00101223"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3983" w14:textId="77777777" w:rsidR="00101223" w:rsidRDefault="005053DE">
            <w:pPr>
              <w:spacing w:before="40"/>
              <w:ind w:left="114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B47A8" w14:textId="77777777" w:rsidR="00101223" w:rsidRDefault="005053DE">
            <w:pPr>
              <w:spacing w:before="40"/>
              <w:ind w:left="154" w:right="15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D59F" w14:textId="77777777" w:rsidR="00101223" w:rsidRDefault="005053DE">
            <w:pPr>
              <w:spacing w:before="40"/>
              <w:ind w:left="109" w:right="1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7E338" w14:textId="77777777" w:rsidR="00101223" w:rsidRDefault="00101223"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680" w14:textId="77777777" w:rsidR="00101223" w:rsidRDefault="00101223"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43717" w14:textId="77777777" w:rsidR="00101223" w:rsidRDefault="005053DE">
            <w:pPr>
              <w:spacing w:before="40"/>
              <w:ind w:left="114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26F35" w14:textId="77777777" w:rsidR="00101223" w:rsidRDefault="005053DE">
            <w:pPr>
              <w:spacing w:before="40"/>
              <w:ind w:left="154" w:right="15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115DA" w14:textId="77777777" w:rsidR="00101223" w:rsidRDefault="005053DE">
            <w:pPr>
              <w:spacing w:before="40"/>
              <w:ind w:left="109" w:right="1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01E9D" w14:textId="77777777" w:rsidR="00101223" w:rsidRDefault="00101223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365BF" w14:textId="77777777" w:rsidR="00101223" w:rsidRDefault="00101223"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31BC5" w14:textId="77777777" w:rsidR="00101223" w:rsidRDefault="0010122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FDB3" w14:textId="77777777" w:rsidR="00101223" w:rsidRDefault="00101223"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DB183" w14:textId="77777777" w:rsidR="00101223" w:rsidRDefault="0010122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E79A" w14:textId="77777777" w:rsidR="00101223" w:rsidRDefault="00101223"/>
        </w:tc>
      </w:tr>
      <w:tr w:rsidR="00101223" w14:paraId="03B53B3F" w14:textId="77777777">
        <w:trPr>
          <w:trHeight w:hRule="exact" w:val="348"/>
        </w:trPr>
        <w:tc>
          <w:tcPr>
            <w:tcW w:w="2461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33C1" w14:textId="77777777" w:rsidR="00101223" w:rsidRDefault="005053DE">
            <w:pPr>
              <w:spacing w:before="55"/>
              <w:ind w:lef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[Office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y]</w:t>
            </w:r>
          </w:p>
        </w:tc>
        <w:tc>
          <w:tcPr>
            <w:tcW w:w="222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E6A1A" w14:textId="77777777" w:rsidR="00101223" w:rsidRDefault="00101223"/>
        </w:tc>
        <w:tc>
          <w:tcPr>
            <w:tcW w:w="2223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92C02" w14:textId="77777777" w:rsidR="00101223" w:rsidRDefault="00101223"/>
        </w:tc>
        <w:tc>
          <w:tcPr>
            <w:tcW w:w="2415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A03EC" w14:textId="77777777" w:rsidR="00101223" w:rsidRDefault="005053DE">
            <w:pPr>
              <w:spacing w:before="2"/>
              <w:ind w:left="3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spellStart"/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llocated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proofErr w:type="spellEnd"/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2"/>
                <w:sz w:val="22"/>
                <w:szCs w:val="22"/>
              </w:rPr>
              <w:t>]</w:t>
            </w:r>
          </w:p>
        </w:tc>
      </w:tr>
    </w:tbl>
    <w:p w14:paraId="5AAE907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461"/>
        <w:gridCol w:w="3634"/>
        <w:gridCol w:w="1839"/>
        <w:gridCol w:w="1056"/>
      </w:tblGrid>
      <w:tr w:rsidR="00101223" w14:paraId="625AC828" w14:textId="77777777">
        <w:trPr>
          <w:trHeight w:hRule="exact" w:val="300"/>
        </w:trPr>
        <w:tc>
          <w:tcPr>
            <w:tcW w:w="932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E80D7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ly]</w:t>
            </w:r>
          </w:p>
        </w:tc>
      </w:tr>
      <w:tr w:rsidR="00101223" w14:paraId="505B56B5" w14:textId="77777777">
        <w:trPr>
          <w:trHeight w:hRule="exact" w:val="300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D8C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3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9F8FA" w14:textId="77777777" w:rsidR="00101223" w:rsidRDefault="005053DE">
            <w:pPr>
              <w:spacing w:line="220" w:lineRule="exact"/>
              <w:ind w:left="8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ecked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by:</w:t>
            </w:r>
          </w:p>
        </w:tc>
        <w:tc>
          <w:tcPr>
            <w:tcW w:w="289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615089" w14:textId="77777777" w:rsidR="00101223" w:rsidRDefault="005053DE">
            <w:pPr>
              <w:spacing w:line="220" w:lineRule="exact"/>
              <w:ind w:left="6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PS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: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D026909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A4DC5" w14:textId="77777777" w:rsidR="00101223" w:rsidRDefault="005053DE">
            <w:pPr>
              <w:spacing w:before="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66D9D" w14:textId="77777777" w:rsidR="00101223" w:rsidRDefault="005053DE">
            <w:pPr>
              <w:spacing w:before="9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47DADB" w14:textId="77777777" w:rsidR="00101223" w:rsidRDefault="005053DE">
            <w:pPr>
              <w:spacing w:line="220" w:lineRule="exact"/>
              <w:ind w:left="10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sign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e]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3CD96" w14:textId="77777777" w:rsidR="00101223" w:rsidRDefault="005053DE">
            <w:pPr>
              <w:spacing w:line="220" w:lineRule="exact"/>
              <w:ind w:left="653" w:right="6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DF04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0CBAA3C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423CF" w14:textId="77777777" w:rsidR="00101223" w:rsidRDefault="005053DE">
            <w:pPr>
              <w:spacing w:before="8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E961D" w14:textId="77777777" w:rsidR="00101223" w:rsidRDefault="005053DE">
            <w:pPr>
              <w:spacing w:before="8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AF2D" w14:textId="77777777" w:rsidR="00101223" w:rsidRDefault="00101223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A269E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84A00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04E772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711"/>
        <w:gridCol w:w="1417"/>
        <w:gridCol w:w="910"/>
        <w:gridCol w:w="888"/>
        <w:gridCol w:w="1035"/>
        <w:gridCol w:w="1282"/>
        <w:gridCol w:w="1982"/>
      </w:tblGrid>
      <w:tr w:rsidR="00101223" w14:paraId="47FC3641" w14:textId="77777777">
        <w:trPr>
          <w:trHeight w:hRule="exact" w:val="468"/>
        </w:trPr>
        <w:tc>
          <w:tcPr>
            <w:tcW w:w="931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3E8F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Region/Pr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vince.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District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own/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w w:val="81"/>
              </w:rPr>
              <w:t>il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um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40F3F4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xes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7625107F" w14:textId="77777777">
        <w:trPr>
          <w:trHeight w:hRule="exact" w:val="269"/>
        </w:trPr>
        <w:tc>
          <w:tcPr>
            <w:tcW w:w="180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1BA27D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23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964C59" w14:textId="77777777" w:rsidR="00101223" w:rsidRDefault="00101223"/>
        </w:tc>
        <w:tc>
          <w:tcPr>
            <w:tcW w:w="19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FBE0DB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DE1F6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2813F" w14:textId="77777777" w:rsidR="00101223" w:rsidRDefault="00101223"/>
        </w:tc>
      </w:tr>
      <w:tr w:rsidR="00101223" w14:paraId="6C2D8F1E" w14:textId="77777777">
        <w:trPr>
          <w:trHeight w:hRule="exact" w:val="26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C45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bia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D5C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53361" w14:textId="77777777" w:rsidR="00101223" w:rsidRDefault="005053DE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gu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C72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54F35" w14:textId="77777777" w:rsidR="00101223" w:rsidRDefault="005053DE">
            <w:pPr>
              <w:spacing w:line="22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Niger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C5987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646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6F8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96B12" w14:textId="77777777" w:rsidR="00101223" w:rsidRDefault="00101223"/>
        </w:tc>
      </w:tr>
      <w:tr w:rsidR="00101223" w14:paraId="529406BB" w14:textId="77777777">
        <w:trPr>
          <w:trHeight w:hRule="exact" w:val="269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85C3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awa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C6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B6D16" w14:textId="77777777" w:rsidR="00101223" w:rsidRDefault="005053DE">
            <w:pPr>
              <w:spacing w:line="220" w:lineRule="exact"/>
              <w:ind w:left="506" w:right="5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CT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4B4C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89461" w14:textId="77777777" w:rsidR="00101223" w:rsidRDefault="005053DE">
            <w:pPr>
              <w:spacing w:line="220" w:lineRule="exact"/>
              <w:ind w:left="23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135C4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647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86298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1226" w14:textId="77777777" w:rsidR="00101223" w:rsidRDefault="00101223"/>
        </w:tc>
      </w:tr>
      <w:tr w:rsidR="00101223" w14:paraId="778E3BD6" w14:textId="77777777">
        <w:trPr>
          <w:trHeight w:hRule="exact" w:val="269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326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kwa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Ibom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30C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3779" w14:textId="77777777" w:rsidR="00101223" w:rsidRDefault="005053DE">
            <w:pPr>
              <w:spacing w:line="220" w:lineRule="exact"/>
              <w:ind w:left="43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be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F2F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2860" w14:textId="77777777" w:rsidR="00101223" w:rsidRDefault="005053DE">
            <w:pPr>
              <w:spacing w:line="220" w:lineRule="exact"/>
              <w:ind w:left="23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6D6B3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648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7531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C6151" w14:textId="77777777" w:rsidR="00101223" w:rsidRDefault="00101223"/>
        </w:tc>
      </w:tr>
      <w:tr w:rsidR="00101223" w14:paraId="15325A88" w14:textId="77777777">
        <w:trPr>
          <w:trHeight w:hRule="exact" w:val="26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A71A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300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AF30F" w14:textId="77777777" w:rsidR="00101223" w:rsidRDefault="005053DE">
            <w:pPr>
              <w:spacing w:line="220" w:lineRule="exact"/>
              <w:ind w:left="530" w:right="5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B50D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9A332" w14:textId="77777777" w:rsidR="00101223" w:rsidRDefault="005053DE">
            <w:pPr>
              <w:spacing w:line="220" w:lineRule="exact"/>
              <w:ind w:left="2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Osun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6937F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649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5634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E6340" w14:textId="77777777" w:rsidR="00101223" w:rsidRDefault="00101223"/>
        </w:tc>
      </w:tr>
      <w:tr w:rsidR="00101223" w14:paraId="7BC5D1C9" w14:textId="77777777">
        <w:trPr>
          <w:trHeight w:hRule="exact" w:val="288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7DA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chi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DC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C83C8" w14:textId="77777777" w:rsidR="00101223" w:rsidRDefault="005053DE">
            <w:pPr>
              <w:spacing w:line="220" w:lineRule="exact"/>
              <w:ind w:left="4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Jigawa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872F0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E2E83" w14:textId="77777777" w:rsidR="00101223" w:rsidRDefault="005053DE">
            <w:pPr>
              <w:spacing w:line="220" w:lineRule="exact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Oyo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B42CF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650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77EFCA1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DAE88E1" w14:textId="77777777" w:rsidR="00101223" w:rsidRDefault="00101223"/>
        </w:tc>
      </w:tr>
      <w:tr w:rsidR="00101223" w14:paraId="6B933E72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191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ayelsa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622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B3FC5" w14:textId="77777777" w:rsidR="00101223" w:rsidRDefault="005053DE">
            <w:pPr>
              <w:spacing w:line="220" w:lineRule="exact"/>
              <w:ind w:left="4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2D5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AA5CB" w14:textId="77777777" w:rsidR="00101223" w:rsidRDefault="005053DE">
            <w:pPr>
              <w:spacing w:line="22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lateau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73D40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651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4B5BEA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B5FF6FE" w14:textId="77777777" w:rsidR="00101223" w:rsidRDefault="00101223"/>
        </w:tc>
      </w:tr>
      <w:tr w:rsidR="00101223" w14:paraId="0526666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F82E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ue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D38D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9C1E2" w14:textId="77777777" w:rsidR="00101223" w:rsidRDefault="005053DE">
            <w:pPr>
              <w:spacing w:line="220" w:lineRule="exact"/>
              <w:ind w:left="475" w:right="4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FBCA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59D21" w14:textId="77777777" w:rsidR="00101223" w:rsidRDefault="005053DE">
            <w:pPr>
              <w:spacing w:line="220" w:lineRule="exact"/>
              <w:ind w:left="2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Ri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9A685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652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9462A9C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3DD8AE6" w14:textId="77777777" w:rsidR="00101223" w:rsidRDefault="00101223"/>
        </w:tc>
      </w:tr>
      <w:tr w:rsidR="00101223" w14:paraId="48F676B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471B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no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291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1317F" w14:textId="77777777" w:rsidR="00101223" w:rsidRDefault="005053DE">
            <w:pPr>
              <w:spacing w:line="220" w:lineRule="exact"/>
              <w:ind w:left="42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atsina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49C51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DBEB3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okoto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98264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653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99BF3FE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EEC43EA" w14:textId="77777777" w:rsidR="00101223" w:rsidRDefault="00101223"/>
        </w:tc>
      </w:tr>
      <w:tr w:rsidR="00101223" w14:paraId="0A0F2139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584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Ri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55BE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4A5E2" w14:textId="77777777" w:rsidR="00101223" w:rsidRDefault="005053DE">
            <w:pPr>
              <w:spacing w:line="220" w:lineRule="exact"/>
              <w:ind w:left="456" w:right="46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bi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CA293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5A237" w14:textId="77777777" w:rsidR="00101223" w:rsidRDefault="005053DE">
            <w:pPr>
              <w:spacing w:line="220" w:lineRule="exact"/>
              <w:ind w:left="1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CF664" w14:textId="77777777" w:rsidR="00101223" w:rsidRDefault="005053DE">
            <w:pPr>
              <w:spacing w:before="18"/>
              <w:ind w:left="339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654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E452F12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F2BB016" w14:textId="77777777" w:rsidR="00101223" w:rsidRDefault="00101223"/>
        </w:tc>
      </w:tr>
      <w:tr w:rsidR="00101223" w14:paraId="5C4AEA92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A4A6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Delta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4D17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5AF95" w14:textId="77777777" w:rsidR="00101223" w:rsidRDefault="005053DE">
            <w:pPr>
              <w:spacing w:line="220" w:lineRule="exact"/>
              <w:ind w:left="502" w:right="507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DC024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11D31" w14:textId="77777777" w:rsidR="00101223" w:rsidRDefault="005053DE">
            <w:pPr>
              <w:spacing w:line="220" w:lineRule="exact"/>
              <w:ind w:left="24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99ADE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655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6572E15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98FCA26" w14:textId="77777777" w:rsidR="00101223" w:rsidRDefault="00101223"/>
        </w:tc>
      </w:tr>
      <w:tr w:rsidR="00101223" w14:paraId="74D7D9A7" w14:textId="77777777">
        <w:trPr>
          <w:trHeight w:hRule="exact" w:val="288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C9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nyi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FFEE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2EF82" w14:textId="77777777" w:rsidR="00101223" w:rsidRDefault="005053DE">
            <w:pPr>
              <w:spacing w:line="220" w:lineRule="exact"/>
              <w:ind w:left="434" w:right="4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wa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B375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74B78" w14:textId="77777777" w:rsidR="00101223" w:rsidRDefault="005053DE">
            <w:pPr>
              <w:spacing w:line="220" w:lineRule="exact"/>
              <w:ind w:left="1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Z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fa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F0EB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656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8B5354C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ACA7AD9" w14:textId="77777777" w:rsidR="00101223" w:rsidRDefault="00101223"/>
        </w:tc>
      </w:tr>
      <w:tr w:rsidR="00101223" w14:paraId="396F831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5E1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B41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2187" w14:textId="77777777" w:rsidR="00101223" w:rsidRDefault="005053DE">
            <w:pPr>
              <w:spacing w:line="220" w:lineRule="exact"/>
              <w:ind w:left="444" w:right="4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Lagos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F841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FC900" w14:textId="77777777" w:rsidR="00101223" w:rsidRDefault="00101223"/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AB6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234FFBF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643FDE1" w14:textId="77777777" w:rsidR="00101223" w:rsidRDefault="00101223"/>
        </w:tc>
      </w:tr>
      <w:tr w:rsidR="00101223" w14:paraId="1D868501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619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kiti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4AEE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6F40A" w14:textId="77777777" w:rsidR="00101223" w:rsidRDefault="005053DE">
            <w:pPr>
              <w:spacing w:line="220" w:lineRule="exact"/>
              <w:ind w:left="33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Nasa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awa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D03D7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645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931A2" w14:textId="77777777" w:rsidR="00101223" w:rsidRDefault="00101223"/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20E96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BC6585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3382F98" w14:textId="77777777" w:rsidR="00101223" w:rsidRDefault="00101223"/>
        </w:tc>
      </w:tr>
    </w:tbl>
    <w:p w14:paraId="4CA94657" w14:textId="77777777" w:rsidR="00101223" w:rsidRDefault="00101223">
      <w:pPr>
        <w:spacing w:line="160" w:lineRule="exact"/>
        <w:rPr>
          <w:sz w:val="16"/>
          <w:szCs w:val="16"/>
        </w:rPr>
      </w:pPr>
    </w:p>
    <w:p w14:paraId="14FC5352" w14:textId="77777777" w:rsidR="00101223" w:rsidRDefault="005053DE">
      <w:pPr>
        <w:spacing w:before="35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OL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w w:val="80"/>
        </w:rPr>
        <w:t>OW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NG</w:t>
      </w:r>
      <w:r>
        <w:rPr>
          <w:rFonts w:ascii="Arial" w:eastAsia="Arial" w:hAnsi="Arial" w:cs="Arial"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Q</w:t>
      </w:r>
      <w:r>
        <w:rPr>
          <w:rFonts w:ascii="Arial" w:eastAsia="Arial" w:hAnsi="Arial" w:cs="Arial"/>
          <w:i/>
          <w:spacing w:val="2"/>
          <w:w w:val="80"/>
        </w:rPr>
        <w:t>U</w:t>
      </w:r>
      <w:r>
        <w:rPr>
          <w:rFonts w:ascii="Arial" w:eastAsia="Arial" w:hAnsi="Arial" w:cs="Arial"/>
          <w:i/>
          <w:spacing w:val="-1"/>
          <w:w w:val="80"/>
        </w:rPr>
        <w:t>ES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O</w:t>
      </w:r>
      <w:r>
        <w:rPr>
          <w:rFonts w:ascii="Arial" w:eastAsia="Arial" w:hAnsi="Arial" w:cs="Arial"/>
          <w:i/>
          <w:w w:val="80"/>
        </w:rPr>
        <w:t>NS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A</w:t>
      </w:r>
      <w:r>
        <w:rPr>
          <w:rFonts w:ascii="Arial" w:eastAsia="Arial" w:hAnsi="Arial" w:cs="Arial"/>
          <w:i/>
          <w:w w:val="80"/>
        </w:rPr>
        <w:t>RE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B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2"/>
          <w:w w:val="80"/>
        </w:rPr>
        <w:t>N</w:t>
      </w:r>
      <w:r>
        <w:rPr>
          <w:rFonts w:ascii="Arial" w:eastAsia="Arial" w:hAnsi="Arial" w:cs="Arial"/>
          <w:i/>
          <w:w w:val="80"/>
        </w:rPr>
        <w:t>JU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CTION</w:t>
      </w:r>
      <w:r>
        <w:rPr>
          <w:rFonts w:ascii="Arial" w:eastAsia="Arial" w:hAnsi="Arial" w:cs="Arial"/>
          <w:i/>
          <w:spacing w:val="1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WI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H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PE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-1"/>
          <w:w w:val="81"/>
        </w:rPr>
        <w:t>V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S</w:t>
      </w:r>
      <w:r>
        <w:rPr>
          <w:rFonts w:ascii="Arial" w:eastAsia="Arial" w:hAnsi="Arial" w:cs="Arial"/>
          <w:i/>
          <w:w w:val="81"/>
        </w:rPr>
        <w:t>OR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8"/>
        <w:gridCol w:w="889"/>
        <w:gridCol w:w="890"/>
        <w:gridCol w:w="890"/>
      </w:tblGrid>
      <w:tr w:rsidR="00101223" w14:paraId="052C5DD0" w14:textId="77777777">
        <w:trPr>
          <w:trHeight w:hRule="exact" w:val="487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530DB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B0000A6" w14:textId="77777777" w:rsidR="00101223" w:rsidRDefault="005053DE">
            <w:pPr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B7E6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040CB2FF" w14:textId="77777777" w:rsidR="00101223" w:rsidRDefault="005053DE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B9C34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67E4603D" w14:textId="77777777" w:rsidR="00101223" w:rsidRDefault="005053DE">
            <w:pPr>
              <w:ind w:left="293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CECFC" w14:textId="77777777" w:rsidR="00101223" w:rsidRDefault="005053DE">
            <w:pPr>
              <w:spacing w:before="3"/>
              <w:ind w:left="69" w:right="47" w:firstLine="1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 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</w:tr>
      <w:tr w:rsidR="00101223" w14:paraId="4CEAD523" w14:textId="77777777">
        <w:trPr>
          <w:trHeight w:hRule="exact" w:val="248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9502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access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C3A2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FCE80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1C04B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54A70CD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F7C0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water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system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ost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uses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E9FD" w14:textId="77777777" w:rsidR="00101223" w:rsidRDefault="005053DE">
            <w:pPr>
              <w:spacing w:before="1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E79C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1E211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44AAE7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6561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ewa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ystem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3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C0C4A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226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0FF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0BAEA08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D40A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Cell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pho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60D40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72E2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1BF0A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DB0F112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6"/>
        <w:gridCol w:w="889"/>
        <w:gridCol w:w="888"/>
        <w:gridCol w:w="888"/>
      </w:tblGrid>
      <w:tr w:rsidR="00101223" w14:paraId="232E676A" w14:textId="77777777">
        <w:trPr>
          <w:trHeight w:hRule="exact" w:val="47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3A4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45157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ea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6C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EFDF4B" w14:textId="77777777" w:rsidR="00101223" w:rsidRDefault="005053DE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601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7C1A79" w14:textId="77777777" w:rsidR="00101223" w:rsidRDefault="005053DE">
            <w:pPr>
              <w:ind w:left="293" w:right="3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05C69" w14:textId="77777777" w:rsidR="00101223" w:rsidRDefault="005053DE">
            <w:pPr>
              <w:spacing w:line="220" w:lineRule="exact"/>
              <w:ind w:left="209" w:right="2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</w:t>
            </w:r>
          </w:p>
          <w:p w14:paraId="56B61AC9" w14:textId="77777777" w:rsidR="00101223" w:rsidRDefault="005053DE">
            <w:pPr>
              <w:ind w:left="34" w:right="44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  <w:proofErr w:type="gramEnd"/>
          </w:p>
        </w:tc>
      </w:tr>
      <w:tr w:rsidR="00101223" w14:paraId="00FC2CBA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118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Post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7D8A3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EC89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15D7C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C0BE5E" w14:textId="77777777">
        <w:trPr>
          <w:trHeight w:hRule="exact" w:val="24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84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6366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20849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B641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C663B43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05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olice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E1F1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8AEFE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E3B4F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4A0A84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530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Health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inic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A1DA4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FE3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2B1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1EB217C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238C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ket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tal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selli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gr</w:t>
            </w:r>
            <w:r>
              <w:rPr>
                <w:rFonts w:ascii="Arial" w:eastAsia="Arial" w:hAnsi="Arial" w:cs="Arial"/>
                <w:w w:val="80"/>
              </w:rPr>
              <w:t>oce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clot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ing)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076D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ED85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E2FC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79EFC55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05D2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Bank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6E9E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D5CA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7F71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1995698" w14:textId="77777777">
        <w:trPr>
          <w:trHeight w:hRule="exact" w:val="468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324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paid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taxi,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m,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available</w:t>
            </w:r>
          </w:p>
          <w:p w14:paraId="4FDF9B4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on</w:t>
            </w:r>
            <w:proofErr w:type="gramEnd"/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FE9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B87E43" w14:textId="77777777" w:rsidR="00101223" w:rsidRDefault="005053DE">
            <w:pPr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0B72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0EC203" w14:textId="77777777" w:rsidR="00101223" w:rsidRDefault="005053DE">
            <w:pPr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5B0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B0B194" w14:textId="77777777" w:rsidR="00101223" w:rsidRDefault="005053DE">
            <w:pPr>
              <w:ind w:left="344" w:right="3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29BBC83" w14:textId="77777777" w:rsidR="00101223" w:rsidRDefault="00101223">
      <w:pPr>
        <w:sectPr w:rsidR="00101223">
          <w:footerReference w:type="default" r:id="rId8"/>
          <w:pgSz w:w="11900" w:h="16860"/>
          <w:pgMar w:top="1220" w:right="1280" w:bottom="280" w:left="1080" w:header="0" w:footer="727" w:gutter="0"/>
          <w:pgNumType w:start="1"/>
          <w:cols w:space="720"/>
        </w:sectPr>
      </w:pPr>
    </w:p>
    <w:p w14:paraId="5B9BEFB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0"/>
        <w:gridCol w:w="901"/>
        <w:gridCol w:w="900"/>
        <w:gridCol w:w="900"/>
      </w:tblGrid>
      <w:tr w:rsidR="00101223" w14:paraId="381A3F92" w14:textId="77777777">
        <w:trPr>
          <w:trHeight w:hRule="exact" w:val="238"/>
        </w:trPr>
        <w:tc>
          <w:tcPr>
            <w:tcW w:w="6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1E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A,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(o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)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A6D5F" w14:textId="77777777" w:rsidR="00101223" w:rsidRDefault="005053DE">
            <w:pPr>
              <w:spacing w:line="220" w:lineRule="exact"/>
              <w:ind w:left="262" w:right="2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2BAE5" w14:textId="77777777" w:rsidR="00101223" w:rsidRDefault="005053DE">
            <w:pPr>
              <w:spacing w:line="220" w:lineRule="exact"/>
              <w:ind w:left="30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88D86" w14:textId="77777777" w:rsidR="00101223" w:rsidRDefault="005053DE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</w:tc>
      </w:tr>
      <w:tr w:rsidR="00101223" w14:paraId="6C381C19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5A17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licemen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3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es?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8C35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F7A49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322BA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2881EE" w14:textId="77777777">
        <w:trPr>
          <w:trHeight w:hRule="exact" w:val="238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E5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soldie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rm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icle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2A94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45F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FB75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314318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D69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</w:t>
            </w:r>
            <w:r>
              <w:rPr>
                <w:rFonts w:ascii="Arial" w:eastAsia="Arial" w:hAnsi="Arial" w:cs="Arial"/>
                <w:spacing w:val="2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up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by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C8A3C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FEF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4CAB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3020152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B2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D.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sto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ckpoin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B6CFA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05344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72421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6A21AB" w14:textId="77777777">
        <w:trPr>
          <w:trHeight w:hRule="exact" w:val="47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97FE2" w14:textId="77777777" w:rsidR="00101223" w:rsidRDefault="005053DE">
            <w:pPr>
              <w:spacing w:line="220" w:lineRule="exact"/>
              <w:ind w:left="-1" w:right="-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ny </w:t>
            </w:r>
            <w:r>
              <w:rPr>
                <w:rFonts w:ascii="Arial" w:eastAsia="Arial" w:hAnsi="Arial" w:cs="Arial"/>
                <w:spacing w:val="2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locks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set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up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ivate </w:t>
            </w:r>
            <w:r>
              <w:rPr>
                <w:rFonts w:ascii="Arial" w:eastAsia="Arial" w:hAnsi="Arial" w:cs="Arial"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secu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ity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ovid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the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9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  <w:p w14:paraId="14ABB37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proofErr w:type="gramEnd"/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0456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D4264B7" w14:textId="77777777" w:rsidR="00101223" w:rsidRDefault="005053DE">
            <w:pPr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AF7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3DA910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BC65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45F238" w14:textId="77777777" w:rsidR="00101223" w:rsidRDefault="005053DE">
            <w:pPr>
              <w:ind w:left="349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9A500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3"/>
        <w:gridCol w:w="929"/>
        <w:gridCol w:w="929"/>
      </w:tblGrid>
      <w:tr w:rsidR="00101223" w14:paraId="0356EFA9" w14:textId="77777777">
        <w:trPr>
          <w:trHeight w:hRule="exact" w:val="240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FBD04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5727AE0" w14:textId="77777777" w:rsidR="00101223" w:rsidRDefault="005053DE">
            <w:pPr>
              <w:spacing w:line="220" w:lineRule="exact"/>
              <w:ind w:left="281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D4F8" w14:textId="77777777" w:rsidR="00101223" w:rsidRDefault="005053DE">
            <w:pPr>
              <w:spacing w:line="220" w:lineRule="exact"/>
              <w:ind w:left="314" w:right="3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</w:tr>
      <w:tr w:rsidR="00101223" w14:paraId="58625E43" w14:textId="77777777">
        <w:trPr>
          <w:trHeight w:hRule="exact" w:val="24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934D76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Was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sta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oint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ved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rr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B3835F4" w14:textId="77777777" w:rsidR="00101223" w:rsidRDefault="005053DE">
            <w:pPr>
              <w:spacing w:line="220" w:lineRule="exact"/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9992" w14:textId="77777777" w:rsidR="00101223" w:rsidRDefault="005053DE">
            <w:pPr>
              <w:spacing w:line="220" w:lineRule="exact"/>
              <w:ind w:left="37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15A17E15" w14:textId="77777777">
        <w:trPr>
          <w:trHeight w:hRule="exact" w:val="47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C723A7" w14:textId="77777777" w:rsidR="00101223" w:rsidRDefault="005053DE">
            <w:pPr>
              <w:spacing w:before="2" w:line="220" w:lineRule="exact"/>
              <w:ind w:left="-1" w:righ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. Was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his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 imp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sable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oint,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ple,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bsence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 collapsed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oken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hicle</w:t>
            </w:r>
            <w:proofErr w:type="gramStart"/>
            <w:r>
              <w:rPr>
                <w:rFonts w:ascii="Arial" w:eastAsia="Arial" w:hAnsi="Arial" w:cs="Arial"/>
                <w:w w:val="81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fallen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wat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log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section?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2AFAC6B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87623D1" w14:textId="77777777" w:rsidR="00101223" w:rsidRDefault="005053DE">
            <w:pPr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8E37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224A40B7" w14:textId="77777777" w:rsidR="00101223" w:rsidRDefault="005053DE">
            <w:pPr>
              <w:ind w:left="363" w:right="3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6F6E97AF" w14:textId="77777777" w:rsidR="00101223" w:rsidRDefault="00101223">
      <w:pPr>
        <w:spacing w:before="1" w:line="140" w:lineRule="exact"/>
        <w:rPr>
          <w:sz w:val="15"/>
          <w:szCs w:val="15"/>
        </w:rPr>
      </w:pPr>
    </w:p>
    <w:p w14:paraId="00BE0D4A" w14:textId="77777777" w:rsidR="00101223" w:rsidRDefault="005053DE">
      <w:pPr>
        <w:spacing w:before="35"/>
        <w:ind w:left="216" w:right="68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>Ho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</w:p>
    <w:p w14:paraId="161074FA" w14:textId="77777777" w:rsidR="00101223" w:rsidRDefault="005053DE">
      <w:pPr>
        <w:spacing w:before="1"/>
        <w:ind w:left="137" w:right="1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 your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job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</w:t>
      </w:r>
      <w:r>
        <w:rPr>
          <w:rFonts w:ascii="Arial" w:eastAsia="Arial" w:hAnsi="Arial" w:cs="Arial"/>
          <w:i/>
          <w:spacing w:val="2"/>
          <w:w w:val="81"/>
        </w:rPr>
        <w:t>e</w:t>
      </w:r>
      <w:r>
        <w:rPr>
          <w:rFonts w:ascii="Arial" w:eastAsia="Arial" w:hAnsi="Arial" w:cs="Arial"/>
          <w:i/>
          <w:w w:val="81"/>
        </w:rPr>
        <w:t>ct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(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y)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ld.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i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esently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11"/>
          <w:w w:val="81"/>
        </w:rPr>
        <w:t>e</w:t>
      </w:r>
      <w:r>
        <w:rPr>
          <w:rFonts w:ascii="Arial" w:eastAsia="Arial" w:hAnsi="Arial" w:cs="Arial"/>
          <w:i/>
          <w:w w:val="81"/>
        </w:rPr>
        <w:t>at toget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p</w:t>
      </w:r>
      <w:r>
        <w:rPr>
          <w:rFonts w:ascii="Arial" w:eastAsia="Arial" w:hAnsi="Arial" w:cs="Arial"/>
          <w:i/>
          <w:w w:val="81"/>
        </w:rPr>
        <w:t>ot.</w:t>
      </w:r>
    </w:p>
    <w:p w14:paraId="10644AEE" w14:textId="77777777" w:rsidR="00101223" w:rsidRDefault="005053DE">
      <w:pPr>
        <w:spacing w:before="7"/>
        <w:ind w:left="137" w:right="1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en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-2"/>
          <w:w w:val="81"/>
        </w:rPr>
        <w:t>m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chosen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F</w:t>
      </w:r>
      <w:r>
        <w:rPr>
          <w:rFonts w:ascii="Arial" w:eastAsia="Arial" w:hAnsi="Arial" w:cs="Arial"/>
          <w:i/>
          <w:w w:val="81"/>
        </w:rPr>
        <w:t>ield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viso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39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-2"/>
          <w:w w:val="81"/>
        </w:rPr>
        <w:t>s</w:t>
      </w:r>
      <w:r>
        <w:rPr>
          <w:rFonts w:ascii="Arial" w:eastAsia="Arial" w:hAnsi="Arial" w:cs="Arial"/>
          <w:i/>
          <w:w w:val="81"/>
        </w:rPr>
        <w:t>t 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site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ectio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ch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2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towa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sun,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sun;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7"/>
          <w:w w:val="81"/>
        </w:rPr>
        <w:t>s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spacing w:val="-2"/>
          <w:w w:val="81"/>
        </w:rPr>
        <w:t>a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gles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B</w:t>
      </w:r>
      <w:r>
        <w:rPr>
          <w:rFonts w:ascii="Arial" w:eastAsia="Arial" w:hAnsi="Arial" w:cs="Arial"/>
          <w:i/>
          <w:w w:val="81"/>
        </w:rPr>
        <w:t>.</w:t>
      </w:r>
    </w:p>
    <w:p w14:paraId="729B3C99" w14:textId="77777777" w:rsidR="00101223" w:rsidRDefault="005053DE">
      <w:pPr>
        <w:spacing w:before="1" w:line="220" w:lineRule="exact"/>
        <w:ind w:left="137" w:right="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5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/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ld.  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is,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</w:t>
      </w:r>
      <w:r>
        <w:rPr>
          <w:rFonts w:ascii="Arial" w:eastAsia="Arial" w:hAnsi="Arial" w:cs="Arial"/>
          <w:i/>
          <w:spacing w:val="2"/>
          <w:w w:val="81"/>
        </w:rPr>
        <w:t>al</w:t>
      </w:r>
      <w:r>
        <w:rPr>
          <w:rFonts w:ascii="Arial" w:eastAsia="Arial" w:hAnsi="Arial" w:cs="Arial"/>
          <w:i/>
          <w:w w:val="81"/>
        </w:rPr>
        <w:t>king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sign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ted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ection</w:t>
      </w:r>
      <w:r>
        <w:rPr>
          <w:rFonts w:ascii="Arial" w:eastAsia="Arial" w:hAnsi="Arial" w:cs="Arial"/>
          <w:i/>
          <w:spacing w:val="2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int, </w:t>
      </w:r>
      <w:r>
        <w:rPr>
          <w:rFonts w:ascii="Arial" w:eastAsia="Arial" w:hAnsi="Arial" w:cs="Arial"/>
          <w:i/>
          <w:w w:val="80"/>
        </w:rPr>
        <w:t>select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5</w:t>
      </w:r>
      <w:proofErr w:type="spellStart"/>
      <w:r>
        <w:rPr>
          <w:rFonts w:ascii="Arial" w:eastAsia="Arial" w:hAnsi="Arial" w:cs="Arial"/>
          <w:i/>
          <w:spacing w:val="-1"/>
          <w:w w:val="80"/>
          <w:position w:val="5"/>
          <w:sz w:val="13"/>
          <w:szCs w:val="13"/>
        </w:rPr>
        <w:t>t</w:t>
      </w:r>
      <w:r>
        <w:rPr>
          <w:rFonts w:ascii="Arial" w:eastAsia="Arial" w:hAnsi="Arial" w:cs="Arial"/>
          <w:i/>
          <w:w w:val="80"/>
          <w:position w:val="5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i/>
          <w:spacing w:val="22"/>
          <w:w w:val="80"/>
          <w:position w:val="5"/>
          <w:sz w:val="13"/>
          <w:szCs w:val="13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for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-2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inte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view,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counting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uses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ight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5"/>
          <w:w w:val="80"/>
        </w:rPr>
        <w:t>l</w:t>
      </w:r>
      <w:r>
        <w:rPr>
          <w:rFonts w:ascii="Arial" w:eastAsia="Arial" w:hAnsi="Arial" w:cs="Arial"/>
          <w:i/>
          <w:w w:val="80"/>
        </w:rPr>
        <w:t>eft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-2"/>
          <w:w w:val="80"/>
        </w:rPr>
        <w:t>t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ting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with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se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</w:p>
    <w:p w14:paraId="4870C19D" w14:textId="77777777" w:rsidR="00101223" w:rsidRDefault="005053DE">
      <w:pPr>
        <w:spacing w:line="220" w:lineRule="exact"/>
        <w:ind w:left="137" w:right="13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if</w:t>
      </w:r>
      <w:proofErr w:type="gramEnd"/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site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ch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r)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Once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leave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-2"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</w:t>
      </w:r>
      <w:r>
        <w:rPr>
          <w:rFonts w:ascii="Arial" w:eastAsia="Arial" w:hAnsi="Arial" w:cs="Arial"/>
          <w:i/>
          <w:spacing w:val="-2"/>
          <w:w w:val="81"/>
        </w:rPr>
        <w:t>i</w:t>
      </w:r>
      <w:r>
        <w:rPr>
          <w:rFonts w:ascii="Arial" w:eastAsia="Arial" w:hAnsi="Arial" w:cs="Arial"/>
          <w:i/>
          <w:w w:val="81"/>
        </w:rPr>
        <w:t>ew,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continue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sa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spacing w:val="-2"/>
          <w:w w:val="81"/>
        </w:rPr>
        <w:t>e</w:t>
      </w:r>
      <w:r>
        <w:rPr>
          <w:rFonts w:ascii="Arial" w:eastAsia="Arial" w:hAnsi="Arial" w:cs="Arial"/>
          <w:i/>
          <w:w w:val="81"/>
        </w:rPr>
        <w:t>ction,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time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selecti</w:t>
      </w:r>
      <w:r>
        <w:rPr>
          <w:rFonts w:ascii="Arial" w:eastAsia="Arial" w:hAnsi="Arial" w:cs="Arial"/>
          <w:i/>
          <w:spacing w:val="9"/>
          <w:w w:val="81"/>
        </w:rPr>
        <w:t>n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28C08837" w14:textId="77777777" w:rsidR="00101223" w:rsidRDefault="005053DE">
      <w:pPr>
        <w:ind w:left="137" w:right="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10</w:t>
      </w:r>
      <w:proofErr w:type="spellStart"/>
      <w:r>
        <w:rPr>
          <w:rFonts w:ascii="Arial" w:eastAsia="Arial" w:hAnsi="Arial" w:cs="Arial"/>
          <w:i/>
          <w:spacing w:val="-1"/>
          <w:w w:val="80"/>
          <w:position w:val="5"/>
          <w:sz w:val="13"/>
          <w:szCs w:val="13"/>
        </w:rPr>
        <w:t>t</w:t>
      </w:r>
      <w:r>
        <w:rPr>
          <w:rFonts w:ascii="Arial" w:eastAsia="Arial" w:hAnsi="Arial" w:cs="Arial"/>
          <w:i/>
          <w:w w:val="80"/>
          <w:position w:val="5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i/>
          <w:spacing w:val="18"/>
          <w:w w:val="80"/>
          <w:position w:val="5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proofErr w:type="gramEnd"/>
      <w:r>
        <w:rPr>
          <w:rFonts w:ascii="Arial" w:eastAsia="Arial" w:hAnsi="Arial" w:cs="Arial"/>
          <w:i/>
          <w:w w:val="80"/>
        </w:rPr>
        <w:t>,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g</w:t>
      </w:r>
      <w:r>
        <w:rPr>
          <w:rFonts w:ascii="Arial" w:eastAsia="Arial" w:hAnsi="Arial" w:cs="Arial"/>
          <w:i/>
          <w:w w:val="80"/>
        </w:rPr>
        <w:t>ain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counting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h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1"/>
          <w:w w:val="80"/>
        </w:rPr>
        <w:t>u</w:t>
      </w:r>
      <w:r>
        <w:rPr>
          <w:rFonts w:ascii="Arial" w:eastAsia="Arial" w:hAnsi="Arial" w:cs="Arial"/>
          <w:i/>
          <w:w w:val="80"/>
        </w:rPr>
        <w:t>ses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ight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l</w:t>
      </w:r>
      <w:r>
        <w:rPr>
          <w:rFonts w:ascii="Arial" w:eastAsia="Arial" w:hAnsi="Arial" w:cs="Arial"/>
          <w:i/>
          <w:w w:val="80"/>
        </w:rPr>
        <w:t>ef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 xml:space="preserve">. 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If the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set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le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es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to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a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er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uses,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ur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gles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k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ep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walking,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contin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n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u</w:t>
      </w:r>
      <w:r>
        <w:rPr>
          <w:rFonts w:ascii="Arial" w:eastAsia="Arial" w:hAnsi="Arial" w:cs="Arial"/>
          <w:i/>
          <w:w w:val="81"/>
        </w:rPr>
        <w:t>ntil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nth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3"/>
          <w:w w:val="81"/>
        </w:rPr>
        <w:t>d</w:t>
      </w:r>
      <w:r>
        <w:rPr>
          <w:rFonts w:ascii="Arial" w:eastAsia="Arial" w:hAnsi="Arial" w:cs="Arial"/>
          <w:i/>
          <w:w w:val="81"/>
        </w:rPr>
        <w:t>well</w:t>
      </w:r>
      <w:r>
        <w:rPr>
          <w:rFonts w:ascii="Arial" w:eastAsia="Arial" w:hAnsi="Arial" w:cs="Arial"/>
          <w:i/>
          <w:spacing w:val="-1"/>
          <w:w w:val="81"/>
        </w:rPr>
        <w:t>i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.</w:t>
      </w:r>
    </w:p>
    <w:p w14:paraId="7D367A32" w14:textId="77777777" w:rsidR="00101223" w:rsidRDefault="005053DE">
      <w:pPr>
        <w:spacing w:before="1" w:line="220" w:lineRule="exact"/>
        <w:ind w:left="137" w:right="1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3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call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l,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low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-2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gr</w:t>
      </w:r>
      <w:r>
        <w:rPr>
          <w:rFonts w:ascii="Arial" w:eastAsia="Arial" w:hAnsi="Arial" w:cs="Arial"/>
          <w:i/>
          <w:w w:val="81"/>
        </w:rPr>
        <w:t>ess</w:t>
      </w:r>
      <w:r>
        <w:rPr>
          <w:rFonts w:ascii="Arial" w:eastAsia="Arial" w:hAnsi="Arial" w:cs="Arial"/>
          <w:i/>
          <w:spacing w:val="1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til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spacing w:val="6"/>
          <w:w w:val="81"/>
        </w:rPr>
        <w:t>a</w:t>
      </w:r>
      <w:r>
        <w:rPr>
          <w:rFonts w:ascii="Arial" w:eastAsia="Arial" w:hAnsi="Arial" w:cs="Arial"/>
          <w:i/>
          <w:w w:val="81"/>
        </w:rPr>
        <w:t>ke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call. </w:t>
      </w:r>
      <w:r>
        <w:rPr>
          <w:rFonts w:ascii="Arial" w:eastAsia="Arial" w:hAnsi="Arial" w:cs="Arial"/>
          <w:i/>
          <w:spacing w:val="3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Circle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 code</w:t>
      </w:r>
      <w:r>
        <w:rPr>
          <w:rFonts w:ascii="Arial" w:eastAsia="Arial" w:hAnsi="Arial" w:cs="Arial"/>
          <w:i/>
          <w:spacing w:val="1"/>
          <w:w w:val="81"/>
        </w:rPr>
        <w:t xml:space="preserve"> n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ls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only.</w:t>
      </w:r>
    </w:p>
    <w:p w14:paraId="2DFAD6A9" w14:textId="77777777" w:rsidR="00101223" w:rsidRDefault="0010122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874"/>
        <w:gridCol w:w="874"/>
        <w:gridCol w:w="876"/>
        <w:gridCol w:w="874"/>
        <w:gridCol w:w="874"/>
        <w:gridCol w:w="874"/>
        <w:gridCol w:w="876"/>
      </w:tblGrid>
      <w:tr w:rsidR="00101223" w14:paraId="1253E04F" w14:textId="77777777">
        <w:trPr>
          <w:trHeight w:hRule="exact" w:val="269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B09ED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NOC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6D72B5E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_1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7A7785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EC138A3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5A6AF89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6A9114E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F09C4CF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4D0337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_7</w:t>
            </w:r>
          </w:p>
        </w:tc>
      </w:tr>
      <w:tr w:rsidR="00101223" w14:paraId="757C7C07" w14:textId="77777777">
        <w:trPr>
          <w:trHeight w:hRule="exact" w:val="420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FC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F1299" w14:textId="77777777" w:rsidR="00101223" w:rsidRDefault="005053DE">
            <w:pPr>
              <w:spacing w:line="200" w:lineRule="exact"/>
              <w:ind w:left="-34" w:right="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ld</w:t>
            </w:r>
          </w:p>
          <w:p w14:paraId="622926A3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7C0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4DE8071A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54EEE" w14:textId="77777777" w:rsidR="00101223" w:rsidRDefault="005053DE">
            <w:pPr>
              <w:spacing w:line="200" w:lineRule="exact"/>
              <w:ind w:left="11" w:right="2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E91DC2D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86A69" w14:textId="77777777" w:rsidR="00101223" w:rsidRDefault="005053DE">
            <w:pPr>
              <w:spacing w:line="200" w:lineRule="exact"/>
              <w:ind w:left="11" w:right="1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29D72399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D7C2C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2118ACA" w14:textId="77777777" w:rsidR="00101223" w:rsidRDefault="005053DE">
            <w:pPr>
              <w:spacing w:line="200" w:lineRule="exact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22F3" w14:textId="77777777" w:rsidR="00101223" w:rsidRDefault="005053DE">
            <w:pPr>
              <w:spacing w:line="200" w:lineRule="exact"/>
              <w:ind w:left="16" w:right="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7477ADA0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BBCD" w14:textId="77777777" w:rsidR="00101223" w:rsidRDefault="005053DE">
            <w:pPr>
              <w:spacing w:line="200" w:lineRule="exact"/>
              <w:ind w:left="10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seh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50CD77DF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7</w:t>
            </w:r>
          </w:p>
        </w:tc>
      </w:tr>
      <w:tr w:rsidR="00101223" w14:paraId="09FBE28B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06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viewed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7C8B1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AF06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4E7C0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B65C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3406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1C01F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524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</w:tr>
      <w:tr w:rsidR="00101223" w14:paraId="3F972DFC" w14:textId="77777777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A785" w14:textId="77777777" w:rsidR="00101223" w:rsidRDefault="005053DE">
            <w:pPr>
              <w:spacing w:line="220" w:lineRule="exact"/>
              <w:ind w:left="-1" w:right="-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selected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</w:p>
          <w:p w14:paraId="5BDD558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least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visi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2A49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0EB1C7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FFB4A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8481B9A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C0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E7F165A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705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4FA74D76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386E0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7F6A2580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8F7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CE4CA47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0D2AC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C0ED1E5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</w:tr>
      <w:tr w:rsidR="00101223" w14:paraId="3A8A86A1" w14:textId="77777777">
        <w:trPr>
          <w:trHeight w:hRule="exact" w:val="47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BF6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ld/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vey</w:t>
            </w:r>
          </w:p>
          <w:p w14:paraId="1CC3851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iod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6BF2C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070A45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A7FF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6002CE48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088AE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D7863F7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FABA9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E893D5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26535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20F163BE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C406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0A904541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962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336DB5F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</w:tr>
      <w:tr w:rsidR="00101223" w14:paraId="4B6BC6DB" w14:textId="77777777">
        <w:trPr>
          <w:trHeight w:hRule="exact" w:val="23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BB463" w14:textId="77777777" w:rsidR="00101223" w:rsidRDefault="005053DE">
            <w:pPr>
              <w:spacing w:line="220" w:lineRule="exact"/>
              <w:ind w:left="-1" w:right="-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citizen</w:t>
            </w:r>
            <w:r>
              <w:rPr>
                <w:rFonts w:ascii="Arial" w:eastAsia="Arial" w:hAnsi="Arial" w:cs="Arial"/>
                <w:spacing w:val="2"/>
                <w:w w:val="81"/>
              </w:rPr>
              <w:t>/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eign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3B5E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6534D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675C1" w14:textId="77777777" w:rsidR="00101223" w:rsidRDefault="005053DE">
            <w:pPr>
              <w:spacing w:before="7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6394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8DEEA" w14:textId="77777777" w:rsidR="00101223" w:rsidRDefault="005053DE">
            <w:pPr>
              <w:spacing w:before="7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68AF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EBD2" w14:textId="77777777" w:rsidR="00101223" w:rsidRDefault="005053DE">
            <w:pPr>
              <w:spacing w:before="7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</w:tr>
      <w:tr w:rsidR="00101223" w14:paraId="25260858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AB2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Deaf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3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F11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F540D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836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0C3A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E1A8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B6D7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F0B01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</w:tr>
      <w:tr w:rsidR="00101223" w14:paraId="6A2E4310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EFC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ota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C75E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6105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E372B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74AB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AC72B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914A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DA776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</w:tr>
      <w:tr w:rsidR="00101223" w14:paraId="7D3719B7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FBDE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ults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929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DFB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6CF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5365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004A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F9F5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16FB5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</w:tr>
      <w:tr w:rsidR="00101223" w14:paraId="38794247" w14:textId="77777777">
        <w:trPr>
          <w:trHeight w:hRule="exact" w:val="469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6CB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  <w:p w14:paraId="1A710C89" w14:textId="77777777" w:rsidR="00101223" w:rsidRDefault="005053DE">
            <w:pPr>
              <w:tabs>
                <w:tab w:val="left" w:pos="2980"/>
              </w:tabs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specify</w:t>
            </w:r>
            <w:proofErr w:type="gramEnd"/>
            <w:r>
              <w:rPr>
                <w:rFonts w:ascii="Arial" w:eastAsia="Arial" w:hAnsi="Arial" w:cs="Arial"/>
                <w:w w:val="81"/>
              </w:rPr>
              <w:t>)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ab/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AA0C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12F62D2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E5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2071174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63E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45BFA6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62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DDD275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F9F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CF513E3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B0C6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5727672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6B714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651A2E90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</w:tr>
      <w:tr w:rsidR="00101223" w14:paraId="0F37CEC5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60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07AD8" w14:textId="77777777" w:rsidR="00101223" w:rsidRDefault="005053DE">
            <w:pPr>
              <w:spacing w:line="200" w:lineRule="exact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564F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CE420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867C8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23A6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8281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7A312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</w:tr>
    </w:tbl>
    <w:p w14:paraId="6B041E40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1809706B" w14:textId="77777777" w:rsidR="00101223" w:rsidRDefault="005053DE">
      <w:pPr>
        <w:spacing w:before="35"/>
        <w:ind w:left="216" w:right="20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If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is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</w:t>
      </w:r>
      <w:r>
        <w:rPr>
          <w:rFonts w:ascii="Arial" w:eastAsia="Arial" w:hAnsi="Arial" w:cs="Arial"/>
          <w:i/>
          <w:w w:val="80"/>
        </w:rPr>
        <w:t>i.e.,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pr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mis</w:t>
      </w:r>
      <w:r>
        <w:rPr>
          <w:rFonts w:ascii="Arial" w:eastAsia="Arial" w:hAnsi="Arial" w:cs="Arial"/>
          <w:i/>
          <w:spacing w:val="2"/>
          <w:w w:val="80"/>
        </w:rPr>
        <w:t>e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em</w:t>
      </w:r>
      <w:r>
        <w:rPr>
          <w:rFonts w:ascii="Arial" w:eastAsia="Arial" w:hAnsi="Arial" w:cs="Arial"/>
          <w:i/>
          <w:spacing w:val="1"/>
          <w:w w:val="80"/>
        </w:rPr>
        <w:t>p</w:t>
      </w:r>
      <w:r>
        <w:rPr>
          <w:rFonts w:ascii="Arial" w:eastAsia="Arial" w:hAnsi="Arial" w:cs="Arial"/>
          <w:i/>
          <w:w w:val="80"/>
        </w:rPr>
        <w:t>ty)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aft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two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</w:t>
      </w:r>
      <w:r>
        <w:rPr>
          <w:rFonts w:ascii="Arial" w:eastAsia="Arial" w:hAnsi="Arial" w:cs="Arial"/>
          <w:i/>
          <w:spacing w:val="-1"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s</w:t>
      </w:r>
      <w:r>
        <w:rPr>
          <w:rFonts w:ascii="Arial" w:eastAsia="Arial" w:hAnsi="Arial" w:cs="Arial"/>
          <w:i/>
          <w:w w:val="80"/>
        </w:rPr>
        <w:t>its,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subs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itu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</w:t>
      </w:r>
      <w:r>
        <w:rPr>
          <w:rFonts w:ascii="Arial" w:eastAsia="Arial" w:hAnsi="Arial" w:cs="Arial"/>
          <w:i/>
          <w:spacing w:val="-1"/>
          <w:w w:val="80"/>
        </w:rPr>
        <w:t>i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y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n</w:t>
      </w:r>
      <w:r>
        <w:rPr>
          <w:rFonts w:ascii="Arial" w:eastAsia="Arial" w:hAnsi="Arial" w:cs="Arial"/>
          <w:b/>
          <w:i/>
          <w:w w:val="80"/>
        </w:rPr>
        <w:t>e</w:t>
      </w:r>
      <w:r>
        <w:rPr>
          <w:rFonts w:ascii="Arial" w:eastAsia="Arial" w:hAnsi="Arial" w:cs="Arial"/>
          <w:b/>
          <w:i/>
          <w:spacing w:val="1"/>
          <w:w w:val="80"/>
        </w:rPr>
        <w:t>x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2"/>
          <w:w w:val="80"/>
        </w:rPr>
        <w:t>o</w:t>
      </w:r>
      <w:r>
        <w:rPr>
          <w:rFonts w:ascii="Arial" w:eastAsia="Arial" w:hAnsi="Arial" w:cs="Arial"/>
          <w:i/>
          <w:w w:val="80"/>
        </w:rPr>
        <w:t xml:space="preserve">ld. </w:t>
      </w:r>
      <w:r>
        <w:rPr>
          <w:rFonts w:ascii="Arial" w:eastAsia="Arial" w:hAnsi="Arial" w:cs="Arial"/>
          <w:i/>
          <w:spacing w:val="13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f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1"/>
          <w:w w:val="80"/>
        </w:rPr>
        <w:t>h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inte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 use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 xml:space="preserve"> 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stitute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ting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ses</w:t>
      </w:r>
      <w:r>
        <w:rPr>
          <w:rFonts w:ascii="Arial" w:eastAsia="Arial" w:hAnsi="Arial" w:cs="Arial"/>
          <w:i/>
          <w:spacing w:val="1"/>
          <w:w w:val="81"/>
        </w:rPr>
        <w:t xml:space="preserve"> o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oth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left.</w:t>
      </w:r>
    </w:p>
    <w:p w14:paraId="3D2A7364" w14:textId="77777777" w:rsidR="00101223" w:rsidRDefault="005053DE">
      <w:pPr>
        <w:spacing w:before="1" w:line="220" w:lineRule="exact"/>
        <w:ind w:left="216" w:right="21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When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find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with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ne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om</w:t>
      </w:r>
      <w:r>
        <w:rPr>
          <w:rFonts w:ascii="Arial" w:eastAsia="Arial" w:hAnsi="Arial" w:cs="Arial"/>
          <w:i/>
          <w:w w:val="81"/>
        </w:rPr>
        <w:t>e,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ple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se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uce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self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following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sc</w:t>
      </w:r>
      <w:r>
        <w:rPr>
          <w:rFonts w:ascii="Arial" w:eastAsia="Arial" w:hAnsi="Arial" w:cs="Arial"/>
          <w:i/>
          <w:spacing w:val="2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ipt. </w:t>
      </w:r>
      <w:r>
        <w:rPr>
          <w:rFonts w:ascii="Arial" w:eastAsia="Arial" w:hAnsi="Arial" w:cs="Arial"/>
          <w:i/>
          <w:spacing w:val="36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Y</w:t>
      </w:r>
      <w:r>
        <w:rPr>
          <w:rFonts w:ascii="Arial" w:eastAsia="Arial" w:hAnsi="Arial" w:cs="Arial"/>
          <w:i/>
          <w:w w:val="81"/>
        </w:rPr>
        <w:t>ou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uction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ex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ctly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written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low.</w:t>
      </w:r>
    </w:p>
    <w:p w14:paraId="209997D9" w14:textId="77777777" w:rsidR="00101223" w:rsidRDefault="00101223">
      <w:pPr>
        <w:spacing w:before="1" w:line="160" w:lineRule="exact"/>
        <w:rPr>
          <w:sz w:val="17"/>
          <w:szCs w:val="17"/>
        </w:rPr>
        <w:sectPr w:rsidR="00101223">
          <w:pgSz w:w="11900" w:h="16860"/>
          <w:pgMar w:top="1080" w:right="1260" w:bottom="280" w:left="1080" w:header="0" w:footer="727" w:gutter="0"/>
          <w:cols w:space="720"/>
        </w:sectPr>
      </w:pPr>
    </w:p>
    <w:p w14:paraId="3F63357A" w14:textId="77777777" w:rsidR="00101223" w:rsidRDefault="005053DE">
      <w:pPr>
        <w:spacing w:before="35" w:line="220" w:lineRule="exact"/>
        <w:ind w:left="108" w:right="-50"/>
        <w:rPr>
          <w:rFonts w:ascii="Arial" w:eastAsia="Arial" w:hAnsi="Arial" w:cs="Arial"/>
        </w:rPr>
      </w:pPr>
      <w:r>
        <w:lastRenderedPageBreak/>
        <w:pict w14:anchorId="133110AC">
          <v:group id="_x0000_s2104" style="position:absolute;left:0;text-align:left;margin-left:58.65pt;margin-top:-.2pt;width:468.4pt;height:72.55pt;z-index:-18941;mso-position-horizontal-relative:page" coordorigin="1173,-4" coordsize="9368,1452">
            <v:polyline id="_x0000_s2108" style="position:absolute" points="2376,14,11719,14" coordorigin="1188,7" coordsize="9343,0" filled="f" strokeweight="7365emu">
              <v:path arrowok="t"/>
            </v:polyline>
            <v:polyline id="_x0000_s2107" style="position:absolute" points="2358,4,2358,1444" coordorigin="1179,2" coordsize="0,1440" filled="f" strokeweight=".58pt">
              <v:path arrowok="t"/>
            </v:polyline>
            <v:polyline id="_x0000_s2106" style="position:absolute" points="21072,4,21072,1444" coordorigin="10536,2" coordsize="0,1440" filled="f" strokeweight="7365emu">
              <v:path arrowok="t"/>
            </v:polyline>
            <v:polyline id="_x0000_s2105" style="position:absolute" points="2376,2874,11719,2874" coordorigin="1188,1437" coordsize="9343,0" filled="f" strokeweight="7365emu">
              <v:path arrowok="t"/>
            </v:polyline>
            <w10:wrap anchorx="page"/>
          </v:group>
        </w:pict>
      </w:r>
      <w:r>
        <w:pict w14:anchorId="5C595EF0">
          <v:group id="_x0000_s2101" style="position:absolute;left:0;text-align:left;margin-left:159.65pt;margin-top:11.85pt;width:55.25pt;height:.45pt;z-index:-18940;mso-position-horizontal-relative:page" coordorigin="3194,238" coordsize="1105,10">
            <v:polyline id="_x0000_s2103" style="position:absolute" points="6398,486,6762,486" coordorigin="3199,243" coordsize="364,0" filled="f" strokeweight="6324emu">
              <v:path arrowok="t"/>
            </v:polyline>
            <v:polyline id="_x0000_s2102" style="position:absolute" points="7132,486,7860,486" coordorigin="3566,243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1"/>
          <w:w w:val="81"/>
          <w:position w:val="-1"/>
        </w:rPr>
        <w:t>oo</w:t>
      </w:r>
      <w:r>
        <w:rPr>
          <w:rFonts w:ascii="Arial" w:eastAsia="Arial" w:hAnsi="Arial" w:cs="Arial"/>
          <w:b/>
          <w:w w:val="81"/>
          <w:position w:val="-1"/>
        </w:rPr>
        <w:t>d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is</w:t>
      </w:r>
    </w:p>
    <w:p w14:paraId="5C075466" w14:textId="77777777" w:rsidR="00101223" w:rsidRDefault="005053DE">
      <w:pPr>
        <w:spacing w:before="35" w:line="220" w:lineRule="exact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num="2" w:space="720" w:equalWidth="0">
            <w:col w:w="2042" w:space="1173"/>
            <w:col w:w="6345"/>
          </w:cols>
        </w:sectPr>
      </w:pPr>
      <w:r>
        <w:br w:type="column"/>
      </w:r>
      <w:r>
        <w:rPr>
          <w:rFonts w:ascii="Arial" w:eastAsia="Arial" w:hAnsi="Arial" w:cs="Arial"/>
          <w:b/>
          <w:w w:val="81"/>
          <w:position w:val="-1"/>
        </w:rPr>
        <w:lastRenderedPageBreak/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position w:val="-1"/>
        </w:rPr>
        <w:t>f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ct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mp</w:t>
      </w:r>
      <w:r>
        <w:rPr>
          <w:rFonts w:ascii="Arial" w:eastAsia="Arial" w:hAnsi="Arial" w:cs="Arial"/>
          <w:b/>
          <w:w w:val="81"/>
          <w:position w:val="-1"/>
        </w:rPr>
        <w:t>li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on</w:t>
      </w:r>
      <w:r>
        <w:rPr>
          <w:rFonts w:ascii="Arial" w:eastAsia="Arial" w:hAnsi="Arial" w:cs="Arial"/>
          <w:b/>
          <w:w w:val="81"/>
          <w:position w:val="-1"/>
        </w:rPr>
        <w:t>al</w:t>
      </w:r>
      <w:r>
        <w:rPr>
          <w:rFonts w:ascii="Arial" w:eastAsia="Arial" w:hAnsi="Arial" w:cs="Arial"/>
          <w:b/>
          <w:spacing w:val="4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(</w:t>
      </w:r>
      <w:r>
        <w:rPr>
          <w:rFonts w:ascii="Arial" w:eastAsia="Arial" w:hAnsi="Arial" w:cs="Arial"/>
          <w:b/>
          <w:spacing w:val="-1"/>
          <w:w w:val="81"/>
          <w:position w:val="-1"/>
        </w:rPr>
        <w:t>PS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)</w:t>
      </w:r>
      <w:r>
        <w:rPr>
          <w:rFonts w:ascii="Arial" w:eastAsia="Arial" w:hAnsi="Arial" w:cs="Arial"/>
          <w:b/>
          <w:w w:val="81"/>
          <w:position w:val="-1"/>
        </w:rPr>
        <w:t>,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an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34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ch</w:t>
      </w:r>
    </w:p>
    <w:p w14:paraId="203DA70C" w14:textId="77777777" w:rsidR="00101223" w:rsidRDefault="005053DE">
      <w:pPr>
        <w:spacing w:before="6"/>
        <w:ind w:left="108" w:right="8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w w:val="81"/>
        </w:rPr>
        <w:t>a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conom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6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cu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proofErr w:type="spellStart"/>
      <w:r>
        <w:rPr>
          <w:rFonts w:ascii="Arial" w:eastAsia="Arial" w:hAnsi="Arial" w:cs="Arial"/>
          <w:b/>
          <w:w w:val="81"/>
        </w:rPr>
        <w:t>iss</w:t>
      </w:r>
      <w:proofErr w:type="spellEnd"/>
      <w:r>
        <w:rPr>
          <w:rFonts w:ascii="Arial" w:eastAsia="Arial" w:hAnsi="Arial" w:cs="Arial"/>
          <w:b/>
          <w:spacing w:val="-40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es</w:t>
      </w:r>
      <w:proofErr w:type="spellEnd"/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mb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 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h</w:t>
      </w:r>
      <w:r>
        <w:rPr>
          <w:rFonts w:ascii="Arial" w:eastAsia="Arial" w:hAnsi="Arial" w:cs="Arial"/>
          <w:b/>
          <w:w w:val="81"/>
        </w:rPr>
        <w:t>as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cl</w:t>
      </w:r>
      <w:r>
        <w:rPr>
          <w:rFonts w:ascii="Arial" w:eastAsia="Arial" w:hAnsi="Arial" w:cs="Arial"/>
          <w:b/>
          <w:spacing w:val="1"/>
          <w:w w:val="81"/>
        </w:rPr>
        <w:t>ud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y. 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nfo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will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k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onf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nt</w:t>
      </w:r>
      <w:r>
        <w:rPr>
          <w:rFonts w:ascii="Arial" w:eastAsia="Arial" w:hAnsi="Arial" w:cs="Arial"/>
          <w:b/>
          <w:w w:val="80"/>
        </w:rPr>
        <w:t>ia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.</w:t>
      </w:r>
      <w:r>
        <w:rPr>
          <w:rFonts w:ascii="Arial" w:eastAsia="Arial" w:hAnsi="Arial" w:cs="Arial"/>
          <w:b/>
          <w:spacing w:val="28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as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en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3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k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spacing w:val="1"/>
          <w:w w:val="80"/>
        </w:rPr>
        <w:t>oo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23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a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m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eh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spacing w:val="-2"/>
          <w:w w:val="80"/>
        </w:rPr>
        <w:t>l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elp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ick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e?</w:t>
      </w:r>
    </w:p>
    <w:p w14:paraId="783E309A" w14:textId="77777777" w:rsidR="00101223" w:rsidRDefault="005053DE">
      <w:pPr>
        <w:spacing w:before="53"/>
        <w:ind w:left="108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sitively. 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04DB7B76" w14:textId="77777777" w:rsidR="00101223" w:rsidRDefault="005053DE">
      <w:pPr>
        <w:ind w:left="108" w:right="9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</w:t>
      </w:r>
      <w:r>
        <w:rPr>
          <w:rFonts w:ascii="Arial" w:eastAsia="Arial" w:hAnsi="Arial" w:cs="Arial"/>
          <w:i/>
          <w:spacing w:val="6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731C068D" w14:textId="77777777" w:rsidR="00101223" w:rsidRDefault="005053DE">
      <w:pPr>
        <w:spacing w:line="220" w:lineRule="exact"/>
        <w:ind w:left="108" w:right="4201"/>
        <w:jc w:val="both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space="720"/>
        </w:sectPr>
      </w:pP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lds.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sec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pr</w:t>
      </w:r>
      <w:r>
        <w:rPr>
          <w:rFonts w:ascii="Arial" w:eastAsia="Arial" w:hAnsi="Arial" w:cs="Arial"/>
          <w:i/>
          <w:w w:val="81"/>
        </w:rPr>
        <w:t>oceed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Resp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el</w:t>
      </w:r>
      <w:r>
        <w:rPr>
          <w:rFonts w:ascii="Arial" w:eastAsia="Arial" w:hAnsi="Arial" w:cs="Arial"/>
          <w:i/>
          <w:spacing w:val="3"/>
          <w:w w:val="81"/>
        </w:rPr>
        <w:t>e</w:t>
      </w:r>
      <w:r>
        <w:rPr>
          <w:rFonts w:ascii="Arial" w:eastAsia="Arial" w:hAnsi="Arial" w:cs="Arial"/>
          <w:i/>
          <w:w w:val="81"/>
        </w:rPr>
        <w:t>ction.</w:t>
      </w:r>
    </w:p>
    <w:p w14:paraId="15344144" w14:textId="77777777" w:rsidR="00101223" w:rsidRDefault="005053DE">
      <w:pPr>
        <w:spacing w:before="75"/>
        <w:ind w:left="108" w:right="68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lastRenderedPageBreak/>
        <w:t>Res</w:t>
      </w:r>
      <w:r>
        <w:rPr>
          <w:rFonts w:ascii="Arial" w:eastAsia="Arial" w:hAnsi="Arial" w:cs="Arial"/>
          <w:b/>
          <w:spacing w:val="1"/>
          <w:w w:val="81"/>
        </w:rPr>
        <w:t>pond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</w:t>
      </w:r>
      <w:r>
        <w:rPr>
          <w:rFonts w:ascii="Arial" w:eastAsia="Arial" w:hAnsi="Arial" w:cs="Arial"/>
          <w:b/>
          <w:spacing w:val="-1"/>
          <w:w w:val="81"/>
        </w:rPr>
        <w:t>ur</w:t>
      </w:r>
      <w:r>
        <w:rPr>
          <w:rFonts w:ascii="Arial" w:eastAsia="Arial" w:hAnsi="Arial" w:cs="Arial"/>
          <w:b/>
          <w:w w:val="81"/>
        </w:rPr>
        <w:t>e</w:t>
      </w:r>
    </w:p>
    <w:p w14:paraId="10B892DD" w14:textId="77777777" w:rsidR="00101223" w:rsidRDefault="005053DE">
      <w:pPr>
        <w:spacing w:before="44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Wit</w:t>
      </w:r>
      <w:r>
        <w:rPr>
          <w:rFonts w:ascii="Arial" w:eastAsia="Arial" w:hAnsi="Arial" w:cs="Arial"/>
          <w:b/>
          <w:i/>
          <w:spacing w:val="1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in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d,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 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 job to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a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spacing w:val="2"/>
          <w:w w:val="81"/>
        </w:rPr>
        <w:t>d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(</w:t>
      </w:r>
      <w:r>
        <w:rPr>
          <w:rFonts w:ascii="Arial" w:eastAsia="Arial" w:hAnsi="Arial" w:cs="Arial"/>
          <w:i/>
          <w:w w:val="81"/>
        </w:rPr>
        <w:t xml:space="preserve">this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ns 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y)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individual. </w:t>
      </w:r>
      <w:r>
        <w:rPr>
          <w:rFonts w:ascii="Arial" w:eastAsia="Arial" w:hAnsi="Arial" w:cs="Arial"/>
          <w:i/>
          <w:spacing w:val="2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his i</w:t>
      </w:r>
      <w:r>
        <w:rPr>
          <w:rFonts w:ascii="Arial" w:eastAsia="Arial" w:hAnsi="Arial" w:cs="Arial"/>
          <w:i/>
          <w:spacing w:val="7"/>
          <w:w w:val="81"/>
        </w:rPr>
        <w:t>n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2"/>
          <w:w w:val="81"/>
        </w:rPr>
        <w:t>v</w:t>
      </w:r>
      <w:r>
        <w:rPr>
          <w:rFonts w:ascii="Arial" w:eastAsia="Arial" w:hAnsi="Arial" w:cs="Arial"/>
          <w:i/>
          <w:w w:val="81"/>
        </w:rPr>
        <w:t>idu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 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 Respon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t. 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o</w:t>
      </w:r>
      <w:r>
        <w:rPr>
          <w:rFonts w:ascii="Arial" w:eastAsia="Arial" w:hAnsi="Arial" w:cs="Arial"/>
          <w:i/>
          <w:w w:val="81"/>
        </w:rPr>
        <w:t>n,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 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e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sible for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ting 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views 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tween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w w:val="81"/>
        </w:rPr>
        <w:t>en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Circle 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rr</w:t>
      </w:r>
      <w:r>
        <w:rPr>
          <w:rFonts w:ascii="Arial" w:eastAsia="Arial" w:hAnsi="Arial" w:cs="Arial"/>
          <w:i/>
          <w:w w:val="81"/>
        </w:rPr>
        <w:t>ect code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elow.</w:t>
      </w:r>
    </w:p>
    <w:p w14:paraId="13E6F4DD" w14:textId="77777777" w:rsidR="00101223" w:rsidRDefault="005053DE">
      <w:pPr>
        <w:spacing w:before="5" w:line="220" w:lineRule="exact"/>
        <w:ind w:left="108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Note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a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“F</w:t>
      </w:r>
      <w:r>
        <w:rPr>
          <w:rFonts w:ascii="Arial" w:eastAsia="Arial" w:hAnsi="Arial" w:cs="Arial"/>
          <w:i/>
          <w:w w:val="80"/>
        </w:rPr>
        <w:t>irst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-2"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view”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should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ONLY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be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used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for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your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y 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spacing w:val="-2"/>
          <w:w w:val="80"/>
        </w:rPr>
        <w:t>i</w:t>
      </w:r>
      <w:r>
        <w:rPr>
          <w:rFonts w:ascii="Arial" w:eastAsia="Arial" w:hAnsi="Arial" w:cs="Arial"/>
          <w:i/>
          <w:w w:val="80"/>
        </w:rPr>
        <w:t>nt</w:t>
      </w:r>
      <w:r>
        <w:rPr>
          <w:rFonts w:ascii="Arial" w:eastAsia="Arial" w:hAnsi="Arial" w:cs="Arial"/>
          <w:i/>
          <w:spacing w:val="1"/>
          <w:w w:val="80"/>
        </w:rPr>
        <w:t>er</w:t>
      </w:r>
      <w:r>
        <w:rPr>
          <w:rFonts w:ascii="Arial" w:eastAsia="Arial" w:hAnsi="Arial" w:cs="Arial"/>
          <w:i/>
          <w:w w:val="80"/>
        </w:rPr>
        <w:t>view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1"/>
          <w:w w:val="80"/>
        </w:rPr>
        <w:t>a</w:t>
      </w:r>
      <w:r>
        <w:rPr>
          <w:rFonts w:ascii="Arial" w:eastAsia="Arial" w:hAnsi="Arial" w:cs="Arial"/>
          <w:i/>
          <w:w w:val="80"/>
        </w:rPr>
        <w:t>y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fieldwo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k,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your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 xml:space="preserve">st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 eve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y.</w:t>
      </w:r>
    </w:p>
    <w:p w14:paraId="1E4C8E31" w14:textId="77777777" w:rsidR="00101223" w:rsidRDefault="00101223">
      <w:pPr>
        <w:spacing w:before="8" w:line="18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1738"/>
        <w:gridCol w:w="1738"/>
        <w:gridCol w:w="1738"/>
      </w:tblGrid>
      <w:tr w:rsidR="00101223" w14:paraId="3EA9CBEC" w14:textId="77777777">
        <w:trPr>
          <w:trHeight w:hRule="exact" w:val="283"/>
        </w:trPr>
        <w:tc>
          <w:tcPr>
            <w:tcW w:w="410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7A159" w14:textId="77777777" w:rsidR="00101223" w:rsidRDefault="00101223"/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D256" w14:textId="77777777" w:rsidR="00101223" w:rsidRDefault="005053DE">
            <w:pPr>
              <w:spacing w:line="220" w:lineRule="exact"/>
              <w:ind w:left="3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0297" w14:textId="77777777" w:rsidR="00101223" w:rsidRDefault="005053DE">
            <w:pPr>
              <w:spacing w:line="220" w:lineRule="exact"/>
              <w:ind w:left="646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ale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70A0F" w14:textId="77777777" w:rsidR="00101223" w:rsidRDefault="005053DE">
            <w:pPr>
              <w:spacing w:line="220" w:lineRule="exact"/>
              <w:ind w:left="545" w:right="5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ale</w:t>
            </w:r>
          </w:p>
        </w:tc>
      </w:tr>
      <w:tr w:rsidR="00101223" w14:paraId="6BA38D1C" w14:textId="77777777">
        <w:trPr>
          <w:trHeight w:hRule="exact" w:val="288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FAE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evio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a: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6EF93" w14:textId="77777777" w:rsidR="00101223" w:rsidRDefault="005053DE">
            <w:pPr>
              <w:spacing w:line="220" w:lineRule="exact"/>
              <w:ind w:left="783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1AAF3" w14:textId="77777777" w:rsidR="00101223" w:rsidRDefault="005053DE">
            <w:pPr>
              <w:spacing w:line="220" w:lineRule="exact"/>
              <w:ind w:left="782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103B" w14:textId="77777777" w:rsidR="00101223" w:rsidRDefault="005053DE">
            <w:pPr>
              <w:spacing w:before="18"/>
              <w:ind w:left="781" w:right="7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7A49FCA" w14:textId="77777777">
        <w:trPr>
          <w:trHeight w:hRule="exact" w:val="286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957A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a: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7055158F" w14:textId="77777777" w:rsidR="00101223" w:rsidRDefault="00101223"/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F215" w14:textId="77777777" w:rsidR="00101223" w:rsidRDefault="005053DE">
            <w:pPr>
              <w:spacing w:line="220" w:lineRule="exact"/>
              <w:ind w:left="782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CF18" w14:textId="77777777" w:rsidR="00101223" w:rsidRDefault="005053DE">
            <w:pPr>
              <w:spacing w:before="18"/>
              <w:ind w:left="781" w:right="7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6192DA94" w14:textId="77777777" w:rsidR="00101223" w:rsidRDefault="00101223">
      <w:pPr>
        <w:spacing w:before="10" w:line="160" w:lineRule="exact"/>
        <w:rPr>
          <w:sz w:val="17"/>
          <w:szCs w:val="17"/>
        </w:rPr>
      </w:pPr>
    </w:p>
    <w:p w14:paraId="59D84392" w14:textId="77777777" w:rsidR="00101223" w:rsidRDefault="005053DE">
      <w:pPr>
        <w:spacing w:before="40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1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/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[select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rr</w:t>
      </w:r>
      <w:r>
        <w:rPr>
          <w:rFonts w:ascii="Arial" w:eastAsia="Arial" w:hAnsi="Arial" w:cs="Arial"/>
          <w:i/>
          <w:w w:val="81"/>
        </w:rPr>
        <w:t>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]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es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1"/>
          <w:w w:val="80"/>
        </w:rPr>
        <w:t xml:space="preserve"> 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/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[</w:t>
      </w:r>
      <w:r>
        <w:rPr>
          <w:rFonts w:ascii="Arial" w:eastAsia="Arial" w:hAnsi="Arial" w:cs="Arial"/>
          <w:i/>
          <w:spacing w:val="-2"/>
          <w:w w:val="80"/>
        </w:rPr>
        <w:t>s</w:t>
      </w:r>
      <w:r>
        <w:rPr>
          <w:rFonts w:ascii="Arial" w:eastAsia="Arial" w:hAnsi="Arial" w:cs="Arial"/>
          <w:i/>
          <w:w w:val="80"/>
        </w:rPr>
        <w:t>elect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1"/>
          <w:w w:val="80"/>
        </w:rPr>
        <w:t>rr</w:t>
      </w:r>
      <w:r>
        <w:rPr>
          <w:rFonts w:ascii="Arial" w:eastAsia="Arial" w:hAnsi="Arial" w:cs="Arial"/>
          <w:i/>
          <w:w w:val="80"/>
        </w:rPr>
        <w:t>ect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g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r</w:t>
      </w:r>
      <w:proofErr w:type="gramStart"/>
      <w:r>
        <w:rPr>
          <w:rFonts w:ascii="Arial" w:eastAsia="Arial" w:hAnsi="Arial" w:cs="Arial"/>
          <w:i/>
          <w:w w:val="80"/>
        </w:rPr>
        <w:t xml:space="preserve">] 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proofErr w:type="gramEnd"/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Ni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ia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1</w:t>
      </w:r>
      <w:r>
        <w:rPr>
          <w:rFonts w:ascii="Arial" w:eastAsia="Arial" w:hAnsi="Arial" w:cs="Arial"/>
          <w:b/>
          <w:w w:val="80"/>
        </w:rPr>
        <w:t>8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y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.</w:t>
      </w:r>
    </w:p>
    <w:p w14:paraId="58A50FC7" w14:textId="77777777" w:rsidR="00101223" w:rsidRDefault="005053DE">
      <w:pPr>
        <w:spacing w:before="40"/>
        <w:ind w:left="108" w:right="8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be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with a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2"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ale,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list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’s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es.</w:t>
      </w:r>
      <w:proofErr w:type="gramEnd"/>
      <w:r>
        <w:rPr>
          <w:rFonts w:ascii="Arial" w:eastAsia="Arial" w:hAnsi="Arial" w:cs="Arial"/>
          <w:i/>
          <w:w w:val="81"/>
        </w:rPr>
        <w:t xml:space="preserve"> 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proofErr w:type="gramStart"/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</w:t>
      </w:r>
      <w:r>
        <w:rPr>
          <w:rFonts w:ascii="Arial" w:eastAsia="Arial" w:hAnsi="Arial" w:cs="Arial"/>
          <w:i/>
          <w:spacing w:val="6"/>
          <w:w w:val="81"/>
        </w:rPr>
        <w:t>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ale,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s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ly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spacing w:val="2"/>
          <w:w w:val="81"/>
        </w:rPr>
        <w:t>’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es.</w:t>
      </w:r>
      <w:proofErr w:type="gramEnd"/>
      <w:r>
        <w:rPr>
          <w:rFonts w:ascii="Arial" w:eastAsia="Arial" w:hAnsi="Arial" w:cs="Arial"/>
          <w:i/>
          <w:w w:val="81"/>
        </w:rPr>
        <w:t xml:space="preserve">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List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 eligible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 t</w:t>
      </w:r>
      <w:r>
        <w:rPr>
          <w:rFonts w:ascii="Arial" w:eastAsia="Arial" w:hAnsi="Arial" w:cs="Arial"/>
          <w:i/>
          <w:spacing w:val="2"/>
          <w:w w:val="81"/>
        </w:rPr>
        <w:t>hi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e </w:t>
      </w:r>
      <w:r>
        <w:rPr>
          <w:rFonts w:ascii="Arial" w:eastAsia="Arial" w:hAnsi="Arial" w:cs="Arial"/>
          <w:i/>
          <w:spacing w:val="1"/>
          <w:w w:val="81"/>
        </w:rPr>
        <w:t>1</w:t>
      </w:r>
      <w:r>
        <w:rPr>
          <w:rFonts w:ascii="Arial" w:eastAsia="Arial" w:hAnsi="Arial" w:cs="Arial"/>
          <w:i/>
          <w:w w:val="81"/>
        </w:rPr>
        <w:t>8 y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 or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ol</w:t>
      </w:r>
      <w:r>
        <w:rPr>
          <w:rFonts w:ascii="Arial" w:eastAsia="Arial" w:hAnsi="Arial" w:cs="Arial"/>
          <w:i/>
          <w:spacing w:val="2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e</w:t>
      </w:r>
      <w:r>
        <w:rPr>
          <w:rFonts w:ascii="Arial" w:eastAsia="Arial" w:hAnsi="Arial" w:cs="Arial"/>
          <w:i/>
          <w:w w:val="81"/>
        </w:rPr>
        <w:t>ven 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ose 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pr</w:t>
      </w:r>
      <w:r>
        <w:rPr>
          <w:rFonts w:ascii="Arial" w:eastAsia="Arial" w:hAnsi="Arial" w:cs="Arial"/>
          <w:i/>
          <w:w w:val="81"/>
        </w:rPr>
        <w:t xml:space="preserve">esently 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spacing w:val="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ut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 will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et</w:t>
      </w:r>
      <w:r>
        <w:rPr>
          <w:rFonts w:ascii="Arial" w:eastAsia="Arial" w:hAnsi="Arial" w:cs="Arial"/>
          <w:i/>
          <w:spacing w:val="1"/>
          <w:w w:val="81"/>
        </w:rPr>
        <w:t>ur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ti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d</w:t>
      </w:r>
      <w:r>
        <w:rPr>
          <w:rFonts w:ascii="Arial" w:eastAsia="Arial" w:hAnsi="Arial" w:cs="Arial"/>
          <w:i/>
          <w:w w:val="81"/>
        </w:rPr>
        <w:t xml:space="preserve">ay. 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cl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de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citi</w:t>
      </w:r>
      <w:r>
        <w:rPr>
          <w:rFonts w:ascii="Arial" w:eastAsia="Arial" w:hAnsi="Arial" w:cs="Arial"/>
          <w:i/>
          <w:spacing w:val="-1"/>
          <w:w w:val="81"/>
        </w:rPr>
        <w:t>z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Nige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ia.</w:t>
      </w:r>
    </w:p>
    <w:p w14:paraId="4F5B3A08" w14:textId="77777777" w:rsidR="00101223" w:rsidRDefault="00101223">
      <w:pPr>
        <w:spacing w:before="1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4662"/>
      </w:tblGrid>
      <w:tr w:rsidR="00101223" w14:paraId="7451E00E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E1E9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8975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</w:tr>
      <w:tr w:rsidR="00101223" w14:paraId="421173C7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6D01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72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2519139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372A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371C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920F21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D2A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2EF3E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BDBCA4C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54582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79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3F785CA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A8A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F60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21C7C3D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499A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7A4D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FA8F748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14C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61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0E679F1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4A8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F719D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322D19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0C7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CA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4D05E2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950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3213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</w:tbl>
    <w:p w14:paraId="30E7619B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37983B1F" w14:textId="77777777" w:rsidR="00101223" w:rsidRDefault="005053DE">
      <w:pPr>
        <w:spacing w:before="35"/>
        <w:ind w:left="108" w:right="84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  <w:w w:val="80"/>
        </w:rPr>
        <w:t>P</w:t>
      </w:r>
      <w:r>
        <w:rPr>
          <w:rFonts w:ascii="Arial" w:eastAsia="Arial" w:hAnsi="Arial" w:cs="Arial"/>
          <w:i/>
          <w:w w:val="80"/>
        </w:rPr>
        <w:t>lease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eco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to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a</w:t>
      </w:r>
      <w:r>
        <w:rPr>
          <w:rFonts w:ascii="Arial" w:eastAsia="Arial" w:hAnsi="Arial" w:cs="Arial"/>
          <w:i/>
          <w:w w:val="80"/>
        </w:rPr>
        <w:t>l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um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ults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(m</w:t>
      </w:r>
      <w:r>
        <w:rPr>
          <w:rFonts w:ascii="Arial" w:eastAsia="Arial" w:hAnsi="Arial" w:cs="Arial"/>
          <w:i/>
          <w:w w:val="80"/>
        </w:rPr>
        <w:t>en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)</w:t>
      </w:r>
      <w:r>
        <w:rPr>
          <w:rFonts w:ascii="Arial" w:eastAsia="Arial" w:hAnsi="Arial" w:cs="Arial"/>
          <w:i/>
          <w:spacing w:val="3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</w:t>
      </w:r>
      <w:r>
        <w:rPr>
          <w:rFonts w:ascii="Arial" w:eastAsia="Arial" w:hAnsi="Arial" w:cs="Arial"/>
          <w:i/>
          <w:spacing w:val="27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who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citizens</w:t>
      </w:r>
      <w:r>
        <w:rPr>
          <w:rFonts w:ascii="Arial" w:eastAsia="Arial" w:hAnsi="Arial" w:cs="Arial"/>
          <w:i/>
          <w:spacing w:val="3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Nige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 xml:space="preserve">ia.  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nt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26"/>
          <w:w w:val="80"/>
        </w:rPr>
        <w:t xml:space="preserve"> </w:t>
      </w:r>
      <w:r>
        <w:rPr>
          <w:rFonts w:ascii="Arial" w:eastAsia="Arial" w:hAnsi="Arial" w:cs="Arial"/>
          <w:i/>
          <w:w w:val="81"/>
        </w:rPr>
        <w:t>tw</w:t>
      </w:r>
      <w:r>
        <w:rPr>
          <w:rFonts w:ascii="Arial" w:eastAsia="Arial" w:hAnsi="Arial" w:cs="Arial"/>
          <w:i/>
          <w:spacing w:val="1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-</w:t>
      </w:r>
      <w:r>
        <w:rPr>
          <w:rFonts w:ascii="Arial" w:eastAsia="Arial" w:hAnsi="Arial" w:cs="Arial"/>
          <w:i/>
          <w:w w:val="81"/>
        </w:rPr>
        <w:t>digit 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.</w:t>
      </w:r>
    </w:p>
    <w:p w14:paraId="6620D67F" w14:textId="77777777" w:rsidR="00101223" w:rsidRDefault="005053DE">
      <w:pPr>
        <w:spacing w:before="52" w:line="220" w:lineRule="exact"/>
        <w:ind w:left="221"/>
        <w:rPr>
          <w:rFonts w:ascii="Arial" w:eastAsia="Arial" w:hAnsi="Arial" w:cs="Arial"/>
        </w:rPr>
      </w:pPr>
      <w:r>
        <w:pict w14:anchorId="6B9C0FD3">
          <v:group id="_x0000_s2090" style="position:absolute;left:0;text-align:left;margin-left:59.35pt;margin-top:1.9pt;width:466.6pt;height:20.4pt;z-index:-18939;mso-position-horizontal-relative:page" coordorigin="1187,39" coordsize="9333,409">
            <v:polyline id="_x0000_s2100" style="position:absolute" points="2396,100,9830,100" coordorigin="1198,50" coordsize="7434,0" filled="f" strokeweight=".58pt">
              <v:path arrowok="t"/>
            </v:polyline>
            <v:polyline id="_x0000_s2099" style="position:absolute" points="17284,100,18213,100" coordorigin="8642,50" coordsize="929,0" filled="f" strokeweight=".58pt">
              <v:path arrowok="t"/>
            </v:polyline>
            <v:polyline id="_x0000_s2098" style="position:absolute" points="19160,100,20089,100" coordorigin="9580,50" coordsize="929,0" filled="f" strokeweight=".58pt">
              <v:path arrowok="t"/>
            </v:polyline>
            <v:polyline id="_x0000_s2097" style="position:absolute" points="2386,90,2386,486" coordorigin="1193,45" coordsize="0,396" filled="f" strokeweight="7670emu">
              <v:path arrowok="t"/>
            </v:polyline>
            <v:polyline id="_x0000_s2096" style="position:absolute" points="2396,872,9830,872" coordorigin="1198,436" coordsize="7434,0" filled="f" strokeweight="7365emu">
              <v:path arrowok="t"/>
            </v:polyline>
            <v:polyline id="_x0000_s2095" style="position:absolute" points="17274,90,17274,486" coordorigin="8637,45" coordsize="0,396" filled="f" strokeweight=".58pt">
              <v:path arrowok="t"/>
            </v:polyline>
            <v:polyline id="_x0000_s2094" style="position:absolute" points="17284,872,18213,872" coordorigin="8642,436" coordsize="929,0" filled="f" strokeweight="7365emu">
              <v:path arrowok="t"/>
            </v:polyline>
            <v:polyline id="_x0000_s2093" style="position:absolute" points="19152,90,19152,486" coordorigin="9576,45" coordsize="0,396" filled="f" strokeweight="7365emu">
              <v:path arrowok="t"/>
            </v:polyline>
            <v:polyline id="_x0000_s2092" style="position:absolute" points="19160,872,20089,872" coordorigin="9580,436" coordsize="929,0" filled="f" strokeweight="7365emu">
              <v:path arrowok="t"/>
            </v:polyline>
            <v:polyline id="_x0000_s2091" style="position:absolute" points="21028,90,21028,486" coordorigin="10514,45" coordsize="0,396" filled="f" strokeweight="7365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UL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_C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 xml:space="preserve">. 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spacing w:val="1"/>
          <w:w w:val="81"/>
          <w:position w:val="-1"/>
        </w:rPr>
        <w:t>T</w:t>
      </w:r>
      <w:r>
        <w:rPr>
          <w:rFonts w:ascii="Arial" w:eastAsia="Arial" w:hAnsi="Arial" w:cs="Arial"/>
          <w:w w:val="81"/>
          <w:position w:val="-1"/>
        </w:rPr>
        <w:t>ot</w:t>
      </w:r>
      <w:r>
        <w:rPr>
          <w:rFonts w:ascii="Arial" w:eastAsia="Arial" w:hAnsi="Arial" w:cs="Arial"/>
          <w:spacing w:val="1"/>
          <w:w w:val="81"/>
          <w:position w:val="-1"/>
        </w:rPr>
        <w:t>a</w:t>
      </w:r>
      <w:r>
        <w:rPr>
          <w:rFonts w:ascii="Arial" w:eastAsia="Arial" w:hAnsi="Arial" w:cs="Arial"/>
          <w:w w:val="81"/>
          <w:position w:val="-1"/>
        </w:rPr>
        <w:t>l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nu</w:t>
      </w:r>
      <w:r>
        <w:rPr>
          <w:rFonts w:ascii="Arial" w:eastAsia="Arial" w:hAnsi="Arial" w:cs="Arial"/>
          <w:spacing w:val="1"/>
          <w:w w:val="81"/>
          <w:position w:val="-1"/>
        </w:rPr>
        <w:t>m</w:t>
      </w:r>
      <w:r>
        <w:rPr>
          <w:rFonts w:ascii="Arial" w:eastAsia="Arial" w:hAnsi="Arial" w:cs="Arial"/>
          <w:w w:val="81"/>
          <w:position w:val="-1"/>
        </w:rPr>
        <w:t>b</w:t>
      </w:r>
      <w:r>
        <w:rPr>
          <w:rFonts w:ascii="Arial" w:eastAsia="Arial" w:hAnsi="Arial" w:cs="Arial"/>
          <w:spacing w:val="1"/>
          <w:w w:val="81"/>
          <w:position w:val="-1"/>
        </w:rPr>
        <w:t>e</w:t>
      </w:r>
      <w:r>
        <w:rPr>
          <w:rFonts w:ascii="Arial" w:eastAsia="Arial" w:hAnsi="Arial" w:cs="Arial"/>
          <w:w w:val="81"/>
          <w:position w:val="-1"/>
        </w:rPr>
        <w:t>r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of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a</w:t>
      </w:r>
      <w:r>
        <w:rPr>
          <w:rFonts w:ascii="Arial" w:eastAsia="Arial" w:hAnsi="Arial" w:cs="Arial"/>
          <w:spacing w:val="1"/>
          <w:w w:val="81"/>
          <w:position w:val="-1"/>
        </w:rPr>
        <w:t>d</w:t>
      </w:r>
      <w:r>
        <w:rPr>
          <w:rFonts w:ascii="Arial" w:eastAsia="Arial" w:hAnsi="Arial" w:cs="Arial"/>
          <w:w w:val="81"/>
          <w:position w:val="-1"/>
        </w:rPr>
        <w:t>ult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citizens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in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t</w:t>
      </w:r>
      <w:r>
        <w:rPr>
          <w:rFonts w:ascii="Arial" w:eastAsia="Arial" w:hAnsi="Arial" w:cs="Arial"/>
          <w:spacing w:val="1"/>
          <w:w w:val="81"/>
          <w:position w:val="-1"/>
        </w:rPr>
        <w:t>h</w:t>
      </w:r>
      <w:r>
        <w:rPr>
          <w:rFonts w:ascii="Arial" w:eastAsia="Arial" w:hAnsi="Arial" w:cs="Arial"/>
          <w:w w:val="81"/>
          <w:position w:val="-1"/>
        </w:rPr>
        <w:t>e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h</w:t>
      </w:r>
      <w:r>
        <w:rPr>
          <w:rFonts w:ascii="Arial" w:eastAsia="Arial" w:hAnsi="Arial" w:cs="Arial"/>
          <w:w w:val="81"/>
          <w:position w:val="-1"/>
        </w:rPr>
        <w:t>o</w:t>
      </w:r>
      <w:r>
        <w:rPr>
          <w:rFonts w:ascii="Arial" w:eastAsia="Arial" w:hAnsi="Arial" w:cs="Arial"/>
          <w:spacing w:val="3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sehold</w:t>
      </w:r>
    </w:p>
    <w:p w14:paraId="14D1B5DC" w14:textId="77777777" w:rsidR="00101223" w:rsidRDefault="00101223">
      <w:pPr>
        <w:spacing w:before="6" w:line="120" w:lineRule="exact"/>
        <w:rPr>
          <w:sz w:val="12"/>
          <w:szCs w:val="12"/>
        </w:rPr>
      </w:pPr>
    </w:p>
    <w:p w14:paraId="4C3A65BB" w14:textId="77777777" w:rsidR="00101223" w:rsidRDefault="00101223">
      <w:pPr>
        <w:spacing w:line="200" w:lineRule="exact"/>
      </w:pPr>
    </w:p>
    <w:p w14:paraId="775D823C" w14:textId="77777777" w:rsidR="00101223" w:rsidRDefault="005053DE">
      <w:pPr>
        <w:spacing w:before="35"/>
        <w:ind w:left="108" w:right="87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ake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ck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ds. 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esent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proofErr w:type="gramStart"/>
      <w:r>
        <w:rPr>
          <w:rFonts w:ascii="Arial" w:eastAsia="Arial" w:hAnsi="Arial" w:cs="Arial"/>
          <w:i/>
          <w:w w:val="81"/>
        </w:rPr>
        <w:t>fac</w:t>
      </w:r>
      <w:r>
        <w:rPr>
          <w:rFonts w:ascii="Arial" w:eastAsia="Arial" w:hAnsi="Arial" w:cs="Arial"/>
          <w:i/>
          <w:spacing w:val="6"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-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wn</w:t>
      </w:r>
      <w:proofErr w:type="gramEnd"/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cann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be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seen. 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A</w:t>
      </w:r>
      <w:r>
        <w:rPr>
          <w:rFonts w:ascii="Arial" w:eastAsia="Arial" w:hAnsi="Arial" w:cs="Arial"/>
          <w:i/>
          <w:w w:val="81"/>
        </w:rPr>
        <w:t>sk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 selecting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pick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ying:</w:t>
      </w:r>
    </w:p>
    <w:p w14:paraId="595A26B1" w14:textId="77777777" w:rsidR="00101223" w:rsidRDefault="005053DE">
      <w:pPr>
        <w:spacing w:before="40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hoo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spond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 xml:space="preserve">o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n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mb</w:t>
      </w:r>
      <w:r>
        <w:rPr>
          <w:rFonts w:ascii="Arial" w:eastAsia="Arial" w:hAnsi="Arial" w:cs="Arial"/>
          <w:b/>
          <w:w w:val="81"/>
        </w:rPr>
        <w:t>er c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1"/>
          <w:w w:val="81"/>
        </w:rPr>
        <w:t xml:space="preserve"> 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.</w:t>
      </w:r>
    </w:p>
    <w:p w14:paraId="728B278B" w14:textId="77777777" w:rsidR="00101223" w:rsidRDefault="005053DE">
      <w:pPr>
        <w:spacing w:before="1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[I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M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1"/>
          <w:w w:val="81"/>
        </w:rPr>
        <w:t>M</w:t>
      </w:r>
      <w:r>
        <w:rPr>
          <w:rFonts w:ascii="Arial" w:eastAsia="Arial" w:hAnsi="Arial" w:cs="Arial"/>
          <w:b/>
          <w:i/>
          <w:w w:val="81"/>
        </w:rPr>
        <w:t>B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</w:t>
      </w:r>
      <w:r>
        <w:rPr>
          <w:rFonts w:ascii="Arial" w:eastAsia="Arial" w:hAnsi="Arial" w:cs="Arial"/>
          <w:i/>
          <w:spacing w:val="2"/>
          <w:w w:val="81"/>
        </w:rPr>
        <w:t>c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de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p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proofErr w:type="spellStart"/>
      <w:r>
        <w:rPr>
          <w:rFonts w:ascii="Arial" w:eastAsia="Arial" w:hAnsi="Arial" w:cs="Arial"/>
          <w:i/>
          <w:w w:val="81"/>
        </w:rPr>
        <w:t>selecte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on</w:t>
      </w:r>
      <w:proofErr w:type="spellEnd"/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ab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ve.]</w:t>
      </w:r>
    </w:p>
    <w:p w14:paraId="5F78F821" w14:textId="77777777" w:rsidR="00101223" w:rsidRDefault="005053DE">
      <w:pPr>
        <w:spacing w:before="43" w:line="220" w:lineRule="exact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0"/>
          <w:position w:val="-1"/>
        </w:rPr>
        <w:t>Th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5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9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</w:t>
      </w:r>
      <w:r>
        <w:rPr>
          <w:rFonts w:ascii="Arial" w:eastAsia="Arial" w:hAnsi="Arial" w:cs="Arial"/>
          <w:b/>
          <w:spacing w:val="2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e</w:t>
      </w:r>
      <w:r>
        <w:rPr>
          <w:rFonts w:ascii="Arial" w:eastAsia="Arial" w:hAnsi="Arial" w:cs="Arial"/>
          <w:b/>
          <w:w w:val="80"/>
          <w:position w:val="-1"/>
        </w:rPr>
        <w:t>d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a</w:t>
      </w:r>
      <w:r>
        <w:rPr>
          <w:rFonts w:ascii="Arial" w:eastAsia="Arial" w:hAnsi="Arial" w:cs="Arial"/>
          <w:b/>
          <w:w w:val="80"/>
          <w:position w:val="-1"/>
        </w:rPr>
        <w:t>k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2"/>
          <w:w w:val="80"/>
          <w:position w:val="-1"/>
        </w:rPr>
        <w:t>i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</w:rPr>
        <w:t>[inse</w:t>
      </w:r>
      <w:r>
        <w:rPr>
          <w:rFonts w:ascii="Arial" w:eastAsia="Arial" w:hAnsi="Arial" w:cs="Arial"/>
          <w:i/>
          <w:spacing w:val="1"/>
          <w:w w:val="80"/>
          <w:position w:val="-1"/>
        </w:rPr>
        <w:t>r</w:t>
      </w:r>
      <w:r>
        <w:rPr>
          <w:rFonts w:ascii="Arial" w:eastAsia="Arial" w:hAnsi="Arial" w:cs="Arial"/>
          <w:i/>
          <w:w w:val="80"/>
          <w:position w:val="-1"/>
        </w:rPr>
        <w:t>t</w:t>
      </w:r>
      <w:r>
        <w:rPr>
          <w:rFonts w:ascii="Arial" w:eastAsia="Arial" w:hAnsi="Arial" w:cs="Arial"/>
          <w:i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0"/>
          <w:position w:val="-1"/>
        </w:rPr>
        <w:t>n</w:t>
      </w:r>
      <w:r>
        <w:rPr>
          <w:rFonts w:ascii="Arial" w:eastAsia="Arial" w:hAnsi="Arial" w:cs="Arial"/>
          <w:i/>
          <w:w w:val="80"/>
          <w:position w:val="-1"/>
        </w:rPr>
        <w:t>a</w:t>
      </w:r>
      <w:r>
        <w:rPr>
          <w:rFonts w:ascii="Arial" w:eastAsia="Arial" w:hAnsi="Arial" w:cs="Arial"/>
          <w:i/>
          <w:spacing w:val="1"/>
          <w:w w:val="80"/>
          <w:position w:val="-1"/>
        </w:rPr>
        <w:t>m</w:t>
      </w:r>
      <w:r>
        <w:rPr>
          <w:rFonts w:ascii="Arial" w:eastAsia="Arial" w:hAnsi="Arial" w:cs="Arial"/>
          <w:i/>
          <w:w w:val="80"/>
          <w:position w:val="-1"/>
        </w:rPr>
        <w:t>e]</w:t>
      </w:r>
      <w:r>
        <w:rPr>
          <w:rFonts w:ascii="Arial" w:eastAsia="Arial" w:hAnsi="Arial" w:cs="Arial"/>
          <w:i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  <w:u w:val="single" w:color="000000"/>
        </w:rPr>
        <w:t xml:space="preserve">                                                              </w:t>
      </w:r>
      <w:r>
        <w:rPr>
          <w:rFonts w:ascii="Arial" w:eastAsia="Arial" w:hAnsi="Arial" w:cs="Arial"/>
          <w:i/>
          <w:spacing w:val="29"/>
          <w:w w:val="80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4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 xml:space="preserve">. 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t</w:t>
      </w:r>
      <w:r>
        <w:rPr>
          <w:rFonts w:ascii="Arial" w:eastAsia="Arial" w:hAnsi="Arial" w:cs="Arial"/>
          <w:b/>
          <w:spacing w:val="1"/>
          <w:w w:val="80"/>
          <w:position w:val="-1"/>
        </w:rPr>
        <w:t>h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2"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8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ese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tly</w:t>
      </w:r>
      <w:r>
        <w:rPr>
          <w:rFonts w:ascii="Arial" w:eastAsia="Arial" w:hAnsi="Arial" w:cs="Arial"/>
          <w:b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at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hom</w:t>
      </w:r>
      <w:r>
        <w:rPr>
          <w:rFonts w:ascii="Arial" w:eastAsia="Arial" w:hAnsi="Arial" w:cs="Arial"/>
          <w:b/>
          <w:w w:val="81"/>
          <w:position w:val="-1"/>
        </w:rPr>
        <w:t>e?</w:t>
      </w:r>
    </w:p>
    <w:p w14:paraId="3ED3F4E9" w14:textId="77777777" w:rsidR="00101223" w:rsidRDefault="00101223">
      <w:pPr>
        <w:spacing w:before="5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8102"/>
      </w:tblGrid>
      <w:tr w:rsidR="00101223" w14:paraId="4201BCF9" w14:textId="77777777">
        <w:trPr>
          <w:trHeight w:hRule="exact" w:val="238"/>
        </w:trPr>
        <w:tc>
          <w:tcPr>
            <w:tcW w:w="121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703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4165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633FAB2A" w14:textId="77777777">
        <w:trPr>
          <w:trHeight w:hRule="exact" w:val="23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6AE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26F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E693E30" w14:textId="77777777">
        <w:trPr>
          <w:trHeight w:hRule="exact" w:val="69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4C4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896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stitute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</w:t>
            </w:r>
          </w:p>
          <w:p w14:paraId="77B88F95" w14:textId="77777777" w:rsidR="00101223" w:rsidRDefault="005053DE">
            <w:pPr>
              <w:ind w:left="102" w:right="27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select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on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oced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i/>
                <w:w w:val="80"/>
              </w:rPr>
              <w:t xml:space="preserve">e. 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i/>
                <w:w w:val="80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OU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ONLY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BS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OLDS 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INDI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.)</w:t>
            </w:r>
          </w:p>
        </w:tc>
      </w:tr>
      <w:tr w:rsidR="00101223" w14:paraId="0606D52C" w14:textId="77777777">
        <w:trPr>
          <w:trHeight w:hRule="exact" w:val="499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3A96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6B8E6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[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>]</w:t>
            </w:r>
            <w:r>
              <w:rPr>
                <w:rFonts w:ascii="Arial" w:eastAsia="Arial" w:hAnsi="Arial" w:cs="Arial"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his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</w:p>
          <w:p w14:paraId="30F01949" w14:textId="77777777" w:rsidR="00101223" w:rsidRDefault="005053DE">
            <w:pPr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esent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when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you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call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lace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sehold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ight.</w:t>
            </w:r>
          </w:p>
        </w:tc>
      </w:tr>
    </w:tbl>
    <w:p w14:paraId="4F2CAFAE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005C96FB" w14:textId="77777777" w:rsidR="00101223" w:rsidRDefault="005053DE">
      <w:pPr>
        <w:spacing w:before="35"/>
        <w:ind w:left="108"/>
        <w:rPr>
          <w:rFonts w:ascii="Arial" w:eastAsia="Arial" w:hAnsi="Arial" w:cs="Arial"/>
        </w:rPr>
        <w:sectPr w:rsidR="00101223">
          <w:pgSz w:w="11900" w:h="16860"/>
          <w:pgMar w:top="1100" w:right="1260" w:bottom="280" w:left="1080" w:header="0" w:footer="727" w:gutter="0"/>
          <w:cols w:space="720"/>
        </w:sectPr>
      </w:pPr>
      <w:r>
        <w:pict w14:anchorId="5D180E68">
          <v:group id="_x0000_s2088" style="position:absolute;left:0;text-align:left;margin-left:57.95pt;margin-top:14.45pt;width:468.8pt;height:0;z-index:-18938;mso-position-horizontal-relative:page" coordorigin="1159,290" coordsize="9376,0">
            <v:polyline id="_x0000_s2089" style="position:absolute" points="2318,580,11695,580" coordorigin="1159,290" coordsize="9376,0" filled="f" strokeweight=".58pt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espondent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not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sa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that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met,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epe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oduction:</w:t>
      </w:r>
    </w:p>
    <w:p w14:paraId="7B18DCD1" w14:textId="77777777" w:rsidR="00101223" w:rsidRDefault="005053DE">
      <w:pPr>
        <w:spacing w:before="84" w:line="220" w:lineRule="exact"/>
        <w:ind w:left="108" w:right="-50"/>
        <w:rPr>
          <w:rFonts w:ascii="Arial" w:eastAsia="Arial" w:hAnsi="Arial" w:cs="Arial"/>
        </w:rPr>
      </w:pPr>
      <w:r>
        <w:lastRenderedPageBreak/>
        <w:pict w14:anchorId="7EED9640">
          <v:group id="_x0000_s2085" style="position:absolute;left:0;text-align:left;margin-left:159.65pt;margin-top:14.3pt;width:55.25pt;height:.45pt;z-index:-18936;mso-position-horizontal-relative:page" coordorigin="3194,287" coordsize="1105,10">
            <v:polyline id="_x0000_s2087" style="position:absolute" points="6398,584,6762,584" coordorigin="3199,292" coordsize="364,0" filled="f" strokeweight="6324emu">
              <v:path arrowok="t"/>
            </v:polyline>
            <v:polyline id="_x0000_s2086" style="position:absolute" points="7132,584,7860,584" coordorigin="3566,292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1"/>
          <w:w w:val="81"/>
          <w:position w:val="-1"/>
        </w:rPr>
        <w:t>oo</w:t>
      </w:r>
      <w:r>
        <w:rPr>
          <w:rFonts w:ascii="Arial" w:eastAsia="Arial" w:hAnsi="Arial" w:cs="Arial"/>
          <w:b/>
          <w:w w:val="81"/>
          <w:position w:val="-1"/>
        </w:rPr>
        <w:t>d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is</w:t>
      </w:r>
    </w:p>
    <w:p w14:paraId="03DC42A1" w14:textId="77777777" w:rsidR="00101223" w:rsidRDefault="005053DE">
      <w:pPr>
        <w:spacing w:before="84" w:line="220" w:lineRule="exact"/>
        <w:rPr>
          <w:rFonts w:ascii="Arial" w:eastAsia="Arial" w:hAnsi="Arial" w:cs="Arial"/>
        </w:rPr>
        <w:sectPr w:rsidR="00101223">
          <w:pgSz w:w="11900" w:h="16860"/>
          <w:pgMar w:top="1100" w:right="1260" w:bottom="280" w:left="1080" w:header="0" w:footer="727" w:gutter="0"/>
          <w:cols w:num="2" w:space="720" w:equalWidth="0">
            <w:col w:w="2042" w:space="1173"/>
            <w:col w:w="6345"/>
          </w:cols>
        </w:sectPr>
      </w:pPr>
      <w:r>
        <w:br w:type="column"/>
      </w:r>
      <w:r>
        <w:rPr>
          <w:rFonts w:ascii="Arial" w:eastAsia="Arial" w:hAnsi="Arial" w:cs="Arial"/>
          <w:b/>
          <w:w w:val="81"/>
          <w:position w:val="-1"/>
        </w:rPr>
        <w:lastRenderedPageBreak/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position w:val="-1"/>
        </w:rPr>
        <w:t>f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ct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mp</w:t>
      </w:r>
      <w:r>
        <w:rPr>
          <w:rFonts w:ascii="Arial" w:eastAsia="Arial" w:hAnsi="Arial" w:cs="Arial"/>
          <w:b/>
          <w:w w:val="81"/>
          <w:position w:val="-1"/>
        </w:rPr>
        <w:t>li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on</w:t>
      </w:r>
      <w:r>
        <w:rPr>
          <w:rFonts w:ascii="Arial" w:eastAsia="Arial" w:hAnsi="Arial" w:cs="Arial"/>
          <w:b/>
          <w:w w:val="81"/>
          <w:position w:val="-1"/>
        </w:rPr>
        <w:t>al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(</w:t>
      </w:r>
      <w:r>
        <w:rPr>
          <w:rFonts w:ascii="Arial" w:eastAsia="Arial" w:hAnsi="Arial" w:cs="Arial"/>
          <w:b/>
          <w:spacing w:val="-1"/>
          <w:w w:val="81"/>
          <w:position w:val="-1"/>
        </w:rPr>
        <w:t>PS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)</w:t>
      </w:r>
      <w:r>
        <w:rPr>
          <w:rFonts w:ascii="Arial" w:eastAsia="Arial" w:hAnsi="Arial" w:cs="Arial"/>
          <w:b/>
          <w:w w:val="81"/>
          <w:position w:val="-1"/>
        </w:rPr>
        <w:t>,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an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34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ch</w:t>
      </w:r>
    </w:p>
    <w:p w14:paraId="33F4D05D" w14:textId="77777777" w:rsidR="00101223" w:rsidRDefault="005053DE">
      <w:pPr>
        <w:spacing w:before="7"/>
        <w:ind w:left="108" w:right="9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5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w w:val="81"/>
        </w:rPr>
        <w:t>a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-1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su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nts:</w:t>
      </w:r>
    </w:p>
    <w:p w14:paraId="51EA4A43" w14:textId="77777777" w:rsidR="00101223" w:rsidRDefault="005053DE">
      <w:pPr>
        <w:spacing w:before="1"/>
        <w:ind w:left="108" w:right="82"/>
        <w:jc w:val="both"/>
        <w:rPr>
          <w:rFonts w:ascii="Arial" w:eastAsia="Arial" w:hAnsi="Arial" w:cs="Arial"/>
        </w:rPr>
      </w:pPr>
      <w:r>
        <w:pict w14:anchorId="7BAA19B8">
          <v:group id="_x0000_s2080" style="position:absolute;left:0;text-align:left;margin-left:58.6pt;margin-top:57.3pt;width:468.45pt;height:129.95pt;z-index:-18937;mso-position-horizontal-relative:page;mso-position-vertical-relative:page" coordorigin="1172,1146" coordsize="9369,2599">
            <v:polyline id="_x0000_s2084" style="position:absolute" points="2356,2314,11709,2314" coordorigin="1178,1157" coordsize="9352,0" filled="f" strokeweight=".58pt">
              <v:path arrowok="t"/>
            </v:polyline>
            <v:polyline id="_x0000_s2083" style="position:absolute" points="2356,2304,2356,4892" coordorigin="1178,1152" coordsize="0,2588" filled="f" strokeweight=".58pt">
              <v:path arrowok="t"/>
            </v:polyline>
            <v:polyline id="_x0000_s2082" style="position:absolute" points="21072,2304,21072,4892" coordorigin="10536,1152" coordsize="0,2588" filled="f" strokeweight="7365emu">
              <v:path arrowok="t"/>
            </v:polyline>
            <v:polyline id="_x0000_s2081" style="position:absolute" points="2376,7470,11719,7470" coordorigin="1188,3735" coordsize="9343,0" filled="f" strokeweight=".58pt">
              <v:path arrowok="t"/>
            </v:polylin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 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sw</w:t>
      </w:r>
      <w:r>
        <w:rPr>
          <w:rFonts w:ascii="Arial" w:eastAsia="Arial" w:hAnsi="Arial" w:cs="Arial"/>
          <w:b/>
          <w:spacing w:val="2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ey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7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2400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oth</w:t>
      </w:r>
      <w:r>
        <w:rPr>
          <w:rFonts w:ascii="Arial" w:eastAsia="Arial" w:hAnsi="Arial" w:cs="Arial"/>
          <w:b/>
          <w:w w:val="81"/>
        </w:rPr>
        <w:t xml:space="preserve">er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tu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e.   It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mpo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ick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m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y,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so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k.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45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nut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fu</w:t>
      </w:r>
      <w:r>
        <w:rPr>
          <w:rFonts w:ascii="Arial" w:eastAsia="Arial" w:hAnsi="Arial" w:cs="Arial"/>
          <w:b/>
          <w:w w:val="81"/>
        </w:rPr>
        <w:t>si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ip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 xml:space="preserve">e. 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 wish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?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</w:t>
      </w:r>
      <w:r>
        <w:rPr>
          <w:rFonts w:ascii="Arial" w:eastAsia="Arial" w:hAnsi="Arial" w:cs="Arial"/>
          <w:i/>
          <w:spacing w:val="-1"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oceed with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3"/>
          <w:w w:val="81"/>
        </w:rPr>
        <w:t>o</w:t>
      </w:r>
      <w:r>
        <w:rPr>
          <w:rFonts w:ascii="Arial" w:eastAsia="Arial" w:hAnsi="Arial" w:cs="Arial"/>
          <w:i/>
          <w:w w:val="81"/>
        </w:rPr>
        <w:t>sitive].</w:t>
      </w:r>
    </w:p>
    <w:p w14:paraId="242FDB50" w14:textId="77777777" w:rsidR="00101223" w:rsidRDefault="005053DE">
      <w:pPr>
        <w:spacing w:before="1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[If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gr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to </w:t>
      </w:r>
      <w:proofErr w:type="gramStart"/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</w:t>
      </w:r>
      <w:r>
        <w:rPr>
          <w:rFonts w:ascii="Arial" w:eastAsia="Arial" w:hAnsi="Arial" w:cs="Arial"/>
          <w:i/>
          <w:spacing w:val="2"/>
          <w:w w:val="81"/>
        </w:rPr>
        <w:t>d</w:t>
      </w:r>
      <w:proofErr w:type="gramEnd"/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d:]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ws in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sh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dg</w:t>
      </w:r>
      <w:r>
        <w:rPr>
          <w:rFonts w:ascii="Arial" w:eastAsia="Arial" w:hAnsi="Arial" w:cs="Arial"/>
          <w:b/>
          <w:w w:val="81"/>
        </w:rPr>
        <w:t xml:space="preserve">in 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sh</w:t>
      </w:r>
      <w:proofErr w:type="gramEnd"/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Ha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, I</w:t>
      </w:r>
      <w:r>
        <w:rPr>
          <w:rFonts w:ascii="Arial" w:eastAsia="Arial" w:hAnsi="Arial" w:cs="Arial"/>
          <w:b/>
          <w:spacing w:val="1"/>
          <w:w w:val="81"/>
        </w:rPr>
        <w:t>gb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ub</w:t>
      </w:r>
      <w:r>
        <w:rPr>
          <w:rFonts w:ascii="Arial" w:eastAsia="Arial" w:hAnsi="Arial" w:cs="Arial"/>
          <w:b/>
          <w:w w:val="81"/>
        </w:rPr>
        <w:t xml:space="preserve">a. 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2"/>
          <w:w w:val="81"/>
        </w:rPr>
        <w:t>c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-2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ngu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3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[If</w:t>
      </w:r>
      <w:r>
        <w:rPr>
          <w:rFonts w:ascii="Arial" w:eastAsia="Arial" w:hAnsi="Arial" w:cs="Arial"/>
          <w:i/>
          <w:spacing w:val="2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-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viewer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es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ake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</w:p>
    <w:p w14:paraId="5AFD3FE9" w14:textId="77777777" w:rsidR="00101223" w:rsidRDefault="005053DE">
      <w:pPr>
        <w:spacing w:line="220" w:lineRule="exact"/>
        <w:ind w:left="108" w:right="313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proofErr w:type="gramEnd"/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lat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w</w:t>
      </w:r>
      <w:r>
        <w:rPr>
          <w:rFonts w:ascii="Arial" w:eastAsia="Arial" w:hAnsi="Arial" w:cs="Arial"/>
          <w:i/>
          <w:w w:val="81"/>
        </w:rPr>
        <w:t>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.]</w:t>
      </w:r>
    </w:p>
    <w:p w14:paraId="4089C229" w14:textId="77777777" w:rsidR="00101223" w:rsidRDefault="005053DE">
      <w:pPr>
        <w:spacing w:before="53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6"/>
          <w:w w:val="81"/>
        </w:rPr>
        <w:t>s</w:t>
      </w:r>
      <w:r>
        <w:rPr>
          <w:rFonts w:ascii="Arial" w:eastAsia="Arial" w:hAnsi="Arial" w:cs="Arial"/>
          <w:i/>
          <w:w w:val="81"/>
        </w:rPr>
        <w:t xml:space="preserve">itively. 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7FEA63AD" w14:textId="77777777" w:rsidR="00101223" w:rsidRDefault="005053DE">
      <w:pPr>
        <w:ind w:left="108" w:right="8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stitute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5DFEDA4F" w14:textId="77777777" w:rsidR="00101223" w:rsidRDefault="005053DE">
      <w:pPr>
        <w:spacing w:line="220" w:lineRule="exact"/>
        <w:ind w:left="108" w:right="5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  <w:position w:val="-1"/>
        </w:rPr>
        <w:t>10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useh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lds.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co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sent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is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sec</w:t>
      </w:r>
      <w:r>
        <w:rPr>
          <w:rFonts w:ascii="Arial" w:eastAsia="Arial" w:hAnsi="Arial" w:cs="Arial"/>
          <w:i/>
          <w:spacing w:val="2"/>
          <w:w w:val="81"/>
          <w:position w:val="-1"/>
        </w:rPr>
        <w:t>u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d</w:t>
      </w:r>
      <w:r>
        <w:rPr>
          <w:rFonts w:ascii="Arial" w:eastAsia="Arial" w:hAnsi="Arial" w:cs="Arial"/>
          <w:i/>
          <w:w w:val="81"/>
          <w:position w:val="-1"/>
        </w:rPr>
        <w:t>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pr</w:t>
      </w:r>
      <w:r>
        <w:rPr>
          <w:rFonts w:ascii="Arial" w:eastAsia="Arial" w:hAnsi="Arial" w:cs="Arial"/>
          <w:i/>
          <w:w w:val="81"/>
          <w:position w:val="-1"/>
        </w:rPr>
        <w:t>oceed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with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>h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inte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view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af</w:t>
      </w:r>
      <w:r>
        <w:rPr>
          <w:rFonts w:ascii="Arial" w:eastAsia="Arial" w:hAnsi="Arial" w:cs="Arial"/>
          <w:i/>
          <w:spacing w:val="2"/>
          <w:w w:val="81"/>
          <w:position w:val="-1"/>
        </w:rPr>
        <w:t>t</w:t>
      </w:r>
      <w:r>
        <w:rPr>
          <w:rFonts w:ascii="Arial" w:eastAsia="Arial" w:hAnsi="Arial" w:cs="Arial"/>
          <w:i/>
          <w:spacing w:val="5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eco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ding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n</w:t>
      </w:r>
      <w:r>
        <w:rPr>
          <w:rFonts w:ascii="Arial" w:eastAsia="Arial" w:hAnsi="Arial" w:cs="Arial"/>
          <w:i/>
          <w:spacing w:val="1"/>
          <w:w w:val="81"/>
          <w:position w:val="-1"/>
        </w:rPr>
        <w:t>um</w:t>
      </w:r>
      <w:r>
        <w:rPr>
          <w:rFonts w:ascii="Arial" w:eastAsia="Arial" w:hAnsi="Arial" w:cs="Arial"/>
          <w:i/>
          <w:w w:val="81"/>
          <w:position w:val="-1"/>
        </w:rPr>
        <w:t>b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of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calls,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and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cu</w:t>
      </w:r>
      <w:r>
        <w:rPr>
          <w:rFonts w:ascii="Arial" w:eastAsia="Arial" w:hAnsi="Arial" w:cs="Arial"/>
          <w:i/>
          <w:spacing w:val="1"/>
          <w:w w:val="81"/>
          <w:position w:val="-1"/>
        </w:rPr>
        <w:t>rr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d</w:t>
      </w:r>
      <w:r>
        <w:rPr>
          <w:rFonts w:ascii="Arial" w:eastAsia="Arial" w:hAnsi="Arial" w:cs="Arial"/>
          <w:i/>
          <w:w w:val="81"/>
          <w:position w:val="-1"/>
        </w:rPr>
        <w:t>ate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d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t</w:t>
      </w:r>
      <w:r>
        <w:rPr>
          <w:rFonts w:ascii="Arial" w:eastAsia="Arial" w:hAnsi="Arial" w:cs="Arial"/>
          <w:i/>
          <w:w w:val="81"/>
          <w:position w:val="-1"/>
        </w:rPr>
        <w:t>im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.</w:t>
      </w:r>
    </w:p>
    <w:p w14:paraId="1509E949" w14:textId="77777777" w:rsidR="00101223" w:rsidRDefault="00101223">
      <w:pPr>
        <w:spacing w:before="7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1"/>
        <w:gridCol w:w="869"/>
        <w:gridCol w:w="871"/>
      </w:tblGrid>
      <w:tr w:rsidR="00101223" w14:paraId="50ECAA8B" w14:textId="77777777">
        <w:trPr>
          <w:trHeight w:hRule="exact" w:val="286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4E2B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7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8E8763" w14:textId="77777777" w:rsidR="00101223" w:rsidRDefault="005053DE">
            <w:pPr>
              <w:spacing w:before="18"/>
              <w:ind w:lef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Circle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632B23CE" w14:textId="77777777">
        <w:trPr>
          <w:trHeight w:hRule="exact" w:val="307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7E9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sehold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plac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8C58" w14:textId="77777777" w:rsidR="00101223" w:rsidRDefault="005053DE">
            <w:pPr>
              <w:spacing w:before="30"/>
              <w:ind w:left="348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D5A0" w14:textId="77777777" w:rsidR="00101223" w:rsidRDefault="005053DE">
            <w:pPr>
              <w:spacing w:before="30"/>
              <w:ind w:left="346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09097706" w14:textId="77777777" w:rsidR="00101223" w:rsidRDefault="00101223">
      <w:pPr>
        <w:spacing w:before="14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0"/>
        <w:gridCol w:w="540"/>
        <w:gridCol w:w="540"/>
        <w:gridCol w:w="541"/>
        <w:gridCol w:w="540"/>
        <w:gridCol w:w="540"/>
        <w:gridCol w:w="540"/>
      </w:tblGrid>
      <w:tr w:rsidR="00101223" w14:paraId="34D700FF" w14:textId="77777777">
        <w:trPr>
          <w:trHeight w:hRule="exact" w:val="281"/>
        </w:trPr>
        <w:tc>
          <w:tcPr>
            <w:tcW w:w="608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C4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B77DFD" w14:textId="77777777" w:rsidR="00101223" w:rsidRDefault="005053DE">
            <w:pPr>
              <w:spacing w:before="15"/>
              <w:ind w:left="353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Day</w:t>
            </w:r>
          </w:p>
        </w:tc>
        <w:tc>
          <w:tcPr>
            <w:tcW w:w="1081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6945DA" w14:textId="77777777" w:rsidR="00101223" w:rsidRDefault="005053DE">
            <w:pPr>
              <w:spacing w:before="15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A98819" w14:textId="77777777" w:rsidR="00101223" w:rsidRDefault="005053DE">
            <w:pPr>
              <w:spacing w:before="15"/>
              <w:ind w:left="325" w:right="3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7EB8DF86" w14:textId="77777777">
        <w:trPr>
          <w:trHeight w:hRule="exact" w:val="300"/>
        </w:trPr>
        <w:tc>
          <w:tcPr>
            <w:tcW w:w="6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E0F4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y,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th,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EC10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F06A" w14:textId="77777777" w:rsidR="00101223" w:rsidRDefault="00101223"/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DABC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3626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29F8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190" w14:textId="77777777" w:rsidR="00101223" w:rsidRDefault="00101223"/>
        </w:tc>
      </w:tr>
    </w:tbl>
    <w:p w14:paraId="156420E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0"/>
        <w:gridCol w:w="541"/>
        <w:gridCol w:w="540"/>
        <w:gridCol w:w="540"/>
        <w:gridCol w:w="540"/>
      </w:tblGrid>
      <w:tr w:rsidR="00101223" w14:paraId="5A434445" w14:textId="77777777">
        <w:trPr>
          <w:trHeight w:hRule="exact" w:val="319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6B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RTI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0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D16F15" w14:textId="77777777" w:rsidR="00101223" w:rsidRDefault="005053DE">
            <w:pPr>
              <w:spacing w:before="32"/>
              <w:ind w:left="322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9F3865" w14:textId="77777777" w:rsidR="00101223" w:rsidRDefault="005053DE">
            <w:pPr>
              <w:spacing w:before="32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</w:t>
            </w:r>
          </w:p>
        </w:tc>
      </w:tr>
      <w:tr w:rsidR="00101223" w14:paraId="272BA7C1" w14:textId="77777777">
        <w:trPr>
          <w:trHeight w:hRule="exact" w:val="341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EF3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ted 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29162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2641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87AA8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605C" w14:textId="77777777" w:rsidR="00101223" w:rsidRDefault="00101223"/>
        </w:tc>
      </w:tr>
    </w:tbl>
    <w:p w14:paraId="50CF542E" w14:textId="77777777" w:rsidR="00101223" w:rsidRDefault="00101223">
      <w:pPr>
        <w:spacing w:before="2" w:line="100" w:lineRule="exact"/>
        <w:rPr>
          <w:sz w:val="11"/>
          <w:szCs w:val="11"/>
        </w:rPr>
      </w:pPr>
    </w:p>
    <w:p w14:paraId="3CDD43F9" w14:textId="77777777" w:rsidR="00101223" w:rsidRDefault="005053DE">
      <w:pPr>
        <w:spacing w:before="35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y</w:t>
      </w:r>
      <w:r>
        <w:rPr>
          <w:rFonts w:ascii="Arial" w:eastAsia="Arial" w:hAnsi="Arial" w:cs="Arial"/>
          <w:spacing w:val="10"/>
          <w:w w:val="81"/>
        </w:rPr>
        <w:t xml:space="preserve"> </w:t>
      </w:r>
      <w:r>
        <w:rPr>
          <w:rFonts w:ascii="Arial" w:eastAsia="Arial" w:hAnsi="Arial" w:cs="Arial"/>
          <w:w w:val="81"/>
        </w:rPr>
        <w:t>q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estio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,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write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spacing w:val="-2"/>
          <w:w w:val="81"/>
        </w:rPr>
        <w:t>“</w:t>
      </w:r>
      <w:r>
        <w:rPr>
          <w:rFonts w:ascii="Arial" w:eastAsia="Arial" w:hAnsi="Arial" w:cs="Arial"/>
          <w:spacing w:val="1"/>
          <w:w w:val="81"/>
        </w:rPr>
        <w:t>r</w:t>
      </w:r>
      <w:r>
        <w:rPr>
          <w:rFonts w:ascii="Arial" w:eastAsia="Arial" w:hAnsi="Arial" w:cs="Arial"/>
          <w:w w:val="81"/>
        </w:rPr>
        <w:t>ef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se</w:t>
      </w:r>
      <w:r>
        <w:rPr>
          <w:rFonts w:ascii="Arial" w:eastAsia="Arial" w:hAnsi="Arial" w:cs="Arial"/>
          <w:spacing w:val="2"/>
          <w:w w:val="81"/>
        </w:rPr>
        <w:t>d</w:t>
      </w:r>
      <w:r>
        <w:rPr>
          <w:rFonts w:ascii="Arial" w:eastAsia="Arial" w:hAnsi="Arial" w:cs="Arial"/>
          <w:w w:val="81"/>
        </w:rPr>
        <w:t>”</w:t>
      </w:r>
      <w:r>
        <w:rPr>
          <w:rFonts w:ascii="Arial" w:eastAsia="Arial" w:hAnsi="Arial" w:cs="Arial"/>
          <w:spacing w:val="7"/>
          <w:w w:val="81"/>
        </w:rPr>
        <w:t xml:space="preserve"> </w:t>
      </w:r>
      <w:r>
        <w:rPr>
          <w:rFonts w:ascii="Arial" w:eastAsia="Arial" w:hAnsi="Arial" w:cs="Arial"/>
          <w:w w:val="81"/>
        </w:rPr>
        <w:t>in</w:t>
      </w:r>
      <w:r>
        <w:rPr>
          <w:rFonts w:ascii="Arial" w:eastAsia="Arial" w:hAnsi="Arial" w:cs="Arial"/>
          <w:spacing w:val="8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swer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sp</w:t>
      </w:r>
      <w:r>
        <w:rPr>
          <w:rFonts w:ascii="Arial" w:eastAsia="Arial" w:hAnsi="Arial" w:cs="Arial"/>
          <w:spacing w:val="2"/>
          <w:w w:val="81"/>
        </w:rPr>
        <w:t>a</w:t>
      </w:r>
      <w:r>
        <w:rPr>
          <w:rFonts w:ascii="Arial" w:eastAsia="Arial" w:hAnsi="Arial" w:cs="Arial"/>
          <w:w w:val="81"/>
        </w:rPr>
        <w:t>ce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d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continue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to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n</w:t>
      </w:r>
      <w:r>
        <w:rPr>
          <w:rFonts w:ascii="Arial" w:eastAsia="Arial" w:hAnsi="Arial" w:cs="Arial"/>
          <w:spacing w:val="1"/>
          <w:w w:val="81"/>
        </w:rPr>
        <w:t>e</w:t>
      </w:r>
      <w:r>
        <w:rPr>
          <w:rFonts w:ascii="Arial" w:eastAsia="Arial" w:hAnsi="Arial" w:cs="Arial"/>
          <w:w w:val="81"/>
        </w:rPr>
        <w:t>xt</w:t>
      </w:r>
    </w:p>
    <w:p w14:paraId="0F858A71" w14:textId="77777777" w:rsidR="00101223" w:rsidRDefault="005053DE">
      <w:pPr>
        <w:spacing w:line="220" w:lineRule="exact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w w:val="81"/>
          <w:position w:val="-1"/>
        </w:rPr>
        <w:t>q</w:t>
      </w:r>
      <w:r>
        <w:rPr>
          <w:rFonts w:ascii="Arial" w:eastAsia="Arial" w:hAnsi="Arial" w:cs="Arial"/>
          <w:spacing w:val="1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est</w:t>
      </w:r>
      <w:r>
        <w:rPr>
          <w:rFonts w:ascii="Arial" w:eastAsia="Arial" w:hAnsi="Arial" w:cs="Arial"/>
          <w:spacing w:val="1"/>
          <w:w w:val="81"/>
          <w:position w:val="-1"/>
        </w:rPr>
        <w:t>i</w:t>
      </w:r>
      <w:r>
        <w:rPr>
          <w:rFonts w:ascii="Arial" w:eastAsia="Arial" w:hAnsi="Arial" w:cs="Arial"/>
          <w:w w:val="81"/>
          <w:position w:val="-1"/>
        </w:rPr>
        <w:t>on</w:t>
      </w:r>
    </w:p>
    <w:p w14:paraId="111CC282" w14:textId="77777777" w:rsidR="00101223" w:rsidRDefault="005053DE">
      <w:pPr>
        <w:spacing w:before="49"/>
        <w:ind w:left="3998" w:right="40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w w:val="80"/>
        </w:rPr>
        <w:t>GIN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3"/>
          <w:w w:val="81"/>
        </w:rPr>
        <w:t>I</w:t>
      </w:r>
      <w:r>
        <w:rPr>
          <w:rFonts w:ascii="Arial" w:eastAsia="Arial" w:hAnsi="Arial" w:cs="Arial"/>
          <w:b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>R</w:t>
      </w:r>
      <w:r>
        <w:rPr>
          <w:rFonts w:ascii="Arial" w:eastAsia="Arial" w:hAnsi="Arial" w:cs="Arial"/>
          <w:b/>
          <w:spacing w:val="-1"/>
          <w:w w:val="81"/>
        </w:rPr>
        <w:t>V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</w:p>
    <w:p w14:paraId="175EA436" w14:textId="77777777" w:rsidR="00101223" w:rsidRDefault="005053DE">
      <w:pPr>
        <w:spacing w:before="41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’s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ew</w:t>
      </w:r>
      <w:r>
        <w:rPr>
          <w:rFonts w:ascii="Arial" w:eastAsia="Arial" w:hAnsi="Arial" w:cs="Arial"/>
          <w:b/>
          <w:spacing w:val="1"/>
          <w:w w:val="81"/>
        </w:rPr>
        <w:t xml:space="preserve"> f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abou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-2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f</w:t>
      </w:r>
      <w:proofErr w:type="gramEnd"/>
      <w:r>
        <w:rPr>
          <w:rFonts w:ascii="Arial" w:eastAsia="Arial" w:hAnsi="Arial" w:cs="Arial"/>
          <w:b/>
          <w:w w:val="81"/>
        </w:rPr>
        <w:t>.</w:t>
      </w:r>
    </w:p>
    <w:p w14:paraId="24CE5AD3" w14:textId="77777777" w:rsidR="00101223" w:rsidRDefault="00101223">
      <w:pPr>
        <w:spacing w:before="5" w:line="60" w:lineRule="exact"/>
        <w:rPr>
          <w:sz w:val="6"/>
          <w:szCs w:val="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540"/>
        <w:gridCol w:w="540"/>
        <w:gridCol w:w="540"/>
      </w:tblGrid>
      <w:tr w:rsidR="00101223" w14:paraId="7F5D72AC" w14:textId="77777777" w:rsidTr="005053DE">
        <w:trPr>
          <w:trHeight w:hRule="exact" w:val="70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7F14C4" w14:textId="77777777" w:rsidR="00101223" w:rsidRPr="005053DE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b/>
                <w:w w:val="80"/>
              </w:rPr>
              <w:t>1.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How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Pr="005053DE">
              <w:rPr>
                <w:rFonts w:ascii="Arial" w:eastAsia="Arial" w:hAnsi="Arial" w:cs="Arial"/>
                <w:b/>
                <w:w w:val="80"/>
              </w:rPr>
              <w:t>ld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a</w:t>
            </w:r>
            <w:r w:rsidRP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Pr="005053DE">
              <w:rPr>
                <w:rFonts w:ascii="Arial" w:eastAsia="Arial" w:hAnsi="Arial" w:cs="Arial"/>
                <w:b/>
                <w:w w:val="80"/>
              </w:rPr>
              <w:t>e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1"/>
              </w:rPr>
              <w:t>you</w:t>
            </w:r>
            <w:r w:rsidRPr="005053DE">
              <w:rPr>
                <w:rFonts w:ascii="Arial" w:eastAsia="Arial" w:hAnsi="Arial" w:cs="Arial"/>
                <w:b/>
                <w:w w:val="81"/>
              </w:rPr>
              <w:t>?</w:t>
            </w:r>
          </w:p>
          <w:p w14:paraId="754C5AF2" w14:textId="77777777" w:rsidR="00101223" w:rsidRPr="005053DE" w:rsidRDefault="005053DE">
            <w:pPr>
              <w:ind w:left="-1" w:right="267" w:firstLine="183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gramStart"/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ee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digit</w:t>
            </w:r>
            <w:proofErr w:type="gramEnd"/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 w:rsidRPr="005053DE">
              <w:rPr>
                <w:rFonts w:ascii="Arial" w:eastAsia="Arial" w:hAnsi="Arial" w:cs="Arial"/>
                <w:i/>
                <w:w w:val="81"/>
              </w:rPr>
              <w:t>b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't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 w:rsidRPr="005053DE">
              <w:rPr>
                <w:rFonts w:ascii="Arial" w:eastAsia="Arial" w:hAnsi="Arial" w:cs="Arial"/>
                <w:i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=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9]    </w:t>
            </w:r>
            <w:r w:rsidRP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If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ag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l</w:t>
            </w:r>
            <w:r w:rsidRPr="005053DE">
              <w:rPr>
                <w:rFonts w:ascii="Arial" w:eastAsia="Arial" w:hAnsi="Arial" w:cs="Arial"/>
                <w:i/>
                <w:spacing w:val="3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ss than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1</w:t>
            </w:r>
            <w:r w:rsidRPr="005053DE">
              <w:rPr>
                <w:rFonts w:ascii="Arial" w:eastAsia="Arial" w:hAnsi="Arial" w:cs="Arial"/>
                <w:i/>
                <w:w w:val="81"/>
              </w:rPr>
              <w:t>8,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stop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use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ds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mly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ot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am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 w:rsidRPr="005053DE">
              <w:rPr>
                <w:rFonts w:ascii="Arial" w:eastAsia="Arial" w:hAnsi="Arial" w:cs="Arial"/>
                <w:i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w w:val="81"/>
              </w:rPr>
              <w:t>sehold]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49FB84" w14:textId="77777777" w:rsidR="00101223" w:rsidRPr="005053DE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42A555" w14:textId="77777777" w:rsidR="00101223" w:rsidRPr="005053DE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CD986E" w14:textId="77777777" w:rsidR="00101223" w:rsidRPr="005053DE" w:rsidRDefault="00101223"/>
        </w:tc>
      </w:tr>
    </w:tbl>
    <w:p w14:paraId="3F0531F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0"/>
        <w:gridCol w:w="1260"/>
        <w:gridCol w:w="2506"/>
        <w:gridCol w:w="735"/>
        <w:gridCol w:w="360"/>
        <w:gridCol w:w="360"/>
        <w:gridCol w:w="360"/>
        <w:gridCol w:w="360"/>
      </w:tblGrid>
      <w:tr w:rsidR="00101223" w14:paraId="3872027C" w14:textId="77777777" w:rsidTr="005053DE">
        <w:trPr>
          <w:trHeight w:hRule="exact" w:val="470"/>
        </w:trPr>
        <w:tc>
          <w:tcPr>
            <w:tcW w:w="9321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455A7F6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2.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angu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e?</w:t>
            </w:r>
            <w:r>
              <w:rPr>
                <w:rFonts w:ascii="Arial" w:eastAsia="Arial" w:hAnsi="Arial" w:cs="Arial"/>
                <w:b/>
                <w:spacing w:val="1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pt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cessa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y: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</w:t>
            </w:r>
          </w:p>
          <w:p w14:paraId="3BD6BF34" w14:textId="77777777" w:rsidR="00101223" w:rsidRDefault="005053DE">
            <w:pPr>
              <w:ind w:left="35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p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CBE25AD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D62BA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55B95B" w14:textId="77777777" w:rsidR="00101223" w:rsidRDefault="005053DE">
            <w:pPr>
              <w:spacing w:line="220" w:lineRule="exact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B48C0F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6DF78A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4CBF80FA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B82E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E43C20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E3932E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9239C7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4EBEECB8" w14:textId="77777777" w:rsidTr="005053DE">
        <w:trPr>
          <w:trHeight w:hRule="exact" w:val="23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C3D0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11B61B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83D77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ECD548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0EC42B66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8C26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A2B783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670AE3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196853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44675E5" w14:textId="77777777" w:rsidTr="005053DE">
        <w:trPr>
          <w:trHeight w:hRule="exact" w:val="241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C18E9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873874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8D8392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FD522D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204ED7D7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259B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BBDDCF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390BD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ni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8909EF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5EF59123" w14:textId="77777777" w:rsidTr="005053DE">
        <w:trPr>
          <w:trHeight w:hRule="exact" w:val="23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BB078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1DB21F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471972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ng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A7D725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2BA9659D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CDDEB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E67ECE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B7AA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C4B81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6EFA7ABF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ABF20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70E704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5B2A39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6F6ECD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60C5E934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43EE2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13C58D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E9056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san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43EC1C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2E1C8A08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905F0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99B7E0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2FF8A5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362BDE9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53ED8CB0" w14:textId="77777777" w:rsidTr="005053DE">
        <w:trPr>
          <w:trHeight w:hRule="exact" w:val="46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E82E7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4AA79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0B9C4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0771C86" w14:textId="77777777" w:rsidR="00101223" w:rsidRDefault="005053DE">
            <w:pPr>
              <w:ind w:left="438" w:right="4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8DF429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DC7434" w14:textId="77777777" w:rsidR="00101223" w:rsidRDefault="005053DE">
            <w:pPr>
              <w:spacing w:line="220" w:lineRule="exact"/>
              <w:ind w:left="1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3862C848" w14:textId="77777777" w:rsidR="00101223" w:rsidRDefault="005053DE">
            <w:pPr>
              <w:spacing w:line="220" w:lineRule="exact"/>
              <w:ind w:left="18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code</w:t>
            </w:r>
            <w:proofErr w:type="gramEnd"/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AA4062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4BB5A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45E09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86027" w14:textId="77777777" w:rsidR="00101223" w:rsidRDefault="00101223"/>
        </w:tc>
      </w:tr>
      <w:tr w:rsidR="00101223" w14:paraId="32850A80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3B1194" w14:textId="77777777" w:rsidR="00101223" w:rsidRDefault="0010122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1E4C36" w14:textId="77777777" w:rsidR="00101223" w:rsidRDefault="00101223"/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5E673F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k</w:t>
            </w:r>
            <w:r>
              <w:rPr>
                <w:rFonts w:ascii="Arial" w:eastAsia="Arial" w:hAnsi="Arial" w:cs="Arial"/>
                <w:w w:val="81"/>
              </w:rPr>
              <w:t>now</w:t>
            </w:r>
          </w:p>
        </w:tc>
        <w:tc>
          <w:tcPr>
            <w:tcW w:w="144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AB9522" w14:textId="77777777" w:rsidR="00101223" w:rsidRDefault="005053DE">
            <w:pPr>
              <w:spacing w:line="220" w:lineRule="exact"/>
              <w:ind w:left="492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34F09F7A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7F7019E5" w14:textId="77777777">
        <w:trPr>
          <w:trHeight w:hRule="exact" w:val="699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2D008" w14:textId="77777777" w:rsidR="00101223" w:rsidRDefault="005053DE">
            <w:pPr>
              <w:spacing w:line="220" w:lineRule="exact"/>
              <w:ind w:left="-1" w:right="-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3.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's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68938C09" w14:textId="77777777" w:rsidR="00101223" w:rsidRDefault="005053DE">
            <w:pPr>
              <w:spacing w:before="5"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let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sk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all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y: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E324415" w14:textId="77777777">
        <w:trPr>
          <w:trHeight w:hRule="exact" w:val="295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6439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wro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7A643" w14:textId="77777777" w:rsidR="00101223" w:rsidRDefault="005053DE">
            <w:pPr>
              <w:spacing w:before="22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914BA9C" w14:textId="77777777">
        <w:trPr>
          <w:trHeight w:hRule="exact" w:val="295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AE19F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ight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ection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E84AD" w14:textId="77777777" w:rsidR="00101223" w:rsidRDefault="005053DE">
            <w:pPr>
              <w:spacing w:before="22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134F0B6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7E3B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8A73E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7031AE8" w14:textId="77777777" w:rsidR="00101223" w:rsidRDefault="00101223">
      <w:pPr>
        <w:sectPr w:rsidR="00101223">
          <w:type w:val="continuous"/>
          <w:pgSz w:w="11900" w:h="16860"/>
          <w:pgMar w:top="1220" w:right="1260" w:bottom="280" w:left="1080" w:header="720" w:footer="720" w:gutter="0"/>
          <w:cols w:space="720"/>
        </w:sectPr>
      </w:pPr>
    </w:p>
    <w:p w14:paraId="7D2C173C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850"/>
        <w:gridCol w:w="850"/>
        <w:gridCol w:w="852"/>
        <w:gridCol w:w="850"/>
        <w:gridCol w:w="850"/>
        <w:gridCol w:w="850"/>
      </w:tblGrid>
      <w:tr w:rsidR="00101223" w14:paraId="354E3031" w14:textId="77777777">
        <w:trPr>
          <w:trHeight w:hRule="exact" w:val="240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466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52029FDD" w14:textId="77777777">
        <w:trPr>
          <w:trHeight w:hRule="exact" w:val="240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9B90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4.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A5EF61F" w14:textId="77777777">
        <w:trPr>
          <w:trHeight w:hRule="exact" w:val="698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BD1AD" w14:textId="77777777" w:rsidR="00101223" w:rsidRDefault="0010122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7C55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90B9A17" w14:textId="77777777" w:rsidR="00101223" w:rsidRDefault="005053DE">
            <w:pPr>
              <w:ind w:left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304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9FF2DE5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6D905C77" w14:textId="77777777" w:rsidR="00101223" w:rsidRDefault="005053DE">
            <w:pPr>
              <w:spacing w:line="220" w:lineRule="exact"/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3CDC" w14:textId="77777777" w:rsidR="00101223" w:rsidRDefault="005053DE">
            <w:pPr>
              <w:spacing w:line="220" w:lineRule="exact"/>
              <w:ind w:left="118" w:right="1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</w:p>
          <w:p w14:paraId="4683B909" w14:textId="77777777" w:rsidR="00101223" w:rsidRDefault="005053DE">
            <w:pPr>
              <w:spacing w:before="1" w:line="220" w:lineRule="exact"/>
              <w:ind w:left="75" w:right="83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good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nor bad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E6470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2E3FF22F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AB237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4D3CA35" w14:textId="77777777" w:rsidR="00101223" w:rsidRDefault="005053DE">
            <w:pPr>
              <w:ind w:lef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1587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AC18A9" w14:textId="77777777" w:rsidR="00101223" w:rsidRDefault="005053DE">
            <w:pPr>
              <w:ind w:left="-32" w:right="-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173AEB3B" w14:textId="77777777" w:rsidR="00101223" w:rsidRDefault="005053DE">
            <w:pPr>
              <w:spacing w:line="220" w:lineRule="exact"/>
              <w:ind w:left="156" w:right="1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3FC901" w14:textId="77777777">
        <w:trPr>
          <w:trHeight w:hRule="exact" w:val="238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4EC3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7A5FF" w14:textId="77777777" w:rsidR="00101223" w:rsidRDefault="005053DE">
            <w:pPr>
              <w:spacing w:line="220" w:lineRule="exact"/>
              <w:ind w:left="358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7E634" w14:textId="77777777" w:rsidR="00101223" w:rsidRDefault="005053DE">
            <w:pPr>
              <w:spacing w:line="220" w:lineRule="exact"/>
              <w:ind w:left="355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2611" w14:textId="77777777" w:rsidR="00101223" w:rsidRDefault="005053DE">
            <w:pPr>
              <w:spacing w:line="220" w:lineRule="exact"/>
              <w:ind w:left="358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C3777" w14:textId="77777777" w:rsidR="00101223" w:rsidRDefault="005053DE">
            <w:pPr>
              <w:spacing w:line="220" w:lineRule="exact"/>
              <w:ind w:left="355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8892E" w14:textId="77777777" w:rsidR="00101223" w:rsidRDefault="005053DE">
            <w:pPr>
              <w:spacing w:line="220" w:lineRule="exact"/>
              <w:ind w:left="310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35EFC" w14:textId="77777777" w:rsidR="00101223" w:rsidRDefault="005053DE">
            <w:pPr>
              <w:spacing w:line="220" w:lineRule="exact"/>
              <w:ind w:left="334" w:right="3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3B20ED" w14:textId="77777777">
        <w:trPr>
          <w:trHeight w:hRule="exact" w:val="264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14F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ou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ond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s?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31267" w14:textId="77777777" w:rsidR="00101223" w:rsidRDefault="005053DE">
            <w:pPr>
              <w:spacing w:before="8"/>
              <w:ind w:left="358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5E3BD" w14:textId="77777777" w:rsidR="00101223" w:rsidRDefault="005053DE">
            <w:pPr>
              <w:spacing w:before="8"/>
              <w:ind w:left="355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EC033" w14:textId="77777777" w:rsidR="00101223" w:rsidRDefault="005053DE">
            <w:pPr>
              <w:spacing w:before="8"/>
              <w:ind w:left="358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025CA" w14:textId="77777777" w:rsidR="00101223" w:rsidRDefault="005053DE">
            <w:pPr>
              <w:spacing w:before="8"/>
              <w:ind w:left="355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983D" w14:textId="77777777" w:rsidR="00101223" w:rsidRDefault="005053DE">
            <w:pPr>
              <w:spacing w:before="8"/>
              <w:ind w:left="310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B3E8A" w14:textId="77777777" w:rsidR="00101223" w:rsidRDefault="005053DE">
            <w:pPr>
              <w:spacing w:before="8"/>
              <w:ind w:left="333" w:right="3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6B1A69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08E82CA3" w14:textId="77777777">
        <w:trPr>
          <w:trHeight w:hRule="exact" w:val="24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00C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171740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5283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300F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7FBC07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524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8106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FE264C1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33D51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2D16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82173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300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0712A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072454B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0C92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2D8C1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C21C53D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93E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4DEBD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698810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4E6DC0E3" w14:textId="77777777">
        <w:trPr>
          <w:trHeight w:hRule="exact" w:val="47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1C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6.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Loo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k,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welve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2706E436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2D5628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D9310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FBB68" w14:textId="77777777" w:rsidR="00101223" w:rsidRDefault="005053DE">
            <w:pPr>
              <w:spacing w:before="15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2D19741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44B6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5BD07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5C94CF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46B2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8E957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CBAA749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599B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81858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F52D4DD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061A7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F1E1C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9616EC8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D011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EE0C2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9E3D59C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621B3190" w14:textId="77777777">
        <w:trPr>
          <w:trHeight w:hRule="exact" w:val="471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68B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7.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Loo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welve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  <w:p w14:paraId="68961E7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2327AD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950F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39335" w14:textId="77777777" w:rsidR="00101223" w:rsidRDefault="005053DE">
            <w:pPr>
              <w:spacing w:before="15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85869E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6065E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F1AEA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92A173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2EC00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4A13B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C08548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ACE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F2984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3F13D8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F2232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FB4A1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6407A6D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186D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E74B8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2A5A1A8" w14:textId="77777777" w:rsidR="00101223" w:rsidRDefault="00101223">
      <w:pPr>
        <w:spacing w:before="8" w:line="140" w:lineRule="exact"/>
        <w:rPr>
          <w:sz w:val="14"/>
          <w:szCs w:val="14"/>
        </w:rPr>
      </w:pPr>
    </w:p>
    <w:p w14:paraId="47377FD3" w14:textId="77777777" w:rsidR="00101223" w:rsidRDefault="00101223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792"/>
        <w:gridCol w:w="792"/>
        <w:gridCol w:w="792"/>
        <w:gridCol w:w="793"/>
        <w:gridCol w:w="792"/>
        <w:gridCol w:w="1080"/>
      </w:tblGrid>
      <w:tr w:rsidR="00101223" w14:paraId="384D63DE" w14:textId="77777777" w:rsidTr="005053DE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72F9AA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8.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E8788" w14:textId="77777777" w:rsidTr="005053DE">
        <w:trPr>
          <w:trHeight w:hRule="exact" w:val="502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FD1C02" w14:textId="77777777" w:rsidR="00101223" w:rsidRDefault="00101223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2842D6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B98B182" w14:textId="77777777" w:rsidR="00101223" w:rsidRDefault="005053DE">
            <w:pPr>
              <w:ind w:left="1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DE90AE" w14:textId="77777777" w:rsidR="00101223" w:rsidRDefault="005053DE">
            <w:pPr>
              <w:spacing w:before="10"/>
              <w:ind w:left="102" w:right="10" w:hanging="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6155DA" w14:textId="77777777" w:rsidR="00101223" w:rsidRDefault="005053DE">
            <w:pPr>
              <w:spacing w:before="10"/>
              <w:ind w:left="189" w:right="85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762BD" w14:textId="77777777" w:rsidR="00101223" w:rsidRDefault="005053DE">
            <w:pPr>
              <w:spacing w:before="10"/>
              <w:ind w:left="189" w:right="162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3BEA3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11B51BC1" w14:textId="77777777" w:rsidR="00101223" w:rsidRDefault="005053DE">
            <w:pPr>
              <w:ind w:lef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F678DA" w14:textId="77777777" w:rsidR="00101223" w:rsidRDefault="005053DE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98736CF" w14:textId="77777777" w:rsidR="00101223" w:rsidRDefault="005053DE">
            <w:pPr>
              <w:spacing w:before="1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FD1BFC4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B2283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BD046C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F7030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5FA9D2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02A298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24A218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6B5CBD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AB1517" w14:textId="77777777" w:rsidTr="005053DE">
        <w:trPr>
          <w:trHeight w:hRule="exact" w:val="257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B6747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F67F3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63CA64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583492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E5A181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718AE2" w14:textId="77777777" w:rsidR="00101223" w:rsidRDefault="005053DE">
            <w:pPr>
              <w:spacing w:before="3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E9E2B5" w14:textId="77777777" w:rsidR="00101223" w:rsidRDefault="005053DE">
            <w:pPr>
              <w:spacing w:before="3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8BA1B7E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54FD4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866D2E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17615D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FF1CF4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069355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4F03CB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51230B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AD55EF1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D679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3CBB1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E352FA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F31BE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8374DE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2748B5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1D1C59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1922FA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30D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67B573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A8DFD4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FCD29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8E958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0C457F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D2FBF7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A5F8831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8"/>
        <w:gridCol w:w="1308"/>
      </w:tblGrid>
      <w:tr w:rsidR="00101223" w14:paraId="5F8A7BB4" w14:textId="77777777" w:rsidTr="005053DE">
        <w:trPr>
          <w:trHeight w:hRule="exact" w:val="1159"/>
        </w:trPr>
        <w:tc>
          <w:tcPr>
            <w:tcW w:w="93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F8A28E" w14:textId="77777777" w:rsidR="00101223" w:rsidRDefault="005053DE">
            <w:pPr>
              <w:spacing w:line="220" w:lineRule="exact"/>
              <w:ind w:left="-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hig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est)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Q8.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3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4,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went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</w:t>
            </w:r>
            <w:r>
              <w:rPr>
                <w:rFonts w:ascii="Arial" w:eastAsia="Arial" w:hAnsi="Arial" w:cs="Arial"/>
                <w:i/>
                <w:spacing w:val="6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hout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any</w:t>
            </w:r>
          </w:p>
          <w:p w14:paraId="46810ADC" w14:textId="77777777" w:rsidR="00101223" w:rsidRDefault="005053DE">
            <w:pPr>
              <w:ind w:left="-1" w:right="2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item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8a-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“m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always,”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ke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iven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ask: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 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ncy]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e: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ve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ir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o without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,at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2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A40BE7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B883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A54063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D4D56A8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69730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6E089E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91E0D07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0273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im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0C40C8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420F148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68D4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C5A393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5DA3B5F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5177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F14468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4D075FD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2493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39070D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7A50DA0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4B0C8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[D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R]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2D6C6A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2B600D1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089B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3C9892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B4A1B5A" w14:textId="77777777" w:rsidR="00101223" w:rsidRDefault="00101223">
      <w:pPr>
        <w:spacing w:before="14" w:line="220" w:lineRule="exact"/>
        <w:rPr>
          <w:sz w:val="22"/>
          <w:szCs w:val="22"/>
        </w:rPr>
      </w:pPr>
    </w:p>
    <w:p w14:paraId="15084C33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9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5</w:t>
      </w:r>
    </w:p>
    <w:p w14:paraId="7A6007C8" w14:textId="77777777" w:rsidR="00101223" w:rsidRDefault="00101223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0"/>
        <w:gridCol w:w="1858"/>
      </w:tblGrid>
      <w:tr w:rsidR="00101223" w14:paraId="40393CE4" w14:textId="77777777">
        <w:trPr>
          <w:trHeight w:hRule="exact" w:val="468"/>
        </w:trPr>
        <w:tc>
          <w:tcPr>
            <w:tcW w:w="9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79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l,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eho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  <w:p w14:paraId="0CAC11F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09F83DC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1D7B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once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D35A2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6E4885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25A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3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38BFD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AEA8F6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E7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6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C8F34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7DD158E3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D4D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 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6E08D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8F64CE7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BEA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5DDAE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3D8FFB3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1A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3BEBB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C42CE9F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641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94182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9FDA504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828"/>
        <w:gridCol w:w="828"/>
        <w:gridCol w:w="828"/>
        <w:gridCol w:w="829"/>
        <w:gridCol w:w="828"/>
        <w:gridCol w:w="1080"/>
      </w:tblGrid>
      <w:tr w:rsidR="00101223" w14:paraId="789EEDE4" w14:textId="77777777" w:rsidTr="005053DE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2B08303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 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7D91DA6B" w14:textId="77777777" w:rsidTr="005053DE">
        <w:trPr>
          <w:trHeight w:hRule="exact" w:val="502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1941F0" w14:textId="77777777" w:rsidR="00101223" w:rsidRDefault="00101223"/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033C46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F2C2A17" w14:textId="77777777" w:rsidR="00101223" w:rsidRDefault="005053DE">
            <w:pPr>
              <w:ind w:lef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5773F9" w14:textId="77777777" w:rsidR="00101223" w:rsidRDefault="005053DE">
            <w:pPr>
              <w:spacing w:before="16" w:line="220" w:lineRule="exact"/>
              <w:ind w:left="121" w:right="30" w:hanging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08D31A" w14:textId="77777777" w:rsidR="00101223" w:rsidRDefault="005053DE">
            <w:pPr>
              <w:spacing w:before="16" w:line="220" w:lineRule="exact"/>
              <w:ind w:left="208" w:right="102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975667" w14:textId="77777777" w:rsidR="00101223" w:rsidRDefault="005053DE">
            <w:pPr>
              <w:spacing w:before="16" w:line="220" w:lineRule="exact"/>
              <w:ind w:left="208" w:right="179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DA6B9C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D5F1060" w14:textId="77777777" w:rsidR="00101223" w:rsidRDefault="005053DE">
            <w:pPr>
              <w:ind w:lef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3D80B" w14:textId="77777777" w:rsidR="00101223" w:rsidRDefault="005053DE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583D512" w14:textId="77777777" w:rsidR="00101223" w:rsidRDefault="005053DE">
            <w:pPr>
              <w:spacing w:line="220" w:lineRule="exact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4198BBC" w14:textId="77777777" w:rsidTr="005053DE">
        <w:trPr>
          <w:trHeight w:hRule="exact" w:val="25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7534A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elt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ghbou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70E4C6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054311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AB36D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F224AE" w14:textId="77777777" w:rsidR="00101223" w:rsidRDefault="005053DE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75F703" w14:textId="77777777" w:rsidR="00101223" w:rsidRDefault="005053DE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1F2BA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E7F9E8" w14:textId="77777777" w:rsidTr="005053DE">
        <w:trPr>
          <w:trHeight w:hRule="exact" w:val="25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1284A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78F429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3B806B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BA5333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16AC8F" w14:textId="77777777" w:rsidR="00101223" w:rsidRDefault="005053DE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E6CC68" w14:textId="77777777" w:rsidR="00101223" w:rsidRDefault="005053DE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3C7F2E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96AE5D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044"/>
        <w:gridCol w:w="1044"/>
        <w:gridCol w:w="1045"/>
        <w:gridCol w:w="1044"/>
        <w:gridCol w:w="1044"/>
      </w:tblGrid>
      <w:tr w:rsidR="00101223" w14:paraId="0AB498BD" w14:textId="77777777">
        <w:trPr>
          <w:trHeight w:hRule="exact" w:val="47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012C0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yes,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follow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asking:</w:t>
            </w:r>
          </w:p>
          <w:p w14:paraId="29039D41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en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wice,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7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7F91834" w14:textId="77777777">
        <w:trPr>
          <w:trHeight w:hRule="exact" w:val="478"/>
        </w:trPr>
        <w:tc>
          <w:tcPr>
            <w:tcW w:w="41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544122" w14:textId="77777777" w:rsidR="00101223" w:rsidRDefault="00101223"/>
        </w:tc>
        <w:tc>
          <w:tcPr>
            <w:tcW w:w="10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539137" w14:textId="77777777" w:rsidR="00101223" w:rsidRDefault="00101223">
            <w:pPr>
              <w:spacing w:before="1" w:line="140" w:lineRule="exact"/>
              <w:rPr>
                <w:sz w:val="15"/>
                <w:szCs w:val="15"/>
              </w:rPr>
            </w:pPr>
          </w:p>
          <w:p w14:paraId="04F6B8FC" w14:textId="77777777" w:rsidR="00101223" w:rsidRDefault="00101223">
            <w:pPr>
              <w:spacing w:line="200" w:lineRule="exact"/>
            </w:pPr>
          </w:p>
          <w:p w14:paraId="08235266" w14:textId="77777777" w:rsidR="00101223" w:rsidRDefault="005053DE">
            <w:pPr>
              <w:ind w:left="37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3133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1CC50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0BFA3AA" w14:textId="77777777" w:rsidR="00101223" w:rsidRDefault="005053DE">
            <w:pPr>
              <w:ind w:left="1378" w:right="1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68FD8" w14:textId="77777777" w:rsidR="00101223" w:rsidRDefault="00101223"/>
        </w:tc>
      </w:tr>
      <w:tr w:rsidR="00101223" w14:paraId="604D0314" w14:textId="77777777">
        <w:trPr>
          <w:trHeight w:hRule="exact" w:val="478"/>
        </w:trPr>
        <w:tc>
          <w:tcPr>
            <w:tcW w:w="41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24859" w14:textId="77777777" w:rsidR="00101223" w:rsidRDefault="00101223"/>
        </w:tc>
        <w:tc>
          <w:tcPr>
            <w:tcW w:w="10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E66C9" w14:textId="77777777" w:rsidR="00101223" w:rsidRDefault="00101223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9E87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5256EC19" w14:textId="77777777" w:rsidR="00101223" w:rsidRDefault="005053DE">
            <w:pPr>
              <w:ind w:left="3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6BFF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50B80B93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DCA5" w14:textId="77777777" w:rsidR="00101223" w:rsidRDefault="005053DE">
            <w:pPr>
              <w:spacing w:before="2" w:line="220" w:lineRule="exact"/>
              <w:ind w:left="105" w:right="83" w:firstLine="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or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D8268" w14:textId="77777777" w:rsidR="00101223" w:rsidRDefault="005053DE">
            <w:pPr>
              <w:spacing w:line="220" w:lineRule="exact"/>
              <w:ind w:left="56"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7C088CD" w14:textId="77777777" w:rsidR="00101223" w:rsidRDefault="005053DE">
            <w:pPr>
              <w:ind w:left="257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93C2811" w14:textId="77777777">
        <w:trPr>
          <w:trHeight w:hRule="exact" w:val="24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BF19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w w:val="80"/>
              </w:rPr>
              <w:t>len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08AE4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D46E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54842" w14:textId="77777777" w:rsidR="00101223" w:rsidRDefault="005053DE">
            <w:pPr>
              <w:spacing w:line="220" w:lineRule="exact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1E51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D95E5" w14:textId="77777777" w:rsidR="00101223" w:rsidRDefault="005053DE">
            <w:pPr>
              <w:spacing w:line="220" w:lineRule="exact"/>
              <w:ind w:left="434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43DF0BC" w14:textId="77777777">
        <w:trPr>
          <w:trHeight w:hRule="exact" w:val="24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9DE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Been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F9BA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2966D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1C81C" w14:textId="77777777" w:rsidR="00101223" w:rsidRDefault="005053DE">
            <w:pPr>
              <w:spacing w:line="220" w:lineRule="exact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6C566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F8AD5" w14:textId="77777777" w:rsidR="00101223" w:rsidRDefault="005053DE">
            <w:pPr>
              <w:spacing w:line="220" w:lineRule="exact"/>
              <w:ind w:left="434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7493097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1020"/>
        <w:gridCol w:w="1020"/>
        <w:gridCol w:w="1020"/>
        <w:gridCol w:w="1021"/>
        <w:gridCol w:w="1020"/>
        <w:gridCol w:w="1020"/>
      </w:tblGrid>
      <w:tr w:rsidR="00101223" w14:paraId="3E0A4972" w14:textId="77777777" w:rsidTr="005053DE">
        <w:trPr>
          <w:trHeight w:hRule="exact" w:val="267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4DD9F7F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ews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s?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112D76F5" w14:textId="77777777" w:rsidTr="005053DE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B07348" w14:textId="77777777" w:rsidR="00101223" w:rsidRDefault="00101223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4354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1F7054" w14:textId="77777777" w:rsidR="00101223" w:rsidRDefault="005053DE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25363C" w14:textId="77777777" w:rsidR="00101223" w:rsidRDefault="005053DE">
            <w:pPr>
              <w:spacing w:line="220" w:lineRule="exact"/>
              <w:ind w:left="-26" w:right="-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349E6EF8" w14:textId="77777777" w:rsidR="00101223" w:rsidRDefault="005053DE">
            <w:pPr>
              <w:spacing w:line="220" w:lineRule="exact"/>
              <w:ind w:left="271" w:right="28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13EB66" w14:textId="77777777" w:rsidR="00101223" w:rsidRDefault="005053DE">
            <w:pPr>
              <w:spacing w:line="220" w:lineRule="exact"/>
              <w:ind w:left="-26" w:right="-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403A7096" w14:textId="77777777" w:rsidR="00101223" w:rsidRDefault="005053DE">
            <w:pPr>
              <w:spacing w:line="220" w:lineRule="exact"/>
              <w:ind w:left="235" w:right="24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FDFDBD" w14:textId="77777777" w:rsidR="00101223" w:rsidRDefault="005053DE">
            <w:pPr>
              <w:spacing w:line="220" w:lineRule="exact"/>
              <w:ind w:left="108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56FC0DEE" w14:textId="77777777" w:rsidR="00101223" w:rsidRDefault="005053DE">
            <w:pPr>
              <w:spacing w:line="220" w:lineRule="exact"/>
              <w:ind w:left="-34" w:right="-2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AF4E3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59276B" w14:textId="77777777" w:rsidR="00101223" w:rsidRDefault="005053DE">
            <w:pPr>
              <w:ind w:left="2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4A029E" w14:textId="77777777" w:rsidR="00101223" w:rsidRDefault="005053DE">
            <w:pPr>
              <w:spacing w:line="220" w:lineRule="exact"/>
              <w:ind w:left="51" w:right="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35363ED" w14:textId="77777777" w:rsidR="00101223" w:rsidRDefault="005053DE">
            <w:pPr>
              <w:spacing w:line="220" w:lineRule="exact"/>
              <w:ind w:left="240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7673793" w14:textId="77777777" w:rsidTr="005053DE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9522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1137AC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91A058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C12829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2E7EB8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C019CE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AAE02F" w14:textId="77777777" w:rsidR="00101223" w:rsidRDefault="005053DE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0267250" w14:textId="77777777" w:rsidTr="005053DE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CBED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elevision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6ACA0F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D6A014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C7F834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9D408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981B63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5F6EB1" w14:textId="77777777" w:rsidR="00101223" w:rsidRDefault="005053DE">
            <w:pPr>
              <w:spacing w:before="8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57A8FB" w14:textId="77777777" w:rsidTr="005053DE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FC44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E4A08" w14:textId="77777777" w:rsidR="00101223" w:rsidRDefault="005053DE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FAD68B" w14:textId="77777777" w:rsidR="00101223" w:rsidRDefault="005053DE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0570D4" w14:textId="77777777" w:rsidR="00101223" w:rsidRDefault="005053DE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C66928" w14:textId="77777777" w:rsidR="00101223" w:rsidRDefault="005053DE">
            <w:pPr>
              <w:spacing w:before="6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BCEBFC" w14:textId="77777777" w:rsidR="00101223" w:rsidRDefault="005053DE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B61530" w14:textId="77777777" w:rsidR="00101223" w:rsidRDefault="005053DE">
            <w:pPr>
              <w:spacing w:before="6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E4185F8" w14:textId="77777777" w:rsidTr="005053DE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FA772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BA086F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E24811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F3816E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B916DB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AE8462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197F9E" w14:textId="77777777" w:rsidR="00101223" w:rsidRDefault="005053DE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2FCDBC2" w14:textId="77777777" w:rsidTr="005053DE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BD766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09750CB1" w14:textId="77777777" w:rsidR="00101223" w:rsidRDefault="005053DE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7494A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77A6E8" w14:textId="77777777" w:rsidR="00101223" w:rsidRDefault="005053DE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4ADC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03ED73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B908A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8CD6A4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13165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4DBDE2" w14:textId="77777777" w:rsidR="00101223" w:rsidRDefault="005053DE">
            <w:pPr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7A67A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E883A8" w14:textId="77777777" w:rsidR="00101223" w:rsidRDefault="005053DE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0FB13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F0DE452" w14:textId="77777777" w:rsidR="00101223" w:rsidRDefault="005053DE">
            <w:pPr>
              <w:ind w:left="41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987744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47E7791F" w14:textId="77777777" w:rsidTr="005053DE">
        <w:trPr>
          <w:trHeight w:hRule="exact" w:val="47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470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pt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cessa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y: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w,</w:t>
            </w:r>
            <w:r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ics</w:t>
            </w:r>
            <w:r>
              <w:rPr>
                <w:rFonts w:ascii="Arial" w:eastAsia="Arial" w:hAnsi="Arial" w:cs="Arial"/>
                <w:b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</w:t>
            </w:r>
          </w:p>
          <w:p w14:paraId="5FD34A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nt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B654A4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1E7E25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DA09CA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E038E8A" w14:textId="77777777" w:rsidTr="005053DE">
        <w:trPr>
          <w:trHeight w:hRule="exact" w:val="267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D9CB48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58495E" w14:textId="77777777" w:rsidR="00101223" w:rsidRDefault="005053DE">
            <w:pPr>
              <w:spacing w:before="9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CD201AF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80137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783D3D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F4BF99F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977D1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62E52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0AB0A54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B42FF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9FE898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CB7FCC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119604F7" w14:textId="77777777" w:rsidTr="005053DE">
        <w:trPr>
          <w:trHeight w:hRule="exact" w:val="264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6923F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ss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29A7229A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4934B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787180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951231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E7456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5DBFD4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206A929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E7A40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8CDCFD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2A12F82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9435CD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E0E43F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A87A47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936"/>
        <w:gridCol w:w="938"/>
        <w:gridCol w:w="937"/>
        <w:gridCol w:w="938"/>
        <w:gridCol w:w="937"/>
      </w:tblGrid>
      <w:tr w:rsidR="00101223" w14:paraId="416852A7" w14:textId="77777777" w:rsidTr="005053DE">
        <w:trPr>
          <w:trHeight w:hRule="exact" w:val="242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667A66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F53994E" w14:textId="77777777" w:rsidTr="005053DE">
        <w:trPr>
          <w:trHeight w:hRule="exact" w:val="471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37AD34" w14:textId="77777777" w:rsidR="00101223" w:rsidRDefault="00101223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FC8A3F" w14:textId="77777777" w:rsidR="00101223" w:rsidRDefault="005053DE">
            <w:pPr>
              <w:spacing w:before="2" w:line="220" w:lineRule="exact"/>
              <w:ind w:left="321" w:right="106" w:hanging="1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504B03" w14:textId="77777777" w:rsidR="00101223" w:rsidRDefault="005053DE">
            <w:pPr>
              <w:spacing w:before="2" w:line="220" w:lineRule="exact"/>
              <w:ind w:left="323" w:right="123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5A6771" w14:textId="77777777" w:rsidR="00101223" w:rsidRDefault="005053DE">
            <w:pPr>
              <w:spacing w:before="2" w:line="220" w:lineRule="exact"/>
              <w:ind w:left="321" w:right="42" w:hanging="2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3F1A1D" w14:textId="77777777" w:rsidR="00101223" w:rsidRDefault="005053DE">
            <w:pPr>
              <w:spacing w:before="2" w:line="220" w:lineRule="exact"/>
              <w:ind w:left="321" w:right="23" w:hanging="2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D9AFFD" w14:textId="77777777" w:rsidR="00101223" w:rsidRDefault="005053DE">
            <w:pPr>
              <w:spacing w:line="220" w:lineRule="exact"/>
              <w:ind w:left="19" w:righ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2415481" w14:textId="77777777" w:rsidR="00101223" w:rsidRDefault="005053DE">
            <w:pPr>
              <w:spacing w:line="220" w:lineRule="exact"/>
              <w:ind w:left="20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B7DB571" w14:textId="77777777" w:rsidTr="005053DE">
        <w:trPr>
          <w:trHeight w:hRule="exact" w:val="242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2D00E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888744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BA2460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126DA4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04DC3B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81B15A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6DE93B" w14:textId="77777777" w:rsidTr="005053DE">
        <w:trPr>
          <w:trHeight w:hRule="exact" w:val="36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A6918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29F44E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8E55BC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7C01CF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5E4D6C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CCFF61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0E61CA" w14:textId="77777777" w:rsidTr="005053DE">
        <w:trPr>
          <w:trHeight w:hRule="exact" w:val="24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950B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BAD6AC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CA5BED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3582F8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EE1EEB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24C10A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ECA7552" w14:textId="77777777" w:rsidR="00101223" w:rsidRDefault="00101223">
      <w:pPr>
        <w:spacing w:before="5" w:line="180" w:lineRule="exact"/>
        <w:rPr>
          <w:sz w:val="18"/>
          <w:szCs w:val="18"/>
        </w:rPr>
      </w:pPr>
    </w:p>
    <w:p w14:paraId="3803BD35" w14:textId="77777777" w:rsidR="00101223" w:rsidRDefault="00101223">
      <w:pPr>
        <w:spacing w:line="200" w:lineRule="exact"/>
      </w:pPr>
    </w:p>
    <w:p w14:paraId="027E5BD2" w14:textId="77777777" w:rsidR="00101223" w:rsidRDefault="00101223">
      <w:pPr>
        <w:spacing w:line="200" w:lineRule="exact"/>
      </w:pPr>
    </w:p>
    <w:p w14:paraId="4495384B" w14:textId="77777777" w:rsidR="00101223" w:rsidRDefault="00101223">
      <w:pPr>
        <w:spacing w:line="200" w:lineRule="exact"/>
      </w:pPr>
    </w:p>
    <w:p w14:paraId="2B9D6726" w14:textId="77777777" w:rsidR="00101223" w:rsidRDefault="00101223">
      <w:pPr>
        <w:spacing w:line="200" w:lineRule="exact"/>
      </w:pPr>
    </w:p>
    <w:p w14:paraId="508AD560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0"/>
          <w:pgSz w:w="11900" w:h="16860"/>
          <w:pgMar w:top="124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6</w:t>
      </w:r>
    </w:p>
    <w:p w14:paraId="7928A30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6B316670" w14:textId="77777777">
        <w:trPr>
          <w:trHeight w:hRule="exact" w:val="699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5DF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alk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</w:p>
          <w:p w14:paraId="4738DADF" w14:textId="77777777" w:rsidR="00101223" w:rsidRDefault="005053DE">
            <w:pPr>
              <w:spacing w:before="1"/>
              <w:ind w:left="9" w:right="-1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 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CD33A0F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33D73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16.</w:t>
            </w:r>
          </w:p>
        </w:tc>
      </w:tr>
      <w:tr w:rsidR="00101223" w14:paraId="3FEFF1ED" w14:textId="77777777">
        <w:trPr>
          <w:trHeight w:hRule="exact" w:val="470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6721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057638C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6C289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075E18F4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10AADCD8" w14:textId="77777777">
        <w:trPr>
          <w:trHeight w:hRule="exact" w:val="69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0EE28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15D654C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703FCB0" w14:textId="77777777" w:rsidR="00101223" w:rsidRDefault="005053DE">
            <w:pPr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1AAE1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E05436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AF7425F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17B2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02BD1C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C1B3EB1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0FB1E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3EEA09E" w14:textId="77777777" w:rsidR="00101223" w:rsidRDefault="005053DE">
            <w:pPr>
              <w:spacing w:line="220" w:lineRule="exact"/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4948479" w14:textId="77777777" w:rsidR="00101223" w:rsidRDefault="005053DE">
            <w:pPr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7940749" w14:textId="77777777">
        <w:trPr>
          <w:trHeight w:hRule="exact" w:val="286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6F781" w14:textId="77777777" w:rsidR="00101223" w:rsidRDefault="005053DE">
            <w:pPr>
              <w:spacing w:before="2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1C9B6" w14:textId="77777777" w:rsidR="00101223" w:rsidRDefault="005053DE">
            <w:pPr>
              <w:spacing w:before="1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0D44C2A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84FE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DA58A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B7AC777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75CDC735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4302C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17.</w:t>
            </w:r>
          </w:p>
        </w:tc>
      </w:tr>
      <w:tr w:rsidR="00101223" w14:paraId="27E2BFE3" w14:textId="77777777">
        <w:trPr>
          <w:trHeight w:hRule="exact" w:val="699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602A52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E44858C" w14:textId="77777777" w:rsidR="00101223" w:rsidRDefault="005053DE">
            <w:pPr>
              <w:spacing w:line="220" w:lineRule="exact"/>
              <w:ind w:left="9" w:righ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h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w w:val="81"/>
              </w:rPr>
              <w:t>iews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C42C2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61DE4AA6" w14:textId="77777777" w:rsidR="00101223" w:rsidRDefault="005053DE">
            <w:pPr>
              <w:spacing w:before="2" w:line="220" w:lineRule="exact"/>
              <w:ind w:left="9" w:right="6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m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5A2BBF9C" w14:textId="77777777">
        <w:trPr>
          <w:trHeight w:hRule="exact" w:val="69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82B6D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5D6C4C6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B47A10B" w14:textId="77777777" w:rsidR="00101223" w:rsidRDefault="005053DE">
            <w:pPr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9F6EA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18259A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0B5618A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B9BC2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0435D4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35D8984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14CF2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3A19809" w14:textId="77777777" w:rsidR="00101223" w:rsidRDefault="005053DE">
            <w:pPr>
              <w:spacing w:line="220" w:lineRule="exact"/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9526CFC" w14:textId="77777777" w:rsidR="00101223" w:rsidRDefault="005053DE">
            <w:pPr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CEB0CC8" w14:textId="77777777">
        <w:trPr>
          <w:trHeight w:hRule="exact" w:val="288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2A920" w14:textId="77777777" w:rsidR="00101223" w:rsidRDefault="005053DE">
            <w:pPr>
              <w:spacing w:before="2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0837" w14:textId="77777777" w:rsidR="00101223" w:rsidRDefault="005053DE">
            <w:pPr>
              <w:spacing w:before="1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B487DC9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369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901D8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70E31FA" w14:textId="77777777" w:rsidR="00101223" w:rsidRDefault="00101223">
      <w:pPr>
        <w:spacing w:before="12"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7BC07E8C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A0393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18.</w:t>
            </w:r>
          </w:p>
        </w:tc>
      </w:tr>
      <w:tr w:rsidR="00101223" w14:paraId="2E83E112" w14:textId="77777777">
        <w:trPr>
          <w:trHeight w:hRule="exact" w:val="468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C3B34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</w:p>
          <w:p w14:paraId="48C16C5B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66B66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6271457E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807697A" w14:textId="77777777">
        <w:trPr>
          <w:trHeight w:hRule="exact" w:val="69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E3167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C9A094B" w14:textId="77777777" w:rsidR="00101223" w:rsidRDefault="005053DE">
            <w:pPr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C636A06" w14:textId="77777777" w:rsidR="00101223" w:rsidRDefault="005053DE">
            <w:pPr>
              <w:spacing w:before="1"/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731AF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C69E7AE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5E9E7A2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8217E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AD9D158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140C607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9E911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A6EE194" w14:textId="77777777" w:rsidR="00101223" w:rsidRDefault="005053DE">
            <w:pPr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AD0D1A5" w14:textId="77777777" w:rsidR="00101223" w:rsidRDefault="005053DE">
            <w:pPr>
              <w:spacing w:before="1"/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E147052" w14:textId="77777777">
        <w:trPr>
          <w:trHeight w:hRule="exact" w:val="266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528C" w14:textId="77777777" w:rsidR="00101223" w:rsidRDefault="005053DE">
            <w:pPr>
              <w:spacing w:before="14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ADFC" w14:textId="77777777" w:rsidR="00101223" w:rsidRDefault="005053DE">
            <w:pPr>
              <w:spacing w:before="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584831C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5B01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21676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A6A5A3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9"/>
        <w:gridCol w:w="1085"/>
        <w:gridCol w:w="1082"/>
        <w:gridCol w:w="1085"/>
        <w:gridCol w:w="1085"/>
        <w:gridCol w:w="1085"/>
      </w:tblGrid>
      <w:tr w:rsidR="00101223" w14:paraId="1FE13B68" w14:textId="77777777">
        <w:trPr>
          <w:trHeight w:hRule="exact" w:val="24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D173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475C3882" w14:textId="77777777">
        <w:trPr>
          <w:trHeight w:hRule="exact" w:val="468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B0B9C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am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oup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7CD30B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6C6062AC" w14:textId="77777777">
        <w:trPr>
          <w:trHeight w:hRule="exact" w:val="468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0A905" w14:textId="77777777" w:rsidR="00101223" w:rsidRDefault="00101223"/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0FDD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66A621" w14:textId="77777777" w:rsidR="00101223" w:rsidRDefault="005053DE">
            <w:pPr>
              <w:ind w:left="1" w:right="-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Official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FF9FC" w14:textId="77777777" w:rsidR="00101223" w:rsidRDefault="005053DE">
            <w:pPr>
              <w:spacing w:line="220" w:lineRule="exact"/>
              <w:ind w:lef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  <w:p w14:paraId="7E2602A6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08CCC" w14:textId="77777777" w:rsidR="00101223" w:rsidRDefault="005053DE">
            <w:pPr>
              <w:spacing w:line="220" w:lineRule="exact"/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  <w:p w14:paraId="2E663691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824F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BE7B08" w14:textId="77777777" w:rsidR="00101223" w:rsidRDefault="005053DE">
            <w:pPr>
              <w:ind w:left="11" w:right="-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2CC4E" w14:textId="77777777" w:rsidR="00101223" w:rsidRDefault="005053DE">
            <w:pPr>
              <w:spacing w:line="220" w:lineRule="exact"/>
              <w:ind w:left="71" w:right="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6E4A37A" w14:textId="77777777" w:rsidR="00101223" w:rsidRDefault="005053DE">
            <w:pPr>
              <w:ind w:left="274" w:right="2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E803451" w14:textId="77777777">
        <w:trPr>
          <w:trHeight w:hRule="exact" w:val="470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65B24" w14:textId="77777777" w:rsidR="00101223" w:rsidRDefault="005053DE">
            <w:pPr>
              <w:spacing w:before="58" w:line="161" w:lineRule="auto"/>
              <w:ind w:left="314" w:right="475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f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lar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35B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60AB06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DD9E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EE1D48" w14:textId="77777777" w:rsidR="00101223" w:rsidRDefault="005053DE">
            <w:pPr>
              <w:ind w:left="449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6383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0830E9" w14:textId="77777777" w:rsidR="00101223" w:rsidRDefault="005053DE">
            <w:pPr>
              <w:ind w:left="451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2F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B752FF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D53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BC150B" w14:textId="77777777" w:rsidR="00101223" w:rsidRDefault="005053DE">
            <w:pPr>
              <w:ind w:left="44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C71FB54" w14:textId="77777777">
        <w:trPr>
          <w:trHeight w:hRule="exact" w:val="468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3E1CB" w14:textId="77777777" w:rsidR="00101223" w:rsidRDefault="005053DE">
            <w:pPr>
              <w:spacing w:before="58" w:line="157" w:lineRule="auto"/>
              <w:ind w:left="314" w:right="684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9DE7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38847F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FF3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6776CC" w14:textId="77777777" w:rsidR="00101223" w:rsidRDefault="005053DE">
            <w:pPr>
              <w:ind w:left="449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5454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8088F8" w14:textId="77777777" w:rsidR="00101223" w:rsidRDefault="005053DE">
            <w:pPr>
              <w:ind w:left="451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35E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1B18C7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24A5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23B6A83" w14:textId="77777777" w:rsidR="00101223" w:rsidRDefault="005053DE">
            <w:pPr>
              <w:ind w:left="44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BC3BA41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  <w:gridCol w:w="840"/>
        <w:gridCol w:w="840"/>
        <w:gridCol w:w="840"/>
        <w:gridCol w:w="1081"/>
        <w:gridCol w:w="1080"/>
        <w:gridCol w:w="720"/>
      </w:tblGrid>
      <w:tr w:rsidR="00101223" w14:paraId="6E10BCF3" w14:textId="77777777">
        <w:trPr>
          <w:trHeight w:hRule="exact" w:val="69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CD297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Here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z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7FBC18CF" w14:textId="77777777" w:rsidR="00101223" w:rsidRDefault="005053DE">
            <w:pPr>
              <w:ind w:left="-1" w:right="3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w w:val="81"/>
              </w:rPr>
              <w:t xml:space="preserve">es,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2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i/>
                <w:w w:val="81"/>
              </w:rPr>
              <w:t xml:space="preserve">4].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if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No,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tions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87C877E" w14:textId="77777777">
        <w:trPr>
          <w:trHeight w:hRule="exact" w:val="271"/>
        </w:trPr>
        <w:tc>
          <w:tcPr>
            <w:tcW w:w="39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2DAAF2" w14:textId="77777777" w:rsidR="00101223" w:rsidRDefault="00101223"/>
        </w:tc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03B258" w14:textId="77777777" w:rsidR="00101223" w:rsidRDefault="005053DE">
            <w:pPr>
              <w:spacing w:before="13"/>
              <w:ind w:left="1054" w:right="10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2161" w:type="dxa"/>
            <w:gridSpan w:val="2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DDCF28" w14:textId="77777777" w:rsidR="00101223" w:rsidRDefault="005053DE">
            <w:pPr>
              <w:spacing w:before="10"/>
              <w:ind w:left="910" w:right="9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610EAC" w14:textId="77777777" w:rsidR="00101223" w:rsidRDefault="005053DE">
            <w:pPr>
              <w:spacing w:before="20"/>
              <w:ind w:left="109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Don’t know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FFD1925" w14:textId="77777777">
        <w:trPr>
          <w:trHeight w:hRule="exact" w:val="473"/>
        </w:trPr>
        <w:tc>
          <w:tcPr>
            <w:tcW w:w="39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6D0A7" w14:textId="77777777" w:rsidR="00101223" w:rsidRDefault="00101223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F756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C26D47E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2BFD7" w14:textId="77777777" w:rsidR="00101223" w:rsidRDefault="005053DE">
            <w:pPr>
              <w:spacing w:before="2" w:line="220" w:lineRule="exact"/>
              <w:ind w:left="218" w:right="104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65B52" w14:textId="77777777" w:rsidR="00101223" w:rsidRDefault="005053DE">
            <w:pPr>
              <w:spacing w:before="2" w:line="220" w:lineRule="exact"/>
              <w:ind w:left="227" w:right="91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9A25D0" w14:textId="77777777" w:rsidR="00101223" w:rsidRDefault="005053DE">
            <w:pPr>
              <w:spacing w:line="220" w:lineRule="exact"/>
              <w:ind w:left="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  <w:p w14:paraId="7BA99246" w14:textId="77777777" w:rsidR="00101223" w:rsidRDefault="005053DE">
            <w:pPr>
              <w:ind w:left="13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35D6F0E" w14:textId="77777777" w:rsidR="00101223" w:rsidRDefault="005053DE">
            <w:pPr>
              <w:spacing w:line="220" w:lineRule="exact"/>
              <w:ind w:left="34" w:right="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ever</w:t>
            </w:r>
          </w:p>
          <w:p w14:paraId="227A4E05" w14:textId="77777777" w:rsidR="00101223" w:rsidRDefault="005053DE">
            <w:pPr>
              <w:ind w:left="254" w:right="25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do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is</w:t>
            </w:r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FD8CD" w14:textId="77777777" w:rsidR="00101223" w:rsidRDefault="00101223"/>
        </w:tc>
      </w:tr>
      <w:tr w:rsidR="00101223" w14:paraId="0A8E5C95" w14:textId="77777777">
        <w:trPr>
          <w:trHeight w:hRule="exact" w:val="271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A9721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49C0A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2F74F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67D11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FA9008A" w14:textId="77777777" w:rsidR="00101223" w:rsidRDefault="005053DE">
            <w:pPr>
              <w:spacing w:before="10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186A8A5" w14:textId="77777777" w:rsidR="00101223" w:rsidRDefault="005053DE">
            <w:pPr>
              <w:spacing w:before="10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74D1" w14:textId="77777777" w:rsidR="00101223" w:rsidRDefault="005053DE">
            <w:pPr>
              <w:spacing w:before="13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82927F6" w14:textId="77777777">
        <w:trPr>
          <w:trHeight w:hRule="exact" w:val="269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26DEA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5CCF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850E2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3C638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A781D33" w14:textId="77777777" w:rsidR="00101223" w:rsidRDefault="005053DE">
            <w:pPr>
              <w:spacing w:before="8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D04F29D" w14:textId="77777777" w:rsidR="00101223" w:rsidRDefault="005053DE">
            <w:pPr>
              <w:spacing w:before="8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C36A6" w14:textId="77777777" w:rsidR="00101223" w:rsidRDefault="005053DE">
            <w:pPr>
              <w:spacing w:before="10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EF0845" w14:textId="77777777" w:rsidR="00101223" w:rsidRDefault="00101223">
      <w:pPr>
        <w:spacing w:before="5" w:line="160" w:lineRule="exact"/>
        <w:rPr>
          <w:sz w:val="17"/>
          <w:szCs w:val="17"/>
        </w:rPr>
      </w:pPr>
    </w:p>
    <w:p w14:paraId="361D323B" w14:textId="77777777" w:rsidR="00101223" w:rsidRDefault="00101223">
      <w:pPr>
        <w:spacing w:line="200" w:lineRule="exact"/>
      </w:pPr>
    </w:p>
    <w:p w14:paraId="191CE23E" w14:textId="77777777" w:rsidR="00101223" w:rsidRDefault="00101223">
      <w:pPr>
        <w:spacing w:line="200" w:lineRule="exact"/>
      </w:pPr>
    </w:p>
    <w:p w14:paraId="04203214" w14:textId="77777777" w:rsidR="00101223" w:rsidRDefault="00101223">
      <w:pPr>
        <w:spacing w:line="200" w:lineRule="exact"/>
      </w:pPr>
    </w:p>
    <w:p w14:paraId="622DDCAA" w14:textId="77777777" w:rsidR="00101223" w:rsidRDefault="00101223">
      <w:pPr>
        <w:spacing w:line="200" w:lineRule="exact"/>
      </w:pPr>
    </w:p>
    <w:p w14:paraId="147756D4" w14:textId="77777777" w:rsidR="00101223" w:rsidRDefault="00101223">
      <w:pPr>
        <w:spacing w:line="200" w:lineRule="exact"/>
      </w:pPr>
    </w:p>
    <w:p w14:paraId="414ABA2A" w14:textId="77777777" w:rsidR="00101223" w:rsidRDefault="00101223">
      <w:pPr>
        <w:spacing w:line="200" w:lineRule="exact"/>
      </w:pPr>
    </w:p>
    <w:p w14:paraId="6AD4AB1B" w14:textId="77777777" w:rsidR="00101223" w:rsidRDefault="00101223">
      <w:pPr>
        <w:spacing w:line="200" w:lineRule="exact"/>
      </w:pPr>
    </w:p>
    <w:p w14:paraId="7BB52071" w14:textId="77777777" w:rsidR="00101223" w:rsidRDefault="00101223">
      <w:pPr>
        <w:spacing w:line="200" w:lineRule="exact"/>
      </w:pPr>
    </w:p>
    <w:p w14:paraId="6EAA9625" w14:textId="77777777" w:rsidR="00101223" w:rsidRDefault="00101223">
      <w:pPr>
        <w:spacing w:line="200" w:lineRule="exact"/>
      </w:pPr>
    </w:p>
    <w:p w14:paraId="214EF677" w14:textId="77777777" w:rsidR="00101223" w:rsidRDefault="00101223">
      <w:pPr>
        <w:spacing w:line="200" w:lineRule="exact"/>
      </w:pPr>
    </w:p>
    <w:p w14:paraId="6D51F1CB" w14:textId="77777777" w:rsidR="00101223" w:rsidRDefault="00101223">
      <w:pPr>
        <w:spacing w:line="200" w:lineRule="exact"/>
      </w:pPr>
    </w:p>
    <w:p w14:paraId="7BB5EC48" w14:textId="77777777" w:rsidR="00101223" w:rsidRDefault="00101223">
      <w:pPr>
        <w:spacing w:line="200" w:lineRule="exact"/>
      </w:pPr>
    </w:p>
    <w:p w14:paraId="0D3689F5" w14:textId="77777777" w:rsidR="00101223" w:rsidRDefault="00101223">
      <w:pPr>
        <w:spacing w:line="200" w:lineRule="exact"/>
      </w:pPr>
    </w:p>
    <w:p w14:paraId="005742F7" w14:textId="77777777" w:rsidR="00101223" w:rsidRDefault="00101223">
      <w:pPr>
        <w:spacing w:line="200" w:lineRule="exact"/>
      </w:pPr>
    </w:p>
    <w:p w14:paraId="2EB0B1BB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1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7</w:t>
      </w:r>
    </w:p>
    <w:p w14:paraId="4B9F2F06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1"/>
        <w:gridCol w:w="1440"/>
      </w:tblGrid>
      <w:tr w:rsidR="00101223" w14:paraId="72369C8E" w14:textId="77777777" w:rsidTr="005053DE">
        <w:trPr>
          <w:trHeight w:hRule="exact" w:val="468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BC4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DFF3239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DADE8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20EA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D0EE2A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1D758C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155F7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FB5ACE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F11988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753F6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elec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F2BD6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E51081D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14EFD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cided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412C66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6058070" w14:textId="77777777" w:rsidTr="005053DE">
        <w:trPr>
          <w:trHeight w:hRule="exact" w:val="238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B130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not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9220EA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B2DEDA8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1CEA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event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5C4774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DA691F7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308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ave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ti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6C87E8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01D27F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3AA3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cause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you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am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s’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AE6913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EF41E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F52E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0F42B4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9E1C2C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67FF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B3AC31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F9D9DB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8"/>
        <w:gridCol w:w="1843"/>
      </w:tblGrid>
      <w:tr w:rsidR="00101223" w14:paraId="05699BDA" w14:textId="77777777" w:rsidTr="005053DE">
        <w:trPr>
          <w:trHeight w:hRule="exact" w:val="471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277BAD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.</w:t>
            </w:r>
            <w:proofErr w:type="gramEnd"/>
            <w:r>
              <w:rPr>
                <w:rFonts w:ascii="Arial" w:eastAsia="Arial" w:hAnsi="Arial" w:cs="Arial"/>
                <w:b/>
                <w:i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  <w:p w14:paraId="45C082E0" w14:textId="77777777" w:rsidR="00101223" w:rsidRDefault="005053DE">
            <w:pPr>
              <w:spacing w:before="1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E624455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8CB0D2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682BBA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D20750" w14:textId="77777777" w:rsidTr="005053DE">
        <w:trPr>
          <w:trHeight w:hRule="exact" w:val="238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E4287A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F1A19E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C16D11B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6F4488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ajor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A4DF49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ACAC889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60CDA1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BD64A3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84E31BD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7C0B68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CE743E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44DDB02E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D6D084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0A1BE9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BCBC31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5"/>
        <w:gridCol w:w="917"/>
        <w:gridCol w:w="914"/>
        <w:gridCol w:w="1105"/>
      </w:tblGrid>
      <w:tr w:rsidR="00101223" w14:paraId="1819FAAF" w14:textId="77777777" w:rsidTr="005053DE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E8C51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</w:tc>
      </w:tr>
      <w:tr w:rsidR="00101223" w14:paraId="3B056D74" w14:textId="77777777" w:rsidTr="005053DE">
        <w:trPr>
          <w:trHeight w:hRule="exact" w:val="470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B2D155" w14:textId="77777777" w:rsidR="00101223" w:rsidRDefault="00101223"/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21587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091466" w14:textId="77777777" w:rsidR="00101223" w:rsidRDefault="005053DE">
            <w:pPr>
              <w:ind w:left="307" w:right="3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4A60905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58DC958" w14:textId="77777777" w:rsidR="00101223" w:rsidRDefault="005053DE">
            <w:pPr>
              <w:ind w:left="271" w:right="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722536" w14:textId="77777777" w:rsidR="00101223" w:rsidRDefault="005053DE">
            <w:pPr>
              <w:spacing w:line="220" w:lineRule="exact"/>
              <w:ind w:left="97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450A665A" w14:textId="77777777" w:rsidR="00101223" w:rsidRDefault="005053DE">
            <w:pPr>
              <w:ind w:left="288" w:right="2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CD5BDB4" w14:textId="77777777" w:rsidTr="005053DE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44BE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proofErr w:type="gramEnd"/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A3BDA6F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5378269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929E75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7C73B98" w14:textId="77777777" w:rsidTr="005053DE">
        <w:trPr>
          <w:trHeight w:hRule="exact" w:val="242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DB7C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531157E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7126899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43B018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BC901AC" w14:textId="77777777" w:rsidTr="005053DE">
        <w:trPr>
          <w:trHeight w:hRule="exact" w:val="476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461CDF" w14:textId="77777777" w:rsidR="00101223" w:rsidRDefault="005053DE">
            <w:pPr>
              <w:spacing w:before="63" w:line="161" w:lineRule="auto"/>
              <w:ind w:left="314" w:right="653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ial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eg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9CE6B27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2EF1B6B3" w14:textId="77777777" w:rsidR="00101223" w:rsidRDefault="005053DE">
            <w:pPr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9FAAA5A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7065F072" w14:textId="77777777" w:rsidR="00101223" w:rsidRDefault="005053DE">
            <w:pPr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636A2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7C2AAA02" w14:textId="77777777" w:rsidR="00101223" w:rsidRDefault="005053DE">
            <w:pPr>
              <w:ind w:left="457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FC6FBA3" w14:textId="77777777" w:rsidTr="005053DE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51C92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19F84D7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FB7D624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9EF919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FB087F7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044"/>
        <w:gridCol w:w="1044"/>
        <w:gridCol w:w="1045"/>
        <w:gridCol w:w="1044"/>
        <w:gridCol w:w="1044"/>
      </w:tblGrid>
      <w:tr w:rsidR="00101223" w14:paraId="3CBE2F7A" w14:textId="77777777" w:rsidTr="005053DE">
        <w:trPr>
          <w:trHeight w:hRule="exact" w:val="49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25CCA01" w14:textId="77777777" w:rsidR="00101223" w:rsidRDefault="005053DE">
            <w:pPr>
              <w:spacing w:before="3"/>
              <w:ind w:left="-1" w:right="-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lem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7ADC0B42" w14:textId="77777777" w:rsidTr="005053DE">
        <w:trPr>
          <w:trHeight w:hRule="exact" w:val="468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302E1E" w14:textId="77777777" w:rsidR="00101223" w:rsidRDefault="00101223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661AB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1C25A3" w14:textId="77777777" w:rsidR="00101223" w:rsidRDefault="005053DE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DCD6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284DCF" w14:textId="77777777" w:rsidR="00101223" w:rsidRDefault="005053DE">
            <w:pPr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3DDCE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50A0E6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39719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C8A0FB" w14:textId="77777777" w:rsidR="00101223" w:rsidRDefault="005053DE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D463D9" w14:textId="77777777" w:rsidR="00101223" w:rsidRDefault="005053DE">
            <w:pPr>
              <w:spacing w:line="220" w:lineRule="exact"/>
              <w:ind w:left="63" w:right="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8074B2E" w14:textId="77777777" w:rsidR="00101223" w:rsidRDefault="005053DE">
            <w:pPr>
              <w:ind w:left="252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D555CCF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E43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486BA5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68C56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52683A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7560A0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088EA7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C76717" w14:textId="77777777" w:rsidTr="005053DE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D637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12C974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C71EF7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FBA993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A51696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605C73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A07296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CAC9D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AE8AA3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94BE8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B1E211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3A7767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0359FF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6CAC29" w14:textId="77777777" w:rsidTr="005053DE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58D45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 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D7AE87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4F5A78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4E76F2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361B72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C7D615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87B0737" w14:textId="77777777" w:rsidTr="005053DE">
        <w:trPr>
          <w:trHeight w:hRule="exact" w:val="26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15742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E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tion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155B59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5E501B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33EF81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77FD95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480F2E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5896B9F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D0A8F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F   </w:t>
            </w:r>
            <w:r>
              <w:rPr>
                <w:rFonts w:ascii="Arial" w:eastAsia="Arial" w:hAnsi="Arial" w:cs="Arial"/>
                <w:b/>
                <w:spacing w:val="38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Reli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ou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ad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EED95A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1558CA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FC2A67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F39645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D8C1A4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F291B1" w14:textId="77777777" w:rsidR="00101223" w:rsidRDefault="00101223">
      <w:pPr>
        <w:spacing w:before="1" w:line="140" w:lineRule="exact"/>
        <w:rPr>
          <w:sz w:val="15"/>
          <w:szCs w:val="15"/>
        </w:rPr>
      </w:pPr>
    </w:p>
    <w:p w14:paraId="3BCC38D3" w14:textId="77777777" w:rsidR="00101223" w:rsidRDefault="00101223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1316"/>
        <w:gridCol w:w="1315"/>
        <w:gridCol w:w="1318"/>
        <w:gridCol w:w="1315"/>
      </w:tblGrid>
      <w:tr w:rsidR="00101223" w14:paraId="4F71174C" w14:textId="77777777" w:rsidTr="005053DE">
        <w:trPr>
          <w:trHeight w:hRule="exact" w:val="468"/>
        </w:trPr>
        <w:tc>
          <w:tcPr>
            <w:tcW w:w="931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4ACC48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s.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ed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=</w:t>
            </w:r>
            <w:r>
              <w:rPr>
                <w:rFonts w:ascii="Arial" w:eastAsia="Arial" w:hAnsi="Arial" w:cs="Arial"/>
                <w:i/>
                <w:w w:val="80"/>
              </w:rPr>
              <w:t>Never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</w:t>
            </w:r>
          </w:p>
          <w:p w14:paraId="12FB582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S 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Q24,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i.e.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contacted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lead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7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licable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i/>
                <w:w w:val="81"/>
              </w:rPr>
              <w:t>5]</w:t>
            </w:r>
          </w:p>
        </w:tc>
      </w:tr>
      <w:tr w:rsidR="00101223" w14:paraId="0AA4F882" w14:textId="77777777" w:rsidTr="005053DE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979D9E" w14:textId="77777777" w:rsidR="00101223" w:rsidRDefault="00101223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869C87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E2FB0A0" w14:textId="77777777" w:rsidR="00101223" w:rsidRDefault="005053DE">
            <w:pPr>
              <w:ind w:left="408" w:right="4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lone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97ABD6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3A8160C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629403" w14:textId="77777777" w:rsidR="00101223" w:rsidRDefault="005053DE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2AD52623" w14:textId="77777777" w:rsidR="00101223" w:rsidRDefault="005053DE">
            <w:pPr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24C78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079CCC" w14:textId="77777777" w:rsidR="00101223" w:rsidRDefault="005053DE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31729A1" w14:textId="77777777" w:rsidR="00101223" w:rsidRDefault="005053DE">
            <w:pPr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08D9B8D" w14:textId="77777777" w:rsidTr="005053DE">
        <w:trPr>
          <w:trHeight w:hRule="exact" w:val="274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DE3FB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3FE516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447C72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66FA21" w14:textId="77777777" w:rsidR="00101223" w:rsidRDefault="005053DE">
            <w:pPr>
              <w:spacing w:before="10"/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6A039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D63430" w14:textId="77777777" w:rsidTr="005053DE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9538D4" w14:textId="77777777" w:rsidR="00101223" w:rsidRDefault="00101223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B1F73B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C666096" w14:textId="77777777" w:rsidR="00101223" w:rsidRDefault="005053DE">
            <w:pPr>
              <w:spacing w:line="220" w:lineRule="exact"/>
              <w:ind w:left="354" w:right="205" w:hanging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 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941F47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380B6E4" w14:textId="77777777" w:rsidR="00101223" w:rsidRDefault="005053DE">
            <w:pPr>
              <w:ind w:left="9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F52955" w14:textId="77777777" w:rsidR="00101223" w:rsidRDefault="005053DE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373FA049" w14:textId="77777777" w:rsidR="00101223" w:rsidRDefault="005053DE">
            <w:pPr>
              <w:spacing w:before="1" w:line="220" w:lineRule="exact"/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F4D47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8842DC" w14:textId="77777777" w:rsidR="00101223" w:rsidRDefault="005053DE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5379B309" w14:textId="77777777" w:rsidR="00101223" w:rsidRDefault="005053DE">
            <w:pPr>
              <w:spacing w:line="220" w:lineRule="exact"/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801488" w14:textId="77777777" w:rsidTr="005053DE">
        <w:trPr>
          <w:trHeight w:hRule="exact" w:val="46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9D00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74182B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4C5E1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C1D73E" w14:textId="77777777" w:rsidR="00101223" w:rsidRDefault="005053DE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6B45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B4DBA3E" w14:textId="77777777" w:rsidR="00101223" w:rsidRDefault="005053DE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EA3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F9E06F" w14:textId="77777777" w:rsidR="00101223" w:rsidRDefault="005053DE">
            <w:pPr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23EA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5F28FB7" w14:textId="77777777" w:rsidR="00101223" w:rsidRDefault="005053DE">
            <w:pPr>
              <w:ind w:left="563" w:right="5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A06FF5" w14:textId="77777777" w:rsidR="00101223" w:rsidRDefault="00101223">
      <w:pPr>
        <w:spacing w:line="200" w:lineRule="exact"/>
      </w:pPr>
    </w:p>
    <w:p w14:paraId="6EF3FFF0" w14:textId="77777777" w:rsidR="00101223" w:rsidRDefault="00101223">
      <w:pPr>
        <w:spacing w:line="200" w:lineRule="exact"/>
      </w:pPr>
    </w:p>
    <w:p w14:paraId="21AE96A5" w14:textId="77777777" w:rsidR="00101223" w:rsidRDefault="00101223">
      <w:pPr>
        <w:spacing w:line="200" w:lineRule="exact"/>
      </w:pPr>
    </w:p>
    <w:p w14:paraId="41D6068B" w14:textId="77777777" w:rsidR="00101223" w:rsidRDefault="00101223">
      <w:pPr>
        <w:spacing w:line="200" w:lineRule="exact"/>
      </w:pPr>
    </w:p>
    <w:p w14:paraId="4AC5CABA" w14:textId="77777777" w:rsidR="00101223" w:rsidRDefault="00101223">
      <w:pPr>
        <w:spacing w:line="200" w:lineRule="exact"/>
      </w:pPr>
    </w:p>
    <w:p w14:paraId="20FF1F4F" w14:textId="77777777" w:rsidR="00101223" w:rsidRDefault="00101223">
      <w:pPr>
        <w:spacing w:line="200" w:lineRule="exact"/>
      </w:pPr>
    </w:p>
    <w:p w14:paraId="7660D617" w14:textId="77777777" w:rsidR="00101223" w:rsidRDefault="00101223">
      <w:pPr>
        <w:spacing w:line="200" w:lineRule="exact"/>
      </w:pPr>
    </w:p>
    <w:p w14:paraId="7C0219A0" w14:textId="77777777" w:rsidR="00101223" w:rsidRDefault="00101223">
      <w:pPr>
        <w:spacing w:line="200" w:lineRule="exact"/>
      </w:pPr>
    </w:p>
    <w:p w14:paraId="779E1744" w14:textId="77777777" w:rsidR="00101223" w:rsidRDefault="00101223">
      <w:pPr>
        <w:spacing w:before="8" w:line="200" w:lineRule="exact"/>
      </w:pPr>
    </w:p>
    <w:p w14:paraId="06EF8D8F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2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8</w:t>
      </w:r>
    </w:p>
    <w:p w14:paraId="2F16522F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1063"/>
        <w:gridCol w:w="1066"/>
        <w:gridCol w:w="1063"/>
        <w:gridCol w:w="1067"/>
      </w:tblGrid>
      <w:tr w:rsidR="00101223" w14:paraId="714EB16C" w14:textId="77777777">
        <w:trPr>
          <w:trHeight w:hRule="exact" w:val="468"/>
        </w:trPr>
        <w:tc>
          <w:tcPr>
            <w:tcW w:w="9319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5BA7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d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izen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0535857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383D641E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97218" w14:textId="77777777" w:rsidR="00101223" w:rsidRDefault="00101223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F84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33BBD8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A3790" w14:textId="77777777" w:rsidR="00101223" w:rsidRDefault="005053DE">
            <w:pPr>
              <w:spacing w:before="1" w:line="220" w:lineRule="exact"/>
              <w:ind w:left="258" w:right="-20" w:hanging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 cho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975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A37F41" w14:textId="77777777" w:rsidR="00101223" w:rsidRDefault="005053DE">
            <w:pPr>
              <w:ind w:lef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 do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9403" w14:textId="77777777" w:rsidR="00101223" w:rsidRDefault="005053DE">
            <w:pPr>
              <w:spacing w:line="220" w:lineRule="exact"/>
              <w:ind w:left="73" w:right="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91C2829" w14:textId="77777777" w:rsidR="00101223" w:rsidRDefault="005053DE">
            <w:pPr>
              <w:spacing w:line="220" w:lineRule="exact"/>
              <w:ind w:left="264" w:right="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787293F" w14:textId="77777777">
        <w:trPr>
          <w:trHeight w:hRule="exact" w:val="264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6A7B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3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D0900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EFF97" w14:textId="77777777" w:rsidR="00101223" w:rsidRDefault="005053DE">
            <w:pPr>
              <w:spacing w:before="6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045B5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F0247" w14:textId="77777777" w:rsidR="00101223" w:rsidRDefault="005053DE">
            <w:pPr>
              <w:spacing w:before="6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2149B0" w14:textId="77777777">
        <w:trPr>
          <w:trHeight w:hRule="exact" w:val="266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2C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13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zi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th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6A10" w14:textId="77777777" w:rsidR="00101223" w:rsidRDefault="005053DE">
            <w:pPr>
              <w:spacing w:before="8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1BAE9" w14:textId="77777777" w:rsidR="00101223" w:rsidRDefault="005053DE">
            <w:pPr>
              <w:spacing w:before="8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C40FA" w14:textId="77777777" w:rsidR="00101223" w:rsidRDefault="005053DE">
            <w:pPr>
              <w:spacing w:before="8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5A9D6" w14:textId="77777777" w:rsidR="00101223" w:rsidRDefault="005053DE">
            <w:pPr>
              <w:spacing w:before="8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4BBEDA" w14:textId="77777777">
        <w:trPr>
          <w:trHeight w:hRule="exact" w:val="468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4C1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</w:t>
            </w:r>
            <w:r>
              <w:rPr>
                <w:rFonts w:ascii="Arial" w:eastAsia="Arial" w:hAnsi="Arial" w:cs="Arial"/>
                <w:b/>
                <w:w w:val="80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7757C4EB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A63D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45A565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6EFA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683C875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E099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B2E4EF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581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350D4B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71B998F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58B6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ke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E22094C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fun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B6D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308BCB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A4E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1596DE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9ACE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7ABCC3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84A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2E8E73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B8A0532" w14:textId="77777777">
        <w:trPr>
          <w:trHeight w:hRule="exact" w:val="264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EDD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w w:val="80"/>
                <w:position w:val="1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26"/>
                <w:w w:val="8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A4247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84D1" w14:textId="77777777" w:rsidR="00101223" w:rsidRDefault="005053DE">
            <w:pPr>
              <w:spacing w:before="6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3CC4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0E1F9" w14:textId="77777777" w:rsidR="00101223" w:rsidRDefault="005053DE">
            <w:pPr>
              <w:spacing w:before="6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EB354F1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60C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3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42570DA9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3F4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C20461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EDCC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D8621D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89F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42DE66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E2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89F9F69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0CE5435" w14:textId="77777777" w:rsidR="00101223" w:rsidRDefault="00101223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  <w:gridCol w:w="840"/>
        <w:gridCol w:w="840"/>
        <w:gridCol w:w="840"/>
        <w:gridCol w:w="1081"/>
        <w:gridCol w:w="1080"/>
        <w:gridCol w:w="720"/>
      </w:tblGrid>
      <w:tr w:rsidR="00101223" w14:paraId="211FEA82" w14:textId="77777777" w:rsidTr="005053DE">
        <w:trPr>
          <w:trHeight w:hRule="exact" w:val="69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68120A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Here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z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32CDED93" w14:textId="77777777" w:rsidR="00101223" w:rsidRDefault="005053DE">
            <w:pPr>
              <w:spacing w:before="5" w:line="220" w:lineRule="exact"/>
              <w:ind w:left="-1" w:right="95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es,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2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i/>
                <w:w w:val="80"/>
              </w:rPr>
              <w:t xml:space="preserve">4]. 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No,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ptions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3FD461F" w14:textId="77777777" w:rsidTr="005053DE">
        <w:trPr>
          <w:trHeight w:hRule="exact" w:val="271"/>
        </w:trPr>
        <w:tc>
          <w:tcPr>
            <w:tcW w:w="39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74495A" w14:textId="77777777" w:rsidR="00101223" w:rsidRDefault="00101223"/>
        </w:tc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82EF083" w14:textId="77777777" w:rsidR="00101223" w:rsidRDefault="005053DE">
            <w:pPr>
              <w:spacing w:before="13"/>
              <w:ind w:left="1054" w:right="10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2161" w:type="dxa"/>
            <w:gridSpan w:val="2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BCDC43A" w14:textId="77777777" w:rsidR="00101223" w:rsidRDefault="005053DE">
            <w:pPr>
              <w:spacing w:before="10"/>
              <w:ind w:left="910" w:right="9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EDE1D3" w14:textId="77777777" w:rsidR="00101223" w:rsidRDefault="005053DE">
            <w:pPr>
              <w:spacing w:before="20"/>
              <w:ind w:left="109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Don’t know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A0994BE" w14:textId="77777777" w:rsidTr="005053DE">
        <w:trPr>
          <w:trHeight w:hRule="exact" w:val="473"/>
        </w:trPr>
        <w:tc>
          <w:tcPr>
            <w:tcW w:w="39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7817BC" w14:textId="77777777" w:rsidR="00101223" w:rsidRDefault="00101223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3668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6F14413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CD707C" w14:textId="77777777" w:rsidR="00101223" w:rsidRDefault="005053DE">
            <w:pPr>
              <w:spacing w:before="4" w:line="220" w:lineRule="exact"/>
              <w:ind w:left="218" w:right="104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6107E2" w14:textId="77777777" w:rsidR="00101223" w:rsidRDefault="005053DE">
            <w:pPr>
              <w:spacing w:before="4" w:line="220" w:lineRule="exact"/>
              <w:ind w:left="227" w:right="91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97843D7" w14:textId="77777777" w:rsidR="00101223" w:rsidRDefault="005053DE">
            <w:pPr>
              <w:spacing w:before="1" w:line="220" w:lineRule="exact"/>
              <w:ind w:left="133" w:right="45" w:hanging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ad 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CF67AD" w14:textId="77777777" w:rsidR="00101223" w:rsidRDefault="005053DE">
            <w:pPr>
              <w:spacing w:before="1" w:line="220" w:lineRule="exact"/>
              <w:ind w:left="289" w:right="43" w:hanging="2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ever 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is</w:t>
            </w:r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C8FFCA" w14:textId="77777777" w:rsidR="00101223" w:rsidRDefault="00101223"/>
        </w:tc>
      </w:tr>
      <w:tr w:rsidR="00101223" w14:paraId="560D73FF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9C04E2" w14:textId="77777777" w:rsidR="00101223" w:rsidRDefault="005053DE">
            <w:pPr>
              <w:spacing w:before="2" w:line="220" w:lineRule="exact"/>
              <w:ind w:left="338" w:right="111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74187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8DB2FDA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C76E8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CE7EA97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1F698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281FAB72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200FA9F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5A9B872B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9D5B8F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7ECE35BE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F0AE1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75369C4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F18293" w14:textId="77777777" w:rsidTr="005053DE">
        <w:trPr>
          <w:trHeight w:hRule="exact" w:val="473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27D7C6" w14:textId="77777777" w:rsidR="00101223" w:rsidRDefault="005053DE">
            <w:pPr>
              <w:tabs>
                <w:tab w:val="left" w:pos="380"/>
              </w:tabs>
              <w:spacing w:before="3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io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DB479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351753A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B01CC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C50ACC6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01149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A7F33E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CF7F3EC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0F5582FF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8F3771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374EDCD7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7B086F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5FF6C7A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744EF32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2B1DC9" w14:textId="77777777" w:rsidR="00101223" w:rsidRDefault="005053DE">
            <w:pPr>
              <w:spacing w:before="2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22A6CD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F65C6D7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89DAB4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99818DD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FE983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422968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DF682F5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450A9B6A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F90401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661B73AD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31A17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90C4877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8F7EE91" w14:textId="77777777" w:rsidTr="005053DE">
        <w:trPr>
          <w:trHeight w:hRule="exact" w:val="269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9935A4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ABC4AC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A4CA22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EB576A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5D8547E9" w14:textId="77777777" w:rsidR="00101223" w:rsidRDefault="005053DE">
            <w:pPr>
              <w:spacing w:before="8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249DA5" w14:textId="77777777" w:rsidR="00101223" w:rsidRDefault="005053DE">
            <w:pPr>
              <w:spacing w:before="8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C0A146" w14:textId="77777777" w:rsidR="00101223" w:rsidRDefault="005053DE">
            <w:pPr>
              <w:spacing w:before="11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A76B3A8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881F58" w14:textId="77777777" w:rsidR="00101223" w:rsidRDefault="005053DE">
            <w:pPr>
              <w:spacing w:before="2" w:line="220" w:lineRule="exact"/>
              <w:ind w:left="338" w:right="277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2757AD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75B401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B7A88C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AC9E10B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CB493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AC3FA13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B5D8EDC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1F3E4D3D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25E34B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C8D8EB0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A7B2A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57CA946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6D6E39D" w14:textId="77777777" w:rsidR="00101223" w:rsidRDefault="00101223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931"/>
        <w:gridCol w:w="929"/>
        <w:gridCol w:w="1200"/>
        <w:gridCol w:w="901"/>
        <w:gridCol w:w="900"/>
        <w:gridCol w:w="720"/>
      </w:tblGrid>
      <w:tr w:rsidR="00101223" w14:paraId="19E306AC" w14:textId="77777777">
        <w:trPr>
          <w:trHeight w:hRule="exact" w:val="53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E6BE9F" w14:textId="77777777" w:rsidR="00101223" w:rsidRDefault="005053DE">
            <w:pPr>
              <w:spacing w:before="3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  <w:p w14:paraId="3B2BC9A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85FE541" w14:textId="77777777">
        <w:trPr>
          <w:trHeight w:hRule="exact" w:val="698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3BE84" w14:textId="77777777" w:rsidR="00101223" w:rsidRDefault="00101223"/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931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888C1C" w14:textId="77777777" w:rsidR="00101223" w:rsidRDefault="005053DE">
            <w:pPr>
              <w:ind w:left="120" w:right="1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15740071" w14:textId="77777777" w:rsidR="00101223" w:rsidRDefault="005053DE">
            <w:pPr>
              <w:ind w:left="7" w:right="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1A29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707C696" w14:textId="77777777" w:rsidR="00101223" w:rsidRDefault="005053DE">
            <w:pPr>
              <w:ind w:left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A3DC2" w14:textId="77777777" w:rsidR="00101223" w:rsidRDefault="005053DE">
            <w:pPr>
              <w:spacing w:line="220" w:lineRule="exact"/>
              <w:ind w:left="-34" w:right="-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  <w:p w14:paraId="01003072" w14:textId="77777777" w:rsidR="00101223" w:rsidRDefault="005053DE">
            <w:pPr>
              <w:ind w:left="-14" w:right="-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Disapp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  <w:p w14:paraId="7F4F2747" w14:textId="77777777" w:rsidR="00101223" w:rsidRDefault="005053DE">
            <w:pPr>
              <w:spacing w:line="220" w:lineRule="exact"/>
              <w:ind w:left="336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D2E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3816332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7645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D61E62E" w14:textId="77777777" w:rsidR="00101223" w:rsidRDefault="005053DE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7FC8347F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2D869" w14:textId="77777777" w:rsidR="00101223" w:rsidRDefault="005053DE">
            <w:pPr>
              <w:spacing w:line="220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</w:p>
          <w:p w14:paraId="2284F9C1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know</w:t>
            </w:r>
            <w:proofErr w:type="gramEnd"/>
          </w:p>
          <w:p w14:paraId="626E3123" w14:textId="77777777" w:rsidR="00101223" w:rsidRDefault="005053DE">
            <w:pPr>
              <w:spacing w:line="220" w:lineRule="exact"/>
              <w:ind w:lef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DD562B1" w14:textId="77777777">
        <w:trPr>
          <w:trHeight w:hRule="exact" w:val="468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ACAC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3771F7CE" w14:textId="77777777" w:rsidR="00101223" w:rsidRDefault="005053DE">
            <w:pPr>
              <w:ind w:left="3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C66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377C26" w14:textId="77777777" w:rsidR="00101223" w:rsidRDefault="005053DE">
            <w:pPr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2B5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26D27F" w14:textId="77777777" w:rsidR="00101223" w:rsidRDefault="005053DE">
            <w:pPr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206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F73B68" w14:textId="77777777" w:rsidR="00101223" w:rsidRDefault="005053DE">
            <w:pPr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EF30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AD2855" w14:textId="77777777" w:rsidR="00101223" w:rsidRDefault="005053DE">
            <w:pPr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11CD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EC6DC0" w14:textId="77777777" w:rsidR="00101223" w:rsidRDefault="005053DE">
            <w:pPr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B2C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16C021" w14:textId="77777777" w:rsidR="00101223" w:rsidRDefault="005053DE">
            <w:pPr>
              <w:ind w:left="265" w:right="2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AC57E70" w14:textId="77777777">
        <w:trPr>
          <w:trHeight w:hRule="exact" w:val="276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7FCB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5DB5C" w14:textId="77777777" w:rsidR="00101223" w:rsidRDefault="005053DE">
            <w:pPr>
              <w:spacing w:before="13"/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D0FB9" w14:textId="77777777" w:rsidR="00101223" w:rsidRDefault="005053DE">
            <w:pPr>
              <w:spacing w:before="13"/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0E1A1" w14:textId="77777777" w:rsidR="00101223" w:rsidRDefault="005053DE">
            <w:pPr>
              <w:spacing w:before="13"/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CCAE2" w14:textId="77777777" w:rsidR="00101223" w:rsidRDefault="005053DE">
            <w:pPr>
              <w:spacing w:before="13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02CE6" w14:textId="77777777" w:rsidR="00101223" w:rsidRDefault="005053DE">
            <w:pPr>
              <w:spacing w:before="13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74382" w14:textId="77777777" w:rsidR="00101223" w:rsidRDefault="005053DE">
            <w:pPr>
              <w:spacing w:before="13"/>
              <w:ind w:left="272" w:right="2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9258613" w14:textId="77777777">
        <w:trPr>
          <w:trHeight w:hRule="exact" w:val="701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0489B" w14:textId="77777777" w:rsidR="00101223" w:rsidRDefault="005053DE">
            <w:pPr>
              <w:spacing w:before="1" w:line="220" w:lineRule="exact"/>
              <w:ind w:left="302" w:right="74" w:hanging="3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B3E4BCF" w14:textId="77777777" w:rsidR="00101223" w:rsidRDefault="005053DE">
            <w:pPr>
              <w:spacing w:line="220" w:lineRule="exact"/>
              <w:ind w:left="3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F1473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51F047DC" w14:textId="77777777" w:rsidR="00101223" w:rsidRDefault="005053DE">
            <w:pPr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92B9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796687D7" w14:textId="77777777" w:rsidR="00101223" w:rsidRDefault="005053DE">
            <w:pPr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2BA1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974A850" w14:textId="77777777" w:rsidR="00101223" w:rsidRDefault="005053DE">
            <w:pPr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9E366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8458DD4" w14:textId="77777777" w:rsidR="00101223" w:rsidRDefault="005053DE">
            <w:pPr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ECAF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07AADA48" w14:textId="77777777" w:rsidR="00101223" w:rsidRDefault="005053DE">
            <w:pPr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4B46D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3E0AA33F" w14:textId="77777777" w:rsidR="00101223" w:rsidRDefault="005053DE">
            <w:pPr>
              <w:ind w:left="274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F9546BD" w14:textId="77777777" w:rsidR="00101223" w:rsidRDefault="00101223">
      <w:pPr>
        <w:spacing w:line="200" w:lineRule="exact"/>
      </w:pPr>
    </w:p>
    <w:p w14:paraId="4CC7B792" w14:textId="77777777" w:rsidR="00101223" w:rsidRDefault="00101223">
      <w:pPr>
        <w:spacing w:line="200" w:lineRule="exact"/>
      </w:pPr>
    </w:p>
    <w:p w14:paraId="24DA4012" w14:textId="77777777" w:rsidR="00101223" w:rsidRDefault="00101223">
      <w:pPr>
        <w:spacing w:line="200" w:lineRule="exact"/>
      </w:pPr>
    </w:p>
    <w:p w14:paraId="63D8B8D2" w14:textId="77777777" w:rsidR="00101223" w:rsidRDefault="00101223">
      <w:pPr>
        <w:spacing w:line="200" w:lineRule="exact"/>
      </w:pPr>
    </w:p>
    <w:p w14:paraId="0C3738AB" w14:textId="77777777" w:rsidR="00101223" w:rsidRDefault="00101223">
      <w:pPr>
        <w:spacing w:line="200" w:lineRule="exact"/>
      </w:pPr>
    </w:p>
    <w:p w14:paraId="3D85AC92" w14:textId="77777777" w:rsidR="00101223" w:rsidRDefault="00101223">
      <w:pPr>
        <w:spacing w:line="200" w:lineRule="exact"/>
      </w:pPr>
    </w:p>
    <w:p w14:paraId="4C3A3C92" w14:textId="77777777" w:rsidR="00101223" w:rsidRDefault="00101223">
      <w:pPr>
        <w:spacing w:line="200" w:lineRule="exact"/>
      </w:pPr>
    </w:p>
    <w:p w14:paraId="71329D94" w14:textId="77777777" w:rsidR="00101223" w:rsidRDefault="00101223">
      <w:pPr>
        <w:spacing w:line="200" w:lineRule="exact"/>
      </w:pPr>
    </w:p>
    <w:p w14:paraId="3DD4303A" w14:textId="77777777" w:rsidR="00101223" w:rsidRDefault="00101223">
      <w:pPr>
        <w:spacing w:line="200" w:lineRule="exact"/>
      </w:pPr>
    </w:p>
    <w:p w14:paraId="104AE57C" w14:textId="77777777" w:rsidR="00101223" w:rsidRDefault="00101223">
      <w:pPr>
        <w:spacing w:line="200" w:lineRule="exact"/>
      </w:pPr>
    </w:p>
    <w:p w14:paraId="2452734E" w14:textId="77777777" w:rsidR="00101223" w:rsidRDefault="00101223">
      <w:pPr>
        <w:spacing w:line="200" w:lineRule="exact"/>
      </w:pPr>
    </w:p>
    <w:p w14:paraId="0A1E4617" w14:textId="77777777" w:rsidR="00101223" w:rsidRDefault="00101223">
      <w:pPr>
        <w:spacing w:line="200" w:lineRule="exact"/>
      </w:pPr>
    </w:p>
    <w:p w14:paraId="46739029" w14:textId="77777777" w:rsidR="00101223" w:rsidRDefault="00101223">
      <w:pPr>
        <w:spacing w:line="200" w:lineRule="exact"/>
      </w:pPr>
    </w:p>
    <w:p w14:paraId="5A6E4A63" w14:textId="77777777" w:rsidR="00101223" w:rsidRDefault="00101223">
      <w:pPr>
        <w:spacing w:line="200" w:lineRule="exact"/>
      </w:pPr>
    </w:p>
    <w:p w14:paraId="54289B78" w14:textId="77777777" w:rsidR="00101223" w:rsidRDefault="00101223">
      <w:pPr>
        <w:spacing w:line="200" w:lineRule="exact"/>
      </w:pPr>
    </w:p>
    <w:p w14:paraId="34E12CD3" w14:textId="77777777" w:rsidR="00101223" w:rsidRDefault="00101223">
      <w:pPr>
        <w:spacing w:line="200" w:lineRule="exact"/>
      </w:pPr>
    </w:p>
    <w:p w14:paraId="3D817983" w14:textId="77777777" w:rsidR="00101223" w:rsidRDefault="00101223">
      <w:pPr>
        <w:spacing w:line="200" w:lineRule="exact"/>
      </w:pPr>
    </w:p>
    <w:p w14:paraId="2B1F6EC8" w14:textId="77777777" w:rsidR="00101223" w:rsidRDefault="00101223">
      <w:pPr>
        <w:spacing w:line="200" w:lineRule="exact"/>
      </w:pPr>
    </w:p>
    <w:p w14:paraId="6FE9C07A" w14:textId="77777777" w:rsidR="00101223" w:rsidRDefault="00101223">
      <w:pPr>
        <w:spacing w:line="200" w:lineRule="exact"/>
      </w:pPr>
    </w:p>
    <w:p w14:paraId="7589EFA5" w14:textId="77777777" w:rsidR="00101223" w:rsidRDefault="00101223">
      <w:pPr>
        <w:spacing w:line="200" w:lineRule="exact"/>
      </w:pPr>
    </w:p>
    <w:p w14:paraId="47BB795D" w14:textId="77777777" w:rsidR="00101223" w:rsidRDefault="00101223">
      <w:pPr>
        <w:spacing w:line="200" w:lineRule="exact"/>
      </w:pPr>
    </w:p>
    <w:p w14:paraId="7E2BB854" w14:textId="77777777" w:rsidR="00101223" w:rsidRDefault="00101223">
      <w:pPr>
        <w:spacing w:line="200" w:lineRule="exact"/>
      </w:pPr>
    </w:p>
    <w:p w14:paraId="6E4B5CA8" w14:textId="77777777" w:rsidR="00101223" w:rsidRDefault="00101223">
      <w:pPr>
        <w:spacing w:before="2" w:line="260" w:lineRule="exact"/>
        <w:rPr>
          <w:sz w:val="26"/>
          <w:szCs w:val="26"/>
        </w:rPr>
      </w:pPr>
    </w:p>
    <w:p w14:paraId="5C2E99D5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3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9</w:t>
      </w:r>
    </w:p>
    <w:p w14:paraId="02D06383" w14:textId="77777777" w:rsidR="00101223" w:rsidRDefault="00101223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1439"/>
        <w:gridCol w:w="1077"/>
        <w:gridCol w:w="450"/>
        <w:gridCol w:w="1624"/>
      </w:tblGrid>
      <w:tr w:rsidR="00101223" w14:paraId="3FD9AED7" w14:textId="77777777">
        <w:trPr>
          <w:trHeight w:hRule="exact" w:val="1157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8657F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“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y”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he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estion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</w:p>
          <w:p w14:paraId="2FEA054A" w14:textId="77777777" w:rsidR="00101223" w:rsidRDefault="005053DE">
            <w:pPr>
              <w:ind w:left="-1" w:right="-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English.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acy’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anguage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respondent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 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ficial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tional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 xml:space="preserve">e.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lish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9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cal </w:t>
            </w:r>
            <w:r>
              <w:rPr>
                <w:rFonts w:ascii="Arial" w:eastAsia="Arial" w:hAnsi="Arial" w:cs="Arial"/>
                <w:i/>
                <w:w w:val="80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ge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 xml:space="preserve">slation. 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ask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ALL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stio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LL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nts,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ev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ve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iff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>c</w:t>
            </w:r>
            <w:r>
              <w:rPr>
                <w:rFonts w:ascii="Arial" w:eastAsia="Arial" w:hAnsi="Arial" w:cs="Arial"/>
                <w:i/>
                <w:w w:val="80"/>
              </w:rPr>
              <w:t>ulty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ding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m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</w:p>
        </w:tc>
      </w:tr>
      <w:tr w:rsidR="00101223" w14:paraId="4D22991E" w14:textId="77777777">
        <w:trPr>
          <w:trHeight w:hRule="exact" w:val="266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5487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</w:t>
            </w:r>
            <w:r>
              <w:rPr>
                <w:rFonts w:ascii="Arial" w:eastAsia="Arial" w:hAnsi="Arial" w:cs="Arial"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”</w:t>
            </w:r>
            <w:r>
              <w:rPr>
                <w:rFonts w:ascii="Arial" w:eastAsia="Arial" w:hAnsi="Arial" w:cs="Arial"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sh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89FFAE" w14:textId="77777777" w:rsidR="00101223" w:rsidRDefault="005053DE">
            <w:pPr>
              <w:spacing w:before="8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E2D1C64" w14:textId="77777777">
        <w:trPr>
          <w:trHeight w:hRule="exact" w:val="264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8E4B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slat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4C4CDA" w14:textId="77777777" w:rsidR="00101223" w:rsidRDefault="005053DE">
            <w:pPr>
              <w:spacing w:before="6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8CD7C35" w14:textId="77777777">
        <w:trPr>
          <w:trHeight w:hRule="exact" w:val="266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6EFF5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507CB9" w14:textId="77777777" w:rsidR="00101223" w:rsidRDefault="005053DE">
            <w:pPr>
              <w:spacing w:before="8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89C8EA" w14:textId="77777777">
        <w:trPr>
          <w:trHeight w:hRule="exact" w:val="69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22BD2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ccept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up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 xml:space="preserve">s. 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tions,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ask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“</w:t>
            </w:r>
            <w:r>
              <w:rPr>
                <w:rFonts w:ascii="Arial" w:eastAsia="Arial" w:hAnsi="Arial" w:cs="Arial"/>
                <w:i/>
                <w:w w:val="80"/>
              </w:rPr>
              <w:t>Which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ese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</w:p>
          <w:p w14:paraId="45BFF22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the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im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t?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;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nyt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ing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 xml:space="preserve">” 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tim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bla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ks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in</w:t>
            </w:r>
          </w:p>
          <w:p w14:paraId="6FB9088C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codes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will 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sign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ield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1DF6A7EE" w14:textId="77777777">
        <w:trPr>
          <w:trHeight w:hRule="exact" w:val="46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8ED7BC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9B20856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pacing w:val="42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3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-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1</w:t>
            </w:r>
            <w:proofErr w:type="spellStart"/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i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]</w:t>
            </w:r>
            <w:proofErr w:type="gramEnd"/>
          </w:p>
        </w:tc>
      </w:tr>
      <w:tr w:rsidR="00101223" w14:paraId="2699C4B8" w14:textId="77777777">
        <w:trPr>
          <w:trHeight w:hRule="exact" w:val="471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A952364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67B633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9c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pacing w:val="41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2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4407BD2A" w14:textId="77777777">
        <w:trPr>
          <w:trHeight w:hRule="exact" w:val="46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41C7FDD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46223E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9d.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spacing w:val="42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3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66FC2159" w14:textId="77777777">
        <w:trPr>
          <w:trHeight w:hRule="exact" w:val="468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0DE34" w14:textId="77777777" w:rsidR="00101223" w:rsidRDefault="00101223"/>
        </w:tc>
        <w:tc>
          <w:tcPr>
            <w:tcW w:w="143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E896AF2" w14:textId="77777777" w:rsidR="00101223" w:rsidRDefault="005053DE">
            <w:pPr>
              <w:spacing w:line="220" w:lineRule="exact"/>
              <w:ind w:left="228" w:right="2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28D8C212" w14:textId="77777777" w:rsidR="00101223" w:rsidRDefault="005053DE">
            <w:pPr>
              <w:ind w:left="476" w:right="4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527" w:type="dxa"/>
            <w:gridSpan w:val="2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E9A05A2" w14:textId="77777777" w:rsidR="00101223" w:rsidRDefault="005053DE">
            <w:pPr>
              <w:spacing w:line="220" w:lineRule="exact"/>
              <w:ind w:left="254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15D6CA35" w14:textId="77777777" w:rsidR="00101223" w:rsidRDefault="005053DE">
            <w:pPr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</w:tc>
        <w:tc>
          <w:tcPr>
            <w:tcW w:w="1624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C180920" w14:textId="77777777" w:rsidR="00101223" w:rsidRDefault="005053DE">
            <w:pPr>
              <w:spacing w:line="220" w:lineRule="exact"/>
              <w:ind w:left="317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71230177" w14:textId="77777777" w:rsidR="00101223" w:rsidRDefault="005053DE">
            <w:pPr>
              <w:ind w:left="564" w:right="5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</w:tr>
      <w:tr w:rsidR="00101223" w14:paraId="486F1E1E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83B8E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Nothing/De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ing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831A9D3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244CEB94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5F66435" w14:textId="77777777" w:rsidR="00101223" w:rsidRDefault="00101223"/>
        </w:tc>
      </w:tr>
      <w:tr w:rsidR="00101223" w14:paraId="142FF87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34F12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505D4E23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268B846F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5164697E" w14:textId="77777777" w:rsidR="00101223" w:rsidRDefault="00101223"/>
        </w:tc>
      </w:tr>
      <w:tr w:rsidR="00101223" w14:paraId="62A5F2DF" w14:textId="77777777">
        <w:trPr>
          <w:trHeight w:hRule="exact" w:val="475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ACF96" w14:textId="77777777" w:rsidR="00101223" w:rsidRDefault="005053DE">
            <w:pPr>
              <w:spacing w:before="6" w:line="220" w:lineRule="exact"/>
              <w:ind w:left="-1" w:right="5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>ti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sonal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proofErr w:type="spellStart"/>
            <w:r>
              <w:rPr>
                <w:rFonts w:ascii="Arial" w:eastAsia="Arial" w:hAnsi="Arial" w:cs="Arial"/>
                <w:w w:val="80"/>
              </w:rPr>
              <w:t>eg</w:t>
            </w:r>
            <w:proofErr w:type="spellEnd"/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m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ech,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eligion,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tc</w:t>
            </w:r>
            <w:proofErr w:type="spellEnd"/>
            <w:r>
              <w:rPr>
                <w:rFonts w:ascii="Arial" w:eastAsia="Arial" w:hAnsi="Arial" w:cs="Arial"/>
                <w:w w:val="81"/>
              </w:rPr>
              <w:t>…)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9DA5A60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38C9E726" w14:textId="77777777" w:rsidR="00101223" w:rsidRDefault="005053DE">
            <w:pPr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4B5613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D5F4E9A" w14:textId="77777777" w:rsidR="00101223" w:rsidRDefault="005053DE">
            <w:pPr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C5738B2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7926DAD4" w14:textId="77777777" w:rsidR="00101223" w:rsidRDefault="005053DE">
            <w:pPr>
              <w:ind w:left="716" w:right="7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214A2CA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3389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ular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ule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07EE20E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B30DD2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6263038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73EA12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62668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oting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electio</w:t>
            </w:r>
            <w:r>
              <w:rPr>
                <w:rFonts w:ascii="Arial" w:eastAsia="Arial" w:hAnsi="Arial" w:cs="Arial"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ultip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4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tition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12EC238C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1C7B71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7B85FC3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79A4BC7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8D21A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ing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560D1C3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E5C0705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0B863B36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C630B3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DDDF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ocial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econ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3A17FEA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5B50DEB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DE3EF60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89ED772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38E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063E2D45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A5B75C1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1C11DBE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5C1814C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BE696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ajo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ule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389EED7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D9CB31B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F8FD62B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F14D61E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1D203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fectiven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bility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ule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4C428E03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04EE986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E618AC0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0AD3AE2A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2C18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National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w w:val="81"/>
              </w:rPr>
              <w:t>ination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A135D7A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3F5D31C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8B09F14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4131E3C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D4A4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espect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FA8BCB9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75CE124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71361D68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2BBAEE9C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BBC97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Working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1FEA9B3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1C0FE63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3EBE4F2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145E869D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0903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C897B00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14093DC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574FEC5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4C672ED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EF91C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1B876E9E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35AB7183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D2E8313" w14:textId="77777777" w:rsidR="00101223" w:rsidRDefault="00101223"/>
        </w:tc>
      </w:tr>
      <w:tr w:rsidR="00101223" w14:paraId="48DEEE7E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CDE20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Conflict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confusion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A623A4F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563A385" w14:textId="77777777" w:rsidR="00101223" w:rsidRDefault="005053DE">
            <w:pPr>
              <w:spacing w:line="220" w:lineRule="exact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A84EF59" w14:textId="77777777" w:rsidR="00101223" w:rsidRDefault="005053DE">
            <w:pPr>
              <w:spacing w:line="220" w:lineRule="exact"/>
              <w:ind w:left="678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5FCE128F" w14:textId="77777777">
        <w:trPr>
          <w:trHeight w:hRule="exact" w:val="272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245A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ower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082F5C9A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C003380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EC467C7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02E2663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AECE9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ocial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econ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dship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B4F953D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71D22E6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3D08DF2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3987B4CA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2125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F3F5CE3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CDB5624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5848FA6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300314B7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F68E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Null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03D900C7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36FF7A01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1F85C8C" w14:textId="77777777" w:rsidR="00101223" w:rsidRDefault="00101223"/>
        </w:tc>
      </w:tr>
      <w:tr w:rsidR="00101223" w14:paraId="144CDF1B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E909F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itics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83EC999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BC8E85E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5875821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67BC1236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7BE9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ship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DF86286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CE8B88C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6FCB517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1CE4670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3A02C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ll/ne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4CF489CE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C578B29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582903E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4124B1F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13C7B" w14:textId="77777777" w:rsidR="00101223" w:rsidRDefault="00101223"/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2489F25B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5B236553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14:paraId="77F30571" w14:textId="77777777" w:rsidR="00101223" w:rsidRDefault="00101223"/>
        </w:tc>
      </w:tr>
      <w:tr w:rsidR="00101223" w14:paraId="5273C20D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B47FD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0C957BCC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DBAEE24" w14:textId="77777777" w:rsidR="00101223" w:rsidRDefault="005053DE">
            <w:pPr>
              <w:spacing w:before="10"/>
              <w:ind w:left="537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74EBB49" w14:textId="77777777" w:rsidR="00101223" w:rsidRDefault="005053DE">
            <w:pPr>
              <w:spacing w:before="10"/>
              <w:ind w:left="588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557C706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8411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1215FD6E" w14:textId="77777777" w:rsidR="00101223" w:rsidRDefault="005053DE">
            <w:pPr>
              <w:spacing w:before="8"/>
              <w:ind w:left="495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70A811EA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14:paraId="7AC43D9C" w14:textId="77777777" w:rsidR="00101223" w:rsidRDefault="00101223"/>
        </w:tc>
      </w:tr>
    </w:tbl>
    <w:p w14:paraId="21F0D418" w14:textId="77777777" w:rsidR="00101223" w:rsidRDefault="00101223">
      <w:pPr>
        <w:spacing w:line="200" w:lineRule="exact"/>
      </w:pPr>
    </w:p>
    <w:p w14:paraId="2F056ACC" w14:textId="77777777" w:rsidR="00101223" w:rsidRDefault="00101223">
      <w:pPr>
        <w:spacing w:line="200" w:lineRule="exact"/>
      </w:pPr>
    </w:p>
    <w:p w14:paraId="7DDED1EC" w14:textId="77777777" w:rsidR="00101223" w:rsidRDefault="00101223">
      <w:pPr>
        <w:spacing w:line="200" w:lineRule="exact"/>
      </w:pPr>
    </w:p>
    <w:p w14:paraId="68284551" w14:textId="77777777" w:rsidR="00101223" w:rsidRDefault="00101223">
      <w:pPr>
        <w:spacing w:line="200" w:lineRule="exact"/>
      </w:pPr>
    </w:p>
    <w:p w14:paraId="6BF8148E" w14:textId="77777777" w:rsidR="00101223" w:rsidRDefault="00101223">
      <w:pPr>
        <w:spacing w:line="200" w:lineRule="exact"/>
      </w:pPr>
    </w:p>
    <w:p w14:paraId="27398D83" w14:textId="77777777" w:rsidR="00101223" w:rsidRDefault="00101223">
      <w:pPr>
        <w:spacing w:line="200" w:lineRule="exact"/>
      </w:pPr>
    </w:p>
    <w:p w14:paraId="65F6B33A" w14:textId="77777777" w:rsidR="00101223" w:rsidRDefault="00101223">
      <w:pPr>
        <w:spacing w:line="200" w:lineRule="exact"/>
      </w:pPr>
    </w:p>
    <w:p w14:paraId="4446B3B4" w14:textId="77777777" w:rsidR="00101223" w:rsidRDefault="00101223">
      <w:pPr>
        <w:spacing w:line="200" w:lineRule="exact"/>
      </w:pPr>
    </w:p>
    <w:p w14:paraId="6768CEFD" w14:textId="77777777" w:rsidR="00101223" w:rsidRDefault="00101223">
      <w:pPr>
        <w:spacing w:line="200" w:lineRule="exact"/>
      </w:pPr>
    </w:p>
    <w:p w14:paraId="3AD9AE81" w14:textId="77777777" w:rsidR="00101223" w:rsidRDefault="00101223">
      <w:pPr>
        <w:spacing w:line="200" w:lineRule="exact"/>
      </w:pPr>
    </w:p>
    <w:p w14:paraId="4C086899" w14:textId="77777777" w:rsidR="00101223" w:rsidRDefault="00101223">
      <w:pPr>
        <w:spacing w:line="200" w:lineRule="exact"/>
      </w:pPr>
    </w:p>
    <w:p w14:paraId="79A19856" w14:textId="77777777" w:rsidR="00101223" w:rsidRDefault="00101223">
      <w:pPr>
        <w:spacing w:line="200" w:lineRule="exact"/>
      </w:pPr>
    </w:p>
    <w:p w14:paraId="475E0484" w14:textId="77777777" w:rsidR="00101223" w:rsidRDefault="00101223">
      <w:pPr>
        <w:spacing w:before="8" w:line="240" w:lineRule="exact"/>
        <w:rPr>
          <w:sz w:val="24"/>
          <w:szCs w:val="24"/>
        </w:rPr>
      </w:pPr>
    </w:p>
    <w:p w14:paraId="7CE01DBB" w14:textId="77777777" w:rsidR="00101223" w:rsidRDefault="005053DE">
      <w:pPr>
        <w:spacing w:before="34"/>
        <w:ind w:left="4765" w:right="4503"/>
        <w:jc w:val="center"/>
        <w:rPr>
          <w:rFonts w:ascii="Arial" w:eastAsia="Arial" w:hAnsi="Arial" w:cs="Arial"/>
        </w:rPr>
        <w:sectPr w:rsidR="00101223">
          <w:footerReference w:type="default" r:id="rId14"/>
          <w:pgSz w:w="11900" w:h="16860"/>
          <w:pgMar w:top="1320" w:right="1300" w:bottom="280" w:left="104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10</w:t>
      </w:r>
    </w:p>
    <w:p w14:paraId="3CE190B6" w14:textId="77777777" w:rsidR="00101223" w:rsidRDefault="00101223">
      <w:pPr>
        <w:spacing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1603"/>
      </w:tblGrid>
      <w:tr w:rsidR="00101223" w14:paraId="5E22EA05" w14:textId="77777777">
        <w:trPr>
          <w:trHeight w:hRule="exact" w:val="699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960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ts.</w:t>
            </w:r>
            <w:r>
              <w:rPr>
                <w:rFonts w:ascii="Arial" w:eastAsia="Arial" w:hAnsi="Arial" w:cs="Arial"/>
                <w:i/>
                <w:spacing w:val="4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</w:p>
          <w:p w14:paraId="2F7E760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chosen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w w:val="81"/>
              </w:rPr>
              <w:t xml:space="preserve">h.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</w:p>
          <w:p w14:paraId="2183F38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into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865E7D0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8A9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935E8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F9C26BA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EA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39A87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7911430" w14:textId="77777777">
        <w:trPr>
          <w:trHeight w:hRule="exact" w:val="238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686D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ME</w:t>
            </w:r>
            <w:r>
              <w:rPr>
                <w:rFonts w:ascii="Arial" w:eastAsia="Arial" w:hAnsi="Arial" w:cs="Arial"/>
                <w:b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:Fo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E99DB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8455F6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0670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D5F78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7E29044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  <w:gridCol w:w="2310"/>
      </w:tblGrid>
      <w:tr w:rsidR="00101223" w14:paraId="36996725" w14:textId="77777777">
        <w:trPr>
          <w:trHeight w:hRule="exact" w:val="47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548A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60805713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09815FE" w14:textId="77777777">
        <w:trPr>
          <w:trHeight w:hRule="exact" w:val="238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616B7D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31.</w:t>
            </w:r>
          </w:p>
        </w:tc>
      </w:tr>
      <w:tr w:rsidR="00101223" w14:paraId="56432CEC" w14:textId="77777777">
        <w:trPr>
          <w:trHeight w:hRule="exact" w:val="701"/>
        </w:trPr>
        <w:tc>
          <w:tcPr>
            <w:tcW w:w="461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90650E" w14:textId="77777777" w:rsidR="00101223" w:rsidRDefault="005053DE">
            <w:pPr>
              <w:spacing w:before="1" w:line="220" w:lineRule="exact"/>
              <w:ind w:left="9" w:right="2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don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</w:p>
          <w:p w14:paraId="0F816AE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1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EF0F2F" w14:textId="77777777" w:rsidR="00101223" w:rsidRDefault="005053DE">
            <w:pPr>
              <w:spacing w:before="1" w:line="220" w:lineRule="exact"/>
              <w:ind w:left="9" w:righ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w w:val="80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  <w:p w14:paraId="5826742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wly.</w:t>
            </w:r>
          </w:p>
        </w:tc>
      </w:tr>
      <w:tr w:rsidR="00101223" w14:paraId="068FE837" w14:textId="77777777">
        <w:trPr>
          <w:trHeight w:hRule="exact" w:val="698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F4661" w14:textId="77777777" w:rsidR="00101223" w:rsidRDefault="005053DE">
            <w:pPr>
              <w:spacing w:line="220" w:lineRule="exact"/>
              <w:ind w:left="192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CDBDF9D" w14:textId="77777777" w:rsidR="00101223" w:rsidRDefault="005053DE">
            <w:pPr>
              <w:spacing w:line="220" w:lineRule="exact"/>
              <w:ind w:left="670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A1E64DA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FB85D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520B854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34C41C2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A81C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8D524F1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3F72B9C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D577" w14:textId="77777777" w:rsidR="00101223" w:rsidRDefault="005053DE">
            <w:pPr>
              <w:spacing w:line="220" w:lineRule="exact"/>
              <w:ind w:left="195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41A0F3F" w14:textId="77777777" w:rsidR="00101223" w:rsidRDefault="005053DE">
            <w:pPr>
              <w:spacing w:line="220" w:lineRule="exact"/>
              <w:ind w:left="673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6C7B5A3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F212DB2" w14:textId="77777777">
        <w:trPr>
          <w:trHeight w:hRule="exact" w:val="305"/>
        </w:trPr>
        <w:tc>
          <w:tcPr>
            <w:tcW w:w="692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29B8" w14:textId="77777777" w:rsidR="00101223" w:rsidRDefault="005053DE">
            <w:pPr>
              <w:spacing w:before="3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96A57" w14:textId="77777777" w:rsidR="00101223" w:rsidRDefault="005053DE">
            <w:pPr>
              <w:spacing w:before="27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8422FF8" w14:textId="77777777">
        <w:trPr>
          <w:trHeight w:hRule="exact" w:val="240"/>
        </w:trPr>
        <w:tc>
          <w:tcPr>
            <w:tcW w:w="6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2F84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C9EBB" w14:textId="77777777" w:rsidR="00101223" w:rsidRDefault="005053DE">
            <w:pPr>
              <w:spacing w:line="220" w:lineRule="exact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E37143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2310"/>
        <w:gridCol w:w="2309"/>
        <w:gridCol w:w="2312"/>
      </w:tblGrid>
      <w:tr w:rsidR="00101223" w14:paraId="606E1D9C" w14:textId="77777777">
        <w:trPr>
          <w:trHeight w:hRule="exact" w:val="24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10252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32.</w:t>
            </w:r>
          </w:p>
        </w:tc>
      </w:tr>
      <w:tr w:rsidR="00101223" w14:paraId="423E24BC" w14:textId="77777777">
        <w:trPr>
          <w:trHeight w:hRule="exact" w:val="698"/>
        </w:trPr>
        <w:tc>
          <w:tcPr>
            <w:tcW w:w="461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72DEB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00D6BB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</w:t>
            </w:r>
            <w:r>
              <w:rPr>
                <w:rFonts w:ascii="Arial" w:eastAsia="Arial" w:hAnsi="Arial" w:cs="Arial"/>
                <w:b/>
                <w:w w:val="81"/>
              </w:rPr>
              <w:t>en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CEC1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odu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</w:p>
          <w:p w14:paraId="5E5AFEA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63E779F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y’s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22C13287" w14:textId="77777777">
        <w:trPr>
          <w:trHeight w:hRule="exact" w:val="699"/>
        </w:trPr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428BF" w14:textId="77777777" w:rsidR="00101223" w:rsidRDefault="005053DE">
            <w:pPr>
              <w:spacing w:line="220" w:lineRule="exact"/>
              <w:ind w:left="192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16C092B" w14:textId="77777777" w:rsidR="00101223" w:rsidRDefault="005053DE">
            <w:pPr>
              <w:spacing w:line="220" w:lineRule="exact"/>
              <w:ind w:left="670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8A89209" w14:textId="77777777" w:rsidR="00101223" w:rsidRDefault="005053DE">
            <w:pPr>
              <w:spacing w:before="1"/>
              <w:ind w:left="1068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72DD3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6A5C739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00D8D22B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363C9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217D749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57AAD283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DC9E" w14:textId="77777777" w:rsidR="00101223" w:rsidRDefault="005053DE">
            <w:pPr>
              <w:spacing w:line="220" w:lineRule="exact"/>
              <w:ind w:left="195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BCE86A4" w14:textId="77777777" w:rsidR="00101223" w:rsidRDefault="005053DE">
            <w:pPr>
              <w:spacing w:line="220" w:lineRule="exact"/>
              <w:ind w:left="675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D103B56" w14:textId="77777777" w:rsidR="00101223" w:rsidRDefault="005053DE">
            <w:pPr>
              <w:spacing w:before="1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99BDB57" w14:textId="77777777">
        <w:trPr>
          <w:trHeight w:hRule="exact" w:val="274"/>
        </w:trPr>
        <w:tc>
          <w:tcPr>
            <w:tcW w:w="69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C2840" w14:textId="77777777" w:rsidR="00101223" w:rsidRDefault="005053DE">
            <w:pPr>
              <w:spacing w:before="1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11CD5" w14:textId="77777777" w:rsidR="00101223" w:rsidRDefault="005053DE">
            <w:pPr>
              <w:spacing w:before="10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8C93690" w14:textId="77777777">
        <w:trPr>
          <w:trHeight w:hRule="exact" w:val="240"/>
        </w:trPr>
        <w:tc>
          <w:tcPr>
            <w:tcW w:w="69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A68C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81C6" w14:textId="77777777" w:rsidR="00101223" w:rsidRDefault="005053DE">
            <w:pPr>
              <w:spacing w:line="220" w:lineRule="exact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3EFD8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295"/>
        <w:gridCol w:w="2295"/>
        <w:gridCol w:w="2300"/>
      </w:tblGrid>
      <w:tr w:rsidR="00101223" w14:paraId="21C439D1" w14:textId="77777777">
        <w:trPr>
          <w:trHeight w:hRule="exact" w:val="240"/>
        </w:trPr>
        <w:tc>
          <w:tcPr>
            <w:tcW w:w="918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917F1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33.</w:t>
            </w:r>
          </w:p>
        </w:tc>
      </w:tr>
      <w:tr w:rsidR="00101223" w14:paraId="2B6E5D79" w14:textId="77777777">
        <w:trPr>
          <w:trHeight w:hRule="exact" w:val="698"/>
        </w:trPr>
        <w:tc>
          <w:tcPr>
            <w:tcW w:w="45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EAD8D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6F8CDE95" w14:textId="77777777" w:rsidR="00101223" w:rsidRDefault="005053DE">
            <w:pPr>
              <w:spacing w:before="1" w:line="220" w:lineRule="exact"/>
              <w:ind w:left="9" w:right="4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onfu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;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ia.</w:t>
            </w:r>
          </w:p>
        </w:tc>
        <w:tc>
          <w:tcPr>
            <w:tcW w:w="459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43E25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94F8A02" w14:textId="77777777" w:rsidR="00101223" w:rsidRDefault="005053DE">
            <w:pPr>
              <w:spacing w:before="1" w:line="220" w:lineRule="exact"/>
              <w:ind w:left="9" w:right="39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cho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07C8FA5B" w14:textId="77777777">
        <w:trPr>
          <w:trHeight w:hRule="exact" w:val="698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B044" w14:textId="77777777" w:rsidR="00101223" w:rsidRDefault="005053DE">
            <w:pPr>
              <w:spacing w:line="220" w:lineRule="exact"/>
              <w:ind w:left="187" w:right="1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2EAFB38" w14:textId="77777777" w:rsidR="00101223" w:rsidRDefault="005053DE">
            <w:pPr>
              <w:spacing w:line="220" w:lineRule="exact"/>
              <w:ind w:left="665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BB45702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A9C08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AC0A123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AF275D2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E106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2BA2C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910B962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4BF92" w14:textId="77777777" w:rsidR="00101223" w:rsidRDefault="005053DE">
            <w:pPr>
              <w:spacing w:line="220" w:lineRule="exact"/>
              <w:ind w:left="187" w:right="1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855E4C9" w14:textId="77777777" w:rsidR="00101223" w:rsidRDefault="005053DE">
            <w:pPr>
              <w:spacing w:line="220" w:lineRule="exact"/>
              <w:ind w:left="668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236B4F6" w14:textId="77777777" w:rsidR="00101223" w:rsidRDefault="005053DE">
            <w:pPr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045E70C" w14:textId="77777777">
        <w:trPr>
          <w:trHeight w:hRule="exact" w:val="274"/>
        </w:trPr>
        <w:tc>
          <w:tcPr>
            <w:tcW w:w="688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1AA3" w14:textId="77777777" w:rsidR="00101223" w:rsidRDefault="005053DE">
            <w:pPr>
              <w:spacing w:before="1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FC06C" w14:textId="77777777" w:rsidR="00101223" w:rsidRDefault="005053DE">
            <w:pPr>
              <w:spacing w:before="10"/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2875214" w14:textId="77777777">
        <w:trPr>
          <w:trHeight w:hRule="exact" w:val="240"/>
        </w:trPr>
        <w:tc>
          <w:tcPr>
            <w:tcW w:w="68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D7BD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4E80E" w14:textId="77777777" w:rsidR="00101223" w:rsidRDefault="005053DE">
            <w:pPr>
              <w:spacing w:line="220" w:lineRule="exact"/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C649FCE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290"/>
        <w:gridCol w:w="2290"/>
        <w:gridCol w:w="2291"/>
      </w:tblGrid>
      <w:tr w:rsidR="00101223" w14:paraId="714E58E2" w14:textId="77777777">
        <w:trPr>
          <w:trHeight w:hRule="exact" w:val="240"/>
        </w:trPr>
        <w:tc>
          <w:tcPr>
            <w:tcW w:w="915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539A2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34.</w:t>
            </w:r>
          </w:p>
        </w:tc>
      </w:tr>
      <w:tr w:rsidR="00101223" w14:paraId="3C5FA14D" w14:textId="77777777">
        <w:trPr>
          <w:trHeight w:hRule="exact" w:val="698"/>
        </w:trPr>
        <w:tc>
          <w:tcPr>
            <w:tcW w:w="45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B4BA3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1: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emb</w:t>
            </w:r>
            <w:r>
              <w:rPr>
                <w:rFonts w:ascii="Arial" w:eastAsia="Arial" w:hAnsi="Arial" w:cs="Arial"/>
                <w:b/>
                <w:w w:val="80"/>
              </w:rPr>
              <w:t>ly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</w:p>
          <w:p w14:paraId="61585081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lar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1415491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s’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A2DF1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76552B00" w14:textId="77777777" w:rsidR="00101223" w:rsidRDefault="005053DE">
            <w:pPr>
              <w:spacing w:before="5" w:line="220" w:lineRule="exact"/>
              <w:ind w:left="9" w:right="5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an 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ju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45F12678" w14:textId="77777777">
        <w:trPr>
          <w:trHeight w:hRule="exact" w:val="698"/>
        </w:trPr>
        <w:tc>
          <w:tcPr>
            <w:tcW w:w="2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BDC04" w14:textId="77777777" w:rsidR="00101223" w:rsidRDefault="005053DE">
            <w:pPr>
              <w:spacing w:line="220" w:lineRule="exact"/>
              <w:ind w:left="182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</w:p>
          <w:p w14:paraId="30F46583" w14:textId="77777777" w:rsidR="00101223" w:rsidRDefault="005053DE">
            <w:pPr>
              <w:ind w:left="660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AE7272F" w14:textId="77777777" w:rsidR="00101223" w:rsidRDefault="005053DE">
            <w:pPr>
              <w:spacing w:line="220" w:lineRule="exact"/>
              <w:ind w:left="1058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712B1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5F4B0E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7331B8F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4FE22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0865F9B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E0E7D86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24AB4" w14:textId="77777777" w:rsidR="00101223" w:rsidRDefault="005053DE">
            <w:pPr>
              <w:spacing w:line="220" w:lineRule="exact"/>
              <w:ind w:left="182" w:right="1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628D11A" w14:textId="77777777" w:rsidR="00101223" w:rsidRDefault="005053DE">
            <w:pPr>
              <w:ind w:left="661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6EABA13" w14:textId="77777777" w:rsidR="00101223" w:rsidRDefault="005053DE">
            <w:pPr>
              <w:spacing w:line="220" w:lineRule="exact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DC37166" w14:textId="77777777">
        <w:trPr>
          <w:trHeight w:hRule="exact" w:val="276"/>
        </w:trPr>
        <w:tc>
          <w:tcPr>
            <w:tcW w:w="686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DB2F1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6B039" w14:textId="77777777" w:rsidR="00101223" w:rsidRDefault="005053DE">
            <w:pPr>
              <w:spacing w:before="13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A33E066" w14:textId="77777777">
        <w:trPr>
          <w:trHeight w:hRule="exact" w:val="240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1FEB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68AB5" w14:textId="77777777" w:rsidR="00101223" w:rsidRDefault="005053DE">
            <w:pPr>
              <w:spacing w:line="220" w:lineRule="exact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3348E0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297"/>
        <w:gridCol w:w="2297"/>
        <w:gridCol w:w="2300"/>
      </w:tblGrid>
      <w:tr w:rsidR="00101223" w14:paraId="52FB7DAE" w14:textId="77777777">
        <w:trPr>
          <w:trHeight w:hRule="exact" w:val="257"/>
        </w:trPr>
        <w:tc>
          <w:tcPr>
            <w:tcW w:w="919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AC098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35.</w:t>
            </w:r>
          </w:p>
        </w:tc>
      </w:tr>
      <w:tr w:rsidR="00101223" w14:paraId="21C68186" w14:textId="77777777">
        <w:trPr>
          <w:trHeight w:hRule="exact" w:val="701"/>
        </w:trPr>
        <w:tc>
          <w:tcPr>
            <w:tcW w:w="459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5115CCC" w14:textId="77777777" w:rsidR="00101223" w:rsidRDefault="005053DE">
            <w:pPr>
              <w:spacing w:before="1" w:line="220" w:lineRule="exact"/>
              <w:ind w:left="37" w:right="1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5621B6C1" w14:textId="77777777" w:rsidR="00101223" w:rsidRDefault="005053DE">
            <w:pPr>
              <w:spacing w:line="220" w:lineRule="exact"/>
              <w:ind w:left="3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  <w:tc>
          <w:tcPr>
            <w:tcW w:w="45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6CF03D" w14:textId="77777777" w:rsidR="00101223" w:rsidRDefault="005053DE">
            <w:pPr>
              <w:spacing w:before="1" w:line="220" w:lineRule="exact"/>
              <w:ind w:left="37" w:right="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</w:p>
          <w:p w14:paraId="7C49441A" w14:textId="77777777" w:rsidR="00101223" w:rsidRDefault="005053DE">
            <w:pPr>
              <w:spacing w:line="220" w:lineRule="exact"/>
              <w:ind w:left="3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386584D8" w14:textId="77777777">
        <w:trPr>
          <w:trHeight w:hRule="exact" w:val="698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3B0B1" w14:textId="77777777" w:rsidR="00101223" w:rsidRDefault="005053DE">
            <w:pPr>
              <w:spacing w:line="220" w:lineRule="exact"/>
              <w:ind w:left="187" w:right="1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67E6D4A" w14:textId="77777777" w:rsidR="00101223" w:rsidRDefault="005053DE">
            <w:pPr>
              <w:spacing w:line="220" w:lineRule="exact"/>
              <w:ind w:left="665" w:right="6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B337471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F49B" w14:textId="77777777" w:rsidR="00101223" w:rsidRDefault="005053DE">
            <w:pPr>
              <w:spacing w:line="220" w:lineRule="exact"/>
              <w:ind w:left="23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5E2CB2F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8997AA0" w14:textId="77777777" w:rsidR="00101223" w:rsidRDefault="005053DE">
            <w:pPr>
              <w:ind w:left="1057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240F0" w14:textId="77777777" w:rsidR="00101223" w:rsidRDefault="005053DE">
            <w:pPr>
              <w:spacing w:line="220" w:lineRule="exact"/>
              <w:ind w:left="23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88217D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1D99F72" w14:textId="77777777" w:rsidR="00101223" w:rsidRDefault="005053DE">
            <w:pPr>
              <w:ind w:left="105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BA6B" w14:textId="77777777" w:rsidR="00101223" w:rsidRDefault="005053DE">
            <w:pPr>
              <w:spacing w:line="220" w:lineRule="exact"/>
              <w:ind w:left="182" w:right="1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6EA8B31" w14:textId="77777777" w:rsidR="00101223" w:rsidRDefault="005053DE">
            <w:pPr>
              <w:spacing w:line="220" w:lineRule="exact"/>
              <w:ind w:left="685" w:right="6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EA9510" w14:textId="77777777" w:rsidR="00101223" w:rsidRDefault="005053DE">
            <w:pPr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6D7BC95" w14:textId="77777777">
        <w:trPr>
          <w:trHeight w:hRule="exact" w:val="257"/>
        </w:trPr>
        <w:tc>
          <w:tcPr>
            <w:tcW w:w="689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61A07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43ED" w14:textId="77777777" w:rsidR="00101223" w:rsidRDefault="005053DE">
            <w:pPr>
              <w:spacing w:before="3"/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FF738F9" w14:textId="77777777">
        <w:trPr>
          <w:trHeight w:hRule="exact" w:val="262"/>
        </w:trPr>
        <w:tc>
          <w:tcPr>
            <w:tcW w:w="68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5FA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4FE29" w14:textId="77777777" w:rsidR="00101223" w:rsidRDefault="005053DE">
            <w:pPr>
              <w:spacing w:before="6"/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516645" w14:textId="77777777" w:rsidR="00101223" w:rsidRDefault="00101223">
      <w:pPr>
        <w:spacing w:before="7" w:line="180" w:lineRule="exact"/>
        <w:rPr>
          <w:sz w:val="18"/>
          <w:szCs w:val="18"/>
        </w:rPr>
      </w:pPr>
    </w:p>
    <w:p w14:paraId="4FCD5FA6" w14:textId="77777777" w:rsidR="00101223" w:rsidRDefault="00101223">
      <w:pPr>
        <w:spacing w:line="200" w:lineRule="exact"/>
      </w:pPr>
    </w:p>
    <w:p w14:paraId="14DB4371" w14:textId="77777777" w:rsidR="00101223" w:rsidRDefault="005053DE">
      <w:pPr>
        <w:spacing w:before="34"/>
        <w:ind w:left="4705" w:right="4463"/>
        <w:jc w:val="center"/>
        <w:rPr>
          <w:rFonts w:ascii="Arial" w:eastAsia="Arial" w:hAnsi="Arial" w:cs="Arial"/>
        </w:rPr>
        <w:sectPr w:rsidR="00101223">
          <w:footerReference w:type="default" r:id="rId15"/>
          <w:pgSz w:w="11900" w:h="16860"/>
          <w:pgMar w:top="1360" w:right="134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11</w:t>
      </w:r>
    </w:p>
    <w:p w14:paraId="3AB6FB40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2295"/>
        <w:gridCol w:w="2295"/>
        <w:gridCol w:w="2302"/>
      </w:tblGrid>
      <w:tr w:rsidR="00101223" w14:paraId="3CC3A65B" w14:textId="77777777">
        <w:trPr>
          <w:trHeight w:hRule="exact" w:val="240"/>
        </w:trPr>
        <w:tc>
          <w:tcPr>
            <w:tcW w:w="918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D19EB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36.</w:t>
            </w:r>
          </w:p>
        </w:tc>
      </w:tr>
      <w:tr w:rsidR="00101223" w14:paraId="42DBD7B6" w14:textId="77777777">
        <w:trPr>
          <w:trHeight w:hRule="exact" w:val="699"/>
        </w:trPr>
        <w:tc>
          <w:tcPr>
            <w:tcW w:w="45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8D1C7E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2EEB066" w14:textId="77777777" w:rsidR="00101223" w:rsidRDefault="005053DE">
            <w:pPr>
              <w:spacing w:before="5" w:line="220" w:lineRule="exact"/>
              <w:ind w:left="9" w:right="5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F21DD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mu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86F59FB" w14:textId="77777777" w:rsidR="00101223" w:rsidRDefault="005053DE">
            <w:pPr>
              <w:spacing w:before="5" w:line="220" w:lineRule="exact"/>
              <w:ind w:left="9" w:right="39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ly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46C47595" w14:textId="77777777">
        <w:trPr>
          <w:trHeight w:hRule="exact" w:val="698"/>
        </w:trPr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F3FAE" w14:textId="77777777" w:rsidR="00101223" w:rsidRDefault="005053DE">
            <w:pPr>
              <w:spacing w:line="220" w:lineRule="exact"/>
              <w:ind w:left="185" w:right="1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36AB288" w14:textId="77777777" w:rsidR="00101223" w:rsidRDefault="005053DE">
            <w:pPr>
              <w:ind w:left="662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F4FC759" w14:textId="77777777" w:rsidR="00101223" w:rsidRDefault="005053DE">
            <w:pPr>
              <w:spacing w:line="220" w:lineRule="exact"/>
              <w:ind w:left="1058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8729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1103F6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D1ECEE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B23FA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F200C87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B8D87A9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3889" w14:textId="77777777" w:rsidR="00101223" w:rsidRDefault="005053DE">
            <w:pPr>
              <w:spacing w:line="220" w:lineRule="exact"/>
              <w:ind w:left="190" w:right="1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A77A6F4" w14:textId="77777777" w:rsidR="00101223" w:rsidRDefault="005053DE">
            <w:pPr>
              <w:ind w:left="668" w:right="6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B4CA78B" w14:textId="77777777" w:rsidR="00101223" w:rsidRDefault="005053DE">
            <w:pPr>
              <w:spacing w:line="220" w:lineRule="exact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31246E0" w14:textId="77777777">
        <w:trPr>
          <w:trHeight w:hRule="exact" w:val="276"/>
        </w:trPr>
        <w:tc>
          <w:tcPr>
            <w:tcW w:w="688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FB928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F202E" w14:textId="77777777" w:rsidR="00101223" w:rsidRDefault="005053DE">
            <w:pPr>
              <w:spacing w:before="13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76B3C47" w14:textId="77777777">
        <w:trPr>
          <w:trHeight w:hRule="exact" w:val="238"/>
        </w:trPr>
        <w:tc>
          <w:tcPr>
            <w:tcW w:w="68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5C1C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72D22" w14:textId="77777777" w:rsidR="00101223" w:rsidRDefault="005053DE">
            <w:pPr>
              <w:spacing w:line="220" w:lineRule="exact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7F4623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295"/>
        <w:gridCol w:w="2292"/>
        <w:gridCol w:w="2295"/>
      </w:tblGrid>
      <w:tr w:rsidR="00101223" w14:paraId="1314A336" w14:textId="77777777">
        <w:trPr>
          <w:trHeight w:hRule="exact" w:val="240"/>
        </w:trPr>
        <w:tc>
          <w:tcPr>
            <w:tcW w:w="917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68731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37.</w:t>
            </w:r>
          </w:p>
        </w:tc>
      </w:tr>
      <w:tr w:rsidR="00101223" w14:paraId="3B2630FF" w14:textId="77777777">
        <w:trPr>
          <w:trHeight w:hRule="exact" w:val="698"/>
        </w:trPr>
        <w:tc>
          <w:tcPr>
            <w:tcW w:w="45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C5FE4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5BB88AFC" w14:textId="77777777" w:rsidR="00101223" w:rsidRDefault="005053DE">
            <w:pPr>
              <w:spacing w:before="5" w:line="220" w:lineRule="exact"/>
              <w:ind w:left="9" w:right="1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le;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if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8D14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3A420BBA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w w:val="80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2C8C47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0DC81D38" w14:textId="77777777">
        <w:trPr>
          <w:trHeight w:hRule="exact" w:val="699"/>
        </w:trPr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74B6" w14:textId="77777777" w:rsidR="00101223" w:rsidRDefault="005053DE">
            <w:pPr>
              <w:spacing w:line="220" w:lineRule="exact"/>
              <w:ind w:left="185" w:right="1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1B44E4D" w14:textId="77777777" w:rsidR="00101223" w:rsidRDefault="005053DE">
            <w:pPr>
              <w:ind w:left="662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2C8DD3" w14:textId="77777777" w:rsidR="00101223" w:rsidRDefault="005053DE">
            <w:pPr>
              <w:spacing w:line="220" w:lineRule="exact"/>
              <w:ind w:left="1058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DE27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9DC4A5E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31DEDF0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DD857" w14:textId="77777777" w:rsidR="00101223" w:rsidRDefault="005053DE">
            <w:pPr>
              <w:spacing w:line="220" w:lineRule="exact"/>
              <w:ind w:left="233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5A17EB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F87D953" w14:textId="77777777" w:rsidR="00101223" w:rsidRDefault="005053DE">
            <w:pPr>
              <w:ind w:left="1059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915A0" w14:textId="77777777" w:rsidR="00101223" w:rsidRDefault="005053DE">
            <w:pPr>
              <w:spacing w:line="220" w:lineRule="exact"/>
              <w:ind w:left="185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6AF781C" w14:textId="77777777" w:rsidR="00101223" w:rsidRDefault="005053DE">
            <w:pPr>
              <w:ind w:left="665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9FB3F8" w14:textId="77777777" w:rsidR="00101223" w:rsidRDefault="005053DE">
            <w:pPr>
              <w:spacing w:line="220" w:lineRule="exact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F599BBE" w14:textId="77777777">
        <w:trPr>
          <w:trHeight w:hRule="exact" w:val="293"/>
        </w:trPr>
        <w:tc>
          <w:tcPr>
            <w:tcW w:w="687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5A4F1" w14:textId="77777777" w:rsidR="00101223" w:rsidRDefault="005053DE">
            <w:pPr>
              <w:spacing w:before="2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82D9" w14:textId="77777777" w:rsidR="00101223" w:rsidRDefault="005053DE">
            <w:pPr>
              <w:spacing w:before="20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F306F6B" w14:textId="77777777">
        <w:trPr>
          <w:trHeight w:hRule="exact" w:val="240"/>
        </w:trPr>
        <w:tc>
          <w:tcPr>
            <w:tcW w:w="68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AAD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5D71" w14:textId="77777777" w:rsidR="00101223" w:rsidRDefault="005053DE">
            <w:pPr>
              <w:spacing w:line="220" w:lineRule="exact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02F64FE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3"/>
        <w:gridCol w:w="2285"/>
        <w:gridCol w:w="2298"/>
      </w:tblGrid>
      <w:tr w:rsidR="00101223" w14:paraId="45EBD786" w14:textId="77777777">
        <w:trPr>
          <w:trHeight w:hRule="exact" w:val="240"/>
        </w:trPr>
        <w:tc>
          <w:tcPr>
            <w:tcW w:w="91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42275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38.</w:t>
            </w:r>
          </w:p>
        </w:tc>
      </w:tr>
      <w:tr w:rsidR="00101223" w14:paraId="62D100F8" w14:textId="77777777">
        <w:trPr>
          <w:trHeight w:hRule="exact" w:val="698"/>
        </w:trPr>
        <w:tc>
          <w:tcPr>
            <w:tcW w:w="456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B80A4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ad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466EC3B2" w14:textId="77777777" w:rsidR="00101223" w:rsidRDefault="005053DE">
            <w:pPr>
              <w:spacing w:before="1" w:line="220" w:lineRule="exact"/>
              <w:ind w:left="9" w:right="65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shou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565A3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</w:p>
          <w:p w14:paraId="65CF753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3861A187" w14:textId="77777777">
        <w:trPr>
          <w:trHeight w:hRule="exact" w:val="698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F0E34" w14:textId="77777777" w:rsidR="00101223" w:rsidRDefault="005053DE">
            <w:pPr>
              <w:spacing w:line="220" w:lineRule="exact"/>
              <w:ind w:left="178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D7087C7" w14:textId="77777777" w:rsidR="00101223" w:rsidRDefault="005053DE">
            <w:pPr>
              <w:spacing w:line="220" w:lineRule="exact"/>
              <w:ind w:left="655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115C18B" w14:textId="77777777" w:rsidR="00101223" w:rsidRDefault="005053DE">
            <w:pPr>
              <w:ind w:left="1054" w:right="10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EF30B" w14:textId="77777777" w:rsidR="00101223" w:rsidRDefault="005053DE">
            <w:pPr>
              <w:spacing w:line="220" w:lineRule="exact"/>
              <w:ind w:left="231" w:right="2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4AEEF7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5624CB52" w14:textId="77777777" w:rsidR="00101223" w:rsidRDefault="005053DE">
            <w:pPr>
              <w:ind w:left="1057" w:right="10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8D9A3" w14:textId="77777777" w:rsidR="00101223" w:rsidRDefault="005053DE">
            <w:pPr>
              <w:spacing w:line="220" w:lineRule="exact"/>
              <w:ind w:left="231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E21BA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734CB767" w14:textId="77777777" w:rsidR="00101223" w:rsidRDefault="005053DE">
            <w:pPr>
              <w:ind w:left="105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4D87C" w14:textId="77777777" w:rsidR="00101223" w:rsidRDefault="005053DE">
            <w:pPr>
              <w:spacing w:line="220" w:lineRule="exact"/>
              <w:ind w:left="187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D9206CE" w14:textId="77777777" w:rsidR="00101223" w:rsidRDefault="005053DE">
            <w:pPr>
              <w:spacing w:line="220" w:lineRule="exact"/>
              <w:ind w:left="665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61BED0B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E72BF4D" w14:textId="77777777">
        <w:trPr>
          <w:trHeight w:hRule="exact" w:val="281"/>
        </w:trPr>
        <w:tc>
          <w:tcPr>
            <w:tcW w:w="684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E8C6A" w14:textId="77777777" w:rsidR="00101223" w:rsidRDefault="005053DE">
            <w:pPr>
              <w:spacing w:before="2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D8637" w14:textId="77777777" w:rsidR="00101223" w:rsidRDefault="005053DE">
            <w:pPr>
              <w:spacing w:before="16"/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1DE711" w14:textId="77777777">
        <w:trPr>
          <w:trHeight w:hRule="exact" w:val="240"/>
        </w:trPr>
        <w:tc>
          <w:tcPr>
            <w:tcW w:w="6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1C63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EC45" w14:textId="77777777" w:rsidR="00101223" w:rsidRDefault="005053DE">
            <w:pPr>
              <w:spacing w:line="220" w:lineRule="exact"/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C36330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2285"/>
        <w:gridCol w:w="2288"/>
        <w:gridCol w:w="2288"/>
      </w:tblGrid>
      <w:tr w:rsidR="00101223" w14:paraId="7E40A8BF" w14:textId="77777777">
        <w:trPr>
          <w:trHeight w:hRule="exact" w:val="240"/>
        </w:trPr>
        <w:tc>
          <w:tcPr>
            <w:tcW w:w="91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510BDB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39.</w:t>
            </w:r>
          </w:p>
        </w:tc>
      </w:tr>
      <w:tr w:rsidR="00101223" w14:paraId="3AE6DD7E" w14:textId="77777777">
        <w:trPr>
          <w:trHeight w:hRule="exact" w:val="468"/>
        </w:trPr>
        <w:tc>
          <w:tcPr>
            <w:tcW w:w="457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969F9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5A748B5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135B2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  <w:p w14:paraId="359BF3D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18ABE11A" w14:textId="77777777">
        <w:trPr>
          <w:trHeight w:hRule="exact" w:val="698"/>
        </w:trPr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C08CF" w14:textId="77777777" w:rsidR="00101223" w:rsidRDefault="005053DE">
            <w:pPr>
              <w:spacing w:line="220" w:lineRule="exact"/>
              <w:ind w:left="180" w:right="1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F7AC577" w14:textId="77777777" w:rsidR="00101223" w:rsidRDefault="005053DE">
            <w:pPr>
              <w:ind w:left="658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3F63F05" w14:textId="77777777" w:rsidR="00101223" w:rsidRDefault="005053DE">
            <w:pPr>
              <w:ind w:left="105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C8605" w14:textId="77777777" w:rsidR="00101223" w:rsidRDefault="005053DE">
            <w:pPr>
              <w:spacing w:line="220" w:lineRule="exact"/>
              <w:ind w:left="231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F0E5A8A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24B42931" w14:textId="77777777" w:rsidR="00101223" w:rsidRDefault="005053DE">
            <w:pPr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F419" w14:textId="77777777" w:rsidR="00101223" w:rsidRDefault="005053DE">
            <w:pPr>
              <w:spacing w:line="220" w:lineRule="exact"/>
              <w:ind w:left="231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64D3EDE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C71B80B" w14:textId="77777777" w:rsidR="00101223" w:rsidRDefault="005053DE">
            <w:pPr>
              <w:ind w:left="1056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E5F54" w14:textId="77777777" w:rsidR="00101223" w:rsidRDefault="005053DE">
            <w:pPr>
              <w:spacing w:line="220" w:lineRule="exact"/>
              <w:ind w:left="182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98BF18E" w14:textId="77777777" w:rsidR="00101223" w:rsidRDefault="005053DE">
            <w:pPr>
              <w:ind w:left="661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8BEBED7" w14:textId="77777777" w:rsidR="00101223" w:rsidRDefault="005053DE">
            <w:pPr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A7F6EE6" w14:textId="77777777">
        <w:trPr>
          <w:trHeight w:hRule="exact" w:val="276"/>
        </w:trPr>
        <w:tc>
          <w:tcPr>
            <w:tcW w:w="685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74F41" w14:textId="77777777" w:rsidR="00101223" w:rsidRDefault="005053DE">
            <w:pPr>
              <w:spacing w:before="1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83BEB" w14:textId="77777777" w:rsidR="00101223" w:rsidRDefault="005053DE">
            <w:pPr>
              <w:spacing w:before="13"/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17A8DD1" w14:textId="77777777">
        <w:trPr>
          <w:trHeight w:hRule="exact" w:val="240"/>
        </w:trPr>
        <w:tc>
          <w:tcPr>
            <w:tcW w:w="685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E672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88887" w14:textId="77777777" w:rsidR="00101223" w:rsidRDefault="005053DE">
            <w:pPr>
              <w:spacing w:line="220" w:lineRule="exact"/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59F5E8C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1DFAEF9D" w14:textId="77777777" w:rsidR="00101223" w:rsidRDefault="005053DE">
      <w:pPr>
        <w:spacing w:before="35" w:line="220" w:lineRule="exact"/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Now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u</w:t>
      </w:r>
      <w:r>
        <w:rPr>
          <w:rFonts w:ascii="Arial" w:eastAsia="Arial" w:hAnsi="Arial" w:cs="Arial"/>
          <w:b/>
          <w:w w:val="81"/>
          <w:position w:val="-1"/>
        </w:rPr>
        <w:t>s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sp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k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abou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th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po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-2"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s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1"/>
          <w:w w:val="81"/>
          <w:position w:val="-1"/>
        </w:rPr>
        <w:t>st</w:t>
      </w:r>
      <w:r>
        <w:rPr>
          <w:rFonts w:ascii="Arial" w:eastAsia="Arial" w:hAnsi="Arial" w:cs="Arial"/>
          <w:b/>
          <w:w w:val="81"/>
          <w:position w:val="-1"/>
        </w:rPr>
        <w:t>em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in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th</w:t>
      </w:r>
      <w:r>
        <w:rPr>
          <w:rFonts w:ascii="Arial" w:eastAsia="Arial" w:hAnsi="Arial" w:cs="Arial"/>
          <w:b/>
          <w:w w:val="81"/>
          <w:position w:val="-1"/>
        </w:rPr>
        <w:t>is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2"/>
          <w:w w:val="81"/>
          <w:position w:val="-1"/>
        </w:rPr>
        <w:t>c</w:t>
      </w:r>
      <w:r>
        <w:rPr>
          <w:rFonts w:ascii="Arial" w:eastAsia="Arial" w:hAnsi="Arial" w:cs="Arial"/>
          <w:b/>
          <w:spacing w:val="1"/>
          <w:w w:val="81"/>
          <w:position w:val="-1"/>
        </w:rPr>
        <w:t>ount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y</w:t>
      </w:r>
    </w:p>
    <w:p w14:paraId="3EC709D7" w14:textId="77777777" w:rsidR="00101223" w:rsidRDefault="00101223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4"/>
        <w:gridCol w:w="1682"/>
      </w:tblGrid>
      <w:tr w:rsidR="00101223" w14:paraId="6C5CD290" w14:textId="77777777">
        <w:trPr>
          <w:trHeight w:hRule="exact" w:val="699"/>
        </w:trPr>
        <w:tc>
          <w:tcPr>
            <w:tcW w:w="9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1529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mu</w:t>
            </w:r>
            <w:r>
              <w:rPr>
                <w:rFonts w:ascii="Arial" w:eastAsia="Arial" w:hAnsi="Arial" w:cs="Arial"/>
                <w:b/>
                <w:w w:val="81"/>
              </w:rPr>
              <w:t xml:space="preserve">ch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cce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ption.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</w:p>
          <w:p w14:paraId="1D5A9B1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</w:p>
          <w:p w14:paraId="37FC7D3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fficial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BF27CCA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6DCD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4028B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EAFFCA3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399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0E28D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91402D1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BC2A6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ajor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70E15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03DE2A2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B9F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3D77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11906A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C49F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‘d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acy’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ECFAA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8614315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DFC76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B1F6D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657561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685"/>
      </w:tblGrid>
      <w:tr w:rsidR="00101223" w14:paraId="3FCC2812" w14:textId="77777777" w:rsidTr="005053DE">
        <w:trPr>
          <w:trHeight w:hRule="exact" w:val="699"/>
        </w:trPr>
        <w:tc>
          <w:tcPr>
            <w:tcW w:w="9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8EC2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41.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ia?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one</w:t>
            </w:r>
          </w:p>
          <w:p w14:paraId="32D86FF0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sen.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cy”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English.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</w:p>
          <w:p w14:paraId="344B175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595D5C0D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2A19D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2E7578" w14:textId="77777777" w:rsidR="00101223" w:rsidRDefault="005053DE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95F22F9" w14:textId="77777777" w:rsidTr="005053DE">
        <w:trPr>
          <w:trHeight w:hRule="exact" w:val="271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A1484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5F62D3" w14:textId="77777777" w:rsidR="00101223" w:rsidRDefault="005053DE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6E9F4AD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CDA0F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A617C0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DE550A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5C45B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EC935F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3417144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713CF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3BE15C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E1C4696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A33EC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AD3D7B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DCCDD75" w14:textId="77777777" w:rsidR="00101223" w:rsidRDefault="00101223">
      <w:pPr>
        <w:spacing w:before="4" w:line="280" w:lineRule="exact"/>
        <w:rPr>
          <w:sz w:val="28"/>
          <w:szCs w:val="28"/>
        </w:rPr>
      </w:pPr>
    </w:p>
    <w:p w14:paraId="4758B0BD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16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12</w:t>
      </w:r>
    </w:p>
    <w:p w14:paraId="30811755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3"/>
        <w:gridCol w:w="896"/>
        <w:gridCol w:w="893"/>
        <w:gridCol w:w="1073"/>
        <w:gridCol w:w="836"/>
        <w:gridCol w:w="835"/>
        <w:gridCol w:w="835"/>
      </w:tblGrid>
      <w:tr w:rsidR="00101223" w14:paraId="40E52C1C" w14:textId="77777777">
        <w:trPr>
          <w:trHeight w:hRule="exact" w:val="468"/>
        </w:trPr>
        <w:tc>
          <w:tcPr>
            <w:tcW w:w="926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68D5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</w:p>
          <w:p w14:paraId="47C3E2E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of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28F668C9" w14:textId="77777777">
        <w:trPr>
          <w:trHeight w:hRule="exact" w:val="698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A06BD" w14:textId="77777777" w:rsidR="00101223" w:rsidRDefault="00101223"/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14EF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7F0616" w14:textId="77777777" w:rsidR="00101223" w:rsidRDefault="005053DE">
            <w:pPr>
              <w:ind w:lef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31196837" w14:textId="77777777" w:rsidR="00101223" w:rsidRDefault="005053DE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FC0F3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55A023D" w14:textId="77777777" w:rsidR="00101223" w:rsidRDefault="005053DE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4E7CE" w14:textId="77777777" w:rsidR="00101223" w:rsidRDefault="005053DE">
            <w:pPr>
              <w:spacing w:line="220" w:lineRule="exact"/>
              <w:ind w:left="-14" w:right="-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  <w:p w14:paraId="520D973C" w14:textId="77777777" w:rsidR="00101223" w:rsidRDefault="005053DE">
            <w:pPr>
              <w:ind w:left="5" w:righ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  <w:p w14:paraId="6E6FCAFC" w14:textId="77777777" w:rsidR="00101223" w:rsidRDefault="005053DE">
            <w:pPr>
              <w:ind w:left="266" w:right="2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1ED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86B9464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8C28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BC8FBE" w14:textId="77777777" w:rsidR="00101223" w:rsidRDefault="005053DE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5CE30A71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48784" w14:textId="77777777" w:rsidR="00101223" w:rsidRDefault="005053DE">
            <w:pPr>
              <w:spacing w:line="220" w:lineRule="exact"/>
              <w:ind w:left="2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</w:p>
          <w:p w14:paraId="679F988F" w14:textId="77777777" w:rsidR="00101223" w:rsidRDefault="005053DE">
            <w:pPr>
              <w:ind w:lef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70AC9C55" w14:textId="77777777" w:rsidR="00101223" w:rsidRDefault="005053DE">
            <w:pPr>
              <w:ind w:lef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3FACE3F" w14:textId="77777777">
        <w:trPr>
          <w:trHeight w:hRule="exact" w:val="470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E9CE5" w14:textId="77777777" w:rsidR="00101223" w:rsidRDefault="005053DE">
            <w:pPr>
              <w:spacing w:before="1" w:line="220" w:lineRule="exact"/>
              <w:ind w:left="306" w:right="112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ke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5C7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E79DA18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07E9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F480B0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9D9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2441BF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AF47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801B11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B45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CEAF49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5EA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6641E5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5E4853C" w14:textId="77777777">
        <w:trPr>
          <w:trHeight w:hRule="exact" w:val="468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741F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lways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23B97D3" w14:textId="77777777" w:rsidR="00101223" w:rsidRDefault="005053DE">
            <w:pPr>
              <w:ind w:left="30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385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B4944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646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685E3A8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B9EF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68F2C98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EB7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2C2CC78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F4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8E19C79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C8A3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78EA1DD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B1E396F" w14:textId="77777777">
        <w:trPr>
          <w:trHeight w:hRule="exact" w:val="470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22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0B5D13B" w14:textId="77777777" w:rsidR="00101223" w:rsidRDefault="005053DE">
            <w:pPr>
              <w:ind w:left="30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B4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A54EA3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A3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6CC948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2B40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0709D4C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F4E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73AE41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0F50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F4689B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DC7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ABB3D1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18E2F5D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2312"/>
        <w:gridCol w:w="2302"/>
        <w:gridCol w:w="2321"/>
      </w:tblGrid>
      <w:tr w:rsidR="00101223" w14:paraId="62D37C8D" w14:textId="77777777">
        <w:trPr>
          <w:trHeight w:hRule="exact" w:val="483"/>
        </w:trPr>
        <w:tc>
          <w:tcPr>
            <w:tcW w:w="92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BED0A" w14:textId="77777777" w:rsidR="00101223" w:rsidRDefault="005053DE">
            <w:pPr>
              <w:spacing w:before="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72813B79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100B22" w14:textId="77777777">
        <w:trPr>
          <w:trHeight w:hRule="exact" w:val="240"/>
        </w:trPr>
        <w:tc>
          <w:tcPr>
            <w:tcW w:w="92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5E272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43.</w:t>
            </w:r>
          </w:p>
        </w:tc>
      </w:tr>
      <w:tr w:rsidR="00101223" w14:paraId="42BFFAEA" w14:textId="77777777">
        <w:trPr>
          <w:trHeight w:hRule="exact" w:val="468"/>
        </w:trPr>
        <w:tc>
          <w:tcPr>
            <w:tcW w:w="46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87F1A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</w:p>
          <w:p w14:paraId="614DF5B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D794B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  <w:p w14:paraId="17701AC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4DEED912" w14:textId="77777777">
        <w:trPr>
          <w:trHeight w:hRule="exact" w:val="708"/>
        </w:trPr>
        <w:tc>
          <w:tcPr>
            <w:tcW w:w="2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9CCCE" w14:textId="77777777" w:rsidR="00101223" w:rsidRDefault="005053DE">
            <w:pPr>
              <w:spacing w:line="220" w:lineRule="exact"/>
              <w:ind w:left="192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502E6F5" w14:textId="77777777" w:rsidR="00101223" w:rsidRDefault="005053DE">
            <w:pPr>
              <w:ind w:left="672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B6322F7" w14:textId="77777777" w:rsidR="00101223" w:rsidRDefault="005053DE">
            <w:pPr>
              <w:spacing w:line="220" w:lineRule="exact"/>
              <w:ind w:left="106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2F07" w14:textId="77777777" w:rsidR="00101223" w:rsidRDefault="005053DE">
            <w:pPr>
              <w:spacing w:line="220" w:lineRule="exact"/>
              <w:ind w:left="243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0B5FC74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A2D0F9" w14:textId="77777777" w:rsidR="00101223" w:rsidRDefault="005053DE">
            <w:pPr>
              <w:ind w:left="1069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7AA69" w14:textId="77777777" w:rsidR="00101223" w:rsidRDefault="005053DE">
            <w:pPr>
              <w:spacing w:line="220" w:lineRule="exact"/>
              <w:ind w:left="243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F9162B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7843DB9" w14:textId="77777777" w:rsidR="00101223" w:rsidRDefault="005053DE">
            <w:pPr>
              <w:ind w:left="1068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0D419" w14:textId="77777777" w:rsidR="00101223" w:rsidRDefault="005053DE">
            <w:pPr>
              <w:spacing w:line="220" w:lineRule="exact"/>
              <w:ind w:left="200" w:right="1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D15A084" w14:textId="77777777" w:rsidR="00101223" w:rsidRDefault="005053DE">
            <w:pPr>
              <w:ind w:left="682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1BBD532" w14:textId="77777777" w:rsidR="00101223" w:rsidRDefault="005053DE">
            <w:pPr>
              <w:spacing w:line="220" w:lineRule="exact"/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60F214B" w14:textId="77777777">
        <w:trPr>
          <w:trHeight w:hRule="exact" w:val="295"/>
        </w:trPr>
        <w:tc>
          <w:tcPr>
            <w:tcW w:w="69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A75C2" w14:textId="77777777" w:rsidR="00101223" w:rsidRDefault="005053DE">
            <w:pPr>
              <w:spacing w:before="2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474BC" w14:textId="77777777" w:rsidR="00101223" w:rsidRDefault="005053DE">
            <w:pPr>
              <w:spacing w:before="20"/>
              <w:ind w:left="1073" w:right="10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7106E5C" w14:textId="77777777">
        <w:trPr>
          <w:trHeight w:hRule="exact" w:val="240"/>
        </w:trPr>
        <w:tc>
          <w:tcPr>
            <w:tcW w:w="69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21A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0AA41" w14:textId="77777777" w:rsidR="00101223" w:rsidRDefault="005053DE">
            <w:pPr>
              <w:spacing w:line="220" w:lineRule="exact"/>
              <w:ind w:left="1073" w:right="10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6684BC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2307"/>
        <w:gridCol w:w="2295"/>
        <w:gridCol w:w="2317"/>
      </w:tblGrid>
      <w:tr w:rsidR="00101223" w14:paraId="7229036F" w14:textId="77777777" w:rsidTr="005053DE">
        <w:trPr>
          <w:trHeight w:hRule="exact" w:val="240"/>
        </w:trPr>
        <w:tc>
          <w:tcPr>
            <w:tcW w:w="922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3FED47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44.</w:t>
            </w:r>
          </w:p>
        </w:tc>
      </w:tr>
      <w:tr w:rsidR="00101223" w14:paraId="13F803D8" w14:textId="77777777" w:rsidTr="005053DE">
        <w:trPr>
          <w:trHeight w:hRule="exact" w:val="699"/>
        </w:trPr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A75BA5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17AE07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2012F6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6284993F" w14:textId="77777777" w:rsidR="00101223" w:rsidRDefault="005053DE">
            <w:pPr>
              <w:ind w:left="9" w:right="5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ax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</w:tr>
      <w:tr w:rsidR="00101223" w14:paraId="56710CDC" w14:textId="77777777" w:rsidTr="005053DE">
        <w:trPr>
          <w:trHeight w:hRule="exact" w:val="69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B835E9" w14:textId="77777777" w:rsidR="00101223" w:rsidRDefault="005053DE">
            <w:pPr>
              <w:spacing w:line="220" w:lineRule="exact"/>
              <w:ind w:left="190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F8E737" w14:textId="77777777" w:rsidR="00101223" w:rsidRDefault="005053DE">
            <w:pPr>
              <w:ind w:left="667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4CAEBF8" w14:textId="77777777" w:rsidR="00101223" w:rsidRDefault="005053DE">
            <w:pPr>
              <w:ind w:left="1066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CB4B67" w14:textId="77777777" w:rsidR="00101223" w:rsidRDefault="005053DE">
            <w:pPr>
              <w:spacing w:line="220" w:lineRule="exact"/>
              <w:ind w:left="24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18A51A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3582CBDC" w14:textId="77777777" w:rsidR="00101223" w:rsidRDefault="005053DE">
            <w:pPr>
              <w:ind w:left="106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D382AC" w14:textId="77777777" w:rsidR="00101223" w:rsidRDefault="005053DE">
            <w:pPr>
              <w:spacing w:line="220" w:lineRule="exact"/>
              <w:ind w:left="240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E48F2D3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5F9869AF" w14:textId="77777777" w:rsidR="00101223" w:rsidRDefault="005053DE">
            <w:pPr>
              <w:ind w:left="106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1B4107" w14:textId="77777777" w:rsidR="00101223" w:rsidRDefault="005053DE">
            <w:pPr>
              <w:spacing w:line="220" w:lineRule="exact"/>
              <w:ind w:left="202" w:right="1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9A9D4F" w14:textId="77777777" w:rsidR="00101223" w:rsidRDefault="005053DE">
            <w:pPr>
              <w:ind w:left="680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391AB9B" w14:textId="77777777" w:rsidR="00101223" w:rsidRDefault="005053DE">
            <w:pPr>
              <w:ind w:left="107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156D3BA" w14:textId="77777777" w:rsidTr="005053DE">
        <w:trPr>
          <w:trHeight w:hRule="exact" w:val="276"/>
        </w:trPr>
        <w:tc>
          <w:tcPr>
            <w:tcW w:w="69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072C90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456596" w14:textId="77777777" w:rsidR="00101223" w:rsidRDefault="005053DE">
            <w:pPr>
              <w:spacing w:before="13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2C25807" w14:textId="77777777" w:rsidTr="005053DE">
        <w:trPr>
          <w:trHeight w:hRule="exact" w:val="240"/>
        </w:trPr>
        <w:tc>
          <w:tcPr>
            <w:tcW w:w="69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05752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6CA9FE" w14:textId="77777777" w:rsidR="00101223" w:rsidRDefault="005053DE">
            <w:pPr>
              <w:spacing w:line="220" w:lineRule="exact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4B7EDF8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963"/>
        <w:gridCol w:w="962"/>
        <w:gridCol w:w="963"/>
        <w:gridCol w:w="962"/>
        <w:gridCol w:w="963"/>
      </w:tblGrid>
      <w:tr w:rsidR="00101223" w14:paraId="67B48B13" w14:textId="77777777" w:rsidTr="005053DE">
        <w:trPr>
          <w:trHeight w:hRule="exact" w:val="257"/>
        </w:trPr>
        <w:tc>
          <w:tcPr>
            <w:tcW w:w="922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F310C6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F6FF94D" w14:textId="77777777" w:rsidTr="005053DE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484DB1" w14:textId="77777777" w:rsidR="00101223" w:rsidRDefault="00101223"/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9477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972A46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D7FF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A622973" w14:textId="77777777" w:rsidR="00101223" w:rsidRDefault="005053DE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DD060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3C3D69" w14:textId="77777777" w:rsidR="00101223" w:rsidRDefault="005053DE">
            <w:pPr>
              <w:ind w:left="2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ely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CD84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D32F81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D25BC6" w14:textId="77777777" w:rsidR="00101223" w:rsidRDefault="005053DE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E17BB0F" w14:textId="77777777" w:rsidR="00101223" w:rsidRDefault="005053DE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23FABE6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BBEA6B" w14:textId="77777777" w:rsidR="00101223" w:rsidRDefault="005053DE">
            <w:pPr>
              <w:spacing w:before="1" w:line="220" w:lineRule="exact"/>
              <w:ind w:left="313" w:right="386" w:hanging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edom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1CF6D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368C7D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B897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91B44C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BEB8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9B702C0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F1339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556918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ADA8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8341CBF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2D3CD2" w14:textId="77777777" w:rsidTr="005053DE">
        <w:trPr>
          <w:trHeight w:hRule="exact" w:val="469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B248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6589E9AE" w14:textId="77777777" w:rsidR="00101223" w:rsidRDefault="005053DE">
            <w:pPr>
              <w:spacing w:before="1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D6A7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EF68E4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97C6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3A218A9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98BF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F081E9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B4884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DE0F2B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F8E7F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E7FEF7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5E2369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831E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1D27A9AA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A491C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799A3E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1F2EA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D158F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40C97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7DD51D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658F2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32A2CA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BF95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BA911E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80BC848" w14:textId="77777777" w:rsidTr="005053DE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1423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oppo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57D543D7" w14:textId="77777777" w:rsidR="00101223" w:rsidRDefault="005053DE">
            <w:pPr>
              <w:spacing w:line="220" w:lineRule="exact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987AA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A53F11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713B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F4482E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1E55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4882F7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D50C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4CA0D9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C3A0B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F86372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DA4DA0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F510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11A3DEA6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A131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FEED2C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D50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B6A16D0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F9F9F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3F72863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D5258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B0D4B10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05867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0390E4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7E0C1F3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0"/>
        <w:gridCol w:w="1690"/>
      </w:tblGrid>
      <w:tr w:rsidR="00101223" w14:paraId="4C75269E" w14:textId="77777777">
        <w:trPr>
          <w:trHeight w:hRule="exact" w:val="470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D646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ews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1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398207E1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AB865AA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5A1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8AE6D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03BA766" w14:textId="77777777">
        <w:trPr>
          <w:trHeight w:hRule="exact" w:val="271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0EAF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31F7D" w14:textId="77777777" w:rsidR="00101223" w:rsidRDefault="005053DE">
            <w:pPr>
              <w:spacing w:before="10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EAE3F05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1B53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2E669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DCDAAA4" w14:textId="77777777">
        <w:trPr>
          <w:trHeight w:hRule="exact" w:val="272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4A1AC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0AE5" w14:textId="77777777" w:rsidR="00101223" w:rsidRDefault="005053DE">
            <w:pPr>
              <w:spacing w:before="11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724AFAF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818F1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19458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574C3DC" w14:textId="77777777" w:rsidR="00101223" w:rsidRDefault="00101223">
      <w:pPr>
        <w:spacing w:line="200" w:lineRule="exact"/>
      </w:pPr>
    </w:p>
    <w:p w14:paraId="5B8AAF5A" w14:textId="77777777" w:rsidR="00101223" w:rsidRDefault="00101223">
      <w:pPr>
        <w:spacing w:line="200" w:lineRule="exact"/>
      </w:pPr>
    </w:p>
    <w:p w14:paraId="72760721" w14:textId="77777777" w:rsidR="00101223" w:rsidRDefault="00101223">
      <w:pPr>
        <w:spacing w:line="200" w:lineRule="exact"/>
      </w:pPr>
    </w:p>
    <w:p w14:paraId="34FC6B5C" w14:textId="77777777" w:rsidR="00101223" w:rsidRDefault="00101223">
      <w:pPr>
        <w:spacing w:line="200" w:lineRule="exact"/>
      </w:pPr>
    </w:p>
    <w:p w14:paraId="52AF7154" w14:textId="77777777" w:rsidR="00101223" w:rsidRDefault="00101223">
      <w:pPr>
        <w:spacing w:line="200" w:lineRule="exact"/>
      </w:pPr>
    </w:p>
    <w:p w14:paraId="2F9B733E" w14:textId="77777777" w:rsidR="00101223" w:rsidRDefault="00101223">
      <w:pPr>
        <w:spacing w:line="200" w:lineRule="exact"/>
      </w:pPr>
    </w:p>
    <w:p w14:paraId="79A0CF30" w14:textId="77777777" w:rsidR="00101223" w:rsidRDefault="00101223">
      <w:pPr>
        <w:spacing w:line="200" w:lineRule="exact"/>
      </w:pPr>
    </w:p>
    <w:p w14:paraId="29395116" w14:textId="77777777" w:rsidR="00101223" w:rsidRDefault="00101223">
      <w:pPr>
        <w:spacing w:before="6" w:line="200" w:lineRule="exact"/>
      </w:pPr>
    </w:p>
    <w:p w14:paraId="16E87B28" w14:textId="77777777" w:rsidR="00101223" w:rsidRDefault="005053DE">
      <w:pPr>
        <w:spacing w:before="34"/>
        <w:ind w:left="4705" w:right="4483"/>
        <w:jc w:val="center"/>
        <w:rPr>
          <w:rFonts w:ascii="Arial" w:eastAsia="Arial" w:hAnsi="Arial" w:cs="Arial"/>
        </w:rPr>
        <w:sectPr w:rsidR="00101223">
          <w:footerReference w:type="default" r:id="rId17"/>
          <w:pgSz w:w="11900" w:h="16860"/>
          <w:pgMar w:top="1240" w:right="132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13</w:t>
      </w:r>
    </w:p>
    <w:p w14:paraId="6FC96FE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965"/>
        <w:gridCol w:w="967"/>
        <w:gridCol w:w="965"/>
        <w:gridCol w:w="965"/>
        <w:gridCol w:w="977"/>
      </w:tblGrid>
      <w:tr w:rsidR="00101223" w14:paraId="6ACA81C2" w14:textId="77777777" w:rsidTr="005053DE">
        <w:trPr>
          <w:trHeight w:hRule="exact" w:val="266"/>
        </w:trPr>
        <w:tc>
          <w:tcPr>
            <w:tcW w:w="923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DD761AA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s: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FD85C1" w14:textId="77777777" w:rsidTr="005053DE">
        <w:trPr>
          <w:trHeight w:hRule="exact" w:val="526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E0E8DC" w14:textId="77777777" w:rsidR="00101223" w:rsidRDefault="00101223"/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5223A7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7A2E8E83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1E376A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0D40D938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D9E88D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41BB2D55" w14:textId="77777777" w:rsidR="00101223" w:rsidRDefault="005053DE">
            <w:pPr>
              <w:ind w:left="1" w:right="-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C6F3FD" w14:textId="77777777" w:rsidR="00101223" w:rsidRDefault="005053DE">
            <w:pPr>
              <w:spacing w:before="23"/>
              <w:ind w:left="330" w:right="125" w:hanging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well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8B1025" w14:textId="77777777" w:rsidR="00101223" w:rsidRDefault="005053DE">
            <w:pPr>
              <w:spacing w:before="23"/>
              <w:ind w:left="20" w:right="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4F7301D" w14:textId="77777777" w:rsidR="00101223" w:rsidRDefault="005053DE">
            <w:pPr>
              <w:ind w:left="211" w:right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2D11F4" w14:textId="77777777" w:rsidTr="005053DE">
        <w:trPr>
          <w:trHeight w:hRule="exact" w:val="468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00FFF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6767E803" w14:textId="77777777" w:rsidR="00101223" w:rsidRDefault="005053DE">
            <w:pPr>
              <w:spacing w:line="220" w:lineRule="exact"/>
              <w:ind w:left="3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w w:val="81"/>
              </w:rPr>
              <w:t>iews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CBA0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B9201D" w14:textId="77777777" w:rsidR="00101223" w:rsidRDefault="005053DE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11F19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6F289E" w14:textId="77777777" w:rsidR="00101223" w:rsidRDefault="005053DE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7616A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4FFC2D" w14:textId="77777777" w:rsidR="00101223" w:rsidRDefault="005053DE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8A3F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DBCE798" w14:textId="77777777" w:rsidR="00101223" w:rsidRDefault="005053DE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0D7E3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AF250B" w14:textId="77777777" w:rsidR="00101223" w:rsidRDefault="005053DE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ECF657" w14:textId="77777777" w:rsidTr="005053DE">
        <w:trPr>
          <w:trHeight w:hRule="exact" w:val="530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169A40" w14:textId="77777777" w:rsidR="00101223" w:rsidRDefault="005053DE">
            <w:pPr>
              <w:tabs>
                <w:tab w:val="left" w:pos="360"/>
              </w:tabs>
              <w:spacing w:before="28" w:line="220" w:lineRule="exact"/>
              <w:ind w:left="376" w:right="186" w:hanging="3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3"/>
              </w:rPr>
              <w:t>B.</w:t>
            </w:r>
            <w:r>
              <w:rPr>
                <w:rFonts w:ascii="Arial" w:eastAsia="Arial" w:hAnsi="Arial" w:cs="Arial"/>
                <w:b/>
                <w:position w:val="3"/>
              </w:rPr>
              <w:tab/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287693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659997B" w14:textId="77777777" w:rsidR="00101223" w:rsidRDefault="005053DE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61C060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5F1E01A8" w14:textId="77777777" w:rsidR="00101223" w:rsidRDefault="005053DE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32819F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35A36058" w14:textId="77777777" w:rsidR="00101223" w:rsidRDefault="005053DE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B3D08E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854C775" w14:textId="77777777" w:rsidR="00101223" w:rsidRDefault="005053DE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748E3F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D81F050" w14:textId="77777777" w:rsidR="00101223" w:rsidRDefault="005053DE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9B35A2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972"/>
        <w:gridCol w:w="1063"/>
        <w:gridCol w:w="879"/>
        <w:gridCol w:w="974"/>
        <w:gridCol w:w="1072"/>
      </w:tblGrid>
      <w:tr w:rsidR="00101223" w14:paraId="4FB9792C" w14:textId="77777777">
        <w:trPr>
          <w:trHeight w:hRule="exact" w:val="259"/>
        </w:trPr>
        <w:tc>
          <w:tcPr>
            <w:tcW w:w="9213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9719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s?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20A6D2" w14:textId="77777777">
        <w:trPr>
          <w:trHeight w:hRule="exact" w:val="468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A5FA2" w14:textId="77777777" w:rsidR="00101223" w:rsidRDefault="0010122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8AB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E5A0A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1024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F206289" w14:textId="77777777" w:rsidR="00101223" w:rsidRDefault="005053DE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1035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997407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E11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3C4A88" w14:textId="77777777" w:rsidR="00101223" w:rsidRDefault="005053DE">
            <w:pPr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43B11" w14:textId="77777777" w:rsidR="00101223" w:rsidRDefault="005053DE">
            <w:pPr>
              <w:spacing w:line="220" w:lineRule="exact"/>
              <w:ind w:left="78" w:right="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7B5AD815" w14:textId="77777777" w:rsidR="00101223" w:rsidRDefault="005053DE">
            <w:pPr>
              <w:ind w:left="266" w:right="2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58BFA03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B69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count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3CDC" w14:textId="77777777" w:rsidR="00101223" w:rsidRDefault="005053DE">
            <w:pPr>
              <w:spacing w:before="3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BAFB" w14:textId="77777777" w:rsidR="00101223" w:rsidRDefault="005053DE">
            <w:pPr>
              <w:spacing w:before="3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72127" w14:textId="77777777" w:rsidR="00101223" w:rsidRDefault="005053DE">
            <w:pPr>
              <w:spacing w:before="3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F9336" w14:textId="77777777" w:rsidR="00101223" w:rsidRDefault="005053DE">
            <w:pPr>
              <w:spacing w:before="3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F4160" w14:textId="77777777" w:rsidR="00101223" w:rsidRDefault="005053DE">
            <w:pPr>
              <w:spacing w:before="3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F42A0C6" w14:textId="77777777">
        <w:trPr>
          <w:trHeight w:hRule="exact" w:val="46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2FB6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</w:p>
          <w:p w14:paraId="2B73DF6F" w14:textId="77777777" w:rsidR="00101223" w:rsidRDefault="005053DE">
            <w:pPr>
              <w:spacing w:before="1"/>
              <w:ind w:left="30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F7B9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444623" w14:textId="77777777" w:rsidR="00101223" w:rsidRDefault="005053DE">
            <w:pPr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38C1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627DB1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A44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B6FB61" w14:textId="77777777" w:rsidR="00101223" w:rsidRDefault="005053DE">
            <w:pPr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68BE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C3258C" w14:textId="77777777" w:rsidR="00101223" w:rsidRDefault="005053DE">
            <w:pPr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4178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88055D" w14:textId="77777777" w:rsidR="00101223" w:rsidRDefault="005053DE">
            <w:pPr>
              <w:ind w:left="44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323A03A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E7332" w14:textId="77777777" w:rsidR="00101223" w:rsidRDefault="005053DE">
            <w:pPr>
              <w:spacing w:line="220" w:lineRule="exact"/>
              <w:ind w:left="-1" w:right="-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5FF88" w14:textId="77777777" w:rsidR="00101223" w:rsidRDefault="005053DE">
            <w:pPr>
              <w:spacing w:before="6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F15B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FE795" w14:textId="77777777" w:rsidR="00101223" w:rsidRDefault="005053DE">
            <w:pPr>
              <w:spacing w:before="6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40975" w14:textId="77777777" w:rsidR="00101223" w:rsidRDefault="005053DE">
            <w:pPr>
              <w:spacing w:before="6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BAE8A" w14:textId="77777777" w:rsidR="00101223" w:rsidRDefault="005053DE">
            <w:pPr>
              <w:spacing w:before="6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9B24F3B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69E7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53C8" w14:textId="77777777" w:rsidR="00101223" w:rsidRDefault="005053DE">
            <w:pPr>
              <w:spacing w:before="6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D18F8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987D" w14:textId="77777777" w:rsidR="00101223" w:rsidRDefault="005053DE">
            <w:pPr>
              <w:spacing w:before="6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DEEAB" w14:textId="77777777" w:rsidR="00101223" w:rsidRDefault="005053DE">
            <w:pPr>
              <w:spacing w:before="6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9E851" w14:textId="77777777" w:rsidR="00101223" w:rsidRDefault="005053DE">
            <w:pPr>
              <w:spacing w:before="6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71CAC0" w14:textId="77777777">
        <w:trPr>
          <w:trHeight w:hRule="exact" w:val="470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62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E   </w:t>
            </w:r>
            <w:r>
              <w:rPr>
                <w:rFonts w:ascii="Arial" w:eastAsia="Arial" w:hAnsi="Arial" w:cs="Arial"/>
                <w:b/>
                <w:spacing w:val="1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cho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C4126BA" w14:textId="77777777" w:rsidR="00101223" w:rsidRDefault="005053DE">
            <w:pPr>
              <w:ind w:left="30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760E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0CD1B4B" w14:textId="77777777" w:rsidR="00101223" w:rsidRDefault="005053DE">
            <w:pPr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CC78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9EE06E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4AEC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81174E" w14:textId="77777777" w:rsidR="00101223" w:rsidRDefault="005053DE">
            <w:pPr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7C21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8E7D8B" w14:textId="77777777" w:rsidR="00101223" w:rsidRDefault="005053DE">
            <w:pPr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321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D43E95" w14:textId="77777777" w:rsidR="00101223" w:rsidRDefault="005053DE">
            <w:pPr>
              <w:ind w:left="44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C827166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BDB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lls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19139" w14:textId="77777777" w:rsidR="00101223" w:rsidRDefault="005053DE">
            <w:pPr>
              <w:spacing w:before="3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26FA" w14:textId="77777777" w:rsidR="00101223" w:rsidRDefault="005053DE">
            <w:pPr>
              <w:spacing w:before="3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D148A" w14:textId="77777777" w:rsidR="00101223" w:rsidRDefault="005053DE">
            <w:pPr>
              <w:spacing w:before="3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9FC87" w14:textId="77777777" w:rsidR="00101223" w:rsidRDefault="005053DE">
            <w:pPr>
              <w:spacing w:before="3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8D66" w14:textId="77777777" w:rsidR="00101223" w:rsidRDefault="005053DE">
            <w:pPr>
              <w:spacing w:before="3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3452CE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1"/>
        <w:gridCol w:w="1699"/>
      </w:tblGrid>
      <w:tr w:rsidR="00101223" w14:paraId="75C48AF6" w14:textId="77777777">
        <w:trPr>
          <w:trHeight w:hRule="exact" w:val="46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83B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amp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im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  <w:p w14:paraId="055DAD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[Read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73C9F4D" w14:textId="77777777">
        <w:trPr>
          <w:trHeight w:hRule="exact" w:val="269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3E4E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103D3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F3693D9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2B29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little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bit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C83BD" w14:textId="77777777" w:rsidR="00101223" w:rsidRDefault="005053DE">
            <w:pPr>
              <w:spacing w:before="10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BE3CC24" w14:textId="77777777">
        <w:trPr>
          <w:trHeight w:hRule="exact" w:val="269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A96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A79EA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0F6BD82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B5B84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2BA03" w14:textId="77777777" w:rsidR="00101223" w:rsidRDefault="005053DE">
            <w:pPr>
              <w:spacing w:before="10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105FCBD1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1BD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4D082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61ADA6E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594"/>
      </w:tblGrid>
      <w:tr w:rsidR="00101223" w14:paraId="1CACA53A" w14:textId="77777777" w:rsidTr="007552BB">
        <w:trPr>
          <w:trHeight w:hRule="exact" w:val="69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3A8F12" w14:textId="77777777" w:rsidR="00101223" w:rsidRDefault="005053DE">
            <w:pPr>
              <w:spacing w:before="1" w:line="220" w:lineRule="exact"/>
              <w:ind w:left="-1" w:right="-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50. 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’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</w:p>
          <w:p w14:paraId="548F689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3B5B93B7" w14:textId="77777777" w:rsidTr="007552BB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4B6E46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D242DB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8E736BE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3EAA3F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1619C3" w14:textId="77777777" w:rsidR="00101223" w:rsidRDefault="005053DE">
            <w:pPr>
              <w:spacing w:before="15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D05EAC2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2BD5E3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B94E84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542748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0BCEE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</w:t>
            </w:r>
            <w:r>
              <w:rPr>
                <w:rFonts w:ascii="Arial" w:eastAsia="Arial" w:hAnsi="Arial" w:cs="Arial"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ical</w:t>
            </w:r>
            <w:proofErr w:type="spellEnd"/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0E0148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FA663FA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73E660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59B5F6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78965E4" w14:textId="77777777" w:rsidTr="007552BB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563DD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F6103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D169F58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895"/>
        <w:gridCol w:w="895"/>
        <w:gridCol w:w="896"/>
        <w:gridCol w:w="895"/>
        <w:gridCol w:w="895"/>
      </w:tblGrid>
      <w:tr w:rsidR="00101223" w14:paraId="661F67DD" w14:textId="77777777">
        <w:trPr>
          <w:trHeight w:hRule="exact" w:val="254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EBA4D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2741ED2" w14:textId="77777777">
        <w:trPr>
          <w:trHeight w:hRule="exact" w:val="468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81C5" w14:textId="77777777" w:rsidR="00101223" w:rsidRDefault="00101223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F3F6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7902E47" w14:textId="77777777" w:rsidR="00101223" w:rsidRDefault="005053DE">
            <w:pPr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C4E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75F31D2" w14:textId="77777777" w:rsidR="00101223" w:rsidRDefault="005053DE">
            <w:pPr>
              <w:ind w:left="2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FE4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956FF4E" w14:textId="77777777" w:rsidR="00101223" w:rsidRDefault="005053DE">
            <w:pPr>
              <w:ind w:lef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ely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2EA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46670" w14:textId="77777777" w:rsidR="00101223" w:rsidRDefault="005053DE">
            <w:pPr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8406" w14:textId="77777777" w:rsidR="00101223" w:rsidRDefault="005053DE">
            <w:pPr>
              <w:spacing w:line="220" w:lineRule="exact"/>
              <w:ind w:left="-13"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7B478988" w14:textId="77777777" w:rsidR="00101223" w:rsidRDefault="005053DE">
            <w:pPr>
              <w:ind w:left="178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332DCBF" w14:textId="77777777">
        <w:trPr>
          <w:trHeight w:hRule="exact" w:val="470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F0DD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1153E49B" w14:textId="77777777" w:rsidR="00101223" w:rsidRDefault="005053DE">
            <w:pPr>
              <w:ind w:left="31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5C8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97E22E" w14:textId="77777777" w:rsidR="00101223" w:rsidRDefault="005053DE">
            <w:pPr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CE8F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11EEB8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0026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680E8A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2B30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9AE6CA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4A5A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DA3E271" w14:textId="77777777" w:rsidR="00101223" w:rsidRDefault="005053DE">
            <w:pPr>
              <w:ind w:left="347" w:right="3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C1BC26B" w14:textId="77777777">
        <w:trPr>
          <w:trHeight w:hRule="exact" w:val="252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B611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aw?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91ADC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196D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4A94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03C2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2E3D9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6C2F48" w14:textId="77777777">
        <w:trPr>
          <w:trHeight w:hRule="exact" w:val="252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E3A6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2FF06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43D9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E49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EA48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DBE59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DE60E17" w14:textId="77777777">
        <w:trPr>
          <w:trHeight w:hRule="exact" w:val="254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938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837A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3D7CE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D6AD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A605A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F0455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DB760B2" w14:textId="77777777" w:rsidR="00101223" w:rsidRDefault="00101223">
      <w:pPr>
        <w:spacing w:before="6" w:line="120" w:lineRule="exact"/>
        <w:rPr>
          <w:sz w:val="13"/>
          <w:szCs w:val="13"/>
        </w:rPr>
      </w:pPr>
    </w:p>
    <w:p w14:paraId="3F056C6C" w14:textId="77777777" w:rsidR="00101223" w:rsidRDefault="00101223">
      <w:pPr>
        <w:spacing w:line="200" w:lineRule="exact"/>
      </w:pPr>
    </w:p>
    <w:p w14:paraId="4E1D4A51" w14:textId="77777777" w:rsidR="00101223" w:rsidRDefault="00101223">
      <w:pPr>
        <w:spacing w:line="200" w:lineRule="exact"/>
      </w:pPr>
    </w:p>
    <w:p w14:paraId="54B8F285" w14:textId="77777777" w:rsidR="00101223" w:rsidRDefault="00101223">
      <w:pPr>
        <w:spacing w:line="200" w:lineRule="exact"/>
      </w:pPr>
    </w:p>
    <w:p w14:paraId="563CC423" w14:textId="77777777" w:rsidR="00101223" w:rsidRDefault="00101223">
      <w:pPr>
        <w:spacing w:line="200" w:lineRule="exact"/>
      </w:pPr>
    </w:p>
    <w:p w14:paraId="743D5B29" w14:textId="77777777" w:rsidR="00101223" w:rsidRDefault="00101223">
      <w:pPr>
        <w:spacing w:line="200" w:lineRule="exact"/>
      </w:pPr>
    </w:p>
    <w:p w14:paraId="70DF3C09" w14:textId="77777777" w:rsidR="00101223" w:rsidRDefault="00101223">
      <w:pPr>
        <w:spacing w:line="200" w:lineRule="exact"/>
      </w:pPr>
    </w:p>
    <w:p w14:paraId="3F0F271F" w14:textId="77777777" w:rsidR="00101223" w:rsidRDefault="00101223">
      <w:pPr>
        <w:spacing w:line="200" w:lineRule="exact"/>
      </w:pPr>
    </w:p>
    <w:p w14:paraId="435CA1DC" w14:textId="77777777" w:rsidR="00101223" w:rsidRDefault="00101223">
      <w:pPr>
        <w:spacing w:line="200" w:lineRule="exact"/>
      </w:pPr>
    </w:p>
    <w:p w14:paraId="53BA4758" w14:textId="77777777" w:rsidR="00101223" w:rsidRDefault="00101223">
      <w:pPr>
        <w:spacing w:line="200" w:lineRule="exact"/>
      </w:pPr>
    </w:p>
    <w:p w14:paraId="2C4FCD51" w14:textId="77777777" w:rsidR="00101223" w:rsidRDefault="00101223">
      <w:pPr>
        <w:spacing w:line="200" w:lineRule="exact"/>
      </w:pPr>
    </w:p>
    <w:p w14:paraId="0C8467CF" w14:textId="77777777" w:rsidR="00101223" w:rsidRDefault="00101223">
      <w:pPr>
        <w:spacing w:line="200" w:lineRule="exact"/>
      </w:pPr>
    </w:p>
    <w:p w14:paraId="4E8F1956" w14:textId="77777777" w:rsidR="00101223" w:rsidRDefault="00101223">
      <w:pPr>
        <w:spacing w:line="200" w:lineRule="exact"/>
      </w:pPr>
    </w:p>
    <w:p w14:paraId="62CBC75D" w14:textId="77777777" w:rsidR="00101223" w:rsidRDefault="00101223">
      <w:pPr>
        <w:spacing w:line="200" w:lineRule="exact"/>
      </w:pPr>
    </w:p>
    <w:p w14:paraId="3EAC33CB" w14:textId="77777777" w:rsidR="00101223" w:rsidRDefault="00101223">
      <w:pPr>
        <w:spacing w:line="200" w:lineRule="exact"/>
      </w:pPr>
    </w:p>
    <w:p w14:paraId="6F4BD9FF" w14:textId="77777777" w:rsidR="00101223" w:rsidRDefault="00101223">
      <w:pPr>
        <w:spacing w:line="200" w:lineRule="exact"/>
      </w:pPr>
    </w:p>
    <w:p w14:paraId="4BF6F104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18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14</w:t>
      </w:r>
    </w:p>
    <w:p w14:paraId="5B88F726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944"/>
        <w:gridCol w:w="946"/>
        <w:gridCol w:w="946"/>
        <w:gridCol w:w="946"/>
        <w:gridCol w:w="1615"/>
      </w:tblGrid>
      <w:tr w:rsidR="00101223" w14:paraId="7B03B019" w14:textId="77777777" w:rsidTr="007552BB">
        <w:trPr>
          <w:trHeight w:hRule="exact" w:val="240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07E5E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664C592" w14:textId="77777777" w:rsidTr="007552BB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879C54" w14:textId="77777777" w:rsidR="00101223" w:rsidRDefault="00101223"/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85161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AC2B97" w14:textId="77777777" w:rsidR="00101223" w:rsidRDefault="005053DE">
            <w:pPr>
              <w:ind w:lef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1140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E4906C" w14:textId="77777777" w:rsidR="00101223" w:rsidRDefault="005053DE">
            <w:pPr>
              <w:ind w:lef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little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8546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FC7F01" w14:textId="77777777" w:rsidR="00101223" w:rsidRDefault="005053DE">
            <w:pPr>
              <w:ind w:left="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A100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97AFB3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3C3D8B" w14:textId="77777777" w:rsidR="00101223" w:rsidRDefault="005053DE">
            <w:pPr>
              <w:spacing w:line="220" w:lineRule="exact"/>
              <w:ind w:left="325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5611DD54" w14:textId="77777777" w:rsidR="00101223" w:rsidRDefault="005053DE">
            <w:pPr>
              <w:ind w:left="5" w:right="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8FC9A6C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FC34A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7CB081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8C036E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6C6023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B10776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7837AC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A1D70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D126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76D15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4A59C9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636A09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E7920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DA815E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06A9F7" w14:textId="77777777" w:rsidTr="007552BB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C30642" w14:textId="77777777" w:rsidR="00101223" w:rsidRDefault="005053DE">
            <w:pPr>
              <w:spacing w:line="28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6"/>
              </w:rPr>
              <w:t xml:space="preserve">C.  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Th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 xml:space="preserve"> Ind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p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cto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</w:p>
          <w:p w14:paraId="6BD3B5DD" w14:textId="77777777" w:rsidR="00101223" w:rsidRDefault="005053DE">
            <w:pPr>
              <w:spacing w:line="140" w:lineRule="exact"/>
              <w:ind w:left="4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mm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r IN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C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F4DFB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372FD8" w14:textId="77777777" w:rsidR="00101223" w:rsidRDefault="005053DE">
            <w:pPr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334C6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08056F" w14:textId="77777777" w:rsidR="00101223" w:rsidRDefault="005053DE">
            <w:pPr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5354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91F2F" w14:textId="77777777" w:rsidR="00101223" w:rsidRDefault="005053DE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4E31B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8D69CBD" w14:textId="77777777" w:rsidR="00101223" w:rsidRDefault="005053DE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47D5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D0BD9B" w14:textId="77777777" w:rsidR="00101223" w:rsidRDefault="005053DE">
            <w:pPr>
              <w:ind w:left="707" w:right="7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D05695" w14:textId="77777777" w:rsidTr="007552BB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B34D9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439B4" w14:textId="77777777" w:rsidR="00101223" w:rsidRDefault="005053DE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166983" w14:textId="77777777" w:rsidR="00101223" w:rsidRDefault="005053DE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DA8620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587B07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74899E" w14:textId="77777777" w:rsidR="00101223" w:rsidRDefault="005053DE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A9538F4" w14:textId="77777777" w:rsidTr="007552BB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96400F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 </w:t>
            </w:r>
            <w:r>
              <w:rPr>
                <w:rFonts w:ascii="Arial" w:eastAsia="Arial" w:hAnsi="Arial" w:cs="Arial"/>
                <w:b/>
                <w:spacing w:val="4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4668D" w14:textId="77777777" w:rsidR="00101223" w:rsidRDefault="005053DE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7F06AB" w14:textId="77777777" w:rsidR="00101223" w:rsidRDefault="005053DE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F809F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663DEF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62E26E" w14:textId="77777777" w:rsidR="00101223" w:rsidRDefault="005053DE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A6926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B6BBC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    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4FE5DE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323E2D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883DF6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DB25A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6FF213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86739A" w14:textId="77777777" w:rsidTr="007552BB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4B488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   </w:t>
            </w:r>
            <w:r>
              <w:rPr>
                <w:rFonts w:ascii="Arial" w:eastAsia="Arial" w:hAnsi="Arial" w:cs="Arial"/>
                <w:b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2ACF25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597F54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769EE4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A87D1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F9217D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76EA04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0DC7D1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B773E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E6D3CA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57C8E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C3C5BA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8528B1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C46699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FC728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   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C234B4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6CB5CF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87868F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421D47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69F40C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CE82C1" w14:textId="77777777" w:rsidTr="007552BB">
        <w:trPr>
          <w:trHeight w:hRule="exact" w:val="267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A0C756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 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0BFA38" w14:textId="77777777" w:rsidR="00101223" w:rsidRDefault="005053DE">
            <w:pPr>
              <w:spacing w:before="9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8B173B" w14:textId="77777777" w:rsidR="00101223" w:rsidRDefault="005053DE">
            <w:pPr>
              <w:spacing w:before="9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06E098" w14:textId="77777777" w:rsidR="00101223" w:rsidRDefault="005053DE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E2D681" w14:textId="77777777" w:rsidR="00101223" w:rsidRDefault="005053DE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4BB794" w14:textId="77777777" w:rsidR="00101223" w:rsidRDefault="005053DE">
            <w:pPr>
              <w:spacing w:before="9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CE12F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7B05B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975B5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988109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9AFAF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9B3851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CC39B0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C0EEE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A7BA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.       Reli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267B0D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4B8334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F547CC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D011C9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471A18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83E4585" w14:textId="77777777" w:rsidTr="007552BB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9C1C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    </w:t>
            </w:r>
            <w:r>
              <w:rPr>
                <w:rFonts w:ascii="Arial" w:eastAsia="Arial" w:hAnsi="Arial" w:cs="Arial"/>
                <w:b/>
                <w:spacing w:val="3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ABA910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1A660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D8895D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1AA27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D81F87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FE0A7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29"/>
        <w:gridCol w:w="900"/>
        <w:gridCol w:w="898"/>
        <w:gridCol w:w="900"/>
        <w:gridCol w:w="898"/>
        <w:gridCol w:w="1618"/>
      </w:tblGrid>
      <w:tr w:rsidR="00101223" w14:paraId="142E48B2" w14:textId="77777777">
        <w:trPr>
          <w:trHeight w:hRule="exact" w:val="470"/>
        </w:trPr>
        <w:tc>
          <w:tcPr>
            <w:tcW w:w="9309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E410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</w:p>
          <w:p w14:paraId="434DA13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1E86CBB" w14:textId="77777777">
        <w:trPr>
          <w:trHeight w:hRule="exact" w:val="504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7915B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02ED9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991E5B2" w14:textId="77777777" w:rsidR="00101223" w:rsidRDefault="005053DE">
            <w:pPr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58D3E" w14:textId="77777777" w:rsidR="00101223" w:rsidRDefault="005053DE">
            <w:pPr>
              <w:spacing w:before="10"/>
              <w:ind w:left="256" w:right="109" w:hanging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 them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6A79" w14:textId="77777777" w:rsidR="00101223" w:rsidRDefault="005053DE">
            <w:pPr>
              <w:spacing w:before="10"/>
              <w:ind w:left="256" w:right="148" w:hanging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 them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993D4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678E6C3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989E6" w14:textId="77777777" w:rsidR="00101223" w:rsidRDefault="005053DE">
            <w:pPr>
              <w:spacing w:before="10"/>
              <w:ind w:left="27" w:right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256C2C33" w14:textId="77777777" w:rsidR="00101223" w:rsidRDefault="005053DE">
            <w:pPr>
              <w:ind w:left="307" w:right="31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638E984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0115C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    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6BE9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A0A8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2EA70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874C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9318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106D041" w14:textId="77777777">
        <w:trPr>
          <w:trHeight w:hRule="exact" w:val="257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5913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0BD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CEE9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9A71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CED5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D90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F4021D2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04619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09E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F583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C3C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C4651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2902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5B4AB62" w14:textId="77777777">
        <w:trPr>
          <w:trHeight w:hRule="exact" w:val="257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E5B57" w14:textId="77777777" w:rsidR="00101223" w:rsidRDefault="005053DE">
            <w:pPr>
              <w:spacing w:before="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0195" w14:textId="77777777" w:rsidR="00101223" w:rsidRDefault="005053DE">
            <w:pPr>
              <w:spacing w:before="4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076F6" w14:textId="77777777" w:rsidR="00101223" w:rsidRDefault="005053DE">
            <w:pPr>
              <w:spacing w:before="4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0A04B" w14:textId="77777777" w:rsidR="00101223" w:rsidRDefault="005053DE">
            <w:pPr>
              <w:spacing w:before="4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250C9" w14:textId="77777777" w:rsidR="00101223" w:rsidRDefault="005053DE">
            <w:pPr>
              <w:spacing w:before="4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20C74" w14:textId="77777777" w:rsidR="00101223" w:rsidRDefault="005053DE">
            <w:pPr>
              <w:spacing w:before="4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6694FFD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FC85D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    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651B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94FE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AE1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4FD5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80F2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E63928" w14:textId="77777777">
        <w:trPr>
          <w:trHeight w:hRule="exact" w:val="698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E5F13" w14:textId="77777777" w:rsidR="00101223" w:rsidRDefault="005053DE">
            <w:pPr>
              <w:spacing w:line="220" w:lineRule="exact"/>
              <w:ind w:left="-1" w:right="-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   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ke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B021E4A" w14:textId="77777777" w:rsidR="00101223" w:rsidRDefault="005053DE">
            <w:pPr>
              <w:spacing w:before="5" w:line="220" w:lineRule="exact"/>
              <w:ind w:left="563" w:right="2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ernm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0D42C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6E88D46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0A8D9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1CDA4E52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B703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20BCE76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C437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DB3C680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2F9C9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CC57355" w14:textId="77777777" w:rsidR="00101223" w:rsidRDefault="005053DE">
            <w:pPr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87843DC" w14:textId="77777777">
        <w:trPr>
          <w:trHeight w:hRule="exact" w:val="257"/>
        </w:trPr>
        <w:tc>
          <w:tcPr>
            <w:tcW w:w="566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542B6CA0" w14:textId="77777777" w:rsidR="00101223" w:rsidRDefault="005053DE">
            <w:pPr>
              <w:spacing w:before="3" w:line="268" w:lineRule="auto"/>
              <w:ind w:left="-1" w:righ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G. H. I. J.</w:t>
            </w:r>
          </w:p>
          <w:p w14:paraId="20F31FB4" w14:textId="77777777" w:rsidR="00101223" w:rsidRDefault="005053DE">
            <w:pPr>
              <w:spacing w:before="2" w:line="268" w:lineRule="auto"/>
              <w:ind w:left="-1" w:righ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  <w:p w14:paraId="2A13ED3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814DD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0944E01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udg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163D6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0030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0E7C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98F85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3B876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8FB617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28D02338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3E3DC15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E91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0306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DC998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B8E7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4E7DC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3D27F33" w14:textId="77777777">
        <w:trPr>
          <w:trHeight w:hRule="exact" w:val="257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79498205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0DE8B7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5615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4FF0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9A70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8D94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48C2D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367C1D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4D66B43F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1DC43A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Busi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E22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8C59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BF4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4A75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4A18E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288279" w14:textId="77777777">
        <w:trPr>
          <w:trHeight w:hRule="exact" w:val="257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7344087F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06F789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2FEEF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B118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D62A7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E9A5B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447F0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3EBB3C4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5E225650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562CA7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BEA99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3A095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46C6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F0043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9CC33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07BC3CC" w14:textId="77777777">
        <w:trPr>
          <w:trHeight w:hRule="exact" w:val="469"/>
        </w:trPr>
        <w:tc>
          <w:tcPr>
            <w:tcW w:w="566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345C4DFB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285FB0" w14:textId="77777777" w:rsidR="00101223" w:rsidRDefault="005053DE">
            <w:pPr>
              <w:spacing w:line="220" w:lineRule="exact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</w:t>
            </w:r>
          </w:p>
          <w:p w14:paraId="2BEBC40C" w14:textId="77777777" w:rsidR="00101223" w:rsidRDefault="005053DE">
            <w:pPr>
              <w:spacing w:before="1"/>
              <w:ind w:left="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proofErr w:type="gram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CC36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71CF83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2C72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F18F4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372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79F6BC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B782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3CE1DB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1742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C22E6C" w14:textId="77777777" w:rsidR="00101223" w:rsidRDefault="005053DE">
            <w:pPr>
              <w:ind w:left="709" w:right="7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713256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3"/>
        <w:gridCol w:w="1433"/>
      </w:tblGrid>
      <w:tr w:rsidR="00101223" w14:paraId="44B0F275" w14:textId="77777777">
        <w:trPr>
          <w:trHeight w:hRule="exact" w:val="470"/>
        </w:trPr>
        <w:tc>
          <w:tcPr>
            <w:tcW w:w="92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A8E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64F8B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169451F" w14:textId="77777777">
        <w:trPr>
          <w:trHeight w:hRule="exact" w:val="238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244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26AD6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3AE9A17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D84A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63AE8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617C8AB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4C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71C5B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48E0E11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A1A6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35919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F39A859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70E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F0A44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2F9A6F7" w14:textId="77777777">
        <w:trPr>
          <w:trHeight w:hRule="exact" w:val="238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96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7B22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E871385" w14:textId="77777777" w:rsidR="00101223" w:rsidRDefault="00101223">
      <w:pPr>
        <w:spacing w:before="4" w:line="120" w:lineRule="exact"/>
        <w:rPr>
          <w:sz w:val="12"/>
          <w:szCs w:val="12"/>
        </w:rPr>
      </w:pPr>
    </w:p>
    <w:p w14:paraId="5F049B3A" w14:textId="77777777" w:rsidR="00101223" w:rsidRDefault="00101223">
      <w:pPr>
        <w:spacing w:line="200" w:lineRule="exact"/>
      </w:pPr>
    </w:p>
    <w:p w14:paraId="4EC3DC9B" w14:textId="77777777" w:rsidR="00101223" w:rsidRDefault="00101223">
      <w:pPr>
        <w:spacing w:line="200" w:lineRule="exact"/>
      </w:pPr>
    </w:p>
    <w:p w14:paraId="4AF30CA9" w14:textId="77777777" w:rsidR="00101223" w:rsidRDefault="00101223">
      <w:pPr>
        <w:spacing w:line="200" w:lineRule="exact"/>
      </w:pPr>
    </w:p>
    <w:p w14:paraId="69398DE0" w14:textId="77777777" w:rsidR="00101223" w:rsidRDefault="00101223">
      <w:pPr>
        <w:spacing w:line="200" w:lineRule="exact"/>
      </w:pPr>
    </w:p>
    <w:p w14:paraId="6004CC73" w14:textId="77777777" w:rsidR="00101223" w:rsidRDefault="00101223">
      <w:pPr>
        <w:spacing w:line="200" w:lineRule="exact"/>
      </w:pPr>
    </w:p>
    <w:p w14:paraId="33243E35" w14:textId="77777777" w:rsidR="00101223" w:rsidRDefault="00101223">
      <w:pPr>
        <w:spacing w:line="200" w:lineRule="exact"/>
      </w:pPr>
    </w:p>
    <w:p w14:paraId="10733659" w14:textId="77777777" w:rsidR="00101223" w:rsidRDefault="00101223">
      <w:pPr>
        <w:spacing w:line="200" w:lineRule="exact"/>
      </w:pPr>
    </w:p>
    <w:p w14:paraId="2EF8A590" w14:textId="77777777" w:rsidR="00101223" w:rsidRDefault="00101223">
      <w:pPr>
        <w:spacing w:line="200" w:lineRule="exact"/>
      </w:pPr>
    </w:p>
    <w:p w14:paraId="13F445C1" w14:textId="77777777" w:rsidR="00101223" w:rsidRDefault="00101223">
      <w:pPr>
        <w:spacing w:line="200" w:lineRule="exact"/>
      </w:pPr>
    </w:p>
    <w:p w14:paraId="1D24B8AF" w14:textId="77777777" w:rsidR="00101223" w:rsidRDefault="00101223">
      <w:pPr>
        <w:spacing w:line="200" w:lineRule="exact"/>
      </w:pPr>
    </w:p>
    <w:p w14:paraId="24CDD490" w14:textId="77777777" w:rsidR="00101223" w:rsidRDefault="00101223">
      <w:pPr>
        <w:spacing w:line="200" w:lineRule="exact"/>
      </w:pPr>
    </w:p>
    <w:p w14:paraId="07605AA1" w14:textId="77777777" w:rsidR="00101223" w:rsidRDefault="00101223">
      <w:pPr>
        <w:spacing w:line="200" w:lineRule="exact"/>
      </w:pPr>
    </w:p>
    <w:p w14:paraId="16817C73" w14:textId="77777777" w:rsidR="00101223" w:rsidRDefault="00101223">
      <w:pPr>
        <w:spacing w:line="200" w:lineRule="exact"/>
      </w:pPr>
    </w:p>
    <w:p w14:paraId="009016D5" w14:textId="77777777" w:rsidR="00101223" w:rsidRDefault="00101223">
      <w:pPr>
        <w:spacing w:line="200" w:lineRule="exact"/>
      </w:pPr>
    </w:p>
    <w:p w14:paraId="32C88EB2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19"/>
          <w:pgSz w:w="11900" w:h="16860"/>
          <w:pgMar w:top="108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15</w:t>
      </w:r>
    </w:p>
    <w:p w14:paraId="531707AC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8"/>
        <w:gridCol w:w="924"/>
        <w:gridCol w:w="924"/>
        <w:gridCol w:w="922"/>
        <w:gridCol w:w="925"/>
        <w:gridCol w:w="922"/>
        <w:gridCol w:w="881"/>
      </w:tblGrid>
      <w:tr w:rsidR="00101223" w14:paraId="18908809" w14:textId="77777777">
        <w:trPr>
          <w:trHeight w:hRule="exact" w:val="46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E41F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Now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alk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ent</w:t>
            </w:r>
            <w:r>
              <w:rPr>
                <w:rFonts w:ascii="Arial" w:eastAsia="Arial" w:hAnsi="Arial" w:cs="Arial"/>
                <w:b/>
                <w:w w:val="80"/>
              </w:rPr>
              <w:t>ial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2D8669AB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C1C677A" w14:textId="77777777">
        <w:trPr>
          <w:trHeight w:hRule="exact" w:val="470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BF7C9C" w14:textId="77777777" w:rsidR="00101223" w:rsidRDefault="005053DE">
            <w:pPr>
              <w:spacing w:before="1" w:line="220" w:lineRule="exact"/>
              <w:ind w:left="-1" w:right="2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ub</w:t>
            </w:r>
            <w:r>
              <w:rPr>
                <w:rFonts w:ascii="Arial" w:eastAsia="Arial" w:hAnsi="Arial" w:cs="Arial"/>
                <w:b/>
                <w:w w:val="81"/>
              </w:rPr>
              <w:t>lic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l?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both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parts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 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 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769F3488" w14:textId="77777777">
        <w:trPr>
          <w:trHeight w:hRule="exact" w:val="468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A86E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8091" w14:textId="77777777" w:rsidR="00101223" w:rsidRDefault="005053DE">
            <w:pPr>
              <w:spacing w:line="220" w:lineRule="exact"/>
              <w:ind w:left="26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353D1723" w14:textId="77777777" w:rsidR="00101223" w:rsidRDefault="005053DE">
            <w:pPr>
              <w:ind w:left="194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D791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0B96B0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94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F09C61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C08E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DF8E8B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3C8B" w14:textId="77777777" w:rsidR="00101223" w:rsidRDefault="005053DE">
            <w:pPr>
              <w:spacing w:line="220" w:lineRule="exact"/>
              <w:ind w:left="247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55B765D" w14:textId="77777777" w:rsidR="00101223" w:rsidRDefault="005053DE">
            <w:pPr>
              <w:ind w:left="146" w:right="1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DC6" w14:textId="77777777" w:rsidR="00101223" w:rsidRDefault="005053DE">
            <w:pPr>
              <w:spacing w:line="220" w:lineRule="exact"/>
              <w:ind w:left="-22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38F2C32" w14:textId="77777777" w:rsidR="00101223" w:rsidRDefault="005053DE">
            <w:pPr>
              <w:ind w:left="170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A3850A9" w14:textId="77777777">
        <w:trPr>
          <w:trHeight w:hRule="exact" w:val="698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F3DDA" w14:textId="77777777" w:rsidR="00101223" w:rsidRDefault="005053DE">
            <w:pPr>
              <w:spacing w:line="220" w:lineRule="exact"/>
              <w:ind w:left="3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1E4C0C4" w14:textId="77777777" w:rsidR="00101223" w:rsidRDefault="005053DE">
            <w:pPr>
              <w:ind w:left="306" w:right="302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009D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D583F9B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FC77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4BE554C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B0606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182DD9C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C83D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7D989BE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62D4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98465F8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8BF2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CD8F4E8" w14:textId="77777777" w:rsidR="00101223" w:rsidRDefault="005053DE">
            <w:pPr>
              <w:ind w:left="348" w:righ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5A214AE" w14:textId="77777777">
        <w:trPr>
          <w:trHeight w:hRule="exact" w:val="470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B17D9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E9900" w14:textId="77777777" w:rsidR="00101223" w:rsidRDefault="005053DE">
            <w:pPr>
              <w:spacing w:line="220" w:lineRule="exact"/>
              <w:ind w:left="22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050858A" w14:textId="77777777" w:rsidR="00101223" w:rsidRDefault="005053DE">
            <w:pPr>
              <w:spacing w:line="220" w:lineRule="exact"/>
              <w:ind w:left="194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FF89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90A3A1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22B1C" w14:textId="77777777" w:rsidR="00101223" w:rsidRDefault="005053DE">
            <w:pPr>
              <w:spacing w:before="1" w:line="220" w:lineRule="exact"/>
              <w:ind w:left="268" w:right="132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C9FE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AFF6E8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FD1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D318CA6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D9E89" w14:textId="77777777" w:rsidR="00101223" w:rsidRDefault="005053DE">
            <w:pPr>
              <w:spacing w:line="220" w:lineRule="exact"/>
              <w:ind w:left="-24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6E7CCA1" w14:textId="77777777" w:rsidR="00101223" w:rsidRDefault="005053DE">
            <w:pPr>
              <w:spacing w:line="220" w:lineRule="exact"/>
              <w:ind w:left="170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4E5C559" w14:textId="77777777">
        <w:trPr>
          <w:trHeight w:hRule="exact" w:val="1157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290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F32FF3B" w14:textId="77777777" w:rsidR="00101223" w:rsidRDefault="005053DE">
            <w:pPr>
              <w:spacing w:before="1"/>
              <w:ind w:left="306" w:right="3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choo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et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ls?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666DA" w14:textId="77777777" w:rsidR="00101223" w:rsidRDefault="00101223">
            <w:pPr>
              <w:spacing w:line="200" w:lineRule="exact"/>
            </w:pPr>
          </w:p>
          <w:p w14:paraId="7354B31A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367DA98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9AD4C" w14:textId="77777777" w:rsidR="00101223" w:rsidRDefault="00101223">
            <w:pPr>
              <w:spacing w:line="200" w:lineRule="exact"/>
            </w:pPr>
          </w:p>
          <w:p w14:paraId="49B9F94D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7E9DDDC1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12CB4" w14:textId="77777777" w:rsidR="00101223" w:rsidRDefault="00101223">
            <w:pPr>
              <w:spacing w:line="200" w:lineRule="exact"/>
            </w:pPr>
          </w:p>
          <w:p w14:paraId="0A2CA4F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DC1A50B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586DD" w14:textId="77777777" w:rsidR="00101223" w:rsidRDefault="00101223">
            <w:pPr>
              <w:spacing w:line="200" w:lineRule="exact"/>
            </w:pPr>
          </w:p>
          <w:p w14:paraId="5873AD77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8D29E9F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C2548" w14:textId="77777777" w:rsidR="00101223" w:rsidRDefault="00101223">
            <w:pPr>
              <w:spacing w:line="200" w:lineRule="exact"/>
            </w:pPr>
          </w:p>
          <w:p w14:paraId="19CF2E1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3C284123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9D33" w14:textId="77777777" w:rsidR="00101223" w:rsidRDefault="00101223">
            <w:pPr>
              <w:spacing w:line="200" w:lineRule="exact"/>
            </w:pPr>
          </w:p>
          <w:p w14:paraId="0F36A44B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3E4980FA" w14:textId="77777777" w:rsidR="00101223" w:rsidRDefault="005053DE">
            <w:pPr>
              <w:ind w:left="348" w:righ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DD0A899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922"/>
        <w:gridCol w:w="924"/>
        <w:gridCol w:w="924"/>
        <w:gridCol w:w="922"/>
        <w:gridCol w:w="924"/>
        <w:gridCol w:w="879"/>
      </w:tblGrid>
      <w:tr w:rsidR="00101223" w14:paraId="0FA89EF5" w14:textId="77777777">
        <w:trPr>
          <w:trHeight w:hRule="exact" w:val="46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E0B11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12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 xml:space="preserve">al?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 ‘no’,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circle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7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for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</w:p>
          <w:p w14:paraId="0EF6084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below]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838C64E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6C697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D616C" w14:textId="77777777" w:rsidR="00101223" w:rsidRDefault="005053DE">
            <w:pPr>
              <w:spacing w:line="220" w:lineRule="exact"/>
              <w:ind w:left="22" w:right="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6B6F72E1" w14:textId="77777777" w:rsidR="00101223" w:rsidRDefault="005053DE">
            <w:pPr>
              <w:spacing w:line="220" w:lineRule="exact"/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70B5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99D35B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E14F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C87F9F7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D3A3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FF46BD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D0B" w14:textId="77777777" w:rsidR="00101223" w:rsidRDefault="005053DE">
            <w:pPr>
              <w:spacing w:line="220" w:lineRule="exact"/>
              <w:ind w:left="245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3AE6168E" w14:textId="77777777" w:rsidR="00101223" w:rsidRDefault="005053DE">
            <w:pPr>
              <w:spacing w:line="220" w:lineRule="exact"/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C0AF9" w14:textId="77777777" w:rsidR="00101223" w:rsidRDefault="005053DE">
            <w:pPr>
              <w:spacing w:line="220" w:lineRule="exact"/>
              <w:ind w:left="-24" w:right="-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0B3DAD94" w14:textId="77777777" w:rsidR="00101223" w:rsidRDefault="005053DE">
            <w:pPr>
              <w:spacing w:line="220" w:lineRule="exact"/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6C01C2E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C7960" w14:textId="77777777" w:rsidR="00101223" w:rsidRDefault="005053DE">
            <w:pPr>
              <w:spacing w:before="58" w:line="157" w:lineRule="auto"/>
              <w:ind w:left="306" w:right="110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925F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E1BF74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ABF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1A0ABB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85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BBC21F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2E1D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701435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41A2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2D4A5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9366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DF90EF8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A7E802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5F39D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FC53F" w14:textId="77777777" w:rsidR="00101223" w:rsidRDefault="005053DE">
            <w:pPr>
              <w:spacing w:line="220" w:lineRule="exact"/>
              <w:ind w:left="22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631EDB6D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4C0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F3BC5A" w14:textId="77777777" w:rsidR="00101223" w:rsidRDefault="005053DE">
            <w:pPr>
              <w:ind w:lef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956C" w14:textId="77777777" w:rsidR="00101223" w:rsidRDefault="005053DE">
            <w:pPr>
              <w:spacing w:line="220" w:lineRule="exact"/>
              <w:ind w:left="127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20AA2A13" w14:textId="77777777" w:rsidR="00101223" w:rsidRDefault="005053DE">
            <w:pPr>
              <w:ind w:left="233" w:right="23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CEC9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AC9CCA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7E5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0E4D35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DCAA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E8273F9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079B921" w14:textId="77777777">
        <w:trPr>
          <w:trHeight w:hRule="exact" w:val="1157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C525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256ED31B" w14:textId="77777777" w:rsidR="00101223" w:rsidRDefault="005053DE">
            <w:pPr>
              <w:spacing w:before="1" w:line="220" w:lineRule="exact"/>
              <w:ind w:left="306" w:right="8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27A57905" w14:textId="77777777" w:rsidR="00101223" w:rsidRDefault="005053DE">
            <w:pPr>
              <w:spacing w:before="2" w:line="220" w:lineRule="exact"/>
              <w:ind w:left="306" w:right="49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06FDD" w14:textId="77777777" w:rsidR="00101223" w:rsidRDefault="00101223">
            <w:pPr>
              <w:spacing w:line="200" w:lineRule="exact"/>
            </w:pPr>
          </w:p>
          <w:p w14:paraId="017029DC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470295B8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6818C" w14:textId="77777777" w:rsidR="00101223" w:rsidRDefault="00101223">
            <w:pPr>
              <w:spacing w:line="200" w:lineRule="exact"/>
            </w:pPr>
          </w:p>
          <w:p w14:paraId="4B14A4A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71FDC833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64071" w14:textId="77777777" w:rsidR="00101223" w:rsidRDefault="00101223">
            <w:pPr>
              <w:spacing w:line="200" w:lineRule="exact"/>
            </w:pPr>
          </w:p>
          <w:p w14:paraId="151308E5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648E481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2DBE5" w14:textId="77777777" w:rsidR="00101223" w:rsidRDefault="00101223">
            <w:pPr>
              <w:spacing w:line="200" w:lineRule="exact"/>
            </w:pPr>
          </w:p>
          <w:p w14:paraId="226A880E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BF24CD6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AA015" w14:textId="77777777" w:rsidR="00101223" w:rsidRDefault="00101223">
            <w:pPr>
              <w:spacing w:line="200" w:lineRule="exact"/>
            </w:pPr>
          </w:p>
          <w:p w14:paraId="005C26AA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A4403D9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48F99" w14:textId="77777777" w:rsidR="00101223" w:rsidRDefault="00101223">
            <w:pPr>
              <w:spacing w:line="200" w:lineRule="exact"/>
            </w:pPr>
          </w:p>
          <w:p w14:paraId="1D15BACC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5ABF242" w14:textId="77777777" w:rsidR="00101223" w:rsidRDefault="005053DE">
            <w:pPr>
              <w:ind w:left="348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8BFD0B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922"/>
        <w:gridCol w:w="924"/>
        <w:gridCol w:w="924"/>
        <w:gridCol w:w="922"/>
        <w:gridCol w:w="924"/>
        <w:gridCol w:w="879"/>
      </w:tblGrid>
      <w:tr w:rsidR="00101223" w14:paraId="7BEDBD90" w14:textId="77777777">
        <w:trPr>
          <w:trHeight w:hRule="exact" w:val="69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B729B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12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4AC82985" w14:textId="77777777" w:rsidR="00101223" w:rsidRDefault="005053DE">
            <w:pPr>
              <w:spacing w:before="5" w:line="220" w:lineRule="exact"/>
              <w:ind w:left="-1" w:right="-2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 yes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low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465E72B5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E2CE1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9F68" w14:textId="77777777" w:rsidR="00101223" w:rsidRDefault="005053DE">
            <w:pPr>
              <w:spacing w:line="220" w:lineRule="exact"/>
              <w:ind w:left="24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5B5C59A8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86C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862FBF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2AA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ADF65E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14C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36D574C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E1D0" w14:textId="77777777" w:rsidR="00101223" w:rsidRDefault="005053DE">
            <w:pPr>
              <w:spacing w:line="220" w:lineRule="exact"/>
              <w:ind w:left="247" w:right="2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2075D549" w14:textId="77777777" w:rsidR="00101223" w:rsidRDefault="005053DE">
            <w:pPr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1A7F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5DF97731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72D60F6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76C7" w14:textId="77777777" w:rsidR="00101223" w:rsidRDefault="005053DE">
            <w:pPr>
              <w:spacing w:before="58" w:line="161" w:lineRule="auto"/>
              <w:ind w:left="306" w:right="110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  <w:position w:val="-11"/>
              </w:rPr>
              <w:t>E</w:t>
            </w:r>
            <w:r>
              <w:rPr>
                <w:rFonts w:ascii="Arial" w:eastAsia="Arial" w:hAnsi="Arial" w:cs="Arial"/>
                <w:b/>
                <w:w w:val="80"/>
                <w:position w:val="-1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3"/>
                <w:w w:val="80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bt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06EC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36DB3A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5218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E650420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C1AA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C77B9D6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1048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B8B62B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16FC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91AAD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137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DA8BAD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3C79FD4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D9389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C443" w14:textId="77777777" w:rsidR="00101223" w:rsidRDefault="005053DE">
            <w:pPr>
              <w:spacing w:line="220" w:lineRule="exact"/>
              <w:ind w:left="22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91321D7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63DB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9DAF7" w14:textId="77777777" w:rsidR="00101223" w:rsidRDefault="005053DE">
            <w:pPr>
              <w:ind w:lef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1EE99" w14:textId="77777777" w:rsidR="00101223" w:rsidRDefault="005053DE">
            <w:pPr>
              <w:spacing w:line="220" w:lineRule="exact"/>
              <w:ind w:left="127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59BB5E9D" w14:textId="77777777" w:rsidR="00101223" w:rsidRDefault="005053DE">
            <w:pPr>
              <w:ind w:left="233" w:right="23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99C1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B558C72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9E1C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58875C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A0FF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C2648E7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F5673B3" w14:textId="77777777">
        <w:trPr>
          <w:trHeight w:hRule="exact" w:val="929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B87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0887A02A" w14:textId="77777777" w:rsidR="00101223" w:rsidRDefault="005053DE">
            <w:pPr>
              <w:spacing w:before="1"/>
              <w:ind w:left="306" w:right="8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81A76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75BC0B56" w14:textId="77777777" w:rsidR="00101223" w:rsidRDefault="00101223">
            <w:pPr>
              <w:spacing w:line="200" w:lineRule="exact"/>
            </w:pPr>
          </w:p>
          <w:p w14:paraId="4A0BE6B7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ED9B7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7A131625" w14:textId="77777777" w:rsidR="00101223" w:rsidRDefault="00101223">
            <w:pPr>
              <w:spacing w:line="200" w:lineRule="exact"/>
            </w:pPr>
          </w:p>
          <w:p w14:paraId="49459362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3FFE1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1EEC1615" w14:textId="77777777" w:rsidR="00101223" w:rsidRDefault="00101223">
            <w:pPr>
              <w:spacing w:line="200" w:lineRule="exact"/>
            </w:pPr>
          </w:p>
          <w:p w14:paraId="6217F812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4BF94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1865FF8" w14:textId="77777777" w:rsidR="00101223" w:rsidRDefault="00101223">
            <w:pPr>
              <w:spacing w:line="200" w:lineRule="exact"/>
            </w:pPr>
          </w:p>
          <w:p w14:paraId="1B1C6059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8F31A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E82F756" w14:textId="77777777" w:rsidR="00101223" w:rsidRDefault="00101223">
            <w:pPr>
              <w:spacing w:line="200" w:lineRule="exact"/>
            </w:pPr>
          </w:p>
          <w:p w14:paraId="715779FD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FDC01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63D7E29C" w14:textId="77777777" w:rsidR="00101223" w:rsidRDefault="00101223">
            <w:pPr>
              <w:spacing w:line="200" w:lineRule="exact"/>
            </w:pPr>
          </w:p>
          <w:p w14:paraId="6C1D691D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2A15EBC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926"/>
        <w:gridCol w:w="924"/>
        <w:gridCol w:w="926"/>
        <w:gridCol w:w="925"/>
        <w:gridCol w:w="924"/>
        <w:gridCol w:w="884"/>
      </w:tblGrid>
      <w:tr w:rsidR="00101223" w14:paraId="7BC395C1" w14:textId="77777777">
        <w:trPr>
          <w:trHeight w:hRule="exact" w:val="468"/>
        </w:trPr>
        <w:tc>
          <w:tcPr>
            <w:tcW w:w="912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BC41CB" w14:textId="77777777" w:rsidR="00101223" w:rsidRDefault="005053DE">
            <w:pPr>
              <w:spacing w:line="220" w:lineRule="exact"/>
              <w:ind w:left="-1" w:right="-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</w:p>
          <w:p w14:paraId="5834C70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‘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no’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1516AA1" w14:textId="77777777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FAE3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98DFC" w14:textId="77777777" w:rsidR="00101223" w:rsidRDefault="005053DE">
            <w:pPr>
              <w:spacing w:line="220" w:lineRule="exact"/>
              <w:ind w:left="24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138ED3E" w14:textId="77777777" w:rsidR="00101223" w:rsidRDefault="005053DE">
            <w:pPr>
              <w:spacing w:line="220" w:lineRule="exact"/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21E3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7D2042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B51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97DC211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AD9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B85705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F5613" w14:textId="77777777" w:rsidR="00101223" w:rsidRDefault="005053DE">
            <w:pPr>
              <w:spacing w:line="220" w:lineRule="exact"/>
              <w:ind w:left="245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43C5E919" w14:textId="77777777" w:rsidR="00101223" w:rsidRDefault="005053DE">
            <w:pPr>
              <w:spacing w:line="220" w:lineRule="exact"/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C47E4" w14:textId="77777777" w:rsidR="00101223" w:rsidRDefault="005053DE">
            <w:pPr>
              <w:spacing w:line="220" w:lineRule="exact"/>
              <w:ind w:left="-21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2AEA735" w14:textId="77777777" w:rsidR="00101223" w:rsidRDefault="005053DE">
            <w:pPr>
              <w:spacing w:line="220" w:lineRule="exact"/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4800BF" w14:textId="77777777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7C2E" w14:textId="77777777" w:rsidR="00101223" w:rsidRDefault="005053DE">
            <w:pPr>
              <w:spacing w:before="58" w:line="157" w:lineRule="auto"/>
              <w:ind w:left="306" w:right="115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G.  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B4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335B0D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8A8E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B4CC69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2A2D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3FE3C58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DC9D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144C91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A10E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F70034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8AA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07189C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7F80E29" w14:textId="77777777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184B0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C43F5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AA7D6B0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3D8C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FF5481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C463" w14:textId="77777777" w:rsidR="00101223" w:rsidRDefault="005053DE">
            <w:pPr>
              <w:spacing w:line="220" w:lineRule="exact"/>
              <w:ind w:left="130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2ACFD68B" w14:textId="77777777" w:rsidR="00101223" w:rsidRDefault="005053DE">
            <w:pPr>
              <w:ind w:left="233" w:right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65E6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4048F8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2AB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05A91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5893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A55C875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D2134F7" w14:textId="77777777">
        <w:trPr>
          <w:trHeight w:hRule="exact" w:val="927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43D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H.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0EE6BC78" w14:textId="77777777" w:rsidR="00101223" w:rsidRDefault="005053DE">
            <w:pPr>
              <w:spacing w:before="2" w:line="220" w:lineRule="exact"/>
              <w:ind w:left="306" w:righ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9098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554F9141" w14:textId="77777777" w:rsidR="00101223" w:rsidRDefault="00101223">
            <w:pPr>
              <w:spacing w:line="200" w:lineRule="exact"/>
            </w:pPr>
          </w:p>
          <w:p w14:paraId="68844533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FA68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318412DC" w14:textId="77777777" w:rsidR="00101223" w:rsidRDefault="00101223">
            <w:pPr>
              <w:spacing w:line="200" w:lineRule="exact"/>
            </w:pPr>
          </w:p>
          <w:p w14:paraId="32D453E5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471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10EB2176" w14:textId="77777777" w:rsidR="00101223" w:rsidRDefault="00101223">
            <w:pPr>
              <w:spacing w:line="200" w:lineRule="exact"/>
            </w:pPr>
          </w:p>
          <w:p w14:paraId="276F791F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5826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EF0AB5C" w14:textId="77777777" w:rsidR="00101223" w:rsidRDefault="00101223">
            <w:pPr>
              <w:spacing w:line="200" w:lineRule="exact"/>
            </w:pPr>
          </w:p>
          <w:p w14:paraId="41EA9E25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1D45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6FC2B2F" w14:textId="77777777" w:rsidR="00101223" w:rsidRDefault="00101223">
            <w:pPr>
              <w:spacing w:line="200" w:lineRule="exact"/>
            </w:pPr>
          </w:p>
          <w:p w14:paraId="13115D2E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5C8B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65B0822" w14:textId="77777777" w:rsidR="00101223" w:rsidRDefault="00101223">
            <w:pPr>
              <w:spacing w:line="200" w:lineRule="exact"/>
            </w:pPr>
          </w:p>
          <w:p w14:paraId="6D53A656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DF9CE28" w14:textId="77777777" w:rsidR="00101223" w:rsidRDefault="00101223">
      <w:pPr>
        <w:spacing w:line="200" w:lineRule="exact"/>
      </w:pPr>
    </w:p>
    <w:p w14:paraId="3366B9FC" w14:textId="77777777" w:rsidR="00101223" w:rsidRDefault="00101223">
      <w:pPr>
        <w:spacing w:line="200" w:lineRule="exact"/>
      </w:pPr>
    </w:p>
    <w:p w14:paraId="06F9D024" w14:textId="77777777" w:rsidR="00101223" w:rsidRDefault="00101223">
      <w:pPr>
        <w:spacing w:line="200" w:lineRule="exact"/>
      </w:pPr>
    </w:p>
    <w:p w14:paraId="38B2B584" w14:textId="77777777" w:rsidR="00101223" w:rsidRDefault="00101223">
      <w:pPr>
        <w:spacing w:line="200" w:lineRule="exact"/>
      </w:pPr>
    </w:p>
    <w:p w14:paraId="3AEA6AE3" w14:textId="77777777" w:rsidR="00101223" w:rsidRDefault="00101223">
      <w:pPr>
        <w:spacing w:line="200" w:lineRule="exact"/>
      </w:pPr>
    </w:p>
    <w:p w14:paraId="4E134973" w14:textId="77777777" w:rsidR="00101223" w:rsidRDefault="00101223">
      <w:pPr>
        <w:spacing w:line="200" w:lineRule="exact"/>
      </w:pPr>
    </w:p>
    <w:p w14:paraId="54F5A974" w14:textId="77777777" w:rsidR="00101223" w:rsidRDefault="00101223">
      <w:pPr>
        <w:spacing w:before="19" w:line="200" w:lineRule="exact"/>
      </w:pPr>
    </w:p>
    <w:p w14:paraId="6F729776" w14:textId="77777777" w:rsidR="00101223" w:rsidRDefault="005053DE">
      <w:pPr>
        <w:spacing w:before="34"/>
        <w:ind w:left="4705" w:right="4343"/>
        <w:jc w:val="center"/>
        <w:rPr>
          <w:rFonts w:ascii="Arial" w:eastAsia="Arial" w:hAnsi="Arial" w:cs="Arial"/>
        </w:rPr>
        <w:sectPr w:rsidR="00101223">
          <w:footerReference w:type="default" r:id="rId20"/>
          <w:pgSz w:w="11900" w:h="16860"/>
          <w:pgMar w:top="1080" w:right="14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16</w:t>
      </w:r>
    </w:p>
    <w:p w14:paraId="1A297F4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914"/>
        <w:gridCol w:w="917"/>
        <w:gridCol w:w="914"/>
        <w:gridCol w:w="915"/>
        <w:gridCol w:w="914"/>
        <w:gridCol w:w="961"/>
      </w:tblGrid>
      <w:tr w:rsidR="00101223" w14:paraId="050A4AA6" w14:textId="77777777">
        <w:trPr>
          <w:trHeight w:hRule="exact" w:val="471"/>
        </w:trPr>
        <w:tc>
          <w:tcPr>
            <w:tcW w:w="9107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04B8E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</w:p>
          <w:p w14:paraId="61368E9F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elow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976CEC5" w14:textId="77777777">
        <w:trPr>
          <w:trHeight w:hRule="exact" w:val="468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7075" w14:textId="77777777" w:rsidR="00101223" w:rsidRDefault="00101223"/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D3482" w14:textId="77777777" w:rsidR="00101223" w:rsidRDefault="005053DE">
            <w:pPr>
              <w:spacing w:line="220" w:lineRule="exact"/>
              <w:ind w:left="19" w:right="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A2450BF" w14:textId="77777777" w:rsidR="00101223" w:rsidRDefault="005053DE">
            <w:pPr>
              <w:spacing w:line="220" w:lineRule="exact"/>
              <w:ind w:left="187" w:right="2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A69F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009DAC" w14:textId="77777777" w:rsidR="00101223" w:rsidRDefault="005053DE">
            <w:pPr>
              <w:ind w:left="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A11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9750C" w14:textId="77777777" w:rsidR="00101223" w:rsidRDefault="005053DE">
            <w:pPr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C46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A78EBFE" w14:textId="77777777" w:rsidR="00101223" w:rsidRDefault="005053DE">
            <w:pPr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245BE" w14:textId="77777777" w:rsidR="00101223" w:rsidRDefault="005053DE">
            <w:pPr>
              <w:spacing w:line="220" w:lineRule="exact"/>
              <w:ind w:left="242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1E3A5507" w14:textId="77777777" w:rsidR="00101223" w:rsidRDefault="005053DE">
            <w:pPr>
              <w:spacing w:line="220" w:lineRule="exact"/>
              <w:ind w:left="142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CC090" w14:textId="77777777" w:rsidR="00101223" w:rsidRDefault="005053DE">
            <w:pPr>
              <w:spacing w:line="220" w:lineRule="exact"/>
              <w:ind w:left="19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5D4380B" w14:textId="77777777" w:rsidR="00101223" w:rsidRDefault="005053DE">
            <w:pPr>
              <w:spacing w:line="220" w:lineRule="exact"/>
              <w:ind w:left="211" w:right="2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4A82363" w14:textId="77777777">
        <w:trPr>
          <w:trHeight w:hRule="exact" w:val="468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72E10" w14:textId="77777777" w:rsidR="00101223" w:rsidRDefault="005053DE">
            <w:pPr>
              <w:tabs>
                <w:tab w:val="left" w:pos="280"/>
              </w:tabs>
              <w:spacing w:before="58" w:line="157" w:lineRule="auto"/>
              <w:ind w:left="299" w:right="79" w:hanging="3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>I.</w:t>
            </w:r>
            <w:r>
              <w:rPr>
                <w:rFonts w:ascii="Arial" w:eastAsia="Arial" w:hAnsi="Arial" w:cs="Arial"/>
                <w:b/>
                <w:position w:val="-12"/>
              </w:rPr>
              <w:tab/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EF52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6EBA3E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BD2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014E71" w14:textId="77777777" w:rsidR="00101223" w:rsidRDefault="005053DE">
            <w:pPr>
              <w:ind w:left="368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29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E23044" w14:textId="77777777" w:rsidR="00101223" w:rsidRDefault="005053DE">
            <w:pPr>
              <w:ind w:left="370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2747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1B22A4" w14:textId="77777777" w:rsidR="00101223" w:rsidRDefault="005053DE">
            <w:pPr>
              <w:ind w:left="370" w:right="3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E1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1D7E4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4224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A45045" w14:textId="77777777" w:rsidR="00101223" w:rsidRDefault="005053DE">
            <w:pPr>
              <w:ind w:left="380" w:right="3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D327AF" w14:textId="77777777">
        <w:trPr>
          <w:trHeight w:hRule="exact" w:val="470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248E9" w14:textId="77777777" w:rsidR="00101223" w:rsidRDefault="00101223"/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3D21D" w14:textId="77777777" w:rsidR="00101223" w:rsidRDefault="005053DE">
            <w:pPr>
              <w:spacing w:line="220" w:lineRule="exact"/>
              <w:ind w:left="17" w:right="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BF0503D" w14:textId="77777777" w:rsidR="00101223" w:rsidRDefault="005053DE">
            <w:pPr>
              <w:spacing w:line="220" w:lineRule="exact"/>
              <w:ind w:left="187" w:right="2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32C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1789A7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89A59" w14:textId="77777777" w:rsidR="00101223" w:rsidRDefault="005053DE">
            <w:pPr>
              <w:spacing w:before="1" w:line="220" w:lineRule="exact"/>
              <w:ind w:left="263" w:right="127" w:hanging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5F12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D1D83D" w14:textId="77777777" w:rsidR="00101223" w:rsidRDefault="005053DE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58E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9D61D9" w14:textId="77777777" w:rsidR="00101223" w:rsidRDefault="005053DE">
            <w:pPr>
              <w:ind w:left="2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FC0CD" w14:textId="77777777" w:rsidR="00101223" w:rsidRDefault="005053DE">
            <w:pPr>
              <w:spacing w:line="220" w:lineRule="exact"/>
              <w:ind w:left="17" w:right="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0154371E" w14:textId="77777777" w:rsidR="00101223" w:rsidRDefault="005053DE">
            <w:pPr>
              <w:spacing w:line="220" w:lineRule="exact"/>
              <w:ind w:left="211" w:right="2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7E2D024" w14:textId="77777777">
        <w:trPr>
          <w:trHeight w:hRule="exact" w:val="1387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617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J.  </w:t>
            </w:r>
            <w:r>
              <w:rPr>
                <w:rFonts w:ascii="Arial" w:eastAsia="Arial" w:hAnsi="Arial" w:cs="Arial"/>
                <w:b/>
                <w:spacing w:val="3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27DBA910" w14:textId="77777777" w:rsidR="00101223" w:rsidRDefault="005053DE">
            <w:pPr>
              <w:spacing w:before="1"/>
              <w:ind w:left="299" w:right="5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 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18B41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3D77F82F" w14:textId="77777777" w:rsidR="00101223" w:rsidRDefault="00101223">
            <w:pPr>
              <w:spacing w:line="200" w:lineRule="exact"/>
            </w:pPr>
          </w:p>
          <w:p w14:paraId="3E78E60F" w14:textId="77777777" w:rsidR="00101223" w:rsidRDefault="00101223">
            <w:pPr>
              <w:spacing w:line="200" w:lineRule="exact"/>
            </w:pPr>
          </w:p>
          <w:p w14:paraId="3F1EB620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DB9F3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3136E54" w14:textId="77777777" w:rsidR="00101223" w:rsidRDefault="00101223">
            <w:pPr>
              <w:spacing w:line="200" w:lineRule="exact"/>
            </w:pPr>
          </w:p>
          <w:p w14:paraId="6B7C5831" w14:textId="77777777" w:rsidR="00101223" w:rsidRDefault="00101223">
            <w:pPr>
              <w:spacing w:line="200" w:lineRule="exact"/>
            </w:pPr>
          </w:p>
          <w:p w14:paraId="1C503B2D" w14:textId="77777777" w:rsidR="00101223" w:rsidRDefault="005053DE">
            <w:pPr>
              <w:ind w:left="368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EC10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513EFCED" w14:textId="77777777" w:rsidR="00101223" w:rsidRDefault="00101223">
            <w:pPr>
              <w:spacing w:line="200" w:lineRule="exact"/>
            </w:pPr>
          </w:p>
          <w:p w14:paraId="7879E523" w14:textId="77777777" w:rsidR="00101223" w:rsidRDefault="00101223">
            <w:pPr>
              <w:spacing w:line="200" w:lineRule="exact"/>
            </w:pPr>
          </w:p>
          <w:p w14:paraId="77587622" w14:textId="77777777" w:rsidR="00101223" w:rsidRDefault="005053DE">
            <w:pPr>
              <w:ind w:left="370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8F176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2D140021" w14:textId="77777777" w:rsidR="00101223" w:rsidRDefault="00101223">
            <w:pPr>
              <w:spacing w:line="200" w:lineRule="exact"/>
            </w:pPr>
          </w:p>
          <w:p w14:paraId="7355B7AB" w14:textId="77777777" w:rsidR="00101223" w:rsidRDefault="00101223">
            <w:pPr>
              <w:spacing w:line="200" w:lineRule="exact"/>
            </w:pPr>
          </w:p>
          <w:p w14:paraId="3A74187A" w14:textId="77777777" w:rsidR="00101223" w:rsidRDefault="005053DE">
            <w:pPr>
              <w:ind w:left="370" w:right="3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BD5D1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6A67012" w14:textId="77777777" w:rsidR="00101223" w:rsidRDefault="00101223">
            <w:pPr>
              <w:spacing w:line="200" w:lineRule="exact"/>
            </w:pPr>
          </w:p>
          <w:p w14:paraId="0A261E69" w14:textId="77777777" w:rsidR="00101223" w:rsidRDefault="00101223">
            <w:pPr>
              <w:spacing w:line="200" w:lineRule="exact"/>
            </w:pPr>
          </w:p>
          <w:p w14:paraId="73695AA3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71DC5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0CDE077" w14:textId="77777777" w:rsidR="00101223" w:rsidRDefault="00101223">
            <w:pPr>
              <w:spacing w:line="200" w:lineRule="exact"/>
            </w:pPr>
          </w:p>
          <w:p w14:paraId="4528FD29" w14:textId="77777777" w:rsidR="00101223" w:rsidRDefault="00101223">
            <w:pPr>
              <w:spacing w:line="200" w:lineRule="exact"/>
            </w:pPr>
          </w:p>
          <w:p w14:paraId="5084F61E" w14:textId="77777777" w:rsidR="00101223" w:rsidRDefault="005053DE">
            <w:pPr>
              <w:ind w:left="380" w:right="3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57B67D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926"/>
        <w:gridCol w:w="924"/>
        <w:gridCol w:w="926"/>
        <w:gridCol w:w="925"/>
        <w:gridCol w:w="924"/>
        <w:gridCol w:w="884"/>
      </w:tblGrid>
      <w:tr w:rsidR="00101223" w14:paraId="0D0EBC17" w14:textId="77777777" w:rsidTr="007552BB">
        <w:trPr>
          <w:trHeight w:hRule="exact" w:val="514"/>
        </w:trPr>
        <w:tc>
          <w:tcPr>
            <w:tcW w:w="912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700C93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</w:p>
          <w:p w14:paraId="4433AA0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to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52E4040" w14:textId="77777777" w:rsidTr="007552BB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528744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1BE510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4F2F7AD7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8876C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D408C1F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4C82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237C22A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20B8A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5887A7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58F937" w14:textId="77777777" w:rsidR="00101223" w:rsidRDefault="005053DE">
            <w:pPr>
              <w:spacing w:line="220" w:lineRule="exact"/>
              <w:ind w:left="247" w:right="2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55DB43B" w14:textId="77777777" w:rsidR="00101223" w:rsidRDefault="005053DE">
            <w:pPr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D82202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C9D9A1E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5BE6F06" w14:textId="77777777" w:rsidTr="007552BB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639870" w14:textId="77777777" w:rsidR="00101223" w:rsidRDefault="005053DE">
            <w:pPr>
              <w:spacing w:before="59" w:line="156" w:lineRule="auto"/>
              <w:ind w:left="306" w:right="108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10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DBDB9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2837CE8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5B965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A35B1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E9CF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6BA10AD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1E919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C43867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B4AC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4A5F5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37CF3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E163A11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07CFFB1" w14:textId="77777777" w:rsidTr="007552BB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B612A6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F61924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02F1B58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38F1A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CA402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4CCDF8" w14:textId="77777777" w:rsidR="00101223" w:rsidRDefault="005053DE">
            <w:pPr>
              <w:spacing w:line="220" w:lineRule="exact"/>
              <w:ind w:left="130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1E869CDB" w14:textId="77777777" w:rsidR="00101223" w:rsidRDefault="005053DE">
            <w:pPr>
              <w:ind w:left="233" w:right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3C377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292CD1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A9448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B72A4A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DE2FA5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FD6DA2E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53D7E80" w14:textId="77777777" w:rsidTr="007552BB">
        <w:trPr>
          <w:trHeight w:hRule="exact" w:val="929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9C8C5" w14:textId="77777777" w:rsidR="00101223" w:rsidRDefault="005053DE">
            <w:pPr>
              <w:spacing w:before="1" w:line="220" w:lineRule="exact"/>
              <w:ind w:left="306" w:right="93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348127F" w14:textId="77777777" w:rsidR="00101223" w:rsidRDefault="005053DE">
            <w:pPr>
              <w:spacing w:before="1" w:line="220" w:lineRule="exact"/>
              <w:ind w:left="306" w:right="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judg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FA6AC6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7DF2990" w14:textId="77777777" w:rsidR="00101223" w:rsidRDefault="00101223">
            <w:pPr>
              <w:spacing w:line="200" w:lineRule="exact"/>
            </w:pPr>
          </w:p>
          <w:p w14:paraId="674A480F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BB63FB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5AF769AD" w14:textId="77777777" w:rsidR="00101223" w:rsidRDefault="00101223">
            <w:pPr>
              <w:spacing w:line="200" w:lineRule="exact"/>
            </w:pPr>
          </w:p>
          <w:p w14:paraId="609DF55A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DA5FEE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229EE5F6" w14:textId="77777777" w:rsidR="00101223" w:rsidRDefault="00101223">
            <w:pPr>
              <w:spacing w:line="200" w:lineRule="exact"/>
            </w:pPr>
          </w:p>
          <w:p w14:paraId="44E8C032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220FFD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25CC1DE0" w14:textId="77777777" w:rsidR="00101223" w:rsidRDefault="00101223">
            <w:pPr>
              <w:spacing w:line="200" w:lineRule="exact"/>
            </w:pPr>
          </w:p>
          <w:p w14:paraId="22A2E05C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85F5EC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77384A07" w14:textId="77777777" w:rsidR="00101223" w:rsidRDefault="00101223">
            <w:pPr>
              <w:spacing w:line="200" w:lineRule="exact"/>
            </w:pPr>
          </w:p>
          <w:p w14:paraId="457CF2F1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80DFE4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C1A0D97" w14:textId="77777777" w:rsidR="00101223" w:rsidRDefault="00101223">
            <w:pPr>
              <w:spacing w:line="200" w:lineRule="exact"/>
            </w:pPr>
          </w:p>
          <w:p w14:paraId="2E881294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32AB9F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7"/>
        <w:gridCol w:w="1886"/>
      </w:tblGrid>
      <w:tr w:rsidR="00101223" w14:paraId="4BD70426" w14:textId="77777777">
        <w:trPr>
          <w:trHeight w:hRule="exact" w:val="698"/>
        </w:trPr>
        <w:tc>
          <w:tcPr>
            <w:tcW w:w="9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CD47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56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ever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ted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ying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ibe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on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Q55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D,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5F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5H,Q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5J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55L:]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aid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77DF47EB" w14:textId="77777777" w:rsidR="00101223" w:rsidRDefault="005053DE">
            <w:pPr>
              <w:spacing w:before="5" w:line="220" w:lineRule="exact"/>
              <w:ind w:left="-1" w:right="55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13CEB4BB" w14:textId="77777777">
        <w:trPr>
          <w:trHeight w:hRule="exact" w:val="252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6F05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FC8FE" w14:textId="77777777" w:rsidR="00101223" w:rsidRDefault="005053DE">
            <w:pPr>
              <w:spacing w:before="1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742E5BC" w14:textId="77777777">
        <w:trPr>
          <w:trHeight w:hRule="exact" w:val="254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83888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DA7FF" w14:textId="77777777" w:rsidR="00101223" w:rsidRDefault="005053DE">
            <w:pPr>
              <w:spacing w:before="1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3362F56" w14:textId="77777777">
        <w:trPr>
          <w:trHeight w:hRule="exact" w:val="468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440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9</w:t>
            </w:r>
            <w:r>
              <w:rPr>
                <w:rFonts w:ascii="Arial" w:eastAsia="Arial" w:hAnsi="Arial" w:cs="Arial"/>
                <w:i/>
                <w:w w:val="81"/>
              </w:rPr>
              <w:t>=DK 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ct</w:t>
            </w:r>
            <w:proofErr w:type="spellEnd"/>
            <w:r>
              <w:rPr>
                <w:rFonts w:ascii="Arial" w:eastAsia="Arial" w:hAnsi="Arial" w:cs="Arial"/>
                <w:i/>
                <w:w w:val="81"/>
              </w:rPr>
              <w:t xml:space="preserve"> 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w w:val="81"/>
              </w:rPr>
              <w:t>D,</w:t>
            </w:r>
          </w:p>
          <w:p w14:paraId="42CCFBDE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5F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,Q55H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w w:val="81"/>
              </w:rPr>
              <w:t>5J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7516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29FF5B" w14:textId="77777777" w:rsidR="00101223" w:rsidRDefault="005053DE">
            <w:pPr>
              <w:ind w:left="843" w:right="8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92214F1" w14:textId="77777777">
        <w:trPr>
          <w:trHeight w:hRule="exact" w:val="326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2B195" w14:textId="77777777" w:rsidR="00101223" w:rsidRDefault="005053DE">
            <w:pPr>
              <w:spacing w:before="37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39BEF" w14:textId="77777777" w:rsidR="00101223" w:rsidRDefault="005053DE">
            <w:pPr>
              <w:spacing w:before="37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B8A116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057"/>
        <w:gridCol w:w="1193"/>
        <w:gridCol w:w="1190"/>
        <w:gridCol w:w="1191"/>
        <w:gridCol w:w="1145"/>
      </w:tblGrid>
      <w:tr w:rsidR="00101223" w14:paraId="2AC8D2D2" w14:textId="77777777">
        <w:trPr>
          <w:trHeight w:hRule="exact" w:val="468"/>
        </w:trPr>
        <w:tc>
          <w:tcPr>
            <w:tcW w:w="909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CB85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57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yes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6</w:t>
            </w:r>
            <w:r>
              <w:rPr>
                <w:rFonts w:ascii="Arial" w:eastAsia="Arial" w:hAnsi="Arial" w:cs="Arial"/>
                <w:i/>
                <w:w w:val="80"/>
              </w:rPr>
              <w:t>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</w:p>
          <w:p w14:paraId="6CCA5FC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Q56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ything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yes,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81A557" w14:textId="77777777">
        <w:trPr>
          <w:trHeight w:hRule="exact" w:val="699"/>
        </w:trPr>
        <w:tc>
          <w:tcPr>
            <w:tcW w:w="4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C9C6D" w14:textId="77777777" w:rsidR="00101223" w:rsidRDefault="00101223"/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EF25" w14:textId="77777777" w:rsidR="00101223" w:rsidRDefault="005053DE">
            <w:pPr>
              <w:spacing w:line="220" w:lineRule="exact"/>
              <w:ind w:left="31" w:right="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58F8277F" w14:textId="77777777" w:rsidR="00101223" w:rsidRDefault="005053DE">
            <w:pPr>
              <w:spacing w:before="2" w:line="220" w:lineRule="exact"/>
              <w:ind w:left="104" w:right="1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no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incidents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010C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613DE5" w14:textId="77777777" w:rsidR="00101223" w:rsidRDefault="005053DE">
            <w:pPr>
              <w:ind w:left="2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idn’t</w:t>
            </w:r>
          </w:p>
          <w:p w14:paraId="5F906796" w14:textId="77777777" w:rsidR="00101223" w:rsidRDefault="005053DE">
            <w:pPr>
              <w:spacing w:before="1"/>
              <w:ind w:left="31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happen</w:t>
            </w:r>
            <w:proofErr w:type="gramEnd"/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6D3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33F2649F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E4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DF3B48A" w14:textId="77777777" w:rsidR="00101223" w:rsidRDefault="005053DE">
            <w:pPr>
              <w:ind w:left="112" w:right="1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4961D6FE" w14:textId="77777777" w:rsidR="00101223" w:rsidRDefault="005053DE">
            <w:pPr>
              <w:spacing w:before="1"/>
              <w:ind w:left="294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CF6B214" w14:textId="77777777">
        <w:trPr>
          <w:trHeight w:hRule="exact" w:val="470"/>
        </w:trPr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0D6F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</w:p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4A6B0" w14:textId="77777777" w:rsidR="00101223" w:rsidRDefault="005053DE">
            <w:pPr>
              <w:spacing w:before="1" w:line="220" w:lineRule="exact"/>
              <w:ind w:left="-1" w:right="3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too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B94A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B318B9" w14:textId="77777777" w:rsidR="00101223" w:rsidRDefault="005053DE">
            <w:pPr>
              <w:ind w:left="507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38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25545D" w14:textId="77777777" w:rsidR="00101223" w:rsidRDefault="005053DE">
            <w:pPr>
              <w:ind w:left="50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264E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C86BC94" w14:textId="77777777" w:rsidR="00101223" w:rsidRDefault="005053DE">
            <w:pPr>
              <w:ind w:left="505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D437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132EC9" w14:textId="77777777" w:rsidR="00101223" w:rsidRDefault="005053DE">
            <w:pPr>
              <w:ind w:left="471" w:right="4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77A20A" w14:textId="77777777">
        <w:trPr>
          <w:trHeight w:hRule="exact" w:val="468"/>
        </w:trPr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A9A0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940CF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</w:p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2DE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</w:p>
          <w:p w14:paraId="5ADE2B10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su</w:t>
            </w:r>
            <w:r>
              <w:rPr>
                <w:rFonts w:ascii="Arial" w:eastAsia="Arial" w:hAnsi="Arial" w:cs="Arial"/>
                <w:b/>
                <w:w w:val="80"/>
              </w:rPr>
              <w:t>lt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F3E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68D99D" w14:textId="77777777" w:rsidR="00101223" w:rsidRDefault="005053DE">
            <w:pPr>
              <w:ind w:left="507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121F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D300673" w14:textId="77777777" w:rsidR="00101223" w:rsidRDefault="005053DE">
            <w:pPr>
              <w:ind w:left="50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432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2CEF30A" w14:textId="77777777" w:rsidR="00101223" w:rsidRDefault="005053DE">
            <w:pPr>
              <w:ind w:left="505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EA26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B9D045" w14:textId="77777777" w:rsidR="00101223" w:rsidRDefault="005053DE">
            <w:pPr>
              <w:ind w:left="471" w:right="4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2900B3D" w14:textId="77777777" w:rsidR="00101223" w:rsidRDefault="00101223">
      <w:pPr>
        <w:spacing w:line="200" w:lineRule="exact"/>
      </w:pPr>
    </w:p>
    <w:p w14:paraId="3B0BE014" w14:textId="77777777" w:rsidR="00101223" w:rsidRDefault="00101223">
      <w:pPr>
        <w:spacing w:line="200" w:lineRule="exact"/>
      </w:pPr>
    </w:p>
    <w:p w14:paraId="51A02C97" w14:textId="77777777" w:rsidR="00101223" w:rsidRDefault="00101223">
      <w:pPr>
        <w:spacing w:line="200" w:lineRule="exact"/>
      </w:pPr>
    </w:p>
    <w:p w14:paraId="08DB8815" w14:textId="77777777" w:rsidR="00101223" w:rsidRDefault="00101223">
      <w:pPr>
        <w:spacing w:line="200" w:lineRule="exact"/>
      </w:pPr>
    </w:p>
    <w:p w14:paraId="69003E55" w14:textId="77777777" w:rsidR="00101223" w:rsidRDefault="00101223">
      <w:pPr>
        <w:spacing w:line="200" w:lineRule="exact"/>
      </w:pPr>
    </w:p>
    <w:p w14:paraId="49641F44" w14:textId="77777777" w:rsidR="00101223" w:rsidRDefault="00101223">
      <w:pPr>
        <w:spacing w:line="200" w:lineRule="exact"/>
      </w:pPr>
    </w:p>
    <w:p w14:paraId="21104C1F" w14:textId="77777777" w:rsidR="00101223" w:rsidRDefault="00101223">
      <w:pPr>
        <w:spacing w:line="200" w:lineRule="exact"/>
      </w:pPr>
    </w:p>
    <w:p w14:paraId="094501A1" w14:textId="77777777" w:rsidR="00101223" w:rsidRDefault="00101223">
      <w:pPr>
        <w:spacing w:line="200" w:lineRule="exact"/>
      </w:pPr>
    </w:p>
    <w:p w14:paraId="375C3217" w14:textId="77777777" w:rsidR="00101223" w:rsidRDefault="00101223">
      <w:pPr>
        <w:spacing w:line="200" w:lineRule="exact"/>
      </w:pPr>
    </w:p>
    <w:p w14:paraId="66FA6376" w14:textId="77777777" w:rsidR="00101223" w:rsidRDefault="00101223">
      <w:pPr>
        <w:spacing w:line="200" w:lineRule="exact"/>
      </w:pPr>
    </w:p>
    <w:p w14:paraId="2EC68E2B" w14:textId="77777777" w:rsidR="00101223" w:rsidRDefault="00101223">
      <w:pPr>
        <w:spacing w:line="200" w:lineRule="exact"/>
      </w:pPr>
    </w:p>
    <w:p w14:paraId="1248DB78" w14:textId="77777777" w:rsidR="00101223" w:rsidRDefault="00101223">
      <w:pPr>
        <w:spacing w:line="200" w:lineRule="exact"/>
      </w:pPr>
    </w:p>
    <w:p w14:paraId="101847E3" w14:textId="77777777" w:rsidR="00101223" w:rsidRDefault="00101223">
      <w:pPr>
        <w:spacing w:line="200" w:lineRule="exact"/>
      </w:pPr>
    </w:p>
    <w:p w14:paraId="0E8A9946" w14:textId="77777777" w:rsidR="00101223" w:rsidRDefault="00101223">
      <w:pPr>
        <w:spacing w:line="200" w:lineRule="exact"/>
      </w:pPr>
    </w:p>
    <w:p w14:paraId="7626C2AE" w14:textId="77777777" w:rsidR="00101223" w:rsidRDefault="00101223">
      <w:pPr>
        <w:spacing w:line="200" w:lineRule="exact"/>
      </w:pPr>
    </w:p>
    <w:p w14:paraId="48078C84" w14:textId="77777777" w:rsidR="00101223" w:rsidRDefault="00101223">
      <w:pPr>
        <w:spacing w:line="200" w:lineRule="exact"/>
      </w:pPr>
    </w:p>
    <w:p w14:paraId="64A66ECE" w14:textId="77777777" w:rsidR="00101223" w:rsidRDefault="00101223">
      <w:pPr>
        <w:spacing w:line="200" w:lineRule="exact"/>
      </w:pPr>
    </w:p>
    <w:p w14:paraId="5FF5C048" w14:textId="77777777" w:rsidR="00101223" w:rsidRDefault="00101223">
      <w:pPr>
        <w:spacing w:line="200" w:lineRule="exact"/>
      </w:pPr>
    </w:p>
    <w:p w14:paraId="71DE7620" w14:textId="77777777" w:rsidR="00101223" w:rsidRDefault="00101223">
      <w:pPr>
        <w:spacing w:before="5" w:line="200" w:lineRule="exact"/>
      </w:pPr>
    </w:p>
    <w:p w14:paraId="7E66A002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21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17</w:t>
      </w:r>
    </w:p>
    <w:p w14:paraId="42156CA1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939"/>
        <w:gridCol w:w="422"/>
        <w:gridCol w:w="425"/>
        <w:gridCol w:w="422"/>
        <w:gridCol w:w="426"/>
      </w:tblGrid>
      <w:tr w:rsidR="00101223" w14:paraId="2EF17554" w14:textId="77777777">
        <w:trPr>
          <w:trHeight w:hRule="exact" w:val="699"/>
        </w:trPr>
        <w:tc>
          <w:tcPr>
            <w:tcW w:w="914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538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Ba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3C8E020D" w14:textId="77777777" w:rsidR="00101223" w:rsidRDefault="005053DE">
            <w:pPr>
              <w:spacing w:before="6" w:line="220" w:lineRule="exact"/>
              <w:ind w:left="-1" w:right="16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2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24254DC8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F1B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incidents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6116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7B8F3CA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5A9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F1302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B5B01AE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D71D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4F656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5DF646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C522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8186D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F284902" w14:textId="77777777">
        <w:trPr>
          <w:trHeight w:hRule="exact" w:val="331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DABC0" w14:textId="77777777" w:rsidR="00101223" w:rsidRDefault="005053DE">
            <w:pPr>
              <w:spacing w:before="3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2DA2A" w14:textId="77777777" w:rsidR="00101223" w:rsidRDefault="005053DE">
            <w:pPr>
              <w:spacing w:before="39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F9850CA" w14:textId="77777777">
        <w:trPr>
          <w:trHeight w:hRule="exact" w:val="331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5C410" w14:textId="77777777" w:rsidR="00101223" w:rsidRDefault="005053DE">
            <w:pPr>
              <w:spacing w:before="3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xpensive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ue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s)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FA135" w14:textId="77777777" w:rsidR="00101223" w:rsidRDefault="005053DE">
            <w:pPr>
              <w:spacing w:before="39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6D5BB97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0036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yone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yone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ved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EDB09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624A4A8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A69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seq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ces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A460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F810FF2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D9A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ficials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w w:val="81"/>
              </w:rPr>
              <w:t>ey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lso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icials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involved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14FDA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7E6C9F2A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A8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le’s,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7E582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EBF5BB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00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ecause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ey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im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icate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1"/>
                <w:w w:val="80"/>
              </w:rPr>
              <w:t>em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elves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ib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7EEAB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7AF73B2A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D81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difficult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F46C9A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93DB53C" w14:textId="77777777">
        <w:trPr>
          <w:trHeight w:hRule="exact" w:val="242"/>
        </w:trPr>
        <w:tc>
          <w:tcPr>
            <w:tcW w:w="6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B7A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[sp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4B7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F8363" w14:textId="77777777" w:rsidR="00101223" w:rsidRDefault="00101223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02C0E" w14:textId="77777777" w:rsidR="00101223" w:rsidRDefault="00101223"/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6ECAE" w14:textId="77777777" w:rsidR="00101223" w:rsidRDefault="00101223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28FA5" w14:textId="77777777" w:rsidR="00101223" w:rsidRDefault="00101223"/>
        </w:tc>
      </w:tr>
      <w:tr w:rsidR="00101223" w14:paraId="579DC543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EA83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69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85BFC" w14:textId="77777777" w:rsidR="00101223" w:rsidRDefault="005053DE">
            <w:pPr>
              <w:spacing w:before="2"/>
              <w:ind w:left="619" w:right="6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5AA578C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3509"/>
        <w:gridCol w:w="833"/>
        <w:gridCol w:w="1080"/>
        <w:gridCol w:w="1081"/>
        <w:gridCol w:w="1080"/>
        <w:gridCol w:w="962"/>
      </w:tblGrid>
      <w:tr w:rsidR="00101223" w14:paraId="3A2D7F3B" w14:textId="77777777" w:rsidTr="007552BB">
        <w:trPr>
          <w:trHeight w:hRule="exact" w:val="468"/>
        </w:trPr>
        <w:tc>
          <w:tcPr>
            <w:tcW w:w="920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91731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Start"/>
            <w:r>
              <w:rPr>
                <w:rFonts w:ascii="Arial" w:eastAsia="Arial" w:hAnsi="Arial" w:cs="Arial"/>
                <w:b/>
                <w:spacing w:val="1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Read</w:t>
            </w:r>
          </w:p>
          <w:p w14:paraId="29C65E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out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opt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ons]</w:t>
            </w:r>
          </w:p>
        </w:tc>
      </w:tr>
      <w:tr w:rsidR="00101223" w14:paraId="0A867118" w14:textId="77777777" w:rsidTr="007552BB">
        <w:trPr>
          <w:trHeight w:hRule="exact" w:val="470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76DCF6" w14:textId="77777777" w:rsidR="00101223" w:rsidRDefault="00101223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07C41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1FAE14E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A2283A" w14:textId="77777777" w:rsidR="00101223" w:rsidRDefault="005053DE">
            <w:pPr>
              <w:spacing w:line="220" w:lineRule="exact"/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</w:p>
          <w:p w14:paraId="47EE306E" w14:textId="77777777" w:rsidR="00101223" w:rsidRDefault="005053DE">
            <w:pPr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C4D3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ED63BC" w14:textId="77777777" w:rsidR="00101223" w:rsidRDefault="005053DE">
            <w:pPr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18120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8F575" w14:textId="77777777" w:rsidR="00101223" w:rsidRDefault="005053DE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6D4B97" w14:textId="77777777" w:rsidR="00101223" w:rsidRDefault="005053DE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AF9C1A3" w14:textId="77777777" w:rsidR="00101223" w:rsidRDefault="005053DE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492FD53" w14:textId="77777777" w:rsidTr="007552BB">
        <w:trPr>
          <w:trHeight w:hRule="exact" w:val="238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AD685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884AB7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A70D0B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AC528A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72F0F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050B64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C1BA436" w14:textId="77777777" w:rsidTr="007552BB">
        <w:trPr>
          <w:trHeight w:hRule="exact" w:val="240"/>
        </w:trPr>
        <w:tc>
          <w:tcPr>
            <w:tcW w:w="658" w:type="dxa"/>
            <w:vMerge w:val="restart"/>
            <w:tcBorders>
              <w:top w:val="nil"/>
              <w:left w:val="single" w:sz="5" w:space="0" w:color="000000"/>
              <w:right w:val="nil"/>
            </w:tcBorders>
            <w:shd w:val="clear" w:color="auto" w:fill="FBD4B4" w:themeFill="accent6" w:themeFillTint="66"/>
          </w:tcPr>
          <w:p w14:paraId="460D5F0D" w14:textId="77777777" w:rsidR="00101223" w:rsidRDefault="005053DE">
            <w:pPr>
              <w:spacing w:before="2"/>
              <w:ind w:left="-1" w:right="-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>c</w:t>
            </w:r>
            <w:proofErr w:type="spellEnd"/>
          </w:p>
          <w:p w14:paraId="0A043FFB" w14:textId="77777777" w:rsidR="00101223" w:rsidRDefault="005053DE">
            <w:pPr>
              <w:spacing w:before="7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1733E2" w14:textId="77777777" w:rsidR="00101223" w:rsidRDefault="005053DE">
            <w:pPr>
              <w:spacing w:line="220" w:lineRule="exact"/>
              <w:ind w:left="-4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2E4BAD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1A1F3E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2D3682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9100C8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D7AD2E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9CCB8B" w14:textId="77777777" w:rsidTr="007552BB">
        <w:trPr>
          <w:trHeight w:hRule="exact" w:val="240"/>
        </w:trPr>
        <w:tc>
          <w:tcPr>
            <w:tcW w:w="65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D4B4" w:themeFill="accent6" w:themeFillTint="66"/>
          </w:tcPr>
          <w:p w14:paraId="2B77980A" w14:textId="77777777" w:rsidR="00101223" w:rsidRDefault="00101223"/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108B1B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B54B9F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22F12C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AF9BC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B3F1E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D146FA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93994D2" w14:textId="77777777" w:rsidR="00101223" w:rsidRDefault="00101223">
      <w:pPr>
        <w:spacing w:before="1" w:line="100" w:lineRule="exact"/>
        <w:rPr>
          <w:sz w:val="10"/>
          <w:szCs w:val="10"/>
        </w:rPr>
      </w:pPr>
    </w:p>
    <w:p w14:paraId="410F29E9" w14:textId="77777777" w:rsidR="00101223" w:rsidRDefault="00101223">
      <w:pPr>
        <w:spacing w:line="200" w:lineRule="exact"/>
      </w:pPr>
    </w:p>
    <w:p w14:paraId="7DC79F84" w14:textId="77777777" w:rsidR="00101223" w:rsidRDefault="00101223">
      <w:pPr>
        <w:spacing w:line="200" w:lineRule="exact"/>
      </w:pPr>
    </w:p>
    <w:p w14:paraId="6E3F7CEB" w14:textId="77777777" w:rsidR="00101223" w:rsidRDefault="00101223">
      <w:pPr>
        <w:spacing w:line="200" w:lineRule="exact"/>
      </w:pPr>
    </w:p>
    <w:p w14:paraId="14A827DA" w14:textId="77777777" w:rsidR="00101223" w:rsidRDefault="00101223">
      <w:pPr>
        <w:spacing w:line="200" w:lineRule="exact"/>
      </w:pPr>
    </w:p>
    <w:p w14:paraId="120DA001" w14:textId="77777777" w:rsidR="00101223" w:rsidRDefault="00101223">
      <w:pPr>
        <w:spacing w:line="200" w:lineRule="exact"/>
      </w:pPr>
    </w:p>
    <w:p w14:paraId="2FBFF69E" w14:textId="77777777" w:rsidR="00101223" w:rsidRDefault="00101223">
      <w:pPr>
        <w:spacing w:line="200" w:lineRule="exact"/>
      </w:pPr>
    </w:p>
    <w:p w14:paraId="7264E456" w14:textId="77777777" w:rsidR="00101223" w:rsidRDefault="00101223">
      <w:pPr>
        <w:spacing w:line="200" w:lineRule="exact"/>
      </w:pPr>
    </w:p>
    <w:p w14:paraId="2398A863" w14:textId="77777777" w:rsidR="00101223" w:rsidRDefault="00101223">
      <w:pPr>
        <w:spacing w:line="200" w:lineRule="exact"/>
      </w:pPr>
    </w:p>
    <w:p w14:paraId="32809C3B" w14:textId="77777777" w:rsidR="00101223" w:rsidRDefault="00101223">
      <w:pPr>
        <w:spacing w:line="200" w:lineRule="exact"/>
      </w:pPr>
    </w:p>
    <w:p w14:paraId="0AF65B1A" w14:textId="77777777" w:rsidR="00101223" w:rsidRDefault="00101223">
      <w:pPr>
        <w:spacing w:line="200" w:lineRule="exact"/>
      </w:pPr>
    </w:p>
    <w:p w14:paraId="2811BBDB" w14:textId="77777777" w:rsidR="00101223" w:rsidRDefault="00101223">
      <w:pPr>
        <w:spacing w:line="200" w:lineRule="exact"/>
      </w:pPr>
    </w:p>
    <w:p w14:paraId="4B607801" w14:textId="77777777" w:rsidR="00101223" w:rsidRDefault="00101223">
      <w:pPr>
        <w:spacing w:line="200" w:lineRule="exact"/>
      </w:pPr>
    </w:p>
    <w:p w14:paraId="4EE8A816" w14:textId="77777777" w:rsidR="00101223" w:rsidRDefault="00101223">
      <w:pPr>
        <w:spacing w:line="200" w:lineRule="exact"/>
      </w:pPr>
    </w:p>
    <w:p w14:paraId="4E853925" w14:textId="77777777" w:rsidR="00101223" w:rsidRDefault="00101223">
      <w:pPr>
        <w:spacing w:line="200" w:lineRule="exact"/>
      </w:pPr>
    </w:p>
    <w:p w14:paraId="67EE2285" w14:textId="77777777" w:rsidR="00101223" w:rsidRDefault="00101223">
      <w:pPr>
        <w:spacing w:line="200" w:lineRule="exact"/>
      </w:pPr>
    </w:p>
    <w:p w14:paraId="35AF3F9A" w14:textId="77777777" w:rsidR="00101223" w:rsidRDefault="00101223">
      <w:pPr>
        <w:spacing w:line="200" w:lineRule="exact"/>
      </w:pPr>
    </w:p>
    <w:p w14:paraId="1F27D761" w14:textId="77777777" w:rsidR="00101223" w:rsidRDefault="00101223">
      <w:pPr>
        <w:spacing w:line="200" w:lineRule="exact"/>
      </w:pPr>
    </w:p>
    <w:p w14:paraId="567E754F" w14:textId="77777777" w:rsidR="00101223" w:rsidRDefault="00101223">
      <w:pPr>
        <w:spacing w:line="200" w:lineRule="exact"/>
      </w:pPr>
    </w:p>
    <w:p w14:paraId="4C674611" w14:textId="77777777" w:rsidR="00101223" w:rsidRDefault="00101223">
      <w:pPr>
        <w:spacing w:line="200" w:lineRule="exact"/>
      </w:pPr>
    </w:p>
    <w:p w14:paraId="30F7E95F" w14:textId="77777777" w:rsidR="00101223" w:rsidRDefault="00101223">
      <w:pPr>
        <w:spacing w:line="200" w:lineRule="exact"/>
      </w:pPr>
    </w:p>
    <w:p w14:paraId="31C0AA45" w14:textId="77777777" w:rsidR="00101223" w:rsidRDefault="00101223">
      <w:pPr>
        <w:spacing w:line="200" w:lineRule="exact"/>
      </w:pPr>
    </w:p>
    <w:p w14:paraId="4750DADA" w14:textId="77777777" w:rsidR="00101223" w:rsidRDefault="00101223">
      <w:pPr>
        <w:spacing w:line="200" w:lineRule="exact"/>
      </w:pPr>
    </w:p>
    <w:p w14:paraId="03E8C978" w14:textId="77777777" w:rsidR="00101223" w:rsidRDefault="00101223">
      <w:pPr>
        <w:spacing w:line="200" w:lineRule="exact"/>
      </w:pPr>
    </w:p>
    <w:p w14:paraId="1485C621" w14:textId="77777777" w:rsidR="00101223" w:rsidRDefault="00101223">
      <w:pPr>
        <w:spacing w:line="200" w:lineRule="exact"/>
      </w:pPr>
    </w:p>
    <w:p w14:paraId="6B0EA90B" w14:textId="77777777" w:rsidR="00101223" w:rsidRDefault="00101223">
      <w:pPr>
        <w:spacing w:line="200" w:lineRule="exact"/>
      </w:pPr>
    </w:p>
    <w:p w14:paraId="2C77E8A8" w14:textId="77777777" w:rsidR="00101223" w:rsidRDefault="00101223">
      <w:pPr>
        <w:spacing w:line="200" w:lineRule="exact"/>
      </w:pPr>
    </w:p>
    <w:p w14:paraId="0F2550F9" w14:textId="77777777" w:rsidR="00101223" w:rsidRDefault="00101223">
      <w:pPr>
        <w:spacing w:line="200" w:lineRule="exact"/>
      </w:pPr>
    </w:p>
    <w:p w14:paraId="25A00F10" w14:textId="77777777" w:rsidR="00101223" w:rsidRDefault="00101223">
      <w:pPr>
        <w:spacing w:line="200" w:lineRule="exact"/>
      </w:pPr>
    </w:p>
    <w:p w14:paraId="086EB1E8" w14:textId="77777777" w:rsidR="00101223" w:rsidRDefault="00101223">
      <w:pPr>
        <w:spacing w:line="200" w:lineRule="exact"/>
      </w:pPr>
    </w:p>
    <w:p w14:paraId="19ABC3A3" w14:textId="77777777" w:rsidR="00101223" w:rsidRDefault="00101223">
      <w:pPr>
        <w:spacing w:line="200" w:lineRule="exact"/>
      </w:pPr>
    </w:p>
    <w:p w14:paraId="6D7CFA16" w14:textId="77777777" w:rsidR="00101223" w:rsidRDefault="00101223">
      <w:pPr>
        <w:spacing w:line="200" w:lineRule="exact"/>
      </w:pPr>
    </w:p>
    <w:p w14:paraId="6E930ED5" w14:textId="77777777" w:rsidR="00101223" w:rsidRDefault="00101223">
      <w:pPr>
        <w:spacing w:line="200" w:lineRule="exact"/>
      </w:pPr>
    </w:p>
    <w:p w14:paraId="1AACF080" w14:textId="77777777" w:rsidR="00101223" w:rsidRDefault="00101223">
      <w:pPr>
        <w:spacing w:line="200" w:lineRule="exact"/>
      </w:pPr>
    </w:p>
    <w:p w14:paraId="7793205C" w14:textId="77777777" w:rsidR="00101223" w:rsidRDefault="00101223">
      <w:pPr>
        <w:spacing w:line="200" w:lineRule="exact"/>
      </w:pPr>
    </w:p>
    <w:p w14:paraId="624D5CA9" w14:textId="77777777" w:rsidR="00101223" w:rsidRDefault="00101223">
      <w:pPr>
        <w:spacing w:line="200" w:lineRule="exact"/>
      </w:pPr>
    </w:p>
    <w:p w14:paraId="4CE8A752" w14:textId="77777777" w:rsidR="00101223" w:rsidRDefault="00101223">
      <w:pPr>
        <w:spacing w:line="200" w:lineRule="exact"/>
      </w:pPr>
    </w:p>
    <w:p w14:paraId="1467CC29" w14:textId="77777777" w:rsidR="00101223" w:rsidRDefault="00101223">
      <w:pPr>
        <w:spacing w:line="200" w:lineRule="exact"/>
      </w:pPr>
    </w:p>
    <w:p w14:paraId="6D0FEC6D" w14:textId="77777777" w:rsidR="00101223" w:rsidRDefault="00101223">
      <w:pPr>
        <w:spacing w:line="200" w:lineRule="exact"/>
      </w:pPr>
    </w:p>
    <w:p w14:paraId="16EDFFE5" w14:textId="77777777" w:rsidR="00101223" w:rsidRDefault="00101223">
      <w:pPr>
        <w:spacing w:line="200" w:lineRule="exact"/>
      </w:pPr>
    </w:p>
    <w:p w14:paraId="437EB60E" w14:textId="77777777" w:rsidR="00101223" w:rsidRDefault="00101223">
      <w:pPr>
        <w:spacing w:line="200" w:lineRule="exact"/>
      </w:pPr>
    </w:p>
    <w:p w14:paraId="6F1B03F6" w14:textId="77777777" w:rsidR="00101223" w:rsidRDefault="00101223">
      <w:pPr>
        <w:spacing w:line="200" w:lineRule="exact"/>
      </w:pPr>
    </w:p>
    <w:p w14:paraId="7A73DC24" w14:textId="77777777" w:rsidR="00101223" w:rsidRDefault="00101223">
      <w:pPr>
        <w:spacing w:line="200" w:lineRule="exact"/>
      </w:pPr>
    </w:p>
    <w:p w14:paraId="49D140F2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22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18</w:t>
      </w:r>
    </w:p>
    <w:p w14:paraId="7BB5651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538"/>
        <w:gridCol w:w="300"/>
        <w:gridCol w:w="300"/>
        <w:gridCol w:w="300"/>
        <w:gridCol w:w="300"/>
        <w:gridCol w:w="301"/>
        <w:gridCol w:w="300"/>
        <w:gridCol w:w="300"/>
        <w:gridCol w:w="302"/>
        <w:gridCol w:w="300"/>
        <w:gridCol w:w="300"/>
        <w:gridCol w:w="300"/>
        <w:gridCol w:w="300"/>
      </w:tblGrid>
      <w:tr w:rsidR="00101223" w14:paraId="07408C52" w14:textId="77777777" w:rsidTr="007552BB">
        <w:trPr>
          <w:trHeight w:hRule="exact" w:val="699"/>
        </w:trPr>
        <w:tc>
          <w:tcPr>
            <w:tcW w:w="9292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8F43A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</w:p>
          <w:p w14:paraId="4C662FB2" w14:textId="77777777" w:rsidR="00101223" w:rsidRDefault="005053DE">
            <w:pPr>
              <w:spacing w:before="6" w:line="220" w:lineRule="exact"/>
              <w:ind w:left="-1" w:right="6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Accept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s.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ask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Which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im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t?”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“A</w:t>
            </w:r>
            <w:r>
              <w:rPr>
                <w:rFonts w:ascii="Arial" w:eastAsia="Arial" w:hAnsi="Arial" w:cs="Arial"/>
                <w:i/>
                <w:w w:val="81"/>
              </w:rPr>
              <w:t>nyt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ing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lse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44CDE5" w14:textId="77777777" w:rsidTr="007552BB">
        <w:trPr>
          <w:trHeight w:hRule="exact" w:val="24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53D24C" w14:textId="77777777" w:rsidR="00101223" w:rsidRDefault="00101223"/>
        </w:tc>
        <w:tc>
          <w:tcPr>
            <w:tcW w:w="120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4B78366" w14:textId="77777777" w:rsidR="00101223" w:rsidRDefault="005053DE">
            <w:pPr>
              <w:spacing w:line="220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3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3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8DF6F" w14:textId="77777777" w:rsidR="00101223" w:rsidRDefault="005053DE">
            <w:pPr>
              <w:spacing w:line="220" w:lineRule="exact"/>
              <w:ind w:lef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8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0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3E07713" w14:textId="77777777" w:rsidR="00101223" w:rsidRDefault="005053DE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5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</w:tr>
      <w:tr w:rsidR="00101223" w14:paraId="102282AB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9BBAA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onom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054B186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C2B2A23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5EFC4CFE" w14:textId="77777777" w:rsidR="00101223" w:rsidRDefault="00101223"/>
        </w:tc>
      </w:tr>
      <w:tr w:rsidR="00101223" w14:paraId="2A25643C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FB9E2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cono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DEF3BAC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118D6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9B2C467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7C76231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8309D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Wages,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91D7836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99A3D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1BF0247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46B83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0ECA2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ploy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D6DA6D7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63ED4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EC511C0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B2138B5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15B1B4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ty/destit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04F282D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4FB65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AED429C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812690A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895005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Rates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axes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2CFA89B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42584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9FFF4F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55F54A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54A1D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AD17C96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56B46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2111BA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BABEE39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3F42D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6F4FAF8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F4CB808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D3D1719" w14:textId="77777777" w:rsidR="00101223" w:rsidRDefault="00101223"/>
        </w:tc>
      </w:tr>
      <w:tr w:rsidR="00101223" w14:paraId="1152DA02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DF003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F18DDA2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B4F8A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F274A1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44EB9C3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823D4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keting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976336C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F9385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2EB34A0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32145852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394D4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e/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0574630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C505D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213F113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14393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8D034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9C38B31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FACD1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55BBD8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5923FD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E3D476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Land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E5A98D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6787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168AA4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FDEDDE0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C64B4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2F417B6A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E286EF1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703517CC" w14:textId="77777777" w:rsidR="00101223" w:rsidRDefault="00101223"/>
        </w:tc>
      </w:tr>
      <w:tr w:rsidR="00101223" w14:paraId="15BE489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F2C273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1A9B1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C3E4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6AE3F4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2B90CB2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F34230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ications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23EFEE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5F17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5CCF3FD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7DBBFE14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28F60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E747EC7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096B3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11214FE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6664BB0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0F531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56F406CD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AB5D810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5D2EC5BD" w14:textId="77777777" w:rsidR="00101223" w:rsidRDefault="00101223"/>
        </w:tc>
      </w:tr>
      <w:tr w:rsidR="00101223" w14:paraId="1B9AC498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67CD71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6412FF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A986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615C10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72370B22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74C4A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9A8EE7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D05299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2FD807D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14D4A91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B2FB6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162A4F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F3A5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04E3F0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48AFB80F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679E03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Water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B25BDF1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4B320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3888DAC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76B156AA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4E74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s/st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childre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/h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eless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09846E2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434A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9C3C6E0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79E2CDD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56A90E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A023C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94AC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B06AB3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7E9DC46F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FFBD4D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Heal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A0DE0C1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1742548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2FC6F47A" w14:textId="77777777" w:rsidR="00101223" w:rsidRDefault="00101223"/>
        </w:tc>
      </w:tr>
      <w:tr w:rsidR="00101223" w14:paraId="0DF29210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85C78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844E4A7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4CD9D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150A5B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48F5FAB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DA19D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31E7B5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F01E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4A8C0B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5D95846B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9FBD8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ickness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Disease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E35F03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CDBC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980F73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7424D484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5EE5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A944D0E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65CCB55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70F14D06" w14:textId="77777777" w:rsidR="00101223" w:rsidRDefault="00101223"/>
        </w:tc>
      </w:tr>
      <w:tr w:rsidR="00101223" w14:paraId="3CC8D43D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F9B72D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Cri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DF5107D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66EC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954297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888D8AC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82FF9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F948FC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DE28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9C7FED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</w:tr>
      <w:tr w:rsidR="00101223" w14:paraId="59328359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ED126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violence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E7E40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43FC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5AEAD13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1FA00EAE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E5D82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olitical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insta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y/p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liti</w:t>
            </w:r>
            <w:r>
              <w:rPr>
                <w:rFonts w:ascii="Arial" w:eastAsia="Arial" w:hAnsi="Arial" w:cs="Arial"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divis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ns/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nic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nsio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9A3374C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D4F9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933B47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</w:tr>
      <w:tr w:rsidR="00101223" w14:paraId="2B3F7480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5FF8E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imination/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EDDCCD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8B3D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EE8277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</w:tr>
      <w:tr w:rsidR="00101223" w14:paraId="3835B5D8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50BA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rights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B7D8FA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D3FD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08778E5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</w:tr>
      <w:tr w:rsidR="00101223" w14:paraId="21C3CDC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8DF256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acy/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igh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396C96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9272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C1F8F2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</w:tr>
      <w:tr w:rsidR="00101223" w14:paraId="3D99C6DA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B9C90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War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6299F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9730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F7E5BE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6ADFAEEB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6E69A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ar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9D8A21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FCF9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5C596E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5765C50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46650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19EC0E5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25AD4A1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19BEA40" w14:textId="77777777" w:rsidR="00101223" w:rsidRDefault="00101223"/>
        </w:tc>
      </w:tr>
      <w:tr w:rsidR="00101223" w14:paraId="3FBBF1BD" w14:textId="77777777" w:rsidTr="007552BB">
        <w:trPr>
          <w:trHeight w:hRule="exact" w:val="25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C0325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3058262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0BD3569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5B6C54D" w14:textId="77777777" w:rsidR="00101223" w:rsidRDefault="00101223"/>
        </w:tc>
      </w:tr>
      <w:tr w:rsidR="00101223" w14:paraId="7DA06524" w14:textId="77777777" w:rsidTr="007552BB">
        <w:trPr>
          <w:trHeight w:hRule="exact" w:val="476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35C68A" w14:textId="77777777" w:rsidR="00101223" w:rsidRDefault="005053DE">
            <w:pPr>
              <w:spacing w:before="3" w:line="220" w:lineRule="exact"/>
              <w:ind w:left="-1" w:right="36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0E5EA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6C52AB59" w14:textId="77777777" w:rsidR="00101223" w:rsidRDefault="005053DE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3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A845E62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5A28F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9E9F7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19468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C0C0C0"/>
          </w:tcPr>
          <w:p w14:paraId="05D724F0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29B0C5C8" w14:textId="77777777" w:rsidR="00101223" w:rsidRDefault="00101223"/>
        </w:tc>
      </w:tr>
      <w:tr w:rsidR="00101223" w14:paraId="5CAF4D0F" w14:textId="77777777" w:rsidTr="007552BB">
        <w:trPr>
          <w:trHeight w:hRule="exact" w:val="473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50DF8" w14:textId="77777777" w:rsidR="00101223" w:rsidRDefault="005053DE">
            <w:pPr>
              <w:spacing w:before="2" w:line="220" w:lineRule="exact"/>
              <w:ind w:left="-1" w:right="36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5883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5646498A" w14:textId="77777777" w:rsidR="00101223" w:rsidRDefault="005053DE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180247F" w14:textId="77777777" w:rsidR="00101223" w:rsidRDefault="00101223"/>
        </w:tc>
        <w:tc>
          <w:tcPr>
            <w:tcW w:w="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51586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7730C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56422" w14:textId="77777777" w:rsidR="00101223" w:rsidRDefault="00101223"/>
        </w:tc>
        <w:tc>
          <w:tcPr>
            <w:tcW w:w="3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F3ED9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  <w:shd w:val="clear" w:color="auto" w:fill="C0C0C0"/>
          </w:tcPr>
          <w:p w14:paraId="021AE427" w14:textId="77777777" w:rsidR="00101223" w:rsidRDefault="00101223"/>
        </w:tc>
      </w:tr>
      <w:tr w:rsidR="00101223" w14:paraId="59A03629" w14:textId="77777777" w:rsidTr="007552BB">
        <w:trPr>
          <w:trHeight w:hRule="exact" w:val="504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2C2EB0" w14:textId="77777777" w:rsidR="00101223" w:rsidRDefault="005053DE">
            <w:pPr>
              <w:spacing w:before="2" w:line="220" w:lineRule="exact"/>
              <w:ind w:left="-1" w:right="36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07F88B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0AD6C7D6" w14:textId="77777777" w:rsidR="00101223" w:rsidRDefault="005053DE">
            <w:pPr>
              <w:spacing w:before="1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CBD2053" w14:textId="77777777" w:rsidR="00101223" w:rsidRDefault="00101223"/>
        </w:tc>
        <w:tc>
          <w:tcPr>
            <w:tcW w:w="1203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2E8E0A36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A8F6A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C8828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05EA4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8B9A02" w14:textId="77777777" w:rsidR="00101223" w:rsidRDefault="00101223"/>
        </w:tc>
      </w:tr>
      <w:tr w:rsidR="00101223" w14:paraId="0BC2EDCF" w14:textId="77777777" w:rsidTr="007552BB">
        <w:trPr>
          <w:trHeight w:hRule="exact" w:val="28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24AB169" w14:textId="77777777" w:rsidR="00101223" w:rsidRDefault="005053DE">
            <w:pPr>
              <w:spacing w:before="3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6850647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E9275" w14:textId="77777777" w:rsidR="00101223" w:rsidRDefault="005053DE">
            <w:pPr>
              <w:spacing w:before="32"/>
              <w:ind w:left="37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95562FA" w14:textId="77777777" w:rsidR="00101223" w:rsidRDefault="005053DE">
            <w:pPr>
              <w:spacing w:before="32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2DCE0946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29E1A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1C1EFF8" w14:textId="77777777" w:rsidR="00101223" w:rsidRDefault="005053DE">
            <w:pPr>
              <w:spacing w:before="6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820016B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EE33752" w14:textId="77777777" w:rsidR="00101223" w:rsidRDefault="00101223"/>
        </w:tc>
      </w:tr>
    </w:tbl>
    <w:p w14:paraId="54469D04" w14:textId="77777777" w:rsidR="00101223" w:rsidRDefault="00101223">
      <w:pPr>
        <w:spacing w:before="9" w:line="100" w:lineRule="exact"/>
        <w:rPr>
          <w:sz w:val="10"/>
          <w:szCs w:val="10"/>
        </w:rPr>
      </w:pPr>
    </w:p>
    <w:p w14:paraId="34029372" w14:textId="77777777" w:rsidR="00101223" w:rsidRDefault="00101223">
      <w:pPr>
        <w:spacing w:line="200" w:lineRule="exact"/>
      </w:pPr>
    </w:p>
    <w:p w14:paraId="61DF52F4" w14:textId="77777777" w:rsidR="00101223" w:rsidRDefault="00101223">
      <w:pPr>
        <w:spacing w:line="200" w:lineRule="exact"/>
      </w:pPr>
    </w:p>
    <w:p w14:paraId="4F7E52FA" w14:textId="77777777" w:rsidR="00101223" w:rsidRDefault="00101223">
      <w:pPr>
        <w:spacing w:line="200" w:lineRule="exact"/>
      </w:pPr>
    </w:p>
    <w:p w14:paraId="3C420FB8" w14:textId="77777777" w:rsidR="00101223" w:rsidRDefault="00101223">
      <w:pPr>
        <w:spacing w:line="200" w:lineRule="exact"/>
      </w:pPr>
    </w:p>
    <w:p w14:paraId="4D61E9F3" w14:textId="77777777" w:rsidR="00101223" w:rsidRDefault="00101223">
      <w:pPr>
        <w:spacing w:line="200" w:lineRule="exact"/>
      </w:pPr>
    </w:p>
    <w:p w14:paraId="4058DC87" w14:textId="77777777" w:rsidR="00101223" w:rsidRDefault="00101223">
      <w:pPr>
        <w:spacing w:line="200" w:lineRule="exact"/>
      </w:pPr>
    </w:p>
    <w:p w14:paraId="2C110B4C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3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19</w:t>
      </w:r>
    </w:p>
    <w:p w14:paraId="24EB3DC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7"/>
        <w:gridCol w:w="1918"/>
      </w:tblGrid>
      <w:tr w:rsidR="00101223" w14:paraId="4825E592" w14:textId="77777777" w:rsidTr="007552BB">
        <w:trPr>
          <w:trHeight w:hRule="exact" w:val="699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AE971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lem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ind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lem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identifie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]</w:t>
            </w:r>
            <w:r>
              <w:rPr>
                <w:rFonts w:ascii="Arial" w:eastAsia="Arial" w:hAnsi="Arial" w:cs="Arial"/>
                <w:i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E85C34" w14:textId="77777777" w:rsidR="00101223" w:rsidRDefault="005053DE">
            <w:pPr>
              <w:spacing w:before="6" w:line="220" w:lineRule="exact"/>
              <w:ind w:left="-1" w:right="53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1E6A3289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E4F2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287DAE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EE591D1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217FB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2CA5E7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0AD058" w14:textId="77777777" w:rsidTr="007552BB">
        <w:trPr>
          <w:trHeight w:hRule="exact" w:val="238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7E5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C69339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4E0A250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E783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A332CC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F2EB2CD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FA79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8DEFA0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F35F68A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E4EF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785A89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3FCB8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6"/>
        <w:gridCol w:w="1898"/>
      </w:tblGrid>
      <w:tr w:rsidR="00101223" w14:paraId="4317A9E3" w14:textId="77777777" w:rsidTr="007552BB">
        <w:trPr>
          <w:trHeight w:hRule="exact" w:val="46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6FA0C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7B77EEF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DF14114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DD44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A5566C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C3A66C1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5A7FE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EA4A8A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C855CBE" w14:textId="77777777" w:rsidTr="007552BB">
        <w:trPr>
          <w:trHeight w:hRule="exact" w:val="228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84AC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E1CD15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1826AEC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43D51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53AF8B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4CAA4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4"/>
        <w:gridCol w:w="1649"/>
      </w:tblGrid>
      <w:tr w:rsidR="00101223" w14:paraId="75A466BE" w14:textId="77777777">
        <w:trPr>
          <w:trHeight w:hRule="exact" w:val="470"/>
        </w:trPr>
        <w:tc>
          <w:tcPr>
            <w:tcW w:w="9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DA875" w14:textId="77777777" w:rsidR="00101223" w:rsidRDefault="005053DE">
            <w:pPr>
              <w:spacing w:before="1" w:line="220" w:lineRule="exact"/>
              <w:ind w:left="-1" w:right="5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tions.]</w:t>
            </w:r>
          </w:p>
        </w:tc>
      </w:tr>
      <w:tr w:rsidR="00101223" w14:paraId="3DB6C554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689D9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iffe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3295D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4EB65F1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FAC3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CDD1D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080A7D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2C88A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3FE85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2C16873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70C8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ach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wan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impl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8EDA3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BEC3996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0BC46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3A19F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9E57333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A0DD3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4BCB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9B7537D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15E2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sonalities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66E03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E16B70F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B98D" w14:textId="77777777" w:rsidR="00101223" w:rsidRDefault="005053DE">
            <w:pPr>
              <w:spacing w:before="1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ide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D3994" w14:textId="77777777" w:rsidR="00101223" w:rsidRDefault="005053DE">
            <w:pPr>
              <w:spacing w:before="16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3A9D39F" w14:textId="77777777">
        <w:trPr>
          <w:trHeight w:hRule="exact" w:val="283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9A18D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Some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775AA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31D0D7F4" w14:textId="77777777">
        <w:trPr>
          <w:trHeight w:hRule="exact" w:val="238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2864F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50D6C" w14:textId="77777777" w:rsidR="00101223" w:rsidRDefault="005053DE">
            <w:pPr>
              <w:spacing w:line="220" w:lineRule="exact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F97EE3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1304"/>
        <w:gridCol w:w="1303"/>
        <w:gridCol w:w="1306"/>
        <w:gridCol w:w="1304"/>
      </w:tblGrid>
      <w:tr w:rsidR="00101223" w14:paraId="707A5D28" w14:textId="77777777">
        <w:trPr>
          <w:trHeight w:hRule="exact" w:val="470"/>
        </w:trPr>
        <w:tc>
          <w:tcPr>
            <w:tcW w:w="926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859CBD" w14:textId="77777777" w:rsidR="00101223" w:rsidRDefault="005053DE">
            <w:pPr>
              <w:spacing w:line="220" w:lineRule="exact"/>
              <w:ind w:left="-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Loo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71DAC311" w14:textId="77777777" w:rsidR="00101223" w:rsidRDefault="005053DE">
            <w:pPr>
              <w:ind w:left="-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proofErr w:type="gramEnd"/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0EE63B94" w14:textId="77777777">
        <w:trPr>
          <w:trHeight w:hRule="exact" w:val="698"/>
        </w:trPr>
        <w:tc>
          <w:tcPr>
            <w:tcW w:w="4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4BCA5" w14:textId="77777777" w:rsidR="00101223" w:rsidRDefault="00101223"/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5DC2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96CD38A" w14:textId="77777777" w:rsidR="00101223" w:rsidRDefault="005053DE">
            <w:pPr>
              <w:ind w:left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Ruling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C0E2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6B7D0C7" w14:textId="77777777" w:rsidR="00101223" w:rsidRDefault="005053DE">
            <w:pPr>
              <w:spacing w:line="220" w:lineRule="exact"/>
              <w:ind w:left="304" w:right="16" w:hanging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Opp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ties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117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7675A8" w14:textId="77777777" w:rsidR="00101223" w:rsidRDefault="005053DE">
            <w:pPr>
              <w:ind w:left="48"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  <w:p w14:paraId="4F8C5B5D" w14:textId="77777777" w:rsidR="00101223" w:rsidRDefault="005053DE">
            <w:pPr>
              <w:spacing w:line="220" w:lineRule="exact"/>
              <w:ind w:left="38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DNR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9D481" w14:textId="77777777" w:rsidR="00101223" w:rsidRDefault="005053DE">
            <w:pPr>
              <w:spacing w:line="220" w:lineRule="exact"/>
              <w:ind w:left="151" w:right="1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DK 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667A2AE8" w14:textId="77777777" w:rsidR="00101223" w:rsidRDefault="005053DE">
            <w:pPr>
              <w:spacing w:line="220" w:lineRule="exact"/>
              <w:ind w:left="103" w:right="102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</w:t>
            </w:r>
          </w:p>
          <w:p w14:paraId="77CD0282" w14:textId="77777777" w:rsidR="00101223" w:rsidRDefault="005053DE">
            <w:pPr>
              <w:ind w:left="389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AE96F8F" w14:textId="77777777">
        <w:trPr>
          <w:trHeight w:hRule="exact" w:val="259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188441B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8125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C5145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67BF7" w14:textId="77777777" w:rsidR="00101223" w:rsidRDefault="005053DE">
            <w:pPr>
              <w:spacing w:before="3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E798A" w14:textId="77777777" w:rsidR="00101223" w:rsidRDefault="005053DE">
            <w:pPr>
              <w:spacing w:before="3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29DD153" w14:textId="77777777">
        <w:trPr>
          <w:trHeight w:hRule="exact" w:val="257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69A546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      </w:t>
            </w:r>
            <w:r>
              <w:rPr>
                <w:rFonts w:ascii="Arial" w:eastAsia="Arial" w:hAnsi="Arial" w:cs="Arial"/>
                <w:b/>
                <w:spacing w:val="3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676F4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E2052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AADAD" w14:textId="77777777" w:rsidR="00101223" w:rsidRDefault="005053DE">
            <w:pPr>
              <w:spacing w:before="3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58F0E" w14:textId="77777777" w:rsidR="00101223" w:rsidRDefault="005053DE">
            <w:pPr>
              <w:spacing w:before="3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B6205E" w14:textId="77777777">
        <w:trPr>
          <w:trHeight w:hRule="exact" w:val="259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B740A55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D4D07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0D08C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D5DE2" w14:textId="77777777" w:rsidR="00101223" w:rsidRDefault="005053DE">
            <w:pPr>
              <w:spacing w:before="6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76478" w14:textId="77777777" w:rsidR="00101223" w:rsidRDefault="005053DE">
            <w:pPr>
              <w:spacing w:before="6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5237179" w14:textId="77777777">
        <w:trPr>
          <w:trHeight w:hRule="exact" w:val="260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0488A6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FB41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5DA3B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1FFAB" w14:textId="77777777" w:rsidR="00101223" w:rsidRDefault="005053DE">
            <w:pPr>
              <w:spacing w:before="6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A3517" w14:textId="77777777" w:rsidR="00101223" w:rsidRDefault="005053DE">
            <w:pPr>
              <w:spacing w:before="6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BC4F8B1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594"/>
      </w:tblGrid>
      <w:tr w:rsidR="00101223" w14:paraId="0AF26BFE" w14:textId="77777777">
        <w:trPr>
          <w:trHeight w:hRule="exact" w:val="470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547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Plea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  <w:p w14:paraId="7A18228D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 xml:space="preserve">lan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1B0BACDA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B0FD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398D9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964B2DE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EFF4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C256D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A20EFAB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EDA8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2F5EA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922592F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74EE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07AD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189A85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411AD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FD20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7171D61" w14:textId="77777777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AF04A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0F796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CCEF957" w14:textId="77777777" w:rsidR="00101223" w:rsidRDefault="00101223">
      <w:pPr>
        <w:spacing w:line="200" w:lineRule="exact"/>
      </w:pPr>
    </w:p>
    <w:p w14:paraId="0B40560D" w14:textId="77777777" w:rsidR="00101223" w:rsidRDefault="00101223">
      <w:pPr>
        <w:spacing w:line="200" w:lineRule="exact"/>
      </w:pPr>
    </w:p>
    <w:p w14:paraId="3E31E33A" w14:textId="77777777" w:rsidR="00101223" w:rsidRDefault="00101223">
      <w:pPr>
        <w:spacing w:line="200" w:lineRule="exact"/>
      </w:pPr>
    </w:p>
    <w:p w14:paraId="1AE6EBE2" w14:textId="77777777" w:rsidR="00101223" w:rsidRDefault="00101223">
      <w:pPr>
        <w:spacing w:line="200" w:lineRule="exact"/>
      </w:pPr>
    </w:p>
    <w:p w14:paraId="27F3FF57" w14:textId="77777777" w:rsidR="00101223" w:rsidRDefault="00101223">
      <w:pPr>
        <w:spacing w:line="200" w:lineRule="exact"/>
      </w:pPr>
    </w:p>
    <w:p w14:paraId="569775F6" w14:textId="77777777" w:rsidR="00101223" w:rsidRDefault="00101223">
      <w:pPr>
        <w:spacing w:line="200" w:lineRule="exact"/>
      </w:pPr>
    </w:p>
    <w:p w14:paraId="0B95318B" w14:textId="77777777" w:rsidR="00101223" w:rsidRDefault="00101223">
      <w:pPr>
        <w:spacing w:line="200" w:lineRule="exact"/>
      </w:pPr>
    </w:p>
    <w:p w14:paraId="759A466F" w14:textId="77777777" w:rsidR="00101223" w:rsidRDefault="00101223">
      <w:pPr>
        <w:spacing w:line="200" w:lineRule="exact"/>
      </w:pPr>
    </w:p>
    <w:p w14:paraId="3A8CFF38" w14:textId="77777777" w:rsidR="00101223" w:rsidRDefault="00101223">
      <w:pPr>
        <w:spacing w:line="200" w:lineRule="exact"/>
      </w:pPr>
    </w:p>
    <w:p w14:paraId="4E27DA97" w14:textId="77777777" w:rsidR="00101223" w:rsidRDefault="00101223">
      <w:pPr>
        <w:spacing w:line="200" w:lineRule="exact"/>
      </w:pPr>
    </w:p>
    <w:p w14:paraId="69F9A520" w14:textId="77777777" w:rsidR="00101223" w:rsidRDefault="00101223">
      <w:pPr>
        <w:spacing w:line="200" w:lineRule="exact"/>
      </w:pPr>
    </w:p>
    <w:p w14:paraId="2940A766" w14:textId="77777777" w:rsidR="00101223" w:rsidRDefault="00101223">
      <w:pPr>
        <w:spacing w:line="200" w:lineRule="exact"/>
      </w:pPr>
    </w:p>
    <w:p w14:paraId="3062C7AD" w14:textId="77777777" w:rsidR="00101223" w:rsidRDefault="00101223">
      <w:pPr>
        <w:spacing w:before="2" w:line="220" w:lineRule="exact"/>
        <w:rPr>
          <w:sz w:val="22"/>
          <w:szCs w:val="22"/>
        </w:rPr>
      </w:pPr>
    </w:p>
    <w:p w14:paraId="58930699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4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20</w:t>
      </w:r>
    </w:p>
    <w:p w14:paraId="1B70F1C1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4"/>
        <w:gridCol w:w="1793"/>
        <w:gridCol w:w="1757"/>
      </w:tblGrid>
      <w:tr w:rsidR="00101223" w14:paraId="55870CC6" w14:textId="77777777" w:rsidTr="007552BB">
        <w:trPr>
          <w:trHeight w:hRule="exact" w:val="468"/>
        </w:trPr>
        <w:tc>
          <w:tcPr>
            <w:tcW w:w="924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6F7283E" w14:textId="77777777" w:rsidR="00101223" w:rsidRDefault="005053DE">
            <w:pPr>
              <w:spacing w:line="220" w:lineRule="exact"/>
              <w:ind w:left="-1" w:right="-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shou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2CFB607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19F08A09" w14:textId="77777777" w:rsidTr="007552BB">
        <w:trPr>
          <w:trHeight w:hRule="exact" w:val="276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01E6CA" w14:textId="77777777" w:rsidR="00101223" w:rsidRDefault="00101223"/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FFAB93" w14:textId="77777777" w:rsidR="00101223" w:rsidRDefault="005053DE">
            <w:pPr>
              <w:spacing w:line="220" w:lineRule="exact"/>
              <w:ind w:lef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  <w:r>
              <w:rPr>
                <w:rFonts w:ascii="Arial" w:eastAsia="Arial" w:hAnsi="Arial" w:cs="Arial"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irst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65F83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6</w:t>
            </w:r>
            <w:r>
              <w:rPr>
                <w:rFonts w:ascii="Arial" w:eastAsia="Arial" w:hAnsi="Arial" w:cs="Arial"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w w:val="80"/>
              </w:rPr>
              <w:t xml:space="preserve">B 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econd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</w:tr>
      <w:tr w:rsidR="00101223" w14:paraId="305DBF6A" w14:textId="77777777" w:rsidTr="007552BB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EC41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90271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396ED5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95CCC16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851D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D40DB8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1F2F0D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BF0753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0E0A9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B9D95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D4A4B2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8CB7A8E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8B9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Healthca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46B526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A05436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E8A7B4F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952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develop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4A474E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9E3CAC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DC0C0ED" w14:textId="77777777" w:rsidTr="007552BB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A9640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gy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6F7B0B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D043AC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C8ED500" w14:textId="77777777" w:rsidTr="007552BB">
        <w:trPr>
          <w:trHeight w:hRule="exact" w:val="165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B61AB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ab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2BCE6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9AED4F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EA47FDB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8E51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C6F592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C7CA31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C9EE6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1"/>
        <w:gridCol w:w="1747"/>
      </w:tblGrid>
      <w:tr w:rsidR="00101223" w14:paraId="69468DF4" w14:textId="77777777">
        <w:trPr>
          <w:trHeight w:hRule="exact" w:val="468"/>
        </w:trPr>
        <w:tc>
          <w:tcPr>
            <w:tcW w:w="92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B59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lic</w:t>
            </w:r>
          </w:p>
          <w:p w14:paraId="5C3B480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rv</w:t>
            </w:r>
            <w:r>
              <w:rPr>
                <w:rFonts w:ascii="Arial" w:eastAsia="Arial" w:hAnsi="Arial" w:cs="Arial"/>
                <w:i/>
                <w:w w:val="81"/>
              </w:rPr>
              <w:t>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A217F9" w14:textId="77777777">
        <w:trPr>
          <w:trHeight w:hRule="exact" w:val="241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B4F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3939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F6E8714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E843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44817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8B7ED90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0D35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7CE73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D26AF6" w14:textId="77777777">
        <w:trPr>
          <w:trHeight w:hRule="exact" w:val="238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19A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8F316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66AEEB2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E1C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FE9D9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6EF52F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3D35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nds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e.g.,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size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se)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09988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8EBF8CC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0F2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F7D70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FB46C0B" w14:textId="77777777" w:rsidR="00101223" w:rsidRDefault="00101223" w:rsidP="007552BB">
      <w:pPr>
        <w:shd w:val="clear" w:color="auto" w:fill="FBD4B4" w:themeFill="accent6" w:themeFillTint="66"/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6"/>
        <w:gridCol w:w="941"/>
        <w:gridCol w:w="941"/>
        <w:gridCol w:w="938"/>
        <w:gridCol w:w="941"/>
        <w:gridCol w:w="1253"/>
      </w:tblGrid>
      <w:tr w:rsidR="00101223" w14:paraId="27899A9F" w14:textId="77777777">
        <w:trPr>
          <w:trHeight w:hRule="exact" w:val="262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1DC34" w14:textId="77777777" w:rsidR="00101223" w:rsidRDefault="005053DE" w:rsidP="007552BB">
            <w:pPr>
              <w:shd w:val="clear" w:color="auto" w:fill="FBD4B4" w:themeFill="accent6" w:themeFillTint="66"/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56698204" w14:textId="77777777" w:rsidTr="007552BB">
        <w:trPr>
          <w:trHeight w:hRule="exact" w:val="468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4FD968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’t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6F84D84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50074C41" w14:textId="77777777" w:rsidTr="007552BB">
        <w:trPr>
          <w:trHeight w:hRule="exact" w:val="699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ADC113" w14:textId="77777777" w:rsidR="00101223" w:rsidRDefault="00101223"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D4C5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9B42EE4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1077EB99" w14:textId="77777777" w:rsidR="00101223" w:rsidRDefault="005053DE">
            <w:pPr>
              <w:spacing w:before="1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960F5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D776BE" w14:textId="77777777" w:rsidR="00101223" w:rsidRDefault="005053DE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7AF30D58" w14:textId="77777777" w:rsidR="00101223" w:rsidRDefault="005053DE">
            <w:pPr>
              <w:spacing w:before="1"/>
              <w:ind w:left="2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53DD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5C0339" w14:textId="77777777" w:rsidR="00101223" w:rsidRDefault="005053DE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1F457CE" w14:textId="77777777" w:rsidR="00101223" w:rsidRDefault="005053DE">
            <w:pPr>
              <w:spacing w:before="1"/>
              <w:ind w:left="3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D9593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40A76B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16360D4" w14:textId="77777777" w:rsidR="00101223" w:rsidRDefault="005053DE">
            <w:pPr>
              <w:spacing w:before="1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867E41" w14:textId="77777777" w:rsidR="00101223" w:rsidRDefault="005053DE">
            <w:pPr>
              <w:spacing w:line="220" w:lineRule="exact"/>
              <w:ind w:left="116" w:right="1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DK 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0EA66A45" w14:textId="77777777" w:rsidR="00101223" w:rsidRDefault="005053DE">
            <w:pPr>
              <w:ind w:left="77" w:right="7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</w:t>
            </w:r>
          </w:p>
          <w:p w14:paraId="214786B3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FA74B7B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05418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B02280" w14:textId="77777777" w:rsidR="00101223" w:rsidRDefault="005053DE">
            <w:pPr>
              <w:spacing w:line="220" w:lineRule="exact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285A65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20C2FC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E525C5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E6E9E1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417609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0799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9312A5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3F34EE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DE8B5E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56731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A4BF07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EA09AE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5A394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53EB9A" w14:textId="77777777" w:rsidR="00101223" w:rsidRDefault="005053DE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823D20" w14:textId="77777777" w:rsidR="00101223" w:rsidRDefault="005053DE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6FC7B9" w14:textId="77777777" w:rsidR="00101223" w:rsidRDefault="005053DE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4DC88B" w14:textId="77777777" w:rsidR="00101223" w:rsidRDefault="005053DE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134926" w14:textId="77777777" w:rsidR="00101223" w:rsidRDefault="005053DE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114A418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8207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Kee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6BF798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0653F8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D00B16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463B76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63E9FE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D010B0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E7F91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4B04E6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07D1D4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09AFF8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B0A3E5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8C6A1F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C84C6FA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1CF9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1A58D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88BB49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85A7AE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7E859E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D8DC36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9537F7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D249F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6CB78A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C9FA0D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8ACB85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AE7E76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366A3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DB56C0F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90C7D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50278D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0A23E4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0FA93D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DC409C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76408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7D1505E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FF5D8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B3FB67" w14:textId="77777777" w:rsidR="00101223" w:rsidRDefault="005053DE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C085D1" w14:textId="77777777" w:rsidR="00101223" w:rsidRDefault="005053DE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DA963D" w14:textId="77777777" w:rsidR="00101223" w:rsidRDefault="005053DE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C290E8" w14:textId="77777777" w:rsidR="00101223" w:rsidRDefault="005053DE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DD997" w14:textId="77777777" w:rsidR="00101223" w:rsidRDefault="005053DE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440B951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05102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4A42A6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EBABE7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E8F57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3DCEF4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393204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D7E476C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12278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41EDE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A111E7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388A15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162631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C3ED9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90954A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86A8F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dg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0DD8F0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483FA9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BF1361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575A09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25F76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7681B4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BC09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upp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B9069F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3FE498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31651A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004DAA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B06DF1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F5AB75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941"/>
        <w:gridCol w:w="941"/>
        <w:gridCol w:w="941"/>
        <w:gridCol w:w="941"/>
        <w:gridCol w:w="1258"/>
      </w:tblGrid>
      <w:tr w:rsidR="00101223" w14:paraId="2A938804" w14:textId="77777777" w:rsidTr="007552BB">
        <w:trPr>
          <w:trHeight w:hRule="exact" w:val="69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BD4B4" w:themeFill="accent6" w:themeFillTint="66"/>
          </w:tcPr>
          <w:p w14:paraId="1638ACD3" w14:textId="77777777" w:rsidR="00101223" w:rsidRDefault="005053DE">
            <w:pPr>
              <w:spacing w:before="1" w:line="220" w:lineRule="exact"/>
              <w:ind w:left="-3" w:right="3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ip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4AC5D0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8830367" w14:textId="77777777" w:rsidTr="007552BB">
        <w:trPr>
          <w:trHeight w:hRule="exact" w:val="708"/>
        </w:trPr>
        <w:tc>
          <w:tcPr>
            <w:tcW w:w="426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8D5D7EB" w14:textId="77777777" w:rsidR="00101223" w:rsidRDefault="00101223"/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EC943BD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4A387CC1" w14:textId="77777777" w:rsidR="00101223" w:rsidRDefault="005053DE">
            <w:pPr>
              <w:ind w:left="2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416E2CF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D08123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9AF9AEE" w14:textId="77777777" w:rsidR="00101223" w:rsidRDefault="005053DE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50D752DC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F9296D0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65B0A20C" w14:textId="77777777" w:rsidR="00101223" w:rsidRDefault="005053DE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4458332" w14:textId="77777777" w:rsidR="00101223" w:rsidRDefault="005053DE">
            <w:pPr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9C6F10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019678C" w14:textId="77777777" w:rsidR="00101223" w:rsidRDefault="005053DE">
            <w:pPr>
              <w:ind w:left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09A61CB6" w14:textId="77777777" w:rsidR="00101223" w:rsidRDefault="005053DE">
            <w:pPr>
              <w:ind w:lef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44A82418" w14:textId="77777777" w:rsidR="00101223" w:rsidRDefault="005053DE">
            <w:pPr>
              <w:spacing w:before="4" w:line="220" w:lineRule="exact"/>
              <w:ind w:left="109" w:right="66" w:firstLine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 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  <w:p w14:paraId="017D8C7B" w14:textId="77777777" w:rsidR="00101223" w:rsidRDefault="005053DE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enough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A07D2F2" w14:textId="77777777" w:rsidTr="007552BB">
        <w:trPr>
          <w:trHeight w:hRule="exact" w:val="266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526738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F2A5FE1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7ACF4CE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1387A45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EB79770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4396C99" w14:textId="77777777" w:rsidR="00101223" w:rsidRDefault="005053DE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308C02C" w14:textId="77777777" w:rsidTr="007552BB">
        <w:trPr>
          <w:trHeight w:hRule="exact" w:val="269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9344B9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644596A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726F984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D3F3E22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E3F5785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F0D79DD" w14:textId="77777777" w:rsidR="00101223" w:rsidRDefault="005053DE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1C103E4" w14:textId="77777777" w:rsidR="00101223" w:rsidRDefault="00101223">
      <w:pPr>
        <w:spacing w:line="200" w:lineRule="exact"/>
      </w:pPr>
    </w:p>
    <w:p w14:paraId="74BF2C99" w14:textId="77777777" w:rsidR="00101223" w:rsidRDefault="00101223">
      <w:pPr>
        <w:spacing w:line="200" w:lineRule="exact"/>
      </w:pPr>
    </w:p>
    <w:p w14:paraId="651EE390" w14:textId="77777777" w:rsidR="00101223" w:rsidRDefault="00101223">
      <w:pPr>
        <w:spacing w:line="200" w:lineRule="exact"/>
      </w:pPr>
    </w:p>
    <w:p w14:paraId="6D0D006C" w14:textId="77777777" w:rsidR="00101223" w:rsidRDefault="00101223">
      <w:pPr>
        <w:spacing w:line="200" w:lineRule="exact"/>
      </w:pPr>
    </w:p>
    <w:p w14:paraId="26D62BC4" w14:textId="77777777" w:rsidR="00101223" w:rsidRDefault="00101223">
      <w:pPr>
        <w:spacing w:line="200" w:lineRule="exact"/>
      </w:pPr>
    </w:p>
    <w:p w14:paraId="0159D3DA" w14:textId="77777777" w:rsidR="00101223" w:rsidRDefault="00101223">
      <w:pPr>
        <w:spacing w:line="200" w:lineRule="exact"/>
      </w:pPr>
    </w:p>
    <w:p w14:paraId="6E20F6E8" w14:textId="77777777" w:rsidR="00101223" w:rsidRDefault="00101223">
      <w:pPr>
        <w:spacing w:line="200" w:lineRule="exact"/>
      </w:pPr>
    </w:p>
    <w:p w14:paraId="01AD22A4" w14:textId="77777777" w:rsidR="00101223" w:rsidRDefault="00101223">
      <w:pPr>
        <w:spacing w:line="200" w:lineRule="exact"/>
      </w:pPr>
    </w:p>
    <w:p w14:paraId="6A168C12" w14:textId="77777777" w:rsidR="00101223" w:rsidRDefault="00101223">
      <w:pPr>
        <w:spacing w:line="200" w:lineRule="exact"/>
      </w:pPr>
    </w:p>
    <w:p w14:paraId="7E088BF8" w14:textId="77777777" w:rsidR="00101223" w:rsidRDefault="00101223">
      <w:pPr>
        <w:spacing w:line="200" w:lineRule="exact"/>
      </w:pPr>
    </w:p>
    <w:p w14:paraId="28EE9C7C" w14:textId="77777777" w:rsidR="00101223" w:rsidRDefault="00101223">
      <w:pPr>
        <w:spacing w:line="200" w:lineRule="exact"/>
      </w:pPr>
    </w:p>
    <w:p w14:paraId="64F61065" w14:textId="77777777" w:rsidR="00101223" w:rsidRDefault="00101223">
      <w:pPr>
        <w:spacing w:before="17" w:line="220" w:lineRule="exact"/>
        <w:rPr>
          <w:sz w:val="22"/>
          <w:szCs w:val="22"/>
        </w:rPr>
      </w:pPr>
    </w:p>
    <w:p w14:paraId="4EDFDA3E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5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21</w:t>
      </w:r>
    </w:p>
    <w:p w14:paraId="7CC4576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180"/>
        <w:gridCol w:w="2912"/>
        <w:gridCol w:w="1114"/>
        <w:gridCol w:w="1116"/>
        <w:gridCol w:w="1116"/>
        <w:gridCol w:w="1114"/>
        <w:gridCol w:w="1241"/>
      </w:tblGrid>
      <w:tr w:rsidR="00101223" w14:paraId="624EF641" w14:textId="77777777">
        <w:trPr>
          <w:trHeight w:hRule="exact" w:val="531"/>
        </w:trPr>
        <w:tc>
          <w:tcPr>
            <w:tcW w:w="927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5A3DA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ed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welve</w:t>
            </w:r>
          </w:p>
          <w:p w14:paraId="07FBCF5E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’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5F93459" w14:textId="77777777">
        <w:trPr>
          <w:trHeight w:hRule="exact" w:val="698"/>
        </w:trPr>
        <w:tc>
          <w:tcPr>
            <w:tcW w:w="35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A02CB" w14:textId="77777777" w:rsidR="00101223" w:rsidRDefault="00101223"/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DDC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9E897E" w14:textId="77777777" w:rsidR="00101223" w:rsidRDefault="005053DE">
            <w:pPr>
              <w:ind w:left="209" w:right="2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5B0D6AF5" w14:textId="77777777" w:rsidR="00101223" w:rsidRDefault="005053DE">
            <w:pPr>
              <w:ind w:left="96" w:right="1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D1E1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407E6BE" w14:textId="77777777" w:rsidR="00101223" w:rsidRDefault="005053DE">
            <w:pPr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DC1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3A6583D" w14:textId="77777777" w:rsidR="00101223" w:rsidRDefault="005053DE">
            <w:pPr>
              <w:ind w:left="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CA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3C83AF2" w14:textId="77777777" w:rsidR="00101223" w:rsidRDefault="005053DE">
            <w:pPr>
              <w:ind w:left="2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3389F682" w14:textId="77777777" w:rsidR="00101223" w:rsidRDefault="005053DE">
            <w:pPr>
              <w:ind w:left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2B397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1E7083F2" w14:textId="77777777" w:rsidR="00101223" w:rsidRDefault="005053DE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  <w:p w14:paraId="5D829774" w14:textId="77777777" w:rsidR="00101223" w:rsidRDefault="005053DE">
            <w:pPr>
              <w:spacing w:line="220" w:lineRule="exact"/>
              <w:ind w:left="9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enough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084E5E6" w14:textId="77777777">
        <w:trPr>
          <w:trHeight w:hRule="exact" w:val="240"/>
        </w:trPr>
        <w:tc>
          <w:tcPr>
            <w:tcW w:w="47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745A3A28" w14:textId="77777777" w:rsidR="00101223" w:rsidRDefault="005053DE">
            <w:pPr>
              <w:tabs>
                <w:tab w:val="left" w:pos="460"/>
              </w:tabs>
              <w:spacing w:line="220" w:lineRule="exact"/>
              <w:ind w:left="-1" w:right="-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A.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</w:p>
          <w:p w14:paraId="44760C3D" w14:textId="77777777" w:rsidR="00101223" w:rsidRDefault="005053DE">
            <w:pPr>
              <w:tabs>
                <w:tab w:val="left" w:pos="460"/>
              </w:tabs>
              <w:spacing w:before="10" w:line="250" w:lineRule="auto"/>
              <w:ind w:left="-1" w:right="-34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B.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C.</w:t>
            </w:r>
          </w:p>
          <w:p w14:paraId="7FC055C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A88AE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</w:p>
          <w:p w14:paraId="2CE60D26" w14:textId="77777777" w:rsidR="00101223" w:rsidRDefault="005053DE">
            <w:pPr>
              <w:spacing w:before="10"/>
              <w:ind w:left="-1" w:right="-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9331FD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ood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ck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17FD0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44A6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37855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C4186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9A0D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98A7C17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65748816" w14:textId="77777777" w:rsidR="00101223" w:rsidRDefault="00101223"/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295A489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5EEDE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97EFD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95633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CCC65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FC23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35DAF6" w14:textId="77777777">
        <w:trPr>
          <w:trHeight w:hRule="exact" w:val="468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50C77318" w14:textId="77777777" w:rsidR="00101223" w:rsidRDefault="00101223"/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973990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5A87F49F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051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8F61364" w14:textId="77777777" w:rsidR="00101223" w:rsidRDefault="005053DE">
            <w:pPr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D57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D34264" w14:textId="77777777" w:rsidR="00101223" w:rsidRDefault="005053DE">
            <w:pPr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6D73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9B0722" w14:textId="77777777" w:rsidR="00101223" w:rsidRDefault="005053DE">
            <w:pPr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9F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875781" w14:textId="77777777" w:rsidR="00101223" w:rsidRDefault="005053DE">
            <w:pPr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4A37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70D204" w14:textId="77777777" w:rsidR="00101223" w:rsidRDefault="005053DE">
            <w:pPr>
              <w:ind w:left="520" w:right="5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D39968F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241E04B5" w14:textId="77777777" w:rsidR="00101223" w:rsidRDefault="00101223"/>
        </w:tc>
        <w:tc>
          <w:tcPr>
            <w:tcW w:w="180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14:paraId="2EA75877" w14:textId="77777777" w:rsidR="00101223" w:rsidRDefault="005053DE">
            <w:pPr>
              <w:spacing w:line="220" w:lineRule="exact"/>
              <w:ind w:right="-7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81"/>
                <w:u w:val="single" w:color="000000"/>
              </w:rPr>
              <w:t>Y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>o</w:t>
            </w:r>
            <w:proofErr w:type="spellEnd"/>
          </w:p>
        </w:tc>
        <w:tc>
          <w:tcPr>
            <w:tcW w:w="291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4F9965C" w14:textId="77777777" w:rsidR="00101223" w:rsidRDefault="005053DE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2C0D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C663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FB1BD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571B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49088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04DD8BF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3551CE08" w14:textId="77777777" w:rsidR="00101223" w:rsidRDefault="00101223"/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1E59D9D5" w14:textId="77777777" w:rsidR="00101223" w:rsidRDefault="00101223"/>
        </w:tc>
        <w:tc>
          <w:tcPr>
            <w:tcW w:w="291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067A72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45EDA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79959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2E877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CDDE5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96AA9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580DAE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974"/>
        <w:gridCol w:w="975"/>
        <w:gridCol w:w="974"/>
        <w:gridCol w:w="977"/>
        <w:gridCol w:w="974"/>
        <w:gridCol w:w="909"/>
      </w:tblGrid>
      <w:tr w:rsidR="00101223" w14:paraId="287881FF" w14:textId="77777777">
        <w:trPr>
          <w:trHeight w:hRule="exact" w:val="247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5A764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proofErr w:type="gramStart"/>
            <w:r>
              <w:rPr>
                <w:rFonts w:ascii="Arial" w:eastAsia="Arial" w:hAnsi="Arial" w:cs="Arial"/>
                <w:b/>
                <w:spacing w:val="3"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3F04CC7" w14:textId="77777777">
        <w:trPr>
          <w:trHeight w:hRule="exact" w:val="927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E54F" w14:textId="77777777" w:rsidR="00101223" w:rsidRDefault="00101223"/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CE118" w14:textId="77777777" w:rsidR="00101223" w:rsidRDefault="00101223">
            <w:pPr>
              <w:spacing w:line="100" w:lineRule="exact"/>
              <w:rPr>
                <w:sz w:val="11"/>
                <w:szCs w:val="11"/>
              </w:rPr>
            </w:pPr>
          </w:p>
          <w:p w14:paraId="5F43FD94" w14:textId="77777777" w:rsidR="00101223" w:rsidRDefault="005053DE">
            <w:pPr>
              <w:ind w:left="68" w:right="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esid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/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xecu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ive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408E1" w14:textId="77777777" w:rsidR="00101223" w:rsidRDefault="005053DE">
            <w:pPr>
              <w:spacing w:line="220" w:lineRule="exact"/>
              <w:ind w:left="-24" w:right="-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  <w:p w14:paraId="6EB59214" w14:textId="77777777" w:rsidR="00101223" w:rsidRDefault="005053DE">
            <w:pPr>
              <w:spacing w:before="1"/>
              <w:ind w:left="59"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sse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 L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cal 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cil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1EA26" w14:textId="77777777" w:rsidR="00101223" w:rsidRDefault="00101223">
            <w:pPr>
              <w:spacing w:line="100" w:lineRule="exact"/>
              <w:rPr>
                <w:sz w:val="11"/>
                <w:szCs w:val="11"/>
              </w:rPr>
            </w:pPr>
          </w:p>
          <w:p w14:paraId="32708866" w14:textId="77777777" w:rsidR="00101223" w:rsidRDefault="005053DE">
            <w:pPr>
              <w:ind w:left="172" w:right="181" w:hanging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ir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 xml:space="preserve">olitical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D8DAB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48A0A014" w14:textId="77777777" w:rsidR="00101223" w:rsidRDefault="005053DE">
            <w:pPr>
              <w:ind w:left="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9F9A1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465A7193" w14:textId="77777777" w:rsidR="00101223" w:rsidRDefault="005053DE">
            <w:pPr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One</w:t>
            </w:r>
          </w:p>
          <w:p w14:paraId="16C3F74F" w14:textId="77777777" w:rsidR="00101223" w:rsidRDefault="005053DE">
            <w:pPr>
              <w:spacing w:line="220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628B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72186E52" w14:textId="77777777" w:rsidR="00101223" w:rsidRDefault="005053DE">
            <w:pPr>
              <w:ind w:left="-6" w:righ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E4D3B7F" w14:textId="77777777" w:rsidR="00101223" w:rsidRDefault="005053DE">
            <w:pPr>
              <w:spacing w:line="220" w:lineRule="exact"/>
              <w:ind w:left="185" w:right="1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6DADB3C" w14:textId="77777777">
        <w:trPr>
          <w:trHeight w:hRule="exact" w:val="701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5FBD" w14:textId="77777777" w:rsidR="00101223" w:rsidRDefault="005053DE">
            <w:pPr>
              <w:tabs>
                <w:tab w:val="left" w:pos="520"/>
              </w:tabs>
              <w:spacing w:before="1" w:line="220" w:lineRule="exact"/>
              <w:ind w:left="522" w:right="179" w:hanging="5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66B8949" w14:textId="77777777" w:rsidR="00101223" w:rsidRDefault="005053DE">
            <w:pPr>
              <w:spacing w:line="220" w:lineRule="exact"/>
              <w:ind w:left="52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52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12BE424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E1B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D6E0804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62FB8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6D1991F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C126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889DE17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A03CE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D10BB71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3D46F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629A63A" w14:textId="77777777" w:rsidR="00101223" w:rsidRDefault="005053DE">
            <w:pPr>
              <w:ind w:left="362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07FC86D" w14:textId="77777777">
        <w:trPr>
          <w:trHeight w:hRule="exact" w:val="69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9504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 </w:t>
            </w:r>
            <w:r>
              <w:rPr>
                <w:rFonts w:ascii="Arial" w:eastAsia="Arial" w:hAnsi="Arial" w:cs="Arial"/>
                <w:b/>
                <w:spacing w:val="4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  <w:p w14:paraId="172AB36E" w14:textId="77777777" w:rsidR="00101223" w:rsidRDefault="005053DE">
            <w:pPr>
              <w:spacing w:before="1" w:line="220" w:lineRule="exact"/>
              <w:ind w:left="522" w:right="44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2366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D5F385D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1FAD0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BFFCBC9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D023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7F29AC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390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F219E7B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D111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24664C46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8DDC5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4B074DB" w14:textId="77777777" w:rsidR="00101223" w:rsidRDefault="005053DE">
            <w:pPr>
              <w:ind w:left="362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1D6C5A1" w14:textId="77777777">
        <w:trPr>
          <w:trHeight w:hRule="exact" w:val="46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8F9C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</w:t>
            </w:r>
            <w:r>
              <w:rPr>
                <w:rFonts w:ascii="Arial" w:eastAsia="Arial" w:hAnsi="Arial" w:cs="Arial"/>
                <w:b/>
                <w:spacing w:val="4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31D23A34" w14:textId="77777777" w:rsidR="00101223" w:rsidRDefault="005053DE">
            <w:pPr>
              <w:spacing w:line="220" w:lineRule="exact"/>
              <w:ind w:left="52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FB5A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B9B76B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E4A3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32826A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1F33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9BCB6F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84E5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426AD3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8E70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932711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EB43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651B57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63453C3" w14:textId="77777777">
        <w:trPr>
          <w:trHeight w:hRule="exact" w:val="46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86FF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1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C9CB665" w14:textId="77777777" w:rsidR="00101223" w:rsidRDefault="005053DE">
            <w:pPr>
              <w:ind w:left="5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DFBB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7F3A3A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C8A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C41CDE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434E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BE945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D318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11DA7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B36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DB5E9F9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DB9E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331BD34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D1D6A9E" w14:textId="77777777">
        <w:trPr>
          <w:trHeight w:hRule="exact" w:val="471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E3629" w14:textId="77777777" w:rsidR="00101223" w:rsidRDefault="005053DE">
            <w:pPr>
              <w:spacing w:line="220" w:lineRule="exact"/>
              <w:ind w:left="-36" w:right="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2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4F07FF6" w14:textId="77777777" w:rsidR="00101223" w:rsidRDefault="005053DE">
            <w:pPr>
              <w:spacing w:line="220" w:lineRule="exact"/>
              <w:ind w:left="487" w:right="4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9DBA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D1B9278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EDD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10DA7C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AC2F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36DB72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D6A1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2C1812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66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BF9144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B844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5DFF71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8FFDB4" w14:textId="77777777" w:rsidR="00101223" w:rsidRDefault="00101223">
      <w:pPr>
        <w:spacing w:before="5" w:line="100" w:lineRule="exact"/>
        <w:rPr>
          <w:sz w:val="10"/>
          <w:szCs w:val="10"/>
        </w:rPr>
      </w:pPr>
    </w:p>
    <w:p w14:paraId="0B048EC0" w14:textId="77777777" w:rsidR="00101223" w:rsidRDefault="00101223">
      <w:pPr>
        <w:spacing w:line="200" w:lineRule="exact"/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886"/>
        <w:gridCol w:w="886"/>
        <w:gridCol w:w="886"/>
        <w:gridCol w:w="886"/>
        <w:gridCol w:w="888"/>
        <w:gridCol w:w="1054"/>
      </w:tblGrid>
      <w:tr w:rsidR="00101223" w14:paraId="5701D5AC" w14:textId="77777777">
        <w:trPr>
          <w:trHeight w:hRule="exact" w:val="468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E5239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</w:p>
          <w:p w14:paraId="1993D29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5B474FD" w14:textId="77777777">
        <w:trPr>
          <w:trHeight w:hRule="exact" w:val="92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0EE2" w14:textId="77777777" w:rsidR="00101223" w:rsidRDefault="00101223"/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AE76A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10ACBC54" w14:textId="77777777" w:rsidR="00101223" w:rsidRDefault="005053DE">
            <w:pPr>
              <w:spacing w:line="220" w:lineRule="exact"/>
              <w:ind w:left="258" w:right="236"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1AECB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A5B7824" w14:textId="77777777" w:rsidR="00101223" w:rsidRDefault="00101223">
            <w:pPr>
              <w:spacing w:line="200" w:lineRule="exact"/>
            </w:pPr>
          </w:p>
          <w:p w14:paraId="421CC11D" w14:textId="77777777" w:rsidR="00101223" w:rsidRDefault="005053DE">
            <w:pPr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94CAD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F6F6C34" w14:textId="77777777" w:rsidR="00101223" w:rsidRDefault="00101223">
            <w:pPr>
              <w:spacing w:line="200" w:lineRule="exact"/>
            </w:pPr>
          </w:p>
          <w:p w14:paraId="1096DB30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3812E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325F72CA" w14:textId="77777777" w:rsidR="00101223" w:rsidRDefault="005053DE">
            <w:pPr>
              <w:spacing w:line="220" w:lineRule="exact"/>
              <w:ind w:left="179" w:right="153" w:firstLine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difficult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38840" w14:textId="77777777" w:rsidR="00101223" w:rsidRDefault="005053DE">
            <w:pPr>
              <w:spacing w:line="220" w:lineRule="exact"/>
              <w:ind w:left="12"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</w:p>
          <w:p w14:paraId="724EC30F" w14:textId="77777777" w:rsidR="00101223" w:rsidRDefault="005053DE">
            <w:pPr>
              <w:spacing w:before="1"/>
              <w:ind w:left="198" w:right="19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 tax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s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DFF0C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124E5F15" w14:textId="77777777" w:rsidR="00101223" w:rsidRDefault="005053DE">
            <w:pPr>
              <w:ind w:left="67" w:right="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3A2556F" w14:textId="77777777" w:rsidR="00101223" w:rsidRDefault="005053DE">
            <w:pPr>
              <w:spacing w:line="220" w:lineRule="exact"/>
              <w:ind w:left="262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43D30A6" w14:textId="77777777">
        <w:trPr>
          <w:trHeight w:hRule="exact" w:val="468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8FCCE" w14:textId="77777777" w:rsidR="00101223" w:rsidRDefault="005053DE">
            <w:pPr>
              <w:spacing w:line="220" w:lineRule="exact"/>
              <w:ind w:left="-34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9073E15" w14:textId="77777777" w:rsidR="00101223" w:rsidRDefault="005053DE">
            <w:pPr>
              <w:spacing w:line="220" w:lineRule="exact"/>
              <w:ind w:left="278" w:right="531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57DE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01BCB54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92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8BAF276" w14:textId="77777777" w:rsidR="00101223" w:rsidRDefault="005053DE">
            <w:pPr>
              <w:ind w:left="356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495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143F8C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6C1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C4EF04" w14:textId="77777777" w:rsidR="00101223" w:rsidRDefault="005053DE">
            <w:pPr>
              <w:ind w:left="353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E124B50" w14:textId="77777777" w:rsidR="00101223" w:rsidRDefault="00101223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014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75D36F" w14:textId="77777777" w:rsidR="00101223" w:rsidRDefault="005053DE">
            <w:pPr>
              <w:ind w:left="431" w:right="4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5AF0BC" w14:textId="77777777">
        <w:trPr>
          <w:trHeight w:hRule="exact" w:val="47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03CA7" w14:textId="77777777" w:rsidR="00101223" w:rsidRDefault="005053DE">
            <w:pPr>
              <w:spacing w:line="220" w:lineRule="exact"/>
              <w:ind w:left="-34" w:right="3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34A39F2C" w14:textId="77777777" w:rsidR="00101223" w:rsidRDefault="005053DE">
            <w:pPr>
              <w:ind w:left="278" w:right="65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E1FE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2BB5869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B660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C6B326" w14:textId="77777777" w:rsidR="00101223" w:rsidRDefault="005053DE">
            <w:pPr>
              <w:ind w:left="356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39C0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14E572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335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9222A51" w14:textId="77777777" w:rsidR="00101223" w:rsidRDefault="005053DE">
            <w:pPr>
              <w:ind w:left="353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E53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8D62D8" w14:textId="77777777" w:rsidR="00101223" w:rsidRDefault="005053DE">
            <w:pPr>
              <w:ind w:left="358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DE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F53E12" w14:textId="77777777" w:rsidR="00101223" w:rsidRDefault="005053DE">
            <w:pPr>
              <w:ind w:left="431" w:right="4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0D23EFB" w14:textId="77777777" w:rsidR="00101223" w:rsidRDefault="00101223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6"/>
        <w:gridCol w:w="1373"/>
      </w:tblGrid>
      <w:tr w:rsidR="00101223" w14:paraId="2C999A49" w14:textId="77777777">
        <w:trPr>
          <w:trHeight w:hRule="exact" w:val="468"/>
        </w:trPr>
        <w:tc>
          <w:tcPr>
            <w:tcW w:w="9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DF2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  <w:p w14:paraId="246AB47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F62A417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0BBB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D0842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00D8C04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DF7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F877C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4300FDE" w14:textId="77777777">
        <w:trPr>
          <w:trHeight w:hRule="exact" w:val="238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16BE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5D097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FC01F11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D776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AE716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E8FC80C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4B48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F7C48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65874D2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A51C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0C5FE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A866412" w14:textId="77777777" w:rsidR="00101223" w:rsidRDefault="00101223">
      <w:pPr>
        <w:spacing w:line="200" w:lineRule="exact"/>
      </w:pPr>
    </w:p>
    <w:p w14:paraId="20B9E0D4" w14:textId="77777777" w:rsidR="00101223" w:rsidRDefault="00101223">
      <w:pPr>
        <w:spacing w:line="200" w:lineRule="exact"/>
      </w:pPr>
    </w:p>
    <w:p w14:paraId="15F2FA23" w14:textId="77777777" w:rsidR="00101223" w:rsidRDefault="00101223">
      <w:pPr>
        <w:spacing w:line="200" w:lineRule="exact"/>
      </w:pPr>
    </w:p>
    <w:p w14:paraId="2572D161" w14:textId="77777777" w:rsidR="00101223" w:rsidRDefault="00101223">
      <w:pPr>
        <w:spacing w:line="200" w:lineRule="exact"/>
      </w:pPr>
    </w:p>
    <w:p w14:paraId="40D746B6" w14:textId="77777777" w:rsidR="00101223" w:rsidRDefault="00101223">
      <w:pPr>
        <w:spacing w:line="200" w:lineRule="exact"/>
      </w:pPr>
    </w:p>
    <w:p w14:paraId="1DC0911B" w14:textId="77777777" w:rsidR="00101223" w:rsidRDefault="00101223">
      <w:pPr>
        <w:spacing w:line="200" w:lineRule="exact"/>
      </w:pPr>
    </w:p>
    <w:p w14:paraId="7F8B7C3E" w14:textId="77777777" w:rsidR="00101223" w:rsidRDefault="00101223">
      <w:pPr>
        <w:spacing w:line="200" w:lineRule="exact"/>
      </w:pPr>
    </w:p>
    <w:p w14:paraId="252A42A6" w14:textId="77777777" w:rsidR="00101223" w:rsidRDefault="00101223">
      <w:pPr>
        <w:spacing w:line="200" w:lineRule="exact"/>
      </w:pPr>
    </w:p>
    <w:p w14:paraId="614B91FA" w14:textId="77777777" w:rsidR="00101223" w:rsidRDefault="00101223">
      <w:pPr>
        <w:spacing w:line="200" w:lineRule="exact"/>
      </w:pPr>
    </w:p>
    <w:p w14:paraId="2B2BFC16" w14:textId="77777777" w:rsidR="00101223" w:rsidRDefault="00101223">
      <w:pPr>
        <w:spacing w:line="200" w:lineRule="exact"/>
      </w:pPr>
    </w:p>
    <w:p w14:paraId="5172B0C8" w14:textId="77777777" w:rsidR="00101223" w:rsidRDefault="00101223">
      <w:pPr>
        <w:spacing w:line="200" w:lineRule="exact"/>
      </w:pPr>
    </w:p>
    <w:p w14:paraId="37F4CBDD" w14:textId="77777777" w:rsidR="00101223" w:rsidRDefault="00101223">
      <w:pPr>
        <w:spacing w:line="200" w:lineRule="exact"/>
      </w:pPr>
    </w:p>
    <w:p w14:paraId="453DA3A5" w14:textId="77777777" w:rsidR="00101223" w:rsidRDefault="00101223">
      <w:pPr>
        <w:spacing w:line="200" w:lineRule="exact"/>
      </w:pPr>
    </w:p>
    <w:p w14:paraId="68BBB9EB" w14:textId="77777777" w:rsidR="00101223" w:rsidRDefault="00101223">
      <w:pPr>
        <w:spacing w:line="200" w:lineRule="exact"/>
      </w:pPr>
    </w:p>
    <w:p w14:paraId="04D8696E" w14:textId="77777777" w:rsidR="00101223" w:rsidRDefault="00101223">
      <w:pPr>
        <w:spacing w:before="7" w:line="240" w:lineRule="exact"/>
        <w:rPr>
          <w:sz w:val="24"/>
          <w:szCs w:val="24"/>
        </w:rPr>
      </w:pPr>
    </w:p>
    <w:p w14:paraId="7D515A81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6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22</w:t>
      </w:r>
    </w:p>
    <w:p w14:paraId="3509F3E3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3"/>
        <w:gridCol w:w="997"/>
        <w:gridCol w:w="386"/>
        <w:gridCol w:w="384"/>
        <w:gridCol w:w="386"/>
        <w:gridCol w:w="543"/>
      </w:tblGrid>
      <w:tr w:rsidR="00101223" w14:paraId="75DDDCE9" w14:textId="77777777">
        <w:trPr>
          <w:trHeight w:hRule="exact" w:val="468"/>
        </w:trPr>
        <w:tc>
          <w:tcPr>
            <w:tcW w:w="924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E0A0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3633A215" w14:textId="77777777" w:rsidR="00101223" w:rsidRDefault="005053DE">
            <w:pPr>
              <w:spacing w:before="1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6B06A445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0DC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din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ything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0EB11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8442C04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8D4A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ibes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26EDF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A24A9B6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968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9CDB0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38348F4" w14:textId="77777777">
        <w:trPr>
          <w:trHeight w:hRule="exact" w:val="334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F7D9E" w14:textId="77777777" w:rsidR="00101223" w:rsidRDefault="005053DE">
            <w:pPr>
              <w:spacing w:before="42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ote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clean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tes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ties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ise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fig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C95A" w14:textId="77777777" w:rsidR="00101223" w:rsidRDefault="005053DE">
            <w:pPr>
              <w:spacing w:before="42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33E5B10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2888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calling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writing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letter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BFB8E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F657285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864E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alk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elatives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3E7EF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A1CD509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7491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ign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etition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king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fig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inst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B9E18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8C774DD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59D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Join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fig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ting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FB74B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7CBE32A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B1A1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ticipate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ations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inst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853841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B25ADE6" w14:textId="77777777">
        <w:trPr>
          <w:trHeight w:hRule="exact" w:val="247"/>
        </w:trPr>
        <w:tc>
          <w:tcPr>
            <w:tcW w:w="6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9C0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[sp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C5CE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427B0" w14:textId="77777777" w:rsidR="00101223" w:rsidRDefault="00101223"/>
        </w:tc>
        <w:tc>
          <w:tcPr>
            <w:tcW w:w="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35FC2" w14:textId="77777777" w:rsidR="00101223" w:rsidRDefault="00101223"/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D60A1" w14:textId="77777777" w:rsidR="00101223" w:rsidRDefault="00101223"/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0E172" w14:textId="77777777" w:rsidR="00101223" w:rsidRDefault="00101223"/>
        </w:tc>
      </w:tr>
      <w:tr w:rsidR="00101223" w14:paraId="2A9E4555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D487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0E282" w14:textId="77777777" w:rsidR="00101223" w:rsidRDefault="005053DE">
            <w:pPr>
              <w:spacing w:before="2"/>
              <w:ind w:left="619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14D698E3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8"/>
        <w:gridCol w:w="1951"/>
      </w:tblGrid>
      <w:tr w:rsidR="00101223" w14:paraId="41083A0C" w14:textId="77777777">
        <w:trPr>
          <w:trHeight w:hRule="exact" w:val="698"/>
        </w:trPr>
        <w:tc>
          <w:tcPr>
            <w:tcW w:w="9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3E92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1C032DFE" w14:textId="77777777" w:rsidR="00101223" w:rsidRDefault="005053DE">
            <w:pPr>
              <w:ind w:left="1" w:right="82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bun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D9A4AA2" w14:textId="77777777">
        <w:trPr>
          <w:trHeight w:hRule="exact" w:val="338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B0DA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89AE1" w14:textId="77777777" w:rsidR="00101223" w:rsidRDefault="005053DE">
            <w:pPr>
              <w:spacing w:before="44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CDDCBB0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F8BB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BDA2D" w14:textId="77777777" w:rsidR="00101223" w:rsidRDefault="005053DE">
            <w:pPr>
              <w:spacing w:before="8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3FDF299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BE286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E0261" w14:textId="77777777" w:rsidR="00101223" w:rsidRDefault="005053DE">
            <w:pPr>
              <w:spacing w:before="8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51CA07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08344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9D92" w14:textId="77777777" w:rsidR="00101223" w:rsidRDefault="005053DE">
            <w:pPr>
              <w:spacing w:before="10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F8F183" w14:textId="77777777">
        <w:trPr>
          <w:trHeight w:hRule="exact" w:val="271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15E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44071" w14:textId="77777777" w:rsidR="00101223" w:rsidRDefault="005053DE">
            <w:pPr>
              <w:spacing w:before="10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A560CDA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3"/>
        <w:gridCol w:w="1409"/>
        <w:gridCol w:w="778"/>
        <w:gridCol w:w="775"/>
        <w:gridCol w:w="778"/>
        <w:gridCol w:w="775"/>
        <w:gridCol w:w="896"/>
      </w:tblGrid>
      <w:tr w:rsidR="00101223" w14:paraId="61E6C8CA" w14:textId="77777777">
        <w:trPr>
          <w:trHeight w:hRule="exact" w:val="802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7CE00" w14:textId="77777777" w:rsidR="00101223" w:rsidRDefault="005053DE">
            <w:pPr>
              <w:spacing w:before="47"/>
              <w:ind w:left="1" w:right="3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ptions.] 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 xml:space="preserve">ts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-F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i/>
                <w:w w:val="81"/>
              </w:rPr>
              <w:t>ither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 of 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should be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 ex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ience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 cou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NONE 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7.]</w:t>
            </w:r>
          </w:p>
        </w:tc>
      </w:tr>
      <w:tr w:rsidR="00101223" w14:paraId="393CE6F6" w14:textId="77777777">
        <w:trPr>
          <w:trHeight w:hRule="exact" w:val="926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1D1B6" w14:textId="77777777" w:rsidR="00101223" w:rsidRDefault="00101223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71546" w14:textId="77777777" w:rsidR="00101223" w:rsidRDefault="005053DE">
            <w:pPr>
              <w:spacing w:line="220" w:lineRule="exact"/>
              <w:ind w:left="-36" w:right="-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</w:p>
          <w:p w14:paraId="4587F678" w14:textId="77777777" w:rsidR="00101223" w:rsidRDefault="005053DE">
            <w:pPr>
              <w:spacing w:before="1" w:line="220" w:lineRule="exact"/>
              <w:ind w:left="-1" w:right="7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ts 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5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s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743D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DC27EAD" w14:textId="77777777" w:rsidR="00101223" w:rsidRDefault="00101223">
            <w:pPr>
              <w:spacing w:line="200" w:lineRule="exact"/>
            </w:pPr>
          </w:p>
          <w:p w14:paraId="79827814" w14:textId="77777777" w:rsidR="00101223" w:rsidRDefault="005053DE">
            <w:pPr>
              <w:ind w:lef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5912D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10DF3335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5DBC3325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309CE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479BE4E0" w14:textId="77777777" w:rsidR="00101223" w:rsidRDefault="005053DE">
            <w:pPr>
              <w:ind w:left="1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ew</w:t>
            </w:r>
          </w:p>
          <w:p w14:paraId="42A83254" w14:textId="77777777" w:rsidR="00101223" w:rsidRDefault="005053DE">
            <w:pPr>
              <w:ind w:lef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F88E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853A4DE" w14:textId="77777777" w:rsidR="00101223" w:rsidRDefault="00101223">
            <w:pPr>
              <w:spacing w:line="200" w:lineRule="exact"/>
            </w:pPr>
          </w:p>
          <w:p w14:paraId="0BE88CCD" w14:textId="77777777" w:rsidR="00101223" w:rsidRDefault="005053DE">
            <w:pPr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5821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6B37EB03" w14:textId="77777777" w:rsidR="00101223" w:rsidRDefault="005053DE">
            <w:pPr>
              <w:ind w:left="-18" w:right="-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5B3FCA33" w14:textId="77777777" w:rsidR="00101223" w:rsidRDefault="005053DE">
            <w:pPr>
              <w:ind w:left="185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28A248" w14:textId="77777777">
        <w:trPr>
          <w:trHeight w:hRule="exact" w:val="470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3C7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5C9C830E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C9F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5A35C9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E1D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55AF39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FDFB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A670A8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CBC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E1AD0DB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B34C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B5951C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17B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69427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23A097D" w14:textId="77777777">
        <w:trPr>
          <w:trHeight w:hRule="exact" w:val="468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7B1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</w:t>
            </w:r>
            <w:r>
              <w:rPr>
                <w:rFonts w:ascii="Arial" w:eastAsia="Arial" w:hAnsi="Arial" w:cs="Arial"/>
                <w:b/>
                <w:spacing w:val="2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2F0C565B" w14:textId="77777777" w:rsidR="00101223" w:rsidRDefault="005053DE">
            <w:pPr>
              <w:spacing w:line="220" w:lineRule="exact"/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99B5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A9B1AD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1F57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3ACB9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6403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D9BC44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71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C4D5E3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E5D8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65D10A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148C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227D9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848247" w14:textId="77777777">
        <w:trPr>
          <w:trHeight w:hRule="exact" w:val="468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DA4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4E39AEC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29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9257EDA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03CF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8AF0242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658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ADD4A7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06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40E600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46EF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E1887E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1B4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A9FE0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DF97ED5" w14:textId="77777777">
        <w:trPr>
          <w:trHeight w:hRule="exact" w:val="470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6CF28" w14:textId="77777777" w:rsidR="00101223" w:rsidRDefault="005053DE">
            <w:pPr>
              <w:tabs>
                <w:tab w:val="left" w:pos="400"/>
              </w:tabs>
              <w:spacing w:before="1" w:line="220" w:lineRule="exact"/>
              <w:ind w:left="414" w:right="260" w:hanging="4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judg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62AE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6936BC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5C17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BA91D2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FE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FCC4791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2558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F8CDD4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CFC2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616E14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8EB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F6DFED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9F6AAC" w14:textId="77777777">
        <w:trPr>
          <w:trHeight w:hRule="exact" w:val="469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3954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</w:t>
            </w:r>
            <w:r>
              <w:rPr>
                <w:rFonts w:ascii="Arial" w:eastAsia="Arial" w:hAnsi="Arial" w:cs="Arial"/>
                <w:b/>
                <w:spacing w:val="3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2E01E3C3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B8111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7E318C2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98B10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0098D4AF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3F866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38FD04B9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AFDDD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03D9F1EA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23D54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4B979682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5CEA6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6F856C7A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ACC271F" w14:textId="77777777" w:rsidR="00101223" w:rsidRDefault="00101223">
      <w:pPr>
        <w:spacing w:before="7" w:line="180" w:lineRule="exact"/>
        <w:rPr>
          <w:sz w:val="18"/>
          <w:szCs w:val="18"/>
        </w:rPr>
      </w:pPr>
    </w:p>
    <w:p w14:paraId="4505939F" w14:textId="77777777" w:rsidR="00101223" w:rsidRDefault="00101223">
      <w:pPr>
        <w:spacing w:line="200" w:lineRule="exact"/>
      </w:pPr>
    </w:p>
    <w:p w14:paraId="01FD1FEB" w14:textId="77777777" w:rsidR="00101223" w:rsidRDefault="00101223">
      <w:pPr>
        <w:spacing w:line="200" w:lineRule="exact"/>
      </w:pPr>
    </w:p>
    <w:p w14:paraId="66BE3616" w14:textId="77777777" w:rsidR="00101223" w:rsidRDefault="00101223">
      <w:pPr>
        <w:spacing w:line="200" w:lineRule="exact"/>
      </w:pPr>
    </w:p>
    <w:p w14:paraId="2A2DE148" w14:textId="77777777" w:rsidR="00101223" w:rsidRDefault="00101223">
      <w:pPr>
        <w:spacing w:line="200" w:lineRule="exact"/>
      </w:pPr>
    </w:p>
    <w:p w14:paraId="3D28583B" w14:textId="77777777" w:rsidR="00101223" w:rsidRDefault="00101223">
      <w:pPr>
        <w:spacing w:line="200" w:lineRule="exact"/>
      </w:pPr>
    </w:p>
    <w:p w14:paraId="4FCD9770" w14:textId="77777777" w:rsidR="00101223" w:rsidRDefault="00101223">
      <w:pPr>
        <w:spacing w:line="200" w:lineRule="exact"/>
      </w:pPr>
    </w:p>
    <w:p w14:paraId="1D3792E2" w14:textId="77777777" w:rsidR="00101223" w:rsidRDefault="00101223">
      <w:pPr>
        <w:spacing w:line="200" w:lineRule="exact"/>
      </w:pPr>
    </w:p>
    <w:p w14:paraId="780AB0DB" w14:textId="77777777" w:rsidR="00101223" w:rsidRDefault="00101223">
      <w:pPr>
        <w:spacing w:line="200" w:lineRule="exact"/>
      </w:pPr>
    </w:p>
    <w:p w14:paraId="4D2FA9B5" w14:textId="77777777" w:rsidR="00101223" w:rsidRDefault="00101223">
      <w:pPr>
        <w:spacing w:line="200" w:lineRule="exact"/>
      </w:pPr>
    </w:p>
    <w:p w14:paraId="388E712D" w14:textId="77777777" w:rsidR="00101223" w:rsidRDefault="00101223">
      <w:pPr>
        <w:spacing w:line="200" w:lineRule="exact"/>
      </w:pPr>
    </w:p>
    <w:p w14:paraId="4B989ED1" w14:textId="77777777" w:rsidR="00101223" w:rsidRDefault="00101223">
      <w:pPr>
        <w:spacing w:line="200" w:lineRule="exact"/>
      </w:pPr>
    </w:p>
    <w:p w14:paraId="39119F1A" w14:textId="77777777" w:rsidR="00101223" w:rsidRDefault="00101223">
      <w:pPr>
        <w:spacing w:line="200" w:lineRule="exact"/>
      </w:pPr>
    </w:p>
    <w:p w14:paraId="741186DA" w14:textId="77777777" w:rsidR="00101223" w:rsidRDefault="00101223">
      <w:pPr>
        <w:spacing w:line="200" w:lineRule="exact"/>
      </w:pPr>
    </w:p>
    <w:p w14:paraId="5F6F544D" w14:textId="77777777" w:rsidR="00101223" w:rsidRDefault="00101223">
      <w:pPr>
        <w:spacing w:line="200" w:lineRule="exact"/>
      </w:pPr>
    </w:p>
    <w:p w14:paraId="4D01F898" w14:textId="77777777" w:rsidR="00101223" w:rsidRDefault="00101223">
      <w:pPr>
        <w:spacing w:line="200" w:lineRule="exact"/>
      </w:pPr>
    </w:p>
    <w:p w14:paraId="5FAACB44" w14:textId="77777777" w:rsidR="00101223" w:rsidRDefault="00101223">
      <w:pPr>
        <w:spacing w:line="200" w:lineRule="exact"/>
      </w:pPr>
    </w:p>
    <w:p w14:paraId="3644C6B2" w14:textId="77777777" w:rsidR="00101223" w:rsidRDefault="00101223">
      <w:pPr>
        <w:spacing w:line="200" w:lineRule="exact"/>
      </w:pPr>
    </w:p>
    <w:p w14:paraId="07877016" w14:textId="77777777" w:rsidR="00101223" w:rsidRDefault="00101223">
      <w:pPr>
        <w:spacing w:line="200" w:lineRule="exact"/>
      </w:pPr>
    </w:p>
    <w:p w14:paraId="71E3B22A" w14:textId="77777777" w:rsidR="00101223" w:rsidRDefault="00101223">
      <w:pPr>
        <w:spacing w:line="200" w:lineRule="exact"/>
      </w:pPr>
    </w:p>
    <w:p w14:paraId="4736DB9C" w14:textId="77777777" w:rsidR="00101223" w:rsidRDefault="00101223">
      <w:pPr>
        <w:spacing w:line="200" w:lineRule="exact"/>
      </w:pPr>
    </w:p>
    <w:p w14:paraId="1E93CE4F" w14:textId="77777777" w:rsidR="00101223" w:rsidRDefault="00101223">
      <w:pPr>
        <w:spacing w:line="200" w:lineRule="exact"/>
      </w:pPr>
    </w:p>
    <w:p w14:paraId="275E6FFD" w14:textId="77777777" w:rsidR="00101223" w:rsidRDefault="00101223">
      <w:pPr>
        <w:spacing w:line="200" w:lineRule="exact"/>
      </w:pPr>
    </w:p>
    <w:p w14:paraId="6CFAF4BB" w14:textId="77777777" w:rsidR="00101223" w:rsidRDefault="00101223">
      <w:pPr>
        <w:spacing w:line="200" w:lineRule="exact"/>
      </w:pPr>
    </w:p>
    <w:p w14:paraId="728B9022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27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23</w:t>
      </w:r>
    </w:p>
    <w:p w14:paraId="6F255F43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874"/>
        <w:gridCol w:w="394"/>
        <w:gridCol w:w="396"/>
        <w:gridCol w:w="396"/>
        <w:gridCol w:w="397"/>
        <w:gridCol w:w="487"/>
        <w:gridCol w:w="487"/>
        <w:gridCol w:w="487"/>
        <w:gridCol w:w="490"/>
      </w:tblGrid>
      <w:tr w:rsidR="00101223" w14:paraId="65F3A6FD" w14:textId="77777777">
        <w:trPr>
          <w:trHeight w:hRule="exact" w:val="929"/>
        </w:trPr>
        <w:tc>
          <w:tcPr>
            <w:tcW w:w="9254" w:type="dxa"/>
            <w:gridSpan w:val="10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C4715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63E0FDF" w14:textId="77777777" w:rsidR="00101223" w:rsidRDefault="005053DE">
            <w:pPr>
              <w:spacing w:before="1"/>
              <w:ind w:left="1" w:righ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omp</w:t>
            </w:r>
            <w:r>
              <w:rPr>
                <w:rFonts w:ascii="Arial" w:eastAsia="Arial" w:hAnsi="Arial" w:cs="Arial"/>
                <w:b/>
                <w:w w:val="80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lf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proofErr w:type="gramStart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7028D3A6" w14:textId="77777777">
        <w:trPr>
          <w:trHeight w:hRule="exact" w:val="34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34F7" w14:textId="77777777" w:rsidR="00101223" w:rsidRDefault="00101223"/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EC7A3" w14:textId="77777777" w:rsidR="00101223" w:rsidRDefault="005053DE">
            <w:pPr>
              <w:spacing w:before="49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1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DA53D" w14:textId="77777777" w:rsidR="00101223" w:rsidRDefault="005053DE">
            <w:pPr>
              <w:spacing w:before="49"/>
              <w:ind w:left="2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2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nd</w:t>
            </w:r>
            <w:proofErr w:type="spellEnd"/>
            <w:r>
              <w:rPr>
                <w:rFonts w:ascii="Arial" w:eastAsia="Arial" w:hAnsi="Arial" w:cs="Arial"/>
                <w:b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</w:tr>
      <w:tr w:rsidR="00101223" w14:paraId="04DBC5E9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73E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legitim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plaint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39D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66C76" w14:textId="77777777" w:rsidR="00101223" w:rsidRDefault="00101223"/>
        </w:tc>
      </w:tr>
      <w:tr w:rsidR="00101223" w14:paraId="57150F3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4235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find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lawyer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D3E3E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97E74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65BD1EF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94F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wye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DA098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D165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96AAD7F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160D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bsence 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vices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sence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help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0518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C5B63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E2606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EB46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costs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AE5E0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186E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655FCBD" w14:textId="77777777">
        <w:trPr>
          <w:trHeight w:hRule="exact" w:val="47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5643" w14:textId="77777777" w:rsidR="00101223" w:rsidRDefault="005053DE">
            <w:pPr>
              <w:spacing w:line="220" w:lineRule="exact"/>
              <w:ind w:left="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Judg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osecut</w:t>
            </w:r>
            <w:r>
              <w:rPr>
                <w:rFonts w:ascii="Arial" w:eastAsia="Arial" w:hAnsi="Arial" w:cs="Arial"/>
                <w:spacing w:val="1"/>
                <w:w w:val="80"/>
              </w:rPr>
              <w:t>or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ffi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ials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ibe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623206D4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case</w:t>
            </w:r>
            <w:proofErr w:type="gramEnd"/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CDF9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E5A5EE7" w14:textId="77777777" w:rsidR="00101223" w:rsidRDefault="005053DE">
            <w:pPr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77C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6FA692" w14:textId="77777777" w:rsidR="00101223" w:rsidRDefault="005053DE">
            <w:pPr>
              <w:ind w:left="875" w:right="8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CFEAB7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C65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FA03F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36F39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747A09A9" w14:textId="77777777">
        <w:trPr>
          <w:trHeight w:hRule="exact" w:val="241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57C5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06D65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C0B1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987792B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17D8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A4617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FBF37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BC7902D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5EC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ights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EC29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CD3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2821A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2E13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6F722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3D2BA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1F1E87B3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0F0A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ocesses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plex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ocess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CBB03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F5075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0469472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A6C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take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32ECF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78142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497B47F6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C09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jud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fficials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E3F45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DE873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17E32D0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48D7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xpect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32988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F515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6F453520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420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jud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5FC8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D3A60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02CF856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3F0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3403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0FBC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291EEA3C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704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ful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5364B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0D383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14D39288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CC8A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5F79A83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um</w:t>
            </w:r>
            <w:proofErr w:type="gramEnd"/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93857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93B230" w14:textId="77777777" w:rsidR="00101223" w:rsidRDefault="005053DE">
            <w:pPr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7C7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14176D" w14:textId="77777777" w:rsidR="00101223" w:rsidRDefault="005053DE">
            <w:pPr>
              <w:ind w:left="829" w:right="8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7FF8EF95" w14:textId="77777777">
        <w:trPr>
          <w:trHeight w:hRule="exact" w:val="468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92E6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1st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e)</w:t>
            </w:r>
          </w:p>
          <w:p w14:paraId="5C659B00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45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963FFD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19897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79DDE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0C4A" w14:textId="77777777" w:rsidR="00101223" w:rsidRDefault="00101223"/>
        </w:tc>
        <w:tc>
          <w:tcPr>
            <w:tcW w:w="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44706" w14:textId="77777777" w:rsidR="00101223" w:rsidRDefault="00101223"/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808080"/>
          </w:tcPr>
          <w:p w14:paraId="4B25B0B5" w14:textId="77777777" w:rsidR="00101223" w:rsidRDefault="00101223"/>
        </w:tc>
      </w:tr>
      <w:tr w:rsidR="00101223" w14:paraId="5D9F0B58" w14:textId="77777777">
        <w:trPr>
          <w:trHeight w:hRule="exact" w:val="470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C338C" w14:textId="77777777" w:rsidR="00101223" w:rsidRDefault="005053DE">
            <w:pPr>
              <w:spacing w:before="1" w:line="220" w:lineRule="exact"/>
              <w:ind w:left="1" w:right="2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2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2449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AF5B87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1582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14:paraId="6E574D17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55FB9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F321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D184C" w14:textId="77777777" w:rsidR="00101223" w:rsidRDefault="00101223"/>
        </w:tc>
        <w:tc>
          <w:tcPr>
            <w:tcW w:w="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F740" w14:textId="77777777" w:rsidR="00101223" w:rsidRDefault="00101223"/>
        </w:tc>
      </w:tr>
      <w:tr w:rsidR="00101223" w14:paraId="7FD4EA4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3188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755163B6" w14:textId="77777777" w:rsidR="00101223" w:rsidRDefault="00101223"/>
        </w:tc>
        <w:tc>
          <w:tcPr>
            <w:tcW w:w="195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2771" w14:textId="77777777" w:rsidR="00101223" w:rsidRDefault="005053DE">
            <w:pPr>
              <w:spacing w:line="220" w:lineRule="exact"/>
              <w:ind w:left="746" w:right="7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05F14C64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540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E6D09" w14:textId="77777777" w:rsidR="00101223" w:rsidRDefault="005053DE">
            <w:pPr>
              <w:spacing w:line="220" w:lineRule="exact"/>
              <w:ind w:left="562" w:right="5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42A9C4D7" w14:textId="77777777" w:rsidR="00101223" w:rsidRDefault="00101223"/>
        </w:tc>
      </w:tr>
    </w:tbl>
    <w:p w14:paraId="150C5B78" w14:textId="77777777" w:rsidR="00101223" w:rsidRDefault="00101223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6"/>
        <w:gridCol w:w="1051"/>
        <w:gridCol w:w="1227"/>
        <w:gridCol w:w="1049"/>
        <w:gridCol w:w="1061"/>
      </w:tblGrid>
      <w:tr w:rsidR="00101223" w14:paraId="0CA19AC5" w14:textId="77777777">
        <w:trPr>
          <w:trHeight w:hRule="exact" w:val="552"/>
        </w:trPr>
        <w:tc>
          <w:tcPr>
            <w:tcW w:w="925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1DB47B" w14:textId="77777777" w:rsidR="00101223" w:rsidRDefault="005053DE">
            <w:pPr>
              <w:spacing w:before="34"/>
              <w:ind w:left="1" w:right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75.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ing to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ask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you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of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take.</w:t>
            </w:r>
            <w:r>
              <w:rPr>
                <w:rFonts w:ascii="Arial" w:eastAsia="Arial" w:hAnsi="Arial" w:cs="Arial"/>
                <w:b/>
                <w:spacing w:val="4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each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llowin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l,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1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 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le:</w:t>
            </w:r>
          </w:p>
        </w:tc>
      </w:tr>
      <w:tr w:rsidR="00101223" w14:paraId="02ED97A0" w14:textId="77777777">
        <w:trPr>
          <w:trHeight w:hRule="exact" w:val="552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B2101" w14:textId="77777777" w:rsidR="00101223" w:rsidRDefault="00101223"/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E7FF" w14:textId="77777777" w:rsidR="00101223" w:rsidRDefault="005053DE">
            <w:pPr>
              <w:spacing w:before="34"/>
              <w:ind w:left="347" w:right="114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 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all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0A29" w14:textId="77777777" w:rsidR="00101223" w:rsidRDefault="005053DE">
            <w:pPr>
              <w:spacing w:before="34"/>
              <w:ind w:left="42" w:right="10" w:firstLine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Wrong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 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ble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4AFA5" w14:textId="77777777" w:rsidR="00101223" w:rsidRDefault="005053DE">
            <w:pPr>
              <w:spacing w:before="34"/>
              <w:ind w:left="121" w:right="83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Wrong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 p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nish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ble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3243D" w14:textId="77777777" w:rsidR="00101223" w:rsidRDefault="005053DE">
            <w:pPr>
              <w:spacing w:before="34"/>
              <w:ind w:left="72"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B31DCBA" w14:textId="77777777" w:rsidR="00101223" w:rsidRDefault="005053DE">
            <w:pPr>
              <w:ind w:left="269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49A5112" w14:textId="77777777">
        <w:trPr>
          <w:trHeight w:hRule="exact" w:val="250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E969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4D56F" w14:textId="77777777" w:rsidR="00101223" w:rsidRDefault="005053DE">
            <w:pPr>
              <w:spacing w:line="220" w:lineRule="exact"/>
              <w:ind w:left="439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F058" w14:textId="77777777" w:rsidR="00101223" w:rsidRDefault="005053DE">
            <w:pPr>
              <w:spacing w:line="220" w:lineRule="exact"/>
              <w:ind w:left="526" w:right="5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D44D3" w14:textId="77777777" w:rsidR="00101223" w:rsidRDefault="005053DE">
            <w:pPr>
              <w:spacing w:line="220" w:lineRule="exact"/>
              <w:ind w:left="439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61902" w14:textId="77777777" w:rsidR="00101223" w:rsidRDefault="005053DE">
            <w:pPr>
              <w:spacing w:line="220" w:lineRule="exact"/>
              <w:ind w:left="446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9E115BD" w14:textId="77777777">
        <w:trPr>
          <w:trHeight w:hRule="exact" w:val="279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4F63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71557" w14:textId="77777777" w:rsidR="00101223" w:rsidRDefault="005053DE">
            <w:pPr>
              <w:spacing w:before="13"/>
              <w:ind w:left="439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97A1" w14:textId="77777777" w:rsidR="00101223" w:rsidRDefault="005053DE">
            <w:pPr>
              <w:spacing w:before="13"/>
              <w:ind w:left="526" w:right="5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B9FA" w14:textId="77777777" w:rsidR="00101223" w:rsidRDefault="005053DE">
            <w:pPr>
              <w:spacing w:before="13"/>
              <w:ind w:left="439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69863" w14:textId="77777777" w:rsidR="00101223" w:rsidRDefault="005053DE">
            <w:pPr>
              <w:spacing w:before="13"/>
              <w:ind w:left="445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B0BAC3C" w14:textId="77777777" w:rsidR="00101223" w:rsidRDefault="00101223">
      <w:pPr>
        <w:spacing w:before="8" w:line="140" w:lineRule="exact"/>
        <w:rPr>
          <w:sz w:val="14"/>
          <w:szCs w:val="14"/>
        </w:rPr>
      </w:pPr>
    </w:p>
    <w:p w14:paraId="29DB3298" w14:textId="77777777" w:rsidR="00101223" w:rsidRDefault="00101223">
      <w:pPr>
        <w:spacing w:line="200" w:lineRule="exact"/>
      </w:pPr>
    </w:p>
    <w:p w14:paraId="5930BEEB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276"/>
        <w:gridCol w:w="2276"/>
        <w:gridCol w:w="2434"/>
      </w:tblGrid>
      <w:tr w:rsidR="00101223" w14:paraId="2DD72A0C" w14:textId="77777777">
        <w:trPr>
          <w:trHeight w:hRule="exact" w:val="470"/>
        </w:trPr>
        <w:tc>
          <w:tcPr>
            <w:tcW w:w="92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251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65B00C5D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]</w:t>
            </w:r>
          </w:p>
        </w:tc>
      </w:tr>
      <w:tr w:rsidR="00101223" w14:paraId="47229F0C" w14:textId="77777777">
        <w:trPr>
          <w:trHeight w:hRule="exact" w:val="240"/>
        </w:trPr>
        <w:tc>
          <w:tcPr>
            <w:tcW w:w="925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74D52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76.</w:t>
            </w:r>
          </w:p>
        </w:tc>
      </w:tr>
      <w:tr w:rsidR="00101223" w14:paraId="3DCF7DFF" w14:textId="77777777">
        <w:trPr>
          <w:trHeight w:hRule="exact" w:val="926"/>
        </w:trPr>
        <w:tc>
          <w:tcPr>
            <w:tcW w:w="454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3C73B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</w:p>
          <w:p w14:paraId="282F0918" w14:textId="77777777" w:rsidR="00101223" w:rsidRDefault="005053DE">
            <w:pPr>
              <w:spacing w:before="1" w:line="220" w:lineRule="exact"/>
              <w:ind w:left="9" w:right="27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71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7CB59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Bec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5E4FFDFB" w14:textId="77777777" w:rsidR="00101223" w:rsidRDefault="005053DE">
            <w:pPr>
              <w:spacing w:before="1" w:line="220" w:lineRule="exact"/>
              <w:ind w:left="9" w:right="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good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s,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s-bo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245FAB21" w14:textId="77777777">
        <w:trPr>
          <w:trHeight w:hRule="exact" w:val="698"/>
        </w:trPr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1641F" w14:textId="77777777" w:rsidR="00101223" w:rsidRDefault="005053DE">
            <w:pPr>
              <w:spacing w:line="220" w:lineRule="exact"/>
              <w:ind w:left="175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80AD3DB" w14:textId="77777777" w:rsidR="00101223" w:rsidRDefault="005053DE">
            <w:pPr>
              <w:ind w:left="653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26E1CD3" w14:textId="77777777" w:rsidR="00101223" w:rsidRDefault="005053DE">
            <w:pPr>
              <w:ind w:left="1049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A131" w14:textId="77777777" w:rsidR="00101223" w:rsidRDefault="005053DE">
            <w:pPr>
              <w:spacing w:line="220" w:lineRule="exact"/>
              <w:ind w:left="226" w:right="2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AB8CD23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2EA286C4" w14:textId="77777777" w:rsidR="00101223" w:rsidRDefault="005053DE">
            <w:pPr>
              <w:ind w:left="1052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8D8E2" w14:textId="77777777" w:rsidR="00101223" w:rsidRDefault="005053DE">
            <w:pPr>
              <w:spacing w:line="220" w:lineRule="exact"/>
              <w:ind w:left="226" w:right="2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0451B1C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2DE62E" w14:textId="77777777" w:rsidR="00101223" w:rsidRDefault="005053DE">
            <w:pPr>
              <w:ind w:left="1052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4207E" w14:textId="77777777" w:rsidR="00101223" w:rsidRDefault="005053DE">
            <w:pPr>
              <w:spacing w:line="220" w:lineRule="exact"/>
              <w:ind w:left="257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FBF5AF0" w14:textId="77777777" w:rsidR="00101223" w:rsidRDefault="005053DE">
            <w:pPr>
              <w:ind w:left="737" w:right="7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B1088DF" w14:textId="77777777" w:rsidR="00101223" w:rsidRDefault="005053DE">
            <w:pPr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EE8B732" w14:textId="77777777">
        <w:trPr>
          <w:trHeight w:hRule="exact" w:val="243"/>
        </w:trPr>
        <w:tc>
          <w:tcPr>
            <w:tcW w:w="68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4DBD8" w14:textId="77777777" w:rsidR="00101223" w:rsidRDefault="005053DE">
            <w:pPr>
              <w:spacing w:before="2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2B28D" w14:textId="77777777" w:rsidR="00101223" w:rsidRDefault="005053DE">
            <w:pPr>
              <w:spacing w:line="220" w:lineRule="exact"/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C00C5FB" w14:textId="77777777">
        <w:trPr>
          <w:trHeight w:hRule="exact" w:val="240"/>
        </w:trPr>
        <w:tc>
          <w:tcPr>
            <w:tcW w:w="682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8C93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B0FFB" w14:textId="77777777" w:rsidR="00101223" w:rsidRDefault="005053DE">
            <w:pPr>
              <w:spacing w:line="220" w:lineRule="exact"/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B8180E" w14:textId="77777777" w:rsidR="00101223" w:rsidRDefault="00101223">
      <w:pPr>
        <w:spacing w:before="9" w:line="100" w:lineRule="exact"/>
        <w:rPr>
          <w:sz w:val="11"/>
          <w:szCs w:val="11"/>
        </w:rPr>
      </w:pPr>
    </w:p>
    <w:p w14:paraId="557FC440" w14:textId="77777777" w:rsidR="00101223" w:rsidRDefault="00101223">
      <w:pPr>
        <w:spacing w:line="200" w:lineRule="exact"/>
      </w:pPr>
    </w:p>
    <w:p w14:paraId="2198AC22" w14:textId="77777777" w:rsidR="00101223" w:rsidRDefault="00101223">
      <w:pPr>
        <w:spacing w:line="200" w:lineRule="exact"/>
      </w:pPr>
    </w:p>
    <w:p w14:paraId="791068DE" w14:textId="77777777" w:rsidR="00101223" w:rsidRDefault="00101223">
      <w:pPr>
        <w:spacing w:line="200" w:lineRule="exact"/>
      </w:pPr>
    </w:p>
    <w:p w14:paraId="059408A9" w14:textId="77777777" w:rsidR="00101223" w:rsidRDefault="00101223">
      <w:pPr>
        <w:spacing w:line="200" w:lineRule="exact"/>
      </w:pPr>
    </w:p>
    <w:p w14:paraId="1B1CE030" w14:textId="77777777" w:rsidR="00101223" w:rsidRDefault="00101223">
      <w:pPr>
        <w:spacing w:line="200" w:lineRule="exact"/>
      </w:pPr>
    </w:p>
    <w:p w14:paraId="3DD14C08" w14:textId="77777777" w:rsidR="00101223" w:rsidRDefault="00101223">
      <w:pPr>
        <w:spacing w:line="200" w:lineRule="exact"/>
      </w:pPr>
    </w:p>
    <w:p w14:paraId="215EAA65" w14:textId="77777777" w:rsidR="00101223" w:rsidRDefault="00101223">
      <w:pPr>
        <w:spacing w:line="200" w:lineRule="exact"/>
      </w:pPr>
    </w:p>
    <w:p w14:paraId="47BBB637" w14:textId="77777777" w:rsidR="00101223" w:rsidRDefault="00101223">
      <w:pPr>
        <w:spacing w:line="200" w:lineRule="exact"/>
      </w:pPr>
    </w:p>
    <w:p w14:paraId="074A2770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28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24</w:t>
      </w:r>
    </w:p>
    <w:p w14:paraId="42D7A3CB" w14:textId="77777777" w:rsidR="00101223" w:rsidRDefault="00101223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02"/>
        <w:gridCol w:w="2367"/>
        <w:gridCol w:w="2285"/>
      </w:tblGrid>
      <w:tr w:rsidR="00101223" w14:paraId="2F8631C6" w14:textId="77777777">
        <w:trPr>
          <w:trHeight w:hRule="exact" w:val="240"/>
        </w:trPr>
        <w:tc>
          <w:tcPr>
            <w:tcW w:w="913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B36DB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77.</w:t>
            </w:r>
          </w:p>
        </w:tc>
      </w:tr>
      <w:tr w:rsidR="00101223" w14:paraId="57FBF0EF" w14:textId="77777777">
        <w:trPr>
          <w:trHeight w:hRule="exact" w:val="1157"/>
        </w:trPr>
        <w:tc>
          <w:tcPr>
            <w:tcW w:w="44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30364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West</w:t>
            </w:r>
          </w:p>
          <w:p w14:paraId="369FD262" w14:textId="77777777" w:rsidR="00101223" w:rsidRDefault="005053DE">
            <w:pPr>
              <w:spacing w:before="1" w:line="220" w:lineRule="exact"/>
              <w:ind w:left="9" w:righ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hum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</w:p>
          <w:p w14:paraId="2C56CC1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proofErr w:type="gramEnd"/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5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E0B46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7F75744F" w14:textId="77777777" w:rsidR="00101223" w:rsidRDefault="005053DE">
            <w:pPr>
              <w:spacing w:before="1" w:line="220" w:lineRule="exact"/>
              <w:ind w:left="9" w:right="1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eir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64CA411F" w14:textId="77777777">
        <w:trPr>
          <w:trHeight w:hRule="exact" w:val="698"/>
        </w:trPr>
        <w:tc>
          <w:tcPr>
            <w:tcW w:w="2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6F2F0" w14:textId="77777777" w:rsidR="00101223" w:rsidRDefault="005053DE">
            <w:pPr>
              <w:spacing w:line="220" w:lineRule="exact"/>
              <w:ind w:left="180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DB2D387" w14:textId="77777777" w:rsidR="00101223" w:rsidRDefault="005053DE">
            <w:pPr>
              <w:ind w:left="658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069C314" w14:textId="77777777" w:rsidR="00101223" w:rsidRDefault="005053DE">
            <w:pPr>
              <w:spacing w:line="220" w:lineRule="exact"/>
              <w:ind w:left="1054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925B" w14:textId="77777777" w:rsidR="00101223" w:rsidRDefault="005053DE">
            <w:pPr>
              <w:spacing w:line="220" w:lineRule="exact"/>
              <w:ind w:left="188" w:right="1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A94A0D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2EA8A7C" w14:textId="77777777" w:rsidR="00101223" w:rsidRDefault="005053DE">
            <w:pPr>
              <w:ind w:left="1013" w:right="10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F63A1" w14:textId="77777777" w:rsidR="00101223" w:rsidRDefault="005053DE">
            <w:pPr>
              <w:spacing w:line="220" w:lineRule="exact"/>
              <w:ind w:left="272" w:right="2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12DF441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B001025" w14:textId="77777777" w:rsidR="00101223" w:rsidRDefault="005053DE">
            <w:pPr>
              <w:ind w:left="1097" w:right="10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82D90" w14:textId="77777777" w:rsidR="00101223" w:rsidRDefault="005053DE">
            <w:pPr>
              <w:spacing w:line="220" w:lineRule="exact"/>
              <w:ind w:left="180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978CA25" w14:textId="77777777" w:rsidR="00101223" w:rsidRDefault="005053DE">
            <w:pPr>
              <w:ind w:left="661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9EFEFAA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7E96C5E" w14:textId="77777777">
        <w:trPr>
          <w:trHeight w:hRule="exact" w:val="245"/>
        </w:trPr>
        <w:tc>
          <w:tcPr>
            <w:tcW w:w="685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11F79" w14:textId="77777777" w:rsidR="00101223" w:rsidRDefault="005053DE">
            <w:pPr>
              <w:spacing w:before="2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13D4B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BA8A7A5" w14:textId="77777777">
        <w:trPr>
          <w:trHeight w:hRule="exact" w:val="240"/>
        </w:trPr>
        <w:tc>
          <w:tcPr>
            <w:tcW w:w="68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316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65145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344E25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9"/>
        <w:gridCol w:w="1831"/>
      </w:tblGrid>
      <w:tr w:rsidR="00101223" w14:paraId="0B32EF14" w14:textId="77777777">
        <w:trPr>
          <w:trHeight w:hRule="exact" w:val="471"/>
        </w:trPr>
        <w:tc>
          <w:tcPr>
            <w:tcW w:w="91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695D2" w14:textId="77777777" w:rsidR="00101223" w:rsidRDefault="005053DE">
            <w:pPr>
              <w:spacing w:line="220" w:lineRule="exact"/>
              <w:ind w:left="1" w:right="-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78.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  <w:p w14:paraId="3ECE4B7E" w14:textId="77777777" w:rsidR="00101223" w:rsidRDefault="005053DE">
            <w:pPr>
              <w:spacing w:before="1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758971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A7E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87FA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10F4D92" w14:textId="77777777">
        <w:trPr>
          <w:trHeight w:hRule="exact" w:val="238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685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0C480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8E26FF0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FC98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34B0A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2E4044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119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8D208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DD92880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55D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94A4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0BE828F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396E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1FE5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7A39737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1020"/>
        <w:gridCol w:w="1018"/>
        <w:gridCol w:w="1021"/>
        <w:gridCol w:w="1018"/>
        <w:gridCol w:w="1022"/>
      </w:tblGrid>
      <w:tr w:rsidR="00101223" w14:paraId="58CA986D" w14:textId="77777777">
        <w:trPr>
          <w:trHeight w:hRule="exact" w:val="470"/>
        </w:trPr>
        <w:tc>
          <w:tcPr>
            <w:tcW w:w="9194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ED0F25" w14:textId="77777777" w:rsidR="00101223" w:rsidRDefault="005053DE">
            <w:pPr>
              <w:spacing w:line="220" w:lineRule="exact"/>
              <w:ind w:left="1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  <w:p w14:paraId="566AC31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2174D60" w14:textId="77777777">
        <w:trPr>
          <w:trHeight w:hRule="exact" w:val="11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7658" w14:textId="77777777" w:rsidR="00101223" w:rsidRDefault="00101223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70B9F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43C5C421" w14:textId="77777777" w:rsidR="00101223" w:rsidRDefault="00101223">
            <w:pPr>
              <w:spacing w:line="200" w:lineRule="exact"/>
            </w:pPr>
          </w:p>
          <w:p w14:paraId="1501F916" w14:textId="77777777" w:rsidR="00101223" w:rsidRDefault="005053DE">
            <w:pPr>
              <w:ind w:left="234" w:right="55" w:hanging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thing, no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lp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D855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CB0B42C" w14:textId="77777777" w:rsidR="00101223" w:rsidRDefault="00101223">
            <w:pPr>
              <w:spacing w:line="200" w:lineRule="exact"/>
            </w:pPr>
          </w:p>
          <w:p w14:paraId="71FCA87D" w14:textId="77777777" w:rsidR="00101223" w:rsidRDefault="005053DE">
            <w:pPr>
              <w:ind w:left="412" w:right="70" w:hanging="3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little bit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8BF92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A39F6C5" w14:textId="77777777" w:rsidR="00101223" w:rsidRDefault="00101223">
            <w:pPr>
              <w:spacing w:line="200" w:lineRule="exact"/>
            </w:pPr>
          </w:p>
          <w:p w14:paraId="6CBC95EA" w14:textId="77777777" w:rsidR="00101223" w:rsidRDefault="005053DE">
            <w:pPr>
              <w:ind w:left="126" w:right="102" w:firstLine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 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349C" w14:textId="77777777" w:rsidR="00101223" w:rsidRDefault="00101223">
            <w:pPr>
              <w:spacing w:line="200" w:lineRule="exact"/>
            </w:pPr>
          </w:p>
          <w:p w14:paraId="637F0F3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C77F3A6" w14:textId="77777777" w:rsidR="00101223" w:rsidRDefault="005053DE">
            <w:pPr>
              <w:ind w:left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AD709" w14:textId="77777777" w:rsidR="00101223" w:rsidRDefault="005053DE">
            <w:pPr>
              <w:spacing w:line="220" w:lineRule="exact"/>
              <w:ind w:left="41" w:right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40A842CB" w14:textId="77777777" w:rsidR="00101223" w:rsidRDefault="005053DE">
            <w:pPr>
              <w:ind w:left="201" w:right="2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 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d enough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5C6296" w14:textId="77777777">
        <w:trPr>
          <w:trHeight w:hRule="exact" w:val="470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175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West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  <w:p w14:paraId="558D5387" w14:textId="77777777" w:rsidR="00101223" w:rsidRDefault="005053DE">
            <w:pPr>
              <w:ind w:left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S-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A4ED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3F5E0E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11A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9A3A50" w14:textId="77777777" w:rsidR="00101223" w:rsidRDefault="005053DE">
            <w:pPr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BF8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43B7C90" w14:textId="77777777" w:rsidR="00101223" w:rsidRDefault="005053DE">
            <w:pPr>
              <w:ind w:left="420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6686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7FBA7F" w14:textId="77777777" w:rsidR="00101223" w:rsidRDefault="005053DE">
            <w:pPr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386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DAD64E" w14:textId="77777777" w:rsidR="00101223" w:rsidRDefault="005053DE">
            <w:pPr>
              <w:ind w:left="414" w:right="4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06BD7D2" w14:textId="77777777">
        <w:trPr>
          <w:trHeight w:hRule="exact" w:val="254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FA6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CFBA" w14:textId="77777777" w:rsidR="00101223" w:rsidRDefault="005053DE">
            <w:pPr>
              <w:spacing w:before="1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0703" w14:textId="77777777" w:rsidR="00101223" w:rsidRDefault="005053DE">
            <w:pPr>
              <w:spacing w:before="1"/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BC0E" w14:textId="77777777" w:rsidR="00101223" w:rsidRDefault="005053DE">
            <w:pPr>
              <w:spacing w:before="1"/>
              <w:ind w:left="420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6473F" w14:textId="77777777" w:rsidR="00101223" w:rsidRDefault="005053DE">
            <w:pPr>
              <w:spacing w:before="1"/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7ED6B" w14:textId="77777777" w:rsidR="00101223" w:rsidRDefault="005053DE">
            <w:pPr>
              <w:spacing w:before="1"/>
              <w:ind w:left="422" w:right="4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44364BD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8"/>
        <w:gridCol w:w="776"/>
        <w:gridCol w:w="458"/>
        <w:gridCol w:w="458"/>
        <w:gridCol w:w="458"/>
        <w:gridCol w:w="460"/>
      </w:tblGrid>
      <w:tr w:rsidR="00101223" w14:paraId="15900E8A" w14:textId="77777777">
        <w:trPr>
          <w:trHeight w:hRule="exact" w:val="470"/>
        </w:trPr>
        <w:tc>
          <w:tcPr>
            <w:tcW w:w="91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6B2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ich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futu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78274507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4246F2C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A745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CF309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DD7C09E" w14:textId="77777777">
        <w:trPr>
          <w:trHeight w:hRule="exact" w:val="288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9A8B9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AB4D1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6E5B864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54FA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King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UK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CB26D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363D15E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FC865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78C07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9614012" w14:textId="77777777">
        <w:trPr>
          <w:trHeight w:hRule="exact" w:val="291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3E169" w14:textId="77777777" w:rsidR="00101223" w:rsidRDefault="005053DE">
            <w:pPr>
              <w:spacing w:before="21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B3FF3" w14:textId="77777777" w:rsidR="00101223" w:rsidRDefault="005053DE">
            <w:pPr>
              <w:spacing w:before="21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BA0C2B4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3B08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foll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our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72705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7AAC2D9B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761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03B9F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437B8B6" w14:textId="77777777">
        <w:trPr>
          <w:trHeight w:hRule="exact" w:val="478"/>
        </w:trPr>
        <w:tc>
          <w:tcPr>
            <w:tcW w:w="6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E9443" w14:textId="77777777" w:rsidR="00101223" w:rsidRDefault="00101223">
            <w:pPr>
              <w:spacing w:before="14" w:line="220" w:lineRule="exact"/>
              <w:rPr>
                <w:sz w:val="22"/>
                <w:szCs w:val="22"/>
              </w:rPr>
            </w:pPr>
          </w:p>
          <w:p w14:paraId="596A990B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1881" w14:textId="77777777" w:rsidR="00101223" w:rsidRDefault="00101223">
            <w:pPr>
              <w:spacing w:before="14" w:line="220" w:lineRule="exact"/>
              <w:rPr>
                <w:sz w:val="22"/>
                <w:szCs w:val="22"/>
              </w:rPr>
            </w:pPr>
          </w:p>
          <w:p w14:paraId="257F0114" w14:textId="77777777" w:rsidR="00101223" w:rsidRDefault="005053DE">
            <w:pPr>
              <w:ind w:left="-1" w:right="-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2B8B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82DB7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EA47D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93589" w14:textId="77777777" w:rsidR="00101223" w:rsidRDefault="00101223"/>
        </w:tc>
      </w:tr>
      <w:tr w:rsidR="00101223" w14:paraId="725E8864" w14:textId="77777777">
        <w:trPr>
          <w:trHeight w:hRule="exact" w:val="24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6065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w w:val="81"/>
              </w:rPr>
              <w:t>ad]</w:t>
            </w:r>
          </w:p>
        </w:tc>
        <w:tc>
          <w:tcPr>
            <w:tcW w:w="183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2AD8" w14:textId="77777777" w:rsidR="00101223" w:rsidRDefault="005053DE">
            <w:pPr>
              <w:spacing w:line="220" w:lineRule="exact"/>
              <w:ind w:left="689" w:right="6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FA36222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2058"/>
      </w:tblGrid>
      <w:tr w:rsidR="00101223" w14:paraId="2BBCD5A9" w14:textId="77777777">
        <w:trPr>
          <w:trHeight w:hRule="exact" w:val="470"/>
        </w:trPr>
        <w:tc>
          <w:tcPr>
            <w:tcW w:w="91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8B4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3F048706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say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4EC977E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D7E2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6146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15281AC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C872D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AB159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E014385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4AF9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UK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A01BB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9FAB79C" w14:textId="77777777">
        <w:trPr>
          <w:trHeight w:hRule="exact" w:val="284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7FE09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98C5E" w14:textId="77777777" w:rsidR="00101223" w:rsidRDefault="005053DE">
            <w:pPr>
              <w:spacing w:before="16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3E2A876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29DC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AFD42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EBFAA25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5AEC0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zatio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World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nk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ED91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EDCA60D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F187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9A06F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C7A32ED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B37DC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influ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C591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893FF41" w14:textId="77777777">
        <w:trPr>
          <w:trHeight w:hRule="exact" w:val="240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093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3FB0" w14:textId="77777777" w:rsidR="00101223" w:rsidRDefault="005053DE">
            <w:pPr>
              <w:spacing w:line="220" w:lineRule="exact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B442EC" w14:textId="77777777" w:rsidR="00101223" w:rsidRDefault="00101223">
      <w:pPr>
        <w:spacing w:before="1" w:line="120" w:lineRule="exact"/>
        <w:rPr>
          <w:sz w:val="13"/>
          <w:szCs w:val="13"/>
        </w:rPr>
      </w:pPr>
    </w:p>
    <w:p w14:paraId="3E781733" w14:textId="77777777" w:rsidR="00101223" w:rsidRDefault="00101223">
      <w:pPr>
        <w:spacing w:line="200" w:lineRule="exact"/>
      </w:pPr>
    </w:p>
    <w:p w14:paraId="201ED399" w14:textId="77777777" w:rsidR="00101223" w:rsidRDefault="00101223">
      <w:pPr>
        <w:spacing w:line="200" w:lineRule="exact"/>
      </w:pPr>
    </w:p>
    <w:p w14:paraId="59A866C7" w14:textId="77777777" w:rsidR="00101223" w:rsidRDefault="005053DE">
      <w:pPr>
        <w:spacing w:before="34"/>
        <w:ind w:left="4645" w:right="4463"/>
        <w:jc w:val="center"/>
        <w:rPr>
          <w:rFonts w:ascii="Arial" w:eastAsia="Arial" w:hAnsi="Arial" w:cs="Arial"/>
        </w:rPr>
        <w:sectPr w:rsidR="00101223">
          <w:footerReference w:type="default" r:id="rId29"/>
          <w:pgSz w:w="11900" w:h="16860"/>
          <w:pgMar w:top="1260" w:right="134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25</w:t>
      </w:r>
    </w:p>
    <w:p w14:paraId="2C7BC419" w14:textId="77777777" w:rsidR="00101223" w:rsidRDefault="005053DE">
      <w:pPr>
        <w:spacing w:before="75" w:line="220" w:lineRule="exact"/>
        <w:ind w:left="116"/>
        <w:rPr>
          <w:rFonts w:ascii="Arial" w:eastAsia="Arial" w:hAnsi="Arial" w:cs="Arial"/>
        </w:rPr>
      </w:pPr>
      <w:r>
        <w:lastRenderedPageBreak/>
        <w:pict w14:anchorId="47A9AD71">
          <v:group id="_x0000_s2078" style="position:absolute;left:0;text-align:left;margin-left:48.95pt;margin-top:73.15pt;width:0;height:11.4pt;z-index:-18935;mso-position-horizontal-relative:page;mso-position-vertical-relative:page" coordorigin="979,1464" coordsize="0,228">
            <v:polyline id="_x0000_s2079" style="position:absolute" points="1958,2928,1958,3156" coordorigin="979,1464" coordsize="0,228" filled="f" strokeweight=".82pt">
              <v:path arrowok="t"/>
            </v:polyline>
            <w10:wrap anchorx="page" anchory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Now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>et</w:t>
      </w:r>
      <w:r>
        <w:rPr>
          <w:rFonts w:ascii="Arial" w:eastAsia="Arial" w:hAnsi="Arial" w:cs="Arial"/>
          <w:b/>
          <w:w w:val="81"/>
          <w:position w:val="-1"/>
        </w:rPr>
        <w:t>’s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alk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bou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t</w:t>
      </w:r>
      <w:r>
        <w:rPr>
          <w:rFonts w:ascii="Arial" w:eastAsia="Arial" w:hAnsi="Arial" w:cs="Arial"/>
          <w:b/>
          <w:spacing w:val="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le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at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C</w:t>
      </w:r>
      <w:r>
        <w:rPr>
          <w:rFonts w:ascii="Arial" w:eastAsia="Arial" w:hAnsi="Arial" w:cs="Arial"/>
          <w:b/>
          <w:spacing w:val="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p</w:t>
      </w:r>
      <w:r>
        <w:rPr>
          <w:rFonts w:ascii="Arial" w:eastAsia="Arial" w:hAnsi="Arial" w:cs="Arial"/>
          <w:b/>
          <w:w w:val="81"/>
          <w:position w:val="-1"/>
        </w:rPr>
        <w:t>la</w:t>
      </w:r>
      <w:r>
        <w:rPr>
          <w:rFonts w:ascii="Arial" w:eastAsia="Arial" w:hAnsi="Arial" w:cs="Arial"/>
          <w:b/>
          <w:spacing w:val="4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>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i</w:t>
      </w:r>
      <w:r>
        <w:rPr>
          <w:rFonts w:ascii="Arial" w:eastAsia="Arial" w:hAnsi="Arial" w:cs="Arial"/>
          <w:b/>
          <w:w w:val="81"/>
          <w:position w:val="-1"/>
        </w:rPr>
        <w:t>n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ou</w:t>
      </w:r>
      <w:r>
        <w:rPr>
          <w:rFonts w:ascii="Arial" w:eastAsia="Arial" w:hAnsi="Arial" w:cs="Arial"/>
          <w:b/>
          <w:w w:val="81"/>
          <w:position w:val="-1"/>
        </w:rPr>
        <w:t>r c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spacing w:val="-1"/>
          <w:w w:val="81"/>
          <w:position w:val="-1"/>
        </w:rPr>
        <w:t>u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y.</w:t>
      </w:r>
    </w:p>
    <w:p w14:paraId="231ECAD3" w14:textId="77777777" w:rsidR="00101223" w:rsidRDefault="00101223">
      <w:pPr>
        <w:spacing w:before="9" w:line="40" w:lineRule="exact"/>
        <w:rPr>
          <w:sz w:val="4"/>
          <w:szCs w:val="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  <w:gridCol w:w="2095"/>
      </w:tblGrid>
      <w:tr w:rsidR="00101223" w14:paraId="300AD69C" w14:textId="77777777">
        <w:trPr>
          <w:trHeight w:hRule="exact" w:val="468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CF0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a’s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16AE193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3F8172C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7E0E9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1400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802E6C1" w14:textId="77777777">
        <w:trPr>
          <w:trHeight w:hRule="exact" w:val="278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DBE49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E569" w14:textId="77777777" w:rsidR="00101223" w:rsidRDefault="005053DE">
            <w:pPr>
              <w:spacing w:before="13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00F3E63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B4C75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little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1163E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975BB54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2B16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6E400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16D6758" w14:textId="77777777">
        <w:trPr>
          <w:trHeight w:hRule="exact" w:val="240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04B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019DF" w14:textId="77777777" w:rsidR="00101223" w:rsidRDefault="005053DE">
            <w:pPr>
              <w:spacing w:line="220" w:lineRule="exact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223A96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8"/>
        <w:gridCol w:w="2103"/>
      </w:tblGrid>
      <w:tr w:rsidR="00101223" w14:paraId="0CD09A4F" w14:textId="77777777">
        <w:trPr>
          <w:trHeight w:hRule="exact" w:val="564"/>
        </w:trPr>
        <w:tc>
          <w:tcPr>
            <w:tcW w:w="9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E7F5D" w14:textId="77777777" w:rsidR="00101223" w:rsidRDefault="005053DE">
            <w:pPr>
              <w:spacing w:before="42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3D8BCD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AC91FE7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C904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6F95D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AB00197" w14:textId="77777777">
        <w:trPr>
          <w:trHeight w:hRule="exact" w:val="284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9C6D3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osit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D4153" w14:textId="77777777" w:rsidR="00101223" w:rsidRDefault="005053DE">
            <w:pPr>
              <w:spacing w:before="16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640668B" w14:textId="77777777">
        <w:trPr>
          <w:trHeight w:hRule="exact" w:val="286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9E209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1477E" w14:textId="77777777" w:rsidR="00101223" w:rsidRDefault="005053DE">
            <w:pPr>
              <w:spacing w:before="18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A6B6DE3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ABE0F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A1DF0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A5F7B78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34DF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20465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B926BDD" w14:textId="77777777">
        <w:trPr>
          <w:trHeight w:hRule="exact" w:val="240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090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8B3B1" w14:textId="77777777" w:rsidR="00101223" w:rsidRDefault="005053DE">
            <w:pPr>
              <w:spacing w:line="220" w:lineRule="exact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B40B99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1846"/>
      </w:tblGrid>
      <w:tr w:rsidR="00101223" w14:paraId="126EFF6A" w14:textId="77777777">
        <w:trPr>
          <w:trHeight w:hRule="exact" w:val="566"/>
        </w:trPr>
        <w:tc>
          <w:tcPr>
            <w:tcW w:w="9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D2B40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13111C1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options]</w:t>
            </w:r>
          </w:p>
        </w:tc>
      </w:tr>
      <w:tr w:rsidR="00101223" w14:paraId="6CEE9DB7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384F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irs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20E62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DB14C04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66B3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oli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on-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fe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affai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1A630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24FE1A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E015B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6D9FA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73894D7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DA5A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usin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invest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97D4C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A0DB432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2D9D8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cost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ucts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EFDD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94B552E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6C3DF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pr</w:t>
            </w:r>
            <w:r>
              <w:rPr>
                <w:rFonts w:ascii="Arial" w:eastAsia="Arial" w:hAnsi="Arial" w:cs="Arial"/>
                <w:w w:val="80"/>
              </w:rPr>
              <w:t>eciation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Chin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ple,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cult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51674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519502E3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951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ctor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64800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DE79FA4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CA4F7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8428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A6DA484" w14:textId="77777777">
        <w:trPr>
          <w:trHeight w:hRule="exact" w:val="240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4176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2413E" w14:textId="77777777" w:rsidR="00101223" w:rsidRDefault="005053DE">
            <w:pPr>
              <w:spacing w:line="220" w:lineRule="exact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B4D3040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2"/>
        <w:gridCol w:w="1843"/>
      </w:tblGrid>
      <w:tr w:rsidR="00101223" w14:paraId="16F7B1A3" w14:textId="77777777">
        <w:trPr>
          <w:trHeight w:hRule="exact" w:val="569"/>
        </w:trPr>
        <w:tc>
          <w:tcPr>
            <w:tcW w:w="92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0C7FC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7F450C59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61C67BC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6851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BC89F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9F37292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46766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bing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indi</w:t>
            </w:r>
            <w:r>
              <w:rPr>
                <w:rFonts w:ascii="Arial" w:eastAsia="Arial" w:hAnsi="Arial" w:cs="Arial"/>
                <w:spacing w:val="2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sinesses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F6E33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D2A6C92" w14:textId="77777777">
        <w:trPr>
          <w:trHeight w:hRule="exact" w:val="289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F0EEC" w14:textId="77777777" w:rsidR="00101223" w:rsidRDefault="005053DE">
            <w:pPr>
              <w:spacing w:before="21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coop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atic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ule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Afr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C634E" w14:textId="77777777" w:rsidR="00101223" w:rsidRDefault="005053DE">
            <w:pPr>
              <w:spacing w:before="21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09C1B8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F096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ivit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siness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7247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F04CB3D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84F5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ucts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EB865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A7688DB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5C71E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vior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citize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4895C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9D6E51D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0BC1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ctor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8CEEB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92B29FA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057E9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5F55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E747833" w14:textId="77777777">
        <w:trPr>
          <w:trHeight w:hRule="exact" w:val="240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3D7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589D" w14:textId="77777777" w:rsidR="00101223" w:rsidRDefault="005053DE">
            <w:pPr>
              <w:spacing w:line="220" w:lineRule="exact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533E4FE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2"/>
        <w:gridCol w:w="1850"/>
      </w:tblGrid>
      <w:tr w:rsidR="00101223" w14:paraId="271CECBC" w14:textId="77777777">
        <w:trPr>
          <w:trHeight w:hRule="exact" w:val="559"/>
        </w:trPr>
        <w:tc>
          <w:tcPr>
            <w:tcW w:w="92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49B0C" w14:textId="77777777" w:rsidR="00101223" w:rsidRDefault="005053DE">
            <w:pPr>
              <w:spacing w:before="39"/>
              <w:ind w:left="1" w:right="-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’t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1A776AF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2A5D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FFB46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83698C6" w14:textId="77777777">
        <w:trPr>
          <w:trHeight w:hRule="exact" w:val="281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0F1A3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ad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2E0CA" w14:textId="77777777" w:rsidR="00101223" w:rsidRDefault="005053DE">
            <w:pPr>
              <w:spacing w:before="16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F4414DB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FB348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D9259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7C4B97B" w14:textId="77777777">
        <w:trPr>
          <w:trHeight w:hRule="exact" w:val="281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0FC10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2B7DF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33EA9A0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C8ADD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7F855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85E60AE" w14:textId="77777777">
        <w:trPr>
          <w:trHeight w:hRule="exact" w:val="240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E2EC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esn’t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assista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53EFE" w14:textId="77777777" w:rsidR="00101223" w:rsidRDefault="005053DE">
            <w:pPr>
              <w:spacing w:line="220" w:lineRule="exact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41A8A79" w14:textId="77777777">
        <w:trPr>
          <w:trHeight w:hRule="exact" w:val="237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FB4D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C72B" w14:textId="77777777" w:rsidR="00101223" w:rsidRDefault="005053DE">
            <w:pPr>
              <w:spacing w:line="220" w:lineRule="exact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93F133A" w14:textId="77777777" w:rsidR="00101223" w:rsidRDefault="00101223">
      <w:pPr>
        <w:spacing w:before="8" w:line="180" w:lineRule="exact"/>
        <w:rPr>
          <w:sz w:val="19"/>
          <w:szCs w:val="19"/>
        </w:rPr>
      </w:pPr>
    </w:p>
    <w:p w14:paraId="03D19F05" w14:textId="77777777" w:rsidR="00101223" w:rsidRDefault="00101223">
      <w:pPr>
        <w:spacing w:line="200" w:lineRule="exact"/>
      </w:pPr>
    </w:p>
    <w:p w14:paraId="1BCE3B8A" w14:textId="77777777" w:rsidR="00101223" w:rsidRDefault="00101223">
      <w:pPr>
        <w:spacing w:line="200" w:lineRule="exact"/>
      </w:pPr>
    </w:p>
    <w:p w14:paraId="51CEE3DD" w14:textId="77777777" w:rsidR="00101223" w:rsidRDefault="005053DE">
      <w:pPr>
        <w:spacing w:before="34"/>
        <w:ind w:left="4665" w:right="4543"/>
        <w:jc w:val="center"/>
        <w:rPr>
          <w:rFonts w:ascii="Arial" w:eastAsia="Arial" w:hAnsi="Arial" w:cs="Arial"/>
        </w:rPr>
        <w:sectPr w:rsidR="00101223">
          <w:footerReference w:type="default" r:id="rId30"/>
          <w:pgSz w:w="11900" w:h="16860"/>
          <w:pgMar w:top="1100" w:right="1260" w:bottom="280" w:left="114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26</w:t>
      </w:r>
    </w:p>
    <w:p w14:paraId="0908811C" w14:textId="77777777" w:rsidR="00101223" w:rsidRDefault="005053DE">
      <w:pPr>
        <w:spacing w:before="4" w:line="80" w:lineRule="exact"/>
        <w:rPr>
          <w:sz w:val="9"/>
          <w:szCs w:val="9"/>
        </w:rPr>
      </w:pPr>
      <w:r>
        <w:lastRenderedPageBreak/>
        <w:pict w14:anchorId="536F9CCB">
          <v:group id="_x0000_s2076" style="position:absolute;margin-left:48.95pt;margin-top:483.65pt;width:0;height:9.7pt;z-index:-18933;mso-position-horizontal-relative:page;mso-position-vertical-relative:page" coordorigin="979,9673" coordsize="0,194">
            <v:polyline id="_x0000_s2077" style="position:absolute" points="1958,19346,1958,19541" coordorigin="979,9673" coordsize="0,194" filled="f" strokeweight=".82pt">
              <v:path arrowok="t"/>
            </v:polyline>
            <w10:wrap anchorx="page" anchory="page"/>
          </v:group>
        </w:pict>
      </w:r>
      <w:r>
        <w:pict w14:anchorId="7BDF024A">
          <v:group id="_x0000_s2074" style="position:absolute;margin-left:48.95pt;margin-top:470.1pt;width:0;height:9.8pt;z-index:-18934;mso-position-horizontal-relative:page;mso-position-vertical-relative:page" coordorigin="979,9402" coordsize="0,197">
            <v:polyline id="_x0000_s2075" style="position:absolute" points="1958,18804,1958,19001" coordorigin="979,9402" coordsize="0,197" filled="f" strokeweight=".82pt">
              <v:path arrowok="t"/>
            </v:polylin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900"/>
        <w:gridCol w:w="898"/>
        <w:gridCol w:w="900"/>
        <w:gridCol w:w="898"/>
        <w:gridCol w:w="1563"/>
      </w:tblGrid>
      <w:tr w:rsidR="00101223" w14:paraId="491397E4" w14:textId="77777777">
        <w:trPr>
          <w:trHeight w:hRule="exact" w:val="699"/>
        </w:trPr>
        <w:tc>
          <w:tcPr>
            <w:tcW w:w="9254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4DD14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1261B2C3" w14:textId="77777777" w:rsidR="00101223" w:rsidRDefault="005053DE">
            <w:pPr>
              <w:spacing w:before="6" w:line="220" w:lineRule="exact"/>
              <w:ind w:left="1" w:right="36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idn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 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46BDE258" w14:textId="77777777">
        <w:trPr>
          <w:trHeight w:hRule="exact" w:val="506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6D063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0F2C" w14:textId="77777777" w:rsidR="00101223" w:rsidRDefault="00101223">
            <w:pPr>
              <w:spacing w:before="8" w:line="120" w:lineRule="exact"/>
              <w:rPr>
                <w:sz w:val="12"/>
                <w:szCs w:val="12"/>
              </w:rPr>
            </w:pPr>
          </w:p>
          <w:p w14:paraId="07040772" w14:textId="77777777" w:rsidR="00101223" w:rsidRDefault="005053DE">
            <w:pPr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E48A7" w14:textId="77777777" w:rsidR="00101223" w:rsidRDefault="005053DE">
            <w:pPr>
              <w:spacing w:before="13"/>
              <w:ind w:left="256" w:right="109" w:hanging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 them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F6E7" w14:textId="77777777" w:rsidR="00101223" w:rsidRDefault="005053DE">
            <w:pPr>
              <w:spacing w:before="13"/>
              <w:ind w:left="256" w:right="147" w:hanging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 them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B34A" w14:textId="77777777" w:rsidR="00101223" w:rsidRDefault="00101223">
            <w:pPr>
              <w:spacing w:before="8" w:line="120" w:lineRule="exact"/>
              <w:rPr>
                <w:sz w:val="12"/>
                <w:szCs w:val="12"/>
              </w:rPr>
            </w:pPr>
          </w:p>
          <w:p w14:paraId="310400A4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9567E" w14:textId="77777777" w:rsidR="00101223" w:rsidRDefault="005053DE">
            <w:pPr>
              <w:spacing w:before="13"/>
              <w:ind w:left="1" w:right="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7297DB1D" w14:textId="77777777" w:rsidR="00101223" w:rsidRDefault="005053DE">
            <w:pPr>
              <w:ind w:left="281" w:right="291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EB21855" w14:textId="77777777">
        <w:trPr>
          <w:trHeight w:hRule="exact" w:val="2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12441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CD19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0F8B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387D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FDFE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B128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086A6FC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C55B0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00E7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8AB2D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BA83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97F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176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7EBC64" w14:textId="77777777">
        <w:trPr>
          <w:trHeight w:hRule="exact" w:val="468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0EB16" w14:textId="77777777" w:rsidR="00101223" w:rsidRDefault="005053DE">
            <w:pPr>
              <w:spacing w:before="58" w:line="157" w:lineRule="auto"/>
              <w:ind w:left="321" w:right="511" w:hanging="3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  <w:position w:val="-12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5"/>
                <w:w w:val="80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87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7D8CD0B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EEB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E5F20B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3880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806744C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855D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F1BE7E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5DA1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E2D6B6B" w14:textId="77777777" w:rsidR="00101223" w:rsidRDefault="005053DE">
            <w:pPr>
              <w:ind w:left="683" w:right="6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CC445CC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E1DF8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A48A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4F5C2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F316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E6423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4880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6E72AD" w14:textId="77777777">
        <w:trPr>
          <w:trHeight w:hRule="exact" w:val="2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66C3D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44C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2D10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AA72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A864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9A1F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2FAA13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2216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mu</w:t>
            </w:r>
            <w:r>
              <w:rPr>
                <w:rFonts w:ascii="Arial" w:eastAsia="Arial" w:hAnsi="Arial" w:cs="Arial"/>
                <w:b/>
                <w:w w:val="81"/>
              </w:rPr>
              <w:t>sl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83BFE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2555E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1C5A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93F1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6F707" w14:textId="77777777" w:rsidR="00101223" w:rsidRDefault="005053DE">
            <w:pPr>
              <w:spacing w:before="3"/>
              <w:ind w:left="691" w:right="6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C00387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C6F46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5982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4A0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148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AA5E0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A7CB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054139C" w14:textId="77777777" w:rsidR="00101223" w:rsidRDefault="00101223">
      <w:pPr>
        <w:spacing w:before="9" w:line="140" w:lineRule="exact"/>
        <w:rPr>
          <w:sz w:val="14"/>
          <w:szCs w:val="14"/>
        </w:rPr>
      </w:pPr>
    </w:p>
    <w:p w14:paraId="24810FAE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7"/>
        <w:gridCol w:w="1316"/>
        <w:gridCol w:w="463"/>
        <w:gridCol w:w="463"/>
        <w:gridCol w:w="463"/>
        <w:gridCol w:w="464"/>
      </w:tblGrid>
      <w:tr w:rsidR="00101223" w14:paraId="5F3C21C0" w14:textId="77777777">
        <w:trPr>
          <w:trHeight w:hRule="exact" w:val="559"/>
        </w:trPr>
        <w:tc>
          <w:tcPr>
            <w:tcW w:w="927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F0C" w14:textId="77777777" w:rsidR="00101223" w:rsidRDefault="005053DE">
            <w:pPr>
              <w:spacing w:before="39"/>
              <w:ind w:left="1" w:right="5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83A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387BFB8D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7AAE7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ain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power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425D3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4B4BBEE" w14:textId="77777777">
        <w:trPr>
          <w:trHeight w:hRule="exact" w:val="281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E1948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sire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ich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C9675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2A21AC6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A607F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se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inj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A31C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DD531BA" w14:textId="77777777">
        <w:trPr>
          <w:trHeight w:hRule="exact" w:val="281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0136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D4D8E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D8856CA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910E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oviding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ities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66974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7F19CEE" w14:textId="77777777">
        <w:trPr>
          <w:trHeight w:hRule="exact" w:val="240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6607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ecause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eir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eligious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liefs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5EBFD2" w14:textId="77777777" w:rsidR="00101223" w:rsidRDefault="005053DE">
            <w:pPr>
              <w:spacing w:line="220" w:lineRule="exact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380ECD8" w14:textId="77777777">
        <w:trPr>
          <w:trHeight w:hRule="exact" w:val="238"/>
        </w:trPr>
        <w:tc>
          <w:tcPr>
            <w:tcW w:w="6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E0E6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cify]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]: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9D1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3780A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0D4B2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CB24A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0A404" w14:textId="77777777" w:rsidR="00101223" w:rsidRDefault="00101223"/>
        </w:tc>
      </w:tr>
      <w:tr w:rsidR="00101223" w14:paraId="6FFB607C" w14:textId="77777777">
        <w:trPr>
          <w:trHeight w:hRule="exact" w:val="240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AE7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2A25B" w14:textId="77777777" w:rsidR="00101223" w:rsidRDefault="005053DE">
            <w:pPr>
              <w:spacing w:before="2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9B176C0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6"/>
        <w:gridCol w:w="1081"/>
        <w:gridCol w:w="406"/>
        <w:gridCol w:w="406"/>
        <w:gridCol w:w="336"/>
        <w:gridCol w:w="269"/>
      </w:tblGrid>
      <w:tr w:rsidR="00101223" w14:paraId="5DFD01CE" w14:textId="77777777">
        <w:trPr>
          <w:trHeight w:hRule="exact" w:val="343"/>
        </w:trPr>
        <w:tc>
          <w:tcPr>
            <w:tcW w:w="91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56769" w14:textId="77777777" w:rsidR="00101223" w:rsidRDefault="005053DE">
            <w:pPr>
              <w:spacing w:before="37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83B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>NIG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proofErr w:type="gramEnd"/>
            <w:r>
              <w:rPr>
                <w:rFonts w:ascii="Arial" w:eastAsia="Arial" w:hAnsi="Arial" w:cs="Arial"/>
                <w:b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proofErr w:type="spell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</w:tr>
      <w:tr w:rsidR="00101223" w14:paraId="18DE92C1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B33CC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ploy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</w:t>
            </w:r>
            <w:r>
              <w:rPr>
                <w:rFonts w:ascii="Arial" w:eastAsia="Arial" w:hAnsi="Arial" w:cs="Arial"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nities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EEB88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725228F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0C17E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liefs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BCE45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8338F4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743C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6E2AF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37E2DF8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CB943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se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inj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C2A44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C627F95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676EF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ucation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819F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08112AC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57AA0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ctiveness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E43EF" w14:textId="77777777" w:rsidR="00101223" w:rsidRDefault="005053DE">
            <w:pPr>
              <w:spacing w:line="220" w:lineRule="exact"/>
              <w:ind w:left="574" w:right="5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2</w:t>
            </w:r>
          </w:p>
        </w:tc>
      </w:tr>
      <w:tr w:rsidR="00101223" w14:paraId="75C831F3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2B14" w14:textId="77777777" w:rsidR="00101223" w:rsidRDefault="005053DE">
            <w:pPr>
              <w:spacing w:before="1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join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9F4288" w14:textId="77777777" w:rsidR="00101223" w:rsidRDefault="005053DE">
            <w:pPr>
              <w:spacing w:before="1"/>
              <w:ind w:left="574" w:right="5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7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1</w:t>
            </w:r>
          </w:p>
        </w:tc>
      </w:tr>
      <w:tr w:rsidR="00101223" w14:paraId="60B2097D" w14:textId="77777777">
        <w:trPr>
          <w:trHeight w:hRule="exact" w:val="390"/>
        </w:trPr>
        <w:tc>
          <w:tcPr>
            <w:tcW w:w="666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312041" w14:textId="77777777" w:rsidR="00101223" w:rsidRDefault="005053DE">
            <w:pPr>
              <w:spacing w:line="18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cify]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]: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F2386" w14:textId="77777777" w:rsidR="00101223" w:rsidRDefault="00101223">
            <w:pPr>
              <w:spacing w:before="4" w:line="160" w:lineRule="exact"/>
              <w:rPr>
                <w:sz w:val="16"/>
                <w:szCs w:val="16"/>
              </w:rPr>
            </w:pPr>
          </w:p>
          <w:p w14:paraId="10F29137" w14:textId="77777777" w:rsidR="00101223" w:rsidRDefault="005053DE">
            <w:pPr>
              <w:spacing w:line="20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2"/>
              </w:rPr>
              <w:t>P</w:t>
            </w:r>
            <w:r>
              <w:rPr>
                <w:rFonts w:ascii="Arial" w:eastAsia="Arial" w:hAnsi="Arial" w:cs="Arial"/>
                <w:w w:val="81"/>
                <w:position w:val="-2"/>
              </w:rPr>
              <w:t>ost Code</w:t>
            </w:r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9B409" w14:textId="77777777" w:rsidR="00101223" w:rsidRDefault="00101223"/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C9AEF" w14:textId="77777777" w:rsidR="00101223" w:rsidRDefault="00101223"/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0783F" w14:textId="77777777" w:rsidR="00101223" w:rsidRDefault="00101223"/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1F647" w14:textId="77777777" w:rsidR="00101223" w:rsidRDefault="00101223"/>
        </w:tc>
      </w:tr>
      <w:tr w:rsidR="00101223" w14:paraId="1C793BC0" w14:textId="77777777">
        <w:trPr>
          <w:trHeight w:hRule="exact" w:val="371"/>
        </w:trPr>
        <w:tc>
          <w:tcPr>
            <w:tcW w:w="774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2D874" w14:textId="77777777" w:rsidR="00101223" w:rsidRDefault="005053DE">
            <w:pPr>
              <w:spacing w:before="56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1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69E07" w14:textId="77777777" w:rsidR="00101223" w:rsidRDefault="005053DE">
            <w:pPr>
              <w:spacing w:before="61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1F5F9FB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2"/>
        <w:gridCol w:w="1839"/>
      </w:tblGrid>
      <w:tr w:rsidR="00101223" w14:paraId="58D0BC93" w14:textId="77777777">
        <w:trPr>
          <w:trHeight w:hRule="exact" w:val="542"/>
        </w:trPr>
        <w:tc>
          <w:tcPr>
            <w:tcW w:w="9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0C19" w14:textId="77777777" w:rsidR="00101223" w:rsidRDefault="005053DE">
            <w:pPr>
              <w:spacing w:before="30"/>
              <w:ind w:left="1" w:righ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83C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FF2CBBC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F34A8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40864" w14:textId="77777777" w:rsidR="00101223" w:rsidRDefault="005053DE">
            <w:pPr>
              <w:spacing w:before="10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0E23F4A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E91E2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F79D9" w14:textId="77777777" w:rsidR="00101223" w:rsidRDefault="005053DE">
            <w:pPr>
              <w:spacing w:before="13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1A606CF" w14:textId="77777777">
        <w:trPr>
          <w:trHeight w:hRule="exact" w:val="276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E255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1B8AA" w14:textId="77777777" w:rsidR="00101223" w:rsidRDefault="005053DE">
            <w:pPr>
              <w:spacing w:before="13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838CA08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FFDC1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6A4AF" w14:textId="77777777" w:rsidR="00101223" w:rsidRDefault="005053DE">
            <w:pPr>
              <w:spacing w:before="10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A2A0E59" w14:textId="77777777">
        <w:trPr>
          <w:trHeight w:hRule="exact" w:val="240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B636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5A96" w14:textId="77777777" w:rsidR="00101223" w:rsidRDefault="005053DE">
            <w:pPr>
              <w:spacing w:line="220" w:lineRule="exact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754EB6" w14:textId="77777777" w:rsidR="00101223" w:rsidRDefault="00101223">
      <w:pPr>
        <w:spacing w:line="200" w:lineRule="exact"/>
      </w:pPr>
    </w:p>
    <w:p w14:paraId="315988EA" w14:textId="77777777" w:rsidR="00101223" w:rsidRDefault="00101223">
      <w:pPr>
        <w:spacing w:line="200" w:lineRule="exact"/>
      </w:pPr>
    </w:p>
    <w:p w14:paraId="52E648F5" w14:textId="77777777" w:rsidR="00101223" w:rsidRDefault="00101223">
      <w:pPr>
        <w:spacing w:line="200" w:lineRule="exact"/>
      </w:pPr>
    </w:p>
    <w:p w14:paraId="6789B193" w14:textId="77777777" w:rsidR="00101223" w:rsidRDefault="00101223">
      <w:pPr>
        <w:spacing w:line="200" w:lineRule="exact"/>
      </w:pPr>
    </w:p>
    <w:p w14:paraId="286E34B0" w14:textId="77777777" w:rsidR="00101223" w:rsidRDefault="00101223">
      <w:pPr>
        <w:spacing w:line="200" w:lineRule="exact"/>
      </w:pPr>
    </w:p>
    <w:p w14:paraId="26E80713" w14:textId="77777777" w:rsidR="00101223" w:rsidRDefault="00101223">
      <w:pPr>
        <w:spacing w:line="200" w:lineRule="exact"/>
      </w:pPr>
    </w:p>
    <w:p w14:paraId="2E643427" w14:textId="77777777" w:rsidR="00101223" w:rsidRDefault="00101223">
      <w:pPr>
        <w:spacing w:line="200" w:lineRule="exact"/>
      </w:pPr>
    </w:p>
    <w:p w14:paraId="5531843F" w14:textId="77777777" w:rsidR="00101223" w:rsidRDefault="00101223">
      <w:pPr>
        <w:spacing w:line="200" w:lineRule="exact"/>
      </w:pPr>
    </w:p>
    <w:p w14:paraId="67AB5B0C" w14:textId="77777777" w:rsidR="00101223" w:rsidRDefault="00101223">
      <w:pPr>
        <w:spacing w:line="200" w:lineRule="exact"/>
      </w:pPr>
    </w:p>
    <w:p w14:paraId="33D0C65C" w14:textId="77777777" w:rsidR="00101223" w:rsidRDefault="00101223">
      <w:pPr>
        <w:spacing w:line="200" w:lineRule="exact"/>
      </w:pPr>
    </w:p>
    <w:p w14:paraId="6B567995" w14:textId="77777777" w:rsidR="00101223" w:rsidRDefault="00101223">
      <w:pPr>
        <w:spacing w:line="200" w:lineRule="exact"/>
      </w:pPr>
    </w:p>
    <w:p w14:paraId="6F8331E0" w14:textId="77777777" w:rsidR="00101223" w:rsidRDefault="00101223">
      <w:pPr>
        <w:spacing w:line="200" w:lineRule="exact"/>
      </w:pPr>
    </w:p>
    <w:p w14:paraId="171D5C2F" w14:textId="77777777" w:rsidR="00101223" w:rsidRDefault="00101223">
      <w:pPr>
        <w:spacing w:line="200" w:lineRule="exact"/>
      </w:pPr>
    </w:p>
    <w:p w14:paraId="5C6629A6" w14:textId="77777777" w:rsidR="00101223" w:rsidRDefault="00101223">
      <w:pPr>
        <w:spacing w:line="200" w:lineRule="exact"/>
      </w:pPr>
    </w:p>
    <w:p w14:paraId="5658B672" w14:textId="77777777" w:rsidR="00101223" w:rsidRDefault="00101223">
      <w:pPr>
        <w:spacing w:before="8" w:line="280" w:lineRule="exact"/>
        <w:rPr>
          <w:sz w:val="28"/>
          <w:szCs w:val="28"/>
        </w:rPr>
      </w:pPr>
    </w:p>
    <w:p w14:paraId="245C17E5" w14:textId="77777777" w:rsidR="00101223" w:rsidRDefault="005053DE">
      <w:pPr>
        <w:spacing w:before="34"/>
        <w:ind w:left="4645" w:right="4543"/>
        <w:jc w:val="center"/>
        <w:rPr>
          <w:rFonts w:ascii="Arial" w:eastAsia="Arial" w:hAnsi="Arial" w:cs="Arial"/>
        </w:rPr>
        <w:sectPr w:rsidR="00101223">
          <w:footerReference w:type="default" r:id="rId31"/>
          <w:pgSz w:w="11900" w:h="16860"/>
          <w:pgMar w:top="1080" w:right="126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27</w:t>
      </w:r>
    </w:p>
    <w:p w14:paraId="7C0D75EB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874"/>
        <w:gridCol w:w="394"/>
        <w:gridCol w:w="396"/>
        <w:gridCol w:w="396"/>
        <w:gridCol w:w="397"/>
        <w:gridCol w:w="487"/>
        <w:gridCol w:w="487"/>
        <w:gridCol w:w="487"/>
        <w:gridCol w:w="490"/>
      </w:tblGrid>
      <w:tr w:rsidR="00101223" w14:paraId="66AA9E08" w14:textId="77777777">
        <w:trPr>
          <w:trHeight w:hRule="exact" w:val="699"/>
        </w:trPr>
        <w:tc>
          <w:tcPr>
            <w:tcW w:w="9254" w:type="dxa"/>
            <w:gridSpan w:val="10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71AE6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83D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</w:p>
          <w:p w14:paraId="433BC2BD" w14:textId="77777777" w:rsidR="00101223" w:rsidRDefault="005053DE">
            <w:pPr>
              <w:spacing w:before="6" w:line="220" w:lineRule="exact"/>
              <w:ind w:left="1" w:right="85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Start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3DA4AC94" w14:textId="77777777">
        <w:trPr>
          <w:trHeight w:hRule="exact" w:val="35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D7CC9" w14:textId="77777777" w:rsidR="00101223" w:rsidRDefault="00101223"/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909BA" w14:textId="77777777" w:rsidR="00101223" w:rsidRDefault="005053DE">
            <w:pPr>
              <w:spacing w:before="49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D1.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7152F" w14:textId="77777777" w:rsidR="00101223" w:rsidRDefault="005053DE">
            <w:pPr>
              <w:spacing w:before="49"/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D2.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nd</w:t>
            </w:r>
            <w:proofErr w:type="spellEnd"/>
            <w:r>
              <w:rPr>
                <w:rFonts w:ascii="Arial" w:eastAsia="Arial" w:hAnsi="Arial" w:cs="Arial"/>
                <w:b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</w:tr>
      <w:tr w:rsidR="00101223" w14:paraId="3B5FB8DF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D710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ainst</w:t>
            </w:r>
          </w:p>
          <w:p w14:paraId="7465C30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ps)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BB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74AF329" w14:textId="77777777" w:rsidR="00101223" w:rsidRDefault="005053DE">
            <w:pPr>
              <w:ind w:left="690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15F2D76" w14:textId="77777777" w:rsidR="00101223" w:rsidRDefault="00101223"/>
        </w:tc>
      </w:tr>
      <w:tr w:rsidR="00101223" w14:paraId="02362FA4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14E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tting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3020A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D219D7" w14:textId="77777777" w:rsidR="00101223" w:rsidRDefault="00101223"/>
        </w:tc>
      </w:tr>
      <w:tr w:rsidR="00101223" w14:paraId="43C9875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E549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ties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C633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7CDA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7D1CF7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B08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 xml:space="preserve">Working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6B60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2AE9E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186791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01F8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 xml:space="preserve">Working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76DF2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8AD9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267A3F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A237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cono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FFE8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2B2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E0CA02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CAA5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085B4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3503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364A86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35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ovide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3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1363F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AF278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917FB09" w14:textId="77777777">
        <w:trPr>
          <w:trHeight w:hRule="exact" w:val="241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E5E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3D197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8284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191C3D61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6767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C7AAA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AC31E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F51C05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B5FD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B93E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44116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19DC4E6B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D5B5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520B9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51B12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791EBFAA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9204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istributed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states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cially</w:t>
            </w:r>
          </w:p>
          <w:p w14:paraId="601859F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ar</w:t>
            </w:r>
            <w:r>
              <w:rPr>
                <w:rFonts w:ascii="Arial" w:eastAsia="Arial" w:hAnsi="Arial" w:cs="Arial"/>
                <w:w w:val="81"/>
              </w:rPr>
              <w:t>ea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F996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ED650E" w14:textId="77777777" w:rsidR="00101223" w:rsidRDefault="005053DE">
            <w:pPr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A92F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F5E9FF" w14:textId="77777777" w:rsidR="00101223" w:rsidRDefault="005053DE">
            <w:pPr>
              <w:ind w:left="829" w:right="8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1BA9CB6B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BC96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plit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5A5CF1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724D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7F35F245" w14:textId="77777777">
        <w:trPr>
          <w:trHeight w:hRule="exact" w:val="470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7A5F" w14:textId="77777777" w:rsidR="00101223" w:rsidRDefault="005053DE">
            <w:pPr>
              <w:spacing w:before="1" w:line="220" w:lineRule="exact"/>
              <w:ind w:left="1" w:right="22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1st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 xml:space="preserve">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C78A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2EBA2E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19B4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BE190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9339F" w14:textId="77777777" w:rsidR="00101223" w:rsidRDefault="00101223"/>
        </w:tc>
        <w:tc>
          <w:tcPr>
            <w:tcW w:w="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E1A39" w14:textId="77777777" w:rsidR="00101223" w:rsidRDefault="00101223"/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808080"/>
          </w:tcPr>
          <w:p w14:paraId="09A0F725" w14:textId="77777777" w:rsidR="00101223" w:rsidRDefault="00101223"/>
        </w:tc>
      </w:tr>
      <w:tr w:rsidR="00101223" w14:paraId="0B5FB6CE" w14:textId="77777777">
        <w:trPr>
          <w:trHeight w:hRule="exact" w:val="468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4B3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2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se)</w:t>
            </w:r>
          </w:p>
          <w:p w14:paraId="2DFF148A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3C08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BD14EA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1582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14:paraId="75D83F1A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9D072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E4C9B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D89B6" w14:textId="77777777" w:rsidR="00101223" w:rsidRDefault="00101223"/>
        </w:tc>
        <w:tc>
          <w:tcPr>
            <w:tcW w:w="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D5D1" w14:textId="77777777" w:rsidR="00101223" w:rsidRDefault="00101223"/>
        </w:tc>
      </w:tr>
      <w:tr w:rsidR="00101223" w14:paraId="3BF6CC76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A45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5150D36D" w14:textId="77777777" w:rsidR="00101223" w:rsidRDefault="00101223"/>
        </w:tc>
        <w:tc>
          <w:tcPr>
            <w:tcW w:w="195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BDD55" w14:textId="77777777" w:rsidR="00101223" w:rsidRDefault="005053DE">
            <w:pPr>
              <w:spacing w:before="2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96</w:t>
            </w:r>
          </w:p>
        </w:tc>
      </w:tr>
      <w:tr w:rsidR="00101223" w14:paraId="546BC629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EA8C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Ref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BE70" w14:textId="77777777" w:rsidR="00101223" w:rsidRDefault="005053DE">
            <w:pPr>
              <w:spacing w:line="220" w:lineRule="exact"/>
              <w:ind w:left="653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5D2D616" w14:textId="77777777" w:rsidR="00101223" w:rsidRDefault="00101223"/>
        </w:tc>
      </w:tr>
    </w:tbl>
    <w:p w14:paraId="459DE744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  <w:gridCol w:w="2310"/>
      </w:tblGrid>
      <w:tr w:rsidR="00101223" w14:paraId="1166DC79" w14:textId="77777777">
        <w:trPr>
          <w:trHeight w:hRule="exact" w:val="468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DE36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iew?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70CA0676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0BFAC0" w14:textId="77777777">
        <w:trPr>
          <w:trHeight w:hRule="exact" w:val="24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24CE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NIG.</w:t>
            </w:r>
          </w:p>
        </w:tc>
      </w:tr>
      <w:tr w:rsidR="00101223" w14:paraId="133036A8" w14:textId="77777777">
        <w:trPr>
          <w:trHeight w:hRule="exact" w:val="677"/>
        </w:trPr>
        <w:tc>
          <w:tcPr>
            <w:tcW w:w="461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9F8538" w14:textId="77777777" w:rsidR="00101223" w:rsidRDefault="00101223">
            <w:pPr>
              <w:spacing w:before="5" w:line="100" w:lineRule="exact"/>
              <w:rPr>
                <w:sz w:val="10"/>
                <w:szCs w:val="10"/>
              </w:rPr>
            </w:pPr>
          </w:p>
          <w:p w14:paraId="61C69DA4" w14:textId="77777777" w:rsidR="00101223" w:rsidRDefault="005053DE">
            <w:pPr>
              <w:spacing w:line="220" w:lineRule="exact"/>
              <w:ind w:left="9" w:right="3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 xml:space="preserve">: 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ia.</w:t>
            </w:r>
          </w:p>
        </w:tc>
        <w:tc>
          <w:tcPr>
            <w:tcW w:w="461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9A96C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2: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w w:val="80"/>
              </w:rPr>
              <w:t>ill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</w:p>
          <w:p w14:paraId="149780AD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</w:tc>
      </w:tr>
      <w:tr w:rsidR="00101223" w14:paraId="168F0BE2" w14:textId="77777777">
        <w:trPr>
          <w:trHeight w:hRule="exact" w:val="698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D7B49" w14:textId="77777777" w:rsidR="00101223" w:rsidRDefault="005053DE">
            <w:pPr>
              <w:spacing w:line="220" w:lineRule="exact"/>
              <w:ind w:left="192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95F7877" w14:textId="77777777" w:rsidR="00101223" w:rsidRDefault="005053DE">
            <w:pPr>
              <w:ind w:left="670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E9D11A6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ACB6B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B1AB7F7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5B104E61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BC4D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093A060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7A7C6ADF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CF1B6" w14:textId="77777777" w:rsidR="00101223" w:rsidRDefault="005053DE">
            <w:pPr>
              <w:spacing w:line="220" w:lineRule="exact"/>
              <w:ind w:left="195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B71A0F7" w14:textId="77777777" w:rsidR="00101223" w:rsidRDefault="005053DE">
            <w:pPr>
              <w:ind w:left="673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139195E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AD1CF33" w14:textId="77777777">
        <w:trPr>
          <w:trHeight w:hRule="exact" w:val="307"/>
        </w:trPr>
        <w:tc>
          <w:tcPr>
            <w:tcW w:w="692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7A3B0" w14:textId="77777777" w:rsidR="00101223" w:rsidRDefault="005053DE">
            <w:pPr>
              <w:spacing w:before="3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F4E75" w14:textId="77777777" w:rsidR="00101223" w:rsidRDefault="005053DE">
            <w:pPr>
              <w:spacing w:before="27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2BE232B" w14:textId="77777777">
        <w:trPr>
          <w:trHeight w:hRule="exact" w:val="240"/>
        </w:trPr>
        <w:tc>
          <w:tcPr>
            <w:tcW w:w="6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6923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36A9E" w14:textId="77777777" w:rsidR="00101223" w:rsidRDefault="005053DE">
            <w:pPr>
              <w:spacing w:line="220" w:lineRule="exact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357CE29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290"/>
        <w:gridCol w:w="2290"/>
        <w:gridCol w:w="2295"/>
      </w:tblGrid>
      <w:tr w:rsidR="00101223" w14:paraId="37CCF8D8" w14:textId="77777777">
        <w:trPr>
          <w:trHeight w:hRule="exact" w:val="238"/>
        </w:trPr>
        <w:tc>
          <w:tcPr>
            <w:tcW w:w="916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A8CD4C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</w:tr>
      <w:tr w:rsidR="00101223" w14:paraId="23CF8B0A" w14:textId="77777777">
        <w:trPr>
          <w:trHeight w:hRule="exact" w:val="698"/>
        </w:trPr>
        <w:tc>
          <w:tcPr>
            <w:tcW w:w="45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7342A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D18FE8" w14:textId="77777777" w:rsidR="00101223" w:rsidRDefault="005053DE">
            <w:pPr>
              <w:ind w:left="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45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8AA5CD" w14:textId="77777777" w:rsidR="00101223" w:rsidRDefault="005053DE">
            <w:pPr>
              <w:spacing w:before="1" w:line="220" w:lineRule="exact"/>
              <w:ind w:left="9" w:right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ist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sp</w:t>
            </w:r>
            <w:r>
              <w:rPr>
                <w:rFonts w:ascii="Arial" w:eastAsia="Arial" w:hAnsi="Arial" w:cs="Arial"/>
                <w:b/>
                <w:w w:val="81"/>
              </w:rPr>
              <w:t>lit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D07803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E8D6FAB" w14:textId="77777777">
        <w:trPr>
          <w:trHeight w:hRule="exact" w:val="698"/>
        </w:trPr>
        <w:tc>
          <w:tcPr>
            <w:tcW w:w="2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5C13E" w14:textId="77777777" w:rsidR="00101223" w:rsidRDefault="005053DE">
            <w:pPr>
              <w:spacing w:line="220" w:lineRule="exact"/>
              <w:ind w:left="180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9A353B9" w14:textId="77777777" w:rsidR="00101223" w:rsidRDefault="005053DE">
            <w:pPr>
              <w:spacing w:line="220" w:lineRule="exact"/>
              <w:ind w:left="660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9CF9EC6" w14:textId="77777777" w:rsidR="00101223" w:rsidRDefault="005053DE">
            <w:pPr>
              <w:ind w:left="1058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ADF1C" w14:textId="77777777" w:rsidR="00101223" w:rsidRDefault="005053DE">
            <w:pPr>
              <w:spacing w:line="220" w:lineRule="exact"/>
              <w:ind w:left="236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51DEC1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7F73408" w14:textId="77777777" w:rsidR="00101223" w:rsidRDefault="005053DE">
            <w:pPr>
              <w:ind w:left="1061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3CC2E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E0CE02C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F00BB32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4462" w14:textId="77777777" w:rsidR="00101223" w:rsidRDefault="005053DE">
            <w:pPr>
              <w:spacing w:line="220" w:lineRule="exact"/>
              <w:ind w:left="185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CBE278F" w14:textId="77777777" w:rsidR="00101223" w:rsidRDefault="005053DE">
            <w:pPr>
              <w:spacing w:line="220" w:lineRule="exact"/>
              <w:ind w:left="668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6008F7D" w14:textId="77777777" w:rsidR="00101223" w:rsidRDefault="005053DE">
            <w:pPr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461E215" w14:textId="77777777">
        <w:trPr>
          <w:trHeight w:hRule="exact" w:val="262"/>
        </w:trPr>
        <w:tc>
          <w:tcPr>
            <w:tcW w:w="686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1FB58" w14:textId="77777777" w:rsidR="00101223" w:rsidRDefault="005053DE">
            <w:pPr>
              <w:spacing w:before="1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41B23" w14:textId="77777777" w:rsidR="00101223" w:rsidRDefault="005053DE">
            <w:pPr>
              <w:spacing w:before="6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A47B272" w14:textId="77777777">
        <w:trPr>
          <w:trHeight w:hRule="exact" w:val="262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2DB2" w14:textId="77777777" w:rsidR="00101223" w:rsidRDefault="005053DE">
            <w:pPr>
              <w:spacing w:before="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4FF6D" w14:textId="77777777" w:rsidR="00101223" w:rsidRDefault="005053DE">
            <w:pPr>
              <w:spacing w:before="6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78021134" w14:textId="77777777">
        <w:trPr>
          <w:trHeight w:hRule="exact" w:val="240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57B9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2D77F" w14:textId="77777777" w:rsidR="00101223" w:rsidRDefault="005053DE">
            <w:pPr>
              <w:spacing w:line="220" w:lineRule="exact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25AF194" w14:textId="77777777" w:rsidR="00101223" w:rsidRDefault="00101223">
      <w:pPr>
        <w:spacing w:before="3" w:line="100" w:lineRule="exact"/>
        <w:rPr>
          <w:sz w:val="10"/>
          <w:szCs w:val="10"/>
        </w:rPr>
      </w:pPr>
    </w:p>
    <w:p w14:paraId="75F26DA4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3"/>
        <w:gridCol w:w="1080"/>
      </w:tblGrid>
      <w:tr w:rsidR="00101223" w14:paraId="709FA981" w14:textId="77777777">
        <w:trPr>
          <w:trHeight w:hRule="exact" w:val="418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5133B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6CD3D5D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6A96F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CCA3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F2B84E2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02CE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99DD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EDD86EB" w14:textId="77777777">
        <w:trPr>
          <w:trHeight w:hRule="exact" w:val="218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5A48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7B06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00134F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DDB6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61BAA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9808739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1B3A3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54A4F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5E9798C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07D5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tell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507D0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8E8D889" w14:textId="77777777" w:rsidR="00101223" w:rsidRDefault="00101223">
      <w:pPr>
        <w:spacing w:line="200" w:lineRule="exact"/>
      </w:pPr>
    </w:p>
    <w:p w14:paraId="37C7D02B" w14:textId="77777777" w:rsidR="00101223" w:rsidRDefault="00101223">
      <w:pPr>
        <w:spacing w:line="200" w:lineRule="exact"/>
      </w:pPr>
    </w:p>
    <w:p w14:paraId="0789D7A4" w14:textId="77777777" w:rsidR="00101223" w:rsidRDefault="00101223">
      <w:pPr>
        <w:spacing w:line="200" w:lineRule="exact"/>
      </w:pPr>
    </w:p>
    <w:p w14:paraId="4E227622" w14:textId="77777777" w:rsidR="00101223" w:rsidRDefault="00101223">
      <w:pPr>
        <w:spacing w:before="7" w:line="260" w:lineRule="exact"/>
        <w:rPr>
          <w:sz w:val="26"/>
          <w:szCs w:val="26"/>
        </w:rPr>
      </w:pPr>
    </w:p>
    <w:p w14:paraId="1B1AE21A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32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28</w:t>
      </w:r>
    </w:p>
    <w:p w14:paraId="7160BA90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216"/>
        <w:gridCol w:w="809"/>
        <w:gridCol w:w="903"/>
        <w:gridCol w:w="1879"/>
      </w:tblGrid>
      <w:tr w:rsidR="00101223" w14:paraId="48FB7505" w14:textId="77777777">
        <w:trPr>
          <w:trHeight w:hRule="exact" w:val="240"/>
        </w:trPr>
        <w:tc>
          <w:tcPr>
            <w:tcW w:w="924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E20C3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>15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except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Don’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532E4A6D" w14:textId="77777777">
        <w:trPr>
          <w:trHeight w:hRule="exact" w:val="24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50EE4" w14:textId="77777777" w:rsidR="00101223" w:rsidRDefault="00101223"/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92502" w14:textId="77777777" w:rsidR="00101223" w:rsidRDefault="00101223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D9206" w14:textId="77777777" w:rsidR="00101223" w:rsidRDefault="005053DE">
            <w:pPr>
              <w:spacing w:line="22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B0EB" w14:textId="77777777" w:rsidR="00101223" w:rsidRDefault="005053DE">
            <w:pPr>
              <w:spacing w:line="220" w:lineRule="exact"/>
              <w:ind w:left="307" w:right="3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AFED1" w14:textId="77777777" w:rsidR="00101223" w:rsidRDefault="005053DE">
            <w:pPr>
              <w:spacing w:line="220" w:lineRule="exact"/>
              <w:ind w:left="2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575A9D0E" w14:textId="77777777">
        <w:trPr>
          <w:trHeight w:hRule="exact" w:val="305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A21C6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E6B2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19F9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B5F11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AE186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489BFF0" w14:textId="77777777">
        <w:trPr>
          <w:trHeight w:hRule="exact" w:val="47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817F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B9467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IN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7F09060F" w14:textId="77777777" w:rsidR="00101223" w:rsidRDefault="005053DE">
            <w:pPr>
              <w:ind w:left="10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A7B11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FFA58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3BA2B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997CBEA" w14:textId="77777777">
        <w:trPr>
          <w:trHeight w:hRule="exact" w:val="24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3C7E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939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14F04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11EA6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1AA1B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F769E7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3870"/>
        <w:gridCol w:w="900"/>
        <w:gridCol w:w="991"/>
        <w:gridCol w:w="1081"/>
        <w:gridCol w:w="989"/>
        <w:gridCol w:w="991"/>
      </w:tblGrid>
      <w:tr w:rsidR="00101223" w14:paraId="6CC135C2" w14:textId="77777777" w:rsidTr="007552BB">
        <w:trPr>
          <w:trHeight w:hRule="exact" w:val="624"/>
        </w:trPr>
        <w:tc>
          <w:tcPr>
            <w:tcW w:w="909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4A9CF2A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 xml:space="preserve">w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k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as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  <w:p w14:paraId="717D3E0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6E842D45" w14:textId="77777777" w:rsidTr="007552BB">
        <w:trPr>
          <w:trHeight w:hRule="exact" w:val="422"/>
        </w:trPr>
        <w:tc>
          <w:tcPr>
            <w:tcW w:w="4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383BB4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573558" w14:textId="77777777" w:rsidR="00101223" w:rsidRDefault="005053DE">
            <w:pPr>
              <w:spacing w:line="200" w:lineRule="exact"/>
              <w:ind w:left="240" w:right="2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7A63959" w14:textId="77777777" w:rsidR="00101223" w:rsidRDefault="005053DE">
            <w:pPr>
              <w:spacing w:line="200" w:lineRule="exact"/>
              <w:ind w:left="12" w:right="15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  <w:proofErr w:type="gramEnd"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F2F70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09FABBF5" w14:textId="77777777" w:rsidR="00101223" w:rsidRDefault="005053DE">
            <w:pPr>
              <w:spacing w:line="20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094A44" w14:textId="77777777" w:rsidR="00101223" w:rsidRDefault="005053DE">
            <w:pPr>
              <w:spacing w:line="200" w:lineRule="exact"/>
              <w:ind w:left="194" w:right="1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46730F9C" w14:textId="77777777" w:rsidR="00101223" w:rsidRDefault="005053DE">
            <w:pPr>
              <w:spacing w:line="200" w:lineRule="exact"/>
              <w:ind w:left="70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2AA5B8" w14:textId="77777777" w:rsidR="00101223" w:rsidRDefault="005053DE">
            <w:pPr>
              <w:spacing w:line="200" w:lineRule="exact"/>
              <w:ind w:left="130" w:right="1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  <w:p w14:paraId="4A2459B6" w14:textId="77777777" w:rsidR="00101223" w:rsidRDefault="005053DE">
            <w:pPr>
              <w:spacing w:line="200" w:lineRule="exact"/>
              <w:ind w:left="24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927B19" w14:textId="77777777" w:rsidR="00101223" w:rsidRDefault="005053DE">
            <w:pPr>
              <w:spacing w:line="200" w:lineRule="exact"/>
              <w:ind w:left="34" w:right="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1896212" w14:textId="77777777" w:rsidR="00101223" w:rsidRDefault="005053DE">
            <w:pPr>
              <w:spacing w:line="200" w:lineRule="exact"/>
              <w:ind w:left="230" w:right="2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[DN</w:t>
            </w:r>
            <w:r>
              <w:rPr>
                <w:rFonts w:ascii="Arial" w:eastAsia="Arial" w:hAnsi="Arial" w:cs="Arial"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DD0B502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C99D03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995A20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outb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2355E5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A2E49E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29649A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0554AA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DED2C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2194E4" w14:textId="77777777" w:rsidTr="007552BB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BCE9AB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5CF3BB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FEFFA8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A2CF1D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F04168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0A23A0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0579E2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4119242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59B4BD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777C3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45339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596914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210706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173418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363810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04ABB37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24BCA7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6621DF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2E1B42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D8BC78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C32D6D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B25C4E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8BEE88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884DF8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FCDE5B" w14:textId="77777777" w:rsidR="00101223" w:rsidRDefault="005053DE">
            <w:pPr>
              <w:spacing w:line="20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B3DCD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E94F4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94FFF3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2BE6AC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3CFC59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A9AE15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9332CC9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2403F9" w14:textId="77777777" w:rsidR="00101223" w:rsidRDefault="005053DE">
            <w:pPr>
              <w:spacing w:line="20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B96257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FE793F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7E5754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E90B81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6B3379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A27A1B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44CAB24" w14:textId="77777777" w:rsidTr="007552BB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49DFBB" w14:textId="77777777" w:rsidR="00101223" w:rsidRDefault="005053DE">
            <w:pPr>
              <w:spacing w:line="200" w:lineRule="exact"/>
              <w:ind w:lef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18D21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3F9471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2E8AB7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8C7C3F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878110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6F062C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3BDB98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4E3FCB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F24608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758157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EFB7AE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65637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066B2D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4A661B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64427D" w14:textId="77777777" w:rsidR="00101223" w:rsidRDefault="0010122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1116"/>
        <w:gridCol w:w="2410"/>
        <w:gridCol w:w="841"/>
        <w:gridCol w:w="461"/>
        <w:gridCol w:w="463"/>
        <w:gridCol w:w="461"/>
        <w:gridCol w:w="463"/>
      </w:tblGrid>
      <w:tr w:rsidR="00101223" w14:paraId="4DD41CC1" w14:textId="77777777">
        <w:trPr>
          <w:trHeight w:hRule="exact" w:val="269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A14F" w14:textId="77777777" w:rsidR="00101223" w:rsidRDefault="005053DE">
            <w:pPr>
              <w:spacing w:before="8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22638FB5" w14:textId="77777777">
        <w:trPr>
          <w:trHeight w:hRule="exact" w:val="698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D5FF5C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p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se]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</w:p>
          <w:p w14:paraId="456488B8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E 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</w:p>
          <w:p w14:paraId="3CDDC1E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(9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ion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1FDD9692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EAB8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57820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30F3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8C581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73792302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1511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2DF3B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A9ACD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15F12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5950E74B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0EC08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9C64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659F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Itsekiri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64E92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3A08C43B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013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85937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37776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B398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355F5EBC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CE891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2FA69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D722D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1EEB5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2C192DC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28FE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B51D3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EABF3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747C5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20765A14" w14:textId="77777777">
        <w:trPr>
          <w:trHeight w:hRule="exact" w:val="271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E03A2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E3D9D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E68C2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ala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5A136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2E4376A9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A7359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8257A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294D0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m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39AB9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634F2CF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C07D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6744A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80DFB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wa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ab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D1A84" w14:textId="77777777" w:rsidR="00101223" w:rsidRDefault="005053DE">
            <w:pPr>
              <w:spacing w:before="8"/>
              <w:ind w:left="741" w:right="7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53929664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CF8F6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7F186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97AC5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Jukun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7B049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43D89916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6B2C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C3F97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05E11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Gwa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5A6B1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34994AAA" w14:textId="77777777">
        <w:trPr>
          <w:trHeight w:hRule="exact" w:val="468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5B1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179FDD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CB95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3E8F67" w14:textId="77777777" w:rsidR="00101223" w:rsidRDefault="005053DE">
            <w:pPr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2B9F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</w:p>
          <w:p w14:paraId="68665E5B" w14:textId="77777777" w:rsidR="00101223" w:rsidRDefault="005053DE">
            <w:pPr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s”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EC2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4CA6BE1" w14:textId="77777777" w:rsidR="00101223" w:rsidRDefault="005053DE">
            <w:pPr>
              <w:ind w:left="687" w:right="6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9990</w:t>
            </w:r>
          </w:p>
        </w:tc>
      </w:tr>
      <w:tr w:rsidR="00101223" w14:paraId="2AD4096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230E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E867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87F7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F2AF" w14:textId="77777777" w:rsidR="00101223" w:rsidRDefault="005053DE">
            <w:pPr>
              <w:spacing w:before="10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204E108A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8891" w14:textId="77777777" w:rsidR="00101223" w:rsidRDefault="005053DE">
            <w:pPr>
              <w:spacing w:before="11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8D57B" w14:textId="77777777" w:rsidR="00101223" w:rsidRDefault="005053DE">
            <w:pPr>
              <w:spacing w:before="11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A28902" w14:textId="77777777" w:rsidR="00101223" w:rsidRDefault="005053DE">
            <w:pPr>
              <w:spacing w:before="11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6EC37A" w14:textId="77777777" w:rsidR="00101223" w:rsidRDefault="005053DE">
            <w:pPr>
              <w:spacing w:before="11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  <w:tr w:rsidR="00101223" w14:paraId="00271DF7" w14:textId="77777777">
        <w:trPr>
          <w:trHeight w:hRule="exact" w:val="271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D4337" w14:textId="77777777" w:rsidR="00101223" w:rsidRDefault="00101223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880F3" w14:textId="77777777" w:rsidR="00101223" w:rsidRDefault="00101223"/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7E0BE" w14:textId="77777777" w:rsidR="00101223" w:rsidRDefault="005053DE">
            <w:pPr>
              <w:spacing w:before="25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5932C" w14:textId="77777777" w:rsidR="00101223" w:rsidRDefault="005053DE">
            <w:pPr>
              <w:spacing w:before="10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BB0A9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2DA4" w14:textId="77777777" w:rsidR="00101223" w:rsidRDefault="00101223"/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4DC4C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422C8" w14:textId="77777777" w:rsidR="00101223" w:rsidRDefault="00101223"/>
        </w:tc>
      </w:tr>
    </w:tbl>
    <w:p w14:paraId="77B52EE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7"/>
        <w:gridCol w:w="1999"/>
      </w:tblGrid>
      <w:tr w:rsidR="00101223" w14:paraId="36DE4CEA" w14:textId="77777777">
        <w:trPr>
          <w:trHeight w:hRule="exact" w:val="701"/>
        </w:trPr>
        <w:tc>
          <w:tcPr>
            <w:tcW w:w="92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500CC" w14:textId="77777777" w:rsidR="00101223" w:rsidRDefault="005053DE">
            <w:pPr>
              <w:spacing w:before="1" w:line="220" w:lineRule="exact"/>
              <w:ind w:left="1" w:right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                 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_s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unf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ptions][If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said</w:t>
            </w:r>
          </w:p>
          <w:p w14:paraId="128C993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2B0FA82A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96B8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DD3B4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D55C30D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0BD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9A32C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F437095" w14:textId="77777777">
        <w:trPr>
          <w:trHeight w:hRule="exact" w:val="26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88B2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E8726" w14:textId="77777777" w:rsidR="00101223" w:rsidRDefault="005053DE">
            <w:pPr>
              <w:spacing w:before="8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ABFEDE5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2CB4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E84F9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9AAD019" w14:textId="77777777">
        <w:trPr>
          <w:trHeight w:hRule="exact" w:val="26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2ED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3D2D" w14:textId="77777777" w:rsidR="00101223" w:rsidRDefault="005053DE">
            <w:pPr>
              <w:spacing w:before="8"/>
              <w:ind w:left="913" w:right="9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4DFADAB" w14:textId="77777777">
        <w:trPr>
          <w:trHeight w:hRule="exact" w:val="27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E268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8BB8B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1661B9" w14:textId="77777777" w:rsidR="00101223" w:rsidRDefault="00101223">
      <w:pPr>
        <w:spacing w:before="2" w:line="140" w:lineRule="exact"/>
        <w:rPr>
          <w:sz w:val="15"/>
          <w:szCs w:val="15"/>
        </w:rPr>
      </w:pPr>
    </w:p>
    <w:p w14:paraId="29AFBF90" w14:textId="77777777" w:rsidR="00101223" w:rsidRDefault="00101223">
      <w:pPr>
        <w:spacing w:line="200" w:lineRule="exact"/>
      </w:pPr>
    </w:p>
    <w:p w14:paraId="5654CA7B" w14:textId="77777777" w:rsidR="00101223" w:rsidRDefault="00101223">
      <w:pPr>
        <w:spacing w:line="200" w:lineRule="exact"/>
      </w:pPr>
    </w:p>
    <w:p w14:paraId="0DE8C25A" w14:textId="77777777" w:rsidR="00101223" w:rsidRDefault="00101223">
      <w:pPr>
        <w:spacing w:line="200" w:lineRule="exact"/>
      </w:pPr>
    </w:p>
    <w:p w14:paraId="3574BF3A" w14:textId="77777777" w:rsidR="00101223" w:rsidRDefault="00101223">
      <w:pPr>
        <w:spacing w:line="200" w:lineRule="exact"/>
      </w:pPr>
    </w:p>
    <w:p w14:paraId="5AD8E750" w14:textId="77777777" w:rsidR="00101223" w:rsidRDefault="00101223">
      <w:pPr>
        <w:spacing w:line="200" w:lineRule="exact"/>
      </w:pPr>
    </w:p>
    <w:p w14:paraId="4E2EE0B2" w14:textId="77777777" w:rsidR="00101223" w:rsidRDefault="00101223">
      <w:pPr>
        <w:spacing w:line="200" w:lineRule="exact"/>
      </w:pPr>
    </w:p>
    <w:p w14:paraId="776EF76F" w14:textId="77777777" w:rsidR="00101223" w:rsidRDefault="00101223">
      <w:pPr>
        <w:spacing w:line="200" w:lineRule="exact"/>
      </w:pPr>
    </w:p>
    <w:p w14:paraId="7717574E" w14:textId="77777777" w:rsidR="00101223" w:rsidRDefault="00101223">
      <w:pPr>
        <w:spacing w:line="200" w:lineRule="exact"/>
      </w:pPr>
    </w:p>
    <w:p w14:paraId="557D4073" w14:textId="77777777" w:rsidR="00101223" w:rsidRDefault="00101223">
      <w:pPr>
        <w:spacing w:line="200" w:lineRule="exact"/>
      </w:pPr>
    </w:p>
    <w:p w14:paraId="411E5205" w14:textId="77777777" w:rsidR="00101223" w:rsidRDefault="00101223">
      <w:pPr>
        <w:spacing w:line="200" w:lineRule="exact"/>
      </w:pPr>
    </w:p>
    <w:p w14:paraId="433D6647" w14:textId="77777777" w:rsidR="00101223" w:rsidRDefault="005053DE">
      <w:pPr>
        <w:spacing w:before="34"/>
        <w:ind w:left="4665" w:right="4543"/>
        <w:jc w:val="center"/>
        <w:rPr>
          <w:rFonts w:ascii="Arial" w:eastAsia="Arial" w:hAnsi="Arial" w:cs="Arial"/>
        </w:rPr>
        <w:sectPr w:rsidR="00101223">
          <w:footerReference w:type="default" r:id="rId33"/>
          <w:pgSz w:w="11900" w:h="16860"/>
          <w:pgMar w:top="1080" w:right="1260" w:bottom="280" w:left="1140" w:header="0" w:footer="0" w:gutter="0"/>
          <w:cols w:space="720"/>
        </w:sectPr>
      </w:pPr>
      <w:r>
        <w:pict w14:anchorId="3567DC53">
          <v:group id="_x0000_s2071" style="position:absolute;left:0;text-align:left;margin-left:172.3pt;margin-top:-212.7pt;width:46.15pt;height:.45pt;z-index:-18932;mso-position-horizontal-relative:page" coordorigin="3447,-4254" coordsize="924,10">
            <v:polyline id="_x0000_s2073" style="position:absolute" points="6904,-8498,7086,-8498" coordorigin="3452,-4249" coordsize="182,0" filled="f" strokeweight="6324emu">
              <v:path arrowok="t"/>
            </v:polyline>
            <v:polyline id="_x0000_s2072" style="position:absolute" points="7274,-8498,8002,-8498" coordorigin="3637,-4249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w w:val="99"/>
        </w:rPr>
        <w:t>29</w:t>
      </w:r>
    </w:p>
    <w:p w14:paraId="2589912E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1966"/>
      </w:tblGrid>
      <w:tr w:rsidR="00101223" w14:paraId="2988B4C5" w14:textId="77777777">
        <w:trPr>
          <w:trHeight w:hRule="exact" w:val="929"/>
        </w:trPr>
        <w:tc>
          <w:tcPr>
            <w:tcW w:w="92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4DF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sup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 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  <w:u w:val="single" w:color="00000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spacing w:val="2"/>
                <w:w w:val="8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[R’s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 xml:space="preserve">NIC 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  <w:p w14:paraId="132264FB" w14:textId="77777777" w:rsidR="00101223" w:rsidRDefault="005053DE">
            <w:pPr>
              <w:spacing w:before="1"/>
              <w:ind w:left="1" w:right="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Q87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 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’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 xml:space="preserve">NOW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icable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 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8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EDED67F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BD4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88910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62ECDF5" w14:textId="77777777">
        <w:trPr>
          <w:trHeight w:hRule="exact" w:val="238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9C0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8B259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836CD68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10B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d                   </w:t>
            </w:r>
            <w:r>
              <w:rPr>
                <w:rFonts w:ascii="Arial" w:eastAsia="Arial" w:hAnsi="Arial" w:cs="Arial"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EE93F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4FBD5E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2FF7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FA5FD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9069E73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8CB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88CA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B568693" w14:textId="77777777">
        <w:trPr>
          <w:trHeight w:hRule="exact" w:val="238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97F4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507BC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3123CB1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56F9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ow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05C5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DAF4252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900"/>
        <w:gridCol w:w="900"/>
        <w:gridCol w:w="900"/>
        <w:gridCol w:w="901"/>
        <w:gridCol w:w="900"/>
        <w:gridCol w:w="1056"/>
      </w:tblGrid>
      <w:tr w:rsidR="00101223" w14:paraId="15445E37" w14:textId="77777777">
        <w:trPr>
          <w:trHeight w:hRule="exact" w:val="468"/>
        </w:trPr>
        <w:tc>
          <w:tcPr>
            <w:tcW w:w="9249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900C8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89</w:t>
            </w:r>
            <w:r>
              <w:rPr>
                <w:rFonts w:ascii="Arial" w:eastAsia="Arial" w:hAnsi="Arial" w:cs="Arial"/>
                <w:w w:val="81"/>
              </w:rPr>
              <w:t>: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</w:p>
          <w:p w14:paraId="1C3E18A6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ike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77477B89" w14:textId="77777777">
        <w:trPr>
          <w:trHeight w:hRule="exact" w:val="701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2983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7602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CE40877" w14:textId="77777777" w:rsidR="00101223" w:rsidRDefault="005053DE">
            <w:pPr>
              <w:ind w:left="189" w:right="79" w:hanging="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 xml:space="preserve">ly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ike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5799F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7FB7B208" w14:textId="77777777" w:rsidR="00101223" w:rsidRDefault="005053DE">
            <w:pPr>
              <w:ind w:left="-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</w:p>
          <w:p w14:paraId="4535E50D" w14:textId="77777777" w:rsidR="00101223" w:rsidRDefault="005053DE">
            <w:pPr>
              <w:ind w:left="144" w:right="1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Disli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FF36" w14:textId="77777777" w:rsidR="00101223" w:rsidRDefault="005053DE">
            <w:pPr>
              <w:spacing w:before="2" w:line="220" w:lineRule="exact"/>
              <w:ind w:left="275" w:right="9" w:hanging="2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8C24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EEC0C89" w14:textId="77777777" w:rsidR="00101223" w:rsidRDefault="005053DE">
            <w:pPr>
              <w:ind w:left="306" w:right="3" w:hanging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 like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993DF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649AC360" w14:textId="77777777" w:rsidR="00101223" w:rsidRDefault="005053DE">
            <w:pPr>
              <w:ind w:left="306" w:right="79" w:hanging="1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ly like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63343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40294EB5" w14:textId="77777777" w:rsidR="00101223" w:rsidRDefault="005053DE">
            <w:pPr>
              <w:ind w:left="73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0BBD4688" w14:textId="77777777" w:rsidR="00101223" w:rsidRDefault="005053DE">
            <w:pPr>
              <w:ind w:left="264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[DNR]</w:t>
            </w:r>
          </w:p>
        </w:tc>
      </w:tr>
      <w:tr w:rsidR="00101223" w14:paraId="5377AC3D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B367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4A109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2A625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CA50B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47B66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EE12D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1758F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6351DD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7905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8BD21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C9A4B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7FA1A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27C88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3304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1F07A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A17104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8411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5AC82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9D98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583B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A1556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15DA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1DE13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8E0ED27" w14:textId="77777777">
        <w:trPr>
          <w:trHeight w:hRule="exact" w:val="257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998D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HIV/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6480" w14:textId="77777777" w:rsidR="00101223" w:rsidRDefault="005053DE">
            <w:pPr>
              <w:spacing w:before="3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E530D" w14:textId="77777777" w:rsidR="00101223" w:rsidRDefault="005053DE">
            <w:pPr>
              <w:spacing w:before="3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4D75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4FDBE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72828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C60F8" w14:textId="77777777" w:rsidR="00101223" w:rsidRDefault="005053DE">
            <w:pPr>
              <w:spacing w:before="3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7852EDE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6A99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E    </w:t>
            </w:r>
            <w:r>
              <w:rPr>
                <w:rFonts w:ascii="Arial" w:eastAsia="Arial" w:hAnsi="Arial" w:cs="Arial"/>
                <w:b/>
                <w:spacing w:val="4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4D715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BF035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B0834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6A2C3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ECD95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1B68E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B63C6D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0"/>
        <w:gridCol w:w="1550"/>
      </w:tblGrid>
      <w:tr w:rsidR="00101223" w14:paraId="3F4A63EB" w14:textId="77777777">
        <w:trPr>
          <w:trHeight w:hRule="exact" w:val="23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0689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485C51A5" w14:textId="77777777">
        <w:trPr>
          <w:trHeight w:hRule="exact" w:val="274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80537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close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ty)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CD677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BECC2BC" w14:textId="77777777">
        <w:trPr>
          <w:trHeight w:hRule="exact" w:val="271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50C8C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fe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ls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close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ty)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F1605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CB74A20" w14:textId="77777777">
        <w:trPr>
          <w:trHeight w:hRule="exact" w:val="272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AF7E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43EBA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1304216E" w14:textId="77777777">
        <w:trPr>
          <w:trHeight w:hRule="exact" w:val="274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7E79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7C16C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834098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7"/>
        <w:gridCol w:w="989"/>
        <w:gridCol w:w="358"/>
        <w:gridCol w:w="358"/>
        <w:gridCol w:w="358"/>
        <w:gridCol w:w="358"/>
      </w:tblGrid>
      <w:tr w:rsidR="00101223" w14:paraId="4AF4E055" w14:textId="77777777">
        <w:trPr>
          <w:trHeight w:hRule="exact" w:val="468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1D3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w w:val="81"/>
              </w:rPr>
              <w:t>es”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 xml:space="preserve">]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Q90A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w,”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Refus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,”</w:t>
            </w:r>
          </w:p>
          <w:p w14:paraId="6C2E656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le.]</w:t>
            </w:r>
          </w:p>
        </w:tc>
      </w:tr>
      <w:tr w:rsidR="00101223" w14:paraId="0601B2A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EF4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866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172BC279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671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spacing w:val="-4"/>
                <w:w w:val="81"/>
              </w:rPr>
              <w:t>o</w:t>
            </w:r>
            <w:r>
              <w:rPr>
                <w:rFonts w:ascii="Arial" w:eastAsia="Arial" w:hAnsi="Arial" w:cs="Arial"/>
                <w:spacing w:val="-7"/>
                <w:w w:val="81"/>
              </w:rPr>
              <w:t>ng</w:t>
            </w:r>
            <w:r>
              <w:rPr>
                <w:rFonts w:ascii="Arial" w:eastAsia="Arial" w:hAnsi="Arial" w:cs="Arial"/>
                <w:spacing w:val="-4"/>
                <w:w w:val="81"/>
              </w:rPr>
              <w:t>re</w:t>
            </w:r>
            <w:r>
              <w:rPr>
                <w:rFonts w:ascii="Arial" w:eastAsia="Arial" w:hAnsi="Arial" w:cs="Arial"/>
                <w:w w:val="8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9CD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1CB38CF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04AC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1EF0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7038CE9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F14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6A87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602C99A3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9708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115A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20AA411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EEA4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EFE30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12219E31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FFE6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F703D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32DF86D1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E82F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2E3F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4262A5A8" w14:textId="77777777">
        <w:trPr>
          <w:trHeight w:hRule="exact" w:val="241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D9D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8E5BE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50439625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ECC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D8AD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36C1844D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3ECF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E22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3C286DE4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D562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F721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65DB86E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C8AA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F5BA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2A971E14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3547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B249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2A493453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9B6B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34EF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2A76BEB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0F6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16FB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0B2B6F54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3BED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CE8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4F3EC3A7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AA70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6BC9D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40B4D99E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B7B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9678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4E6C193A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D51B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F3F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27992EFC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0942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0339F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68D61366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C33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985FC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6FBA6997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31DD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C057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424D8EDD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1AB0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A4DF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2BEF7E3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E8C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15B5E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72B0C0CA" w14:textId="77777777">
        <w:trPr>
          <w:trHeight w:hRule="exact" w:val="238"/>
        </w:trPr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8BE2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6372" w14:textId="77777777" w:rsidR="00101223" w:rsidRDefault="005053DE">
            <w:pPr>
              <w:spacing w:line="220" w:lineRule="exact"/>
              <w:ind w:lef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7CE81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9E648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43392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B3299" w14:textId="77777777" w:rsidR="00101223" w:rsidRDefault="00101223"/>
        </w:tc>
      </w:tr>
      <w:tr w:rsidR="00101223" w14:paraId="7FCDDEFC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101D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NLY 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Q90A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w,”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Refus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43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063B5" w14:textId="77777777" w:rsidR="00101223" w:rsidRDefault="005053DE">
            <w:pPr>
              <w:spacing w:before="2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9997</w:t>
            </w:r>
          </w:p>
        </w:tc>
      </w:tr>
      <w:tr w:rsidR="00101223" w14:paraId="5DDACB1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05E4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Refus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nswer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[i.e.,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w w:val="80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ed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“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es”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Q90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w</w:t>
            </w:r>
            <w:r>
              <w:rPr>
                <w:rFonts w:ascii="Arial" w:eastAsia="Arial" w:hAnsi="Arial" w:cs="Arial"/>
                <w:i/>
                <w:w w:val="80"/>
              </w:rPr>
              <w:t>ill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ify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ty]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F05B" w14:textId="77777777" w:rsidR="00101223" w:rsidRDefault="005053DE">
            <w:pPr>
              <w:spacing w:line="220" w:lineRule="exact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59C76196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E314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48D24" w14:textId="77777777" w:rsidR="00101223" w:rsidRDefault="005053DE">
            <w:pPr>
              <w:spacing w:line="220" w:lineRule="exact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50F7AA95" w14:textId="77777777" w:rsidR="00101223" w:rsidRDefault="00101223">
      <w:pPr>
        <w:spacing w:before="14" w:line="220" w:lineRule="exact"/>
        <w:rPr>
          <w:sz w:val="22"/>
          <w:szCs w:val="22"/>
        </w:rPr>
      </w:pPr>
    </w:p>
    <w:p w14:paraId="4857EFF8" w14:textId="77777777" w:rsidR="00101223" w:rsidRDefault="005053DE">
      <w:pPr>
        <w:spacing w:before="34"/>
        <w:ind w:left="4645" w:right="4543"/>
        <w:jc w:val="center"/>
        <w:rPr>
          <w:rFonts w:ascii="Arial" w:eastAsia="Arial" w:hAnsi="Arial" w:cs="Arial"/>
        </w:rPr>
        <w:sectPr w:rsidR="00101223">
          <w:footerReference w:type="default" r:id="rId34"/>
          <w:pgSz w:w="11900" w:h="16860"/>
          <w:pgMar w:top="1080" w:right="126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30</w:t>
      </w:r>
    </w:p>
    <w:p w14:paraId="709DCEC3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1"/>
        <w:gridCol w:w="1164"/>
        <w:gridCol w:w="1167"/>
        <w:gridCol w:w="1167"/>
      </w:tblGrid>
      <w:tr w:rsidR="00101223" w14:paraId="5CC6AB84" w14:textId="77777777" w:rsidTr="007552BB">
        <w:trPr>
          <w:trHeight w:hRule="exact" w:val="240"/>
        </w:trPr>
        <w:tc>
          <w:tcPr>
            <w:tcW w:w="930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1120E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13CA2491" w14:textId="77777777" w:rsidTr="007552BB">
        <w:trPr>
          <w:trHeight w:hRule="exact" w:val="521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AEE01D" w14:textId="77777777" w:rsidR="00101223" w:rsidRDefault="00101223"/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D8875B" w14:textId="77777777" w:rsidR="00101223" w:rsidRDefault="005053DE">
            <w:pPr>
              <w:spacing w:line="220" w:lineRule="exact"/>
              <w:ind w:left="432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  <w:p w14:paraId="6CCDB18E" w14:textId="77777777" w:rsidR="00101223" w:rsidRDefault="005053DE">
            <w:pPr>
              <w:spacing w:line="220" w:lineRule="exact"/>
              <w:ind w:left="118" w:right="1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wn)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218C66" w14:textId="77777777" w:rsidR="00101223" w:rsidRDefault="005053DE">
            <w:pPr>
              <w:spacing w:line="220" w:lineRule="exact"/>
              <w:ind w:left="397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  <w:p w14:paraId="6413E99D" w14:textId="77777777" w:rsidR="00101223" w:rsidRDefault="005053DE">
            <w:pPr>
              <w:spacing w:line="220" w:lineRule="exact"/>
              <w:ind w:left="188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Own)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F60D97" w14:textId="77777777" w:rsidR="00101223" w:rsidRDefault="005053DE">
            <w:pPr>
              <w:spacing w:line="220" w:lineRule="exact"/>
              <w:ind w:left="132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7C7446B9" w14:textId="77777777" w:rsidR="00101223" w:rsidRDefault="005053DE">
            <w:pPr>
              <w:spacing w:line="220" w:lineRule="exact"/>
              <w:ind w:left="314" w:right="3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E447623" w14:textId="77777777" w:rsidTr="007552BB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E97D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8C2B57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678AD7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46129B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E2C3CFF" w14:textId="77777777" w:rsidTr="007552BB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74FCE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17CC44" w14:textId="77777777" w:rsidR="00101223" w:rsidRDefault="005053DE">
            <w:pPr>
              <w:spacing w:before="8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042113" w14:textId="77777777" w:rsidR="00101223" w:rsidRDefault="005053DE">
            <w:pPr>
              <w:spacing w:before="8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759D9C" w14:textId="77777777" w:rsidR="00101223" w:rsidRDefault="005053DE">
            <w:pPr>
              <w:spacing w:before="8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33EC6C" w14:textId="77777777" w:rsidTr="007552BB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2CB58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cle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3C493E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D2A385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D7F08B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9351509" w14:textId="77777777" w:rsidTr="007552BB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01C29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935FD8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0A966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FF9648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74BBAE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1039"/>
        <w:gridCol w:w="1040"/>
        <w:gridCol w:w="1039"/>
        <w:gridCol w:w="1040"/>
        <w:gridCol w:w="1039"/>
        <w:gridCol w:w="1042"/>
      </w:tblGrid>
      <w:tr w:rsidR="00101223" w14:paraId="6560EA80" w14:textId="77777777" w:rsidTr="007552BB">
        <w:trPr>
          <w:trHeight w:hRule="exact" w:val="240"/>
        </w:trPr>
        <w:tc>
          <w:tcPr>
            <w:tcW w:w="9297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D50F2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BE3A39C" w14:textId="77777777" w:rsidTr="007552BB">
        <w:trPr>
          <w:trHeight w:hRule="exact" w:val="468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111E0B" w14:textId="77777777" w:rsidR="00101223" w:rsidRDefault="00101223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BA7B4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17AF6E" w14:textId="77777777" w:rsidR="00101223" w:rsidRDefault="005053DE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1CCA1" w14:textId="77777777" w:rsidR="00101223" w:rsidRDefault="005053DE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690402C5" w14:textId="77777777" w:rsidR="00101223" w:rsidRDefault="005053DE">
            <w:pPr>
              <w:ind w:left="281" w:right="29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EB27F1" w14:textId="77777777" w:rsidR="00101223" w:rsidRDefault="005053DE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2D68235E" w14:textId="77777777" w:rsidR="00101223" w:rsidRDefault="005053DE">
            <w:pPr>
              <w:ind w:left="245" w:right="25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218652" w14:textId="77777777" w:rsidR="00101223" w:rsidRDefault="005053DE">
            <w:pPr>
              <w:spacing w:line="220" w:lineRule="exact"/>
              <w:ind w:left="118" w:right="1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142AC1F9" w14:textId="77777777" w:rsidR="00101223" w:rsidRDefault="005053DE">
            <w:pPr>
              <w:ind w:left="-24" w:right="-1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601A3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CD98E23" w14:textId="77777777" w:rsidR="00101223" w:rsidRDefault="005053DE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EA15E" w14:textId="77777777" w:rsidR="00101223" w:rsidRDefault="005053DE">
            <w:pPr>
              <w:spacing w:line="220" w:lineRule="exact"/>
              <w:ind w:left="63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04F16606" w14:textId="77777777" w:rsidR="00101223" w:rsidRDefault="005053DE">
            <w:pPr>
              <w:ind w:left="252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B7C7C00" w14:textId="77777777" w:rsidTr="007552BB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870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D7E1B0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F9D6EF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B758EE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DB6E96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2E5F51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0B4C56" w14:textId="77777777" w:rsidR="00101223" w:rsidRDefault="005053DE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FBE7FEF" w14:textId="77777777" w:rsidTr="007552BB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DDBA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D04C5D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0E7C8E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CD1539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B40A0C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F22CC6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AC8D88" w14:textId="77777777" w:rsidR="00101223" w:rsidRDefault="005053DE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A3ED263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1311"/>
        <w:gridCol w:w="972"/>
        <w:gridCol w:w="973"/>
        <w:gridCol w:w="972"/>
        <w:gridCol w:w="974"/>
      </w:tblGrid>
      <w:tr w:rsidR="00101223" w14:paraId="64F9CCB1" w14:textId="77777777" w:rsidTr="007552BB">
        <w:trPr>
          <w:trHeight w:hRule="exact" w:val="46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719DC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Plea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ompou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6249877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5936078" w14:textId="77777777" w:rsidTr="007552BB">
        <w:trPr>
          <w:trHeight w:hRule="exact" w:val="47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2E9CBB" w14:textId="77777777" w:rsidR="00101223" w:rsidRDefault="00101223"/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3FAA7E" w14:textId="77777777" w:rsidR="00101223" w:rsidRDefault="005053DE">
            <w:pPr>
              <w:spacing w:line="220" w:lineRule="exact"/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  <w:p w14:paraId="4E7C8794" w14:textId="77777777" w:rsidR="00101223" w:rsidRDefault="005053DE">
            <w:pPr>
              <w:ind w:left="7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available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R]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6A1082" w14:textId="77777777" w:rsidR="00101223" w:rsidRDefault="005053DE">
            <w:pPr>
              <w:spacing w:line="220" w:lineRule="exact"/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2081999" w14:textId="77777777" w:rsidR="00101223" w:rsidRDefault="005053DE">
            <w:pPr>
              <w:ind w:left="216" w:right="22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</w:t>
            </w:r>
            <w:proofErr w:type="gramEnd"/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CB02A3" w14:textId="77777777" w:rsidR="00101223" w:rsidRDefault="005053DE">
            <w:pPr>
              <w:spacing w:line="220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630EB06" w14:textId="77777777" w:rsidR="00101223" w:rsidRDefault="005053DE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B52DC7" w14:textId="77777777" w:rsidR="00101223" w:rsidRDefault="005053DE">
            <w:pPr>
              <w:spacing w:line="220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Outside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</w:p>
          <w:p w14:paraId="3AAA1B03" w14:textId="77777777" w:rsidR="00101223" w:rsidRDefault="005053DE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DB1543" w14:textId="77777777" w:rsidR="00101223" w:rsidRDefault="005053DE">
            <w:pPr>
              <w:spacing w:line="220" w:lineRule="exact"/>
              <w:ind w:left="38" w:right="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31CB76A5" w14:textId="77777777" w:rsidR="00101223" w:rsidRDefault="005053DE">
            <w:pPr>
              <w:ind w:left="218" w:right="2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00031B9" w14:textId="77777777" w:rsidTr="007552BB">
        <w:trPr>
          <w:trHeight w:hRule="exact" w:val="238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E8D5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47FE2A" w14:textId="77777777" w:rsidR="00101223" w:rsidRDefault="0010122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E55AB" w14:textId="77777777" w:rsidR="00101223" w:rsidRDefault="005053DE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5954BE" w14:textId="77777777" w:rsidR="00101223" w:rsidRDefault="005053DE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4CBC5" w14:textId="77777777" w:rsidR="00101223" w:rsidRDefault="005053DE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DA4119" w14:textId="77777777" w:rsidR="00101223" w:rsidRDefault="005053DE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5B1A832" w14:textId="77777777" w:rsidTr="007552BB">
        <w:trPr>
          <w:trHeight w:hRule="exact" w:val="24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8077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7AF54C" w14:textId="77777777" w:rsidR="00101223" w:rsidRDefault="005053DE">
            <w:pPr>
              <w:spacing w:line="220" w:lineRule="exact"/>
              <w:ind w:left="569" w:right="5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211DDC" w14:textId="77777777" w:rsidR="00101223" w:rsidRDefault="005053DE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342B5" w14:textId="77777777" w:rsidR="00101223" w:rsidRDefault="005053DE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A30607" w14:textId="77777777" w:rsidR="00101223" w:rsidRDefault="005053DE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2B0027" w14:textId="77777777" w:rsidR="00101223" w:rsidRDefault="005053DE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B8E3957" w14:textId="77777777" w:rsidR="00101223" w:rsidRDefault="00101223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800"/>
      </w:tblGrid>
      <w:tr w:rsidR="00101223" w14:paraId="61F73B11" w14:textId="77777777" w:rsidTr="007552BB">
        <w:trPr>
          <w:trHeight w:hRule="exact" w:val="69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3A9AC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94.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%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that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electric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ty supply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e.g.,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81"/>
              </w:rPr>
              <w:t>unse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ved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5503B14" w14:textId="77777777" w:rsidR="00101223" w:rsidRDefault="005053DE">
            <w:pPr>
              <w:spacing w:before="1" w:line="220" w:lineRule="exact"/>
              <w:ind w:left="-1" w:right="33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nt.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Just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ici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]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m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</w:tr>
      <w:tr w:rsidR="00101223" w14:paraId="64B938D8" w14:textId="77777777" w:rsidTr="007552BB">
        <w:trPr>
          <w:trHeight w:hRule="exact" w:val="252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A1DBF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ains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ection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812019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0161048" w14:textId="77777777" w:rsidTr="007552BB">
        <w:trPr>
          <w:trHeight w:hRule="exact" w:val="23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C6A78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[If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yes]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ab</w:t>
            </w:r>
            <w:r>
              <w:rPr>
                <w:rFonts w:ascii="Arial" w:eastAsia="Arial" w:hAnsi="Arial" w:cs="Arial"/>
                <w:b/>
                <w:w w:val="81"/>
              </w:rPr>
              <w:t>le?</w:t>
            </w:r>
          </w:p>
        </w:tc>
      </w:tr>
      <w:tr w:rsidR="00101223" w14:paraId="76A4B4BB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7B6801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51E401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ADC2B32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B656E2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2FD3C7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C906F30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71F5F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F574D8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3A1FE01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673DB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97764C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16B7D2A" w14:textId="77777777" w:rsidTr="007552BB">
        <w:trPr>
          <w:trHeight w:hRule="exact" w:val="238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9A2F4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147223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0D93547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D5C9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C51C3C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7DDB040" w14:textId="77777777" w:rsidR="00101223" w:rsidRDefault="00101223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6"/>
        <w:gridCol w:w="1699"/>
      </w:tblGrid>
      <w:tr w:rsidR="00101223" w14:paraId="48BA5DD5" w14:textId="77777777" w:rsidTr="007552BB">
        <w:trPr>
          <w:trHeight w:hRule="exact" w:val="468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BF37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sh</w:t>
            </w:r>
            <w:proofErr w:type="gramEnd"/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yes,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sk:]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l-t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sk:]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78BB69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DF82868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AE98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0E3AF2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313E7F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331D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looking)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FDFF20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D2FF2F5" w14:textId="77777777" w:rsidTr="007552BB">
        <w:trPr>
          <w:trHeight w:hRule="exact" w:val="238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37801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3A49D9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7D56138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8874D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full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F78C7D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3C76689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FF519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A3386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B55ADB" w14:textId="77777777" w:rsidR="00101223" w:rsidRDefault="00101223">
      <w:pPr>
        <w:spacing w:line="200" w:lineRule="exact"/>
      </w:pPr>
    </w:p>
    <w:p w14:paraId="4F6B492B" w14:textId="77777777" w:rsidR="00101223" w:rsidRDefault="00101223">
      <w:pPr>
        <w:spacing w:line="200" w:lineRule="exact"/>
      </w:pPr>
    </w:p>
    <w:p w14:paraId="61E2C6A5" w14:textId="77777777" w:rsidR="00101223" w:rsidRDefault="00101223">
      <w:pPr>
        <w:spacing w:line="200" w:lineRule="exact"/>
      </w:pPr>
    </w:p>
    <w:p w14:paraId="53EB817B" w14:textId="77777777" w:rsidR="00101223" w:rsidRDefault="00101223">
      <w:pPr>
        <w:spacing w:line="200" w:lineRule="exact"/>
      </w:pPr>
    </w:p>
    <w:p w14:paraId="0CD327D9" w14:textId="77777777" w:rsidR="00101223" w:rsidRDefault="00101223">
      <w:pPr>
        <w:spacing w:line="200" w:lineRule="exact"/>
      </w:pPr>
    </w:p>
    <w:p w14:paraId="1BAC7358" w14:textId="77777777" w:rsidR="00101223" w:rsidRDefault="00101223">
      <w:pPr>
        <w:spacing w:line="200" w:lineRule="exact"/>
      </w:pPr>
    </w:p>
    <w:p w14:paraId="41D1C3B2" w14:textId="77777777" w:rsidR="00101223" w:rsidRDefault="00101223">
      <w:pPr>
        <w:spacing w:line="200" w:lineRule="exact"/>
      </w:pPr>
    </w:p>
    <w:p w14:paraId="274D5D81" w14:textId="77777777" w:rsidR="00101223" w:rsidRDefault="00101223">
      <w:pPr>
        <w:spacing w:line="200" w:lineRule="exact"/>
      </w:pPr>
    </w:p>
    <w:p w14:paraId="5E08EF89" w14:textId="77777777" w:rsidR="00101223" w:rsidRDefault="00101223">
      <w:pPr>
        <w:spacing w:line="200" w:lineRule="exact"/>
      </w:pPr>
    </w:p>
    <w:p w14:paraId="17DA3429" w14:textId="77777777" w:rsidR="00101223" w:rsidRDefault="00101223">
      <w:pPr>
        <w:spacing w:line="200" w:lineRule="exact"/>
      </w:pPr>
    </w:p>
    <w:p w14:paraId="290FD71F" w14:textId="77777777" w:rsidR="00101223" w:rsidRDefault="00101223">
      <w:pPr>
        <w:spacing w:line="200" w:lineRule="exact"/>
      </w:pPr>
    </w:p>
    <w:p w14:paraId="5FBC8C03" w14:textId="77777777" w:rsidR="00101223" w:rsidRDefault="00101223">
      <w:pPr>
        <w:spacing w:line="200" w:lineRule="exact"/>
      </w:pPr>
    </w:p>
    <w:p w14:paraId="5F54416E" w14:textId="77777777" w:rsidR="00101223" w:rsidRDefault="00101223">
      <w:pPr>
        <w:spacing w:line="200" w:lineRule="exact"/>
      </w:pPr>
    </w:p>
    <w:p w14:paraId="3E5EF9D8" w14:textId="77777777" w:rsidR="00101223" w:rsidRDefault="00101223">
      <w:pPr>
        <w:spacing w:line="200" w:lineRule="exact"/>
      </w:pPr>
    </w:p>
    <w:p w14:paraId="5CA3A7FD" w14:textId="77777777" w:rsidR="00101223" w:rsidRDefault="00101223">
      <w:pPr>
        <w:spacing w:line="200" w:lineRule="exact"/>
      </w:pPr>
    </w:p>
    <w:p w14:paraId="0D706A8E" w14:textId="77777777" w:rsidR="00101223" w:rsidRDefault="00101223">
      <w:pPr>
        <w:spacing w:line="200" w:lineRule="exact"/>
      </w:pPr>
    </w:p>
    <w:p w14:paraId="2CB494AA" w14:textId="77777777" w:rsidR="00101223" w:rsidRDefault="00101223">
      <w:pPr>
        <w:spacing w:line="200" w:lineRule="exact"/>
      </w:pPr>
    </w:p>
    <w:p w14:paraId="26B817C0" w14:textId="77777777" w:rsidR="00101223" w:rsidRDefault="00101223">
      <w:pPr>
        <w:spacing w:line="200" w:lineRule="exact"/>
      </w:pPr>
    </w:p>
    <w:p w14:paraId="7F73D9FE" w14:textId="77777777" w:rsidR="00101223" w:rsidRDefault="00101223">
      <w:pPr>
        <w:spacing w:line="200" w:lineRule="exact"/>
      </w:pPr>
    </w:p>
    <w:p w14:paraId="1A7EDCC9" w14:textId="77777777" w:rsidR="00101223" w:rsidRDefault="00101223">
      <w:pPr>
        <w:spacing w:line="200" w:lineRule="exact"/>
      </w:pPr>
    </w:p>
    <w:p w14:paraId="0FE8DA12" w14:textId="77777777" w:rsidR="00101223" w:rsidRDefault="00101223">
      <w:pPr>
        <w:spacing w:line="200" w:lineRule="exact"/>
      </w:pPr>
    </w:p>
    <w:p w14:paraId="7302B037" w14:textId="77777777" w:rsidR="00101223" w:rsidRDefault="00101223">
      <w:pPr>
        <w:spacing w:line="200" w:lineRule="exact"/>
      </w:pPr>
    </w:p>
    <w:p w14:paraId="492F195A" w14:textId="77777777" w:rsidR="00101223" w:rsidRDefault="00101223">
      <w:pPr>
        <w:spacing w:line="200" w:lineRule="exact"/>
      </w:pPr>
    </w:p>
    <w:p w14:paraId="2EEC76C6" w14:textId="77777777" w:rsidR="00101223" w:rsidRDefault="00101223">
      <w:pPr>
        <w:spacing w:before="10" w:line="280" w:lineRule="exact"/>
        <w:rPr>
          <w:sz w:val="28"/>
          <w:szCs w:val="28"/>
        </w:rPr>
      </w:pPr>
    </w:p>
    <w:p w14:paraId="4095650B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35"/>
          <w:pgSz w:w="11900" w:h="16860"/>
          <w:pgMar w:top="124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31</w:t>
      </w:r>
    </w:p>
    <w:p w14:paraId="3E522C0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3"/>
        <w:gridCol w:w="787"/>
      </w:tblGrid>
      <w:tr w:rsidR="00101223" w14:paraId="393D52E1" w14:textId="77777777" w:rsidTr="007552BB">
        <w:trPr>
          <w:trHeight w:hRule="exact" w:val="46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705B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w w:val="80"/>
              </w:rPr>
              <w:t>A.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>)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</w:p>
          <w:p w14:paraId="7E7A69E4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ses.]</w:t>
            </w:r>
          </w:p>
        </w:tc>
      </w:tr>
      <w:tr w:rsidR="00101223" w14:paraId="1D185D5B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A14FB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7CE2DF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D8E6B12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C230E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tu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DB7E71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706652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AE905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Housewife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E35A27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E90528D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62907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fishing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4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4CC0E2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68620" w14:textId="77777777" w:rsidTr="007552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BBCAC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awker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5E3EA7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A6B6B99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A464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Retail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AC70A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9F1AF1A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BA2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Unski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estic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help,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ctu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6F753E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DD8C6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D761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tisan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skil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like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lect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ician,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ec</w:t>
            </w:r>
            <w:r>
              <w:rPr>
                <w:rFonts w:ascii="Arial" w:eastAsia="Arial" w:hAnsi="Arial" w:cs="Arial"/>
                <w:spacing w:val="2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ic,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achinist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lled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tu</w:t>
            </w:r>
            <w:r>
              <w:rPr>
                <w:rFonts w:ascii="Arial" w:eastAsia="Arial" w:hAnsi="Arial" w:cs="Arial"/>
                <w:spacing w:val="6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C9D1A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D2F263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F218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Clerical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AC11AF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F74A6B3" w14:textId="77777777" w:rsidTr="007552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8E17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visor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4D9C5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06905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2C183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AAB5A0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4C8AFDB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DB61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353897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1B3E344D" w14:textId="77777777" w:rsidTr="007552BB">
        <w:trPr>
          <w:trHeight w:hRule="exact" w:val="469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0F247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Upp</w:t>
            </w:r>
            <w:r>
              <w:rPr>
                <w:rFonts w:ascii="Arial" w:eastAsia="Arial" w:hAnsi="Arial" w:cs="Arial"/>
                <w:spacing w:val="1"/>
                <w:w w:val="81"/>
              </w:rPr>
              <w:t>er-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nke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/fin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oct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lawye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</w:t>
            </w:r>
            <w:r>
              <w:rPr>
                <w:rFonts w:ascii="Arial" w:eastAsia="Arial" w:hAnsi="Arial" w:cs="Arial"/>
                <w:spacing w:val="6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</w:p>
          <w:p w14:paraId="69F70D7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CCBACA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5A26BD6F" w14:textId="77777777" w:rsidR="00101223" w:rsidRDefault="005053DE">
            <w:pPr>
              <w:ind w:left="251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1F420E62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933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F54AC4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3848688C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E7C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6BFFFD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4CDFA251" w14:textId="77777777" w:rsidR="00101223" w:rsidRDefault="00101223">
      <w:pPr>
        <w:spacing w:before="19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1658"/>
      </w:tblGrid>
      <w:tr w:rsidR="00101223" w14:paraId="0BDBA24F" w14:textId="77777777">
        <w:trPr>
          <w:trHeight w:hRule="exact" w:val="468"/>
        </w:trPr>
        <w:tc>
          <w:tcPr>
            <w:tcW w:w="9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2E7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no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7F44C237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i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547B33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E5A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Works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81"/>
              </w:rPr>
              <w:t xml:space="preserve">for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proofErr w:type="gramEnd"/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5F49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3144AA3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3E8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68334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3AFD69B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4CD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civil society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D1F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4566866" w14:textId="77777777">
        <w:trPr>
          <w:trHeight w:hRule="exact" w:val="238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8B9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CA30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4E967CA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FB2A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i/>
                <w:w w:val="81"/>
              </w:rPr>
              <w:t>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ploy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stud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nt]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65FC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0114CC9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F88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E0D7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2BB62BC" w14:textId="77777777" w:rsidR="00101223" w:rsidRDefault="00101223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  <w:gridCol w:w="1428"/>
      </w:tblGrid>
      <w:tr w:rsidR="00101223" w14:paraId="56242E64" w14:textId="77777777" w:rsidTr="007552BB">
        <w:trPr>
          <w:trHeight w:hRule="exact" w:val="238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C784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proofErr w:type="gramStart"/>
            <w:r>
              <w:rPr>
                <w:rFonts w:ascii="Arial" w:eastAsia="Arial" w:hAnsi="Arial" w:cs="Arial"/>
                <w:b/>
                <w:spacing w:val="3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4E2812C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1494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99D08D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151825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82478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(inclu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ling)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FFF2DE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F8C886B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4C3A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5BF32B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A1C2909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5A72D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F5B48C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41B4B7" w14:textId="77777777" w:rsidTr="007552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5F37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high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5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E9C545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3B42173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BEC9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4D4746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A0F5CB8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73E42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seco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diplo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lytechnic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college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04D940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8D94C57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64D69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8906DF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69BC1A4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5269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A0103E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AA11B5C" w14:textId="77777777" w:rsidTr="007552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6074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4F273D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61A03C5" w14:textId="77777777" w:rsidTr="007552BB">
        <w:trPr>
          <w:trHeight w:hRule="exact" w:val="267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A38E3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9375C6" w14:textId="77777777" w:rsidR="00101223" w:rsidRDefault="005053DE">
            <w:pPr>
              <w:spacing w:before="9"/>
              <w:ind w:left="575" w:right="5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5F0F8A69" w14:textId="77777777" w:rsidR="00101223" w:rsidRDefault="00101223">
      <w:pPr>
        <w:spacing w:line="200" w:lineRule="exact"/>
      </w:pPr>
    </w:p>
    <w:p w14:paraId="723DC312" w14:textId="77777777" w:rsidR="00101223" w:rsidRDefault="00101223">
      <w:pPr>
        <w:spacing w:line="200" w:lineRule="exact"/>
      </w:pPr>
    </w:p>
    <w:p w14:paraId="46717D14" w14:textId="77777777" w:rsidR="00101223" w:rsidRDefault="00101223">
      <w:pPr>
        <w:spacing w:line="200" w:lineRule="exact"/>
      </w:pPr>
    </w:p>
    <w:p w14:paraId="0AD845B4" w14:textId="77777777" w:rsidR="00101223" w:rsidRDefault="00101223">
      <w:pPr>
        <w:spacing w:line="200" w:lineRule="exact"/>
      </w:pPr>
    </w:p>
    <w:p w14:paraId="25F6D146" w14:textId="77777777" w:rsidR="00101223" w:rsidRDefault="00101223">
      <w:pPr>
        <w:spacing w:line="200" w:lineRule="exact"/>
      </w:pPr>
    </w:p>
    <w:p w14:paraId="08C73DD4" w14:textId="77777777" w:rsidR="00101223" w:rsidRDefault="00101223">
      <w:pPr>
        <w:spacing w:line="200" w:lineRule="exact"/>
      </w:pPr>
    </w:p>
    <w:p w14:paraId="5E9BA7DC" w14:textId="77777777" w:rsidR="00101223" w:rsidRDefault="00101223">
      <w:pPr>
        <w:spacing w:line="200" w:lineRule="exact"/>
      </w:pPr>
    </w:p>
    <w:p w14:paraId="14838575" w14:textId="77777777" w:rsidR="00101223" w:rsidRDefault="00101223">
      <w:pPr>
        <w:spacing w:line="200" w:lineRule="exact"/>
      </w:pPr>
    </w:p>
    <w:p w14:paraId="14A38783" w14:textId="77777777" w:rsidR="00101223" w:rsidRDefault="00101223">
      <w:pPr>
        <w:spacing w:line="200" w:lineRule="exact"/>
      </w:pPr>
    </w:p>
    <w:p w14:paraId="6092744B" w14:textId="77777777" w:rsidR="00101223" w:rsidRDefault="00101223">
      <w:pPr>
        <w:spacing w:line="200" w:lineRule="exact"/>
      </w:pPr>
    </w:p>
    <w:p w14:paraId="6D845AED" w14:textId="77777777" w:rsidR="00101223" w:rsidRDefault="00101223">
      <w:pPr>
        <w:spacing w:line="200" w:lineRule="exact"/>
      </w:pPr>
    </w:p>
    <w:p w14:paraId="09A135B4" w14:textId="77777777" w:rsidR="00101223" w:rsidRDefault="00101223">
      <w:pPr>
        <w:spacing w:line="200" w:lineRule="exact"/>
      </w:pPr>
    </w:p>
    <w:p w14:paraId="0895FAC2" w14:textId="77777777" w:rsidR="00101223" w:rsidRDefault="00101223">
      <w:pPr>
        <w:spacing w:line="200" w:lineRule="exact"/>
      </w:pPr>
    </w:p>
    <w:p w14:paraId="7CC19913" w14:textId="77777777" w:rsidR="00101223" w:rsidRDefault="00101223">
      <w:pPr>
        <w:spacing w:line="200" w:lineRule="exact"/>
      </w:pPr>
    </w:p>
    <w:p w14:paraId="2A1A5B60" w14:textId="77777777" w:rsidR="00101223" w:rsidRDefault="00101223">
      <w:pPr>
        <w:spacing w:line="200" w:lineRule="exact"/>
      </w:pPr>
    </w:p>
    <w:p w14:paraId="503033E3" w14:textId="77777777" w:rsidR="00101223" w:rsidRDefault="00101223">
      <w:pPr>
        <w:spacing w:line="200" w:lineRule="exact"/>
      </w:pPr>
    </w:p>
    <w:p w14:paraId="64436647" w14:textId="77777777" w:rsidR="00101223" w:rsidRDefault="00101223">
      <w:pPr>
        <w:spacing w:line="200" w:lineRule="exact"/>
      </w:pPr>
    </w:p>
    <w:p w14:paraId="08B79155" w14:textId="77777777" w:rsidR="00101223" w:rsidRDefault="00101223">
      <w:pPr>
        <w:spacing w:line="200" w:lineRule="exact"/>
      </w:pPr>
    </w:p>
    <w:p w14:paraId="054F0DB3" w14:textId="77777777" w:rsidR="00101223" w:rsidRDefault="00101223">
      <w:pPr>
        <w:spacing w:line="200" w:lineRule="exact"/>
      </w:pPr>
    </w:p>
    <w:p w14:paraId="44CD38C2" w14:textId="77777777" w:rsidR="00101223" w:rsidRDefault="00101223">
      <w:pPr>
        <w:spacing w:line="200" w:lineRule="exact"/>
      </w:pPr>
    </w:p>
    <w:p w14:paraId="1007552D" w14:textId="77777777" w:rsidR="00101223" w:rsidRDefault="00101223">
      <w:pPr>
        <w:spacing w:line="200" w:lineRule="exact"/>
      </w:pPr>
    </w:p>
    <w:p w14:paraId="045B6C01" w14:textId="77777777" w:rsidR="00101223" w:rsidRDefault="00101223">
      <w:pPr>
        <w:spacing w:line="200" w:lineRule="exact"/>
      </w:pPr>
    </w:p>
    <w:p w14:paraId="424B0EDF" w14:textId="77777777" w:rsidR="00101223" w:rsidRDefault="00101223">
      <w:pPr>
        <w:spacing w:line="200" w:lineRule="exact"/>
      </w:pPr>
    </w:p>
    <w:p w14:paraId="548656CE" w14:textId="77777777" w:rsidR="00101223" w:rsidRDefault="00101223">
      <w:pPr>
        <w:spacing w:line="200" w:lineRule="exact"/>
      </w:pPr>
    </w:p>
    <w:p w14:paraId="40BCF5DA" w14:textId="77777777" w:rsidR="00101223" w:rsidRDefault="00101223">
      <w:pPr>
        <w:spacing w:before="16" w:line="220" w:lineRule="exact"/>
        <w:rPr>
          <w:sz w:val="22"/>
          <w:szCs w:val="22"/>
        </w:rPr>
      </w:pPr>
    </w:p>
    <w:p w14:paraId="2C307DF2" w14:textId="77777777" w:rsidR="00101223" w:rsidRDefault="005053DE">
      <w:pPr>
        <w:spacing w:before="34"/>
        <w:ind w:left="4705" w:right="4503"/>
        <w:jc w:val="center"/>
        <w:rPr>
          <w:rFonts w:ascii="Arial" w:eastAsia="Arial" w:hAnsi="Arial" w:cs="Arial"/>
        </w:rPr>
        <w:sectPr w:rsidR="00101223">
          <w:footerReference w:type="default" r:id="rId36"/>
          <w:pgSz w:w="11900" w:h="16860"/>
          <w:pgMar w:top="1080" w:right="130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32</w:t>
      </w:r>
    </w:p>
    <w:p w14:paraId="5B5C66E8" w14:textId="77777777" w:rsidR="00101223" w:rsidRDefault="00101223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5"/>
        <w:gridCol w:w="1203"/>
        <w:gridCol w:w="271"/>
        <w:gridCol w:w="360"/>
        <w:gridCol w:w="360"/>
        <w:gridCol w:w="307"/>
      </w:tblGrid>
      <w:tr w:rsidR="00101223" w14:paraId="1D100BE1" w14:textId="77777777" w:rsidTr="007552BB">
        <w:trPr>
          <w:trHeight w:hRule="exact" w:val="245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E4C2C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ptions.]</w:t>
            </w:r>
          </w:p>
        </w:tc>
      </w:tr>
      <w:tr w:rsidR="00101223" w14:paraId="4ED5D6BD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A47F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B08472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71AE42C" w14:textId="77777777" w:rsidTr="007552BB">
        <w:trPr>
          <w:trHeight w:hRule="exact" w:val="259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9BFBE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INAT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ONS</w:t>
            </w:r>
          </w:p>
        </w:tc>
      </w:tr>
      <w:tr w:rsidR="00101223" w14:paraId="05484297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02229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tifying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ecif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1B3EE2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71925E2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2F503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Cat</w:t>
            </w:r>
            <w:r>
              <w:rPr>
                <w:rFonts w:ascii="Arial" w:eastAsia="Arial" w:hAnsi="Arial" w:cs="Arial"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w w:val="81"/>
              </w:rPr>
              <w:t>lic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224C151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7FD424A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CF007A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x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523D10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4E7570C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E4E28E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Coptic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D43AFA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7CCAB83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0333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65F9E4F6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DCA178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lican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2B7379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250460B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D1A2CF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5FB931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1071F479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9C0B83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724946" w14:textId="77777777" w:rsidR="00101223" w:rsidRDefault="005053DE">
            <w:pPr>
              <w:spacing w:before="4"/>
              <w:ind w:left="558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EA4A272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BC8AF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esbyte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2C0ABC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00F10CE1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F8A237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73F7AA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89E364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87B83B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B3748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0A7570A9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E53B5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nite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221B1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2DBE2FF9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FC541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Dutch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Refo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F41DB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24583391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432CE2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Calvinist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1DDA9A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B1119D3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F118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n-m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075BFD64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18980E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vang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lic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8E3A3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27F65477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149BA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tec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stal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3"/>
                <w:w w:val="81"/>
              </w:rPr>
              <w:t>d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A42399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3CD6A229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130F5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Inde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end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e.g.,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“A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epe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dent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3FE8E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5A54CA4C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17DA3C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1BF36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675EE52E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E19B5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Z</w:t>
            </w:r>
            <w:r>
              <w:rPr>
                <w:rFonts w:ascii="Arial" w:eastAsia="Arial" w:hAnsi="Arial" w:cs="Arial"/>
                <w:w w:val="81"/>
              </w:rPr>
              <w:t>ionist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ch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10B790" w14:textId="77777777" w:rsidR="00101223" w:rsidRDefault="005053DE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33</w:t>
            </w:r>
          </w:p>
        </w:tc>
      </w:tr>
      <w:tr w:rsidR="00101223" w14:paraId="7772F395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8B0C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</w:tr>
      <w:tr w:rsidR="00101223" w14:paraId="18B09E18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F7A30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Jehovah’s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tn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36F06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52D5C8CC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ADC4E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eventh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dventist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68998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12DFFBFB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85194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2739C5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6AC2992D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D2959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NOM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IONS</w:t>
            </w:r>
          </w:p>
        </w:tc>
      </w:tr>
      <w:tr w:rsidR="00101223" w14:paraId="6EC63408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7B37D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ide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cific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1989C0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254A0712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C71A5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unn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</w:p>
        </w:tc>
      </w:tr>
      <w:tr w:rsidR="00101223" w14:paraId="6E8842BB" w14:textId="77777777" w:rsidTr="007552BB">
        <w:trPr>
          <w:trHeight w:hRule="exact" w:val="26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FE0F5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only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i.e.,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espo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nts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ays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nly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li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spacing w:val="-2"/>
                <w:w w:val="80"/>
              </w:rPr>
              <w:t>”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without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ide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ifying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ific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ub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A023BF" w14:textId="77777777" w:rsidR="00101223" w:rsidRDefault="005053DE">
            <w:pPr>
              <w:spacing w:before="8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0AF5BEC4" w14:textId="77777777" w:rsidTr="007552BB">
        <w:trPr>
          <w:trHeight w:hRule="exact" w:val="25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74F2CC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93677C" w14:textId="77777777" w:rsidR="00101223" w:rsidRDefault="005053DE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2F636BA2" w14:textId="77777777" w:rsidTr="007552BB">
        <w:trPr>
          <w:trHeight w:hRule="exact" w:val="254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A419F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idiya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847AB0" w14:textId="77777777" w:rsidR="00101223" w:rsidRDefault="005053DE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0DE77FCD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24FA73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ijaniya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Broth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A8DB07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119CA2B4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1E904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Qa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iriya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928FA0" w14:textId="77777777" w:rsidR="00101223" w:rsidRDefault="005053DE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0F9F83B" w14:textId="77777777" w:rsidTr="007552BB">
        <w:trPr>
          <w:trHeight w:hRule="exact" w:val="180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1A81FF" w14:textId="77777777" w:rsidR="00101223" w:rsidRDefault="005053DE">
            <w:pPr>
              <w:spacing w:line="16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  <w:position w:val="-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  <w:position w:val="-5"/>
              </w:rPr>
              <w:t>h</w:t>
            </w:r>
            <w:r>
              <w:rPr>
                <w:rFonts w:ascii="Arial" w:eastAsia="Arial" w:hAnsi="Arial" w:cs="Arial"/>
                <w:b/>
                <w:i/>
                <w:w w:val="81"/>
                <w:position w:val="-5"/>
              </w:rPr>
              <w:t>ia</w:t>
            </w:r>
          </w:p>
        </w:tc>
      </w:tr>
      <w:tr w:rsidR="00101223" w14:paraId="508E5907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B4B07A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w w:val="81"/>
                <w:position w:val="-1"/>
              </w:rPr>
              <w:t>hia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E2DEE9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24</w:t>
            </w:r>
          </w:p>
        </w:tc>
      </w:tr>
      <w:tr w:rsidR="00101223" w14:paraId="5F1F1EEE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FA3259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  <w:position w:val="-1"/>
              </w:rPr>
              <w:t>Izala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A8FE5" w14:textId="77777777" w:rsidR="00101223" w:rsidRDefault="005053DE">
            <w:pPr>
              <w:spacing w:line="200" w:lineRule="exact"/>
              <w:ind w:left="468" w:right="4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620</w:t>
            </w:r>
          </w:p>
        </w:tc>
      </w:tr>
      <w:tr w:rsidR="00101223" w14:paraId="39B3FFD8" w14:textId="77777777" w:rsidTr="007552BB">
        <w:trPr>
          <w:trHeight w:hRule="exact" w:val="218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F26907" w14:textId="77777777" w:rsidR="00101223" w:rsidRDefault="005053DE">
            <w:pPr>
              <w:spacing w:line="20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R</w:t>
            </w:r>
          </w:p>
        </w:tc>
      </w:tr>
      <w:tr w:rsidR="00101223" w14:paraId="1D73C54A" w14:textId="77777777" w:rsidTr="007552BB">
        <w:trPr>
          <w:trHeight w:hRule="exact" w:val="235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6AD430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eth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religion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5B23A9" w14:textId="77777777" w:rsidR="00101223" w:rsidRDefault="005053DE">
            <w:pPr>
              <w:spacing w:line="22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0F162D08" w14:textId="77777777" w:rsidTr="007552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6478E0" w14:textId="77777777" w:rsidR="00101223" w:rsidRDefault="005053DE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Hindu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7E3724" w14:textId="77777777" w:rsidR="00101223" w:rsidRDefault="005053DE">
            <w:pPr>
              <w:spacing w:line="16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26</w:t>
            </w:r>
          </w:p>
        </w:tc>
      </w:tr>
      <w:tr w:rsidR="00101223" w14:paraId="08471251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CA5449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B</w:t>
            </w:r>
            <w:r>
              <w:rPr>
                <w:rFonts w:ascii="Arial" w:eastAsia="Arial" w:hAnsi="Arial" w:cs="Arial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1"/>
              </w:rPr>
              <w:t>ha</w:t>
            </w:r>
            <w:r>
              <w:rPr>
                <w:rFonts w:ascii="Arial" w:eastAsia="Arial" w:hAnsi="Arial" w:cs="Arial"/>
                <w:w w:val="81"/>
                <w:position w:val="-1"/>
              </w:rPr>
              <w:t>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106031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27</w:t>
            </w:r>
          </w:p>
        </w:tc>
      </w:tr>
      <w:tr w:rsidR="00101223" w14:paraId="5D3385A0" w14:textId="77777777" w:rsidTr="007552BB">
        <w:trPr>
          <w:trHeight w:hRule="exact" w:val="21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967116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w w:val="8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w w:val="81"/>
                <w:position w:val="-2"/>
              </w:rPr>
              <w:t>ostic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2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kn</w:t>
            </w:r>
            <w:r>
              <w:rPr>
                <w:rFonts w:ascii="Arial" w:eastAsia="Arial" w:hAnsi="Arial" w:cs="Arial"/>
                <w:spacing w:val="2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er</w:t>
            </w:r>
            <w:r>
              <w:rPr>
                <w:rFonts w:ascii="Arial" w:eastAsia="Arial" w:hAnsi="Arial" w:cs="Arial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d</w:t>
            </w:r>
            <w:r>
              <w:rPr>
                <w:rFonts w:ascii="Arial" w:eastAsia="Arial" w:hAnsi="Arial" w:cs="Arial"/>
                <w:w w:val="81"/>
                <w:position w:val="-2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7D33A9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2"/>
              </w:rPr>
              <w:t>28</w:t>
            </w:r>
          </w:p>
        </w:tc>
      </w:tr>
      <w:tr w:rsidR="00101223" w14:paraId="6707C2A6" w14:textId="77777777" w:rsidTr="007552BB">
        <w:trPr>
          <w:trHeight w:hRule="exact" w:val="19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9A43E9" w14:textId="77777777" w:rsidR="00101223" w:rsidRDefault="005053DE">
            <w:pPr>
              <w:spacing w:line="18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w w:val="81"/>
                <w:position w:val="-4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ist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4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b</w:t>
            </w:r>
            <w:r>
              <w:rPr>
                <w:rFonts w:ascii="Arial" w:eastAsia="Arial" w:hAnsi="Arial" w:cs="Arial"/>
                <w:w w:val="81"/>
                <w:position w:val="-4"/>
              </w:rPr>
              <w:t>eli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G</w:t>
            </w:r>
            <w:r>
              <w:rPr>
                <w:rFonts w:ascii="Arial" w:eastAsia="Arial" w:hAnsi="Arial" w:cs="Arial"/>
                <w:spacing w:val="3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d)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2C13FD" w14:textId="77777777" w:rsidR="00101223" w:rsidRDefault="005053DE">
            <w:pPr>
              <w:spacing w:line="18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29</w:t>
            </w:r>
          </w:p>
        </w:tc>
      </w:tr>
      <w:tr w:rsidR="00101223" w14:paraId="2F118209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C3502B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Jewish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2E750BE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34</w:t>
            </w:r>
          </w:p>
        </w:tc>
      </w:tr>
      <w:tr w:rsidR="00101223" w14:paraId="5BED3CB3" w14:textId="77777777" w:rsidTr="007552BB">
        <w:trPr>
          <w:trHeight w:hRule="exact" w:val="262"/>
        </w:trPr>
        <w:tc>
          <w:tcPr>
            <w:tcW w:w="6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B6543B" w14:textId="77777777" w:rsidR="00101223" w:rsidRDefault="005053DE">
            <w:pPr>
              <w:spacing w:before="18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CA47C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309028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1739D4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12580D" w14:textId="77777777" w:rsidR="00101223" w:rsidRDefault="00101223"/>
        </w:tc>
        <w:tc>
          <w:tcPr>
            <w:tcW w:w="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C8C2FD" w14:textId="77777777" w:rsidR="00101223" w:rsidRDefault="00101223"/>
        </w:tc>
      </w:tr>
      <w:tr w:rsidR="00101223" w14:paraId="31210D83" w14:textId="77777777" w:rsidTr="007552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3E823C" w14:textId="77777777" w:rsidR="00101223" w:rsidRDefault="005053DE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d</w:t>
            </w:r>
          </w:p>
        </w:tc>
        <w:tc>
          <w:tcPr>
            <w:tcW w:w="1298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16FE27" w14:textId="77777777" w:rsidR="00101223" w:rsidRDefault="005053DE">
            <w:pPr>
              <w:spacing w:line="180" w:lineRule="exact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9998</w:t>
            </w:r>
          </w:p>
        </w:tc>
      </w:tr>
      <w:tr w:rsidR="00101223" w14:paraId="1E54619E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10316E" w14:textId="77777777" w:rsidR="00101223" w:rsidRDefault="005053DE">
            <w:pPr>
              <w:spacing w:before="3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4536CE" w14:textId="77777777" w:rsidR="00101223" w:rsidRDefault="005053DE">
            <w:pPr>
              <w:spacing w:before="3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631A9B7" w14:textId="77777777" w:rsidR="00101223" w:rsidRDefault="00101223">
      <w:pPr>
        <w:spacing w:before="3" w:line="100" w:lineRule="exact"/>
        <w:rPr>
          <w:sz w:val="11"/>
          <w:szCs w:val="11"/>
        </w:rPr>
      </w:pPr>
    </w:p>
    <w:p w14:paraId="5A48979D" w14:textId="77777777" w:rsidR="00101223" w:rsidRDefault="00101223">
      <w:pPr>
        <w:spacing w:line="200" w:lineRule="exact"/>
      </w:pPr>
    </w:p>
    <w:p w14:paraId="2DED3C7A" w14:textId="77777777" w:rsidR="00101223" w:rsidRDefault="00101223">
      <w:pPr>
        <w:spacing w:line="200" w:lineRule="exact"/>
      </w:pPr>
    </w:p>
    <w:p w14:paraId="0135D104" w14:textId="77777777" w:rsidR="00101223" w:rsidRDefault="00101223">
      <w:pPr>
        <w:spacing w:line="200" w:lineRule="exact"/>
      </w:pPr>
    </w:p>
    <w:p w14:paraId="08A03EE1" w14:textId="77777777" w:rsidR="00101223" w:rsidRDefault="00101223">
      <w:pPr>
        <w:spacing w:line="200" w:lineRule="exact"/>
      </w:pPr>
    </w:p>
    <w:p w14:paraId="0698E89A" w14:textId="77777777" w:rsidR="00101223" w:rsidRDefault="00101223">
      <w:pPr>
        <w:spacing w:line="200" w:lineRule="exact"/>
      </w:pPr>
    </w:p>
    <w:p w14:paraId="33201707" w14:textId="77777777" w:rsidR="00101223" w:rsidRDefault="00101223">
      <w:pPr>
        <w:spacing w:line="200" w:lineRule="exact"/>
      </w:pPr>
    </w:p>
    <w:p w14:paraId="712036C7" w14:textId="77777777" w:rsidR="00101223" w:rsidRDefault="00101223">
      <w:pPr>
        <w:spacing w:line="200" w:lineRule="exact"/>
      </w:pPr>
    </w:p>
    <w:p w14:paraId="7BE26092" w14:textId="77777777" w:rsidR="00101223" w:rsidRDefault="00101223">
      <w:pPr>
        <w:spacing w:line="200" w:lineRule="exact"/>
      </w:pPr>
    </w:p>
    <w:p w14:paraId="369FB567" w14:textId="77777777" w:rsidR="00101223" w:rsidRDefault="00101223">
      <w:pPr>
        <w:spacing w:line="200" w:lineRule="exact"/>
      </w:pPr>
    </w:p>
    <w:p w14:paraId="27FF0DB5" w14:textId="77777777" w:rsidR="00101223" w:rsidRDefault="00101223">
      <w:pPr>
        <w:spacing w:line="200" w:lineRule="exact"/>
      </w:pPr>
    </w:p>
    <w:p w14:paraId="7EBD91B2" w14:textId="77777777" w:rsidR="00101223" w:rsidRDefault="005053DE">
      <w:pPr>
        <w:spacing w:before="34"/>
        <w:ind w:left="4705" w:right="4483"/>
        <w:jc w:val="center"/>
        <w:rPr>
          <w:rFonts w:ascii="Arial" w:eastAsia="Arial" w:hAnsi="Arial" w:cs="Arial"/>
        </w:rPr>
        <w:sectPr w:rsidR="00101223">
          <w:footerReference w:type="default" r:id="rId37"/>
          <w:pgSz w:w="11900" w:h="16860"/>
          <w:pgMar w:top="1580" w:right="132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33</w:t>
      </w:r>
    </w:p>
    <w:p w14:paraId="498B5BA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7"/>
        <w:gridCol w:w="1483"/>
      </w:tblGrid>
      <w:tr w:rsidR="00101223" w14:paraId="5B835BB2" w14:textId="77777777" w:rsidTr="007552BB">
        <w:trPr>
          <w:trHeight w:hRule="exact" w:val="699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48684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>B.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2ED5CF6D" w14:textId="77777777" w:rsidR="00101223" w:rsidRDefault="005053DE">
            <w:pPr>
              <w:spacing w:before="6" w:line="220" w:lineRule="exact"/>
              <w:ind w:left="-1" w:right="24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oup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C9271F9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6197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AC4F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D29538F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2B33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57176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AA99682" w14:textId="77777777" w:rsidTr="007552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7774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CDC27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A5D0C15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FFE6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2E0405" w14:textId="77777777" w:rsidR="00101223" w:rsidRDefault="005053DE">
            <w:pPr>
              <w:spacing w:before="3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8DF2BA0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A55A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A9E1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9961A68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99621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557C80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8D9F9B9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7FF4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DF415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2C58141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4E0F9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eligion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B9D8F9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1029DAB" w14:textId="77777777" w:rsidTr="007552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FC685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3AACC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C67610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9"/>
        <w:gridCol w:w="1011"/>
        <w:gridCol w:w="370"/>
        <w:gridCol w:w="370"/>
        <w:gridCol w:w="372"/>
        <w:gridCol w:w="370"/>
      </w:tblGrid>
      <w:tr w:rsidR="00101223" w14:paraId="7FBA9D8C" w14:textId="77777777">
        <w:trPr>
          <w:trHeight w:hRule="exact" w:val="471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1C3A0" w14:textId="77777777" w:rsidR="00101223" w:rsidRDefault="005053DE">
            <w:pPr>
              <w:spacing w:before="2" w:line="220" w:lineRule="exact"/>
              <w:ind w:left="-1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ial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599F5600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B0E8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A1974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6D67E616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3163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spacing w:val="-4"/>
                <w:w w:val="81"/>
              </w:rPr>
              <w:t>o</w:t>
            </w:r>
            <w:r>
              <w:rPr>
                <w:rFonts w:ascii="Arial" w:eastAsia="Arial" w:hAnsi="Arial" w:cs="Arial"/>
                <w:spacing w:val="-7"/>
                <w:w w:val="81"/>
              </w:rPr>
              <w:t>ng</w:t>
            </w:r>
            <w:r>
              <w:rPr>
                <w:rFonts w:ascii="Arial" w:eastAsia="Arial" w:hAnsi="Arial" w:cs="Arial"/>
                <w:spacing w:val="-4"/>
                <w:w w:val="81"/>
              </w:rPr>
              <w:t>re</w:t>
            </w:r>
            <w:r>
              <w:rPr>
                <w:rFonts w:ascii="Arial" w:eastAsia="Arial" w:hAnsi="Arial" w:cs="Arial"/>
                <w:w w:val="8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727A0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CBDD731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2C65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FCFA6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024EF9EB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53C0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DDF6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2C866A9B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64DC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318A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6D39A896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49A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1FA3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4C0180F2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565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B4A62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7AD586FF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9A9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0C38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1940826E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8EFD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6AEB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422E1E3C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86D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58C4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6BA32611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AC5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95AF5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422BBBC6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85B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AA9B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20B9D2F9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6F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22533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0D4F9B97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F4BD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D1F1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6ADBB7C6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B3A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9695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7E96500A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6207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840AE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40CB473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9812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C6FD7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6F20E3D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73CE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94249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2C46464D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118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05F55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5136B89F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CB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17307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007696D3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586F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6F44A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19827C5C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4CB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67C11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2F3BD1A9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834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E1AE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6B76FFF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18E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283C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383059FA" w14:textId="77777777">
        <w:trPr>
          <w:trHeight w:hRule="exact" w:val="241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FB1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BFB931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6E3C0CDA" w14:textId="77777777">
        <w:trPr>
          <w:trHeight w:hRule="exact" w:val="262"/>
        </w:trPr>
        <w:tc>
          <w:tcPr>
            <w:tcW w:w="6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8A91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501E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A6A89" w14:textId="77777777" w:rsidR="00101223" w:rsidRDefault="00101223"/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5E93B" w14:textId="77777777" w:rsidR="00101223" w:rsidRDefault="00101223"/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3FA6" w14:textId="77777777" w:rsidR="00101223" w:rsidRDefault="00101223"/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7429" w14:textId="77777777" w:rsidR="00101223" w:rsidRDefault="00101223"/>
        </w:tc>
      </w:tr>
      <w:tr w:rsidR="00101223" w14:paraId="266B0DCF" w14:textId="77777777">
        <w:trPr>
          <w:trHeight w:hRule="exact" w:val="262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5FDB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8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D690" w14:textId="77777777" w:rsidR="00101223" w:rsidRDefault="005053DE">
            <w:pPr>
              <w:spacing w:before="11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9997</w:t>
            </w:r>
          </w:p>
        </w:tc>
      </w:tr>
      <w:tr w:rsidR="00101223" w14:paraId="512DAE3E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D7A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7CC6" w14:textId="77777777" w:rsidR="00101223" w:rsidRDefault="005053DE">
            <w:pPr>
              <w:spacing w:line="220" w:lineRule="exact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4C990980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253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AA001" w14:textId="77777777" w:rsidR="00101223" w:rsidRDefault="005053DE">
            <w:pPr>
              <w:spacing w:line="220" w:lineRule="exact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60E43C1" w14:textId="77777777" w:rsidR="00101223" w:rsidRDefault="00101223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7"/>
        <w:gridCol w:w="2523"/>
      </w:tblGrid>
      <w:tr w:rsidR="00101223" w14:paraId="0D4F077A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C49FBD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99B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 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15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s?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14844CF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E98C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lm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in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7F2BF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FE354E0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46E3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657CF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759093A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BE373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aybe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aybe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196F4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32FC69D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AFD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DA6AA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4FF19A6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33C7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ll definit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298DC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9B42F65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7B41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4DECE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4278D08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B162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C9AB3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5A5B1A" w14:textId="77777777" w:rsidR="00101223" w:rsidRDefault="00101223">
      <w:pPr>
        <w:spacing w:line="200" w:lineRule="exact"/>
      </w:pPr>
    </w:p>
    <w:p w14:paraId="0165BD34" w14:textId="77777777" w:rsidR="00101223" w:rsidRDefault="00101223">
      <w:pPr>
        <w:spacing w:line="200" w:lineRule="exact"/>
      </w:pPr>
    </w:p>
    <w:p w14:paraId="371835AE" w14:textId="77777777" w:rsidR="00101223" w:rsidRDefault="00101223">
      <w:pPr>
        <w:spacing w:line="200" w:lineRule="exact"/>
      </w:pPr>
    </w:p>
    <w:p w14:paraId="36D01A1F" w14:textId="77777777" w:rsidR="00101223" w:rsidRDefault="00101223">
      <w:pPr>
        <w:spacing w:line="200" w:lineRule="exact"/>
      </w:pPr>
    </w:p>
    <w:p w14:paraId="6886E842" w14:textId="77777777" w:rsidR="00101223" w:rsidRDefault="00101223">
      <w:pPr>
        <w:spacing w:line="200" w:lineRule="exact"/>
      </w:pPr>
    </w:p>
    <w:p w14:paraId="1A891361" w14:textId="77777777" w:rsidR="00101223" w:rsidRDefault="00101223">
      <w:pPr>
        <w:spacing w:line="200" w:lineRule="exact"/>
      </w:pPr>
    </w:p>
    <w:p w14:paraId="17B93D31" w14:textId="77777777" w:rsidR="00101223" w:rsidRDefault="00101223">
      <w:pPr>
        <w:spacing w:line="200" w:lineRule="exact"/>
      </w:pPr>
    </w:p>
    <w:p w14:paraId="386D492F" w14:textId="77777777" w:rsidR="00101223" w:rsidRDefault="00101223">
      <w:pPr>
        <w:spacing w:before="6" w:line="220" w:lineRule="exact"/>
        <w:rPr>
          <w:sz w:val="22"/>
          <w:szCs w:val="22"/>
        </w:rPr>
      </w:pPr>
    </w:p>
    <w:p w14:paraId="539D5562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38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34</w:t>
      </w:r>
    </w:p>
    <w:p w14:paraId="55E16B1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7"/>
        <w:gridCol w:w="1150"/>
        <w:gridCol w:w="341"/>
        <w:gridCol w:w="343"/>
        <w:gridCol w:w="343"/>
        <w:gridCol w:w="344"/>
      </w:tblGrid>
      <w:tr w:rsidR="00101223" w14:paraId="49773E46" w14:textId="77777777">
        <w:trPr>
          <w:trHeight w:hRule="exact" w:val="629"/>
        </w:trPr>
        <w:tc>
          <w:tcPr>
            <w:tcW w:w="909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7218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99C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>NIG.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2F2F459D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win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2</w:t>
            </w:r>
            <w:r>
              <w:rPr>
                <w:rFonts w:ascii="Arial" w:eastAsia="Arial" w:hAnsi="Arial" w:cs="Arial"/>
                <w:b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nt’s</w:t>
            </w:r>
          </w:p>
          <w:p w14:paraId="438E69A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A53DC22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CD5C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1FEA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6F9FF7A4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E16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469E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343C138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C534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398A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028449E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3B8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E252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277EB001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485F4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A35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7B44248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2D6F4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D1825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37A7518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F84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3D1DF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01F975A4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0418D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F81F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3DE5CCE9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2BBB0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7481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2E504CDE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2DAB7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7C25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11B76F7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A7AE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A9F8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1EBBCD3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E52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2B022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577A35C8" w14:textId="77777777">
        <w:trPr>
          <w:trHeight w:hRule="exact" w:val="217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67B0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280F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44B6C3C8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E206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2A90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4B9C397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1B7F5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05D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6049948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3A37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42699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44C9C44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3A37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2A3FC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06FE5A60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BBE7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EF69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0FBD10F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DD66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85E0D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2A15AABD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15B7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3F8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3214770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3D61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86054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4272F7E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6C21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022C7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329963BD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CF098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6E058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0C4DA439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42659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FF241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2C072AD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1D4E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70A21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6F305EE4" w14:textId="77777777">
        <w:trPr>
          <w:trHeight w:hRule="exact" w:val="216"/>
        </w:trPr>
        <w:tc>
          <w:tcPr>
            <w:tcW w:w="6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55E5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F939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E10A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9149A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814DD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52F9D" w14:textId="77777777" w:rsidR="00101223" w:rsidRDefault="00101223"/>
        </w:tc>
      </w:tr>
      <w:tr w:rsidR="00101223" w14:paraId="42D485F1" w14:textId="77777777">
        <w:trPr>
          <w:trHeight w:hRule="exact" w:val="219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54E4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37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81684" w14:textId="77777777" w:rsidR="00101223" w:rsidRDefault="005053DE">
            <w:pPr>
              <w:spacing w:line="200" w:lineRule="exact"/>
              <w:ind w:left="46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07A3DC9D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34D08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F2DFB" w14:textId="77777777" w:rsidR="00101223" w:rsidRDefault="005053DE">
            <w:pPr>
              <w:spacing w:line="200" w:lineRule="exact"/>
              <w:ind w:left="46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34533220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9"/>
        <w:gridCol w:w="871"/>
      </w:tblGrid>
      <w:tr w:rsidR="00101223" w14:paraId="5DEB9DC8" w14:textId="77777777">
        <w:trPr>
          <w:trHeight w:hRule="exact" w:val="23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6CD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100.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Just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q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sent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us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view?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ptions.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Code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om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249352C8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0E3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DAD8" w14:textId="77777777" w:rsidR="00101223" w:rsidRDefault="005053DE">
            <w:pPr>
              <w:spacing w:line="220" w:lineRule="exact"/>
              <w:ind w:left="348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F9EA779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B92F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proofErr w:type="spellEnd"/>
            <w:r>
              <w:rPr>
                <w:rFonts w:ascii="Arial" w:eastAsia="Arial" w:hAnsi="Arial" w:cs="Arial"/>
                <w:w w:val="81"/>
              </w:rPr>
              <w:t>”</w:t>
            </w:r>
            <w:r>
              <w:rPr>
                <w:rFonts w:ascii="Arial" w:eastAsia="Arial" w:hAnsi="Arial" w:cs="Arial"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actical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orr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2763B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BF9D1E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BB8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Resea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ch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nizati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gr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mm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but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cor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ect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national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tne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11355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D3E88EF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B377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C2A47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106D5BF" w14:textId="77777777">
        <w:trPr>
          <w:trHeight w:hRule="exact" w:val="23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819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Unive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sity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chool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lege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A8E3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0A56E51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2CC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ny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F8C49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E3B0F32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5C9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CB0E4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8F182B8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2A80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olitical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ol</w:t>
            </w:r>
            <w:r>
              <w:rPr>
                <w:rFonts w:ascii="Arial" w:eastAsia="Arial" w:hAnsi="Arial" w:cs="Arial"/>
                <w:w w:val="81"/>
              </w:rPr>
              <w:t>itic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4536E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477B067" w14:textId="77777777">
        <w:trPr>
          <w:trHeight w:hRule="exact" w:val="46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ABE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including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fficial,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inist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2A40903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ed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nt)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893A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742336" w14:textId="77777777" w:rsidR="00101223" w:rsidRDefault="005053DE">
            <w:pPr>
              <w:ind w:left="335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A272360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7147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90A25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C21C0C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5165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God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68967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35AB833" w14:textId="77777777">
        <w:trPr>
          <w:trHeight w:hRule="exact" w:val="23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AB3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9494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23C8A74B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957F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F30B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98</w:t>
            </w:r>
          </w:p>
        </w:tc>
      </w:tr>
      <w:tr w:rsidR="00101223" w14:paraId="6252686A" w14:textId="77777777">
        <w:trPr>
          <w:trHeight w:hRule="exact" w:val="254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6A7DC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284ED" w14:textId="77777777" w:rsidR="00101223" w:rsidRDefault="005053DE">
            <w:pPr>
              <w:spacing w:before="1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0E7C8F11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5B892982" w14:textId="77777777" w:rsidR="00101223" w:rsidRDefault="005053DE">
      <w:pPr>
        <w:spacing w:before="35"/>
        <w:ind w:left="1808" w:right="1827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-1"/>
          <w:w w:val="80"/>
        </w:rPr>
        <w:t>A</w:t>
      </w:r>
      <w:r>
        <w:rPr>
          <w:rFonts w:ascii="Arial" w:eastAsia="Arial" w:hAnsi="Arial" w:cs="Arial"/>
          <w:b/>
          <w:w w:val="80"/>
        </w:rPr>
        <w:t>NK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w w:val="80"/>
        </w:rPr>
        <w:t>OU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spacing w:val="2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w w:val="80"/>
        </w:rPr>
        <w:t>.</w:t>
      </w:r>
      <w:proofErr w:type="gramEnd"/>
      <w:r>
        <w:rPr>
          <w:rFonts w:ascii="Arial" w:eastAsia="Arial" w:hAnsi="Arial" w:cs="Arial"/>
          <w:b/>
          <w:w w:val="80"/>
        </w:rPr>
        <w:t xml:space="preserve"> 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w w:val="80"/>
        </w:rPr>
        <w:t>UR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2"/>
          <w:w w:val="80"/>
        </w:rPr>
        <w:t>N</w:t>
      </w:r>
      <w:r>
        <w:rPr>
          <w:rFonts w:ascii="Arial" w:eastAsia="Arial" w:hAnsi="Arial" w:cs="Arial"/>
          <w:b/>
          <w:spacing w:val="-1"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spacing w:val="2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2"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VE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UL.</w:t>
      </w:r>
    </w:p>
    <w:p w14:paraId="380A521E" w14:textId="77777777" w:rsidR="00101223" w:rsidRDefault="00101223">
      <w:pPr>
        <w:spacing w:before="10" w:line="180" w:lineRule="exact"/>
        <w:rPr>
          <w:sz w:val="19"/>
          <w:szCs w:val="19"/>
        </w:rPr>
      </w:pPr>
    </w:p>
    <w:p w14:paraId="7EFD2655" w14:textId="77777777" w:rsidR="00101223" w:rsidRDefault="005053DE">
      <w:pPr>
        <w:ind w:left="2115" w:right="212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ND</w:t>
      </w:r>
      <w:r>
        <w:rPr>
          <w:rFonts w:ascii="Arial" w:eastAsia="Arial" w:hAnsi="Arial" w:cs="Arial"/>
          <w:b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I</w:t>
      </w:r>
      <w:r>
        <w:rPr>
          <w:rFonts w:ascii="Arial" w:eastAsia="Arial" w:hAnsi="Arial" w:cs="Arial"/>
          <w:b/>
          <w:i/>
          <w:w w:val="80"/>
        </w:rPr>
        <w:t>NT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spacing w:val="-1"/>
          <w:w w:val="80"/>
        </w:rPr>
        <w:t>V</w:t>
      </w:r>
      <w:r>
        <w:rPr>
          <w:rFonts w:ascii="Arial" w:eastAsia="Arial" w:hAnsi="Arial" w:cs="Arial"/>
          <w:b/>
          <w:i/>
          <w:w w:val="80"/>
        </w:rPr>
        <w:t>I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W</w:t>
      </w:r>
      <w:r>
        <w:rPr>
          <w:rFonts w:ascii="Arial" w:eastAsia="Arial" w:hAnsi="Arial" w:cs="Arial"/>
          <w:b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-</w:t>
      </w:r>
      <w:r>
        <w:rPr>
          <w:rFonts w:ascii="Arial" w:eastAsia="Arial" w:hAnsi="Arial" w:cs="Arial"/>
          <w:b/>
          <w:i/>
          <w:w w:val="80"/>
        </w:rPr>
        <w:t>-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DON’T</w:t>
      </w:r>
      <w:r>
        <w:rPr>
          <w:rFonts w:ascii="Arial" w:eastAsia="Arial" w:hAnsi="Arial" w:cs="Arial"/>
          <w:b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F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w w:val="80"/>
        </w:rPr>
        <w:t>G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CO</w:t>
      </w:r>
      <w:r>
        <w:rPr>
          <w:rFonts w:ascii="Arial" w:eastAsia="Arial" w:hAnsi="Arial" w:cs="Arial"/>
          <w:b/>
          <w:i/>
          <w:spacing w:val="1"/>
          <w:w w:val="80"/>
        </w:rPr>
        <w:t>M</w:t>
      </w:r>
      <w:r>
        <w:rPr>
          <w:rFonts w:ascii="Arial" w:eastAsia="Arial" w:hAnsi="Arial" w:cs="Arial"/>
          <w:b/>
          <w:i/>
          <w:spacing w:val="-1"/>
          <w:w w:val="80"/>
        </w:rPr>
        <w:t>P</w:t>
      </w:r>
      <w:r>
        <w:rPr>
          <w:rFonts w:ascii="Arial" w:eastAsia="Arial" w:hAnsi="Arial" w:cs="Arial"/>
          <w:b/>
          <w:i/>
          <w:spacing w:val="2"/>
          <w:w w:val="80"/>
        </w:rPr>
        <w:t>L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E</w:t>
      </w:r>
      <w:r>
        <w:rPr>
          <w:rFonts w:ascii="Arial" w:eastAsia="Arial" w:hAnsi="Arial" w:cs="Arial"/>
          <w:b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N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spacing w:val="-1"/>
          <w:w w:val="80"/>
        </w:rPr>
        <w:t>X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ION</w:t>
      </w:r>
    </w:p>
    <w:p w14:paraId="50B47820" w14:textId="77777777" w:rsidR="00101223" w:rsidRDefault="005053DE">
      <w:pPr>
        <w:spacing w:before="41"/>
        <w:ind w:left="508" w:right="5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w w:val="81"/>
        </w:rPr>
        <w:t>ALL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spacing w:val="-1"/>
          <w:w w:val="81"/>
        </w:rPr>
        <w:t>SE</w:t>
      </w:r>
      <w:r>
        <w:rPr>
          <w:rFonts w:ascii="Arial" w:eastAsia="Arial" w:hAnsi="Arial" w:cs="Arial"/>
          <w:b/>
          <w:i/>
          <w:spacing w:val="2"/>
          <w:w w:val="81"/>
        </w:rPr>
        <w:t>Q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NT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QU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</w:t>
      </w:r>
      <w:r>
        <w:rPr>
          <w:rFonts w:ascii="Arial" w:eastAsia="Arial" w:hAnsi="Arial" w:cs="Arial"/>
          <w:b/>
          <w:i/>
          <w:spacing w:val="2"/>
          <w:w w:val="81"/>
        </w:rPr>
        <w:t>N</w:t>
      </w:r>
      <w:r>
        <w:rPr>
          <w:rFonts w:ascii="Arial" w:eastAsia="Arial" w:hAnsi="Arial" w:cs="Arial"/>
          <w:b/>
          <w:i/>
          <w:w w:val="81"/>
        </w:rPr>
        <w:t xml:space="preserve">S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OU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w w:val="81"/>
        </w:rPr>
        <w:t xml:space="preserve">E </w:t>
      </w:r>
      <w:r>
        <w:rPr>
          <w:rFonts w:ascii="Arial" w:eastAsia="Arial" w:hAnsi="Arial" w:cs="Arial"/>
          <w:b/>
          <w:i/>
          <w:spacing w:val="2"/>
          <w:w w:val="81"/>
        </w:rPr>
        <w:t>A</w:t>
      </w:r>
      <w:r>
        <w:rPr>
          <w:rFonts w:ascii="Arial" w:eastAsia="Arial" w:hAnsi="Arial" w:cs="Arial"/>
          <w:b/>
          <w:i/>
          <w:w w:val="81"/>
        </w:rPr>
        <w:t>N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BY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HE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W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AF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w w:val="81"/>
        </w:rPr>
        <w:t>S CON</w:t>
      </w:r>
      <w:r>
        <w:rPr>
          <w:rFonts w:ascii="Arial" w:eastAsia="Arial" w:hAnsi="Arial" w:cs="Arial"/>
          <w:b/>
          <w:i/>
          <w:spacing w:val="-1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spacing w:val="2"/>
          <w:w w:val="81"/>
        </w:rPr>
        <w:t>U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</w:p>
    <w:p w14:paraId="3671372C" w14:textId="77777777" w:rsidR="00101223" w:rsidRDefault="00101223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4"/>
        <w:gridCol w:w="627"/>
        <w:gridCol w:w="629"/>
        <w:gridCol w:w="626"/>
        <w:gridCol w:w="629"/>
      </w:tblGrid>
      <w:tr w:rsidR="00101223" w14:paraId="081BB2DC" w14:textId="77777777">
        <w:trPr>
          <w:trHeight w:hRule="exact" w:val="269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E5AC4" w14:textId="77777777" w:rsidR="00101223" w:rsidRDefault="00101223"/>
        </w:tc>
        <w:tc>
          <w:tcPr>
            <w:tcW w:w="125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CCEB7E" w14:textId="77777777" w:rsidR="00101223" w:rsidRDefault="005053DE">
            <w:pPr>
              <w:spacing w:line="220" w:lineRule="exact"/>
              <w:ind w:left="40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2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7315E5" w14:textId="77777777" w:rsidR="00101223" w:rsidRDefault="005053DE">
            <w:pPr>
              <w:spacing w:line="220" w:lineRule="exact"/>
              <w:ind w:left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</w:tr>
      <w:tr w:rsidR="00101223" w14:paraId="613F2100" w14:textId="77777777">
        <w:trPr>
          <w:trHeight w:hRule="exact" w:val="272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94C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ed 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6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6ABE4" w14:textId="77777777" w:rsidR="00101223" w:rsidRDefault="0010122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33A0" w14:textId="77777777" w:rsidR="00101223" w:rsidRDefault="00101223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26D40" w14:textId="77777777" w:rsidR="00101223" w:rsidRDefault="0010122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5E7EB" w14:textId="77777777" w:rsidR="00101223" w:rsidRDefault="00101223"/>
        </w:tc>
      </w:tr>
    </w:tbl>
    <w:p w14:paraId="4DE1E3BA" w14:textId="77777777" w:rsidR="00101223" w:rsidRDefault="00101223">
      <w:pPr>
        <w:spacing w:before="3" w:line="100" w:lineRule="exact"/>
        <w:rPr>
          <w:sz w:val="10"/>
          <w:szCs w:val="10"/>
        </w:rPr>
      </w:pPr>
    </w:p>
    <w:p w14:paraId="6DEA3188" w14:textId="77777777" w:rsidR="00101223" w:rsidRDefault="00101223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3"/>
        <w:gridCol w:w="686"/>
        <w:gridCol w:w="689"/>
        <w:gridCol w:w="689"/>
      </w:tblGrid>
      <w:tr w:rsidR="00101223" w14:paraId="6C601E15" w14:textId="77777777">
        <w:trPr>
          <w:trHeight w:hRule="exact" w:val="278"/>
        </w:trPr>
        <w:tc>
          <w:tcPr>
            <w:tcW w:w="7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1BE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Office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948C0" w14:textId="77777777" w:rsidR="00101223" w:rsidRDefault="00101223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8C88F" w14:textId="77777777" w:rsidR="00101223" w:rsidRDefault="00101223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1BDA" w14:textId="77777777" w:rsidR="00101223" w:rsidRDefault="00101223"/>
        </w:tc>
      </w:tr>
    </w:tbl>
    <w:p w14:paraId="3E6F0C0F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5"/>
        <w:gridCol w:w="1584"/>
      </w:tblGrid>
      <w:tr w:rsidR="00101223" w14:paraId="203A01DF" w14:textId="77777777" w:rsidTr="007552BB">
        <w:trPr>
          <w:trHeight w:hRule="exact" w:val="274"/>
        </w:trPr>
        <w:tc>
          <w:tcPr>
            <w:tcW w:w="93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E6734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1.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</w:tr>
      <w:tr w:rsidR="00101223" w14:paraId="2C94ACBE" w14:textId="77777777" w:rsidTr="007552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66828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AA6FED" w14:textId="77777777" w:rsidR="00101223" w:rsidRDefault="005053DE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C6EA4EF" w14:textId="77777777" w:rsidTr="007552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B3C01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DD7F6F" w14:textId="77777777" w:rsidR="00101223" w:rsidRDefault="005053DE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BBA35F8" w14:textId="77777777" w:rsidR="00101223" w:rsidRDefault="00101223">
      <w:pPr>
        <w:spacing w:before="7" w:line="120" w:lineRule="exact"/>
        <w:rPr>
          <w:sz w:val="12"/>
          <w:szCs w:val="12"/>
        </w:rPr>
      </w:pPr>
    </w:p>
    <w:p w14:paraId="31B5606F" w14:textId="77777777" w:rsidR="00101223" w:rsidRDefault="00101223">
      <w:pPr>
        <w:spacing w:line="200" w:lineRule="exact"/>
      </w:pPr>
    </w:p>
    <w:p w14:paraId="16414730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39"/>
          <w:pgSz w:w="11900" w:h="16860"/>
          <w:pgMar w:top="108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35</w:t>
      </w:r>
    </w:p>
    <w:p w14:paraId="6154AD24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4"/>
        <w:gridCol w:w="1080"/>
        <w:gridCol w:w="3481"/>
        <w:gridCol w:w="1260"/>
      </w:tblGrid>
      <w:tr w:rsidR="00101223" w14:paraId="289B1FA6" w14:textId="77777777" w:rsidTr="007552BB">
        <w:trPr>
          <w:trHeight w:hRule="exact" w:val="267"/>
        </w:trPr>
        <w:tc>
          <w:tcPr>
            <w:tcW w:w="928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8831A7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2.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</w:tr>
      <w:tr w:rsidR="00101223" w14:paraId="0DE7D373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19E3A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lack 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3FF216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36FD1A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ak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989063" w14:textId="77777777" w:rsidR="00101223" w:rsidRDefault="005053DE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88561A" w14:textId="77777777" w:rsidTr="007552BB">
        <w:trPr>
          <w:trHeight w:hRule="exact" w:val="269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A7A01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White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49C57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DEB296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sian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Chines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esia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75FD6F" w14:textId="77777777" w:rsidR="00101223" w:rsidRDefault="005053DE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62DECD8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5C07E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Colou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proofErr w:type="spell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ixed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ace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D8D3" w14:textId="77777777" w:rsidR="00101223" w:rsidRDefault="005053DE">
            <w:pPr>
              <w:spacing w:before="6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930CA9" w14:textId="77777777" w:rsidR="00101223" w:rsidRDefault="005053DE">
            <w:pPr>
              <w:spacing w:before="6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59B2D3" w14:textId="77777777" w:rsidR="00101223" w:rsidRDefault="005053DE">
            <w:pPr>
              <w:spacing w:before="6"/>
              <w:ind w:left="492" w:right="5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1D8B78E5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E3EA0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ab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969517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E27F2D" w14:textId="77777777" w:rsidR="00101223" w:rsidRDefault="0010122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35C9CD" w14:textId="77777777" w:rsidR="00101223" w:rsidRDefault="00101223"/>
        </w:tc>
      </w:tr>
    </w:tbl>
    <w:p w14:paraId="0AA99E3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821"/>
        <w:gridCol w:w="3048"/>
        <w:gridCol w:w="637"/>
        <w:gridCol w:w="379"/>
        <w:gridCol w:w="379"/>
        <w:gridCol w:w="379"/>
        <w:gridCol w:w="380"/>
      </w:tblGrid>
      <w:tr w:rsidR="00101223" w14:paraId="34067DD7" w14:textId="77777777" w:rsidTr="007552BB">
        <w:trPr>
          <w:trHeight w:hRule="exact" w:val="269"/>
        </w:trPr>
        <w:tc>
          <w:tcPr>
            <w:tcW w:w="928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8287B14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3.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71FBFBD1" w14:textId="77777777" w:rsidTr="007552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67732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E7AE0E" w14:textId="77777777" w:rsidR="00101223" w:rsidRDefault="005053DE">
            <w:pPr>
              <w:spacing w:before="10"/>
              <w:ind w:left="319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0D105A" w14:textId="77777777" w:rsidR="00101223" w:rsidRDefault="005053DE">
            <w:pPr>
              <w:spacing w:before="10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390830" w14:textId="77777777" w:rsidR="00101223" w:rsidRDefault="005053DE">
            <w:pPr>
              <w:spacing w:before="10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775686F5" w14:textId="77777777" w:rsidTr="007552BB">
        <w:trPr>
          <w:trHeight w:hRule="exact" w:val="269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F86DB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962228" w14:textId="77777777" w:rsidR="00101223" w:rsidRDefault="005053DE">
            <w:pPr>
              <w:spacing w:before="8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A92B2E" w14:textId="77777777" w:rsidR="00101223" w:rsidRDefault="005053DE">
            <w:pPr>
              <w:spacing w:before="8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EA449A" w14:textId="77777777" w:rsidR="00101223" w:rsidRDefault="005053DE">
            <w:pPr>
              <w:spacing w:before="8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37FBC795" w14:textId="77777777" w:rsidTr="007552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845BF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C9E3D5" w14:textId="77777777" w:rsidR="00101223" w:rsidRDefault="005053DE">
            <w:pPr>
              <w:spacing w:before="10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3643F1" w14:textId="77777777" w:rsidR="00101223" w:rsidRDefault="00101223"/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9D914B3" w14:textId="77777777" w:rsidR="00101223" w:rsidRDefault="00101223"/>
        </w:tc>
      </w:tr>
      <w:tr w:rsidR="00101223" w14:paraId="24BD8A76" w14:textId="77777777" w:rsidTr="007552BB">
        <w:trPr>
          <w:trHeight w:hRule="exact" w:val="295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47914" w14:textId="77777777" w:rsidR="00101223" w:rsidRDefault="00101223"/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45E39B" w14:textId="77777777" w:rsidR="00101223" w:rsidRDefault="00101223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39AE5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E305C5" w14:textId="77777777" w:rsidR="00101223" w:rsidRDefault="005053DE">
            <w:pPr>
              <w:spacing w:line="220" w:lineRule="exact"/>
              <w:ind w:left="1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612431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B64C88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2EA5B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055C94" w14:textId="77777777" w:rsidR="00101223" w:rsidRDefault="00101223"/>
        </w:tc>
      </w:tr>
    </w:tbl>
    <w:p w14:paraId="16758B8A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1562"/>
      </w:tblGrid>
      <w:tr w:rsidR="00101223" w14:paraId="0ADE237A" w14:textId="77777777" w:rsidTr="007552BB">
        <w:trPr>
          <w:trHeight w:hRule="exact" w:val="267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76E93A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104.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of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elter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liv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6781317D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03A4C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D585F7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30B6C5D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5483A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house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ut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4C093E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74A9189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48E14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F77B86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F16C1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BDDDAE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lock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flats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EE3CCB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7396185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38D03D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ingle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m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dwelling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uct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ckya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9A419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571D472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5F10B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Hostel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indust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104D4A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6D15AA0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EFD49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BC2B2D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</w:tbl>
    <w:p w14:paraId="088EA0F1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1570"/>
      </w:tblGrid>
      <w:tr w:rsidR="00101223" w14:paraId="1FF0FF73" w14:textId="77777777" w:rsidTr="007552BB">
        <w:trPr>
          <w:trHeight w:hRule="exact" w:val="274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C0F7D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bookmarkStart w:id="0" w:name="_GoBack" w:colFirst="0" w:colLast="1"/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085F7512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849A6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proofErr w:type="gramStart"/>
            <w:r>
              <w:rPr>
                <w:rFonts w:ascii="Arial" w:eastAsia="Arial" w:hAnsi="Arial" w:cs="Arial"/>
                <w:w w:val="81"/>
              </w:rPr>
              <w:t>,alu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proofErr w:type="spellEnd"/>
            <w:proofErr w:type="gramEnd"/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zinc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24EB31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283E42F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1AE4D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C9F9E1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0D2F6D" w14:textId="77777777" w:rsidTr="007552BB">
        <w:trPr>
          <w:trHeight w:hRule="exact" w:val="272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D5C8CD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851F44" w14:textId="77777777" w:rsidR="00101223" w:rsidRDefault="005053DE">
            <w:pPr>
              <w:spacing w:before="11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CBF65CE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E1132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ass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A8C5F6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4EA083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B157F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lastic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ets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89820A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862852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708420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sbestos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89A4DB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195AA37" w14:textId="77777777" w:rsidTr="007552BB">
        <w:trPr>
          <w:trHeight w:hRule="exact" w:val="271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C5A58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ultiple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6D3BA3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0C539D5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AFDD31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C57924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D77714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48A5D3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0E7CD2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8660DB7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001E9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A28F73" w14:textId="77777777" w:rsidR="00101223" w:rsidRDefault="005053DE">
            <w:pPr>
              <w:spacing w:before="10"/>
              <w:ind w:left="648" w:right="6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bookmarkEnd w:id="0"/>
    </w:tbl>
    <w:p w14:paraId="6E28DE4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6"/>
        <w:gridCol w:w="1574"/>
      </w:tblGrid>
      <w:tr w:rsidR="00101223" w14:paraId="3966248D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4177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6.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ely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1BAF9A62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4FEA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A26CE" w14:textId="77777777" w:rsidR="00101223" w:rsidRDefault="005053DE">
            <w:pPr>
              <w:spacing w:before="6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1CF6A50" w14:textId="77777777">
        <w:trPr>
          <w:trHeight w:hRule="exact" w:val="267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26A82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CCCF3" w14:textId="77777777" w:rsidR="00101223" w:rsidRDefault="005053DE">
            <w:pPr>
              <w:spacing w:before="9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3963EC2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E1EF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Child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6B90" w14:textId="77777777" w:rsidR="00101223" w:rsidRDefault="005053DE">
            <w:pPr>
              <w:spacing w:before="6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C881CC6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25FA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C9F4C" w14:textId="77777777" w:rsidR="00101223" w:rsidRDefault="005053DE">
            <w:pPr>
              <w:spacing w:before="8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ECEC61" w14:textId="77777777">
        <w:trPr>
          <w:trHeight w:hRule="exact" w:val="266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9CA3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owd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08B4" w14:textId="77777777" w:rsidR="00101223" w:rsidRDefault="005053DE">
            <w:pPr>
              <w:spacing w:before="8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</w:tbl>
    <w:p w14:paraId="70354357" w14:textId="77777777" w:rsidR="00101223" w:rsidRDefault="00101223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1"/>
        <w:gridCol w:w="1196"/>
        <w:gridCol w:w="1195"/>
      </w:tblGrid>
      <w:tr w:rsidR="00101223" w14:paraId="4C57BC67" w14:textId="77777777">
        <w:trPr>
          <w:trHeight w:hRule="exact" w:val="295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5558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107.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7EACF" w14:textId="77777777" w:rsidR="00101223" w:rsidRDefault="005053DE">
            <w:pPr>
              <w:spacing w:before="22"/>
              <w:ind w:left="411" w:right="4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7D8DF" w14:textId="77777777" w:rsidR="00101223" w:rsidRDefault="005053DE">
            <w:pPr>
              <w:spacing w:before="22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</w:tr>
      <w:tr w:rsidR="00101223" w14:paraId="116C2677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389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44AB2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25AA5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42FF69B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C51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189B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BE3D3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78BBC62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49A2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commun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AE87F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FC46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504FC86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C2D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E41CD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FAB6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2F517DE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87A7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E321E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5867D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4FA16ACD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3"/>
        <w:gridCol w:w="1572"/>
      </w:tblGrid>
      <w:tr w:rsidR="00101223" w14:paraId="39A82673" w14:textId="77777777">
        <w:trPr>
          <w:trHeight w:hRule="exact" w:val="269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1B6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8.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B0269F4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7DB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C44C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048D2E1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BE6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FA27A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5249F0D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EA9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5E451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D31D461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67C0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ew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18AAC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13A4008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7C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416C4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42B76326" w14:textId="77777777" w:rsidR="00101223" w:rsidRDefault="00101223">
      <w:pPr>
        <w:spacing w:line="200" w:lineRule="exact"/>
      </w:pPr>
    </w:p>
    <w:p w14:paraId="10638665" w14:textId="77777777" w:rsidR="00101223" w:rsidRDefault="00101223">
      <w:pPr>
        <w:spacing w:before="18" w:line="260" w:lineRule="exact"/>
        <w:rPr>
          <w:sz w:val="26"/>
          <w:szCs w:val="26"/>
        </w:rPr>
      </w:pPr>
    </w:p>
    <w:p w14:paraId="55277F25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40"/>
          <w:pgSz w:w="11900" w:h="16860"/>
          <w:pgMar w:top="124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36</w:t>
      </w:r>
    </w:p>
    <w:p w14:paraId="67459FF5" w14:textId="77777777" w:rsidR="00101223" w:rsidRDefault="005053DE">
      <w:pPr>
        <w:spacing w:before="4" w:line="80" w:lineRule="exact"/>
        <w:rPr>
          <w:sz w:val="9"/>
          <w:szCs w:val="9"/>
        </w:rPr>
      </w:pPr>
      <w:r>
        <w:lastRenderedPageBreak/>
        <w:pict w14:anchorId="6C7C3756">
          <v:group id="_x0000_s2068" style="position:absolute;margin-left:48.55pt;margin-top:669.25pt;width:.8pt;height:12.3pt;z-index:-18928;mso-position-horizontal-relative:page;mso-position-vertical-relative:page" coordorigin="971,13386" coordsize="16,247">
            <v:polyline id="_x0000_s2070" style="position:absolute" points="1958,26788,1958,27018" coordorigin="979,13394" coordsize="0,230" filled="f" strokeweight=".82pt">
              <v:path arrowok="t"/>
            </v:polyline>
            <v:polyline id="_x0000_s2069" style="position:absolute" points="1958,26788,1958,27018" coordorigin="979,13394" coordsize="0,230" filled="f" strokeweight=".82pt">
              <v:path arrowok="t"/>
            </v:polyline>
            <w10:wrap anchorx="page" anchory="page"/>
          </v:group>
        </w:pict>
      </w:r>
      <w:r>
        <w:pict w14:anchorId="7463E09D">
          <v:group id="_x0000_s2065" style="position:absolute;margin-left:48.55pt;margin-top:654.4pt;width:.8pt;height:12.2pt;z-index:-18929;mso-position-horizontal-relative:page;mso-position-vertical-relative:page" coordorigin="971,13088" coordsize="16,244">
            <v:polyline id="_x0000_s2067" style="position:absolute" points="1958,26192,1958,26420" coordorigin="979,13096" coordsize="0,228" filled="f" strokeweight=".82pt">
              <v:path arrowok="t"/>
            </v:polyline>
            <v:polyline id="_x0000_s2066" style="position:absolute" points="1958,26192,1958,26420" coordorigin="979,13096" coordsize="0,228" filled="f" strokeweight=".82pt">
              <v:path arrowok="t"/>
            </v:polyline>
            <w10:wrap anchorx="page" anchory="page"/>
          </v:group>
        </w:pict>
      </w:r>
      <w:r>
        <w:pict w14:anchorId="36ACE956">
          <v:group id="_x0000_s2062" style="position:absolute;margin-left:48.55pt;margin-top:639.4pt;width:.8pt;height:12.3pt;z-index:-18930;mso-position-horizontal-relative:page;mso-position-vertical-relative:page" coordorigin="971,12788" coordsize="16,247">
            <v:polyline id="_x0000_s2064" style="position:absolute" points="1958,25592,1958,25823" coordorigin="979,12796" coordsize="0,230" filled="f" strokeweight=".82pt">
              <v:path arrowok="t"/>
            </v:polyline>
            <v:polyline id="_x0000_s2063" style="position:absolute" points="1958,25592,1958,25823" coordorigin="979,12796" coordsize="0,230" filled="f" strokeweight=".82pt">
              <v:path arrowok="t"/>
            </v:polyline>
            <w10:wrap anchorx="page" anchory="page"/>
          </v:group>
        </w:pict>
      </w:r>
      <w:r>
        <w:pict w14:anchorId="22805D4A">
          <v:group id="_x0000_s2060" style="position:absolute;margin-left:48.95pt;margin-top:594.9pt;width:0;height:11.5pt;z-index:-18931;mso-position-horizontal-relative:page;mso-position-vertical-relative:page" coordorigin="979,11899" coordsize="0,230">
            <v:polyline id="_x0000_s2061" style="position:absolute" points="1958,23798,1958,24028" coordorigin="979,11899" coordsize="0,230" filled="f" strokeweight=".82pt">
              <v:path arrowok="t"/>
            </v:polyline>
            <w10:wrap anchorx="page" anchory="page"/>
          </v:group>
        </w:pic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0"/>
        <w:gridCol w:w="564"/>
        <w:gridCol w:w="564"/>
        <w:gridCol w:w="569"/>
      </w:tblGrid>
      <w:tr w:rsidR="00101223" w14:paraId="728C2527" w14:textId="77777777">
        <w:trPr>
          <w:trHeight w:hRule="exact" w:val="468"/>
        </w:trPr>
        <w:tc>
          <w:tcPr>
            <w:tcW w:w="929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65AF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9.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tify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up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ble</w:t>
            </w:r>
          </w:p>
          <w:p w14:paraId="75AC6ADA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with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less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0”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xes.</w:t>
            </w:r>
          </w:p>
        </w:tc>
      </w:tr>
      <w:tr w:rsidR="00101223" w14:paraId="09C94C4D" w14:textId="77777777">
        <w:trPr>
          <w:trHeight w:hRule="exact" w:val="274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420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irst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3DFEF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2A20D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F987A" w14:textId="77777777" w:rsidR="00101223" w:rsidRDefault="00101223"/>
        </w:tc>
      </w:tr>
      <w:tr w:rsidR="00101223" w14:paraId="29F22F46" w14:textId="77777777">
        <w:trPr>
          <w:trHeight w:hRule="exact" w:val="271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0E07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B.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econd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1164C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110E4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1C5E9" w14:textId="77777777" w:rsidR="00101223" w:rsidRDefault="00101223"/>
        </w:tc>
      </w:tr>
      <w:tr w:rsidR="00101223" w14:paraId="040ADE85" w14:textId="77777777">
        <w:trPr>
          <w:trHeight w:hRule="exact" w:val="274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C49A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342FF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DFF9D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3EEBF" w14:textId="77777777" w:rsidR="00101223" w:rsidRDefault="00101223"/>
        </w:tc>
      </w:tr>
    </w:tbl>
    <w:p w14:paraId="3007529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8"/>
        <w:gridCol w:w="1291"/>
        <w:gridCol w:w="1292"/>
        <w:gridCol w:w="1294"/>
      </w:tblGrid>
      <w:tr w:rsidR="00101223" w14:paraId="7A9D5A83" w14:textId="77777777">
        <w:trPr>
          <w:trHeight w:hRule="exact" w:val="269"/>
        </w:trPr>
        <w:tc>
          <w:tcPr>
            <w:tcW w:w="928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F7F5C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0.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’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tud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55482EEF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657C4" w14:textId="77777777" w:rsidR="00101223" w:rsidRDefault="00101223">
            <w:pPr>
              <w:spacing w:before="3" w:line="140" w:lineRule="exact"/>
              <w:rPr>
                <w:sz w:val="14"/>
                <w:szCs w:val="14"/>
              </w:rPr>
            </w:pPr>
          </w:p>
          <w:p w14:paraId="6581BD90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22278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3011CC7" w14:textId="77777777" w:rsidR="00101223" w:rsidRDefault="005053DE">
            <w:pPr>
              <w:ind w:left="30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C733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1BBF40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4DE48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39503684" w14:textId="77777777" w:rsidR="00101223" w:rsidRDefault="005053DE">
            <w:pPr>
              <w:ind w:left="350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Hostile</w:t>
            </w:r>
          </w:p>
        </w:tc>
      </w:tr>
      <w:tr w:rsidR="00101223" w14:paraId="7D132BB2" w14:textId="77777777">
        <w:trPr>
          <w:trHeight w:hRule="exact" w:val="528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5D84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463970DC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94F2" w14:textId="77777777" w:rsidR="00101223" w:rsidRDefault="005053DE">
            <w:pPr>
              <w:spacing w:before="22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57DC667" w14:textId="77777777" w:rsidR="00101223" w:rsidRDefault="005053DE">
            <w:pPr>
              <w:ind w:left="235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49FE" w14:textId="77777777" w:rsidR="00101223" w:rsidRDefault="005053DE">
            <w:pPr>
              <w:spacing w:before="22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F05050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6125D" w14:textId="77777777" w:rsidR="00101223" w:rsidRDefault="005053DE">
            <w:pPr>
              <w:spacing w:before="22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5F3B32A7" w14:textId="77777777" w:rsidR="00101223" w:rsidRDefault="005053DE">
            <w:pPr>
              <w:ind w:left="382" w:right="3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</w:tr>
      <w:tr w:rsidR="00101223" w14:paraId="2E2829AF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559B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4D610495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9A9D6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DF54B31" w14:textId="77777777" w:rsidR="00101223" w:rsidRDefault="005053DE">
            <w:pPr>
              <w:ind w:left="158" w:right="1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3F1D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C4C0ABB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4A7E9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30EA78C7" w14:textId="77777777" w:rsidR="00101223" w:rsidRDefault="005053DE">
            <w:pPr>
              <w:ind w:left="70" w:right="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Uncoop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</w:tr>
      <w:tr w:rsidR="00101223" w14:paraId="471CD575" w14:textId="77777777">
        <w:trPr>
          <w:trHeight w:hRule="exact" w:val="529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EBAD" w14:textId="77777777" w:rsidR="00101223" w:rsidRDefault="00101223">
            <w:pPr>
              <w:spacing w:before="1" w:line="140" w:lineRule="exact"/>
              <w:rPr>
                <w:sz w:val="14"/>
                <w:szCs w:val="14"/>
              </w:rPr>
            </w:pPr>
          </w:p>
          <w:p w14:paraId="3E05222A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C88B0" w14:textId="77777777" w:rsidR="00101223" w:rsidRDefault="005053DE">
            <w:pPr>
              <w:spacing w:before="23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414A334" w14:textId="77777777" w:rsidR="00101223" w:rsidRDefault="005053DE">
            <w:pPr>
              <w:ind w:left="343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atient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5BE82" w14:textId="77777777" w:rsidR="00101223" w:rsidRDefault="005053DE">
            <w:pPr>
              <w:spacing w:before="23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B2A590B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6D058" w14:textId="77777777" w:rsidR="00101223" w:rsidRDefault="005053DE">
            <w:pPr>
              <w:spacing w:before="23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24936F2D" w14:textId="77777777" w:rsidR="00101223" w:rsidRDefault="005053DE">
            <w:pPr>
              <w:ind w:left="262" w:right="2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tient</w:t>
            </w:r>
          </w:p>
        </w:tc>
      </w:tr>
      <w:tr w:rsidR="00101223" w14:paraId="7263234E" w14:textId="77777777">
        <w:trPr>
          <w:trHeight w:hRule="exact" w:val="528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5C79D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237B146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878BD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D5CA7E1" w14:textId="77777777" w:rsidR="00101223" w:rsidRDefault="005053DE">
            <w:pPr>
              <w:spacing w:line="220" w:lineRule="exact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13C93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29DCB71" w14:textId="77777777" w:rsidR="00101223" w:rsidRDefault="005053DE">
            <w:pPr>
              <w:spacing w:line="220" w:lineRule="exact"/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2613B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7CA8CA3B" w14:textId="77777777" w:rsidR="00101223" w:rsidRDefault="005053DE">
            <w:pPr>
              <w:spacing w:line="220" w:lineRule="exact"/>
              <w:ind w:left="202" w:right="2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uspicio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 w:rsidR="00101223" w14:paraId="0C7AD89D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E5A80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38F2C162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1A11F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7BEF7E7" w14:textId="77777777" w:rsidR="00101223" w:rsidRDefault="005053DE">
            <w:pPr>
              <w:ind w:left="338" w:right="3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94A5B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E6858F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AC92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244F2CEA" w14:textId="77777777" w:rsidR="00101223" w:rsidRDefault="005053DE">
            <w:pPr>
              <w:ind w:left="206" w:right="2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isleading</w:t>
            </w:r>
          </w:p>
        </w:tc>
      </w:tr>
    </w:tbl>
    <w:p w14:paraId="5FD4BD13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7F666B06" w14:textId="77777777" w:rsidR="00101223" w:rsidRDefault="005053DE">
      <w:pPr>
        <w:spacing w:before="35" w:line="220" w:lineRule="exact"/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  <w:position w:val="-1"/>
        </w:rPr>
        <w:t>IN</w:t>
      </w:r>
      <w:r>
        <w:rPr>
          <w:rFonts w:ascii="Arial" w:eastAsia="Arial" w:hAnsi="Arial" w:cs="Arial"/>
          <w:i/>
          <w:spacing w:val="1"/>
          <w:w w:val="81"/>
          <w:position w:val="-1"/>
        </w:rPr>
        <w:t>T</w:t>
      </w:r>
      <w:r>
        <w:rPr>
          <w:rFonts w:ascii="Arial" w:eastAsia="Arial" w:hAnsi="Arial" w:cs="Arial"/>
          <w:i/>
          <w:spacing w:val="-1"/>
          <w:w w:val="81"/>
          <w:position w:val="-1"/>
        </w:rPr>
        <w:t>E</w:t>
      </w:r>
      <w:r>
        <w:rPr>
          <w:rFonts w:ascii="Arial" w:eastAsia="Arial" w:hAnsi="Arial" w:cs="Arial"/>
          <w:i/>
          <w:spacing w:val="2"/>
          <w:w w:val="81"/>
          <w:position w:val="-1"/>
        </w:rPr>
        <w:t>R</w:t>
      </w:r>
      <w:r>
        <w:rPr>
          <w:rFonts w:ascii="Arial" w:eastAsia="Arial" w:hAnsi="Arial" w:cs="Arial"/>
          <w:i/>
          <w:spacing w:val="-1"/>
          <w:w w:val="81"/>
          <w:position w:val="-1"/>
        </w:rPr>
        <w:t>V</w:t>
      </w:r>
      <w:r>
        <w:rPr>
          <w:rFonts w:ascii="Arial" w:eastAsia="Arial" w:hAnsi="Arial" w:cs="Arial"/>
          <w:i/>
          <w:w w:val="81"/>
          <w:position w:val="-1"/>
        </w:rPr>
        <w:t>I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W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D</w:t>
      </w:r>
      <w:r>
        <w:rPr>
          <w:rFonts w:ascii="Arial" w:eastAsia="Arial" w:hAnsi="Arial" w:cs="Arial"/>
          <w:i/>
          <w:spacing w:val="-1"/>
          <w:w w:val="81"/>
          <w:position w:val="-1"/>
        </w:rPr>
        <w:t>E</w:t>
      </w:r>
      <w:r>
        <w:rPr>
          <w:rFonts w:ascii="Arial" w:eastAsia="Arial" w:hAnsi="Arial" w:cs="Arial"/>
          <w:i/>
          <w:spacing w:val="3"/>
          <w:w w:val="81"/>
          <w:position w:val="-1"/>
        </w:rPr>
        <w:t>T</w:t>
      </w:r>
      <w:r>
        <w:rPr>
          <w:rFonts w:ascii="Arial" w:eastAsia="Arial" w:hAnsi="Arial" w:cs="Arial"/>
          <w:i/>
          <w:spacing w:val="-1"/>
          <w:w w:val="81"/>
          <w:position w:val="-1"/>
        </w:rPr>
        <w:t>A</w:t>
      </w:r>
      <w:r>
        <w:rPr>
          <w:rFonts w:ascii="Arial" w:eastAsia="Arial" w:hAnsi="Arial" w:cs="Arial"/>
          <w:i/>
          <w:w w:val="81"/>
          <w:position w:val="-1"/>
        </w:rPr>
        <w:t>ILS</w:t>
      </w:r>
    </w:p>
    <w:p w14:paraId="1724BF51" w14:textId="77777777" w:rsidR="00101223" w:rsidRDefault="00101223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2"/>
        <w:gridCol w:w="552"/>
        <w:gridCol w:w="550"/>
        <w:gridCol w:w="553"/>
        <w:gridCol w:w="926"/>
        <w:gridCol w:w="924"/>
      </w:tblGrid>
      <w:tr w:rsidR="00101223" w14:paraId="71491F6A" w14:textId="77777777">
        <w:trPr>
          <w:trHeight w:hRule="exact" w:val="439"/>
        </w:trPr>
        <w:tc>
          <w:tcPr>
            <w:tcW w:w="9297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7CC3CE5" w14:textId="77777777" w:rsidR="00101223" w:rsidRDefault="005053DE">
            <w:pPr>
              <w:spacing w:before="9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1.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wer 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[Write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in]</w:t>
            </w:r>
          </w:p>
        </w:tc>
      </w:tr>
      <w:tr w:rsidR="00101223" w14:paraId="3DB8C1D5" w14:textId="77777777">
        <w:trPr>
          <w:trHeight w:hRule="exact" w:val="437"/>
        </w:trPr>
        <w:tc>
          <w:tcPr>
            <w:tcW w:w="5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71A06" w14:textId="77777777" w:rsidR="00101223" w:rsidRDefault="005053DE">
            <w:pPr>
              <w:spacing w:before="9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E1D0A" w14:textId="77777777" w:rsidR="00101223" w:rsidRDefault="005053DE">
            <w:pPr>
              <w:spacing w:before="92"/>
              <w:ind w:left="173" w:right="1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DFB3" w14:textId="77777777" w:rsidR="00101223" w:rsidRDefault="005053DE">
            <w:pPr>
              <w:spacing w:before="92"/>
              <w:ind w:left="206" w:right="2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B26B" w14:textId="77777777" w:rsidR="00101223" w:rsidRDefault="005053DE">
            <w:pPr>
              <w:spacing w:before="92"/>
              <w:ind w:left="166" w:right="1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64EC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F9875" w14:textId="77777777" w:rsidR="00101223" w:rsidRDefault="00101223"/>
        </w:tc>
      </w:tr>
      <w:tr w:rsidR="00101223" w14:paraId="2CDD743A" w14:textId="77777777">
        <w:trPr>
          <w:trHeight w:hRule="exact" w:val="440"/>
        </w:trPr>
        <w:tc>
          <w:tcPr>
            <w:tcW w:w="74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CFA2" w14:textId="77777777" w:rsidR="00101223" w:rsidRDefault="005053DE">
            <w:pPr>
              <w:spacing w:before="9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3.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Age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A7016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EE1C" w14:textId="77777777" w:rsidR="00101223" w:rsidRDefault="00101223"/>
        </w:tc>
      </w:tr>
    </w:tbl>
    <w:p w14:paraId="46C0968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0"/>
        <w:gridCol w:w="1721"/>
      </w:tblGrid>
      <w:tr w:rsidR="00101223" w14:paraId="31B2785A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CBC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114.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’s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</w:tr>
      <w:tr w:rsidR="00101223" w14:paraId="7FBC0E1D" w14:textId="77777777">
        <w:trPr>
          <w:trHeight w:hRule="exact" w:val="266"/>
        </w:trPr>
        <w:tc>
          <w:tcPr>
            <w:tcW w:w="7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FDC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16F00" w14:textId="77777777" w:rsidR="00101223" w:rsidRDefault="005053DE">
            <w:pPr>
              <w:spacing w:before="8"/>
              <w:ind w:left="767" w:right="7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DEA0BE" w14:textId="77777777">
        <w:trPr>
          <w:trHeight w:hRule="exact" w:val="266"/>
        </w:trPr>
        <w:tc>
          <w:tcPr>
            <w:tcW w:w="7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67A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1E583" w14:textId="77777777" w:rsidR="00101223" w:rsidRDefault="005053DE">
            <w:pPr>
              <w:spacing w:before="8"/>
              <w:ind w:left="767" w:right="7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2FC95DC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7"/>
        <w:gridCol w:w="1723"/>
      </w:tblGrid>
      <w:tr w:rsidR="00101223" w14:paraId="0D65AA1F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9E4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422C26E5" w14:textId="77777777">
        <w:trPr>
          <w:trHeight w:hRule="exact" w:val="264"/>
        </w:trPr>
        <w:tc>
          <w:tcPr>
            <w:tcW w:w="7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C18F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5996F" w14:textId="77777777" w:rsidR="00101223" w:rsidRDefault="005053DE">
            <w:pPr>
              <w:spacing w:before="6"/>
              <w:ind w:left="770" w:right="7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6C9A61D" w14:textId="77777777">
        <w:trPr>
          <w:trHeight w:hRule="exact" w:val="266"/>
        </w:trPr>
        <w:tc>
          <w:tcPr>
            <w:tcW w:w="7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CE4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6DD03" w14:textId="77777777" w:rsidR="00101223" w:rsidRDefault="005053DE">
            <w:pPr>
              <w:spacing w:before="6"/>
              <w:ind w:left="770" w:right="7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10F68134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871"/>
        <w:gridCol w:w="2856"/>
        <w:gridCol w:w="577"/>
        <w:gridCol w:w="391"/>
        <w:gridCol w:w="394"/>
        <w:gridCol w:w="391"/>
        <w:gridCol w:w="391"/>
      </w:tblGrid>
      <w:tr w:rsidR="00101223" w14:paraId="08CCC50D" w14:textId="77777777">
        <w:trPr>
          <w:trHeight w:hRule="exact" w:val="271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C7531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116.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's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</w:tr>
      <w:tr w:rsidR="00101223" w14:paraId="1972C370" w14:textId="77777777">
        <w:trPr>
          <w:trHeight w:hRule="exact" w:val="274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02FB5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2FE22" w14:textId="77777777" w:rsidR="00101223" w:rsidRDefault="005053DE">
            <w:pPr>
              <w:spacing w:before="10"/>
              <w:ind w:left="346" w:right="3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C2DD9" w14:textId="77777777" w:rsidR="00101223" w:rsidRDefault="005053DE">
            <w:pPr>
              <w:spacing w:before="10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D353" w14:textId="77777777" w:rsidR="00101223" w:rsidRDefault="005053DE">
            <w:pPr>
              <w:spacing w:before="10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2D84B10A" w14:textId="77777777">
        <w:trPr>
          <w:trHeight w:hRule="exact" w:val="272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6093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5CCC9" w14:textId="77777777" w:rsidR="00101223" w:rsidRDefault="005053DE">
            <w:pPr>
              <w:spacing w:before="11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DE547" w14:textId="77777777" w:rsidR="00101223" w:rsidRDefault="005053DE">
            <w:pPr>
              <w:spacing w:before="11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BFB7" w14:textId="77777777" w:rsidR="00101223" w:rsidRDefault="005053DE">
            <w:pPr>
              <w:spacing w:before="11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7665D947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89324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1A2FF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6DF17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2FA6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611E631A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812A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0F23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8E62D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F6AF" w14:textId="77777777" w:rsidR="00101223" w:rsidRDefault="005053DE">
            <w:pPr>
              <w:spacing w:before="22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D97C0E2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CB9E1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3D9FB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E6BF2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FDCD6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32CAB391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F537C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2B923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56A40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Og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color w:val="0000FF"/>
                <w:w w:val="81"/>
              </w:rPr>
              <w:t>ni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A00B9" w14:textId="77777777" w:rsidR="00101223" w:rsidRDefault="005053DE">
            <w:pPr>
              <w:spacing w:before="22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69092BE0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78CFB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41B7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DDCB9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ng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99DD7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7756AFF9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2A5C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6DA2C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CA026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DA9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014B0BF7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CCBB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003B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B5EE5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oma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441BF" w14:textId="77777777" w:rsidR="00101223" w:rsidRDefault="005053DE">
            <w:pPr>
              <w:spacing w:before="22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639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639</w:t>
            </w:r>
          </w:p>
        </w:tc>
      </w:tr>
      <w:tr w:rsidR="00101223" w14:paraId="32F99BCA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6B276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2764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91A6B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color w:val="0000FF"/>
                <w:w w:val="80"/>
              </w:rPr>
              <w:t>san</w:t>
            </w:r>
            <w:proofErr w:type="spellEnd"/>
            <w:r>
              <w:rPr>
                <w:rFonts w:ascii="Arial" w:eastAsia="Arial" w:hAnsi="Arial" w:cs="Arial"/>
                <w:color w:val="0000FF"/>
                <w:spacing w:val="6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trike/>
                <w:color w:val="0000FF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strike/>
                <w:color w:val="0000FF"/>
                <w:w w:val="80"/>
              </w:rPr>
              <w:t>san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754B6" w14:textId="77777777" w:rsidR="00101223" w:rsidRDefault="005053DE">
            <w:pPr>
              <w:spacing w:before="25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639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640</w:t>
            </w:r>
          </w:p>
        </w:tc>
      </w:tr>
      <w:tr w:rsidR="00101223" w14:paraId="34DC2E05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6DC6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2132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5B149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Ne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color w:val="0000FF"/>
                <w:w w:val="81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0000FF"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Ne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be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BF097F" w14:textId="77777777" w:rsidR="00101223" w:rsidRDefault="005053DE">
            <w:pPr>
              <w:spacing w:before="22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640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641</w:t>
            </w:r>
          </w:p>
        </w:tc>
      </w:tr>
      <w:tr w:rsidR="00101223" w14:paraId="22B8DF9E" w14:textId="77777777">
        <w:trPr>
          <w:trHeight w:hRule="exact" w:val="471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E4A5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3D69AE2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C19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710AB5C" w14:textId="77777777" w:rsidR="00101223" w:rsidRDefault="005053DE">
            <w:pPr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A9DB1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0951F" w14:textId="77777777" w:rsidR="00101223" w:rsidRDefault="005053DE">
            <w:pPr>
              <w:spacing w:before="2" w:line="220" w:lineRule="exact"/>
              <w:ind w:left="98" w:right="66" w:firstLine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AFFD" w14:textId="77777777" w:rsidR="00101223" w:rsidRDefault="00101223"/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D3BB4" w14:textId="77777777" w:rsidR="00101223" w:rsidRDefault="00101223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8241C" w14:textId="77777777" w:rsidR="00101223" w:rsidRDefault="00101223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E1719" w14:textId="77777777" w:rsidR="00101223" w:rsidRDefault="00101223"/>
        </w:tc>
      </w:tr>
    </w:tbl>
    <w:p w14:paraId="29677975" w14:textId="77777777" w:rsidR="00101223" w:rsidRDefault="00101223">
      <w:pPr>
        <w:spacing w:before="4" w:line="100" w:lineRule="exact"/>
        <w:rPr>
          <w:sz w:val="11"/>
          <w:szCs w:val="11"/>
        </w:rPr>
      </w:pPr>
    </w:p>
    <w:p w14:paraId="01AB34CE" w14:textId="77777777" w:rsidR="00101223" w:rsidRDefault="00101223">
      <w:pPr>
        <w:spacing w:line="200" w:lineRule="exact"/>
      </w:pPr>
    </w:p>
    <w:p w14:paraId="20157843" w14:textId="77777777" w:rsidR="00101223" w:rsidRDefault="00101223">
      <w:pPr>
        <w:spacing w:line="200" w:lineRule="exact"/>
      </w:pPr>
    </w:p>
    <w:p w14:paraId="72B3695F" w14:textId="77777777" w:rsidR="00101223" w:rsidRDefault="00101223">
      <w:pPr>
        <w:spacing w:line="200" w:lineRule="exact"/>
      </w:pPr>
    </w:p>
    <w:p w14:paraId="67DE59D8" w14:textId="77777777" w:rsidR="00101223" w:rsidRDefault="00101223">
      <w:pPr>
        <w:spacing w:line="200" w:lineRule="exact"/>
      </w:pPr>
    </w:p>
    <w:p w14:paraId="5829A8E1" w14:textId="77777777" w:rsidR="00101223" w:rsidRDefault="00101223">
      <w:pPr>
        <w:spacing w:line="200" w:lineRule="exact"/>
      </w:pPr>
    </w:p>
    <w:p w14:paraId="5140B1C7" w14:textId="77777777" w:rsidR="00101223" w:rsidRDefault="00101223">
      <w:pPr>
        <w:spacing w:line="200" w:lineRule="exact"/>
      </w:pPr>
    </w:p>
    <w:p w14:paraId="39F10AAA" w14:textId="77777777" w:rsidR="00101223" w:rsidRDefault="00101223">
      <w:pPr>
        <w:spacing w:line="200" w:lineRule="exact"/>
      </w:pPr>
    </w:p>
    <w:p w14:paraId="6F3300C2" w14:textId="77777777" w:rsidR="00101223" w:rsidRDefault="00101223">
      <w:pPr>
        <w:spacing w:line="200" w:lineRule="exact"/>
      </w:pPr>
    </w:p>
    <w:p w14:paraId="12B10CFD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41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37</w:t>
      </w:r>
    </w:p>
    <w:p w14:paraId="2D4BF8C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  <w:gridCol w:w="1428"/>
      </w:tblGrid>
      <w:tr w:rsidR="00101223" w14:paraId="0B43237C" w14:textId="77777777">
        <w:trPr>
          <w:trHeight w:hRule="exact" w:val="266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D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117.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est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level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cati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</w:tr>
      <w:tr w:rsidR="00101223" w14:paraId="78EE7267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4F0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B0293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72C4D53F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7D1A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cond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igh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3C838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B38A4B1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C7F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57F7D" w14:textId="77777777" w:rsidR="00101223" w:rsidRDefault="005053DE">
            <w:pPr>
              <w:spacing w:before="8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E2FEFE0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302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secon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diplo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lytechnic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college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A81BD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011645C2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231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E0BC4" w14:textId="77777777" w:rsidR="00101223" w:rsidRDefault="005053DE">
            <w:pPr>
              <w:spacing w:before="8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8034C63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D8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15E80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AAFBC9C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3D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F0857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2E37FB2" w14:textId="77777777" w:rsidR="00101223" w:rsidRDefault="00101223">
      <w:pPr>
        <w:spacing w:before="6" w:line="120" w:lineRule="exact"/>
        <w:rPr>
          <w:sz w:val="13"/>
          <w:szCs w:val="13"/>
        </w:rPr>
      </w:pPr>
    </w:p>
    <w:p w14:paraId="5CA68D07" w14:textId="77777777" w:rsidR="00101223" w:rsidRDefault="00101223">
      <w:pPr>
        <w:spacing w:line="200" w:lineRule="exact"/>
      </w:pPr>
    </w:p>
    <w:p w14:paraId="7C7D3CAD" w14:textId="77777777" w:rsidR="00101223" w:rsidRDefault="00101223">
      <w:pPr>
        <w:spacing w:line="200" w:lineRule="exact"/>
      </w:pPr>
    </w:p>
    <w:p w14:paraId="6B8DB1B4" w14:textId="77777777" w:rsidR="00101223" w:rsidRDefault="00101223">
      <w:pPr>
        <w:spacing w:line="200" w:lineRule="exact"/>
      </w:pPr>
    </w:p>
    <w:p w14:paraId="35E74625" w14:textId="77777777" w:rsidR="00101223" w:rsidRDefault="00101223">
      <w:pPr>
        <w:spacing w:line="200" w:lineRule="exact"/>
      </w:pPr>
    </w:p>
    <w:p w14:paraId="047AC7BF" w14:textId="77777777" w:rsidR="00101223" w:rsidRDefault="00101223">
      <w:pPr>
        <w:spacing w:line="200" w:lineRule="exact"/>
      </w:pPr>
    </w:p>
    <w:p w14:paraId="754D96BE" w14:textId="77777777" w:rsidR="00101223" w:rsidRDefault="00101223">
      <w:pPr>
        <w:spacing w:line="200" w:lineRule="exact"/>
      </w:pPr>
    </w:p>
    <w:p w14:paraId="3C9CE53E" w14:textId="77777777" w:rsidR="00101223" w:rsidRDefault="00101223">
      <w:pPr>
        <w:spacing w:line="200" w:lineRule="exact"/>
      </w:pPr>
    </w:p>
    <w:p w14:paraId="6A135CDA" w14:textId="77777777" w:rsidR="00101223" w:rsidRDefault="00101223">
      <w:pPr>
        <w:spacing w:line="200" w:lineRule="exact"/>
      </w:pPr>
    </w:p>
    <w:p w14:paraId="03DE1587" w14:textId="77777777" w:rsidR="00101223" w:rsidRDefault="00101223">
      <w:pPr>
        <w:spacing w:line="200" w:lineRule="exact"/>
      </w:pPr>
    </w:p>
    <w:p w14:paraId="79EC98F5" w14:textId="77777777" w:rsidR="00101223" w:rsidRDefault="00101223">
      <w:pPr>
        <w:spacing w:line="200" w:lineRule="exact"/>
      </w:pPr>
    </w:p>
    <w:p w14:paraId="04B4E2B2" w14:textId="77777777" w:rsidR="00101223" w:rsidRDefault="00101223">
      <w:pPr>
        <w:spacing w:line="200" w:lineRule="exact"/>
      </w:pPr>
    </w:p>
    <w:p w14:paraId="2A698B86" w14:textId="77777777" w:rsidR="00101223" w:rsidRDefault="00101223">
      <w:pPr>
        <w:spacing w:line="200" w:lineRule="exact"/>
      </w:pPr>
    </w:p>
    <w:p w14:paraId="2E1A6ABF" w14:textId="77777777" w:rsidR="00101223" w:rsidRDefault="00101223">
      <w:pPr>
        <w:spacing w:line="200" w:lineRule="exact"/>
      </w:pPr>
    </w:p>
    <w:p w14:paraId="467DFDC6" w14:textId="77777777" w:rsidR="00101223" w:rsidRDefault="00101223">
      <w:pPr>
        <w:spacing w:line="200" w:lineRule="exact"/>
      </w:pPr>
    </w:p>
    <w:p w14:paraId="6A7D6D58" w14:textId="77777777" w:rsidR="00101223" w:rsidRDefault="00101223">
      <w:pPr>
        <w:spacing w:line="200" w:lineRule="exact"/>
      </w:pPr>
    </w:p>
    <w:p w14:paraId="68D8AFB1" w14:textId="77777777" w:rsidR="00101223" w:rsidRDefault="00101223">
      <w:pPr>
        <w:spacing w:line="200" w:lineRule="exact"/>
      </w:pPr>
    </w:p>
    <w:p w14:paraId="5BD91AA0" w14:textId="77777777" w:rsidR="00101223" w:rsidRDefault="00101223">
      <w:pPr>
        <w:spacing w:line="200" w:lineRule="exact"/>
      </w:pPr>
    </w:p>
    <w:p w14:paraId="32DF5999" w14:textId="77777777" w:rsidR="00101223" w:rsidRDefault="00101223">
      <w:pPr>
        <w:spacing w:line="200" w:lineRule="exact"/>
      </w:pPr>
    </w:p>
    <w:p w14:paraId="3D7D0485" w14:textId="77777777" w:rsidR="00101223" w:rsidRDefault="00101223">
      <w:pPr>
        <w:spacing w:line="200" w:lineRule="exact"/>
      </w:pPr>
    </w:p>
    <w:p w14:paraId="0023362A" w14:textId="77777777" w:rsidR="00101223" w:rsidRDefault="00101223">
      <w:pPr>
        <w:spacing w:line="200" w:lineRule="exact"/>
      </w:pPr>
    </w:p>
    <w:p w14:paraId="61E1A68C" w14:textId="77777777" w:rsidR="00101223" w:rsidRDefault="00101223">
      <w:pPr>
        <w:spacing w:line="200" w:lineRule="exact"/>
      </w:pPr>
    </w:p>
    <w:p w14:paraId="28BF3908" w14:textId="77777777" w:rsidR="00101223" w:rsidRDefault="00101223">
      <w:pPr>
        <w:spacing w:line="200" w:lineRule="exact"/>
      </w:pPr>
    </w:p>
    <w:p w14:paraId="4AFBA68C" w14:textId="77777777" w:rsidR="00101223" w:rsidRDefault="00101223">
      <w:pPr>
        <w:spacing w:line="200" w:lineRule="exact"/>
      </w:pPr>
    </w:p>
    <w:p w14:paraId="33311D01" w14:textId="77777777" w:rsidR="00101223" w:rsidRDefault="00101223">
      <w:pPr>
        <w:spacing w:line="200" w:lineRule="exact"/>
      </w:pPr>
    </w:p>
    <w:p w14:paraId="7E328886" w14:textId="77777777" w:rsidR="00101223" w:rsidRDefault="00101223">
      <w:pPr>
        <w:spacing w:line="200" w:lineRule="exact"/>
      </w:pPr>
    </w:p>
    <w:p w14:paraId="73AC82B9" w14:textId="77777777" w:rsidR="00101223" w:rsidRDefault="00101223">
      <w:pPr>
        <w:spacing w:line="200" w:lineRule="exact"/>
      </w:pPr>
    </w:p>
    <w:p w14:paraId="3C1FF1C3" w14:textId="77777777" w:rsidR="00101223" w:rsidRDefault="00101223">
      <w:pPr>
        <w:spacing w:line="200" w:lineRule="exact"/>
      </w:pPr>
    </w:p>
    <w:p w14:paraId="308A97BD" w14:textId="77777777" w:rsidR="00101223" w:rsidRDefault="00101223">
      <w:pPr>
        <w:spacing w:line="200" w:lineRule="exact"/>
      </w:pPr>
    </w:p>
    <w:p w14:paraId="4FEBF597" w14:textId="77777777" w:rsidR="00101223" w:rsidRDefault="00101223">
      <w:pPr>
        <w:spacing w:line="200" w:lineRule="exact"/>
      </w:pPr>
    </w:p>
    <w:p w14:paraId="2A398A15" w14:textId="77777777" w:rsidR="00101223" w:rsidRDefault="00101223">
      <w:pPr>
        <w:spacing w:line="200" w:lineRule="exact"/>
      </w:pPr>
    </w:p>
    <w:p w14:paraId="7C731481" w14:textId="77777777" w:rsidR="00101223" w:rsidRDefault="00101223">
      <w:pPr>
        <w:spacing w:line="200" w:lineRule="exact"/>
      </w:pPr>
    </w:p>
    <w:p w14:paraId="65E680A3" w14:textId="77777777" w:rsidR="00101223" w:rsidRDefault="00101223">
      <w:pPr>
        <w:spacing w:line="200" w:lineRule="exact"/>
      </w:pPr>
    </w:p>
    <w:p w14:paraId="56E1DD15" w14:textId="77777777" w:rsidR="00101223" w:rsidRDefault="00101223">
      <w:pPr>
        <w:spacing w:line="200" w:lineRule="exact"/>
      </w:pPr>
    </w:p>
    <w:p w14:paraId="31EB4FBD" w14:textId="77777777" w:rsidR="00101223" w:rsidRDefault="00101223">
      <w:pPr>
        <w:spacing w:line="200" w:lineRule="exact"/>
      </w:pPr>
    </w:p>
    <w:p w14:paraId="2B5EC8B9" w14:textId="77777777" w:rsidR="00101223" w:rsidRDefault="00101223">
      <w:pPr>
        <w:spacing w:line="200" w:lineRule="exact"/>
      </w:pPr>
    </w:p>
    <w:p w14:paraId="6E472A7C" w14:textId="77777777" w:rsidR="00101223" w:rsidRDefault="00101223">
      <w:pPr>
        <w:spacing w:line="200" w:lineRule="exact"/>
      </w:pPr>
    </w:p>
    <w:p w14:paraId="3B35C99D" w14:textId="77777777" w:rsidR="00101223" w:rsidRDefault="00101223">
      <w:pPr>
        <w:spacing w:line="200" w:lineRule="exact"/>
      </w:pPr>
    </w:p>
    <w:p w14:paraId="19845B89" w14:textId="77777777" w:rsidR="00101223" w:rsidRDefault="00101223">
      <w:pPr>
        <w:spacing w:line="200" w:lineRule="exact"/>
      </w:pPr>
    </w:p>
    <w:p w14:paraId="05B865E6" w14:textId="77777777" w:rsidR="00101223" w:rsidRDefault="00101223">
      <w:pPr>
        <w:spacing w:line="200" w:lineRule="exact"/>
      </w:pPr>
    </w:p>
    <w:p w14:paraId="0E29D4D7" w14:textId="77777777" w:rsidR="00101223" w:rsidRDefault="00101223">
      <w:pPr>
        <w:spacing w:line="200" w:lineRule="exact"/>
      </w:pPr>
    </w:p>
    <w:p w14:paraId="75D6FCFE" w14:textId="77777777" w:rsidR="00101223" w:rsidRDefault="00101223">
      <w:pPr>
        <w:spacing w:line="200" w:lineRule="exact"/>
      </w:pPr>
    </w:p>
    <w:p w14:paraId="53B481A7" w14:textId="77777777" w:rsidR="00101223" w:rsidRDefault="00101223">
      <w:pPr>
        <w:spacing w:line="200" w:lineRule="exact"/>
      </w:pPr>
    </w:p>
    <w:p w14:paraId="4EDEB45D" w14:textId="77777777" w:rsidR="00101223" w:rsidRDefault="00101223">
      <w:pPr>
        <w:spacing w:line="200" w:lineRule="exact"/>
      </w:pPr>
    </w:p>
    <w:p w14:paraId="50BA45AD" w14:textId="77777777" w:rsidR="00101223" w:rsidRDefault="00101223">
      <w:pPr>
        <w:spacing w:line="200" w:lineRule="exact"/>
      </w:pPr>
    </w:p>
    <w:p w14:paraId="150FDB49" w14:textId="77777777" w:rsidR="00101223" w:rsidRDefault="00101223">
      <w:pPr>
        <w:spacing w:line="200" w:lineRule="exact"/>
      </w:pPr>
    </w:p>
    <w:p w14:paraId="1C5C4667" w14:textId="77777777" w:rsidR="00101223" w:rsidRDefault="00101223">
      <w:pPr>
        <w:spacing w:line="200" w:lineRule="exact"/>
      </w:pPr>
    </w:p>
    <w:p w14:paraId="1B05B0D1" w14:textId="77777777" w:rsidR="00101223" w:rsidRDefault="00101223">
      <w:pPr>
        <w:spacing w:line="200" w:lineRule="exact"/>
      </w:pPr>
    </w:p>
    <w:p w14:paraId="445CFBC5" w14:textId="77777777" w:rsidR="00101223" w:rsidRDefault="00101223">
      <w:pPr>
        <w:spacing w:line="200" w:lineRule="exact"/>
      </w:pPr>
    </w:p>
    <w:p w14:paraId="3E339719" w14:textId="77777777" w:rsidR="00101223" w:rsidRDefault="00101223">
      <w:pPr>
        <w:spacing w:line="200" w:lineRule="exact"/>
      </w:pPr>
    </w:p>
    <w:p w14:paraId="5C386E73" w14:textId="77777777" w:rsidR="00101223" w:rsidRDefault="00101223">
      <w:pPr>
        <w:spacing w:line="200" w:lineRule="exact"/>
      </w:pPr>
    </w:p>
    <w:p w14:paraId="7BF21FD8" w14:textId="77777777" w:rsidR="00101223" w:rsidRDefault="00101223">
      <w:pPr>
        <w:spacing w:line="200" w:lineRule="exact"/>
      </w:pPr>
    </w:p>
    <w:p w14:paraId="12BC9B28" w14:textId="77777777" w:rsidR="00101223" w:rsidRDefault="00101223">
      <w:pPr>
        <w:spacing w:line="200" w:lineRule="exact"/>
      </w:pPr>
    </w:p>
    <w:p w14:paraId="68990068" w14:textId="77777777" w:rsidR="00101223" w:rsidRDefault="00101223">
      <w:pPr>
        <w:spacing w:line="200" w:lineRule="exact"/>
      </w:pPr>
    </w:p>
    <w:p w14:paraId="50B17C6F" w14:textId="77777777" w:rsidR="00101223" w:rsidRDefault="00101223">
      <w:pPr>
        <w:spacing w:line="200" w:lineRule="exact"/>
      </w:pPr>
    </w:p>
    <w:p w14:paraId="43FF8252" w14:textId="77777777" w:rsidR="00101223" w:rsidRDefault="00101223">
      <w:pPr>
        <w:spacing w:line="200" w:lineRule="exact"/>
      </w:pPr>
    </w:p>
    <w:p w14:paraId="3C374F05" w14:textId="77777777" w:rsidR="00101223" w:rsidRDefault="00101223">
      <w:pPr>
        <w:spacing w:line="200" w:lineRule="exact"/>
      </w:pPr>
    </w:p>
    <w:p w14:paraId="30DF3461" w14:textId="77777777" w:rsidR="00101223" w:rsidRDefault="00101223">
      <w:pPr>
        <w:spacing w:line="200" w:lineRule="exact"/>
      </w:pPr>
    </w:p>
    <w:p w14:paraId="7DE9449A" w14:textId="77777777" w:rsidR="00101223" w:rsidRDefault="00101223">
      <w:pPr>
        <w:spacing w:line="200" w:lineRule="exact"/>
      </w:pPr>
    </w:p>
    <w:p w14:paraId="78F9C034" w14:textId="77777777" w:rsidR="00101223" w:rsidRDefault="00101223">
      <w:pPr>
        <w:spacing w:line="200" w:lineRule="exact"/>
      </w:pPr>
    </w:p>
    <w:p w14:paraId="204F7943" w14:textId="77777777" w:rsidR="00101223" w:rsidRDefault="00101223">
      <w:pPr>
        <w:spacing w:line="200" w:lineRule="exact"/>
      </w:pPr>
    </w:p>
    <w:p w14:paraId="23EBC83F" w14:textId="77777777" w:rsidR="00101223" w:rsidRDefault="00101223">
      <w:pPr>
        <w:spacing w:line="200" w:lineRule="exact"/>
      </w:pPr>
    </w:p>
    <w:p w14:paraId="276DE89D" w14:textId="77777777" w:rsidR="00101223" w:rsidRDefault="00101223">
      <w:pPr>
        <w:spacing w:line="200" w:lineRule="exact"/>
      </w:pPr>
    </w:p>
    <w:p w14:paraId="3E818CB4" w14:textId="77777777" w:rsidR="00101223" w:rsidRDefault="005053DE">
      <w:pPr>
        <w:spacing w:before="34"/>
        <w:ind w:left="4705" w:right="4463"/>
        <w:jc w:val="center"/>
        <w:rPr>
          <w:rFonts w:ascii="Arial" w:eastAsia="Arial" w:hAnsi="Arial" w:cs="Arial"/>
        </w:rPr>
        <w:sectPr w:rsidR="00101223">
          <w:footerReference w:type="default" r:id="rId42"/>
          <w:pgSz w:w="11900" w:h="16860"/>
          <w:pgMar w:top="1080" w:right="134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38</w:t>
      </w:r>
    </w:p>
    <w:p w14:paraId="0AFF9BAD" w14:textId="77777777" w:rsidR="00101223" w:rsidRDefault="005053DE">
      <w:pPr>
        <w:spacing w:before="61"/>
        <w:ind w:left="1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lastRenderedPageBreak/>
        <w:t>S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I</w:t>
      </w: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t>G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TU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12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2"/>
          <w:sz w:val="24"/>
          <w:szCs w:val="24"/>
        </w:rPr>
        <w:t>P</w:t>
      </w:r>
      <w:r>
        <w:rPr>
          <w:rFonts w:ascii="Arial" w:eastAsia="Arial" w:hAnsi="Arial" w:cs="Arial"/>
          <w:b/>
          <w:i/>
          <w:w w:val="82"/>
          <w:sz w:val="24"/>
          <w:szCs w:val="24"/>
        </w:rPr>
        <w:t>AGE</w:t>
      </w:r>
    </w:p>
    <w:p w14:paraId="0B03FDDD" w14:textId="77777777" w:rsidR="00101223" w:rsidRDefault="00101223">
      <w:pPr>
        <w:spacing w:before="2" w:line="100" w:lineRule="exact"/>
        <w:rPr>
          <w:sz w:val="10"/>
          <w:szCs w:val="10"/>
        </w:rPr>
      </w:pPr>
    </w:p>
    <w:p w14:paraId="332EBBBC" w14:textId="77777777" w:rsidR="00101223" w:rsidRDefault="005053DE">
      <w:pPr>
        <w:ind w:left="18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118.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</w:t>
      </w:r>
      <w:r>
        <w:rPr>
          <w:rFonts w:ascii="Arial" w:eastAsia="Arial" w:hAnsi="Arial" w:cs="Arial"/>
          <w:b/>
          <w:w w:val="80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ER</w:t>
      </w:r>
      <w:r>
        <w:rPr>
          <w:rFonts w:ascii="Arial" w:eastAsia="Arial" w:hAnsi="Arial" w:cs="Arial"/>
          <w:b/>
          <w:w w:val="80"/>
        </w:rPr>
        <w:t xml:space="preserve">: 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Do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oth</w:t>
      </w:r>
      <w:r>
        <w:rPr>
          <w:rFonts w:ascii="Arial" w:eastAsia="Arial" w:hAnsi="Arial" w:cs="Arial"/>
          <w:b/>
          <w:w w:val="80"/>
        </w:rPr>
        <w:t>er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omm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int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w? 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x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mp</w:t>
      </w:r>
      <w:r>
        <w:rPr>
          <w:rFonts w:ascii="Arial" w:eastAsia="Arial" w:hAnsi="Arial" w:cs="Arial"/>
          <w:b/>
          <w:w w:val="80"/>
        </w:rPr>
        <w:t>le,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id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>t</w:t>
      </w:r>
    </w:p>
    <w:p w14:paraId="22E4FAD5" w14:textId="77777777" w:rsidR="00101223" w:rsidRDefault="005053DE">
      <w:pPr>
        <w:tabs>
          <w:tab w:val="left" w:pos="9400"/>
        </w:tabs>
        <w:ind w:left="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9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  <w:u w:val="single" w:color="000000"/>
        </w:rPr>
        <w:t>h</w:t>
      </w:r>
      <w:r>
        <w:rPr>
          <w:rFonts w:ascii="Arial" w:eastAsia="Arial" w:hAnsi="Arial" w:cs="Arial"/>
          <w:b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pp</w:t>
      </w:r>
      <w:r>
        <w:rPr>
          <w:rFonts w:ascii="Arial" w:eastAsia="Arial" w:hAnsi="Arial" w:cs="Arial"/>
          <w:b/>
          <w:w w:val="81"/>
          <w:u w:val="single" w:color="000000"/>
        </w:rPr>
        <w:t>en</w:t>
      </w:r>
      <w:proofErr w:type="gramEnd"/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du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n</w:t>
      </w:r>
      <w:r>
        <w:rPr>
          <w:rFonts w:ascii="Arial" w:eastAsia="Arial" w:hAnsi="Arial" w:cs="Arial"/>
          <w:b/>
          <w:w w:val="81"/>
          <w:u w:val="single" w:color="000000"/>
        </w:rPr>
        <w:t>g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th</w:t>
      </w:r>
      <w:r>
        <w:rPr>
          <w:rFonts w:ascii="Arial" w:eastAsia="Arial" w:hAnsi="Arial" w:cs="Arial"/>
          <w:b/>
          <w:w w:val="81"/>
          <w:u w:val="single" w:color="000000"/>
        </w:rPr>
        <w:t xml:space="preserve">e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int</w:t>
      </w:r>
      <w:r>
        <w:rPr>
          <w:rFonts w:ascii="Arial" w:eastAsia="Arial" w:hAnsi="Arial" w:cs="Arial"/>
          <w:b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vi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 xml:space="preserve">w? </w:t>
      </w:r>
      <w:r>
        <w:rPr>
          <w:rFonts w:ascii="Arial" w:eastAsia="Arial" w:hAnsi="Arial" w:cs="Arial"/>
          <w:b/>
          <w:u w:val="single" w:color="000000"/>
        </w:rPr>
        <w:tab/>
      </w:r>
    </w:p>
    <w:p w14:paraId="4577878F" w14:textId="77777777" w:rsidR="00101223" w:rsidRDefault="00101223">
      <w:pPr>
        <w:spacing w:before="2" w:line="120" w:lineRule="exact"/>
        <w:rPr>
          <w:sz w:val="13"/>
          <w:szCs w:val="13"/>
        </w:rPr>
      </w:pPr>
    </w:p>
    <w:p w14:paraId="15984C0C" w14:textId="77777777" w:rsidR="00101223" w:rsidRDefault="005053DE">
      <w:pPr>
        <w:spacing w:line="220" w:lineRule="exact"/>
        <w:ind w:left="198"/>
        <w:rPr>
          <w:rFonts w:ascii="Arial" w:eastAsia="Arial" w:hAnsi="Arial" w:cs="Arial"/>
        </w:rPr>
      </w:pPr>
      <w:r>
        <w:pict w14:anchorId="31879994">
          <v:group id="_x0000_s2057" style="position:absolute;left:0;text-align:left;margin-left:111.95pt;margin-top:28.7pt;width:356.3pt;height:.45pt;z-index:-18927;mso-position-horizontal-relative:page" coordorigin="2239,575" coordsize="7126,10">
            <v:polyline id="_x0000_s2059" style="position:absolute" points="4488,1160,5857,1160" coordorigin="2244,580" coordsize="1368,0" filled="f" strokeweight="6324emu">
              <v:path arrowok="t"/>
            </v:polyline>
            <v:polyline id="_x0000_s2058" style="position:absolute" points="7230,1160,12976,1160" coordorigin="3615,580" coordsize="5746,0" filled="f" strokeweight="6324emu">
              <v:path arrowok="t"/>
            </v:polyline>
            <w10:wrap anchorx="page"/>
          </v:group>
        </w:pict>
      </w:r>
      <w:r>
        <w:pict w14:anchorId="3A1B975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6" type="#_x0000_t202" style="position:absolute;left:0;text-align:left;margin-left:59.35pt;margin-top:-1.2pt;width:461.4pt;height:101.25pt;z-index:-189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118"/>
                    <w:gridCol w:w="298"/>
                    <w:gridCol w:w="790"/>
                  </w:tblGrid>
                  <w:tr w:rsidR="007552BB" w14:paraId="4F7F70FD" w14:textId="77777777">
                    <w:trPr>
                      <w:trHeight w:hRule="exact" w:val="266"/>
                    </w:trPr>
                    <w:tc>
                      <w:tcPr>
                        <w:tcW w:w="8416" w:type="dxa"/>
                        <w:gridSpan w:val="2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2CC89A" w14:textId="77777777" w:rsidR="007552BB" w:rsidRDefault="007552BB"/>
                    </w:tc>
                    <w:tc>
                      <w:tcPr>
                        <w:tcW w:w="7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81883A7" w14:textId="77777777" w:rsidR="007552BB" w:rsidRDefault="007552BB">
                        <w:pPr>
                          <w:spacing w:before="8"/>
                          <w:ind w:left="302" w:right="31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0</w:t>
                        </w:r>
                      </w:p>
                    </w:tc>
                  </w:tr>
                  <w:tr w:rsidR="007552BB" w14:paraId="3800B1FF" w14:textId="77777777">
                    <w:trPr>
                      <w:trHeight w:hRule="exact" w:val="786"/>
                    </w:trPr>
                    <w:tc>
                      <w:tcPr>
                        <w:tcW w:w="81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71E7326" w14:textId="77777777" w:rsidR="007552BB" w:rsidRDefault="007552BB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16345F76" w14:textId="77777777" w:rsidR="007552BB" w:rsidRDefault="007552BB">
                        <w:pPr>
                          <w:ind w:left="-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8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w w:val="80"/>
                          </w:rPr>
                          <w:t>es: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8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8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xplain]</w:t>
                        </w:r>
                      </w:p>
                    </w:tc>
                    <w:tc>
                      <w:tcPr>
                        <w:tcW w:w="29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723EDF7F" w14:textId="77777777" w:rsidR="007552BB" w:rsidRDefault="007552BB"/>
                    </w:tc>
                    <w:tc>
                      <w:tcPr>
                        <w:tcW w:w="79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110FCBA" w14:textId="77777777" w:rsidR="007552BB" w:rsidRDefault="007552BB">
                        <w:pPr>
                          <w:spacing w:line="200" w:lineRule="exact"/>
                        </w:pPr>
                      </w:p>
                      <w:p w14:paraId="33BC537F" w14:textId="77777777" w:rsidR="007552BB" w:rsidRDefault="007552BB">
                        <w:pPr>
                          <w:spacing w:line="200" w:lineRule="exact"/>
                        </w:pPr>
                      </w:p>
                      <w:p w14:paraId="5ADC0694" w14:textId="77777777" w:rsidR="007552BB" w:rsidRDefault="007552BB">
                        <w:pPr>
                          <w:spacing w:line="200" w:lineRule="exact"/>
                        </w:pPr>
                      </w:p>
                      <w:p w14:paraId="45F534A1" w14:textId="77777777" w:rsidR="007552BB" w:rsidRDefault="007552BB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6AF0EEA9" w14:textId="77777777" w:rsidR="007552BB" w:rsidRDefault="007552BB">
                        <w:pPr>
                          <w:ind w:left="326" w:right="29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1</w:t>
                        </w:r>
                      </w:p>
                    </w:tc>
                  </w:tr>
                  <w:tr w:rsidR="007552BB" w14:paraId="59CC7260" w14:textId="77777777">
                    <w:trPr>
                      <w:trHeight w:hRule="exact" w:val="45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0DB94CFF" w14:textId="77777777" w:rsidR="007552BB" w:rsidRDefault="007552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14:paraId="18CB7F72" w14:textId="77777777" w:rsidR="007552BB" w:rsidRDefault="007552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1E503B7" w14:textId="77777777" w:rsidR="007552BB" w:rsidRDefault="007552BB"/>
                    </w:tc>
                  </w:tr>
                  <w:tr w:rsidR="007552BB" w14:paraId="7384E367" w14:textId="77777777">
                    <w:trPr>
                      <w:trHeight w:hRule="exact" w:val="47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134CA020" w14:textId="77777777" w:rsidR="007552BB" w:rsidRDefault="007552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A79788" w14:textId="77777777" w:rsidR="007552BB" w:rsidRDefault="007552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6D272E" w14:textId="77777777" w:rsidR="007552BB" w:rsidRDefault="007552BB"/>
                    </w:tc>
                  </w:tr>
                </w:tbl>
                <w:p w14:paraId="4C14E280" w14:textId="77777777" w:rsidR="007552BB" w:rsidRDefault="007552BB"/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81"/>
          <w:position w:val="-1"/>
        </w:rPr>
        <w:t>No</w:t>
      </w:r>
    </w:p>
    <w:p w14:paraId="0EAA2CB3" w14:textId="77777777" w:rsidR="00101223" w:rsidRDefault="00101223">
      <w:pPr>
        <w:spacing w:before="5" w:line="100" w:lineRule="exact"/>
        <w:rPr>
          <w:sz w:val="11"/>
          <w:szCs w:val="11"/>
        </w:rPr>
      </w:pPr>
    </w:p>
    <w:p w14:paraId="31817551" w14:textId="77777777" w:rsidR="00101223" w:rsidRDefault="00101223">
      <w:pPr>
        <w:spacing w:line="200" w:lineRule="exact"/>
      </w:pPr>
    </w:p>
    <w:p w14:paraId="4E7E774C" w14:textId="77777777" w:rsidR="00101223" w:rsidRDefault="00101223">
      <w:pPr>
        <w:spacing w:line="200" w:lineRule="exact"/>
      </w:pPr>
    </w:p>
    <w:p w14:paraId="64B37466" w14:textId="77777777" w:rsidR="00101223" w:rsidRDefault="00101223">
      <w:pPr>
        <w:spacing w:line="200" w:lineRule="exact"/>
      </w:pPr>
    </w:p>
    <w:p w14:paraId="53856C6F" w14:textId="77777777" w:rsidR="00101223" w:rsidRDefault="00101223">
      <w:pPr>
        <w:spacing w:line="200" w:lineRule="exact"/>
      </w:pPr>
    </w:p>
    <w:p w14:paraId="409DB012" w14:textId="77777777" w:rsidR="00101223" w:rsidRDefault="00101223">
      <w:pPr>
        <w:spacing w:line="200" w:lineRule="exact"/>
      </w:pPr>
    </w:p>
    <w:p w14:paraId="7C7882E5" w14:textId="77777777" w:rsidR="00101223" w:rsidRDefault="00101223">
      <w:pPr>
        <w:spacing w:line="200" w:lineRule="exact"/>
      </w:pPr>
    </w:p>
    <w:p w14:paraId="36427BA9" w14:textId="77777777" w:rsidR="00101223" w:rsidRDefault="00101223">
      <w:pPr>
        <w:spacing w:line="200" w:lineRule="exact"/>
      </w:pPr>
    </w:p>
    <w:p w14:paraId="2F8ECE99" w14:textId="77777777" w:rsidR="00101223" w:rsidRDefault="00101223">
      <w:pPr>
        <w:spacing w:line="200" w:lineRule="exact"/>
      </w:pPr>
    </w:p>
    <w:p w14:paraId="14989302" w14:textId="77777777" w:rsidR="00101223" w:rsidRDefault="00101223">
      <w:pPr>
        <w:spacing w:line="200" w:lineRule="exact"/>
      </w:pPr>
    </w:p>
    <w:p w14:paraId="3C4C7BE2" w14:textId="77777777" w:rsidR="00101223" w:rsidRDefault="00101223">
      <w:pPr>
        <w:spacing w:line="200" w:lineRule="exact"/>
      </w:pPr>
    </w:p>
    <w:p w14:paraId="5D3963DE" w14:textId="77777777" w:rsidR="00101223" w:rsidRDefault="005053DE">
      <w:pPr>
        <w:spacing w:before="35"/>
        <w:ind w:left="188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119.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ER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proofErr w:type="gramEnd"/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ondu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spacing w:val="-2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tho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1"/>
          <w:w w:val="81"/>
        </w:rPr>
        <w:t xml:space="preserve"> cho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thod</w:t>
      </w:r>
      <w:r>
        <w:rPr>
          <w:rFonts w:ascii="Arial" w:eastAsia="Arial" w:hAnsi="Arial" w:cs="Arial"/>
          <w:b/>
          <w:w w:val="81"/>
        </w:rPr>
        <w:t>.</w:t>
      </w:r>
    </w:p>
    <w:p w14:paraId="7DB92286" w14:textId="77777777" w:rsidR="00101223" w:rsidRDefault="00101223">
      <w:pPr>
        <w:spacing w:before="2" w:line="100" w:lineRule="exact"/>
        <w:rPr>
          <w:sz w:val="11"/>
          <w:szCs w:val="11"/>
        </w:rPr>
      </w:pPr>
    </w:p>
    <w:p w14:paraId="426E5794" w14:textId="77777777" w:rsidR="00101223" w:rsidRDefault="00101223">
      <w:pPr>
        <w:spacing w:line="200" w:lineRule="exact"/>
      </w:pPr>
    </w:p>
    <w:p w14:paraId="1E22ADFF" w14:textId="77777777" w:rsidR="00101223" w:rsidRDefault="00101223">
      <w:pPr>
        <w:spacing w:line="200" w:lineRule="exact"/>
      </w:pPr>
    </w:p>
    <w:p w14:paraId="3379D253" w14:textId="77777777" w:rsidR="00101223" w:rsidRDefault="005053DE">
      <w:pPr>
        <w:spacing w:line="220" w:lineRule="exact"/>
        <w:ind w:left="188"/>
        <w:rPr>
          <w:rFonts w:ascii="Arial" w:eastAsia="Arial" w:hAnsi="Arial" w:cs="Arial"/>
        </w:rPr>
      </w:pPr>
      <w:r>
        <w:pict w14:anchorId="4F8A8108">
          <v:group id="_x0000_s2053" style="position:absolute;left:0;text-align:left;margin-left:59.05pt;margin-top:22.4pt;width:375.6pt;height:.6pt;z-index:-18926;mso-position-horizontal-relative:page" coordorigin="1182,448" coordsize="7512,13">
            <v:polyline id="_x0000_s2055" style="position:absolute" points="2376,910,7470,910" coordorigin="1188,455" coordsize="5094,0" filled="f" strokeweight="7968emu">
              <v:path arrowok="t"/>
            </v:polyline>
            <v:polyline id="_x0000_s2054" style="position:absolute" points="12584,910,14980,910" coordorigin="6292,455" coordsize="2396,0" filled="f" strokeweight="7968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IN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V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W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"/>
          <w:w w:val="81"/>
          <w:position w:val="-1"/>
        </w:rPr>
        <w:t>G</w:t>
      </w:r>
      <w:r>
        <w:rPr>
          <w:rFonts w:ascii="Arial" w:eastAsia="Arial" w:hAnsi="Arial" w:cs="Arial"/>
          <w:b/>
          <w:w w:val="81"/>
          <w:position w:val="-1"/>
        </w:rPr>
        <w:t>N</w:t>
      </w:r>
      <w:r>
        <w:rPr>
          <w:rFonts w:ascii="Arial" w:eastAsia="Arial" w:hAnsi="Arial" w:cs="Arial"/>
          <w:b/>
          <w:spacing w:val="-1"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U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</w:p>
    <w:p w14:paraId="638686F4" w14:textId="77777777" w:rsidR="00101223" w:rsidRDefault="00101223">
      <w:pPr>
        <w:spacing w:before="3" w:line="180" w:lineRule="exact"/>
        <w:rPr>
          <w:sz w:val="18"/>
          <w:szCs w:val="18"/>
        </w:rPr>
      </w:pPr>
    </w:p>
    <w:p w14:paraId="3AF41F73" w14:textId="77777777" w:rsidR="00101223" w:rsidRDefault="00101223">
      <w:pPr>
        <w:spacing w:line="200" w:lineRule="exact"/>
      </w:pPr>
    </w:p>
    <w:p w14:paraId="42674C54" w14:textId="77777777" w:rsidR="00101223" w:rsidRDefault="00101223">
      <w:pPr>
        <w:spacing w:line="200" w:lineRule="exact"/>
      </w:pPr>
    </w:p>
    <w:p w14:paraId="0FE80C48" w14:textId="77777777" w:rsidR="00101223" w:rsidRDefault="005053DE">
      <w:pPr>
        <w:spacing w:before="35"/>
        <w:ind w:left="188" w:right="297"/>
        <w:rPr>
          <w:rFonts w:ascii="Arial" w:eastAsia="Arial" w:hAnsi="Arial" w:cs="Arial"/>
        </w:rPr>
      </w:pPr>
      <w:r>
        <w:pict w14:anchorId="0F84FD3B">
          <v:group id="_x0000_s2050" style="position:absolute;left:0;text-align:left;margin-left:111.95pt;margin-top:59.65pt;width:356.35pt;height:.45pt;z-index:-18925;mso-position-horizontal-relative:page" coordorigin="2239,1193" coordsize="7127,10">
            <v:polyline id="_x0000_s2052" style="position:absolute" points="4488,2396,5857,2396" coordorigin="2244,1198" coordsize="1368,0" filled="f" strokeweight="6324emu">
              <v:path arrowok="t"/>
            </v:polyline>
            <v:polyline id="_x0000_s2051" style="position:absolute" points="7230,2396,12977,2396" coordorigin="3615,1198" coordsize="5747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</w:rPr>
        <w:t xml:space="preserve">120.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w w:val="81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</w:rPr>
        <w:t xml:space="preserve">: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oth</w:t>
      </w:r>
      <w:r>
        <w:rPr>
          <w:rFonts w:ascii="Arial" w:eastAsia="Arial" w:hAnsi="Arial" w:cs="Arial"/>
          <w:b/>
          <w:w w:val="81"/>
        </w:rPr>
        <w:t>er c</w:t>
      </w:r>
      <w:r>
        <w:rPr>
          <w:rFonts w:ascii="Arial" w:eastAsia="Arial" w:hAnsi="Arial" w:cs="Arial"/>
          <w:b/>
          <w:spacing w:val="1"/>
          <w:w w:val="81"/>
        </w:rPr>
        <w:t>omm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 xml:space="preserve">w?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e</w:t>
      </w:r>
      <w:r>
        <w:rPr>
          <w:rFonts w:ascii="Arial" w:eastAsia="Arial" w:hAnsi="Arial" w:cs="Arial"/>
          <w:b/>
          <w:spacing w:val="1"/>
          <w:w w:val="81"/>
        </w:rPr>
        <w:t>x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mp</w:t>
      </w:r>
      <w:r>
        <w:rPr>
          <w:rFonts w:ascii="Arial" w:eastAsia="Arial" w:hAnsi="Arial" w:cs="Arial"/>
          <w:b/>
          <w:w w:val="81"/>
        </w:rPr>
        <w:t>le,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ign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w w:val="81"/>
        </w:rPr>
        <w:t>en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w?</w:t>
      </w:r>
    </w:p>
    <w:p w14:paraId="542BF0DC" w14:textId="77777777" w:rsidR="00101223" w:rsidRDefault="00101223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4"/>
        <w:gridCol w:w="207"/>
        <w:gridCol w:w="790"/>
      </w:tblGrid>
      <w:tr w:rsidR="00101223" w14:paraId="33FE2A9F" w14:textId="77777777">
        <w:trPr>
          <w:trHeight w:hRule="exact" w:val="264"/>
        </w:trPr>
        <w:tc>
          <w:tcPr>
            <w:tcW w:w="84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056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1412C" w14:textId="77777777" w:rsidR="00101223" w:rsidRDefault="005053DE">
            <w:pPr>
              <w:spacing w:before="6"/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11F7E49" w14:textId="77777777">
        <w:trPr>
          <w:trHeight w:hRule="exact" w:val="788"/>
        </w:trPr>
        <w:tc>
          <w:tcPr>
            <w:tcW w:w="82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38B5F65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7B86CF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es: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xplain]</w:t>
            </w:r>
          </w:p>
        </w:tc>
        <w:tc>
          <w:tcPr>
            <w:tcW w:w="207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393998F3" w14:textId="77777777" w:rsidR="00101223" w:rsidRDefault="00101223"/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AD6BDB" w14:textId="77777777" w:rsidR="00101223" w:rsidRDefault="00101223">
            <w:pPr>
              <w:spacing w:line="200" w:lineRule="exact"/>
            </w:pPr>
          </w:p>
          <w:p w14:paraId="250F98A3" w14:textId="77777777" w:rsidR="00101223" w:rsidRDefault="00101223">
            <w:pPr>
              <w:spacing w:line="200" w:lineRule="exact"/>
            </w:pPr>
          </w:p>
          <w:p w14:paraId="625F643A" w14:textId="77777777" w:rsidR="00101223" w:rsidRDefault="00101223">
            <w:pPr>
              <w:spacing w:line="200" w:lineRule="exact"/>
            </w:pPr>
          </w:p>
          <w:p w14:paraId="0094FC10" w14:textId="77777777" w:rsidR="00101223" w:rsidRDefault="00101223">
            <w:pPr>
              <w:spacing w:before="18" w:line="240" w:lineRule="exact"/>
              <w:rPr>
                <w:sz w:val="24"/>
                <w:szCs w:val="24"/>
              </w:rPr>
            </w:pPr>
          </w:p>
          <w:p w14:paraId="6E969002" w14:textId="77777777" w:rsidR="00101223" w:rsidRDefault="005053DE">
            <w:pPr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CF75850" w14:textId="77777777">
        <w:trPr>
          <w:trHeight w:hRule="exact" w:val="458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503C8891" w14:textId="77777777" w:rsidR="00101223" w:rsidRDefault="00101223"/>
        </w:tc>
        <w:tc>
          <w:tcPr>
            <w:tcW w:w="207" w:type="dxa"/>
            <w:vMerge/>
            <w:tcBorders>
              <w:left w:val="nil"/>
              <w:right w:val="single" w:sz="5" w:space="0" w:color="000000"/>
            </w:tcBorders>
          </w:tcPr>
          <w:p w14:paraId="3D4FF88B" w14:textId="77777777" w:rsidR="00101223" w:rsidRDefault="00101223"/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FECC7B" w14:textId="77777777" w:rsidR="00101223" w:rsidRDefault="00101223"/>
        </w:tc>
      </w:tr>
      <w:tr w:rsidR="00101223" w14:paraId="0B1628F4" w14:textId="77777777">
        <w:trPr>
          <w:trHeight w:hRule="exact" w:val="475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2803AF6F" w14:textId="77777777" w:rsidR="00101223" w:rsidRDefault="00101223"/>
        </w:tc>
        <w:tc>
          <w:tcPr>
            <w:tcW w:w="207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306DFBE8" w14:textId="77777777" w:rsidR="00101223" w:rsidRDefault="00101223"/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5D12C" w14:textId="77777777" w:rsidR="00101223" w:rsidRDefault="00101223"/>
        </w:tc>
      </w:tr>
    </w:tbl>
    <w:p w14:paraId="6C2DD34F" w14:textId="77777777" w:rsidR="00101223" w:rsidRDefault="00101223">
      <w:pPr>
        <w:spacing w:line="140" w:lineRule="exact"/>
        <w:rPr>
          <w:sz w:val="14"/>
          <w:szCs w:val="14"/>
        </w:rPr>
      </w:pPr>
    </w:p>
    <w:p w14:paraId="35106028" w14:textId="77777777" w:rsidR="00101223" w:rsidRDefault="00101223">
      <w:pPr>
        <w:spacing w:line="200" w:lineRule="exact"/>
      </w:pPr>
    </w:p>
    <w:p w14:paraId="5045AC15" w14:textId="77777777" w:rsidR="00101223" w:rsidRDefault="005053DE">
      <w:pPr>
        <w:spacing w:before="35"/>
        <w:ind w:left="188" w:right="54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121.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w w:val="80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0"/>
        </w:rPr>
        <w:t>: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spacing w:val="2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y</w:t>
      </w:r>
      <w:proofErr w:type="gramEnd"/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at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is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condu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ce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1"/>
          <w:w w:val="80"/>
        </w:rPr>
        <w:t>tr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iv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k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c</w:t>
      </w:r>
      <w:r>
        <w:rPr>
          <w:rFonts w:ascii="Arial" w:eastAsia="Arial" w:hAnsi="Arial" w:cs="Arial"/>
          <w:b/>
          <w:spacing w:val="1"/>
          <w:w w:val="81"/>
        </w:rPr>
        <w:t>omp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y.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info</w:t>
      </w:r>
      <w:r>
        <w:rPr>
          <w:rFonts w:ascii="Arial" w:eastAsia="Arial" w:hAnsi="Arial" w:cs="Arial"/>
          <w:b/>
          <w:spacing w:val="9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bou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ob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at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app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 s</w:t>
      </w:r>
      <w:r>
        <w:rPr>
          <w:rFonts w:ascii="Arial" w:eastAsia="Arial" w:hAnsi="Arial" w:cs="Arial"/>
          <w:b/>
          <w:spacing w:val="1"/>
          <w:w w:val="81"/>
        </w:rPr>
        <w:t>amp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hod</w:t>
      </w:r>
      <w:r>
        <w:rPr>
          <w:rFonts w:ascii="Arial" w:eastAsia="Arial" w:hAnsi="Arial" w:cs="Arial"/>
          <w:b/>
          <w:w w:val="81"/>
        </w:rPr>
        <w:t>.</w:t>
      </w:r>
    </w:p>
    <w:p w14:paraId="1BE77B65" w14:textId="77777777" w:rsidR="00101223" w:rsidRDefault="00101223">
      <w:pPr>
        <w:spacing w:line="200" w:lineRule="exact"/>
      </w:pPr>
    </w:p>
    <w:p w14:paraId="1A759C66" w14:textId="77777777" w:rsidR="00101223" w:rsidRDefault="00101223">
      <w:pPr>
        <w:spacing w:before="19" w:line="240" w:lineRule="exact"/>
        <w:rPr>
          <w:sz w:val="24"/>
          <w:szCs w:val="24"/>
        </w:rPr>
      </w:pPr>
    </w:p>
    <w:p w14:paraId="2CFDAC34" w14:textId="77777777" w:rsidR="00101223" w:rsidRDefault="005053DE">
      <w:pPr>
        <w:tabs>
          <w:tab w:val="left" w:pos="84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spacing w:val="2"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PE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V</w:t>
      </w:r>
      <w:r>
        <w:rPr>
          <w:rFonts w:ascii="Arial" w:eastAsia="Arial" w:hAnsi="Arial" w:cs="Arial"/>
          <w:b/>
          <w:spacing w:val="2"/>
          <w:w w:val="81"/>
          <w:position w:val="-1"/>
        </w:rPr>
        <w:t>I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OR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IGNA</w:t>
      </w:r>
      <w:r>
        <w:rPr>
          <w:rFonts w:ascii="Arial" w:eastAsia="Arial" w:hAnsi="Arial" w:cs="Arial"/>
          <w:b/>
          <w:spacing w:val="3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1AC414BE" w14:textId="77777777" w:rsidR="00101223" w:rsidRDefault="00101223">
      <w:pPr>
        <w:spacing w:before="8" w:line="160" w:lineRule="exact"/>
        <w:rPr>
          <w:sz w:val="17"/>
          <w:szCs w:val="17"/>
        </w:rPr>
      </w:pPr>
    </w:p>
    <w:p w14:paraId="6F5C8C4C" w14:textId="77777777" w:rsidR="00101223" w:rsidRDefault="00101223">
      <w:pPr>
        <w:spacing w:line="200" w:lineRule="exact"/>
      </w:pPr>
    </w:p>
    <w:p w14:paraId="4C7F2031" w14:textId="77777777" w:rsidR="00101223" w:rsidRDefault="00101223">
      <w:pPr>
        <w:spacing w:line="200" w:lineRule="exact"/>
      </w:pPr>
    </w:p>
    <w:p w14:paraId="4402D6E3" w14:textId="77777777" w:rsidR="00101223" w:rsidRDefault="005053DE">
      <w:pPr>
        <w:spacing w:before="40" w:line="220" w:lineRule="exact"/>
        <w:ind w:left="188" w:right="17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122.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D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w w:val="81"/>
          <w:u w:val="single" w:color="000000"/>
        </w:rPr>
        <w:t xml:space="preserve">A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NTRY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CL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K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ed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in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onn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 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</w:t>
      </w:r>
      <w:r>
        <w:rPr>
          <w:rFonts w:ascii="Arial" w:eastAsia="Arial" w:hAnsi="Arial" w:cs="Arial"/>
          <w:b/>
          <w:w w:val="81"/>
        </w:rPr>
        <w:t>iv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ie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.</w:t>
      </w:r>
    </w:p>
    <w:p w14:paraId="3BFA8933" w14:textId="77777777" w:rsidR="00101223" w:rsidRDefault="00101223">
      <w:pPr>
        <w:spacing w:line="200" w:lineRule="exact"/>
      </w:pPr>
    </w:p>
    <w:p w14:paraId="156E2EFD" w14:textId="77777777" w:rsidR="00101223" w:rsidRDefault="00101223">
      <w:pPr>
        <w:spacing w:before="16" w:line="240" w:lineRule="exact"/>
        <w:rPr>
          <w:sz w:val="24"/>
          <w:szCs w:val="24"/>
        </w:rPr>
      </w:pPr>
    </w:p>
    <w:p w14:paraId="3F0D61FF" w14:textId="77777777" w:rsidR="00101223" w:rsidRDefault="005053DE">
      <w:pPr>
        <w:tabs>
          <w:tab w:val="left" w:pos="79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CL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RK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</w:t>
      </w:r>
      <w:r>
        <w:rPr>
          <w:rFonts w:ascii="Arial" w:eastAsia="Arial" w:hAnsi="Arial" w:cs="Arial"/>
          <w:b/>
          <w:spacing w:val="2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ATU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7F75556A" w14:textId="77777777" w:rsidR="00101223" w:rsidRDefault="00101223">
      <w:pPr>
        <w:spacing w:line="200" w:lineRule="exact"/>
      </w:pPr>
    </w:p>
    <w:p w14:paraId="535AC548" w14:textId="77777777" w:rsidR="00101223" w:rsidRDefault="00101223">
      <w:pPr>
        <w:spacing w:line="200" w:lineRule="exact"/>
      </w:pPr>
    </w:p>
    <w:p w14:paraId="5C4F4C12" w14:textId="77777777" w:rsidR="00101223" w:rsidRDefault="00101223">
      <w:pPr>
        <w:spacing w:line="200" w:lineRule="exact"/>
      </w:pPr>
    </w:p>
    <w:p w14:paraId="69264479" w14:textId="77777777" w:rsidR="00101223" w:rsidRDefault="00101223">
      <w:pPr>
        <w:spacing w:line="200" w:lineRule="exact"/>
      </w:pPr>
    </w:p>
    <w:p w14:paraId="7C1DD269" w14:textId="77777777" w:rsidR="00101223" w:rsidRDefault="00101223">
      <w:pPr>
        <w:spacing w:line="200" w:lineRule="exact"/>
      </w:pPr>
    </w:p>
    <w:p w14:paraId="1F1DFB09" w14:textId="77777777" w:rsidR="00101223" w:rsidRDefault="00101223">
      <w:pPr>
        <w:spacing w:line="200" w:lineRule="exact"/>
      </w:pPr>
    </w:p>
    <w:p w14:paraId="5C344988" w14:textId="77777777" w:rsidR="00101223" w:rsidRDefault="00101223">
      <w:pPr>
        <w:spacing w:line="200" w:lineRule="exact"/>
      </w:pPr>
    </w:p>
    <w:p w14:paraId="5CF5C843" w14:textId="77777777" w:rsidR="00101223" w:rsidRDefault="00101223">
      <w:pPr>
        <w:spacing w:line="200" w:lineRule="exact"/>
      </w:pPr>
    </w:p>
    <w:p w14:paraId="5C1094B8" w14:textId="77777777" w:rsidR="00101223" w:rsidRDefault="00101223">
      <w:pPr>
        <w:spacing w:line="200" w:lineRule="exact"/>
      </w:pPr>
    </w:p>
    <w:p w14:paraId="032643A5" w14:textId="77777777" w:rsidR="00101223" w:rsidRDefault="00101223">
      <w:pPr>
        <w:spacing w:line="200" w:lineRule="exact"/>
      </w:pPr>
    </w:p>
    <w:p w14:paraId="6DFDBA86" w14:textId="77777777" w:rsidR="00101223" w:rsidRDefault="00101223">
      <w:pPr>
        <w:spacing w:line="200" w:lineRule="exact"/>
      </w:pPr>
    </w:p>
    <w:p w14:paraId="39E99F9E" w14:textId="77777777" w:rsidR="00101223" w:rsidRDefault="00101223">
      <w:pPr>
        <w:spacing w:line="200" w:lineRule="exact"/>
      </w:pPr>
    </w:p>
    <w:p w14:paraId="529D4165" w14:textId="77777777" w:rsidR="00101223" w:rsidRDefault="00101223">
      <w:pPr>
        <w:spacing w:before="9" w:line="220" w:lineRule="exact"/>
        <w:rPr>
          <w:sz w:val="22"/>
          <w:szCs w:val="22"/>
        </w:rPr>
      </w:pPr>
    </w:p>
    <w:p w14:paraId="75E2A717" w14:textId="77777777" w:rsidR="00101223" w:rsidRDefault="005053DE">
      <w:pPr>
        <w:spacing w:before="34"/>
        <w:ind w:left="4805" w:right="44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39</w:t>
      </w:r>
    </w:p>
    <w:sectPr w:rsidR="00101223">
      <w:footerReference w:type="default" r:id="rId43"/>
      <w:pgSz w:w="11900" w:h="16860"/>
      <w:pgMar w:top="1460" w:right="138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C04FC65" w14:textId="77777777" w:rsidR="007552BB" w:rsidRDefault="007552BB">
      <w:r>
        <w:separator/>
      </w:r>
    </w:p>
  </w:endnote>
  <w:endnote w:type="continuationSeparator" w:id="0">
    <w:p w14:paraId="5D05CDF3" w14:textId="77777777" w:rsidR="007552BB" w:rsidRDefault="0075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CD38DB" w14:textId="77777777" w:rsidR="007552BB" w:rsidRDefault="007552BB">
    <w:pPr>
      <w:spacing w:line="200" w:lineRule="exact"/>
    </w:pPr>
    <w:r>
      <w:pict w14:anchorId="4546AB77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2.75pt;margin-top:794.65pt;width:9.5pt;height:11.95pt;z-index:-251658752;mso-position-horizontal-relative:page;mso-position-vertical-relative:page" filled="f" stroked="f">
          <v:textbox inset="0,0,0,0">
            <w:txbxContent>
              <w:p w14:paraId="7A69B98D" w14:textId="77777777" w:rsidR="007552BB" w:rsidRDefault="007552BB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2A5D81">
                  <w:rPr>
                    <w:rFonts w:ascii="Arial" w:eastAsia="Arial" w:hAnsi="Arial" w:cs="Arial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BAEB81" w14:textId="77777777" w:rsidR="007552BB" w:rsidRDefault="007552BB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8071F5" w14:textId="77777777" w:rsidR="007552BB" w:rsidRDefault="007552B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897C81" w14:textId="77777777" w:rsidR="007552BB" w:rsidRDefault="007552BB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E8EB8B" w14:textId="77777777" w:rsidR="007552BB" w:rsidRDefault="007552BB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6BAA3A" w14:textId="77777777" w:rsidR="007552BB" w:rsidRDefault="007552BB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1A426C" w14:textId="77777777" w:rsidR="007552BB" w:rsidRDefault="007552BB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5E0C2E" w14:textId="77777777" w:rsidR="007552BB" w:rsidRDefault="007552BB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0A7259" w14:textId="77777777" w:rsidR="007552BB" w:rsidRDefault="007552BB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405343" w14:textId="77777777" w:rsidR="007552BB" w:rsidRDefault="007552BB">
    <w:pPr>
      <w:spacing w:line="0" w:lineRule="atLeast"/>
      <w:rPr>
        <w:sz w:val="0"/>
        <w:szCs w:val="0"/>
      </w:rPr>
    </w:pP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CCE759" w14:textId="77777777" w:rsidR="007552BB" w:rsidRDefault="007552BB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B7A07D" w14:textId="77777777" w:rsidR="007552BB" w:rsidRDefault="007552BB">
    <w:pPr>
      <w:spacing w:line="0" w:lineRule="atLeast"/>
      <w:rPr>
        <w:sz w:val="0"/>
        <w:szCs w:val="0"/>
      </w:rPr>
    </w:pPr>
  </w:p>
</w:ftr>
</file>

<file path=word/footer2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0A07DB" w14:textId="77777777" w:rsidR="007552BB" w:rsidRDefault="007552BB">
    <w:pPr>
      <w:spacing w:line="0" w:lineRule="atLeast"/>
      <w:rPr>
        <w:sz w:val="0"/>
        <w:szCs w:val="0"/>
      </w:rPr>
    </w:pPr>
  </w:p>
</w:ftr>
</file>

<file path=word/footer2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01C973" w14:textId="77777777" w:rsidR="007552BB" w:rsidRDefault="007552BB">
    <w:pPr>
      <w:spacing w:line="0" w:lineRule="atLeast"/>
      <w:rPr>
        <w:sz w:val="0"/>
        <w:szCs w:val="0"/>
      </w:rPr>
    </w:pPr>
  </w:p>
</w:ftr>
</file>

<file path=word/footer2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C807E4" w14:textId="77777777" w:rsidR="007552BB" w:rsidRDefault="007552BB">
    <w:pPr>
      <w:spacing w:line="0" w:lineRule="atLeast"/>
      <w:rPr>
        <w:sz w:val="0"/>
        <w:szCs w:val="0"/>
      </w:rPr>
    </w:pPr>
  </w:p>
</w:ftr>
</file>

<file path=word/footer2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5F6F15" w14:textId="77777777" w:rsidR="007552BB" w:rsidRDefault="007552BB">
    <w:pPr>
      <w:spacing w:line="0" w:lineRule="atLeast"/>
      <w:rPr>
        <w:sz w:val="0"/>
        <w:szCs w:val="0"/>
      </w:rPr>
    </w:pPr>
  </w:p>
</w:ftr>
</file>

<file path=word/footer2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532FA2" w14:textId="77777777" w:rsidR="007552BB" w:rsidRDefault="007552BB">
    <w:pPr>
      <w:spacing w:line="0" w:lineRule="atLeast"/>
      <w:rPr>
        <w:sz w:val="0"/>
        <w:szCs w:val="0"/>
      </w:rPr>
    </w:pPr>
  </w:p>
</w:ftr>
</file>

<file path=word/footer2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2413E9" w14:textId="77777777" w:rsidR="007552BB" w:rsidRDefault="007552BB">
    <w:pPr>
      <w:spacing w:line="0" w:lineRule="atLeast"/>
      <w:rPr>
        <w:sz w:val="0"/>
        <w:szCs w:val="0"/>
      </w:rPr>
    </w:pPr>
  </w:p>
</w:ftr>
</file>

<file path=word/footer2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6AD994" w14:textId="77777777" w:rsidR="007552BB" w:rsidRDefault="007552BB">
    <w:pPr>
      <w:spacing w:line="0" w:lineRule="atLeast"/>
      <w:rPr>
        <w:sz w:val="0"/>
        <w:szCs w:val="0"/>
      </w:rPr>
    </w:pPr>
  </w:p>
</w:ftr>
</file>

<file path=word/footer2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5FD3B6" w14:textId="77777777" w:rsidR="007552BB" w:rsidRDefault="007552BB">
    <w:pPr>
      <w:spacing w:line="0" w:lineRule="atLeast"/>
      <w:rPr>
        <w:sz w:val="0"/>
        <w:szCs w:val="0"/>
      </w:rPr>
    </w:pPr>
  </w:p>
</w:ftr>
</file>

<file path=word/footer2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EEF952" w14:textId="77777777" w:rsidR="007552BB" w:rsidRDefault="007552BB">
    <w:pPr>
      <w:spacing w:line="0" w:lineRule="atLeast"/>
      <w:rPr>
        <w:sz w:val="0"/>
        <w:szCs w:val="0"/>
      </w:rPr>
    </w:pPr>
  </w:p>
</w:ftr>
</file>

<file path=word/footer2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A7A469" w14:textId="77777777" w:rsidR="007552BB" w:rsidRDefault="007552BB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93311B" w14:textId="77777777" w:rsidR="007552BB" w:rsidRDefault="007552BB">
    <w:pPr>
      <w:spacing w:line="0" w:lineRule="atLeast"/>
      <w:rPr>
        <w:sz w:val="0"/>
        <w:szCs w:val="0"/>
      </w:rPr>
    </w:pPr>
  </w:p>
</w:ftr>
</file>

<file path=word/footer3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F865BC" w14:textId="77777777" w:rsidR="007552BB" w:rsidRDefault="007552BB">
    <w:pPr>
      <w:spacing w:line="0" w:lineRule="atLeast"/>
      <w:rPr>
        <w:sz w:val="0"/>
        <w:szCs w:val="0"/>
      </w:rPr>
    </w:pPr>
  </w:p>
</w:ftr>
</file>

<file path=word/footer3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5643D4" w14:textId="77777777" w:rsidR="007552BB" w:rsidRDefault="007552BB">
    <w:pPr>
      <w:spacing w:line="0" w:lineRule="atLeast"/>
      <w:rPr>
        <w:sz w:val="0"/>
        <w:szCs w:val="0"/>
      </w:rPr>
    </w:pPr>
  </w:p>
</w:ftr>
</file>

<file path=word/footer3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B4F0F5" w14:textId="77777777" w:rsidR="007552BB" w:rsidRDefault="007552BB">
    <w:pPr>
      <w:spacing w:line="0" w:lineRule="atLeast"/>
      <w:rPr>
        <w:sz w:val="0"/>
        <w:szCs w:val="0"/>
      </w:rPr>
    </w:pPr>
  </w:p>
</w:ftr>
</file>

<file path=word/footer3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74CF3E" w14:textId="77777777" w:rsidR="007552BB" w:rsidRDefault="007552BB">
    <w:pPr>
      <w:spacing w:line="0" w:lineRule="atLeast"/>
      <w:rPr>
        <w:sz w:val="0"/>
        <w:szCs w:val="0"/>
      </w:rPr>
    </w:pPr>
  </w:p>
</w:ftr>
</file>

<file path=word/footer3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C2998" w14:textId="77777777" w:rsidR="007552BB" w:rsidRDefault="007552BB">
    <w:pPr>
      <w:spacing w:line="0" w:lineRule="atLeast"/>
      <w:rPr>
        <w:sz w:val="0"/>
        <w:szCs w:val="0"/>
      </w:rPr>
    </w:pPr>
  </w:p>
</w:ftr>
</file>

<file path=word/footer3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017DC3" w14:textId="77777777" w:rsidR="007552BB" w:rsidRDefault="007552BB">
    <w:pPr>
      <w:spacing w:line="0" w:lineRule="atLeast"/>
      <w:rPr>
        <w:sz w:val="0"/>
        <w:szCs w:val="0"/>
      </w:rPr>
    </w:pPr>
  </w:p>
</w:ftr>
</file>

<file path=word/footer3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198DAD" w14:textId="77777777" w:rsidR="007552BB" w:rsidRDefault="007552BB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1BD88F" w14:textId="77777777" w:rsidR="007552BB" w:rsidRDefault="007552BB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26648A" w14:textId="77777777" w:rsidR="007552BB" w:rsidRDefault="007552BB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52A279" w14:textId="77777777" w:rsidR="007552BB" w:rsidRDefault="007552BB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5FDFDE" w14:textId="77777777" w:rsidR="007552BB" w:rsidRDefault="007552BB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CFCC78" w14:textId="77777777" w:rsidR="007552BB" w:rsidRDefault="007552BB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312959" w14:textId="77777777" w:rsidR="007552BB" w:rsidRDefault="007552B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BF3746E" w14:textId="77777777" w:rsidR="007552BB" w:rsidRDefault="007552BB">
      <w:r>
        <w:separator/>
      </w:r>
    </w:p>
  </w:footnote>
  <w:footnote w:type="continuationSeparator" w:id="0">
    <w:p w14:paraId="7051791F" w14:textId="77777777" w:rsidR="007552BB" w:rsidRDefault="0075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BC273B"/>
    <w:multiLevelType w:val="multilevel"/>
    <w:tmpl w:val="563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1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223"/>
    <w:rsid w:val="00101223"/>
    <w:rsid w:val="002A5D81"/>
    <w:rsid w:val="005053DE"/>
    <w:rsid w:val="007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1"/>
    <o:shapelayout v:ext="edit">
      <o:idmap v:ext="edit" data="2"/>
    </o:shapelayout>
  </w:shapeDefaults>
  <w:decimalSymbol w:val="."/>
  <w:listSeparator w:val=","/>
  <w14:docId w14:val="2286B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9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37" Type="http://schemas.openxmlformats.org/officeDocument/2006/relationships/footer" Target="footer30.xml"/><Relationship Id="rId38" Type="http://schemas.openxmlformats.org/officeDocument/2006/relationships/footer" Target="footer31.xml"/><Relationship Id="rId39" Type="http://schemas.openxmlformats.org/officeDocument/2006/relationships/footer" Target="footer32.xml"/><Relationship Id="rId40" Type="http://schemas.openxmlformats.org/officeDocument/2006/relationships/footer" Target="footer33.xml"/><Relationship Id="rId41" Type="http://schemas.openxmlformats.org/officeDocument/2006/relationships/footer" Target="footer34.xml"/><Relationship Id="rId42" Type="http://schemas.openxmlformats.org/officeDocument/2006/relationships/footer" Target="footer35.xml"/><Relationship Id="rId43" Type="http://schemas.openxmlformats.org/officeDocument/2006/relationships/footer" Target="footer36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39</Pages>
  <Words>12715</Words>
  <Characters>72479</Characters>
  <Application>Microsoft Macintosh Word</Application>
  <DocSecurity>0</DocSecurity>
  <Lines>603</Lines>
  <Paragraphs>170</Paragraphs>
  <ScaleCrop>false</ScaleCrop>
  <Company>AidData</Company>
  <LinksUpToDate>false</LinksUpToDate>
  <CharactersWithSpaces>85024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</cp:revision>
  <dcterms:created xsi:type="dcterms:W3CDTF">2016-09-27T17:58:00Z</dcterms:created>
  <dcterms:modified xsi:type="dcterms:W3CDTF">2016-09-27T19:42:00Z</dcterms:modified>
</cp:coreProperties>
</file>