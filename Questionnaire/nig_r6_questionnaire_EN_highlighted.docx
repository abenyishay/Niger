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B15F115" w14:textId="77777777" w:rsidR="00101223" w:rsidRDefault="005053DE">
      <w:pPr>
        <w:spacing w:before="69"/>
        <w:ind w:left="3087" w:right="3078"/>
        <w:jc w:val="center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b/>
          <w:w w:val="82"/>
          <w:sz w:val="28"/>
          <w:szCs w:val="28"/>
        </w:rPr>
        <w:t>AFROBA</w:t>
      </w:r>
      <w:r>
        <w:rPr>
          <w:rFonts w:ascii="Arial" w:eastAsia="Arial" w:hAnsi="Arial" w:cs="Arial"/>
          <w:b/>
          <w:spacing w:val="-1"/>
          <w:w w:val="82"/>
          <w:sz w:val="28"/>
          <w:szCs w:val="28"/>
        </w:rPr>
        <w:t>R</w:t>
      </w:r>
      <w:r>
        <w:rPr>
          <w:rFonts w:ascii="Arial" w:eastAsia="Arial" w:hAnsi="Arial" w:cs="Arial"/>
          <w:b/>
          <w:spacing w:val="-2"/>
          <w:w w:val="82"/>
          <w:sz w:val="28"/>
          <w:szCs w:val="28"/>
        </w:rPr>
        <w:t>O</w:t>
      </w:r>
      <w:r>
        <w:rPr>
          <w:rFonts w:ascii="Arial" w:eastAsia="Arial" w:hAnsi="Arial" w:cs="Arial"/>
          <w:b/>
          <w:w w:val="82"/>
          <w:sz w:val="28"/>
          <w:szCs w:val="28"/>
        </w:rPr>
        <w:t>ME</w:t>
      </w:r>
      <w:r>
        <w:rPr>
          <w:rFonts w:ascii="Arial" w:eastAsia="Arial" w:hAnsi="Arial" w:cs="Arial"/>
          <w:b/>
          <w:spacing w:val="-1"/>
          <w:w w:val="82"/>
          <w:sz w:val="28"/>
          <w:szCs w:val="28"/>
        </w:rPr>
        <w:t>T</w:t>
      </w:r>
      <w:r>
        <w:rPr>
          <w:rFonts w:ascii="Arial" w:eastAsia="Arial" w:hAnsi="Arial" w:cs="Arial"/>
          <w:b/>
          <w:w w:val="82"/>
          <w:sz w:val="28"/>
          <w:szCs w:val="28"/>
        </w:rPr>
        <w:t xml:space="preserve">ER </w:t>
      </w:r>
      <w:r>
        <w:rPr>
          <w:rFonts w:ascii="Arial" w:eastAsia="Arial" w:hAnsi="Arial" w:cs="Arial"/>
          <w:b/>
          <w:spacing w:val="1"/>
          <w:w w:val="8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w w:val="82"/>
          <w:sz w:val="28"/>
          <w:szCs w:val="28"/>
        </w:rPr>
        <w:t>R</w:t>
      </w:r>
      <w:r>
        <w:rPr>
          <w:rFonts w:ascii="Arial" w:eastAsia="Arial" w:hAnsi="Arial" w:cs="Arial"/>
          <w:b/>
          <w:spacing w:val="1"/>
          <w:w w:val="82"/>
          <w:sz w:val="28"/>
          <w:szCs w:val="28"/>
        </w:rPr>
        <w:t>O</w:t>
      </w:r>
      <w:r>
        <w:rPr>
          <w:rFonts w:ascii="Arial" w:eastAsia="Arial" w:hAnsi="Arial" w:cs="Arial"/>
          <w:b/>
          <w:w w:val="82"/>
          <w:sz w:val="28"/>
          <w:szCs w:val="28"/>
        </w:rPr>
        <w:t>U</w:t>
      </w:r>
      <w:r>
        <w:rPr>
          <w:rFonts w:ascii="Arial" w:eastAsia="Arial" w:hAnsi="Arial" w:cs="Arial"/>
          <w:b/>
          <w:spacing w:val="-1"/>
          <w:w w:val="82"/>
          <w:sz w:val="28"/>
          <w:szCs w:val="28"/>
        </w:rPr>
        <w:t>N</w:t>
      </w:r>
      <w:r>
        <w:rPr>
          <w:rFonts w:ascii="Arial" w:eastAsia="Arial" w:hAnsi="Arial" w:cs="Arial"/>
          <w:b/>
          <w:w w:val="82"/>
          <w:sz w:val="28"/>
          <w:szCs w:val="28"/>
        </w:rPr>
        <w:t>D</w:t>
      </w:r>
      <w:proofErr w:type="gramEnd"/>
      <w:r>
        <w:rPr>
          <w:rFonts w:ascii="Arial" w:eastAsia="Arial" w:hAnsi="Arial" w:cs="Arial"/>
          <w:b/>
          <w:w w:val="82"/>
          <w:sz w:val="28"/>
          <w:szCs w:val="28"/>
        </w:rPr>
        <w:t xml:space="preserve"> 6</w:t>
      </w:r>
    </w:p>
    <w:p w14:paraId="33CE72D8" w14:textId="77777777" w:rsidR="00101223" w:rsidRDefault="00101223">
      <w:pPr>
        <w:spacing w:before="12" w:line="220" w:lineRule="exact"/>
        <w:rPr>
          <w:sz w:val="22"/>
          <w:szCs w:val="22"/>
        </w:rPr>
      </w:pPr>
    </w:p>
    <w:p w14:paraId="12189580" w14:textId="77777777" w:rsidR="00101223" w:rsidRDefault="005053DE">
      <w:pPr>
        <w:ind w:left="1706" w:right="169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81"/>
          <w:sz w:val="24"/>
          <w:szCs w:val="24"/>
        </w:rPr>
        <w:t>THE</w:t>
      </w:r>
      <w:r>
        <w:rPr>
          <w:rFonts w:ascii="Arial" w:eastAsia="Arial" w:hAnsi="Arial" w:cs="Arial"/>
          <w:b/>
          <w:spacing w:val="5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sz w:val="24"/>
          <w:szCs w:val="24"/>
        </w:rPr>
        <w:t>Q</w:t>
      </w:r>
      <w:r>
        <w:rPr>
          <w:rFonts w:ascii="Arial" w:eastAsia="Arial" w:hAnsi="Arial" w:cs="Arial"/>
          <w:b/>
          <w:w w:val="81"/>
          <w:sz w:val="24"/>
          <w:szCs w:val="24"/>
        </w:rPr>
        <w:t>U</w:t>
      </w:r>
      <w:r>
        <w:rPr>
          <w:rFonts w:ascii="Arial" w:eastAsia="Arial" w:hAnsi="Arial" w:cs="Arial"/>
          <w:b/>
          <w:spacing w:val="-1"/>
          <w:w w:val="81"/>
          <w:sz w:val="24"/>
          <w:szCs w:val="24"/>
        </w:rPr>
        <w:t>A</w:t>
      </w:r>
      <w:r>
        <w:rPr>
          <w:rFonts w:ascii="Arial" w:eastAsia="Arial" w:hAnsi="Arial" w:cs="Arial"/>
          <w:b/>
          <w:w w:val="81"/>
          <w:sz w:val="24"/>
          <w:szCs w:val="24"/>
        </w:rPr>
        <w:t>LITY</w:t>
      </w:r>
      <w:r>
        <w:rPr>
          <w:rFonts w:ascii="Arial" w:eastAsia="Arial" w:hAnsi="Arial" w:cs="Arial"/>
          <w:b/>
          <w:spacing w:val="9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sz w:val="24"/>
          <w:szCs w:val="24"/>
        </w:rPr>
        <w:t>O</w:t>
      </w:r>
      <w:r>
        <w:rPr>
          <w:rFonts w:ascii="Arial" w:eastAsia="Arial" w:hAnsi="Arial" w:cs="Arial"/>
          <w:b/>
          <w:w w:val="81"/>
          <w:sz w:val="24"/>
          <w:szCs w:val="24"/>
        </w:rPr>
        <w:t>F</w:t>
      </w:r>
      <w:r>
        <w:rPr>
          <w:rFonts w:ascii="Arial" w:eastAsia="Arial" w:hAnsi="Arial" w:cs="Arial"/>
          <w:b/>
          <w:spacing w:val="4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1"/>
          <w:sz w:val="24"/>
          <w:szCs w:val="24"/>
        </w:rPr>
        <w:t>DEMO</w:t>
      </w:r>
      <w:r>
        <w:rPr>
          <w:rFonts w:ascii="Arial" w:eastAsia="Arial" w:hAnsi="Arial" w:cs="Arial"/>
          <w:b/>
          <w:spacing w:val="-2"/>
          <w:w w:val="81"/>
          <w:sz w:val="24"/>
          <w:szCs w:val="24"/>
        </w:rPr>
        <w:t>C</w:t>
      </w:r>
      <w:r>
        <w:rPr>
          <w:rFonts w:ascii="Arial" w:eastAsia="Arial" w:hAnsi="Arial" w:cs="Arial"/>
          <w:b/>
          <w:w w:val="81"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w w:val="81"/>
          <w:sz w:val="24"/>
          <w:szCs w:val="24"/>
        </w:rPr>
        <w:t>A</w:t>
      </w:r>
      <w:r>
        <w:rPr>
          <w:rFonts w:ascii="Arial" w:eastAsia="Arial" w:hAnsi="Arial" w:cs="Arial"/>
          <w:b/>
          <w:w w:val="81"/>
          <w:sz w:val="24"/>
          <w:szCs w:val="24"/>
        </w:rPr>
        <w:t>CY</w:t>
      </w:r>
      <w:r>
        <w:rPr>
          <w:rFonts w:ascii="Arial" w:eastAsia="Arial" w:hAnsi="Arial" w:cs="Arial"/>
          <w:b/>
          <w:spacing w:val="13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1"/>
          <w:sz w:val="24"/>
          <w:szCs w:val="24"/>
        </w:rPr>
        <w:t>A</w:t>
      </w:r>
      <w:r>
        <w:rPr>
          <w:rFonts w:ascii="Arial" w:eastAsia="Arial" w:hAnsi="Arial" w:cs="Arial"/>
          <w:b/>
          <w:spacing w:val="-1"/>
          <w:w w:val="81"/>
          <w:sz w:val="24"/>
          <w:szCs w:val="24"/>
        </w:rPr>
        <w:t>N</w:t>
      </w:r>
      <w:r>
        <w:rPr>
          <w:rFonts w:ascii="Arial" w:eastAsia="Arial" w:hAnsi="Arial" w:cs="Arial"/>
          <w:b/>
          <w:w w:val="81"/>
          <w:sz w:val="24"/>
          <w:szCs w:val="24"/>
        </w:rPr>
        <w:t>D G</w:t>
      </w:r>
      <w:r>
        <w:rPr>
          <w:rFonts w:ascii="Arial" w:eastAsia="Arial" w:hAnsi="Arial" w:cs="Arial"/>
          <w:b/>
          <w:spacing w:val="1"/>
          <w:w w:val="81"/>
          <w:sz w:val="24"/>
          <w:szCs w:val="24"/>
        </w:rPr>
        <w:t>OVE</w:t>
      </w:r>
      <w:r>
        <w:rPr>
          <w:rFonts w:ascii="Arial" w:eastAsia="Arial" w:hAnsi="Arial" w:cs="Arial"/>
          <w:b/>
          <w:w w:val="81"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w w:val="81"/>
          <w:sz w:val="24"/>
          <w:szCs w:val="24"/>
        </w:rPr>
        <w:t>N</w:t>
      </w:r>
      <w:r>
        <w:rPr>
          <w:rFonts w:ascii="Arial" w:eastAsia="Arial" w:hAnsi="Arial" w:cs="Arial"/>
          <w:b/>
          <w:w w:val="81"/>
          <w:sz w:val="24"/>
          <w:szCs w:val="24"/>
        </w:rPr>
        <w:t>A</w:t>
      </w:r>
      <w:r>
        <w:rPr>
          <w:rFonts w:ascii="Arial" w:eastAsia="Arial" w:hAnsi="Arial" w:cs="Arial"/>
          <w:b/>
          <w:spacing w:val="-1"/>
          <w:w w:val="81"/>
          <w:sz w:val="24"/>
          <w:szCs w:val="24"/>
        </w:rPr>
        <w:t>N</w:t>
      </w:r>
      <w:r>
        <w:rPr>
          <w:rFonts w:ascii="Arial" w:eastAsia="Arial" w:hAnsi="Arial" w:cs="Arial"/>
          <w:b/>
          <w:w w:val="81"/>
          <w:sz w:val="24"/>
          <w:szCs w:val="24"/>
        </w:rPr>
        <w:t>CE</w:t>
      </w:r>
      <w:r>
        <w:rPr>
          <w:rFonts w:ascii="Arial" w:eastAsia="Arial" w:hAnsi="Arial" w:cs="Arial"/>
          <w:b/>
          <w:spacing w:val="12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1"/>
          <w:sz w:val="24"/>
          <w:szCs w:val="24"/>
        </w:rPr>
        <w:t>IN</w:t>
      </w:r>
      <w:r>
        <w:rPr>
          <w:rFonts w:ascii="Arial" w:eastAsia="Arial" w:hAnsi="Arial" w:cs="Arial"/>
          <w:b/>
          <w:spacing w:val="3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2"/>
          <w:sz w:val="24"/>
          <w:szCs w:val="24"/>
        </w:rPr>
        <w:t>NI</w:t>
      </w:r>
      <w:r>
        <w:rPr>
          <w:rFonts w:ascii="Arial" w:eastAsia="Arial" w:hAnsi="Arial" w:cs="Arial"/>
          <w:b/>
          <w:spacing w:val="1"/>
          <w:w w:val="82"/>
          <w:sz w:val="24"/>
          <w:szCs w:val="24"/>
        </w:rPr>
        <w:t>GE</w:t>
      </w:r>
      <w:r>
        <w:rPr>
          <w:rFonts w:ascii="Arial" w:eastAsia="Arial" w:hAnsi="Arial" w:cs="Arial"/>
          <w:b/>
          <w:w w:val="82"/>
          <w:sz w:val="24"/>
          <w:szCs w:val="24"/>
        </w:rPr>
        <w:t>RIA</w:t>
      </w:r>
    </w:p>
    <w:p w14:paraId="542BF87C" w14:textId="77777777" w:rsidR="00101223" w:rsidRDefault="00101223">
      <w:pPr>
        <w:spacing w:before="3" w:line="280" w:lineRule="exact"/>
        <w:rPr>
          <w:sz w:val="28"/>
          <w:szCs w:val="28"/>
        </w:rPr>
      </w:pPr>
    </w:p>
    <w:p w14:paraId="35E89499" w14:textId="77777777" w:rsidR="00101223" w:rsidRDefault="005053DE">
      <w:pPr>
        <w:spacing w:line="240" w:lineRule="exact"/>
        <w:ind w:left="3113" w:right="310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w w:val="82"/>
          <w:position w:val="-1"/>
          <w:sz w:val="22"/>
          <w:szCs w:val="22"/>
        </w:rPr>
        <w:t>D</w:t>
      </w:r>
      <w:r>
        <w:rPr>
          <w:rFonts w:ascii="Arial" w:eastAsia="Arial" w:hAnsi="Arial" w:cs="Arial"/>
          <w:b/>
          <w:w w:val="82"/>
          <w:position w:val="-1"/>
          <w:sz w:val="22"/>
          <w:szCs w:val="22"/>
        </w:rPr>
        <w:t xml:space="preserve">ocument </w:t>
      </w:r>
      <w:r>
        <w:rPr>
          <w:rFonts w:ascii="Arial" w:eastAsia="Arial" w:hAnsi="Arial" w:cs="Arial"/>
          <w:b/>
          <w:spacing w:val="-1"/>
          <w:w w:val="82"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w w:val="82"/>
          <w:position w:val="-1"/>
          <w:sz w:val="22"/>
          <w:szCs w:val="22"/>
        </w:rPr>
        <w:t>evised:</w:t>
      </w:r>
      <w:r>
        <w:rPr>
          <w:rFonts w:ascii="Arial" w:eastAsia="Arial" w:hAnsi="Arial" w:cs="Arial"/>
          <w:b/>
          <w:spacing w:val="-2"/>
          <w:w w:val="8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2"/>
          <w:position w:val="-1"/>
          <w:sz w:val="22"/>
          <w:szCs w:val="22"/>
        </w:rPr>
        <w:t xml:space="preserve">17 </w:t>
      </w:r>
      <w:r>
        <w:rPr>
          <w:rFonts w:ascii="Arial" w:eastAsia="Arial" w:hAnsi="Arial" w:cs="Arial"/>
          <w:b/>
          <w:spacing w:val="-1"/>
          <w:w w:val="82"/>
          <w:position w:val="-1"/>
          <w:sz w:val="22"/>
          <w:szCs w:val="22"/>
        </w:rPr>
        <w:t>D</w:t>
      </w:r>
      <w:r>
        <w:rPr>
          <w:rFonts w:ascii="Arial" w:eastAsia="Arial" w:hAnsi="Arial" w:cs="Arial"/>
          <w:b/>
          <w:w w:val="82"/>
          <w:position w:val="-1"/>
          <w:sz w:val="22"/>
          <w:szCs w:val="22"/>
        </w:rPr>
        <w:t>ec</w:t>
      </w:r>
      <w:r>
        <w:rPr>
          <w:rFonts w:ascii="Arial" w:eastAsia="Arial" w:hAnsi="Arial" w:cs="Arial"/>
          <w:b/>
          <w:spacing w:val="-2"/>
          <w:w w:val="82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w w:val="82"/>
          <w:position w:val="-1"/>
          <w:sz w:val="22"/>
          <w:szCs w:val="22"/>
        </w:rPr>
        <w:t>mber</w:t>
      </w:r>
      <w:r>
        <w:rPr>
          <w:rFonts w:ascii="Arial" w:eastAsia="Arial" w:hAnsi="Arial" w:cs="Arial"/>
          <w:b/>
          <w:spacing w:val="-2"/>
          <w:w w:val="8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2"/>
          <w:position w:val="-1"/>
          <w:sz w:val="22"/>
          <w:szCs w:val="22"/>
        </w:rPr>
        <w:t>2014</w:t>
      </w:r>
    </w:p>
    <w:p w14:paraId="36998C79" w14:textId="77777777" w:rsidR="00101223" w:rsidRDefault="00101223">
      <w:pPr>
        <w:spacing w:before="4" w:line="40" w:lineRule="exact"/>
        <w:rPr>
          <w:sz w:val="4"/>
          <w:szCs w:val="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394"/>
        <w:gridCol w:w="396"/>
        <w:gridCol w:w="319"/>
        <w:gridCol w:w="319"/>
        <w:gridCol w:w="317"/>
        <w:gridCol w:w="320"/>
        <w:gridCol w:w="444"/>
        <w:gridCol w:w="444"/>
        <w:gridCol w:w="444"/>
        <w:gridCol w:w="444"/>
        <w:gridCol w:w="446"/>
        <w:gridCol w:w="444"/>
        <w:gridCol w:w="444"/>
        <w:gridCol w:w="444"/>
        <w:gridCol w:w="442"/>
        <w:gridCol w:w="449"/>
        <w:gridCol w:w="603"/>
        <w:gridCol w:w="605"/>
        <w:gridCol w:w="602"/>
        <w:gridCol w:w="605"/>
      </w:tblGrid>
      <w:tr w:rsidR="00101223" w14:paraId="50E500AE" w14:textId="77777777">
        <w:trPr>
          <w:trHeight w:hRule="exact" w:val="346"/>
        </w:trPr>
        <w:tc>
          <w:tcPr>
            <w:tcW w:w="246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BAEBE19" w14:textId="77777777" w:rsidR="00101223" w:rsidRDefault="005053DE">
            <w:pPr>
              <w:spacing w:line="220" w:lineRule="exact"/>
              <w:ind w:left="4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Res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  <w:tc>
          <w:tcPr>
            <w:tcW w:w="2222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9BF8B24" w14:textId="77777777" w:rsidR="00101223" w:rsidRDefault="005053DE">
            <w:pPr>
              <w:spacing w:line="220" w:lineRule="exact"/>
              <w:ind w:left="4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r 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2223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449B78D" w14:textId="77777777" w:rsidR="00101223" w:rsidRDefault="005053DE">
            <w:pPr>
              <w:spacing w:line="220" w:lineRule="exact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2415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135D0A" w14:textId="77777777" w:rsidR="00101223" w:rsidRDefault="005053DE">
            <w:pPr>
              <w:spacing w:line="220" w:lineRule="exact"/>
              <w:ind w:left="6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</w:p>
        </w:tc>
      </w:tr>
      <w:tr w:rsidR="00101223" w14:paraId="2454BFD6" w14:textId="77777777">
        <w:trPr>
          <w:trHeight w:hRule="exact" w:val="348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7E7F4" w14:textId="77777777" w:rsidR="00101223" w:rsidRDefault="005053DE">
            <w:pPr>
              <w:spacing w:before="40"/>
              <w:ind w:left="12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</w:t>
            </w:r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A6630" w14:textId="77777777" w:rsidR="00101223" w:rsidRDefault="005053DE">
            <w:pPr>
              <w:spacing w:before="40"/>
              <w:ind w:left="130" w:right="12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F24AB" w14:textId="77777777" w:rsidR="00101223" w:rsidRDefault="005053DE">
            <w:pPr>
              <w:spacing w:before="40"/>
              <w:ind w:left="1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G</w:t>
            </w:r>
          </w:p>
        </w:tc>
        <w:tc>
          <w:tcPr>
            <w:tcW w:w="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E76CF" w14:textId="77777777" w:rsidR="00101223" w:rsidRDefault="00101223"/>
        </w:tc>
        <w:tc>
          <w:tcPr>
            <w:tcW w:w="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0AFFF" w14:textId="77777777" w:rsidR="00101223" w:rsidRDefault="00101223"/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CD0CF" w14:textId="77777777" w:rsidR="00101223" w:rsidRDefault="00101223"/>
        </w:tc>
        <w:tc>
          <w:tcPr>
            <w:tcW w:w="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362C1" w14:textId="77777777" w:rsidR="00101223" w:rsidRDefault="00101223"/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03983" w14:textId="77777777" w:rsidR="00101223" w:rsidRDefault="005053DE">
            <w:pPr>
              <w:spacing w:before="40"/>
              <w:ind w:left="114" w:right="11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B47A8" w14:textId="77777777" w:rsidR="00101223" w:rsidRDefault="005053DE">
            <w:pPr>
              <w:spacing w:before="40"/>
              <w:ind w:left="154" w:right="15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8D59F" w14:textId="77777777" w:rsidR="00101223" w:rsidRDefault="005053DE">
            <w:pPr>
              <w:spacing w:before="40"/>
              <w:ind w:left="109" w:right="11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G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7E338" w14:textId="77777777" w:rsidR="00101223" w:rsidRDefault="00101223"/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4A680" w14:textId="77777777" w:rsidR="00101223" w:rsidRDefault="00101223"/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43717" w14:textId="77777777" w:rsidR="00101223" w:rsidRDefault="005053DE">
            <w:pPr>
              <w:spacing w:before="40"/>
              <w:ind w:left="114" w:right="11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26F35" w14:textId="77777777" w:rsidR="00101223" w:rsidRDefault="005053DE">
            <w:pPr>
              <w:spacing w:before="40"/>
              <w:ind w:left="154" w:right="15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115DA" w14:textId="77777777" w:rsidR="00101223" w:rsidRDefault="005053DE">
            <w:pPr>
              <w:spacing w:before="40"/>
              <w:ind w:left="109" w:right="11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G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01E9D" w14:textId="77777777" w:rsidR="00101223" w:rsidRDefault="00101223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365BF" w14:textId="77777777" w:rsidR="00101223" w:rsidRDefault="00101223"/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31BC5" w14:textId="77777777" w:rsidR="00101223" w:rsidRDefault="00101223"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CFDB3" w14:textId="77777777" w:rsidR="00101223" w:rsidRDefault="00101223"/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DB183" w14:textId="77777777" w:rsidR="00101223" w:rsidRDefault="00101223"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FE79A" w14:textId="77777777" w:rsidR="00101223" w:rsidRDefault="00101223"/>
        </w:tc>
      </w:tr>
      <w:tr w:rsidR="00101223" w14:paraId="03B53B3F" w14:textId="77777777">
        <w:trPr>
          <w:trHeight w:hRule="exact" w:val="348"/>
        </w:trPr>
        <w:tc>
          <w:tcPr>
            <w:tcW w:w="2461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033C1" w14:textId="77777777" w:rsidR="00101223" w:rsidRDefault="005053DE">
            <w:pPr>
              <w:spacing w:before="55"/>
              <w:ind w:left="6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[Office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y]</w:t>
            </w:r>
          </w:p>
        </w:tc>
        <w:tc>
          <w:tcPr>
            <w:tcW w:w="2222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E6A1A" w14:textId="77777777" w:rsidR="00101223" w:rsidRDefault="00101223"/>
        </w:tc>
        <w:tc>
          <w:tcPr>
            <w:tcW w:w="2223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92C02" w14:textId="77777777" w:rsidR="00101223" w:rsidRDefault="00101223"/>
        </w:tc>
        <w:tc>
          <w:tcPr>
            <w:tcW w:w="2415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A03EC" w14:textId="77777777" w:rsidR="00101223" w:rsidRDefault="005053DE">
            <w:pPr>
              <w:spacing w:before="2"/>
              <w:ind w:left="3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</w:t>
            </w:r>
            <w:proofErr w:type="spellStart"/>
            <w:r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llocated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proofErr w:type="spellEnd"/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viso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2"/>
                <w:sz w:val="22"/>
                <w:szCs w:val="22"/>
              </w:rPr>
              <w:t>]</w:t>
            </w:r>
          </w:p>
        </w:tc>
      </w:tr>
    </w:tbl>
    <w:p w14:paraId="5AAE9070" w14:textId="77777777" w:rsidR="00101223" w:rsidRDefault="00101223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461"/>
        <w:gridCol w:w="3634"/>
        <w:gridCol w:w="1839"/>
        <w:gridCol w:w="1056"/>
      </w:tblGrid>
      <w:tr w:rsidR="00101223" w14:paraId="625AC828" w14:textId="77777777">
        <w:trPr>
          <w:trHeight w:hRule="exact" w:val="300"/>
        </w:trPr>
        <w:tc>
          <w:tcPr>
            <w:tcW w:w="9321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5E80D7F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visor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ly]</w:t>
            </w:r>
          </w:p>
        </w:tc>
      </w:tr>
      <w:tr w:rsidR="00101223" w14:paraId="505B56B5" w14:textId="77777777">
        <w:trPr>
          <w:trHeight w:hRule="exact" w:val="300"/>
        </w:trPr>
        <w:tc>
          <w:tcPr>
            <w:tcW w:w="27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D8CA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eho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3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9F8FA" w14:textId="77777777" w:rsidR="00101223" w:rsidRDefault="005053DE">
            <w:pPr>
              <w:spacing w:line="220" w:lineRule="exact"/>
              <w:ind w:left="8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Qu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stion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ecked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by:</w:t>
            </w:r>
          </w:p>
        </w:tc>
        <w:tc>
          <w:tcPr>
            <w:tcW w:w="289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0615089" w14:textId="77777777" w:rsidR="00101223" w:rsidRDefault="005053DE">
            <w:pPr>
              <w:spacing w:line="220" w:lineRule="exact"/>
              <w:ind w:left="6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PS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: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Circle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0D026909" w14:textId="77777777">
        <w:trPr>
          <w:trHeight w:hRule="exact" w:val="269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A4DC5" w14:textId="77777777" w:rsidR="00101223" w:rsidRDefault="005053DE">
            <w:pPr>
              <w:spacing w:before="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66D9D" w14:textId="77777777" w:rsidR="00101223" w:rsidRDefault="005053DE">
            <w:pPr>
              <w:spacing w:before="9"/>
              <w:ind w:left="145" w:right="1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36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C47DADB" w14:textId="77777777" w:rsidR="00101223" w:rsidRDefault="005053DE">
            <w:pPr>
              <w:spacing w:line="220" w:lineRule="exact"/>
              <w:ind w:left="10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visor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sign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tu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e]</w:t>
            </w:r>
          </w:p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3CD96" w14:textId="77777777" w:rsidR="00101223" w:rsidRDefault="005053DE">
            <w:pPr>
              <w:spacing w:line="220" w:lineRule="exact"/>
              <w:ind w:left="653" w:right="6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Ur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an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2DF04" w14:textId="77777777" w:rsidR="00101223" w:rsidRDefault="005053DE">
            <w:pPr>
              <w:spacing w:line="220" w:lineRule="exact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0CBAA3C" w14:textId="77777777">
        <w:trPr>
          <w:trHeight w:hRule="exact" w:val="269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423CF" w14:textId="77777777" w:rsidR="00101223" w:rsidRDefault="005053DE">
            <w:pPr>
              <w:spacing w:before="8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E961D" w14:textId="77777777" w:rsidR="00101223" w:rsidRDefault="005053DE">
            <w:pPr>
              <w:spacing w:before="8"/>
              <w:ind w:left="145" w:right="1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3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1AF2D" w14:textId="77777777" w:rsidR="00101223" w:rsidRDefault="00101223"/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A269E" w14:textId="77777777" w:rsidR="00101223" w:rsidRDefault="005053DE">
            <w:pPr>
              <w:spacing w:line="220" w:lineRule="exact"/>
              <w:ind w:left="682" w:right="6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84A00" w14:textId="77777777" w:rsidR="00101223" w:rsidRDefault="005053DE">
            <w:pPr>
              <w:spacing w:line="220" w:lineRule="exact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</w:tbl>
    <w:p w14:paraId="704E772B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"/>
        <w:gridCol w:w="711"/>
        <w:gridCol w:w="1417"/>
        <w:gridCol w:w="910"/>
        <w:gridCol w:w="888"/>
        <w:gridCol w:w="1035"/>
        <w:gridCol w:w="1282"/>
        <w:gridCol w:w="1982"/>
      </w:tblGrid>
      <w:tr w:rsidR="00101223" w14:paraId="47FC3641" w14:textId="77777777">
        <w:trPr>
          <w:trHeight w:hRule="exact" w:val="468"/>
        </w:trPr>
        <w:tc>
          <w:tcPr>
            <w:tcW w:w="931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D3E8F6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elect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iate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Region/Pr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 xml:space="preserve">vince. 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Write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District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own/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V</w:t>
            </w:r>
            <w:r>
              <w:rPr>
                <w:rFonts w:ascii="Arial" w:eastAsia="Arial" w:hAnsi="Arial" w:cs="Arial"/>
                <w:i/>
                <w:w w:val="81"/>
              </w:rPr>
              <w:t>il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um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</w:p>
          <w:p w14:paraId="340F3F4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xes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7625107F" w14:textId="77777777">
        <w:trPr>
          <w:trHeight w:hRule="exact" w:val="269"/>
        </w:trPr>
        <w:tc>
          <w:tcPr>
            <w:tcW w:w="180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1BA27D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232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964C59" w14:textId="77777777" w:rsidR="00101223" w:rsidRDefault="00101223"/>
        </w:tc>
        <w:tc>
          <w:tcPr>
            <w:tcW w:w="192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9FBE0DB" w14:textId="77777777" w:rsidR="00101223" w:rsidRDefault="00101223"/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DE1F6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2813F" w14:textId="77777777" w:rsidR="00101223" w:rsidRDefault="00101223"/>
        </w:tc>
      </w:tr>
      <w:tr w:rsidR="00101223" w14:paraId="6C2D8F1E" w14:textId="77777777">
        <w:trPr>
          <w:trHeight w:hRule="exact" w:val="26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6C45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bia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6D5C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53361" w14:textId="77777777" w:rsidR="00101223" w:rsidRDefault="005053DE">
            <w:pPr>
              <w:spacing w:line="220" w:lineRule="exact"/>
              <w:ind w:left="4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gu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0C729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633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54F35" w14:textId="77777777" w:rsidR="00101223" w:rsidRDefault="005053DE">
            <w:pPr>
              <w:spacing w:line="220" w:lineRule="exact"/>
              <w:ind w:left="2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Niger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C5987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646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36F80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ict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96B12" w14:textId="77777777" w:rsidR="00101223" w:rsidRDefault="00101223"/>
        </w:tc>
      </w:tr>
      <w:tr w:rsidR="00101223" w14:paraId="529406BB" w14:textId="77777777">
        <w:trPr>
          <w:trHeight w:hRule="exact" w:val="269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85C3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am</w:t>
            </w:r>
            <w:r>
              <w:rPr>
                <w:rFonts w:ascii="Arial" w:eastAsia="Arial" w:hAnsi="Arial" w:cs="Arial"/>
                <w:w w:val="81"/>
              </w:rPr>
              <w:t>awa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6C6F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B6D16" w14:textId="77777777" w:rsidR="00101223" w:rsidRDefault="005053DE">
            <w:pPr>
              <w:spacing w:line="220" w:lineRule="exact"/>
              <w:ind w:left="506" w:right="5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CT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4B4CB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634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89461" w14:textId="77777777" w:rsidR="00101223" w:rsidRDefault="005053DE">
            <w:pPr>
              <w:spacing w:line="220" w:lineRule="exact"/>
              <w:ind w:left="23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Og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135C4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647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86298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ill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B1226" w14:textId="77777777" w:rsidR="00101223" w:rsidRDefault="00101223"/>
        </w:tc>
      </w:tr>
      <w:tr w:rsidR="00101223" w14:paraId="778E3BD6" w14:textId="77777777">
        <w:trPr>
          <w:trHeight w:hRule="exact" w:val="269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3265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kwa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Ibom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30C2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73779" w14:textId="77777777" w:rsidR="00101223" w:rsidRDefault="005053DE">
            <w:pPr>
              <w:spacing w:line="220" w:lineRule="exact"/>
              <w:ind w:left="43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Go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be</w:t>
            </w:r>
            <w:proofErr w:type="spellEnd"/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7F2F9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635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12860" w14:textId="77777777" w:rsidR="00101223" w:rsidRDefault="005053DE">
            <w:pPr>
              <w:spacing w:line="220" w:lineRule="exact"/>
              <w:ind w:left="23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On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o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6D6B3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648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7531D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C6151" w14:textId="77777777" w:rsidR="00101223" w:rsidRDefault="00101223"/>
        </w:tc>
      </w:tr>
      <w:tr w:rsidR="00101223" w14:paraId="15325A88" w14:textId="77777777">
        <w:trPr>
          <w:trHeight w:hRule="exact" w:val="26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A71A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7300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AF30F" w14:textId="77777777" w:rsidR="00101223" w:rsidRDefault="005053DE">
            <w:pPr>
              <w:spacing w:line="220" w:lineRule="exact"/>
              <w:ind w:left="530" w:right="5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B50DB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636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9A332" w14:textId="77777777" w:rsidR="00101223" w:rsidRDefault="005053DE">
            <w:pPr>
              <w:spacing w:line="220" w:lineRule="exact"/>
              <w:ind w:left="2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Osun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6937F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649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56348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E6340" w14:textId="77777777" w:rsidR="00101223" w:rsidRDefault="00101223"/>
        </w:tc>
      </w:tr>
      <w:tr w:rsidR="00101223" w14:paraId="7BC5D1C9" w14:textId="77777777">
        <w:trPr>
          <w:trHeight w:hRule="exact" w:val="288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7DA7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chi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3DC0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C83C8" w14:textId="77777777" w:rsidR="00101223" w:rsidRDefault="005053DE">
            <w:pPr>
              <w:spacing w:line="220" w:lineRule="exact"/>
              <w:ind w:left="44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Jigawa</w:t>
            </w:r>
            <w:proofErr w:type="spellEnd"/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872F0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637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E2E83" w14:textId="77777777" w:rsidR="00101223" w:rsidRDefault="005053DE">
            <w:pPr>
              <w:spacing w:line="220" w:lineRule="exact"/>
              <w:ind w:left="2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Oyo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B42CF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650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677EFCA1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0DAE88E1" w14:textId="77777777" w:rsidR="00101223" w:rsidRDefault="00101223"/>
        </w:tc>
      </w:tr>
      <w:tr w:rsidR="00101223" w14:paraId="6B933E72" w14:textId="77777777">
        <w:trPr>
          <w:trHeight w:hRule="exact" w:val="28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E191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ayelsa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6223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B3FC5" w14:textId="77777777" w:rsidR="00101223" w:rsidRDefault="005053DE">
            <w:pPr>
              <w:spacing w:line="220" w:lineRule="exact"/>
              <w:ind w:left="4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A2D59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638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AA5CB" w14:textId="77777777" w:rsidR="00101223" w:rsidRDefault="005053DE">
            <w:pPr>
              <w:spacing w:line="220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lateau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73D40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651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4B5BEA8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B5FF6FE" w14:textId="77777777" w:rsidR="00101223" w:rsidRDefault="00101223"/>
        </w:tc>
      </w:tr>
      <w:tr w:rsidR="00101223" w14:paraId="0526666F" w14:textId="77777777">
        <w:trPr>
          <w:trHeight w:hRule="exact" w:val="28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F82E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ue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D38D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9C1E2" w14:textId="77777777" w:rsidR="00101223" w:rsidRDefault="005053DE">
            <w:pPr>
              <w:spacing w:line="220" w:lineRule="exact"/>
              <w:ind w:left="475" w:right="4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FBCAB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639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59D21" w14:textId="77777777" w:rsidR="00101223" w:rsidRDefault="005053DE">
            <w:pPr>
              <w:spacing w:line="220" w:lineRule="exact"/>
              <w:ind w:left="2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Ri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9A685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652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49462A9C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23DD8AE6" w14:textId="77777777" w:rsidR="00101223" w:rsidRDefault="00101223"/>
        </w:tc>
      </w:tr>
      <w:tr w:rsidR="00101223" w14:paraId="48F676BF" w14:textId="77777777">
        <w:trPr>
          <w:trHeight w:hRule="exact" w:val="28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471B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no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C291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1317F" w14:textId="77777777" w:rsidR="00101223" w:rsidRDefault="005053DE">
            <w:pPr>
              <w:spacing w:line="220" w:lineRule="exact"/>
              <w:ind w:left="42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atsina</w:t>
            </w:r>
            <w:proofErr w:type="spellEnd"/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49C51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DBEB3" w14:textId="77777777" w:rsidR="00101223" w:rsidRDefault="005053DE">
            <w:pPr>
              <w:spacing w:line="220" w:lineRule="exact"/>
              <w:ind w:left="18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okoto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98264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653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499BF3FE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7EEC43EA" w14:textId="77777777" w:rsidR="00101223" w:rsidRDefault="00101223"/>
        </w:tc>
      </w:tr>
      <w:tr w:rsidR="00101223" w14:paraId="0A0F2139" w14:textId="77777777">
        <w:trPr>
          <w:trHeight w:hRule="exact" w:val="28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6584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Cr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Ri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er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55BE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4A5E2" w14:textId="77777777" w:rsidR="00101223" w:rsidRDefault="005053DE">
            <w:pPr>
              <w:spacing w:line="220" w:lineRule="exact"/>
              <w:ind w:left="456" w:right="46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bi</w:t>
            </w:r>
            <w:proofErr w:type="spellEnd"/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CA293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5A237" w14:textId="77777777" w:rsidR="00101223" w:rsidRDefault="005053DE">
            <w:pPr>
              <w:spacing w:line="220" w:lineRule="exact"/>
              <w:ind w:left="17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CF664" w14:textId="77777777" w:rsidR="00101223" w:rsidRDefault="005053DE">
            <w:pPr>
              <w:spacing w:before="18"/>
              <w:ind w:left="339" w:right="3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654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7E452F12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F2BB016" w14:textId="77777777" w:rsidR="00101223" w:rsidRDefault="00101223"/>
        </w:tc>
      </w:tr>
      <w:tr w:rsidR="00101223" w14:paraId="5C4AEA92" w14:textId="77777777">
        <w:trPr>
          <w:trHeight w:hRule="exact" w:val="28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A4A6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Delta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4D17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5AF95" w14:textId="77777777" w:rsidR="00101223" w:rsidRDefault="005053DE">
            <w:pPr>
              <w:spacing w:line="220" w:lineRule="exact"/>
              <w:ind w:left="502" w:right="507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i</w:t>
            </w:r>
            <w:proofErr w:type="spellEnd"/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DC024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642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11D31" w14:textId="77777777" w:rsidR="00101223" w:rsidRDefault="005053DE">
            <w:pPr>
              <w:spacing w:line="220" w:lineRule="exact"/>
              <w:ind w:left="24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e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99ADE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655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66572E15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98FCA26" w14:textId="77777777" w:rsidR="00101223" w:rsidRDefault="00101223"/>
        </w:tc>
      </w:tr>
      <w:tr w:rsidR="00101223" w14:paraId="74D7D9A7" w14:textId="77777777">
        <w:trPr>
          <w:trHeight w:hRule="exact" w:val="288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5C9E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nyi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FFEE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2EF82" w14:textId="77777777" w:rsidR="00101223" w:rsidRDefault="005053DE">
            <w:pPr>
              <w:spacing w:line="220" w:lineRule="exact"/>
              <w:ind w:left="434" w:right="438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wa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B375B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643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74B78" w14:textId="77777777" w:rsidR="00101223" w:rsidRDefault="005053DE">
            <w:pPr>
              <w:spacing w:line="220" w:lineRule="exact"/>
              <w:ind w:left="13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Z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fa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6F0EB" w14:textId="77777777" w:rsidR="00101223" w:rsidRDefault="005053DE">
            <w:pPr>
              <w:spacing w:line="220" w:lineRule="exact"/>
              <w:ind w:left="341"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656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48B5354C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6ACA7AD9" w14:textId="77777777" w:rsidR="00101223" w:rsidRDefault="00101223"/>
        </w:tc>
      </w:tr>
      <w:tr w:rsidR="00101223" w14:paraId="396F831F" w14:textId="77777777">
        <w:trPr>
          <w:trHeight w:hRule="exact" w:val="28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5E19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do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B41E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2187" w14:textId="77777777" w:rsidR="00101223" w:rsidRDefault="005053DE">
            <w:pPr>
              <w:spacing w:line="220" w:lineRule="exact"/>
              <w:ind w:left="444" w:right="4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Lagos</w:t>
            </w:r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BF841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644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FC900" w14:textId="77777777" w:rsidR="00101223" w:rsidRDefault="00101223"/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EFAB6" w14:textId="77777777" w:rsidR="00101223" w:rsidRDefault="00101223"/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0234FFBF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4643FDE1" w14:textId="77777777" w:rsidR="00101223" w:rsidRDefault="00101223"/>
        </w:tc>
      </w:tr>
      <w:tr w:rsidR="00101223" w14:paraId="1D868501" w14:textId="77777777">
        <w:trPr>
          <w:trHeight w:hRule="exact" w:val="286"/>
        </w:trPr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619B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kiti</w:t>
            </w:r>
            <w:proofErr w:type="spellEnd"/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4AEE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6F40A" w14:textId="77777777" w:rsidR="00101223" w:rsidRDefault="005053DE">
            <w:pPr>
              <w:spacing w:line="220" w:lineRule="exact"/>
              <w:ind w:left="33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Nasa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awa</w:t>
            </w:r>
            <w:proofErr w:type="spellEnd"/>
          </w:p>
        </w:tc>
        <w:tc>
          <w:tcPr>
            <w:tcW w:w="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D03D7" w14:textId="77777777" w:rsidR="00101223" w:rsidRDefault="005053DE">
            <w:pPr>
              <w:spacing w:line="220" w:lineRule="exact"/>
              <w:ind w:left="276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645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931A2" w14:textId="77777777" w:rsidR="00101223" w:rsidRDefault="00101223"/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20E96" w14:textId="77777777" w:rsidR="00101223" w:rsidRDefault="00101223"/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7BC65858" w14:textId="77777777" w:rsidR="00101223" w:rsidRDefault="00101223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03382F98" w14:textId="77777777" w:rsidR="00101223" w:rsidRDefault="00101223"/>
        </w:tc>
      </w:tr>
    </w:tbl>
    <w:p w14:paraId="4CA94657" w14:textId="77777777" w:rsidR="00101223" w:rsidRDefault="00101223">
      <w:pPr>
        <w:spacing w:line="160" w:lineRule="exact"/>
        <w:rPr>
          <w:sz w:val="16"/>
          <w:szCs w:val="16"/>
        </w:rPr>
      </w:pPr>
    </w:p>
    <w:p w14:paraId="14FC5352" w14:textId="77777777" w:rsidR="00101223" w:rsidRDefault="005053DE">
      <w:pPr>
        <w:spacing w:before="35"/>
        <w:ind w:left="108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w w:val="80"/>
        </w:rPr>
        <w:t>HE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F</w:t>
      </w:r>
      <w:r>
        <w:rPr>
          <w:rFonts w:ascii="Arial" w:eastAsia="Arial" w:hAnsi="Arial" w:cs="Arial"/>
          <w:i/>
          <w:w w:val="80"/>
        </w:rPr>
        <w:t>OL</w:t>
      </w:r>
      <w:r>
        <w:rPr>
          <w:rFonts w:ascii="Arial" w:eastAsia="Arial" w:hAnsi="Arial" w:cs="Arial"/>
          <w:i/>
          <w:spacing w:val="1"/>
          <w:w w:val="80"/>
        </w:rPr>
        <w:t>L</w:t>
      </w:r>
      <w:r>
        <w:rPr>
          <w:rFonts w:ascii="Arial" w:eastAsia="Arial" w:hAnsi="Arial" w:cs="Arial"/>
          <w:i/>
          <w:w w:val="80"/>
        </w:rPr>
        <w:t>OW</w:t>
      </w:r>
      <w:r>
        <w:rPr>
          <w:rFonts w:ascii="Arial" w:eastAsia="Arial" w:hAnsi="Arial" w:cs="Arial"/>
          <w:i/>
          <w:spacing w:val="2"/>
          <w:w w:val="80"/>
        </w:rPr>
        <w:t>I</w:t>
      </w:r>
      <w:r>
        <w:rPr>
          <w:rFonts w:ascii="Arial" w:eastAsia="Arial" w:hAnsi="Arial" w:cs="Arial"/>
          <w:i/>
          <w:w w:val="80"/>
        </w:rPr>
        <w:t>NG</w:t>
      </w:r>
      <w:r>
        <w:rPr>
          <w:rFonts w:ascii="Arial" w:eastAsia="Arial" w:hAnsi="Arial" w:cs="Arial"/>
          <w:i/>
          <w:spacing w:val="1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Q</w:t>
      </w:r>
      <w:r>
        <w:rPr>
          <w:rFonts w:ascii="Arial" w:eastAsia="Arial" w:hAnsi="Arial" w:cs="Arial"/>
          <w:i/>
          <w:spacing w:val="2"/>
          <w:w w:val="80"/>
        </w:rPr>
        <w:t>U</w:t>
      </w:r>
      <w:r>
        <w:rPr>
          <w:rFonts w:ascii="Arial" w:eastAsia="Arial" w:hAnsi="Arial" w:cs="Arial"/>
          <w:i/>
          <w:spacing w:val="-1"/>
          <w:w w:val="80"/>
        </w:rPr>
        <w:t>ES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w w:val="80"/>
        </w:rPr>
        <w:t>I</w:t>
      </w:r>
      <w:r>
        <w:rPr>
          <w:rFonts w:ascii="Arial" w:eastAsia="Arial" w:hAnsi="Arial" w:cs="Arial"/>
          <w:i/>
          <w:spacing w:val="2"/>
          <w:w w:val="80"/>
        </w:rPr>
        <w:t>O</w:t>
      </w:r>
      <w:r>
        <w:rPr>
          <w:rFonts w:ascii="Arial" w:eastAsia="Arial" w:hAnsi="Arial" w:cs="Arial"/>
          <w:i/>
          <w:w w:val="80"/>
        </w:rPr>
        <w:t>NS</w:t>
      </w:r>
      <w:r>
        <w:rPr>
          <w:rFonts w:ascii="Arial" w:eastAsia="Arial" w:hAnsi="Arial" w:cs="Arial"/>
          <w:i/>
          <w:spacing w:val="15"/>
          <w:w w:val="80"/>
        </w:rPr>
        <w:t xml:space="preserve"> </w:t>
      </w:r>
      <w:r>
        <w:rPr>
          <w:rFonts w:ascii="Arial" w:eastAsia="Arial" w:hAnsi="Arial" w:cs="Arial"/>
          <w:i/>
          <w:spacing w:val="-1"/>
          <w:w w:val="80"/>
        </w:rPr>
        <w:t>A</w:t>
      </w:r>
      <w:r>
        <w:rPr>
          <w:rFonts w:ascii="Arial" w:eastAsia="Arial" w:hAnsi="Arial" w:cs="Arial"/>
          <w:i/>
          <w:w w:val="80"/>
        </w:rPr>
        <w:t>RE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w w:val="80"/>
        </w:rPr>
        <w:t>O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B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F</w:t>
      </w:r>
      <w:r>
        <w:rPr>
          <w:rFonts w:ascii="Arial" w:eastAsia="Arial" w:hAnsi="Arial" w:cs="Arial"/>
          <w:i/>
          <w:w w:val="80"/>
        </w:rPr>
        <w:t>IL</w:t>
      </w:r>
      <w:r>
        <w:rPr>
          <w:rFonts w:ascii="Arial" w:eastAsia="Arial" w:hAnsi="Arial" w:cs="Arial"/>
          <w:i/>
          <w:spacing w:val="1"/>
          <w:w w:val="80"/>
        </w:rPr>
        <w:t>L</w:t>
      </w:r>
      <w:r>
        <w:rPr>
          <w:rFonts w:ascii="Arial" w:eastAsia="Arial" w:hAnsi="Arial" w:cs="Arial"/>
          <w:i/>
          <w:spacing w:val="-1"/>
          <w:w w:val="80"/>
        </w:rPr>
        <w:t>E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I</w:t>
      </w:r>
      <w:r>
        <w:rPr>
          <w:rFonts w:ascii="Arial" w:eastAsia="Arial" w:hAnsi="Arial" w:cs="Arial"/>
          <w:i/>
          <w:w w:val="80"/>
        </w:rPr>
        <w:t>N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CO</w:t>
      </w:r>
      <w:r>
        <w:rPr>
          <w:rFonts w:ascii="Arial" w:eastAsia="Arial" w:hAnsi="Arial" w:cs="Arial"/>
          <w:i/>
          <w:spacing w:val="2"/>
          <w:w w:val="80"/>
        </w:rPr>
        <w:t>N</w:t>
      </w:r>
      <w:r>
        <w:rPr>
          <w:rFonts w:ascii="Arial" w:eastAsia="Arial" w:hAnsi="Arial" w:cs="Arial"/>
          <w:i/>
          <w:w w:val="80"/>
        </w:rPr>
        <w:t>JU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CTION</w:t>
      </w:r>
      <w:r>
        <w:rPr>
          <w:rFonts w:ascii="Arial" w:eastAsia="Arial" w:hAnsi="Arial" w:cs="Arial"/>
          <w:i/>
          <w:spacing w:val="1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WI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w w:val="80"/>
        </w:rPr>
        <w:t>H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spacing w:val="2"/>
          <w:w w:val="80"/>
        </w:rPr>
        <w:t>H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F</w:t>
      </w:r>
      <w:r>
        <w:rPr>
          <w:rFonts w:ascii="Arial" w:eastAsia="Arial" w:hAnsi="Arial" w:cs="Arial"/>
          <w:i/>
          <w:w w:val="80"/>
        </w:rPr>
        <w:t>I</w:t>
      </w:r>
      <w:r>
        <w:rPr>
          <w:rFonts w:ascii="Arial" w:eastAsia="Arial" w:hAnsi="Arial" w:cs="Arial"/>
          <w:i/>
          <w:spacing w:val="-1"/>
          <w:w w:val="80"/>
        </w:rPr>
        <w:t>E</w:t>
      </w:r>
      <w:r>
        <w:rPr>
          <w:rFonts w:ascii="Arial" w:eastAsia="Arial" w:hAnsi="Arial" w:cs="Arial"/>
          <w:i/>
          <w:w w:val="80"/>
        </w:rPr>
        <w:t>LD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spacing w:val="2"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PE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-1"/>
          <w:w w:val="81"/>
        </w:rPr>
        <w:t>V</w:t>
      </w:r>
      <w:r>
        <w:rPr>
          <w:rFonts w:ascii="Arial" w:eastAsia="Arial" w:hAnsi="Arial" w:cs="Arial"/>
          <w:i/>
          <w:w w:val="81"/>
        </w:rPr>
        <w:t>I</w:t>
      </w:r>
      <w:r>
        <w:rPr>
          <w:rFonts w:ascii="Arial" w:eastAsia="Arial" w:hAnsi="Arial" w:cs="Arial"/>
          <w:i/>
          <w:spacing w:val="1"/>
          <w:w w:val="81"/>
        </w:rPr>
        <w:t>S</w:t>
      </w:r>
      <w:r>
        <w:rPr>
          <w:rFonts w:ascii="Arial" w:eastAsia="Arial" w:hAnsi="Arial" w:cs="Arial"/>
          <w:i/>
          <w:w w:val="81"/>
        </w:rPr>
        <w:t>OR</w:t>
      </w: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8"/>
        <w:gridCol w:w="889"/>
        <w:gridCol w:w="890"/>
        <w:gridCol w:w="890"/>
      </w:tblGrid>
      <w:tr w:rsidR="00101223" w14:paraId="052C5DD0" w14:textId="77777777">
        <w:trPr>
          <w:trHeight w:hRule="exact" w:val="487"/>
        </w:trPr>
        <w:tc>
          <w:tcPr>
            <w:tcW w:w="6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530DB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 xml:space="preserve">C.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</w:p>
          <w:p w14:paraId="5B0000A6" w14:textId="77777777" w:rsidR="00101223" w:rsidRDefault="005053DE">
            <w:pPr>
              <w:ind w:left="-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5B7E6" w14:textId="77777777" w:rsidR="00101223" w:rsidRDefault="00101223">
            <w:pPr>
              <w:spacing w:before="9" w:line="100" w:lineRule="exact"/>
              <w:rPr>
                <w:sz w:val="11"/>
                <w:szCs w:val="11"/>
              </w:rPr>
            </w:pPr>
          </w:p>
          <w:p w14:paraId="040CB2FF" w14:textId="77777777" w:rsidR="00101223" w:rsidRDefault="005053DE">
            <w:pPr>
              <w:ind w:left="2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B9C34" w14:textId="77777777" w:rsidR="00101223" w:rsidRDefault="00101223">
            <w:pPr>
              <w:spacing w:before="9" w:line="100" w:lineRule="exact"/>
              <w:rPr>
                <w:sz w:val="11"/>
                <w:szCs w:val="11"/>
              </w:rPr>
            </w:pPr>
          </w:p>
          <w:p w14:paraId="67E4603D" w14:textId="77777777" w:rsidR="00101223" w:rsidRDefault="005053DE">
            <w:pPr>
              <w:ind w:left="293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CECFC" w14:textId="77777777" w:rsidR="00101223" w:rsidRDefault="005053DE">
            <w:pPr>
              <w:spacing w:before="3"/>
              <w:ind w:left="69" w:right="47" w:firstLine="1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Can't 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ine</w:t>
            </w:r>
          </w:p>
        </w:tc>
      </w:tr>
      <w:tr w:rsidR="00101223" w14:paraId="4CEAD523" w14:textId="77777777">
        <w:trPr>
          <w:trHeight w:hRule="exact" w:val="248"/>
        </w:trPr>
        <w:tc>
          <w:tcPr>
            <w:tcW w:w="6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79502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 xml:space="preserve">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l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access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C3A28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FCE80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1C04B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54A70CD" w14:textId="77777777">
        <w:trPr>
          <w:trHeight w:hRule="exact" w:val="250"/>
        </w:trPr>
        <w:tc>
          <w:tcPr>
            <w:tcW w:w="6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F7C06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water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system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at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ost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h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uses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w w:val="80"/>
              </w:rPr>
              <w:t>ld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acce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5E9FD" w14:textId="77777777" w:rsidR="00101223" w:rsidRDefault="005053DE">
            <w:pPr>
              <w:spacing w:before="1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E79C2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1E211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A44AAE7" w14:textId="77777777">
        <w:trPr>
          <w:trHeight w:hRule="exact" w:val="250"/>
        </w:trPr>
        <w:tc>
          <w:tcPr>
            <w:tcW w:w="6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66561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C.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ewa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ystem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acce</w:t>
            </w:r>
            <w:r>
              <w:rPr>
                <w:rFonts w:ascii="Arial" w:eastAsia="Arial" w:hAnsi="Arial" w:cs="Arial"/>
                <w:spacing w:val="3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C0C4A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02263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40FF2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0BAEA08" w14:textId="77777777">
        <w:trPr>
          <w:trHeight w:hRule="exact" w:val="250"/>
        </w:trPr>
        <w:tc>
          <w:tcPr>
            <w:tcW w:w="6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D40A6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D.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Cell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pho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ce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60D40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72E23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1BF0A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DB0F112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6"/>
        <w:gridCol w:w="889"/>
        <w:gridCol w:w="888"/>
        <w:gridCol w:w="888"/>
      </w:tblGrid>
      <w:tr w:rsidR="00101223" w14:paraId="232E676A" w14:textId="77777777">
        <w:trPr>
          <w:trHeight w:hRule="exact" w:val="470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D3A4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</w:p>
          <w:p w14:paraId="5451574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num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ea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walk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E6CC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5EFDF4B" w14:textId="77777777" w:rsidR="00101223" w:rsidRDefault="005053DE">
            <w:pPr>
              <w:ind w:left="2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6014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47C1A79" w14:textId="77777777" w:rsidR="00101223" w:rsidRDefault="005053DE">
            <w:pPr>
              <w:ind w:left="293" w:right="3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05C69" w14:textId="77777777" w:rsidR="00101223" w:rsidRDefault="005053DE">
            <w:pPr>
              <w:spacing w:line="220" w:lineRule="exact"/>
              <w:ind w:left="209" w:right="2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Can't</w:t>
            </w:r>
          </w:p>
          <w:p w14:paraId="56B61AC9" w14:textId="77777777" w:rsidR="00101223" w:rsidRDefault="005053DE">
            <w:pPr>
              <w:ind w:left="34" w:right="44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ine</w:t>
            </w:r>
            <w:proofErr w:type="gramEnd"/>
          </w:p>
        </w:tc>
      </w:tr>
      <w:tr w:rsidR="00101223" w14:paraId="00FC2CBA" w14:textId="77777777">
        <w:trPr>
          <w:trHeight w:hRule="exact" w:val="242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2118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Post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3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ice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7D8A3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EC893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15D7C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3C0BE5E" w14:textId="77777777">
        <w:trPr>
          <w:trHeight w:hRule="exact" w:val="240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C846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</w:t>
            </w:r>
            <w:r>
              <w:rPr>
                <w:rFonts w:ascii="Arial" w:eastAsia="Arial" w:hAnsi="Arial" w:cs="Arial"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06366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20849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4B641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C663B43" w14:textId="77777777">
        <w:trPr>
          <w:trHeight w:hRule="exact" w:val="242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4056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C.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olice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ion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0E1F1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8AEFE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E3B4F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B4A0A84" w14:textId="77777777">
        <w:trPr>
          <w:trHeight w:hRule="exact" w:val="242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C530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D.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Health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inic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A1DA4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FFE36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82B18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1EB217C" w14:textId="77777777">
        <w:trPr>
          <w:trHeight w:hRule="exact" w:val="242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238C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ket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tal</w:t>
            </w:r>
            <w:r>
              <w:rPr>
                <w:rFonts w:ascii="Arial" w:eastAsia="Arial" w:hAnsi="Arial" w:cs="Arial"/>
                <w:spacing w:val="2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selli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gr</w:t>
            </w:r>
            <w:r>
              <w:rPr>
                <w:rFonts w:ascii="Arial" w:eastAsia="Arial" w:hAnsi="Arial" w:cs="Arial"/>
                <w:w w:val="80"/>
              </w:rPr>
              <w:t>oce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d/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clot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ing)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9076D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ED856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E2FC3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79EFC55" w14:textId="77777777">
        <w:trPr>
          <w:trHeight w:hRule="exact" w:val="242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05D2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 xml:space="preserve">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Bank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16E9E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D5CA6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7F716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1995698" w14:textId="77777777">
        <w:trPr>
          <w:trHeight w:hRule="exact" w:val="468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3249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G.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paid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taxi,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m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m,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available</w:t>
            </w:r>
          </w:p>
          <w:p w14:paraId="4FDF9B48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0"/>
              </w:rPr>
              <w:t>on</w:t>
            </w:r>
            <w:proofErr w:type="gramEnd"/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da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ly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bas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s?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4FE9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7B87E43" w14:textId="77777777" w:rsidR="00101223" w:rsidRDefault="005053DE">
            <w:pPr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0B72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10EC203" w14:textId="77777777" w:rsidR="00101223" w:rsidRDefault="005053DE">
            <w:pPr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5B01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B0B194" w14:textId="77777777" w:rsidR="00101223" w:rsidRDefault="005053DE">
            <w:pPr>
              <w:ind w:left="344" w:right="3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29BBC83" w14:textId="77777777" w:rsidR="00101223" w:rsidRDefault="00101223">
      <w:pPr>
        <w:sectPr w:rsidR="00101223">
          <w:footerReference w:type="default" r:id="rId8"/>
          <w:pgSz w:w="11900" w:h="16860"/>
          <w:pgMar w:top="1220" w:right="1280" w:bottom="280" w:left="1080" w:header="0" w:footer="727" w:gutter="0"/>
          <w:pgNumType w:start="1"/>
          <w:cols w:space="720"/>
        </w:sectPr>
      </w:pPr>
    </w:p>
    <w:p w14:paraId="5B9BEFBD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0"/>
        <w:gridCol w:w="901"/>
        <w:gridCol w:w="900"/>
        <w:gridCol w:w="900"/>
      </w:tblGrid>
      <w:tr w:rsidR="00101223" w14:paraId="381A3F92" w14:textId="77777777">
        <w:trPr>
          <w:trHeight w:hRule="exact" w:val="238"/>
        </w:trPr>
        <w:tc>
          <w:tcPr>
            <w:tcW w:w="662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91EA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C.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A,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id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(o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)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e:</w:t>
            </w:r>
          </w:p>
        </w:tc>
        <w:tc>
          <w:tcPr>
            <w:tcW w:w="901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A6D5F" w14:textId="77777777" w:rsidR="00101223" w:rsidRDefault="005053DE">
            <w:pPr>
              <w:spacing w:line="220" w:lineRule="exact"/>
              <w:ind w:left="262" w:right="2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2BAE5" w14:textId="77777777" w:rsidR="00101223" w:rsidRDefault="005053DE">
            <w:pPr>
              <w:spacing w:line="220" w:lineRule="exact"/>
              <w:ind w:left="30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88D86" w14:textId="77777777" w:rsidR="00101223" w:rsidRDefault="005053DE">
            <w:pPr>
              <w:spacing w:line="220" w:lineRule="exact"/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</w:tc>
      </w:tr>
      <w:tr w:rsidR="00101223" w14:paraId="6C381C19" w14:textId="77777777">
        <w:trPr>
          <w:trHeight w:hRule="exact" w:val="240"/>
        </w:trPr>
        <w:tc>
          <w:tcPr>
            <w:tcW w:w="6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5A17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Any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2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licemen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lice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3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es?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08C35" w14:textId="77777777" w:rsidR="00101223" w:rsidRDefault="005053DE">
            <w:pPr>
              <w:spacing w:line="220" w:lineRule="exact"/>
              <w:ind w:left="358" w:right="3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F7A49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322BA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E2881EE" w14:textId="77777777">
        <w:trPr>
          <w:trHeight w:hRule="exact" w:val="238"/>
        </w:trPr>
        <w:tc>
          <w:tcPr>
            <w:tcW w:w="6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AE5E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Any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soldie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rm</w:t>
            </w:r>
            <w:r>
              <w:rPr>
                <w:rFonts w:ascii="Arial" w:eastAsia="Arial" w:hAnsi="Arial" w:cs="Arial"/>
                <w:w w:val="80"/>
              </w:rPr>
              <w:t>y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icle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?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22A94" w14:textId="77777777" w:rsidR="00101223" w:rsidRDefault="005053DE">
            <w:pPr>
              <w:spacing w:line="220" w:lineRule="exact"/>
              <w:ind w:left="358" w:right="3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845F0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FB750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2314318" w14:textId="77777777">
        <w:trPr>
          <w:trHeight w:hRule="exact" w:val="240"/>
        </w:trPr>
        <w:tc>
          <w:tcPr>
            <w:tcW w:w="6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D69B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 xml:space="preserve">C.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ny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loc</w:t>
            </w:r>
            <w:r>
              <w:rPr>
                <w:rFonts w:ascii="Arial" w:eastAsia="Arial" w:hAnsi="Arial" w:cs="Arial"/>
                <w:spacing w:val="2"/>
                <w:w w:val="80"/>
              </w:rPr>
              <w:t>k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set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up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by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ce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y?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C8A3C" w14:textId="77777777" w:rsidR="00101223" w:rsidRDefault="005053DE">
            <w:pPr>
              <w:spacing w:line="220" w:lineRule="exact"/>
              <w:ind w:left="358" w:right="3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FFEF5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4CAB5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3020152" w14:textId="77777777">
        <w:trPr>
          <w:trHeight w:hRule="exact" w:val="240"/>
        </w:trPr>
        <w:tc>
          <w:tcPr>
            <w:tcW w:w="6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7B22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 xml:space="preserve">D.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ny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</w:t>
            </w:r>
            <w:r>
              <w:rPr>
                <w:rFonts w:ascii="Arial" w:eastAsia="Arial" w:hAnsi="Arial" w:cs="Arial"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w w:val="80"/>
              </w:rPr>
              <w:t>sto</w:t>
            </w:r>
            <w:r>
              <w:rPr>
                <w:rFonts w:ascii="Arial" w:eastAsia="Arial" w:hAnsi="Arial" w:cs="Arial"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ckpoin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B6CFA" w14:textId="77777777" w:rsidR="00101223" w:rsidRDefault="005053DE">
            <w:pPr>
              <w:spacing w:line="220" w:lineRule="exact"/>
              <w:ind w:left="358" w:right="3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05344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72421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26A21AB" w14:textId="77777777">
        <w:trPr>
          <w:trHeight w:hRule="exact" w:val="470"/>
        </w:trPr>
        <w:tc>
          <w:tcPr>
            <w:tcW w:w="6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97FE2" w14:textId="77777777" w:rsidR="00101223" w:rsidRDefault="005053DE">
            <w:pPr>
              <w:spacing w:line="220" w:lineRule="exact"/>
              <w:ind w:left="-1" w:right="-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 xml:space="preserve">ny </w:t>
            </w:r>
            <w:r>
              <w:rPr>
                <w:rFonts w:ascii="Arial" w:eastAsia="Arial" w:hAnsi="Arial" w:cs="Arial"/>
                <w:spacing w:val="2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locks</w:t>
            </w:r>
            <w:proofErr w:type="gramEnd"/>
            <w:r>
              <w:rPr>
                <w:rFonts w:ascii="Arial" w:eastAsia="Arial" w:hAnsi="Arial" w:cs="Arial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3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or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b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 xml:space="preserve">s </w:t>
            </w:r>
            <w:r>
              <w:rPr>
                <w:rFonts w:ascii="Arial" w:eastAsia="Arial" w:hAnsi="Arial" w:cs="Arial"/>
                <w:spacing w:val="3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set </w:t>
            </w:r>
            <w:r>
              <w:rPr>
                <w:rFonts w:ascii="Arial" w:eastAsia="Arial" w:hAnsi="Arial" w:cs="Arial"/>
                <w:spacing w:val="2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up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by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 xml:space="preserve">ivate </w:t>
            </w:r>
            <w:r>
              <w:rPr>
                <w:rFonts w:ascii="Arial" w:eastAsia="Arial" w:hAnsi="Arial" w:cs="Arial"/>
                <w:spacing w:val="2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secu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 xml:space="preserve">ity </w:t>
            </w:r>
            <w:r>
              <w:rPr>
                <w:rFonts w:ascii="Arial" w:eastAsia="Arial" w:hAnsi="Arial" w:cs="Arial"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ovid</w:t>
            </w:r>
            <w:r>
              <w:rPr>
                <w:rFonts w:ascii="Arial" w:eastAsia="Arial" w:hAnsi="Arial" w:cs="Arial"/>
                <w:spacing w:val="1"/>
                <w:w w:val="80"/>
              </w:rPr>
              <w:t>er</w:t>
            </w:r>
            <w:r>
              <w:rPr>
                <w:rFonts w:ascii="Arial" w:eastAsia="Arial" w:hAnsi="Arial" w:cs="Arial"/>
                <w:w w:val="80"/>
              </w:rPr>
              <w:t xml:space="preserve">s </w:t>
            </w:r>
            <w:r>
              <w:rPr>
                <w:rFonts w:ascii="Arial" w:eastAsia="Arial" w:hAnsi="Arial" w:cs="Arial"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or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by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the </w:t>
            </w:r>
            <w:r>
              <w:rPr>
                <w:rFonts w:ascii="Arial" w:eastAsia="Arial" w:hAnsi="Arial" w:cs="Arial"/>
                <w:spacing w:val="2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loc</w:t>
            </w:r>
            <w:r>
              <w:rPr>
                <w:rFonts w:ascii="Arial" w:eastAsia="Arial" w:hAnsi="Arial" w:cs="Arial"/>
                <w:spacing w:val="9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</w:p>
          <w:p w14:paraId="14ABB375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ity</w:t>
            </w:r>
            <w:proofErr w:type="gramEnd"/>
            <w:r>
              <w:rPr>
                <w:rFonts w:ascii="Arial" w:eastAsia="Arial" w:hAnsi="Arial" w:cs="Arial"/>
                <w:w w:val="81"/>
              </w:rPr>
              <w:t>?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0456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D4264B7" w14:textId="77777777" w:rsidR="00101223" w:rsidRDefault="005053DE">
            <w:pPr>
              <w:ind w:left="358" w:right="3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EAF7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F3DA910" w14:textId="77777777" w:rsidR="00101223" w:rsidRDefault="005053DE">
            <w:pPr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BC65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C45F238" w14:textId="77777777" w:rsidR="00101223" w:rsidRDefault="005053DE">
            <w:pPr>
              <w:ind w:left="349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C9A5000" w14:textId="77777777" w:rsidR="00101223" w:rsidRDefault="00101223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3"/>
        <w:gridCol w:w="929"/>
        <w:gridCol w:w="929"/>
      </w:tblGrid>
      <w:tr w:rsidR="00101223" w14:paraId="0356EFA9" w14:textId="77777777">
        <w:trPr>
          <w:trHeight w:hRule="exact" w:val="240"/>
        </w:trPr>
        <w:tc>
          <w:tcPr>
            <w:tcW w:w="7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6FBD04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RO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 xml:space="preserve">D.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e: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55727AE0" w14:textId="77777777" w:rsidR="00101223" w:rsidRDefault="005053DE">
            <w:pPr>
              <w:spacing w:line="220" w:lineRule="exact"/>
              <w:ind w:left="281" w:right="2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0D4F8" w14:textId="77777777" w:rsidR="00101223" w:rsidRDefault="005053DE">
            <w:pPr>
              <w:spacing w:line="220" w:lineRule="exact"/>
              <w:ind w:left="314" w:right="3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</w:tr>
      <w:tr w:rsidR="00101223" w14:paraId="58625E43" w14:textId="77777777">
        <w:trPr>
          <w:trHeight w:hRule="exact" w:val="245"/>
        </w:trPr>
        <w:tc>
          <w:tcPr>
            <w:tcW w:w="7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934D76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Was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the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sta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oint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the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ved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rr</w:t>
            </w:r>
            <w:r>
              <w:rPr>
                <w:rFonts w:ascii="Arial" w:eastAsia="Arial" w:hAnsi="Arial" w:cs="Arial"/>
                <w:w w:val="80"/>
              </w:rPr>
              <w:t>ed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conc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?</w:t>
            </w:r>
          </w:p>
        </w:tc>
        <w:tc>
          <w:tcPr>
            <w:tcW w:w="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B3835F4" w14:textId="77777777" w:rsidR="00101223" w:rsidRDefault="005053DE">
            <w:pPr>
              <w:spacing w:line="220" w:lineRule="exact"/>
              <w:ind w:left="377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A9992" w14:textId="77777777" w:rsidR="00101223" w:rsidRDefault="005053DE">
            <w:pPr>
              <w:spacing w:line="220" w:lineRule="exact"/>
              <w:ind w:left="372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15A17E15" w14:textId="77777777">
        <w:trPr>
          <w:trHeight w:hRule="exact" w:val="475"/>
        </w:trPr>
        <w:tc>
          <w:tcPr>
            <w:tcW w:w="7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0C723A7" w14:textId="77777777" w:rsidR="00101223" w:rsidRDefault="005053DE">
            <w:pPr>
              <w:spacing w:before="2" w:line="220" w:lineRule="exact"/>
              <w:ind w:left="-1" w:right="1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. Was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his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 imp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sable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oint,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</w:t>
            </w:r>
            <w:r>
              <w:rPr>
                <w:rFonts w:ascii="Arial" w:eastAsia="Arial" w:hAnsi="Arial" w:cs="Arial"/>
                <w:spacing w:val="1"/>
                <w:w w:val="81"/>
              </w:rPr>
              <w:t>am</w:t>
            </w:r>
            <w:r>
              <w:rPr>
                <w:rFonts w:ascii="Arial" w:eastAsia="Arial" w:hAnsi="Arial" w:cs="Arial"/>
                <w:w w:val="81"/>
              </w:rPr>
              <w:t>ple,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bsence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idge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 collapsed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br</w:t>
            </w:r>
            <w:r>
              <w:rPr>
                <w:rFonts w:ascii="Arial" w:eastAsia="Arial" w:hAnsi="Arial" w:cs="Arial"/>
                <w:w w:val="81"/>
              </w:rPr>
              <w:t>idg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br</w:t>
            </w:r>
            <w:r>
              <w:rPr>
                <w:rFonts w:ascii="Arial" w:eastAsia="Arial" w:hAnsi="Arial" w:cs="Arial"/>
                <w:w w:val="81"/>
              </w:rPr>
              <w:t>oken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own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hicle</w:t>
            </w:r>
            <w:proofErr w:type="gramStart"/>
            <w:r>
              <w:rPr>
                <w:rFonts w:ascii="Arial" w:eastAsia="Arial" w:hAnsi="Arial" w:cs="Arial"/>
                <w:w w:val="81"/>
              </w:rPr>
              <w:t xml:space="preserve">, 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fallen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wat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spacing w:val="3"/>
                <w:w w:val="81"/>
              </w:rPr>
              <w:t>r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log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ed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section?</w:t>
            </w:r>
          </w:p>
        </w:tc>
        <w:tc>
          <w:tcPr>
            <w:tcW w:w="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2AFAC6B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287623D1" w14:textId="77777777" w:rsidR="00101223" w:rsidRDefault="005053DE">
            <w:pPr>
              <w:ind w:left="377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8E371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224A40B7" w14:textId="77777777" w:rsidR="00101223" w:rsidRDefault="005053DE">
            <w:pPr>
              <w:ind w:left="363" w:right="3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</w:tbl>
    <w:p w14:paraId="6F6E97AF" w14:textId="77777777" w:rsidR="00101223" w:rsidRDefault="00101223">
      <w:pPr>
        <w:spacing w:before="1" w:line="140" w:lineRule="exact"/>
        <w:rPr>
          <w:sz w:val="15"/>
          <w:szCs w:val="15"/>
        </w:rPr>
      </w:pPr>
    </w:p>
    <w:p w14:paraId="00BE0D4A" w14:textId="77777777" w:rsidR="00101223" w:rsidRDefault="005053DE">
      <w:pPr>
        <w:spacing w:before="35"/>
        <w:ind w:left="216" w:right="683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</w:rPr>
        <w:t>Ho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eho</w:t>
      </w:r>
      <w:r>
        <w:rPr>
          <w:rFonts w:ascii="Arial" w:eastAsia="Arial" w:hAnsi="Arial" w:cs="Arial"/>
          <w:b/>
          <w:w w:val="81"/>
        </w:rPr>
        <w:t>ld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S</w:t>
      </w:r>
      <w:r>
        <w:rPr>
          <w:rFonts w:ascii="Arial" w:eastAsia="Arial" w:hAnsi="Arial" w:cs="Arial"/>
          <w:b/>
          <w:w w:val="81"/>
        </w:rPr>
        <w:t>el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Pr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edu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</w:p>
    <w:p w14:paraId="161074FA" w14:textId="77777777" w:rsidR="00101223" w:rsidRDefault="005053DE">
      <w:pPr>
        <w:spacing w:before="1"/>
        <w:ind w:left="137" w:right="12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: 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 your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job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</w:t>
      </w:r>
      <w:r>
        <w:rPr>
          <w:rFonts w:ascii="Arial" w:eastAsia="Arial" w:hAnsi="Arial" w:cs="Arial"/>
          <w:i/>
          <w:spacing w:val="2"/>
          <w:w w:val="81"/>
        </w:rPr>
        <w:t>e</w:t>
      </w:r>
      <w:r>
        <w:rPr>
          <w:rFonts w:ascii="Arial" w:eastAsia="Arial" w:hAnsi="Arial" w:cs="Arial"/>
          <w:i/>
          <w:w w:val="81"/>
        </w:rPr>
        <w:t>ct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m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(</w:t>
      </w:r>
      <w:r>
        <w:rPr>
          <w:rFonts w:ascii="Arial" w:eastAsia="Arial" w:hAnsi="Arial" w:cs="Arial"/>
          <w:i/>
          <w:w w:val="81"/>
        </w:rPr>
        <w:t>this</w:t>
      </w:r>
      <w:r>
        <w:rPr>
          <w:rFonts w:ascii="Arial" w:eastAsia="Arial" w:hAnsi="Arial" w:cs="Arial"/>
          <w:i/>
          <w:spacing w:val="1"/>
          <w:w w:val="81"/>
        </w:rPr>
        <w:t xml:space="preserve"> 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ns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y)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 xml:space="preserve">ld. 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 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ld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i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p</w:t>
      </w:r>
      <w:r>
        <w:rPr>
          <w:rFonts w:ascii="Arial" w:eastAsia="Arial" w:hAnsi="Arial" w:cs="Arial"/>
          <w:i/>
          <w:w w:val="81"/>
        </w:rPr>
        <w:t>le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who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esently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spacing w:val="11"/>
          <w:w w:val="81"/>
        </w:rPr>
        <w:t>e</w:t>
      </w:r>
      <w:r>
        <w:rPr>
          <w:rFonts w:ascii="Arial" w:eastAsia="Arial" w:hAnsi="Arial" w:cs="Arial"/>
          <w:i/>
          <w:w w:val="81"/>
        </w:rPr>
        <w:t>at toget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>am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p</w:t>
      </w:r>
      <w:r>
        <w:rPr>
          <w:rFonts w:ascii="Arial" w:eastAsia="Arial" w:hAnsi="Arial" w:cs="Arial"/>
          <w:i/>
          <w:w w:val="81"/>
        </w:rPr>
        <w:t>ot.</w:t>
      </w:r>
    </w:p>
    <w:p w14:paraId="10644AEE" w14:textId="77777777" w:rsidR="00101223" w:rsidRDefault="005053DE">
      <w:pPr>
        <w:spacing w:before="7"/>
        <w:ind w:left="137" w:right="12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w w:val="81"/>
        </w:rPr>
        <w:t>ta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your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tt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sta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int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en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spacing w:val="-2"/>
          <w:w w:val="81"/>
        </w:rPr>
        <w:t>m</w:t>
      </w:r>
      <w:r>
        <w:rPr>
          <w:rFonts w:ascii="Arial" w:eastAsia="Arial" w:hAnsi="Arial" w:cs="Arial"/>
          <w:i/>
          <w:w w:val="81"/>
        </w:rPr>
        <w:t>ly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chosen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by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your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F</w:t>
      </w:r>
      <w:r>
        <w:rPr>
          <w:rFonts w:ascii="Arial" w:eastAsia="Arial" w:hAnsi="Arial" w:cs="Arial"/>
          <w:i/>
          <w:w w:val="81"/>
        </w:rPr>
        <w:t>ield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p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viso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. </w:t>
      </w:r>
      <w:r>
        <w:rPr>
          <w:rFonts w:ascii="Arial" w:eastAsia="Arial" w:hAnsi="Arial" w:cs="Arial"/>
          <w:i/>
          <w:spacing w:val="39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m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-2"/>
          <w:w w:val="81"/>
        </w:rPr>
        <w:t>s</w:t>
      </w:r>
      <w:r>
        <w:rPr>
          <w:rFonts w:ascii="Arial" w:eastAsia="Arial" w:hAnsi="Arial" w:cs="Arial"/>
          <w:i/>
          <w:w w:val="81"/>
        </w:rPr>
        <w:t>t walk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p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site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di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ectio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ch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. </w:t>
      </w:r>
      <w:r>
        <w:rPr>
          <w:rFonts w:ascii="Arial" w:eastAsia="Arial" w:hAnsi="Arial" w:cs="Arial"/>
          <w:i/>
          <w:spacing w:val="2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walks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towa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ds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sun,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2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ust</w:t>
      </w:r>
      <w:r>
        <w:rPr>
          <w:rFonts w:ascii="Arial" w:eastAsia="Arial" w:hAnsi="Arial" w:cs="Arial"/>
          <w:i/>
          <w:spacing w:val="1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away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1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sun;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7"/>
          <w:w w:val="81"/>
        </w:rPr>
        <w:t>s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spacing w:val="-2"/>
          <w:w w:val="81"/>
        </w:rPr>
        <w:t>a</w:t>
      </w:r>
      <w:r>
        <w:rPr>
          <w:rFonts w:ascii="Arial" w:eastAsia="Arial" w:hAnsi="Arial" w:cs="Arial"/>
          <w:i/>
          <w:w w:val="81"/>
        </w:rPr>
        <w:t xml:space="preserve">t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ight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gles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and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B</w:t>
      </w:r>
      <w:r>
        <w:rPr>
          <w:rFonts w:ascii="Arial" w:eastAsia="Arial" w:hAnsi="Arial" w:cs="Arial"/>
          <w:i/>
          <w:w w:val="81"/>
        </w:rPr>
        <w:t>.</w:t>
      </w:r>
    </w:p>
    <w:p w14:paraId="729B3C99" w14:textId="77777777" w:rsidR="00101223" w:rsidRDefault="005053DE">
      <w:pPr>
        <w:spacing w:before="1" w:line="220" w:lineRule="exact"/>
        <w:ind w:left="137" w:right="13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Use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5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/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10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val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tt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2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select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 xml:space="preserve">ld.  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is,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</w:t>
      </w:r>
      <w:r>
        <w:rPr>
          <w:rFonts w:ascii="Arial" w:eastAsia="Arial" w:hAnsi="Arial" w:cs="Arial"/>
          <w:i/>
          <w:spacing w:val="2"/>
          <w:w w:val="81"/>
        </w:rPr>
        <w:t>al</w:t>
      </w:r>
      <w:r>
        <w:rPr>
          <w:rFonts w:ascii="Arial" w:eastAsia="Arial" w:hAnsi="Arial" w:cs="Arial"/>
          <w:i/>
          <w:w w:val="81"/>
        </w:rPr>
        <w:t>king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your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sign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ted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di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ection</w:t>
      </w:r>
      <w:r>
        <w:rPr>
          <w:rFonts w:ascii="Arial" w:eastAsia="Arial" w:hAnsi="Arial" w:cs="Arial"/>
          <w:i/>
          <w:spacing w:val="2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away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sta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2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 xml:space="preserve">int, </w:t>
      </w:r>
      <w:r>
        <w:rPr>
          <w:rFonts w:ascii="Arial" w:eastAsia="Arial" w:hAnsi="Arial" w:cs="Arial"/>
          <w:i/>
          <w:w w:val="80"/>
        </w:rPr>
        <w:t>select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5</w:t>
      </w:r>
      <w:proofErr w:type="spellStart"/>
      <w:r>
        <w:rPr>
          <w:rFonts w:ascii="Arial" w:eastAsia="Arial" w:hAnsi="Arial" w:cs="Arial"/>
          <w:i/>
          <w:spacing w:val="-1"/>
          <w:w w:val="80"/>
          <w:position w:val="5"/>
          <w:sz w:val="13"/>
          <w:szCs w:val="13"/>
        </w:rPr>
        <w:t>t</w:t>
      </w:r>
      <w:r>
        <w:rPr>
          <w:rFonts w:ascii="Arial" w:eastAsia="Arial" w:hAnsi="Arial" w:cs="Arial"/>
          <w:i/>
          <w:w w:val="80"/>
          <w:position w:val="5"/>
          <w:sz w:val="13"/>
          <w:szCs w:val="13"/>
        </w:rPr>
        <w:t>h</w:t>
      </w:r>
      <w:proofErr w:type="spellEnd"/>
      <w:r>
        <w:rPr>
          <w:rFonts w:ascii="Arial" w:eastAsia="Arial" w:hAnsi="Arial" w:cs="Arial"/>
          <w:i/>
          <w:spacing w:val="22"/>
          <w:w w:val="80"/>
          <w:position w:val="5"/>
          <w:sz w:val="13"/>
          <w:szCs w:val="13"/>
        </w:rPr>
        <w:t xml:space="preserve"> </w:t>
      </w:r>
      <w:r>
        <w:rPr>
          <w:rFonts w:ascii="Arial" w:eastAsia="Arial" w:hAnsi="Arial" w:cs="Arial"/>
          <w:i/>
          <w:w w:val="80"/>
        </w:rPr>
        <w:t>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useh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ld</w:t>
      </w:r>
      <w:r>
        <w:rPr>
          <w:rFonts w:ascii="Arial" w:eastAsia="Arial" w:hAnsi="Arial" w:cs="Arial"/>
          <w:i/>
          <w:spacing w:val="1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for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fi</w:t>
      </w:r>
      <w:r>
        <w:rPr>
          <w:rFonts w:ascii="Arial" w:eastAsia="Arial" w:hAnsi="Arial" w:cs="Arial"/>
          <w:i/>
          <w:spacing w:val="-2"/>
          <w:w w:val="80"/>
        </w:rPr>
        <w:t>r</w:t>
      </w:r>
      <w:r>
        <w:rPr>
          <w:rFonts w:ascii="Arial" w:eastAsia="Arial" w:hAnsi="Arial" w:cs="Arial"/>
          <w:i/>
          <w:w w:val="80"/>
        </w:rPr>
        <w:t>st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inte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view,</w:t>
      </w:r>
      <w:r>
        <w:rPr>
          <w:rFonts w:ascii="Arial" w:eastAsia="Arial" w:hAnsi="Arial" w:cs="Arial"/>
          <w:i/>
          <w:spacing w:val="1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counting</w:t>
      </w:r>
      <w:r>
        <w:rPr>
          <w:rFonts w:ascii="Arial" w:eastAsia="Arial" w:hAnsi="Arial" w:cs="Arial"/>
          <w:i/>
          <w:spacing w:val="1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uses</w:t>
      </w:r>
      <w:r>
        <w:rPr>
          <w:rFonts w:ascii="Arial" w:eastAsia="Arial" w:hAnsi="Arial" w:cs="Arial"/>
          <w:i/>
          <w:spacing w:val="10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on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b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th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ight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spacing w:val="5"/>
          <w:w w:val="80"/>
        </w:rPr>
        <w:t>l</w:t>
      </w:r>
      <w:r>
        <w:rPr>
          <w:rFonts w:ascii="Arial" w:eastAsia="Arial" w:hAnsi="Arial" w:cs="Arial"/>
          <w:i/>
          <w:w w:val="80"/>
        </w:rPr>
        <w:t>eft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(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s</w:t>
      </w:r>
      <w:r>
        <w:rPr>
          <w:rFonts w:ascii="Arial" w:eastAsia="Arial" w:hAnsi="Arial" w:cs="Arial"/>
          <w:i/>
          <w:spacing w:val="-2"/>
          <w:w w:val="80"/>
        </w:rPr>
        <w:t>t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ting</w:t>
      </w:r>
      <w:r>
        <w:rPr>
          <w:rFonts w:ascii="Arial" w:eastAsia="Arial" w:hAnsi="Arial" w:cs="Arial"/>
          <w:i/>
          <w:spacing w:val="10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with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se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on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ight</w:t>
      </w:r>
    </w:p>
    <w:p w14:paraId="4870C19D" w14:textId="77777777" w:rsidR="00101223" w:rsidRDefault="005053DE">
      <w:pPr>
        <w:spacing w:line="220" w:lineRule="exact"/>
        <w:ind w:left="137" w:right="135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  <w:w w:val="81"/>
        </w:rPr>
        <w:t>if</w:t>
      </w:r>
      <w:proofErr w:type="gramEnd"/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p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site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ch</w:t>
      </w:r>
      <w:r>
        <w:rPr>
          <w:rFonts w:ascii="Arial" w:eastAsia="Arial" w:hAnsi="Arial" w:cs="Arial"/>
          <w:i/>
          <w:spacing w:val="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r)</w:t>
      </w:r>
      <w:r>
        <w:rPr>
          <w:rFonts w:ascii="Arial" w:eastAsia="Arial" w:hAnsi="Arial" w:cs="Arial"/>
          <w:i/>
          <w:w w:val="81"/>
        </w:rPr>
        <w:t xml:space="preserve">. </w:t>
      </w:r>
      <w:r>
        <w:rPr>
          <w:rFonts w:ascii="Arial" w:eastAsia="Arial" w:hAnsi="Arial" w:cs="Arial"/>
          <w:i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Once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leave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your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-2"/>
          <w:w w:val="81"/>
        </w:rPr>
        <w:t>i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st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</w:t>
      </w:r>
      <w:r>
        <w:rPr>
          <w:rFonts w:ascii="Arial" w:eastAsia="Arial" w:hAnsi="Arial" w:cs="Arial"/>
          <w:i/>
          <w:spacing w:val="-2"/>
          <w:w w:val="81"/>
        </w:rPr>
        <w:t>i</w:t>
      </w:r>
      <w:r>
        <w:rPr>
          <w:rFonts w:ascii="Arial" w:eastAsia="Arial" w:hAnsi="Arial" w:cs="Arial"/>
          <w:i/>
          <w:w w:val="81"/>
        </w:rPr>
        <w:t>ew,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continue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on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sa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di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spacing w:val="-2"/>
          <w:w w:val="81"/>
        </w:rPr>
        <w:t>e</w:t>
      </w:r>
      <w:r>
        <w:rPr>
          <w:rFonts w:ascii="Arial" w:eastAsia="Arial" w:hAnsi="Arial" w:cs="Arial"/>
          <w:i/>
          <w:w w:val="81"/>
        </w:rPr>
        <w:t>ction,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this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time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selecti</w:t>
      </w:r>
      <w:r>
        <w:rPr>
          <w:rFonts w:ascii="Arial" w:eastAsia="Arial" w:hAnsi="Arial" w:cs="Arial"/>
          <w:i/>
          <w:spacing w:val="9"/>
          <w:w w:val="81"/>
        </w:rPr>
        <w:t>n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</w:p>
    <w:p w14:paraId="28C08837" w14:textId="77777777" w:rsidR="00101223" w:rsidRDefault="005053DE">
      <w:pPr>
        <w:ind w:left="137" w:right="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0"/>
        </w:rPr>
        <w:t>10</w:t>
      </w:r>
      <w:proofErr w:type="spellStart"/>
      <w:r>
        <w:rPr>
          <w:rFonts w:ascii="Arial" w:eastAsia="Arial" w:hAnsi="Arial" w:cs="Arial"/>
          <w:i/>
          <w:spacing w:val="-1"/>
          <w:w w:val="80"/>
          <w:position w:val="5"/>
          <w:sz w:val="13"/>
          <w:szCs w:val="13"/>
        </w:rPr>
        <w:t>t</w:t>
      </w:r>
      <w:r>
        <w:rPr>
          <w:rFonts w:ascii="Arial" w:eastAsia="Arial" w:hAnsi="Arial" w:cs="Arial"/>
          <w:i/>
          <w:w w:val="80"/>
          <w:position w:val="5"/>
          <w:sz w:val="13"/>
          <w:szCs w:val="13"/>
        </w:rPr>
        <w:t>h</w:t>
      </w:r>
      <w:proofErr w:type="spellEnd"/>
      <w:r>
        <w:rPr>
          <w:rFonts w:ascii="Arial" w:eastAsia="Arial" w:hAnsi="Arial" w:cs="Arial"/>
          <w:i/>
          <w:spacing w:val="18"/>
          <w:w w:val="80"/>
          <w:position w:val="5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i/>
          <w:w w:val="80"/>
        </w:rPr>
        <w:t>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useh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ld</w:t>
      </w:r>
      <w:proofErr w:type="gramEnd"/>
      <w:r>
        <w:rPr>
          <w:rFonts w:ascii="Arial" w:eastAsia="Arial" w:hAnsi="Arial" w:cs="Arial"/>
          <w:i/>
          <w:w w:val="80"/>
        </w:rPr>
        <w:t>,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g</w:t>
      </w:r>
      <w:r>
        <w:rPr>
          <w:rFonts w:ascii="Arial" w:eastAsia="Arial" w:hAnsi="Arial" w:cs="Arial"/>
          <w:i/>
          <w:w w:val="80"/>
        </w:rPr>
        <w:t>ain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counting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h</w:t>
      </w:r>
      <w:r>
        <w:rPr>
          <w:rFonts w:ascii="Arial" w:eastAsia="Arial" w:hAnsi="Arial" w:cs="Arial"/>
          <w:i/>
          <w:w w:val="80"/>
        </w:rPr>
        <w:t>o</w:t>
      </w:r>
      <w:r>
        <w:rPr>
          <w:rFonts w:ascii="Arial" w:eastAsia="Arial" w:hAnsi="Arial" w:cs="Arial"/>
          <w:i/>
          <w:spacing w:val="1"/>
          <w:w w:val="80"/>
        </w:rPr>
        <w:t>u</w:t>
      </w:r>
      <w:r>
        <w:rPr>
          <w:rFonts w:ascii="Arial" w:eastAsia="Arial" w:hAnsi="Arial" w:cs="Arial"/>
          <w:i/>
          <w:w w:val="80"/>
        </w:rPr>
        <w:t>ses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on</w:t>
      </w:r>
      <w:r>
        <w:rPr>
          <w:rFonts w:ascii="Arial" w:eastAsia="Arial" w:hAnsi="Arial" w:cs="Arial"/>
          <w:i/>
          <w:spacing w:val="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b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th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ight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l</w:t>
      </w:r>
      <w:r>
        <w:rPr>
          <w:rFonts w:ascii="Arial" w:eastAsia="Arial" w:hAnsi="Arial" w:cs="Arial"/>
          <w:i/>
          <w:w w:val="80"/>
        </w:rPr>
        <w:t>ef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w w:val="80"/>
        </w:rPr>
        <w:t xml:space="preserve">. </w:t>
      </w:r>
      <w:r>
        <w:rPr>
          <w:rFonts w:ascii="Arial" w:eastAsia="Arial" w:hAnsi="Arial" w:cs="Arial"/>
          <w:i/>
          <w:spacing w:val="1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If the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set</w:t>
      </w:r>
      <w:r>
        <w:rPr>
          <w:rFonts w:ascii="Arial" w:eastAsia="Arial" w:hAnsi="Arial" w:cs="Arial"/>
          <w:i/>
          <w:spacing w:val="2"/>
          <w:w w:val="80"/>
        </w:rPr>
        <w:t>t</w:t>
      </w:r>
      <w:r>
        <w:rPr>
          <w:rFonts w:ascii="Arial" w:eastAsia="Arial" w:hAnsi="Arial" w:cs="Arial"/>
          <w:i/>
          <w:w w:val="80"/>
        </w:rPr>
        <w:t>le</w:t>
      </w:r>
      <w:r>
        <w:rPr>
          <w:rFonts w:ascii="Arial" w:eastAsia="Arial" w:hAnsi="Arial" w:cs="Arial"/>
          <w:i/>
          <w:spacing w:val="1"/>
          <w:w w:val="80"/>
        </w:rPr>
        <w:t>m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t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co</w:t>
      </w:r>
      <w:r>
        <w:rPr>
          <w:rFonts w:ascii="Arial" w:eastAsia="Arial" w:hAnsi="Arial" w:cs="Arial"/>
          <w:i/>
          <w:spacing w:val="1"/>
          <w:w w:val="80"/>
        </w:rPr>
        <w:t>m</w:t>
      </w:r>
      <w:r>
        <w:rPr>
          <w:rFonts w:ascii="Arial" w:eastAsia="Arial" w:hAnsi="Arial" w:cs="Arial"/>
          <w:i/>
          <w:w w:val="80"/>
        </w:rPr>
        <w:t>es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to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a</w:t>
      </w:r>
      <w:r>
        <w:rPr>
          <w:rFonts w:ascii="Arial" w:eastAsia="Arial" w:hAnsi="Arial" w:cs="Arial"/>
          <w:i/>
          <w:w w:val="80"/>
        </w:rPr>
        <w:t>n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</w:t>
      </w:r>
      <w:r>
        <w:rPr>
          <w:rFonts w:ascii="Arial" w:eastAsia="Arial" w:hAnsi="Arial" w:cs="Arial"/>
          <w:i/>
          <w:spacing w:val="1"/>
          <w:w w:val="80"/>
        </w:rPr>
        <w:t>er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no</w:t>
      </w:r>
      <w:r>
        <w:rPr>
          <w:rFonts w:ascii="Arial" w:eastAsia="Arial" w:hAnsi="Arial" w:cs="Arial"/>
          <w:i/>
          <w:spacing w:val="1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 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uses,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ur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 xml:space="preserve"> 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ight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gles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he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ight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k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ep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walking,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contin</w:t>
      </w:r>
      <w:r>
        <w:rPr>
          <w:rFonts w:ascii="Arial" w:eastAsia="Arial" w:hAnsi="Arial" w:cs="Arial"/>
          <w:i/>
          <w:spacing w:val="2"/>
          <w:w w:val="81"/>
        </w:rPr>
        <w:t>u</w:t>
      </w:r>
      <w:r>
        <w:rPr>
          <w:rFonts w:ascii="Arial" w:eastAsia="Arial" w:hAnsi="Arial" w:cs="Arial"/>
          <w:i/>
          <w:w w:val="81"/>
        </w:rPr>
        <w:t>i</w:t>
      </w:r>
      <w:r>
        <w:rPr>
          <w:rFonts w:ascii="Arial" w:eastAsia="Arial" w:hAnsi="Arial" w:cs="Arial"/>
          <w:i/>
          <w:spacing w:val="2"/>
          <w:w w:val="81"/>
        </w:rPr>
        <w:t>n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u</w:t>
      </w:r>
      <w:r>
        <w:rPr>
          <w:rFonts w:ascii="Arial" w:eastAsia="Arial" w:hAnsi="Arial" w:cs="Arial"/>
          <w:i/>
          <w:w w:val="81"/>
        </w:rPr>
        <w:t>ntil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fin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ing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nth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spacing w:val="3"/>
          <w:w w:val="81"/>
        </w:rPr>
        <w:t>d</w:t>
      </w:r>
      <w:r>
        <w:rPr>
          <w:rFonts w:ascii="Arial" w:eastAsia="Arial" w:hAnsi="Arial" w:cs="Arial"/>
          <w:i/>
          <w:w w:val="81"/>
        </w:rPr>
        <w:t>well</w:t>
      </w:r>
      <w:r>
        <w:rPr>
          <w:rFonts w:ascii="Arial" w:eastAsia="Arial" w:hAnsi="Arial" w:cs="Arial"/>
          <w:i/>
          <w:spacing w:val="-1"/>
          <w:w w:val="81"/>
        </w:rPr>
        <w:t>i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g</w:t>
      </w:r>
      <w:r>
        <w:rPr>
          <w:rFonts w:ascii="Arial" w:eastAsia="Arial" w:hAnsi="Arial" w:cs="Arial"/>
          <w:i/>
          <w:w w:val="81"/>
        </w:rPr>
        <w:t>.</w:t>
      </w:r>
    </w:p>
    <w:p w14:paraId="7D367A32" w14:textId="77777777" w:rsidR="00101223" w:rsidRDefault="005053DE">
      <w:pPr>
        <w:spacing w:before="1" w:line="220" w:lineRule="exact"/>
        <w:ind w:left="137" w:right="12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: </w:t>
      </w:r>
      <w:r>
        <w:rPr>
          <w:rFonts w:ascii="Arial" w:eastAsia="Arial" w:hAnsi="Arial" w:cs="Arial"/>
          <w:i/>
          <w:spacing w:val="3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call</w:t>
      </w:r>
      <w:r>
        <w:rPr>
          <w:rFonts w:ascii="Arial" w:eastAsia="Arial" w:hAnsi="Arial" w:cs="Arial"/>
          <w:i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successf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l,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use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le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low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16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eco</w:t>
      </w:r>
      <w:r>
        <w:rPr>
          <w:rFonts w:ascii="Arial" w:eastAsia="Arial" w:hAnsi="Arial" w:cs="Arial"/>
          <w:i/>
          <w:spacing w:val="-2"/>
          <w:w w:val="81"/>
        </w:rPr>
        <w:t>r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your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gr</w:t>
      </w:r>
      <w:r>
        <w:rPr>
          <w:rFonts w:ascii="Arial" w:eastAsia="Arial" w:hAnsi="Arial" w:cs="Arial"/>
          <w:i/>
          <w:w w:val="81"/>
        </w:rPr>
        <w:t>ess</w:t>
      </w:r>
      <w:r>
        <w:rPr>
          <w:rFonts w:ascii="Arial" w:eastAsia="Arial" w:hAnsi="Arial" w:cs="Arial"/>
          <w:i/>
          <w:spacing w:val="1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til</w:t>
      </w:r>
      <w:r>
        <w:rPr>
          <w:rFonts w:ascii="Arial" w:eastAsia="Arial" w:hAnsi="Arial" w:cs="Arial"/>
          <w:i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spacing w:val="6"/>
          <w:w w:val="81"/>
        </w:rPr>
        <w:t>a</w:t>
      </w:r>
      <w:r>
        <w:rPr>
          <w:rFonts w:ascii="Arial" w:eastAsia="Arial" w:hAnsi="Arial" w:cs="Arial"/>
          <w:i/>
          <w:w w:val="81"/>
        </w:rPr>
        <w:t>ke</w:t>
      </w:r>
      <w:r>
        <w:rPr>
          <w:rFonts w:ascii="Arial" w:eastAsia="Arial" w:hAnsi="Arial" w:cs="Arial"/>
          <w:i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successf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l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 xml:space="preserve">call. </w:t>
      </w:r>
      <w:r>
        <w:rPr>
          <w:rFonts w:ascii="Arial" w:eastAsia="Arial" w:hAnsi="Arial" w:cs="Arial"/>
          <w:i/>
          <w:spacing w:val="3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Circle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 code</w:t>
      </w:r>
      <w:r>
        <w:rPr>
          <w:rFonts w:ascii="Arial" w:eastAsia="Arial" w:hAnsi="Arial" w:cs="Arial"/>
          <w:i/>
          <w:spacing w:val="1"/>
          <w:w w:val="81"/>
        </w:rPr>
        <w:t xml:space="preserve"> n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successf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l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>ls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only.</w:t>
      </w:r>
    </w:p>
    <w:p w14:paraId="2DFAD6A9" w14:textId="77777777" w:rsidR="00101223" w:rsidRDefault="00101223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874"/>
        <w:gridCol w:w="874"/>
        <w:gridCol w:w="876"/>
        <w:gridCol w:w="874"/>
        <w:gridCol w:w="874"/>
        <w:gridCol w:w="874"/>
        <w:gridCol w:w="876"/>
      </w:tblGrid>
      <w:tr w:rsidR="00101223" w14:paraId="1253E04F" w14:textId="77777777">
        <w:trPr>
          <w:trHeight w:hRule="exact" w:val="269"/>
        </w:trPr>
        <w:tc>
          <w:tcPr>
            <w:tcW w:w="3200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B09ED0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NOC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6D72B5E" w14:textId="77777777" w:rsidR="00101223" w:rsidRDefault="005053DE">
            <w:pPr>
              <w:spacing w:before="27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color w:val="404040"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color w:val="404040"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color w:val="404040"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color w:val="404040"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color w:val="404040"/>
                <w:w w:val="82"/>
                <w:sz w:val="18"/>
                <w:szCs w:val="18"/>
              </w:rPr>
              <w:t>_1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57A7785C" w14:textId="77777777" w:rsidR="00101223" w:rsidRDefault="005053DE">
            <w:pPr>
              <w:spacing w:before="27"/>
              <w:ind w:left="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_2</w:t>
            </w:r>
          </w:p>
        </w:tc>
        <w:tc>
          <w:tcPr>
            <w:tcW w:w="876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EC138A3" w14:textId="77777777" w:rsidR="00101223" w:rsidRDefault="005053DE">
            <w:pPr>
              <w:spacing w:before="27"/>
              <w:ind w:left="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_3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5A6AF89" w14:textId="77777777" w:rsidR="00101223" w:rsidRDefault="005053DE">
            <w:pPr>
              <w:spacing w:before="27"/>
              <w:ind w:left="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_4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6A9114E" w14:textId="77777777" w:rsidR="00101223" w:rsidRDefault="005053DE">
            <w:pPr>
              <w:spacing w:before="27"/>
              <w:ind w:left="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_5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5F09C4CF" w14:textId="77777777" w:rsidR="00101223" w:rsidRDefault="005053DE">
            <w:pPr>
              <w:spacing w:before="27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_6</w:t>
            </w:r>
          </w:p>
        </w:tc>
        <w:tc>
          <w:tcPr>
            <w:tcW w:w="876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4D0337C" w14:textId="77777777" w:rsidR="00101223" w:rsidRDefault="005053DE">
            <w:pPr>
              <w:spacing w:before="27"/>
              <w:ind w:left="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_7</w:t>
            </w:r>
          </w:p>
        </w:tc>
      </w:tr>
      <w:tr w:rsidR="00101223" w14:paraId="757C7C07" w14:textId="77777777">
        <w:trPr>
          <w:trHeight w:hRule="exact" w:val="420"/>
        </w:trPr>
        <w:tc>
          <w:tcPr>
            <w:tcW w:w="320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0FC6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Rea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fu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F1299" w14:textId="77777777" w:rsidR="00101223" w:rsidRDefault="005053DE">
            <w:pPr>
              <w:spacing w:line="200" w:lineRule="exact"/>
              <w:ind w:left="-34" w:right="6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color w:val="404040"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color w:val="404040"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color w:val="404040"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color w:val="404040"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color w:val="404040"/>
                <w:w w:val="82"/>
                <w:sz w:val="18"/>
                <w:szCs w:val="18"/>
              </w:rPr>
              <w:t>ld</w:t>
            </w:r>
          </w:p>
          <w:p w14:paraId="622926A3" w14:textId="77777777" w:rsidR="00101223" w:rsidRDefault="005053DE">
            <w:pPr>
              <w:spacing w:line="200" w:lineRule="exact"/>
              <w:ind w:left="357" w:right="3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C17C0" w14:textId="77777777" w:rsidR="00101223" w:rsidRDefault="005053DE">
            <w:pPr>
              <w:spacing w:line="200" w:lineRule="exact"/>
              <w:ind w:left="11" w:right="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4DE8071A" w14:textId="77777777" w:rsidR="00101223" w:rsidRDefault="005053DE">
            <w:pPr>
              <w:spacing w:line="200" w:lineRule="exact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2</w:t>
            </w:r>
          </w:p>
        </w:tc>
        <w:tc>
          <w:tcPr>
            <w:tcW w:w="876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54EEE" w14:textId="77777777" w:rsidR="00101223" w:rsidRDefault="005053DE">
            <w:pPr>
              <w:spacing w:line="200" w:lineRule="exact"/>
              <w:ind w:left="11" w:right="2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1E91DC2D" w14:textId="77777777" w:rsidR="00101223" w:rsidRDefault="005053DE">
            <w:pPr>
              <w:spacing w:line="200" w:lineRule="exact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86A69" w14:textId="77777777" w:rsidR="00101223" w:rsidRDefault="005053DE">
            <w:pPr>
              <w:spacing w:line="200" w:lineRule="exact"/>
              <w:ind w:left="11" w:right="1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29D72399" w14:textId="77777777" w:rsidR="00101223" w:rsidRDefault="005053DE">
            <w:pPr>
              <w:spacing w:line="200" w:lineRule="exact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D7C2C" w14:textId="77777777" w:rsidR="00101223" w:rsidRDefault="005053DE">
            <w:pPr>
              <w:spacing w:line="200" w:lineRule="exact"/>
              <w:ind w:left="11" w:right="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12118ACA" w14:textId="77777777" w:rsidR="00101223" w:rsidRDefault="005053DE">
            <w:pPr>
              <w:spacing w:line="200" w:lineRule="exact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622F3" w14:textId="77777777" w:rsidR="00101223" w:rsidRDefault="005053DE">
            <w:pPr>
              <w:spacing w:line="200" w:lineRule="exact"/>
              <w:ind w:left="16" w:right="1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7477ADA0" w14:textId="77777777" w:rsidR="00101223" w:rsidRDefault="005053DE">
            <w:pPr>
              <w:spacing w:line="200" w:lineRule="exact"/>
              <w:ind w:left="357" w:right="3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6</w:t>
            </w:r>
          </w:p>
        </w:tc>
        <w:tc>
          <w:tcPr>
            <w:tcW w:w="876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CBBCD" w14:textId="77777777" w:rsidR="00101223" w:rsidRDefault="005053DE">
            <w:pPr>
              <w:spacing w:line="200" w:lineRule="exact"/>
              <w:ind w:left="10" w:right="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seh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50CD77DF" w14:textId="77777777" w:rsidR="00101223" w:rsidRDefault="005053DE">
            <w:pPr>
              <w:spacing w:line="200" w:lineRule="exact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7</w:t>
            </w:r>
          </w:p>
        </w:tc>
      </w:tr>
      <w:tr w:rsidR="00101223" w14:paraId="09FBE28B" w14:textId="77777777">
        <w:trPr>
          <w:trHeight w:hRule="exact" w:val="24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F067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viewed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7C8B1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AF063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4E7C0" w14:textId="77777777" w:rsidR="00101223" w:rsidRDefault="005053DE">
            <w:pPr>
              <w:spacing w:before="10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B65CC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D3406" w14:textId="77777777" w:rsidR="00101223" w:rsidRDefault="005053DE">
            <w:pPr>
              <w:spacing w:before="10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1C01F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41524" w14:textId="77777777" w:rsidR="00101223" w:rsidRDefault="005053DE">
            <w:pPr>
              <w:spacing w:before="10"/>
              <w:ind w:left="350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</w:tr>
      <w:tr w:rsidR="00101223" w14:paraId="3F972DFC" w14:textId="77777777">
        <w:trPr>
          <w:trHeight w:hRule="exact" w:val="468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EA785" w14:textId="77777777" w:rsidR="00101223" w:rsidRDefault="005053DE">
            <w:pPr>
              <w:spacing w:line="220" w:lineRule="exact"/>
              <w:ind w:left="-1" w:right="-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selected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at</w:t>
            </w:r>
          </w:p>
          <w:p w14:paraId="5BDD558F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least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two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visi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82A49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00EB1C79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FFB4A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38481B9A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7C075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5E7F165A" w14:textId="77777777" w:rsidR="00101223" w:rsidRDefault="005053DE">
            <w:pPr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97055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4FA74D76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386E0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7F6A2580" w14:textId="77777777" w:rsidR="00101223" w:rsidRDefault="005053DE">
            <w:pPr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D8F72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3CE4CA47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0D2AC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5C0ED1E5" w14:textId="77777777" w:rsidR="00101223" w:rsidRDefault="005053DE">
            <w:pPr>
              <w:ind w:left="343" w:right="3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</w:tr>
      <w:tr w:rsidR="00101223" w14:paraId="3A8A86A1" w14:textId="77777777">
        <w:trPr>
          <w:trHeight w:hRule="exact" w:val="47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BF6B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Househ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ld/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vey</w:t>
            </w:r>
          </w:p>
          <w:p w14:paraId="1CC3851F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iod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af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least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two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vis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ts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6BF2C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3070A459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DA7FF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6002CE48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088AE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1D7863F7" w14:textId="77777777" w:rsidR="00101223" w:rsidRDefault="005053DE">
            <w:pPr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FABA9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3E893D53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26535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20F163BE" w14:textId="77777777" w:rsidR="00101223" w:rsidRDefault="005053DE">
            <w:pPr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C406B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0A904541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D962B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1336DB5F" w14:textId="77777777" w:rsidR="00101223" w:rsidRDefault="005053DE">
            <w:pPr>
              <w:ind w:left="343" w:right="3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</w:tr>
      <w:tr w:rsidR="00101223" w14:paraId="4B6BC6DB" w14:textId="77777777">
        <w:trPr>
          <w:trHeight w:hRule="exact" w:val="238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BB463" w14:textId="77777777" w:rsidR="00101223" w:rsidRDefault="005053DE">
            <w:pPr>
              <w:spacing w:line="220" w:lineRule="exact"/>
              <w:ind w:left="-1" w:right="-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citizen</w:t>
            </w:r>
            <w:r>
              <w:rPr>
                <w:rFonts w:ascii="Arial" w:eastAsia="Arial" w:hAnsi="Arial" w:cs="Arial"/>
                <w:spacing w:val="2"/>
                <w:w w:val="81"/>
              </w:rPr>
              <w:t>/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eign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lang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43B5E" w14:textId="77777777" w:rsidR="00101223" w:rsidRDefault="005053DE">
            <w:pPr>
              <w:spacing w:before="7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6534D" w14:textId="77777777" w:rsidR="00101223" w:rsidRDefault="005053DE">
            <w:pPr>
              <w:spacing w:before="7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675C1" w14:textId="77777777" w:rsidR="00101223" w:rsidRDefault="005053DE">
            <w:pPr>
              <w:spacing w:before="7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06394" w14:textId="77777777" w:rsidR="00101223" w:rsidRDefault="005053DE">
            <w:pPr>
              <w:spacing w:before="7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8DEEA" w14:textId="77777777" w:rsidR="00101223" w:rsidRDefault="005053DE">
            <w:pPr>
              <w:spacing w:before="7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C68AF" w14:textId="77777777" w:rsidR="00101223" w:rsidRDefault="005053DE">
            <w:pPr>
              <w:spacing w:before="7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8EBD2" w14:textId="77777777" w:rsidR="00101223" w:rsidRDefault="005053DE">
            <w:pPr>
              <w:spacing w:before="7"/>
              <w:ind w:left="350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</w:tr>
      <w:tr w:rsidR="00101223" w14:paraId="25260858" w14:textId="77777777">
        <w:trPr>
          <w:trHeight w:hRule="exact" w:val="24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8AB2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Deaf</w:t>
            </w:r>
            <w:r>
              <w:rPr>
                <w:rFonts w:ascii="Arial" w:eastAsia="Arial" w:hAnsi="Arial" w:cs="Arial"/>
                <w:spacing w:val="1"/>
                <w:w w:val="81"/>
              </w:rPr>
              <w:t>/</w:t>
            </w:r>
            <w:r>
              <w:rPr>
                <w:rFonts w:ascii="Arial" w:eastAsia="Arial" w:hAnsi="Arial" w:cs="Arial"/>
                <w:w w:val="81"/>
              </w:rPr>
              <w:t>Did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spe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lan</w:t>
            </w:r>
            <w:r>
              <w:rPr>
                <w:rFonts w:ascii="Arial" w:eastAsia="Arial" w:hAnsi="Arial" w:cs="Arial"/>
                <w:spacing w:val="3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ge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AF113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F540D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8361C" w14:textId="77777777" w:rsidR="00101223" w:rsidRDefault="005053DE">
            <w:pPr>
              <w:spacing w:before="10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0C3A4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E1A89" w14:textId="77777777" w:rsidR="00101223" w:rsidRDefault="005053DE">
            <w:pPr>
              <w:spacing w:before="10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CB6D7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F0B01" w14:textId="77777777" w:rsidR="00101223" w:rsidRDefault="005053DE">
            <w:pPr>
              <w:spacing w:before="10"/>
              <w:ind w:left="350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</w:tr>
      <w:tr w:rsidR="00101223" w14:paraId="6A2E4310" w14:textId="77777777">
        <w:trPr>
          <w:trHeight w:hRule="exact" w:val="24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AEFC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fit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ota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DC75E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6105B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E372B" w14:textId="77777777" w:rsidR="00101223" w:rsidRDefault="005053DE">
            <w:pPr>
              <w:spacing w:before="10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74ABB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AC72B" w14:textId="77777777" w:rsidR="00101223" w:rsidRDefault="005053DE">
            <w:pPr>
              <w:spacing w:before="10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7914A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DA776" w14:textId="77777777" w:rsidR="00101223" w:rsidRDefault="005053DE">
            <w:pPr>
              <w:spacing w:before="10"/>
              <w:ind w:left="350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</w:tr>
      <w:tr w:rsidR="00101223" w14:paraId="7D3719B7" w14:textId="77777777">
        <w:trPr>
          <w:trHeight w:hRule="exact" w:val="24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FBDE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ults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useh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ld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59293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4DFB4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6CF1C" w14:textId="77777777" w:rsidR="00101223" w:rsidRDefault="005053DE">
            <w:pPr>
              <w:spacing w:before="10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45365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004A9" w14:textId="77777777" w:rsidR="00101223" w:rsidRDefault="005053DE">
            <w:pPr>
              <w:spacing w:before="10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F9F5C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16FB5" w14:textId="77777777" w:rsidR="00101223" w:rsidRDefault="005053DE">
            <w:pPr>
              <w:spacing w:before="10"/>
              <w:ind w:left="350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</w:tr>
      <w:tr w:rsidR="00101223" w14:paraId="38794247" w14:textId="77777777">
        <w:trPr>
          <w:trHeight w:hRule="exact" w:val="469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26CB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</w:p>
          <w:p w14:paraId="1A710C89" w14:textId="77777777" w:rsidR="00101223" w:rsidRDefault="005053DE">
            <w:pPr>
              <w:tabs>
                <w:tab w:val="left" w:pos="2980"/>
              </w:tabs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proofErr w:type="gramStart"/>
            <w:r>
              <w:rPr>
                <w:rFonts w:ascii="Arial" w:eastAsia="Arial" w:hAnsi="Arial" w:cs="Arial"/>
                <w:w w:val="81"/>
              </w:rPr>
              <w:t>specify</w:t>
            </w:r>
            <w:proofErr w:type="gramEnd"/>
            <w:r>
              <w:rPr>
                <w:rFonts w:ascii="Arial" w:eastAsia="Arial" w:hAnsi="Arial" w:cs="Arial"/>
                <w:w w:val="81"/>
              </w:rPr>
              <w:t>)</w:t>
            </w:r>
            <w:r>
              <w:rPr>
                <w:rFonts w:ascii="Arial" w:eastAsia="Arial" w:hAnsi="Arial" w:cs="Arial"/>
                <w:w w:val="8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ab/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AA0C2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12F62D23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E5888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52071174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563E2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3F45BFA6" w14:textId="77777777" w:rsidR="00101223" w:rsidRDefault="005053DE">
            <w:pPr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62888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3FDDD275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F9F75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0CF513E3" w14:textId="77777777" w:rsidR="00101223" w:rsidRDefault="005053DE">
            <w:pPr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8B0C6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35727672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6B714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651A2E90" w14:textId="77777777" w:rsidR="00101223" w:rsidRDefault="005053DE">
            <w:pPr>
              <w:ind w:left="343" w:right="3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</w:tr>
      <w:tr w:rsidR="00101223" w14:paraId="0F37CEC5" w14:textId="77777777">
        <w:trPr>
          <w:trHeight w:hRule="exact" w:val="24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060D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Applica</w:t>
            </w:r>
            <w:r>
              <w:rPr>
                <w:rFonts w:ascii="Arial" w:eastAsia="Arial" w:hAnsi="Arial" w:cs="Arial"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07AD8" w14:textId="77777777" w:rsidR="00101223" w:rsidRDefault="005053DE">
            <w:pPr>
              <w:spacing w:line="200" w:lineRule="exact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5564F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CE420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867C8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23A6D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8281D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7A312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</w:tr>
    </w:tbl>
    <w:p w14:paraId="6B041E40" w14:textId="77777777" w:rsidR="00101223" w:rsidRDefault="00101223">
      <w:pPr>
        <w:spacing w:before="6" w:line="140" w:lineRule="exact"/>
        <w:rPr>
          <w:sz w:val="15"/>
          <w:szCs w:val="15"/>
        </w:rPr>
      </w:pPr>
    </w:p>
    <w:p w14:paraId="1809706B" w14:textId="77777777" w:rsidR="00101223" w:rsidRDefault="005053DE">
      <w:pPr>
        <w:spacing w:before="35"/>
        <w:ind w:left="216" w:right="209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0"/>
        </w:rPr>
        <w:t>If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no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is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at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ho</w:t>
      </w:r>
      <w:r>
        <w:rPr>
          <w:rFonts w:ascii="Arial" w:eastAsia="Arial" w:hAnsi="Arial" w:cs="Arial"/>
          <w:i/>
          <w:spacing w:val="1"/>
          <w:w w:val="80"/>
        </w:rPr>
        <w:t>m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(</w:t>
      </w:r>
      <w:r>
        <w:rPr>
          <w:rFonts w:ascii="Arial" w:eastAsia="Arial" w:hAnsi="Arial" w:cs="Arial"/>
          <w:i/>
          <w:w w:val="80"/>
        </w:rPr>
        <w:t>i.e.,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pr</w:t>
      </w:r>
      <w:r>
        <w:rPr>
          <w:rFonts w:ascii="Arial" w:eastAsia="Arial" w:hAnsi="Arial" w:cs="Arial"/>
          <w:i/>
          <w:spacing w:val="1"/>
          <w:w w:val="80"/>
        </w:rPr>
        <w:t>e</w:t>
      </w:r>
      <w:r>
        <w:rPr>
          <w:rFonts w:ascii="Arial" w:eastAsia="Arial" w:hAnsi="Arial" w:cs="Arial"/>
          <w:i/>
          <w:w w:val="80"/>
        </w:rPr>
        <w:t>mis</w:t>
      </w:r>
      <w:r>
        <w:rPr>
          <w:rFonts w:ascii="Arial" w:eastAsia="Arial" w:hAnsi="Arial" w:cs="Arial"/>
          <w:i/>
          <w:spacing w:val="2"/>
          <w:w w:val="80"/>
        </w:rPr>
        <w:t>e</w:t>
      </w:r>
      <w:r>
        <w:rPr>
          <w:rFonts w:ascii="Arial" w:eastAsia="Arial" w:hAnsi="Arial" w:cs="Arial"/>
          <w:i/>
          <w:w w:val="80"/>
        </w:rPr>
        <w:t>s</w:t>
      </w:r>
      <w:r>
        <w:rPr>
          <w:rFonts w:ascii="Arial" w:eastAsia="Arial" w:hAnsi="Arial" w:cs="Arial"/>
          <w:i/>
          <w:spacing w:val="10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em</w:t>
      </w:r>
      <w:r>
        <w:rPr>
          <w:rFonts w:ascii="Arial" w:eastAsia="Arial" w:hAnsi="Arial" w:cs="Arial"/>
          <w:i/>
          <w:spacing w:val="1"/>
          <w:w w:val="80"/>
        </w:rPr>
        <w:t>p</w:t>
      </w:r>
      <w:r>
        <w:rPr>
          <w:rFonts w:ascii="Arial" w:eastAsia="Arial" w:hAnsi="Arial" w:cs="Arial"/>
          <w:i/>
          <w:w w:val="80"/>
        </w:rPr>
        <w:t>ty)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aft</w:t>
      </w:r>
      <w:r>
        <w:rPr>
          <w:rFonts w:ascii="Arial" w:eastAsia="Arial" w:hAnsi="Arial" w:cs="Arial"/>
          <w:i/>
          <w:spacing w:val="1"/>
          <w:w w:val="80"/>
        </w:rPr>
        <w:t>e</w:t>
      </w:r>
      <w:r>
        <w:rPr>
          <w:rFonts w:ascii="Arial" w:eastAsia="Arial" w:hAnsi="Arial" w:cs="Arial"/>
          <w:i/>
          <w:w w:val="80"/>
        </w:rPr>
        <w:t>r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two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v</w:t>
      </w:r>
      <w:r>
        <w:rPr>
          <w:rFonts w:ascii="Arial" w:eastAsia="Arial" w:hAnsi="Arial" w:cs="Arial"/>
          <w:i/>
          <w:spacing w:val="-1"/>
          <w:w w:val="80"/>
        </w:rPr>
        <w:t>i</w:t>
      </w:r>
      <w:r>
        <w:rPr>
          <w:rFonts w:ascii="Arial" w:eastAsia="Arial" w:hAnsi="Arial" w:cs="Arial"/>
          <w:i/>
          <w:spacing w:val="2"/>
          <w:w w:val="80"/>
        </w:rPr>
        <w:t>s</w:t>
      </w:r>
      <w:r>
        <w:rPr>
          <w:rFonts w:ascii="Arial" w:eastAsia="Arial" w:hAnsi="Arial" w:cs="Arial"/>
          <w:i/>
          <w:w w:val="80"/>
        </w:rPr>
        <w:t>its,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subs</w:t>
      </w:r>
      <w:r>
        <w:rPr>
          <w:rFonts w:ascii="Arial" w:eastAsia="Arial" w:hAnsi="Arial" w:cs="Arial"/>
          <w:i/>
          <w:spacing w:val="2"/>
          <w:w w:val="80"/>
        </w:rPr>
        <w:t>t</w:t>
      </w:r>
      <w:r>
        <w:rPr>
          <w:rFonts w:ascii="Arial" w:eastAsia="Arial" w:hAnsi="Arial" w:cs="Arial"/>
          <w:i/>
          <w:w w:val="80"/>
        </w:rPr>
        <w:t>itu</w:t>
      </w:r>
      <w:r>
        <w:rPr>
          <w:rFonts w:ascii="Arial" w:eastAsia="Arial" w:hAnsi="Arial" w:cs="Arial"/>
          <w:i/>
          <w:spacing w:val="2"/>
          <w:w w:val="80"/>
        </w:rPr>
        <w:t>t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10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w</w:t>
      </w:r>
      <w:r>
        <w:rPr>
          <w:rFonts w:ascii="Arial" w:eastAsia="Arial" w:hAnsi="Arial" w:cs="Arial"/>
          <w:i/>
          <w:spacing w:val="-1"/>
          <w:w w:val="80"/>
        </w:rPr>
        <w:t>i</w:t>
      </w:r>
      <w:r>
        <w:rPr>
          <w:rFonts w:ascii="Arial" w:eastAsia="Arial" w:hAnsi="Arial" w:cs="Arial"/>
          <w:i/>
          <w:w w:val="80"/>
        </w:rPr>
        <w:t>th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ve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y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0"/>
        </w:rPr>
        <w:t>n</w:t>
      </w:r>
      <w:r>
        <w:rPr>
          <w:rFonts w:ascii="Arial" w:eastAsia="Arial" w:hAnsi="Arial" w:cs="Arial"/>
          <w:b/>
          <w:i/>
          <w:w w:val="80"/>
        </w:rPr>
        <w:t>e</w:t>
      </w:r>
      <w:r>
        <w:rPr>
          <w:rFonts w:ascii="Arial" w:eastAsia="Arial" w:hAnsi="Arial" w:cs="Arial"/>
          <w:b/>
          <w:i/>
          <w:spacing w:val="1"/>
          <w:w w:val="80"/>
        </w:rPr>
        <w:t>x</w:t>
      </w:r>
      <w:r>
        <w:rPr>
          <w:rFonts w:ascii="Arial" w:eastAsia="Arial" w:hAnsi="Arial" w:cs="Arial"/>
          <w:b/>
          <w:i/>
          <w:w w:val="80"/>
        </w:rPr>
        <w:t>t</w:t>
      </w:r>
      <w:r>
        <w:rPr>
          <w:rFonts w:ascii="Arial" w:eastAsia="Arial" w:hAnsi="Arial" w:cs="Arial"/>
          <w:b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useh</w:t>
      </w:r>
      <w:r>
        <w:rPr>
          <w:rFonts w:ascii="Arial" w:eastAsia="Arial" w:hAnsi="Arial" w:cs="Arial"/>
          <w:i/>
          <w:spacing w:val="2"/>
          <w:w w:val="80"/>
        </w:rPr>
        <w:t>o</w:t>
      </w:r>
      <w:r>
        <w:rPr>
          <w:rFonts w:ascii="Arial" w:eastAsia="Arial" w:hAnsi="Arial" w:cs="Arial"/>
          <w:i/>
          <w:w w:val="80"/>
        </w:rPr>
        <w:t xml:space="preserve">ld. </w:t>
      </w:r>
      <w:r>
        <w:rPr>
          <w:rFonts w:ascii="Arial" w:eastAsia="Arial" w:hAnsi="Arial" w:cs="Arial"/>
          <w:i/>
          <w:spacing w:val="13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I</w:t>
      </w:r>
      <w:r>
        <w:rPr>
          <w:rFonts w:ascii="Arial" w:eastAsia="Arial" w:hAnsi="Arial" w:cs="Arial"/>
          <w:i/>
          <w:w w:val="80"/>
        </w:rPr>
        <w:t>f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</w:t>
      </w:r>
      <w:r>
        <w:rPr>
          <w:rFonts w:ascii="Arial" w:eastAsia="Arial" w:hAnsi="Arial" w:cs="Arial"/>
          <w:i/>
          <w:spacing w:val="1"/>
          <w:w w:val="80"/>
        </w:rPr>
        <w:t>h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inte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view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i</w:t>
      </w:r>
      <w:r>
        <w:rPr>
          <w:rFonts w:ascii="Arial" w:eastAsia="Arial" w:hAnsi="Arial" w:cs="Arial"/>
          <w:i/>
          <w:w w:val="80"/>
        </w:rPr>
        <w:t>s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sed, use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an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val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10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select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2"/>
          <w:w w:val="81"/>
        </w:rPr>
        <w:t xml:space="preserve"> s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stitute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ld,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ting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spacing w:val="2"/>
          <w:w w:val="81"/>
        </w:rPr>
        <w:t>u</w:t>
      </w:r>
      <w:r>
        <w:rPr>
          <w:rFonts w:ascii="Arial" w:eastAsia="Arial" w:hAnsi="Arial" w:cs="Arial"/>
          <w:i/>
          <w:w w:val="81"/>
        </w:rPr>
        <w:t>ses</w:t>
      </w:r>
      <w:r>
        <w:rPr>
          <w:rFonts w:ascii="Arial" w:eastAsia="Arial" w:hAnsi="Arial" w:cs="Arial"/>
          <w:i/>
          <w:spacing w:val="1"/>
          <w:w w:val="81"/>
        </w:rPr>
        <w:t xml:space="preserve"> o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 xml:space="preserve"> b</w:t>
      </w:r>
      <w:r>
        <w:rPr>
          <w:rFonts w:ascii="Arial" w:eastAsia="Arial" w:hAnsi="Arial" w:cs="Arial"/>
          <w:i/>
          <w:w w:val="81"/>
        </w:rPr>
        <w:t>oth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ight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he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left.</w:t>
      </w:r>
    </w:p>
    <w:p w14:paraId="3D2A7364" w14:textId="77777777" w:rsidR="00101223" w:rsidRDefault="005053DE">
      <w:pPr>
        <w:spacing w:before="1" w:line="220" w:lineRule="exact"/>
        <w:ind w:left="216" w:right="215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When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find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ld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with</w:t>
      </w:r>
      <w:r>
        <w:rPr>
          <w:rFonts w:ascii="Arial" w:eastAsia="Arial" w:hAnsi="Arial" w:cs="Arial"/>
          <w:i/>
          <w:spacing w:val="1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so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ne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om</w:t>
      </w:r>
      <w:r>
        <w:rPr>
          <w:rFonts w:ascii="Arial" w:eastAsia="Arial" w:hAnsi="Arial" w:cs="Arial"/>
          <w:i/>
          <w:w w:val="81"/>
        </w:rPr>
        <w:t>e,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ple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se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uce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self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using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following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sc</w:t>
      </w:r>
      <w:r>
        <w:rPr>
          <w:rFonts w:ascii="Arial" w:eastAsia="Arial" w:hAnsi="Arial" w:cs="Arial"/>
          <w:i/>
          <w:spacing w:val="2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ipt. </w:t>
      </w:r>
      <w:r>
        <w:rPr>
          <w:rFonts w:ascii="Arial" w:eastAsia="Arial" w:hAnsi="Arial" w:cs="Arial"/>
          <w:i/>
          <w:spacing w:val="36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Y</w:t>
      </w:r>
      <w:r>
        <w:rPr>
          <w:rFonts w:ascii="Arial" w:eastAsia="Arial" w:hAnsi="Arial" w:cs="Arial"/>
          <w:i/>
          <w:w w:val="81"/>
        </w:rPr>
        <w:t>ou</w:t>
      </w:r>
      <w:r>
        <w:rPr>
          <w:rFonts w:ascii="Arial" w:eastAsia="Arial" w:hAnsi="Arial" w:cs="Arial"/>
          <w:i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ust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lea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this int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uction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it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ex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ctly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written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low.</w:t>
      </w:r>
    </w:p>
    <w:p w14:paraId="209997D9" w14:textId="77777777" w:rsidR="00101223" w:rsidRDefault="00101223">
      <w:pPr>
        <w:spacing w:before="1" w:line="160" w:lineRule="exact"/>
        <w:rPr>
          <w:sz w:val="17"/>
          <w:szCs w:val="17"/>
        </w:rPr>
        <w:sectPr w:rsidR="00101223">
          <w:pgSz w:w="11900" w:h="16860"/>
          <w:pgMar w:top="1080" w:right="1260" w:bottom="280" w:left="1080" w:header="0" w:footer="727" w:gutter="0"/>
          <w:cols w:space="720"/>
        </w:sectPr>
      </w:pPr>
    </w:p>
    <w:p w14:paraId="3F63357A" w14:textId="77777777" w:rsidR="00101223" w:rsidRDefault="005053DE">
      <w:pPr>
        <w:spacing w:before="35" w:line="220" w:lineRule="exact"/>
        <w:ind w:left="108" w:right="-50"/>
        <w:rPr>
          <w:rFonts w:ascii="Arial" w:eastAsia="Arial" w:hAnsi="Arial" w:cs="Arial"/>
        </w:rPr>
      </w:pPr>
      <w:r>
        <w:lastRenderedPageBreak/>
        <w:pict w14:anchorId="133110AC">
          <v:group id="_x0000_s2104" style="position:absolute;left:0;text-align:left;margin-left:58.65pt;margin-top:-.2pt;width:468.4pt;height:72.55pt;z-index:-18941;mso-position-horizontal-relative:page" coordorigin="1173,-4" coordsize="9368,1452">
            <v:polyline id="_x0000_s2108" style="position:absolute" points="2376,14,11719,14" coordorigin="1188,7" coordsize="9343,0" filled="f" strokeweight="7365emu">
              <v:path arrowok="t"/>
            </v:polyline>
            <v:polyline id="_x0000_s2107" style="position:absolute" points="2358,4,2358,1444" coordorigin="1179,2" coordsize="0,1440" filled="f" strokeweight=".58pt">
              <v:path arrowok="t"/>
            </v:polyline>
            <v:polyline id="_x0000_s2106" style="position:absolute" points="21072,4,21072,1444" coordorigin="10536,2" coordsize="0,1440" filled="f" strokeweight="7365emu">
              <v:path arrowok="t"/>
            </v:polyline>
            <v:polyline id="_x0000_s2105" style="position:absolute" points="2376,2874,11719,2874" coordorigin="1188,1437" coordsize="9343,0" filled="f" strokeweight="7365emu">
              <v:path arrowok="t"/>
            </v:polyline>
            <w10:wrap anchorx="page"/>
          </v:group>
        </w:pict>
      </w:r>
      <w:r>
        <w:pict w14:anchorId="5C595EF0">
          <v:group id="_x0000_s2101" style="position:absolute;left:0;text-align:left;margin-left:159.65pt;margin-top:11.85pt;width:55.25pt;height:.45pt;z-index:-18940;mso-position-horizontal-relative:page" coordorigin="3194,238" coordsize="1105,10">
            <v:polyline id="_x0000_s2103" style="position:absolute" points="6398,486,6762,486" coordorigin="3199,243" coordsize="364,0" filled="f" strokeweight="6324emu">
              <v:path arrowok="t"/>
            </v:polyline>
            <v:polyline id="_x0000_s2102" style="position:absolute" points="7132,486,7860,486" coordorigin="3566,243" coordsize="728,0" filled="f" strokeweight="6324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b/>
          <w:w w:val="81"/>
          <w:position w:val="-1"/>
        </w:rPr>
        <w:t>G</w:t>
      </w:r>
      <w:r>
        <w:rPr>
          <w:rFonts w:ascii="Arial" w:eastAsia="Arial" w:hAnsi="Arial" w:cs="Arial"/>
          <w:b/>
          <w:spacing w:val="1"/>
          <w:w w:val="81"/>
          <w:position w:val="-1"/>
        </w:rPr>
        <w:t>oo</w:t>
      </w:r>
      <w:r>
        <w:rPr>
          <w:rFonts w:ascii="Arial" w:eastAsia="Arial" w:hAnsi="Arial" w:cs="Arial"/>
          <w:b/>
          <w:w w:val="81"/>
          <w:position w:val="-1"/>
        </w:rPr>
        <w:t>d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d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y</w:t>
      </w:r>
      <w:r>
        <w:rPr>
          <w:rFonts w:ascii="Arial" w:eastAsia="Arial" w:hAnsi="Arial" w:cs="Arial"/>
          <w:b/>
          <w:w w:val="81"/>
          <w:position w:val="-1"/>
        </w:rPr>
        <w:t xml:space="preserve">.  </w:t>
      </w:r>
      <w:r>
        <w:rPr>
          <w:rFonts w:ascii="Arial" w:eastAsia="Arial" w:hAnsi="Arial" w:cs="Arial"/>
          <w:b/>
          <w:spacing w:val="19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M</w:t>
      </w:r>
      <w:r>
        <w:rPr>
          <w:rFonts w:ascii="Arial" w:eastAsia="Arial" w:hAnsi="Arial" w:cs="Arial"/>
          <w:b/>
          <w:w w:val="81"/>
          <w:position w:val="-1"/>
        </w:rPr>
        <w:t>y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m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is</w:t>
      </w:r>
    </w:p>
    <w:p w14:paraId="5C075466" w14:textId="77777777" w:rsidR="00101223" w:rsidRDefault="005053DE">
      <w:pPr>
        <w:spacing w:before="35" w:line="220" w:lineRule="exact"/>
        <w:rPr>
          <w:rFonts w:ascii="Arial" w:eastAsia="Arial" w:hAnsi="Arial" w:cs="Arial"/>
        </w:rPr>
        <w:sectPr w:rsidR="00101223">
          <w:type w:val="continuous"/>
          <w:pgSz w:w="11900" w:h="16860"/>
          <w:pgMar w:top="1220" w:right="1260" w:bottom="280" w:left="1080" w:header="720" w:footer="720" w:gutter="0"/>
          <w:cols w:num="2" w:space="720" w:equalWidth="0">
            <w:col w:w="2042" w:space="1173"/>
            <w:col w:w="6345"/>
          </w:cols>
        </w:sectPr>
      </w:pPr>
      <w:r>
        <w:br w:type="column"/>
      </w:r>
      <w:r>
        <w:rPr>
          <w:rFonts w:ascii="Arial" w:eastAsia="Arial" w:hAnsi="Arial" w:cs="Arial"/>
          <w:b/>
          <w:w w:val="81"/>
          <w:position w:val="-1"/>
        </w:rPr>
        <w:lastRenderedPageBreak/>
        <w:t xml:space="preserve">.  </w:t>
      </w:r>
      <w:r>
        <w:rPr>
          <w:rFonts w:ascii="Arial" w:eastAsia="Arial" w:hAnsi="Arial" w:cs="Arial"/>
          <w:b/>
          <w:spacing w:val="19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am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w w:val="81"/>
          <w:position w:val="-1"/>
        </w:rPr>
        <w:t>f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>o</w:t>
      </w:r>
      <w:r>
        <w:rPr>
          <w:rFonts w:ascii="Arial" w:eastAsia="Arial" w:hAnsi="Arial" w:cs="Arial"/>
          <w:b/>
          <w:w w:val="81"/>
          <w:position w:val="-1"/>
        </w:rPr>
        <w:t>m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P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ct</w:t>
      </w:r>
      <w:r>
        <w:rPr>
          <w:rFonts w:ascii="Arial" w:eastAsia="Arial" w:hAnsi="Arial" w:cs="Arial"/>
          <w:b/>
          <w:w w:val="81"/>
          <w:position w:val="-1"/>
        </w:rPr>
        <w:t>ic</w:t>
      </w:r>
      <w:r>
        <w:rPr>
          <w:rFonts w:ascii="Arial" w:eastAsia="Arial" w:hAnsi="Arial" w:cs="Arial"/>
          <w:b/>
          <w:spacing w:val="1"/>
          <w:w w:val="81"/>
          <w:position w:val="-1"/>
        </w:rPr>
        <w:t>a</w:t>
      </w:r>
      <w:r>
        <w:rPr>
          <w:rFonts w:ascii="Arial" w:eastAsia="Arial" w:hAnsi="Arial" w:cs="Arial"/>
          <w:b/>
          <w:w w:val="81"/>
          <w:position w:val="-1"/>
        </w:rPr>
        <w:t>l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mp</w:t>
      </w:r>
      <w:r>
        <w:rPr>
          <w:rFonts w:ascii="Arial" w:eastAsia="Arial" w:hAnsi="Arial" w:cs="Arial"/>
          <w:b/>
          <w:w w:val="81"/>
          <w:position w:val="-1"/>
        </w:rPr>
        <w:t>li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g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nt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on</w:t>
      </w:r>
      <w:r>
        <w:rPr>
          <w:rFonts w:ascii="Arial" w:eastAsia="Arial" w:hAnsi="Arial" w:cs="Arial"/>
          <w:b/>
          <w:w w:val="81"/>
          <w:position w:val="-1"/>
        </w:rPr>
        <w:t>al</w:t>
      </w:r>
      <w:r>
        <w:rPr>
          <w:rFonts w:ascii="Arial" w:eastAsia="Arial" w:hAnsi="Arial" w:cs="Arial"/>
          <w:b/>
          <w:spacing w:val="4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(</w:t>
      </w:r>
      <w:r>
        <w:rPr>
          <w:rFonts w:ascii="Arial" w:eastAsia="Arial" w:hAnsi="Arial" w:cs="Arial"/>
          <w:b/>
          <w:spacing w:val="-1"/>
          <w:w w:val="81"/>
          <w:position w:val="-1"/>
        </w:rPr>
        <w:t>PS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)</w:t>
      </w:r>
      <w:r>
        <w:rPr>
          <w:rFonts w:ascii="Arial" w:eastAsia="Arial" w:hAnsi="Arial" w:cs="Arial"/>
          <w:b/>
          <w:w w:val="81"/>
          <w:position w:val="-1"/>
        </w:rPr>
        <w:t>,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an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nd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p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nd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t</w:t>
      </w:r>
      <w:r>
        <w:rPr>
          <w:rFonts w:ascii="Arial" w:eastAsia="Arial" w:hAnsi="Arial" w:cs="Arial"/>
          <w:b/>
          <w:spacing w:val="34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a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ch</w:t>
      </w:r>
    </w:p>
    <w:p w14:paraId="203DA70C" w14:textId="77777777" w:rsidR="00101223" w:rsidRDefault="005053DE">
      <w:pPr>
        <w:spacing w:before="6"/>
        <w:ind w:left="108" w:right="85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spacing w:val="1"/>
          <w:w w:val="80"/>
        </w:rPr>
        <w:lastRenderedPageBreak/>
        <w:t>o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g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iza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on</w:t>
      </w:r>
      <w:proofErr w:type="gramEnd"/>
      <w:r>
        <w:rPr>
          <w:rFonts w:ascii="Arial" w:eastAsia="Arial" w:hAnsi="Arial" w:cs="Arial"/>
          <w:b/>
          <w:w w:val="80"/>
        </w:rPr>
        <w:t xml:space="preserve">. </w:t>
      </w:r>
      <w:r>
        <w:rPr>
          <w:rFonts w:ascii="Arial" w:eastAsia="Arial" w:hAnsi="Arial" w:cs="Arial"/>
          <w:b/>
          <w:spacing w:val="21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 xml:space="preserve">I 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>o</w:t>
      </w:r>
      <w:r>
        <w:rPr>
          <w:rFonts w:ascii="Arial" w:eastAsia="Arial" w:hAnsi="Arial" w:cs="Arial"/>
          <w:b/>
          <w:spacing w:val="2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no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s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go</w:t>
      </w:r>
      <w:r>
        <w:rPr>
          <w:rFonts w:ascii="Arial" w:eastAsia="Arial" w:hAnsi="Arial" w:cs="Arial"/>
          <w:b/>
          <w:w w:val="80"/>
        </w:rPr>
        <w:t>v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nm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n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r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po</w:t>
      </w:r>
      <w:r>
        <w:rPr>
          <w:rFonts w:ascii="Arial" w:eastAsia="Arial" w:hAnsi="Arial" w:cs="Arial"/>
          <w:b/>
          <w:w w:val="80"/>
        </w:rPr>
        <w:t>li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spacing w:val="-2"/>
          <w:w w:val="80"/>
        </w:rPr>
        <w:t>i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a</w:t>
      </w:r>
      <w:r>
        <w:rPr>
          <w:rFonts w:ascii="Arial" w:eastAsia="Arial" w:hAnsi="Arial" w:cs="Arial"/>
          <w:b/>
          <w:w w:val="80"/>
        </w:rPr>
        <w:t>l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 xml:space="preserve">y. 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tud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-2"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g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vi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ws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f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ci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ize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in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1"/>
        </w:rPr>
        <w:t>Ni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-2"/>
          <w:w w:val="81"/>
        </w:rPr>
        <w:t>i</w:t>
      </w:r>
      <w:r>
        <w:rPr>
          <w:rFonts w:ascii="Arial" w:eastAsia="Arial" w:hAnsi="Arial" w:cs="Arial"/>
          <w:b/>
          <w:w w:val="81"/>
        </w:rPr>
        <w:t>a a</w:t>
      </w:r>
      <w:r>
        <w:rPr>
          <w:rFonts w:ascii="Arial" w:eastAsia="Arial" w:hAnsi="Arial" w:cs="Arial"/>
          <w:b/>
          <w:spacing w:val="1"/>
          <w:w w:val="81"/>
        </w:rPr>
        <w:t>bou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ho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go</w:t>
      </w:r>
      <w:r>
        <w:rPr>
          <w:rFonts w:ascii="Arial" w:eastAsia="Arial" w:hAnsi="Arial" w:cs="Arial"/>
          <w:b/>
          <w:w w:val="81"/>
        </w:rPr>
        <w:t>v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ho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conom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26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w w:val="81"/>
        </w:rPr>
        <w:t>ld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k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spacing w:val="2"/>
          <w:w w:val="81"/>
        </w:rPr>
        <w:t>i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cu</w:t>
      </w:r>
      <w:r>
        <w:rPr>
          <w:rFonts w:ascii="Arial" w:eastAsia="Arial" w:hAnsi="Arial" w:cs="Arial"/>
          <w:b/>
          <w:w w:val="81"/>
        </w:rPr>
        <w:t>ss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proofErr w:type="spellStart"/>
      <w:r>
        <w:rPr>
          <w:rFonts w:ascii="Arial" w:eastAsia="Arial" w:hAnsi="Arial" w:cs="Arial"/>
          <w:b/>
          <w:w w:val="81"/>
        </w:rPr>
        <w:t>iss</w:t>
      </w:r>
      <w:proofErr w:type="spellEnd"/>
      <w:r>
        <w:rPr>
          <w:rFonts w:ascii="Arial" w:eastAsia="Arial" w:hAnsi="Arial" w:cs="Arial"/>
          <w:b/>
          <w:spacing w:val="-40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es</w:t>
      </w:r>
      <w:proofErr w:type="spellEnd"/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 xml:space="preserve">a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mb</w:t>
      </w:r>
      <w:r>
        <w:rPr>
          <w:rFonts w:ascii="Arial" w:eastAsia="Arial" w:hAnsi="Arial" w:cs="Arial"/>
          <w:b/>
          <w:w w:val="81"/>
        </w:rPr>
        <w:t>er</w:t>
      </w:r>
      <w:r>
        <w:rPr>
          <w:rFonts w:ascii="Arial" w:eastAsia="Arial" w:hAnsi="Arial" w:cs="Arial"/>
          <w:b/>
          <w:spacing w:val="2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f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w w:val="81"/>
        </w:rPr>
        <w:t>r</w:t>
      </w:r>
      <w:r>
        <w:rPr>
          <w:rFonts w:ascii="Arial" w:eastAsia="Arial" w:hAnsi="Arial" w:cs="Arial"/>
          <w:b/>
          <w:spacing w:val="2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spacing w:val="-1"/>
          <w:w w:val="81"/>
        </w:rPr>
        <w:t>o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eho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.   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w w:val="81"/>
        </w:rPr>
        <w:t>v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2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ount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h</w:t>
      </w:r>
      <w:r>
        <w:rPr>
          <w:rFonts w:ascii="Arial" w:eastAsia="Arial" w:hAnsi="Arial" w:cs="Arial"/>
          <w:b/>
          <w:w w:val="81"/>
        </w:rPr>
        <w:t>as</w:t>
      </w:r>
      <w:r>
        <w:rPr>
          <w:rFonts w:ascii="Arial" w:eastAsia="Arial" w:hAnsi="Arial" w:cs="Arial"/>
          <w:b/>
          <w:spacing w:val="2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an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qu</w:t>
      </w:r>
      <w:r>
        <w:rPr>
          <w:rFonts w:ascii="Arial" w:eastAsia="Arial" w:hAnsi="Arial" w:cs="Arial"/>
          <w:b/>
          <w:w w:val="81"/>
        </w:rPr>
        <w:t>al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ce</w:t>
      </w:r>
      <w:r>
        <w:rPr>
          <w:rFonts w:ascii="Arial" w:eastAsia="Arial" w:hAnsi="Arial" w:cs="Arial"/>
          <w:b/>
          <w:spacing w:val="2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f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ei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-2"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cl</w:t>
      </w:r>
      <w:r>
        <w:rPr>
          <w:rFonts w:ascii="Arial" w:eastAsia="Arial" w:hAnsi="Arial" w:cs="Arial"/>
          <w:b/>
          <w:spacing w:val="1"/>
          <w:w w:val="81"/>
        </w:rPr>
        <w:t>ud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2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u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y. 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 xml:space="preserve">All 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nfo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m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2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will</w:t>
      </w:r>
      <w:r>
        <w:rPr>
          <w:rFonts w:ascii="Arial" w:eastAsia="Arial" w:hAnsi="Arial" w:cs="Arial"/>
          <w:b/>
          <w:spacing w:val="1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9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k</w:t>
      </w:r>
      <w:r>
        <w:rPr>
          <w:rFonts w:ascii="Arial" w:eastAsia="Arial" w:hAnsi="Arial" w:cs="Arial"/>
          <w:b/>
          <w:spacing w:val="-2"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20"/>
          <w:w w:val="80"/>
        </w:rPr>
        <w:t xml:space="preserve"> </w:t>
      </w:r>
      <w:r>
        <w:rPr>
          <w:rFonts w:ascii="Arial" w:eastAsia="Arial" w:hAnsi="Arial" w:cs="Arial"/>
          <w:b/>
          <w:spacing w:val="-2"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onf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-1"/>
          <w:w w:val="80"/>
        </w:rPr>
        <w:t>d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nt</w:t>
      </w:r>
      <w:r>
        <w:rPr>
          <w:rFonts w:ascii="Arial" w:eastAsia="Arial" w:hAnsi="Arial" w:cs="Arial"/>
          <w:b/>
          <w:w w:val="80"/>
        </w:rPr>
        <w:t>ia</w:t>
      </w:r>
      <w:r>
        <w:rPr>
          <w:rFonts w:ascii="Arial" w:eastAsia="Arial" w:hAnsi="Arial" w:cs="Arial"/>
          <w:b/>
          <w:spacing w:val="1"/>
          <w:w w:val="80"/>
        </w:rPr>
        <w:t>l</w:t>
      </w:r>
      <w:r>
        <w:rPr>
          <w:rFonts w:ascii="Arial" w:eastAsia="Arial" w:hAnsi="Arial" w:cs="Arial"/>
          <w:b/>
          <w:w w:val="80"/>
        </w:rPr>
        <w:t>.</w:t>
      </w:r>
      <w:r>
        <w:rPr>
          <w:rFonts w:ascii="Arial" w:eastAsia="Arial" w:hAnsi="Arial" w:cs="Arial"/>
          <w:b/>
          <w:spacing w:val="28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Y</w:t>
      </w:r>
      <w:r>
        <w:rPr>
          <w:rFonts w:ascii="Arial" w:eastAsia="Arial" w:hAnsi="Arial" w:cs="Arial"/>
          <w:b/>
          <w:spacing w:val="1"/>
          <w:w w:val="80"/>
        </w:rPr>
        <w:t>ou</w:t>
      </w:r>
      <w:r>
        <w:rPr>
          <w:rFonts w:ascii="Arial" w:eastAsia="Arial" w:hAnsi="Arial" w:cs="Arial"/>
          <w:b/>
          <w:w w:val="80"/>
        </w:rPr>
        <w:t>r</w:t>
      </w:r>
      <w:r>
        <w:rPr>
          <w:rFonts w:ascii="Arial" w:eastAsia="Arial" w:hAnsi="Arial" w:cs="Arial"/>
          <w:b/>
          <w:spacing w:val="1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hou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-2"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ho</w:t>
      </w:r>
      <w:r>
        <w:rPr>
          <w:rFonts w:ascii="Arial" w:eastAsia="Arial" w:hAnsi="Arial" w:cs="Arial"/>
          <w:b/>
          <w:w w:val="80"/>
        </w:rPr>
        <w:t>ld</w:t>
      </w:r>
      <w:r>
        <w:rPr>
          <w:rFonts w:ascii="Arial" w:eastAsia="Arial" w:hAnsi="Arial" w:cs="Arial"/>
          <w:b/>
          <w:spacing w:val="2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as</w:t>
      </w:r>
      <w:r>
        <w:rPr>
          <w:rFonts w:ascii="Arial" w:eastAsia="Arial" w:hAnsi="Arial" w:cs="Arial"/>
          <w:b/>
          <w:spacing w:val="20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spacing w:val="-2"/>
          <w:w w:val="80"/>
        </w:rPr>
        <w:t>e</w:t>
      </w:r>
      <w:r>
        <w:rPr>
          <w:rFonts w:ascii="Arial" w:eastAsia="Arial" w:hAnsi="Arial" w:cs="Arial"/>
          <w:b/>
          <w:w w:val="80"/>
        </w:rPr>
        <w:t>en</w:t>
      </w:r>
      <w:r>
        <w:rPr>
          <w:rFonts w:ascii="Arial" w:eastAsia="Arial" w:hAnsi="Arial" w:cs="Arial"/>
          <w:b/>
          <w:spacing w:val="22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ho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22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19"/>
          <w:w w:val="80"/>
        </w:rPr>
        <w:t xml:space="preserve"> </w:t>
      </w:r>
      <w:r>
        <w:rPr>
          <w:rFonts w:ascii="Arial" w:eastAsia="Arial" w:hAnsi="Arial" w:cs="Arial"/>
          <w:b/>
          <w:spacing w:val="-2"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 xml:space="preserve">. </w:t>
      </w:r>
      <w:r>
        <w:rPr>
          <w:rFonts w:ascii="Arial" w:eastAsia="Arial" w:hAnsi="Arial" w:cs="Arial"/>
          <w:b/>
          <w:spacing w:val="3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We</w:t>
      </w:r>
      <w:r>
        <w:rPr>
          <w:rFonts w:ascii="Arial" w:eastAsia="Arial" w:hAnsi="Arial" w:cs="Arial"/>
          <w:b/>
          <w:spacing w:val="18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-1"/>
          <w:w w:val="80"/>
        </w:rPr>
        <w:t>o</w:t>
      </w:r>
      <w:r>
        <w:rPr>
          <w:rFonts w:ascii="Arial" w:eastAsia="Arial" w:hAnsi="Arial" w:cs="Arial"/>
          <w:b/>
          <w:spacing w:val="1"/>
          <w:w w:val="80"/>
        </w:rPr>
        <w:t>u</w:t>
      </w:r>
      <w:r>
        <w:rPr>
          <w:rFonts w:ascii="Arial" w:eastAsia="Arial" w:hAnsi="Arial" w:cs="Arial"/>
          <w:b/>
          <w:w w:val="80"/>
        </w:rPr>
        <w:t>ld</w:t>
      </w:r>
      <w:r>
        <w:rPr>
          <w:rFonts w:ascii="Arial" w:eastAsia="Arial" w:hAnsi="Arial" w:cs="Arial"/>
          <w:b/>
          <w:spacing w:val="22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li</w:t>
      </w:r>
      <w:r>
        <w:rPr>
          <w:rFonts w:ascii="Arial" w:eastAsia="Arial" w:hAnsi="Arial" w:cs="Arial"/>
          <w:b/>
          <w:spacing w:val="1"/>
          <w:w w:val="80"/>
        </w:rPr>
        <w:t>k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o</w:t>
      </w:r>
      <w:r>
        <w:rPr>
          <w:rFonts w:ascii="Arial" w:eastAsia="Arial" w:hAnsi="Arial" w:cs="Arial"/>
          <w:b/>
          <w:spacing w:val="18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-1"/>
          <w:w w:val="80"/>
        </w:rPr>
        <w:t>h</w:t>
      </w:r>
      <w:r>
        <w:rPr>
          <w:rFonts w:ascii="Arial" w:eastAsia="Arial" w:hAnsi="Arial" w:cs="Arial"/>
          <w:b/>
          <w:spacing w:val="1"/>
          <w:w w:val="80"/>
        </w:rPr>
        <w:t>oo</w:t>
      </w:r>
      <w:r>
        <w:rPr>
          <w:rFonts w:ascii="Arial" w:eastAsia="Arial" w:hAnsi="Arial" w:cs="Arial"/>
          <w:b/>
          <w:w w:val="80"/>
        </w:rPr>
        <w:t>se</w:t>
      </w:r>
      <w:r>
        <w:rPr>
          <w:rFonts w:ascii="Arial" w:eastAsia="Arial" w:hAnsi="Arial" w:cs="Arial"/>
          <w:b/>
          <w:spacing w:val="23"/>
          <w:w w:val="80"/>
        </w:rPr>
        <w:t xml:space="preserve"> </w:t>
      </w:r>
      <w:r>
        <w:rPr>
          <w:rFonts w:ascii="Arial" w:eastAsia="Arial" w:hAnsi="Arial" w:cs="Arial"/>
          <w:b/>
          <w:spacing w:val="-2"/>
          <w:w w:val="80"/>
        </w:rPr>
        <w:t>a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18"/>
          <w:w w:val="80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>d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spacing w:val="-2"/>
          <w:w w:val="81"/>
        </w:rPr>
        <w:t>l</w:t>
      </w:r>
      <w:r>
        <w:rPr>
          <w:rFonts w:ascii="Arial" w:eastAsia="Arial" w:hAnsi="Arial" w:cs="Arial"/>
          <w:b/>
          <w:w w:val="81"/>
        </w:rPr>
        <w:t xml:space="preserve">t </w:t>
      </w:r>
      <w:r>
        <w:rPr>
          <w:rFonts w:ascii="Arial" w:eastAsia="Arial" w:hAnsi="Arial" w:cs="Arial"/>
          <w:b/>
          <w:spacing w:val="1"/>
          <w:w w:val="80"/>
        </w:rPr>
        <w:t>f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m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1"/>
          <w:w w:val="80"/>
        </w:rPr>
        <w:t>ou</w:t>
      </w:r>
      <w:r>
        <w:rPr>
          <w:rFonts w:ascii="Arial" w:eastAsia="Arial" w:hAnsi="Arial" w:cs="Arial"/>
          <w:b/>
          <w:w w:val="80"/>
        </w:rPr>
        <w:t>r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hou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eh</w:t>
      </w:r>
      <w:r>
        <w:rPr>
          <w:rFonts w:ascii="Arial" w:eastAsia="Arial" w:hAnsi="Arial" w:cs="Arial"/>
          <w:b/>
          <w:spacing w:val="2"/>
          <w:w w:val="80"/>
        </w:rPr>
        <w:t>o</w:t>
      </w:r>
      <w:r>
        <w:rPr>
          <w:rFonts w:ascii="Arial" w:eastAsia="Arial" w:hAnsi="Arial" w:cs="Arial"/>
          <w:b/>
          <w:spacing w:val="-2"/>
          <w:w w:val="80"/>
        </w:rPr>
        <w:t>l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 xml:space="preserve">. </w:t>
      </w:r>
      <w:r>
        <w:rPr>
          <w:rFonts w:ascii="Arial" w:eastAsia="Arial" w:hAnsi="Arial" w:cs="Arial"/>
          <w:b/>
          <w:spacing w:val="1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1"/>
          <w:w w:val="80"/>
        </w:rPr>
        <w:t>ou</w:t>
      </w:r>
      <w:r>
        <w:rPr>
          <w:rFonts w:ascii="Arial" w:eastAsia="Arial" w:hAnsi="Arial" w:cs="Arial"/>
          <w:b/>
          <w:w w:val="80"/>
        </w:rPr>
        <w:t>ld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-2"/>
          <w:w w:val="80"/>
        </w:rPr>
        <w:t>y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u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elp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u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ick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on</w:t>
      </w:r>
      <w:r>
        <w:rPr>
          <w:rFonts w:ascii="Arial" w:eastAsia="Arial" w:hAnsi="Arial" w:cs="Arial"/>
          <w:b/>
          <w:w w:val="81"/>
        </w:rPr>
        <w:t>e?</w:t>
      </w:r>
    </w:p>
    <w:p w14:paraId="783E309A" w14:textId="77777777" w:rsidR="00101223" w:rsidRDefault="005053DE">
      <w:pPr>
        <w:spacing w:before="53"/>
        <w:ind w:left="108" w:right="8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 xml:space="preserve">Note: 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he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son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ust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give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his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or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info</w:t>
      </w:r>
      <w:r>
        <w:rPr>
          <w:rFonts w:ascii="Arial" w:eastAsia="Arial" w:hAnsi="Arial" w:cs="Arial"/>
          <w:i/>
          <w:spacing w:val="1"/>
          <w:w w:val="81"/>
        </w:rPr>
        <w:t>rm</w:t>
      </w:r>
      <w:r>
        <w:rPr>
          <w:rFonts w:ascii="Arial" w:eastAsia="Arial" w:hAnsi="Arial" w:cs="Arial"/>
          <w:i/>
          <w:w w:val="81"/>
        </w:rPr>
        <w:t>ed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consent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by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ing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 xml:space="preserve">sitively. 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ar</w:t>
      </w:r>
      <w:r>
        <w:rPr>
          <w:rFonts w:ascii="Arial" w:eastAsia="Arial" w:hAnsi="Arial" w:cs="Arial"/>
          <w:i/>
          <w:w w:val="81"/>
        </w:rPr>
        <w:t>ticipation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8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sed,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away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</w:p>
    <w:p w14:paraId="04DB7B76" w14:textId="77777777" w:rsidR="00101223" w:rsidRDefault="005053DE">
      <w:pPr>
        <w:ind w:left="108" w:right="9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ld</w:t>
      </w:r>
      <w:proofErr w:type="gramEnd"/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eco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this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ove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le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“</w:t>
      </w:r>
      <w:r>
        <w:rPr>
          <w:rFonts w:ascii="Arial" w:eastAsia="Arial" w:hAnsi="Arial" w:cs="Arial"/>
          <w:i/>
          <w:w w:val="81"/>
        </w:rPr>
        <w:t>Reasons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for</w:t>
      </w:r>
      <w:r>
        <w:rPr>
          <w:rFonts w:ascii="Arial" w:eastAsia="Arial" w:hAnsi="Arial" w:cs="Arial"/>
          <w:i/>
          <w:spacing w:val="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Unsuccessf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l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Cal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 xml:space="preserve">s.” 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stitu</w:t>
      </w:r>
      <w:r>
        <w:rPr>
          <w:rFonts w:ascii="Arial" w:eastAsia="Arial" w:hAnsi="Arial" w:cs="Arial"/>
          <w:i/>
          <w:spacing w:val="6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h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sehold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using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val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</w:p>
    <w:p w14:paraId="731C068D" w14:textId="77777777" w:rsidR="00101223" w:rsidRDefault="005053DE">
      <w:pPr>
        <w:spacing w:line="220" w:lineRule="exact"/>
        <w:ind w:left="108" w:right="4201"/>
        <w:jc w:val="both"/>
        <w:rPr>
          <w:rFonts w:ascii="Arial" w:eastAsia="Arial" w:hAnsi="Arial" w:cs="Arial"/>
        </w:rPr>
        <w:sectPr w:rsidR="00101223">
          <w:type w:val="continuous"/>
          <w:pgSz w:w="11900" w:h="16860"/>
          <w:pgMar w:top="1220" w:right="1260" w:bottom="280" w:left="1080" w:header="720" w:footer="720" w:gutter="0"/>
          <w:cols w:space="720"/>
        </w:sectPr>
      </w:pPr>
      <w:r>
        <w:rPr>
          <w:rFonts w:ascii="Arial" w:eastAsia="Arial" w:hAnsi="Arial" w:cs="Arial"/>
          <w:i/>
          <w:w w:val="81"/>
        </w:rPr>
        <w:t>10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lds.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sent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sec</w:t>
      </w:r>
      <w:r>
        <w:rPr>
          <w:rFonts w:ascii="Arial" w:eastAsia="Arial" w:hAnsi="Arial" w:cs="Arial"/>
          <w:i/>
          <w:spacing w:val="2"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,</w:t>
      </w:r>
      <w:r>
        <w:rPr>
          <w:rFonts w:ascii="Arial" w:eastAsia="Arial" w:hAnsi="Arial" w:cs="Arial"/>
          <w:i/>
          <w:spacing w:val="1"/>
          <w:w w:val="81"/>
        </w:rPr>
        <w:t xml:space="preserve"> pr</w:t>
      </w:r>
      <w:r>
        <w:rPr>
          <w:rFonts w:ascii="Arial" w:eastAsia="Arial" w:hAnsi="Arial" w:cs="Arial"/>
          <w:i/>
          <w:w w:val="81"/>
        </w:rPr>
        <w:t>oceed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Resp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w w:val="81"/>
        </w:rPr>
        <w:t>el</w:t>
      </w:r>
      <w:r>
        <w:rPr>
          <w:rFonts w:ascii="Arial" w:eastAsia="Arial" w:hAnsi="Arial" w:cs="Arial"/>
          <w:i/>
          <w:spacing w:val="3"/>
          <w:w w:val="81"/>
        </w:rPr>
        <w:t>e</w:t>
      </w:r>
      <w:r>
        <w:rPr>
          <w:rFonts w:ascii="Arial" w:eastAsia="Arial" w:hAnsi="Arial" w:cs="Arial"/>
          <w:i/>
          <w:w w:val="81"/>
        </w:rPr>
        <w:t>ction.</w:t>
      </w:r>
    </w:p>
    <w:p w14:paraId="15344144" w14:textId="77777777" w:rsidR="00101223" w:rsidRDefault="005053DE">
      <w:pPr>
        <w:spacing w:before="75"/>
        <w:ind w:left="108" w:right="68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</w:rPr>
        <w:lastRenderedPageBreak/>
        <w:t>Res</w:t>
      </w:r>
      <w:r>
        <w:rPr>
          <w:rFonts w:ascii="Arial" w:eastAsia="Arial" w:hAnsi="Arial" w:cs="Arial"/>
          <w:b/>
          <w:spacing w:val="1"/>
          <w:w w:val="81"/>
        </w:rPr>
        <w:t>pond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S</w:t>
      </w:r>
      <w:r>
        <w:rPr>
          <w:rFonts w:ascii="Arial" w:eastAsia="Arial" w:hAnsi="Arial" w:cs="Arial"/>
          <w:b/>
          <w:w w:val="81"/>
        </w:rPr>
        <w:t>el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Pr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ed</w:t>
      </w:r>
      <w:r>
        <w:rPr>
          <w:rFonts w:ascii="Arial" w:eastAsia="Arial" w:hAnsi="Arial" w:cs="Arial"/>
          <w:b/>
          <w:spacing w:val="-1"/>
          <w:w w:val="81"/>
        </w:rPr>
        <w:t>ur</w:t>
      </w:r>
      <w:r>
        <w:rPr>
          <w:rFonts w:ascii="Arial" w:eastAsia="Arial" w:hAnsi="Arial" w:cs="Arial"/>
          <w:b/>
          <w:w w:val="81"/>
        </w:rPr>
        <w:t>e</w:t>
      </w:r>
    </w:p>
    <w:p w14:paraId="10B892DD" w14:textId="77777777" w:rsidR="00101223" w:rsidRDefault="005053DE">
      <w:pPr>
        <w:spacing w:before="44"/>
        <w:ind w:left="108" w:right="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: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i/>
          <w:w w:val="81"/>
        </w:rPr>
        <w:t>Wit</w:t>
      </w:r>
      <w:r>
        <w:rPr>
          <w:rFonts w:ascii="Arial" w:eastAsia="Arial" w:hAnsi="Arial" w:cs="Arial"/>
          <w:b/>
          <w:i/>
          <w:spacing w:val="1"/>
          <w:w w:val="81"/>
        </w:rPr>
        <w:t>h</w:t>
      </w:r>
      <w:r>
        <w:rPr>
          <w:rFonts w:ascii="Arial" w:eastAsia="Arial" w:hAnsi="Arial" w:cs="Arial"/>
          <w:b/>
          <w:i/>
          <w:w w:val="81"/>
        </w:rPr>
        <w:t>in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>d,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it is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your job to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select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 xml:space="preserve">a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spacing w:val="2"/>
          <w:w w:val="81"/>
        </w:rPr>
        <w:t>d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(</w:t>
      </w:r>
      <w:r>
        <w:rPr>
          <w:rFonts w:ascii="Arial" w:eastAsia="Arial" w:hAnsi="Arial" w:cs="Arial"/>
          <w:i/>
          <w:w w:val="81"/>
        </w:rPr>
        <w:t xml:space="preserve">this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ns 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y)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 xml:space="preserve">individual. </w:t>
      </w:r>
      <w:r>
        <w:rPr>
          <w:rFonts w:ascii="Arial" w:eastAsia="Arial" w:hAnsi="Arial" w:cs="Arial"/>
          <w:i/>
          <w:spacing w:val="22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his i</w:t>
      </w:r>
      <w:r>
        <w:rPr>
          <w:rFonts w:ascii="Arial" w:eastAsia="Arial" w:hAnsi="Arial" w:cs="Arial"/>
          <w:i/>
          <w:spacing w:val="7"/>
          <w:w w:val="81"/>
        </w:rPr>
        <w:t>n</w:t>
      </w:r>
      <w:r>
        <w:rPr>
          <w:rFonts w:ascii="Arial" w:eastAsia="Arial" w:hAnsi="Arial" w:cs="Arial"/>
          <w:i/>
          <w:w w:val="81"/>
        </w:rPr>
        <w:t>di</w:t>
      </w:r>
      <w:r>
        <w:rPr>
          <w:rFonts w:ascii="Arial" w:eastAsia="Arial" w:hAnsi="Arial" w:cs="Arial"/>
          <w:i/>
          <w:spacing w:val="2"/>
          <w:w w:val="81"/>
        </w:rPr>
        <w:t>v</w:t>
      </w:r>
      <w:r>
        <w:rPr>
          <w:rFonts w:ascii="Arial" w:eastAsia="Arial" w:hAnsi="Arial" w:cs="Arial"/>
          <w:i/>
          <w:w w:val="81"/>
        </w:rPr>
        <w:t>idu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l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co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es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 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 Respon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 xml:space="preserve">t. 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di</w:t>
      </w:r>
      <w:r>
        <w:rPr>
          <w:rFonts w:ascii="Arial" w:eastAsia="Arial" w:hAnsi="Arial" w:cs="Arial"/>
          <w:i/>
          <w:spacing w:val="2"/>
          <w:w w:val="81"/>
        </w:rPr>
        <w:t>t</w:t>
      </w:r>
      <w:r>
        <w:rPr>
          <w:rFonts w:ascii="Arial" w:eastAsia="Arial" w:hAnsi="Arial" w:cs="Arial"/>
          <w:i/>
          <w:w w:val="81"/>
        </w:rPr>
        <w:t>i</w:t>
      </w:r>
      <w:r>
        <w:rPr>
          <w:rFonts w:ascii="Arial" w:eastAsia="Arial" w:hAnsi="Arial" w:cs="Arial"/>
          <w:i/>
          <w:spacing w:val="2"/>
          <w:w w:val="81"/>
        </w:rPr>
        <w:t>o</w:t>
      </w:r>
      <w:r>
        <w:rPr>
          <w:rFonts w:ascii="Arial" w:eastAsia="Arial" w:hAnsi="Arial" w:cs="Arial"/>
          <w:i/>
          <w:w w:val="81"/>
        </w:rPr>
        <w:t>n,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 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e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espo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sible for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alte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ting 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views 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tween</w:t>
      </w:r>
      <w:r>
        <w:rPr>
          <w:rFonts w:ascii="Arial" w:eastAsia="Arial" w:hAnsi="Arial" w:cs="Arial"/>
          <w:i/>
          <w:spacing w:val="1"/>
          <w:w w:val="81"/>
        </w:rPr>
        <w:t xml:space="preserve"> m</w:t>
      </w:r>
      <w:r>
        <w:rPr>
          <w:rFonts w:ascii="Arial" w:eastAsia="Arial" w:hAnsi="Arial" w:cs="Arial"/>
          <w:i/>
          <w:w w:val="81"/>
        </w:rPr>
        <w:t>en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2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wo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 xml:space="preserve">. </w:t>
      </w:r>
      <w:r>
        <w:rPr>
          <w:rFonts w:ascii="Arial" w:eastAsia="Arial" w:hAnsi="Arial" w:cs="Arial"/>
          <w:i/>
          <w:spacing w:val="1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Circle the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</w:t>
      </w:r>
      <w:r>
        <w:rPr>
          <w:rFonts w:ascii="Arial" w:eastAsia="Arial" w:hAnsi="Arial" w:cs="Arial"/>
          <w:i/>
          <w:spacing w:val="1"/>
          <w:w w:val="81"/>
        </w:rPr>
        <w:t>rr</w:t>
      </w:r>
      <w:r>
        <w:rPr>
          <w:rFonts w:ascii="Arial" w:eastAsia="Arial" w:hAnsi="Arial" w:cs="Arial"/>
          <w:i/>
          <w:w w:val="81"/>
        </w:rPr>
        <w:t>ect code</w:t>
      </w:r>
      <w:r>
        <w:rPr>
          <w:rFonts w:ascii="Arial" w:eastAsia="Arial" w:hAnsi="Arial" w:cs="Arial"/>
          <w:i/>
          <w:spacing w:val="1"/>
          <w:w w:val="81"/>
        </w:rPr>
        <w:t xml:space="preserve"> b</w:t>
      </w:r>
      <w:r>
        <w:rPr>
          <w:rFonts w:ascii="Arial" w:eastAsia="Arial" w:hAnsi="Arial" w:cs="Arial"/>
          <w:i/>
          <w:w w:val="81"/>
        </w:rPr>
        <w:t>elow.</w:t>
      </w:r>
    </w:p>
    <w:p w14:paraId="13E6F4DD" w14:textId="77777777" w:rsidR="00101223" w:rsidRDefault="005053DE">
      <w:pPr>
        <w:spacing w:before="5" w:line="220" w:lineRule="exact"/>
        <w:ind w:left="108" w:right="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0"/>
        </w:rPr>
        <w:t>Note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</w:t>
      </w:r>
      <w:r>
        <w:rPr>
          <w:rFonts w:ascii="Arial" w:eastAsia="Arial" w:hAnsi="Arial" w:cs="Arial"/>
          <w:i/>
          <w:spacing w:val="1"/>
          <w:w w:val="80"/>
        </w:rPr>
        <w:t>a</w:t>
      </w:r>
      <w:r>
        <w:rPr>
          <w:rFonts w:ascii="Arial" w:eastAsia="Arial" w:hAnsi="Arial" w:cs="Arial"/>
          <w:i/>
          <w:w w:val="80"/>
        </w:rPr>
        <w:t>t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“F</w:t>
      </w:r>
      <w:r>
        <w:rPr>
          <w:rFonts w:ascii="Arial" w:eastAsia="Arial" w:hAnsi="Arial" w:cs="Arial"/>
          <w:i/>
          <w:w w:val="80"/>
        </w:rPr>
        <w:t>irst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In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spacing w:val="-2"/>
          <w:w w:val="80"/>
        </w:rPr>
        <w:t>e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view”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should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ONLY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be</w:t>
      </w:r>
      <w:r>
        <w:rPr>
          <w:rFonts w:ascii="Arial" w:eastAsia="Arial" w:hAnsi="Arial" w:cs="Arial"/>
          <w:i/>
          <w:spacing w:val="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used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for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your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ve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y fi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st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spacing w:val="-2"/>
          <w:w w:val="80"/>
        </w:rPr>
        <w:t>i</w:t>
      </w:r>
      <w:r>
        <w:rPr>
          <w:rFonts w:ascii="Arial" w:eastAsia="Arial" w:hAnsi="Arial" w:cs="Arial"/>
          <w:i/>
          <w:w w:val="80"/>
        </w:rPr>
        <w:t>nt</w:t>
      </w:r>
      <w:r>
        <w:rPr>
          <w:rFonts w:ascii="Arial" w:eastAsia="Arial" w:hAnsi="Arial" w:cs="Arial"/>
          <w:i/>
          <w:spacing w:val="1"/>
          <w:w w:val="80"/>
        </w:rPr>
        <w:t>er</w:t>
      </w:r>
      <w:r>
        <w:rPr>
          <w:rFonts w:ascii="Arial" w:eastAsia="Arial" w:hAnsi="Arial" w:cs="Arial"/>
          <w:i/>
          <w:w w:val="80"/>
        </w:rPr>
        <w:t>view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on</w:t>
      </w:r>
      <w:r>
        <w:rPr>
          <w:rFonts w:ascii="Arial" w:eastAsia="Arial" w:hAnsi="Arial" w:cs="Arial"/>
          <w:i/>
          <w:spacing w:val="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fi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st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1"/>
          <w:w w:val="80"/>
        </w:rPr>
        <w:t>a</w:t>
      </w:r>
      <w:r>
        <w:rPr>
          <w:rFonts w:ascii="Arial" w:eastAsia="Arial" w:hAnsi="Arial" w:cs="Arial"/>
          <w:i/>
          <w:w w:val="80"/>
        </w:rPr>
        <w:t>y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of</w:t>
      </w:r>
      <w:r>
        <w:rPr>
          <w:rFonts w:ascii="Arial" w:eastAsia="Arial" w:hAnsi="Arial" w:cs="Arial"/>
          <w:i/>
          <w:spacing w:val="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fieldwo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k,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NOT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your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fi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 xml:space="preserve">st </w:t>
      </w:r>
      <w:r>
        <w:rPr>
          <w:rFonts w:ascii="Arial" w:eastAsia="Arial" w:hAnsi="Arial" w:cs="Arial"/>
          <w:i/>
          <w:w w:val="81"/>
        </w:rPr>
        <w:t>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 eve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y.</w:t>
      </w:r>
    </w:p>
    <w:p w14:paraId="1E4C8E31" w14:textId="77777777" w:rsidR="00101223" w:rsidRDefault="00101223">
      <w:pPr>
        <w:spacing w:before="8" w:line="18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7"/>
        <w:gridCol w:w="1738"/>
        <w:gridCol w:w="1738"/>
        <w:gridCol w:w="1738"/>
      </w:tblGrid>
      <w:tr w:rsidR="00101223" w14:paraId="3EA9CBEC" w14:textId="77777777">
        <w:trPr>
          <w:trHeight w:hRule="exact" w:val="283"/>
        </w:trPr>
        <w:tc>
          <w:tcPr>
            <w:tcW w:w="4107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7A159" w14:textId="77777777" w:rsidR="00101223" w:rsidRDefault="00101223"/>
        </w:tc>
        <w:tc>
          <w:tcPr>
            <w:tcW w:w="173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5D256" w14:textId="77777777" w:rsidR="00101223" w:rsidRDefault="005053DE">
            <w:pPr>
              <w:spacing w:line="220" w:lineRule="exact"/>
              <w:ind w:left="3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</w:p>
        </w:tc>
        <w:tc>
          <w:tcPr>
            <w:tcW w:w="173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30297" w14:textId="77777777" w:rsidR="00101223" w:rsidRDefault="005053DE">
            <w:pPr>
              <w:spacing w:line="220" w:lineRule="exact"/>
              <w:ind w:left="646" w:right="6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ale</w:t>
            </w:r>
          </w:p>
        </w:tc>
        <w:tc>
          <w:tcPr>
            <w:tcW w:w="173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70A0F" w14:textId="77777777" w:rsidR="00101223" w:rsidRDefault="005053DE">
            <w:pPr>
              <w:spacing w:line="220" w:lineRule="exact"/>
              <w:ind w:left="545" w:right="5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ale</w:t>
            </w:r>
          </w:p>
        </w:tc>
      </w:tr>
      <w:tr w:rsidR="00101223" w14:paraId="6BA38D1C" w14:textId="77777777">
        <w:trPr>
          <w:trHeight w:hRule="exact" w:val="288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0FAE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evio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vi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a:</w:t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6EF93" w14:textId="77777777" w:rsidR="00101223" w:rsidRDefault="005053DE">
            <w:pPr>
              <w:spacing w:line="220" w:lineRule="exact"/>
              <w:ind w:left="783" w:right="7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1AAF3" w14:textId="77777777" w:rsidR="00101223" w:rsidRDefault="005053DE">
            <w:pPr>
              <w:spacing w:line="220" w:lineRule="exact"/>
              <w:ind w:left="782" w:right="7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8103B" w14:textId="77777777" w:rsidR="00101223" w:rsidRDefault="005053DE">
            <w:pPr>
              <w:spacing w:before="18"/>
              <w:ind w:left="781" w:right="7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7A49FCA" w14:textId="77777777">
        <w:trPr>
          <w:trHeight w:hRule="exact" w:val="286"/>
        </w:trPr>
        <w:tc>
          <w:tcPr>
            <w:tcW w:w="4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957AA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m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a:</w:t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14:paraId="7055158F" w14:textId="77777777" w:rsidR="00101223" w:rsidRDefault="00101223"/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8F215" w14:textId="77777777" w:rsidR="00101223" w:rsidRDefault="005053DE">
            <w:pPr>
              <w:spacing w:line="220" w:lineRule="exact"/>
              <w:ind w:left="782" w:right="7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BCF18" w14:textId="77777777" w:rsidR="00101223" w:rsidRDefault="005053DE">
            <w:pPr>
              <w:spacing w:before="18"/>
              <w:ind w:left="781" w:right="7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</w:tbl>
    <w:p w14:paraId="6192DA94" w14:textId="77777777" w:rsidR="00101223" w:rsidRDefault="00101223">
      <w:pPr>
        <w:spacing w:before="10" w:line="160" w:lineRule="exact"/>
        <w:rPr>
          <w:sz w:val="17"/>
          <w:szCs w:val="17"/>
        </w:rPr>
      </w:pPr>
    </w:p>
    <w:p w14:paraId="59D84392" w14:textId="77777777" w:rsidR="00101223" w:rsidRDefault="005053DE">
      <w:pPr>
        <w:spacing w:before="40" w:line="220" w:lineRule="exact"/>
        <w:ind w:left="108" w:right="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w w:val="81"/>
        </w:rPr>
        <w:t>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ell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es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f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all</w:t>
      </w:r>
      <w:r>
        <w:rPr>
          <w:rFonts w:ascii="Arial" w:eastAsia="Arial" w:hAnsi="Arial" w:cs="Arial"/>
          <w:b/>
          <w:spacing w:val="1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al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/</w:t>
      </w:r>
      <w:r>
        <w:rPr>
          <w:rFonts w:ascii="Arial" w:eastAsia="Arial" w:hAnsi="Arial" w:cs="Arial"/>
          <w:b/>
          <w:spacing w:val="8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al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[select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</w:t>
      </w:r>
      <w:r>
        <w:rPr>
          <w:rFonts w:ascii="Arial" w:eastAsia="Arial" w:hAnsi="Arial" w:cs="Arial"/>
          <w:i/>
          <w:spacing w:val="1"/>
          <w:w w:val="81"/>
        </w:rPr>
        <w:t>rr</w:t>
      </w:r>
      <w:r>
        <w:rPr>
          <w:rFonts w:ascii="Arial" w:eastAsia="Arial" w:hAnsi="Arial" w:cs="Arial"/>
          <w:i/>
          <w:w w:val="81"/>
        </w:rPr>
        <w:t>ect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]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ly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v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2"/>
          <w:w w:val="81"/>
        </w:rPr>
        <w:t>t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hou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eho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17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8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on</w:t>
      </w:r>
      <w:r>
        <w:rPr>
          <w:rFonts w:ascii="Arial" w:eastAsia="Arial" w:hAnsi="Arial" w:cs="Arial"/>
          <w:b/>
          <w:w w:val="81"/>
        </w:rPr>
        <w:t>ly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 xml:space="preserve">t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m</w:t>
      </w:r>
      <w:r>
        <w:rPr>
          <w:rFonts w:ascii="Arial" w:eastAsia="Arial" w:hAnsi="Arial" w:cs="Arial"/>
          <w:b/>
          <w:w w:val="80"/>
        </w:rPr>
        <w:t>es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f</w:t>
      </w:r>
      <w:r>
        <w:rPr>
          <w:rFonts w:ascii="Arial" w:eastAsia="Arial" w:hAnsi="Arial" w:cs="Arial"/>
          <w:b/>
          <w:spacing w:val="1"/>
          <w:w w:val="80"/>
        </w:rPr>
        <w:t xml:space="preserve"> m</w:t>
      </w:r>
      <w:r>
        <w:rPr>
          <w:rFonts w:ascii="Arial" w:eastAsia="Arial" w:hAnsi="Arial" w:cs="Arial"/>
          <w:b/>
          <w:w w:val="80"/>
        </w:rPr>
        <w:t>al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/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f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m</w:t>
      </w:r>
      <w:r>
        <w:rPr>
          <w:rFonts w:ascii="Arial" w:eastAsia="Arial" w:hAnsi="Arial" w:cs="Arial"/>
          <w:b/>
          <w:w w:val="80"/>
        </w:rPr>
        <w:t>al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[</w:t>
      </w:r>
      <w:r>
        <w:rPr>
          <w:rFonts w:ascii="Arial" w:eastAsia="Arial" w:hAnsi="Arial" w:cs="Arial"/>
          <w:i/>
          <w:spacing w:val="-2"/>
          <w:w w:val="80"/>
        </w:rPr>
        <w:t>s</w:t>
      </w:r>
      <w:r>
        <w:rPr>
          <w:rFonts w:ascii="Arial" w:eastAsia="Arial" w:hAnsi="Arial" w:cs="Arial"/>
          <w:i/>
          <w:w w:val="80"/>
        </w:rPr>
        <w:t>elect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co</w:t>
      </w:r>
      <w:r>
        <w:rPr>
          <w:rFonts w:ascii="Arial" w:eastAsia="Arial" w:hAnsi="Arial" w:cs="Arial"/>
          <w:i/>
          <w:spacing w:val="1"/>
          <w:w w:val="80"/>
        </w:rPr>
        <w:t>rr</w:t>
      </w:r>
      <w:r>
        <w:rPr>
          <w:rFonts w:ascii="Arial" w:eastAsia="Arial" w:hAnsi="Arial" w:cs="Arial"/>
          <w:i/>
          <w:w w:val="80"/>
        </w:rPr>
        <w:t>ect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g</w:t>
      </w:r>
      <w:r>
        <w:rPr>
          <w:rFonts w:ascii="Arial" w:eastAsia="Arial" w:hAnsi="Arial" w:cs="Arial"/>
          <w:i/>
          <w:spacing w:val="1"/>
          <w:w w:val="80"/>
        </w:rPr>
        <w:t>e</w:t>
      </w:r>
      <w:r>
        <w:rPr>
          <w:rFonts w:ascii="Arial" w:eastAsia="Arial" w:hAnsi="Arial" w:cs="Arial"/>
          <w:i/>
          <w:w w:val="80"/>
        </w:rPr>
        <w:t>n</w:t>
      </w:r>
      <w:r>
        <w:rPr>
          <w:rFonts w:ascii="Arial" w:eastAsia="Arial" w:hAnsi="Arial" w:cs="Arial"/>
          <w:i/>
          <w:spacing w:val="1"/>
          <w:w w:val="80"/>
        </w:rPr>
        <w:t>d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1"/>
          <w:w w:val="80"/>
        </w:rPr>
        <w:t>r</w:t>
      </w:r>
      <w:proofErr w:type="gramStart"/>
      <w:r>
        <w:rPr>
          <w:rFonts w:ascii="Arial" w:eastAsia="Arial" w:hAnsi="Arial" w:cs="Arial"/>
          <w:i/>
          <w:w w:val="80"/>
        </w:rPr>
        <w:t xml:space="preserve">] </w:t>
      </w:r>
      <w:r>
        <w:rPr>
          <w:rFonts w:ascii="Arial" w:eastAsia="Arial" w:hAnsi="Arial" w:cs="Arial"/>
          <w:i/>
          <w:spacing w:val="12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o</w:t>
      </w:r>
      <w:proofErr w:type="gramEnd"/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c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ize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f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Ni</w:t>
      </w:r>
      <w:r>
        <w:rPr>
          <w:rFonts w:ascii="Arial" w:eastAsia="Arial" w:hAnsi="Arial" w:cs="Arial"/>
          <w:b/>
          <w:spacing w:val="1"/>
          <w:w w:val="80"/>
        </w:rPr>
        <w:t>g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ia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d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o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1</w:t>
      </w:r>
      <w:r>
        <w:rPr>
          <w:rFonts w:ascii="Arial" w:eastAsia="Arial" w:hAnsi="Arial" w:cs="Arial"/>
          <w:b/>
          <w:w w:val="80"/>
        </w:rPr>
        <w:t>8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y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an</w:t>
      </w:r>
      <w:r>
        <w:rPr>
          <w:rFonts w:ascii="Arial" w:eastAsia="Arial" w:hAnsi="Arial" w:cs="Arial"/>
          <w:b/>
          <w:w w:val="80"/>
        </w:rPr>
        <w:t>d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.</w:t>
      </w:r>
    </w:p>
    <w:p w14:paraId="58A50FC7" w14:textId="77777777" w:rsidR="00101223" w:rsidRDefault="005053DE">
      <w:pPr>
        <w:spacing w:before="40"/>
        <w:ind w:left="108" w:right="8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this in</w:t>
      </w:r>
      <w:r>
        <w:rPr>
          <w:rFonts w:ascii="Arial" w:eastAsia="Arial" w:hAnsi="Arial" w:cs="Arial"/>
          <w:i/>
          <w:spacing w:val="2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</w:t>
      </w:r>
      <w:r>
        <w:rPr>
          <w:rFonts w:ascii="Arial" w:eastAsia="Arial" w:hAnsi="Arial" w:cs="Arial"/>
          <w:i/>
          <w:spacing w:val="1"/>
          <w:w w:val="81"/>
        </w:rPr>
        <w:t xml:space="preserve"> m</w:t>
      </w:r>
      <w:r>
        <w:rPr>
          <w:rFonts w:ascii="Arial" w:eastAsia="Arial" w:hAnsi="Arial" w:cs="Arial"/>
          <w:i/>
          <w:spacing w:val="2"/>
          <w:w w:val="81"/>
        </w:rPr>
        <w:t>u</w:t>
      </w:r>
      <w:r>
        <w:rPr>
          <w:rFonts w:ascii="Arial" w:eastAsia="Arial" w:hAnsi="Arial" w:cs="Arial"/>
          <w:i/>
          <w:w w:val="81"/>
        </w:rPr>
        <w:t>st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be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with a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2"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ale,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list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ly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wo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’s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am</w:t>
      </w:r>
      <w:r>
        <w:rPr>
          <w:rFonts w:ascii="Arial" w:eastAsia="Arial" w:hAnsi="Arial" w:cs="Arial"/>
          <w:i/>
          <w:w w:val="81"/>
        </w:rPr>
        <w:t>es.</w:t>
      </w:r>
      <w:proofErr w:type="gramEnd"/>
      <w:r>
        <w:rPr>
          <w:rFonts w:ascii="Arial" w:eastAsia="Arial" w:hAnsi="Arial" w:cs="Arial"/>
          <w:i/>
          <w:w w:val="81"/>
        </w:rPr>
        <w:t xml:space="preserve"> </w:t>
      </w:r>
      <w:r>
        <w:rPr>
          <w:rFonts w:ascii="Arial" w:eastAsia="Arial" w:hAnsi="Arial" w:cs="Arial"/>
          <w:i/>
          <w:spacing w:val="14"/>
          <w:w w:val="81"/>
        </w:rPr>
        <w:t xml:space="preserve"> </w:t>
      </w:r>
      <w:proofErr w:type="gramStart"/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this in</w:t>
      </w:r>
      <w:r>
        <w:rPr>
          <w:rFonts w:ascii="Arial" w:eastAsia="Arial" w:hAnsi="Arial" w:cs="Arial"/>
          <w:i/>
          <w:spacing w:val="2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wi</w:t>
      </w:r>
      <w:r>
        <w:rPr>
          <w:rFonts w:ascii="Arial" w:eastAsia="Arial" w:hAnsi="Arial" w:cs="Arial"/>
          <w:i/>
          <w:spacing w:val="6"/>
          <w:w w:val="81"/>
        </w:rPr>
        <w:t>t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ale,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>i</w:t>
      </w:r>
      <w:r>
        <w:rPr>
          <w:rFonts w:ascii="Arial" w:eastAsia="Arial" w:hAnsi="Arial" w:cs="Arial"/>
          <w:i/>
          <w:spacing w:val="2"/>
          <w:w w:val="81"/>
        </w:rPr>
        <w:t>s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 xml:space="preserve">ly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spacing w:val="2"/>
          <w:w w:val="81"/>
        </w:rPr>
        <w:t>’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am</w:t>
      </w:r>
      <w:r>
        <w:rPr>
          <w:rFonts w:ascii="Arial" w:eastAsia="Arial" w:hAnsi="Arial" w:cs="Arial"/>
          <w:i/>
          <w:w w:val="81"/>
        </w:rPr>
        <w:t>es.</w:t>
      </w:r>
      <w:proofErr w:type="gramEnd"/>
      <w:r>
        <w:rPr>
          <w:rFonts w:ascii="Arial" w:eastAsia="Arial" w:hAnsi="Arial" w:cs="Arial"/>
          <w:i/>
          <w:w w:val="81"/>
        </w:rPr>
        <w:t xml:space="preserve"> 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List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all eligible 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 xml:space="preserve">ld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 t</w:t>
      </w:r>
      <w:r>
        <w:rPr>
          <w:rFonts w:ascii="Arial" w:eastAsia="Arial" w:hAnsi="Arial" w:cs="Arial"/>
          <w:i/>
          <w:spacing w:val="2"/>
          <w:w w:val="81"/>
        </w:rPr>
        <w:t>hi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er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who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e </w:t>
      </w:r>
      <w:r>
        <w:rPr>
          <w:rFonts w:ascii="Arial" w:eastAsia="Arial" w:hAnsi="Arial" w:cs="Arial"/>
          <w:i/>
          <w:spacing w:val="1"/>
          <w:w w:val="81"/>
        </w:rPr>
        <w:t>1</w:t>
      </w:r>
      <w:r>
        <w:rPr>
          <w:rFonts w:ascii="Arial" w:eastAsia="Arial" w:hAnsi="Arial" w:cs="Arial"/>
          <w:i/>
          <w:w w:val="81"/>
        </w:rPr>
        <w:t>8 y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s or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ol</w:t>
      </w:r>
      <w:r>
        <w:rPr>
          <w:rFonts w:ascii="Arial" w:eastAsia="Arial" w:hAnsi="Arial" w:cs="Arial"/>
          <w:i/>
          <w:spacing w:val="2"/>
          <w:w w:val="81"/>
        </w:rPr>
        <w:t>d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,</w:t>
      </w:r>
      <w:r>
        <w:rPr>
          <w:rFonts w:ascii="Arial" w:eastAsia="Arial" w:hAnsi="Arial" w:cs="Arial"/>
          <w:i/>
          <w:spacing w:val="1"/>
          <w:w w:val="81"/>
        </w:rPr>
        <w:t xml:space="preserve"> e</w:t>
      </w:r>
      <w:r>
        <w:rPr>
          <w:rFonts w:ascii="Arial" w:eastAsia="Arial" w:hAnsi="Arial" w:cs="Arial"/>
          <w:i/>
          <w:w w:val="81"/>
        </w:rPr>
        <w:t>ven 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ose n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 xml:space="preserve">t </w:t>
      </w:r>
      <w:r>
        <w:rPr>
          <w:rFonts w:ascii="Arial" w:eastAsia="Arial" w:hAnsi="Arial" w:cs="Arial"/>
          <w:i/>
          <w:spacing w:val="1"/>
          <w:w w:val="81"/>
        </w:rPr>
        <w:t>pr</w:t>
      </w:r>
      <w:r>
        <w:rPr>
          <w:rFonts w:ascii="Arial" w:eastAsia="Arial" w:hAnsi="Arial" w:cs="Arial"/>
          <w:i/>
          <w:w w:val="81"/>
        </w:rPr>
        <w:t xml:space="preserve">esently 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 xml:space="preserve">t 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spacing w:val="2"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b</w:t>
      </w:r>
      <w:r>
        <w:rPr>
          <w:rFonts w:ascii="Arial" w:eastAsia="Arial" w:hAnsi="Arial" w:cs="Arial"/>
          <w:i/>
          <w:w w:val="81"/>
        </w:rPr>
        <w:t>ut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who will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et</w:t>
      </w:r>
      <w:r>
        <w:rPr>
          <w:rFonts w:ascii="Arial" w:eastAsia="Arial" w:hAnsi="Arial" w:cs="Arial"/>
          <w:i/>
          <w:spacing w:val="1"/>
          <w:w w:val="81"/>
        </w:rPr>
        <w:t>ur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 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at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ti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d</w:t>
      </w:r>
      <w:r>
        <w:rPr>
          <w:rFonts w:ascii="Arial" w:eastAsia="Arial" w:hAnsi="Arial" w:cs="Arial"/>
          <w:i/>
          <w:w w:val="81"/>
        </w:rPr>
        <w:t xml:space="preserve">ay. 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cl</w:t>
      </w:r>
      <w:r>
        <w:rPr>
          <w:rFonts w:ascii="Arial" w:eastAsia="Arial" w:hAnsi="Arial" w:cs="Arial"/>
          <w:i/>
          <w:spacing w:val="2"/>
          <w:w w:val="81"/>
        </w:rPr>
        <w:t>u</w:t>
      </w:r>
      <w:r>
        <w:rPr>
          <w:rFonts w:ascii="Arial" w:eastAsia="Arial" w:hAnsi="Arial" w:cs="Arial"/>
          <w:i/>
          <w:w w:val="81"/>
        </w:rPr>
        <w:t>de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ly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citi</w:t>
      </w:r>
      <w:r>
        <w:rPr>
          <w:rFonts w:ascii="Arial" w:eastAsia="Arial" w:hAnsi="Arial" w:cs="Arial"/>
          <w:i/>
          <w:spacing w:val="-1"/>
          <w:w w:val="81"/>
        </w:rPr>
        <w:t>z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Nige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ia.</w:t>
      </w:r>
    </w:p>
    <w:p w14:paraId="4F5B3A08" w14:textId="77777777" w:rsidR="00101223" w:rsidRDefault="00101223">
      <w:pPr>
        <w:spacing w:before="1" w:line="20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9"/>
        <w:gridCol w:w="4662"/>
      </w:tblGrid>
      <w:tr w:rsidR="00101223" w14:paraId="7451E00E" w14:textId="77777777">
        <w:trPr>
          <w:trHeight w:hRule="exact" w:val="286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E1E9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's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89750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's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</w:tr>
      <w:tr w:rsidR="00101223" w14:paraId="421173C7" w14:textId="77777777">
        <w:trPr>
          <w:trHeight w:hRule="exact" w:val="288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D6D01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B72D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62519139" w14:textId="77777777">
        <w:trPr>
          <w:trHeight w:hRule="exact" w:val="286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372AF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371C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920F21F" w14:textId="77777777">
        <w:trPr>
          <w:trHeight w:hRule="exact" w:val="307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D2A0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2EF3E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BDBCA4C" w14:textId="77777777">
        <w:trPr>
          <w:trHeight w:hRule="exact" w:val="288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54582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8798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73F785CA" w14:textId="77777777">
        <w:trPr>
          <w:trHeight w:hRule="exact" w:val="286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CA8A9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F608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621C7C3D" w14:textId="77777777">
        <w:trPr>
          <w:trHeight w:hRule="exact" w:val="307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499A7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7A4D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3FA8F748" w14:textId="77777777">
        <w:trPr>
          <w:trHeight w:hRule="exact" w:val="288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714C9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5610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20E679F1" w14:textId="77777777">
        <w:trPr>
          <w:trHeight w:hRule="exact" w:val="286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34A8A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F719D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2322D19F" w14:textId="77777777">
        <w:trPr>
          <w:trHeight w:hRule="exact" w:val="307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0C73A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7CA24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74D05E2" w14:textId="77777777">
        <w:trPr>
          <w:trHeight w:hRule="exact" w:val="307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0950F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32130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</w:tbl>
    <w:p w14:paraId="30E7619B" w14:textId="77777777" w:rsidR="00101223" w:rsidRDefault="00101223">
      <w:pPr>
        <w:spacing w:before="6" w:line="140" w:lineRule="exact"/>
        <w:rPr>
          <w:sz w:val="15"/>
          <w:szCs w:val="15"/>
        </w:rPr>
      </w:pPr>
    </w:p>
    <w:p w14:paraId="37983B1F" w14:textId="77777777" w:rsidR="00101223" w:rsidRDefault="005053DE">
      <w:pPr>
        <w:spacing w:before="35"/>
        <w:ind w:left="108" w:right="84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  <w:w w:val="80"/>
        </w:rPr>
        <w:t>P</w:t>
      </w:r>
      <w:r>
        <w:rPr>
          <w:rFonts w:ascii="Arial" w:eastAsia="Arial" w:hAnsi="Arial" w:cs="Arial"/>
          <w:i/>
          <w:w w:val="80"/>
        </w:rPr>
        <w:t>lease</w:t>
      </w:r>
      <w:r>
        <w:rPr>
          <w:rFonts w:ascii="Arial" w:eastAsia="Arial" w:hAnsi="Arial" w:cs="Arial"/>
          <w:i/>
          <w:spacing w:val="31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eco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3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2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to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spacing w:val="2"/>
          <w:w w:val="80"/>
        </w:rPr>
        <w:t>a</w:t>
      </w:r>
      <w:r>
        <w:rPr>
          <w:rFonts w:ascii="Arial" w:eastAsia="Arial" w:hAnsi="Arial" w:cs="Arial"/>
          <w:i/>
          <w:w w:val="80"/>
        </w:rPr>
        <w:t>l</w:t>
      </w:r>
      <w:r>
        <w:rPr>
          <w:rFonts w:ascii="Arial" w:eastAsia="Arial" w:hAnsi="Arial" w:cs="Arial"/>
          <w:i/>
          <w:spacing w:val="30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n</w:t>
      </w:r>
      <w:r>
        <w:rPr>
          <w:rFonts w:ascii="Arial" w:eastAsia="Arial" w:hAnsi="Arial" w:cs="Arial"/>
          <w:i/>
          <w:spacing w:val="1"/>
          <w:w w:val="80"/>
        </w:rPr>
        <w:t>um</w:t>
      </w:r>
      <w:r>
        <w:rPr>
          <w:rFonts w:ascii="Arial" w:eastAsia="Arial" w:hAnsi="Arial" w:cs="Arial"/>
          <w:i/>
          <w:w w:val="80"/>
        </w:rPr>
        <w:t>b</w:t>
      </w:r>
      <w:r>
        <w:rPr>
          <w:rFonts w:ascii="Arial" w:eastAsia="Arial" w:hAnsi="Arial" w:cs="Arial"/>
          <w:i/>
          <w:spacing w:val="1"/>
          <w:w w:val="80"/>
        </w:rPr>
        <w:t>e</w:t>
      </w:r>
      <w:r>
        <w:rPr>
          <w:rFonts w:ascii="Arial" w:eastAsia="Arial" w:hAnsi="Arial" w:cs="Arial"/>
          <w:i/>
          <w:w w:val="80"/>
        </w:rPr>
        <w:t>r</w:t>
      </w:r>
      <w:r>
        <w:rPr>
          <w:rFonts w:ascii="Arial" w:eastAsia="Arial" w:hAnsi="Arial" w:cs="Arial"/>
          <w:i/>
          <w:spacing w:val="3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of</w:t>
      </w:r>
      <w:r>
        <w:rPr>
          <w:rFonts w:ascii="Arial" w:eastAsia="Arial" w:hAnsi="Arial" w:cs="Arial"/>
          <w:i/>
          <w:spacing w:val="2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d</w:t>
      </w:r>
      <w:r>
        <w:rPr>
          <w:rFonts w:ascii="Arial" w:eastAsia="Arial" w:hAnsi="Arial" w:cs="Arial"/>
          <w:i/>
          <w:w w:val="80"/>
        </w:rPr>
        <w:t>ults</w:t>
      </w:r>
      <w:r>
        <w:rPr>
          <w:rFonts w:ascii="Arial" w:eastAsia="Arial" w:hAnsi="Arial" w:cs="Arial"/>
          <w:i/>
          <w:spacing w:val="31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(m</w:t>
      </w:r>
      <w:r>
        <w:rPr>
          <w:rFonts w:ascii="Arial" w:eastAsia="Arial" w:hAnsi="Arial" w:cs="Arial"/>
          <w:i/>
          <w:w w:val="80"/>
        </w:rPr>
        <w:t>en</w:t>
      </w:r>
      <w:r>
        <w:rPr>
          <w:rFonts w:ascii="Arial" w:eastAsia="Arial" w:hAnsi="Arial" w:cs="Arial"/>
          <w:i/>
          <w:spacing w:val="30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2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wo</w:t>
      </w:r>
      <w:r>
        <w:rPr>
          <w:rFonts w:ascii="Arial" w:eastAsia="Arial" w:hAnsi="Arial" w:cs="Arial"/>
          <w:i/>
          <w:spacing w:val="1"/>
          <w:w w:val="80"/>
        </w:rPr>
        <w:t>m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)</w:t>
      </w:r>
      <w:r>
        <w:rPr>
          <w:rFonts w:ascii="Arial" w:eastAsia="Arial" w:hAnsi="Arial" w:cs="Arial"/>
          <w:i/>
          <w:spacing w:val="3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in</w:t>
      </w:r>
      <w:r>
        <w:rPr>
          <w:rFonts w:ascii="Arial" w:eastAsia="Arial" w:hAnsi="Arial" w:cs="Arial"/>
          <w:i/>
          <w:spacing w:val="27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t</w:t>
      </w:r>
      <w:r>
        <w:rPr>
          <w:rFonts w:ascii="Arial" w:eastAsia="Arial" w:hAnsi="Arial" w:cs="Arial"/>
          <w:i/>
          <w:w w:val="80"/>
        </w:rPr>
        <w:t>he</w:t>
      </w:r>
      <w:r>
        <w:rPr>
          <w:rFonts w:ascii="Arial" w:eastAsia="Arial" w:hAnsi="Arial" w:cs="Arial"/>
          <w:i/>
          <w:spacing w:val="2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useh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ld</w:t>
      </w:r>
      <w:r>
        <w:rPr>
          <w:rFonts w:ascii="Arial" w:eastAsia="Arial" w:hAnsi="Arial" w:cs="Arial"/>
          <w:i/>
          <w:spacing w:val="3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who</w:t>
      </w:r>
      <w:r>
        <w:rPr>
          <w:rFonts w:ascii="Arial" w:eastAsia="Arial" w:hAnsi="Arial" w:cs="Arial"/>
          <w:i/>
          <w:spacing w:val="2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3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citizens</w:t>
      </w:r>
      <w:r>
        <w:rPr>
          <w:rFonts w:ascii="Arial" w:eastAsia="Arial" w:hAnsi="Arial" w:cs="Arial"/>
          <w:i/>
          <w:spacing w:val="3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of</w:t>
      </w:r>
      <w:r>
        <w:rPr>
          <w:rFonts w:ascii="Arial" w:eastAsia="Arial" w:hAnsi="Arial" w:cs="Arial"/>
          <w:i/>
          <w:spacing w:val="2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Nige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 xml:space="preserve">ia.  </w:t>
      </w:r>
      <w:r>
        <w:rPr>
          <w:rFonts w:ascii="Arial" w:eastAsia="Arial" w:hAnsi="Arial" w:cs="Arial"/>
          <w:i/>
          <w:spacing w:val="15"/>
          <w:w w:val="80"/>
        </w:rPr>
        <w:t xml:space="preserve"> </w:t>
      </w:r>
      <w:r>
        <w:rPr>
          <w:rFonts w:ascii="Arial" w:eastAsia="Arial" w:hAnsi="Arial" w:cs="Arial"/>
          <w:i/>
          <w:spacing w:val="-1"/>
          <w:w w:val="80"/>
        </w:rPr>
        <w:t>E</w:t>
      </w:r>
      <w:r>
        <w:rPr>
          <w:rFonts w:ascii="Arial" w:eastAsia="Arial" w:hAnsi="Arial" w:cs="Arial"/>
          <w:i/>
          <w:w w:val="80"/>
        </w:rPr>
        <w:t>nt</w:t>
      </w:r>
      <w:r>
        <w:rPr>
          <w:rFonts w:ascii="Arial" w:eastAsia="Arial" w:hAnsi="Arial" w:cs="Arial"/>
          <w:i/>
          <w:spacing w:val="1"/>
          <w:w w:val="80"/>
        </w:rPr>
        <w:t>e</w:t>
      </w:r>
      <w:r>
        <w:rPr>
          <w:rFonts w:ascii="Arial" w:eastAsia="Arial" w:hAnsi="Arial" w:cs="Arial"/>
          <w:i/>
          <w:w w:val="80"/>
        </w:rPr>
        <w:t>r</w:t>
      </w:r>
      <w:r>
        <w:rPr>
          <w:rFonts w:ascii="Arial" w:eastAsia="Arial" w:hAnsi="Arial" w:cs="Arial"/>
          <w:i/>
          <w:spacing w:val="3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26"/>
          <w:w w:val="80"/>
        </w:rPr>
        <w:t xml:space="preserve"> </w:t>
      </w:r>
      <w:r>
        <w:rPr>
          <w:rFonts w:ascii="Arial" w:eastAsia="Arial" w:hAnsi="Arial" w:cs="Arial"/>
          <w:i/>
          <w:w w:val="81"/>
        </w:rPr>
        <w:t>tw</w:t>
      </w:r>
      <w:r>
        <w:rPr>
          <w:rFonts w:ascii="Arial" w:eastAsia="Arial" w:hAnsi="Arial" w:cs="Arial"/>
          <w:i/>
          <w:spacing w:val="12"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-</w:t>
      </w:r>
      <w:r>
        <w:rPr>
          <w:rFonts w:ascii="Arial" w:eastAsia="Arial" w:hAnsi="Arial" w:cs="Arial"/>
          <w:i/>
          <w:w w:val="81"/>
        </w:rPr>
        <w:t>digit n</w:t>
      </w:r>
      <w:r>
        <w:rPr>
          <w:rFonts w:ascii="Arial" w:eastAsia="Arial" w:hAnsi="Arial" w:cs="Arial"/>
          <w:i/>
          <w:spacing w:val="1"/>
          <w:w w:val="81"/>
        </w:rPr>
        <w:t>um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.</w:t>
      </w:r>
    </w:p>
    <w:p w14:paraId="6620D67F" w14:textId="77777777" w:rsidR="00101223" w:rsidRDefault="005053DE">
      <w:pPr>
        <w:spacing w:before="52" w:line="220" w:lineRule="exact"/>
        <w:ind w:left="221"/>
        <w:rPr>
          <w:rFonts w:ascii="Arial" w:eastAsia="Arial" w:hAnsi="Arial" w:cs="Arial"/>
        </w:rPr>
      </w:pPr>
      <w:r>
        <w:pict w14:anchorId="6B9C0FD3">
          <v:group id="_x0000_s2090" style="position:absolute;left:0;text-align:left;margin-left:59.35pt;margin-top:1.9pt;width:466.6pt;height:20.4pt;z-index:-18939;mso-position-horizontal-relative:page" coordorigin="1187,39" coordsize="9333,409">
            <v:polyline id="_x0000_s2100" style="position:absolute" points="2396,100,9830,100" coordorigin="1198,50" coordsize="7434,0" filled="f" strokeweight=".58pt">
              <v:path arrowok="t"/>
            </v:polyline>
            <v:polyline id="_x0000_s2099" style="position:absolute" points="17284,100,18213,100" coordorigin="8642,50" coordsize="929,0" filled="f" strokeweight=".58pt">
              <v:path arrowok="t"/>
            </v:polyline>
            <v:polyline id="_x0000_s2098" style="position:absolute" points="19160,100,20089,100" coordorigin="9580,50" coordsize="929,0" filled="f" strokeweight=".58pt">
              <v:path arrowok="t"/>
            </v:polyline>
            <v:polyline id="_x0000_s2097" style="position:absolute" points="2386,90,2386,486" coordorigin="1193,45" coordsize="0,396" filled="f" strokeweight="7670emu">
              <v:path arrowok="t"/>
            </v:polyline>
            <v:polyline id="_x0000_s2096" style="position:absolute" points="2396,872,9830,872" coordorigin="1198,436" coordsize="7434,0" filled="f" strokeweight="7365emu">
              <v:path arrowok="t"/>
            </v:polyline>
            <v:polyline id="_x0000_s2095" style="position:absolute" points="17274,90,17274,486" coordorigin="8637,45" coordsize="0,396" filled="f" strokeweight=".58pt">
              <v:path arrowok="t"/>
            </v:polyline>
            <v:polyline id="_x0000_s2094" style="position:absolute" points="17284,872,18213,872" coordorigin="8642,436" coordsize="929,0" filled="f" strokeweight="7365emu">
              <v:path arrowok="t"/>
            </v:polyline>
            <v:polyline id="_x0000_s2093" style="position:absolute" points="19152,90,19152,486" coordorigin="9576,45" coordsize="0,396" filled="f" strokeweight="7365emu">
              <v:path arrowok="t"/>
            </v:polyline>
            <v:polyline id="_x0000_s2092" style="position:absolute" points="19160,872,20089,872" coordorigin="9580,436" coordsize="929,0" filled="f" strokeweight="7365emu">
              <v:path arrowok="t"/>
            </v:polyline>
            <v:polyline id="_x0000_s2091" style="position:absolute" points="21028,90,21028,486" coordorigin="10514,45" coordsize="0,396" filled="f" strokeweight="7365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-1"/>
          <w:w w:val="81"/>
          <w:position w:val="-1"/>
        </w:rPr>
        <w:t>D</w:t>
      </w:r>
      <w:r>
        <w:rPr>
          <w:rFonts w:ascii="Arial" w:eastAsia="Arial" w:hAnsi="Arial" w:cs="Arial"/>
          <w:b/>
          <w:w w:val="81"/>
          <w:position w:val="-1"/>
        </w:rPr>
        <w:t>UL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_C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 xml:space="preserve">. 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spacing w:val="1"/>
          <w:w w:val="81"/>
          <w:position w:val="-1"/>
        </w:rPr>
        <w:t>T</w:t>
      </w:r>
      <w:r>
        <w:rPr>
          <w:rFonts w:ascii="Arial" w:eastAsia="Arial" w:hAnsi="Arial" w:cs="Arial"/>
          <w:w w:val="81"/>
          <w:position w:val="-1"/>
        </w:rPr>
        <w:t>ot</w:t>
      </w:r>
      <w:r>
        <w:rPr>
          <w:rFonts w:ascii="Arial" w:eastAsia="Arial" w:hAnsi="Arial" w:cs="Arial"/>
          <w:spacing w:val="1"/>
          <w:w w:val="81"/>
          <w:position w:val="-1"/>
        </w:rPr>
        <w:t>a</w:t>
      </w:r>
      <w:r>
        <w:rPr>
          <w:rFonts w:ascii="Arial" w:eastAsia="Arial" w:hAnsi="Arial" w:cs="Arial"/>
          <w:w w:val="81"/>
          <w:position w:val="-1"/>
        </w:rPr>
        <w:t>l</w:t>
      </w:r>
      <w:r>
        <w:rPr>
          <w:rFonts w:ascii="Arial" w:eastAsia="Arial" w:hAnsi="Arial" w:cs="Arial"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nu</w:t>
      </w:r>
      <w:r>
        <w:rPr>
          <w:rFonts w:ascii="Arial" w:eastAsia="Arial" w:hAnsi="Arial" w:cs="Arial"/>
          <w:spacing w:val="1"/>
          <w:w w:val="81"/>
          <w:position w:val="-1"/>
        </w:rPr>
        <w:t>m</w:t>
      </w:r>
      <w:r>
        <w:rPr>
          <w:rFonts w:ascii="Arial" w:eastAsia="Arial" w:hAnsi="Arial" w:cs="Arial"/>
          <w:w w:val="81"/>
          <w:position w:val="-1"/>
        </w:rPr>
        <w:t>b</w:t>
      </w:r>
      <w:r>
        <w:rPr>
          <w:rFonts w:ascii="Arial" w:eastAsia="Arial" w:hAnsi="Arial" w:cs="Arial"/>
          <w:spacing w:val="1"/>
          <w:w w:val="81"/>
          <w:position w:val="-1"/>
        </w:rPr>
        <w:t>e</w:t>
      </w:r>
      <w:r>
        <w:rPr>
          <w:rFonts w:ascii="Arial" w:eastAsia="Arial" w:hAnsi="Arial" w:cs="Arial"/>
          <w:w w:val="81"/>
          <w:position w:val="-1"/>
        </w:rPr>
        <w:t>r</w:t>
      </w:r>
      <w:r>
        <w:rPr>
          <w:rFonts w:ascii="Arial" w:eastAsia="Arial" w:hAnsi="Arial" w:cs="Arial"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of</w:t>
      </w:r>
      <w:r>
        <w:rPr>
          <w:rFonts w:ascii="Arial" w:eastAsia="Arial" w:hAnsi="Arial" w:cs="Arial"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a</w:t>
      </w:r>
      <w:r>
        <w:rPr>
          <w:rFonts w:ascii="Arial" w:eastAsia="Arial" w:hAnsi="Arial" w:cs="Arial"/>
          <w:spacing w:val="1"/>
          <w:w w:val="81"/>
          <w:position w:val="-1"/>
        </w:rPr>
        <w:t>d</w:t>
      </w:r>
      <w:r>
        <w:rPr>
          <w:rFonts w:ascii="Arial" w:eastAsia="Arial" w:hAnsi="Arial" w:cs="Arial"/>
          <w:w w:val="81"/>
          <w:position w:val="-1"/>
        </w:rPr>
        <w:t>ult</w:t>
      </w:r>
      <w:r>
        <w:rPr>
          <w:rFonts w:ascii="Arial" w:eastAsia="Arial" w:hAnsi="Arial" w:cs="Arial"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citizens</w:t>
      </w:r>
      <w:r>
        <w:rPr>
          <w:rFonts w:ascii="Arial" w:eastAsia="Arial" w:hAnsi="Arial" w:cs="Arial"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in</w:t>
      </w:r>
      <w:r>
        <w:rPr>
          <w:rFonts w:ascii="Arial" w:eastAsia="Arial" w:hAnsi="Arial" w:cs="Arial"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t</w:t>
      </w:r>
      <w:r>
        <w:rPr>
          <w:rFonts w:ascii="Arial" w:eastAsia="Arial" w:hAnsi="Arial" w:cs="Arial"/>
          <w:spacing w:val="1"/>
          <w:w w:val="81"/>
          <w:position w:val="-1"/>
        </w:rPr>
        <w:t>h</w:t>
      </w:r>
      <w:r>
        <w:rPr>
          <w:rFonts w:ascii="Arial" w:eastAsia="Arial" w:hAnsi="Arial" w:cs="Arial"/>
          <w:w w:val="81"/>
          <w:position w:val="-1"/>
        </w:rPr>
        <w:t>e</w:t>
      </w:r>
      <w:r>
        <w:rPr>
          <w:rFonts w:ascii="Arial" w:eastAsia="Arial" w:hAnsi="Arial" w:cs="Arial"/>
          <w:spacing w:val="1"/>
          <w:w w:val="81"/>
          <w:position w:val="-1"/>
        </w:rPr>
        <w:t xml:space="preserve"> h</w:t>
      </w:r>
      <w:r>
        <w:rPr>
          <w:rFonts w:ascii="Arial" w:eastAsia="Arial" w:hAnsi="Arial" w:cs="Arial"/>
          <w:w w:val="81"/>
          <w:position w:val="-1"/>
        </w:rPr>
        <w:t>o</w:t>
      </w:r>
      <w:r>
        <w:rPr>
          <w:rFonts w:ascii="Arial" w:eastAsia="Arial" w:hAnsi="Arial" w:cs="Arial"/>
          <w:spacing w:val="3"/>
          <w:w w:val="81"/>
          <w:position w:val="-1"/>
        </w:rPr>
        <w:t>u</w:t>
      </w:r>
      <w:r>
        <w:rPr>
          <w:rFonts w:ascii="Arial" w:eastAsia="Arial" w:hAnsi="Arial" w:cs="Arial"/>
          <w:w w:val="81"/>
          <w:position w:val="-1"/>
        </w:rPr>
        <w:t>sehold</w:t>
      </w:r>
    </w:p>
    <w:p w14:paraId="14D1B5DC" w14:textId="77777777" w:rsidR="00101223" w:rsidRDefault="00101223">
      <w:pPr>
        <w:spacing w:before="6" w:line="120" w:lineRule="exact"/>
        <w:rPr>
          <w:sz w:val="12"/>
          <w:szCs w:val="12"/>
        </w:rPr>
      </w:pPr>
    </w:p>
    <w:p w14:paraId="4C3A65BB" w14:textId="77777777" w:rsidR="00101223" w:rsidRDefault="00101223">
      <w:pPr>
        <w:spacing w:line="200" w:lineRule="exact"/>
      </w:pPr>
    </w:p>
    <w:p w14:paraId="775D823C" w14:textId="77777777" w:rsidR="00101223" w:rsidRDefault="005053DE">
      <w:pPr>
        <w:spacing w:before="35"/>
        <w:ind w:left="108" w:right="87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ake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your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ck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um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ed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ds. 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esent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m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proofErr w:type="gramStart"/>
      <w:r>
        <w:rPr>
          <w:rFonts w:ascii="Arial" w:eastAsia="Arial" w:hAnsi="Arial" w:cs="Arial"/>
          <w:i/>
          <w:w w:val="81"/>
        </w:rPr>
        <w:t>fac</w:t>
      </w:r>
      <w:r>
        <w:rPr>
          <w:rFonts w:ascii="Arial" w:eastAsia="Arial" w:hAnsi="Arial" w:cs="Arial"/>
          <w:i/>
          <w:spacing w:val="6"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-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wn</w:t>
      </w:r>
      <w:proofErr w:type="gramEnd"/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so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um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cann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be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 xml:space="preserve">seen. </w:t>
      </w:r>
      <w:r>
        <w:rPr>
          <w:rFonts w:ascii="Arial" w:eastAsia="Arial" w:hAnsi="Arial" w:cs="Arial"/>
          <w:i/>
          <w:spacing w:val="21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A</w:t>
      </w:r>
      <w:r>
        <w:rPr>
          <w:rFonts w:ascii="Arial" w:eastAsia="Arial" w:hAnsi="Arial" w:cs="Arial"/>
          <w:i/>
          <w:w w:val="81"/>
        </w:rPr>
        <w:t>sk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son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who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 selecting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espo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nts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pick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d,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ying:</w:t>
      </w:r>
    </w:p>
    <w:p w14:paraId="595A26B1" w14:textId="77777777" w:rsidR="00101223" w:rsidRDefault="005053DE">
      <w:pPr>
        <w:spacing w:before="40"/>
        <w:ind w:left="10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w w:val="81"/>
        </w:rPr>
        <w:t>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hoo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.</w:t>
      </w:r>
      <w:r>
        <w:rPr>
          <w:rFonts w:ascii="Arial" w:eastAsia="Arial" w:hAnsi="Arial" w:cs="Arial"/>
          <w:b/>
          <w:spacing w:val="1"/>
          <w:w w:val="81"/>
        </w:rPr>
        <w:t xml:space="preserve"> 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p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spacing w:val="-1"/>
          <w:w w:val="81"/>
        </w:rPr>
        <w:t>rr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spond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t</w:t>
      </w:r>
      <w:r>
        <w:rPr>
          <w:rFonts w:ascii="Arial" w:eastAsia="Arial" w:hAnsi="Arial" w:cs="Arial"/>
          <w:b/>
          <w:w w:val="81"/>
        </w:rPr>
        <w:t xml:space="preserve">o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n</w:t>
      </w:r>
      <w:r>
        <w:rPr>
          <w:rFonts w:ascii="Arial" w:eastAsia="Arial" w:hAnsi="Arial" w:cs="Arial"/>
          <w:b/>
          <w:spacing w:val="-1"/>
          <w:w w:val="81"/>
        </w:rPr>
        <w:t>u</w:t>
      </w:r>
      <w:r>
        <w:rPr>
          <w:rFonts w:ascii="Arial" w:eastAsia="Arial" w:hAnsi="Arial" w:cs="Arial"/>
          <w:b/>
          <w:spacing w:val="1"/>
          <w:w w:val="81"/>
        </w:rPr>
        <w:t>mb</w:t>
      </w:r>
      <w:r>
        <w:rPr>
          <w:rFonts w:ascii="Arial" w:eastAsia="Arial" w:hAnsi="Arial" w:cs="Arial"/>
          <w:b/>
          <w:w w:val="81"/>
        </w:rPr>
        <w:t>er c</w:t>
      </w:r>
      <w:r>
        <w:rPr>
          <w:rFonts w:ascii="Arial" w:eastAsia="Arial" w:hAnsi="Arial" w:cs="Arial"/>
          <w:b/>
          <w:spacing w:val="1"/>
          <w:w w:val="81"/>
        </w:rPr>
        <w:t>ho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will</w:t>
      </w:r>
      <w:r>
        <w:rPr>
          <w:rFonts w:ascii="Arial" w:eastAsia="Arial" w:hAnsi="Arial" w:cs="Arial"/>
          <w:b/>
          <w:spacing w:val="1"/>
          <w:w w:val="81"/>
        </w:rPr>
        <w:t xml:space="preserve"> 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p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n i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.</w:t>
      </w:r>
    </w:p>
    <w:p w14:paraId="728B278B" w14:textId="77777777" w:rsidR="00101223" w:rsidRDefault="005053DE">
      <w:pPr>
        <w:spacing w:before="1"/>
        <w:ind w:left="108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[I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: 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spacing w:val="2"/>
          <w:w w:val="81"/>
        </w:rPr>
        <w:t>M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spacing w:val="1"/>
          <w:w w:val="81"/>
        </w:rPr>
        <w:t>M</w:t>
      </w:r>
      <w:r>
        <w:rPr>
          <w:rFonts w:ascii="Arial" w:eastAsia="Arial" w:hAnsi="Arial" w:cs="Arial"/>
          <w:b/>
          <w:i/>
          <w:w w:val="81"/>
        </w:rPr>
        <w:t>B</w:t>
      </w:r>
      <w:r>
        <w:rPr>
          <w:rFonts w:ascii="Arial" w:eastAsia="Arial" w:hAnsi="Arial" w:cs="Arial"/>
          <w:b/>
          <w:i/>
          <w:spacing w:val="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cir</w:t>
      </w:r>
      <w:r>
        <w:rPr>
          <w:rFonts w:ascii="Arial" w:eastAsia="Arial" w:hAnsi="Arial" w:cs="Arial"/>
          <w:i/>
          <w:spacing w:val="2"/>
          <w:w w:val="81"/>
        </w:rPr>
        <w:t>c</w:t>
      </w:r>
      <w:r>
        <w:rPr>
          <w:rFonts w:ascii="Arial" w:eastAsia="Arial" w:hAnsi="Arial" w:cs="Arial"/>
          <w:i/>
          <w:w w:val="81"/>
        </w:rPr>
        <w:t>le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de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um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p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son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proofErr w:type="spellStart"/>
      <w:r>
        <w:rPr>
          <w:rFonts w:ascii="Arial" w:eastAsia="Arial" w:hAnsi="Arial" w:cs="Arial"/>
          <w:i/>
          <w:w w:val="81"/>
        </w:rPr>
        <w:t>selecte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on</w:t>
      </w:r>
      <w:proofErr w:type="spellEnd"/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le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ab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ve.]</w:t>
      </w:r>
    </w:p>
    <w:p w14:paraId="5F78F821" w14:textId="77777777" w:rsidR="00101223" w:rsidRDefault="005053DE">
      <w:pPr>
        <w:spacing w:before="43" w:line="220" w:lineRule="exact"/>
        <w:ind w:left="10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w w:val="80"/>
          <w:position w:val="-1"/>
        </w:rPr>
        <w:t>Th</w:t>
      </w:r>
      <w:r>
        <w:rPr>
          <w:rFonts w:ascii="Arial" w:eastAsia="Arial" w:hAnsi="Arial" w:cs="Arial"/>
          <w:b/>
          <w:w w:val="80"/>
          <w:position w:val="-1"/>
        </w:rPr>
        <w:t>e</w:t>
      </w:r>
      <w:r>
        <w:rPr>
          <w:rFonts w:ascii="Arial" w:eastAsia="Arial" w:hAnsi="Arial" w:cs="Arial"/>
          <w:b/>
          <w:spacing w:val="5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0"/>
          <w:position w:val="-1"/>
        </w:rPr>
        <w:t>p</w:t>
      </w:r>
      <w:r>
        <w:rPr>
          <w:rFonts w:ascii="Arial" w:eastAsia="Arial" w:hAnsi="Arial" w:cs="Arial"/>
          <w:b/>
          <w:w w:val="80"/>
          <w:position w:val="-1"/>
        </w:rPr>
        <w:t>e</w:t>
      </w:r>
      <w:r>
        <w:rPr>
          <w:rFonts w:ascii="Arial" w:eastAsia="Arial" w:hAnsi="Arial" w:cs="Arial"/>
          <w:b/>
          <w:spacing w:val="-1"/>
          <w:w w:val="80"/>
          <w:position w:val="-1"/>
        </w:rPr>
        <w:t>r</w:t>
      </w:r>
      <w:r>
        <w:rPr>
          <w:rFonts w:ascii="Arial" w:eastAsia="Arial" w:hAnsi="Arial" w:cs="Arial"/>
          <w:b/>
          <w:w w:val="80"/>
          <w:position w:val="-1"/>
        </w:rPr>
        <w:t>s</w:t>
      </w:r>
      <w:r>
        <w:rPr>
          <w:rFonts w:ascii="Arial" w:eastAsia="Arial" w:hAnsi="Arial" w:cs="Arial"/>
          <w:b/>
          <w:spacing w:val="1"/>
          <w:w w:val="80"/>
          <w:position w:val="-1"/>
        </w:rPr>
        <w:t>o</w:t>
      </w:r>
      <w:r>
        <w:rPr>
          <w:rFonts w:ascii="Arial" w:eastAsia="Arial" w:hAnsi="Arial" w:cs="Arial"/>
          <w:b/>
          <w:w w:val="80"/>
          <w:position w:val="-1"/>
        </w:rPr>
        <w:t>n</w:t>
      </w:r>
      <w:r>
        <w:rPr>
          <w:rFonts w:ascii="Arial" w:eastAsia="Arial" w:hAnsi="Arial" w:cs="Arial"/>
          <w:b/>
          <w:spacing w:val="9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I</w:t>
      </w:r>
      <w:r>
        <w:rPr>
          <w:rFonts w:ascii="Arial" w:eastAsia="Arial" w:hAnsi="Arial" w:cs="Arial"/>
          <w:b/>
          <w:spacing w:val="2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0"/>
          <w:position w:val="-1"/>
        </w:rPr>
        <w:t>n</w:t>
      </w:r>
      <w:r>
        <w:rPr>
          <w:rFonts w:ascii="Arial" w:eastAsia="Arial" w:hAnsi="Arial" w:cs="Arial"/>
          <w:b/>
          <w:w w:val="80"/>
          <w:position w:val="-1"/>
        </w:rPr>
        <w:t>e</w:t>
      </w:r>
      <w:r>
        <w:rPr>
          <w:rFonts w:ascii="Arial" w:eastAsia="Arial" w:hAnsi="Arial" w:cs="Arial"/>
          <w:b/>
          <w:spacing w:val="1"/>
          <w:w w:val="80"/>
          <w:position w:val="-1"/>
        </w:rPr>
        <w:t>e</w:t>
      </w:r>
      <w:r>
        <w:rPr>
          <w:rFonts w:ascii="Arial" w:eastAsia="Arial" w:hAnsi="Arial" w:cs="Arial"/>
          <w:b/>
          <w:w w:val="80"/>
          <w:position w:val="-1"/>
        </w:rPr>
        <w:t>d</w:t>
      </w:r>
      <w:r>
        <w:rPr>
          <w:rFonts w:ascii="Arial" w:eastAsia="Arial" w:hAnsi="Arial" w:cs="Arial"/>
          <w:b/>
          <w:spacing w:val="7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0"/>
          <w:position w:val="-1"/>
        </w:rPr>
        <w:t>t</w:t>
      </w:r>
      <w:r>
        <w:rPr>
          <w:rFonts w:ascii="Arial" w:eastAsia="Arial" w:hAnsi="Arial" w:cs="Arial"/>
          <w:b/>
          <w:w w:val="80"/>
          <w:position w:val="-1"/>
        </w:rPr>
        <w:t>o</w:t>
      </w:r>
      <w:r>
        <w:rPr>
          <w:rFonts w:ascii="Arial" w:eastAsia="Arial" w:hAnsi="Arial" w:cs="Arial"/>
          <w:b/>
          <w:spacing w:val="4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s</w:t>
      </w:r>
      <w:r>
        <w:rPr>
          <w:rFonts w:ascii="Arial" w:eastAsia="Arial" w:hAnsi="Arial" w:cs="Arial"/>
          <w:b/>
          <w:spacing w:val="1"/>
          <w:w w:val="80"/>
          <w:position w:val="-1"/>
        </w:rPr>
        <w:t>p</w:t>
      </w:r>
      <w:r>
        <w:rPr>
          <w:rFonts w:ascii="Arial" w:eastAsia="Arial" w:hAnsi="Arial" w:cs="Arial"/>
          <w:b/>
          <w:w w:val="80"/>
          <w:position w:val="-1"/>
        </w:rPr>
        <w:t>e</w:t>
      </w:r>
      <w:r>
        <w:rPr>
          <w:rFonts w:ascii="Arial" w:eastAsia="Arial" w:hAnsi="Arial" w:cs="Arial"/>
          <w:b/>
          <w:spacing w:val="1"/>
          <w:w w:val="80"/>
          <w:position w:val="-1"/>
        </w:rPr>
        <w:t>a</w:t>
      </w:r>
      <w:r>
        <w:rPr>
          <w:rFonts w:ascii="Arial" w:eastAsia="Arial" w:hAnsi="Arial" w:cs="Arial"/>
          <w:b/>
          <w:w w:val="80"/>
          <w:position w:val="-1"/>
        </w:rPr>
        <w:t>k</w:t>
      </w:r>
      <w:r>
        <w:rPr>
          <w:rFonts w:ascii="Arial" w:eastAsia="Arial" w:hAnsi="Arial" w:cs="Arial"/>
          <w:b/>
          <w:spacing w:val="7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0"/>
          <w:position w:val="-1"/>
        </w:rPr>
        <w:t>t</w:t>
      </w:r>
      <w:r>
        <w:rPr>
          <w:rFonts w:ascii="Arial" w:eastAsia="Arial" w:hAnsi="Arial" w:cs="Arial"/>
          <w:b/>
          <w:w w:val="80"/>
          <w:position w:val="-1"/>
        </w:rPr>
        <w:t>o</w:t>
      </w:r>
      <w:r>
        <w:rPr>
          <w:rFonts w:ascii="Arial" w:eastAsia="Arial" w:hAnsi="Arial" w:cs="Arial"/>
          <w:b/>
          <w:spacing w:val="4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-2"/>
          <w:w w:val="80"/>
          <w:position w:val="-1"/>
        </w:rPr>
        <w:t>i</w:t>
      </w:r>
      <w:r>
        <w:rPr>
          <w:rFonts w:ascii="Arial" w:eastAsia="Arial" w:hAnsi="Arial" w:cs="Arial"/>
          <w:b/>
          <w:w w:val="80"/>
          <w:position w:val="-1"/>
        </w:rPr>
        <w:t>s</w:t>
      </w:r>
      <w:r>
        <w:rPr>
          <w:rFonts w:ascii="Arial" w:eastAsia="Arial" w:hAnsi="Arial" w:cs="Arial"/>
          <w:b/>
          <w:spacing w:val="6"/>
          <w:w w:val="80"/>
          <w:position w:val="-1"/>
        </w:rPr>
        <w:t xml:space="preserve"> </w:t>
      </w:r>
      <w:r>
        <w:rPr>
          <w:rFonts w:ascii="Arial" w:eastAsia="Arial" w:hAnsi="Arial" w:cs="Arial"/>
          <w:i/>
          <w:w w:val="80"/>
          <w:position w:val="-1"/>
        </w:rPr>
        <w:t>[inse</w:t>
      </w:r>
      <w:r>
        <w:rPr>
          <w:rFonts w:ascii="Arial" w:eastAsia="Arial" w:hAnsi="Arial" w:cs="Arial"/>
          <w:i/>
          <w:spacing w:val="1"/>
          <w:w w:val="80"/>
          <w:position w:val="-1"/>
        </w:rPr>
        <w:t>r</w:t>
      </w:r>
      <w:r>
        <w:rPr>
          <w:rFonts w:ascii="Arial" w:eastAsia="Arial" w:hAnsi="Arial" w:cs="Arial"/>
          <w:i/>
          <w:w w:val="80"/>
          <w:position w:val="-1"/>
        </w:rPr>
        <w:t>t</w:t>
      </w:r>
      <w:r>
        <w:rPr>
          <w:rFonts w:ascii="Arial" w:eastAsia="Arial" w:hAnsi="Arial" w:cs="Arial"/>
          <w:i/>
          <w:spacing w:val="7"/>
          <w:w w:val="80"/>
          <w:position w:val="-1"/>
        </w:rPr>
        <w:t xml:space="preserve"> </w:t>
      </w:r>
      <w:r>
        <w:rPr>
          <w:rFonts w:ascii="Arial" w:eastAsia="Arial" w:hAnsi="Arial" w:cs="Arial"/>
          <w:i/>
          <w:spacing w:val="1"/>
          <w:w w:val="80"/>
          <w:position w:val="-1"/>
        </w:rPr>
        <w:t>n</w:t>
      </w:r>
      <w:r>
        <w:rPr>
          <w:rFonts w:ascii="Arial" w:eastAsia="Arial" w:hAnsi="Arial" w:cs="Arial"/>
          <w:i/>
          <w:w w:val="80"/>
          <w:position w:val="-1"/>
        </w:rPr>
        <w:t>a</w:t>
      </w:r>
      <w:r>
        <w:rPr>
          <w:rFonts w:ascii="Arial" w:eastAsia="Arial" w:hAnsi="Arial" w:cs="Arial"/>
          <w:i/>
          <w:spacing w:val="1"/>
          <w:w w:val="80"/>
          <w:position w:val="-1"/>
        </w:rPr>
        <w:t>m</w:t>
      </w:r>
      <w:r>
        <w:rPr>
          <w:rFonts w:ascii="Arial" w:eastAsia="Arial" w:hAnsi="Arial" w:cs="Arial"/>
          <w:i/>
          <w:w w:val="80"/>
          <w:position w:val="-1"/>
        </w:rPr>
        <w:t>e]</w:t>
      </w:r>
      <w:r>
        <w:rPr>
          <w:rFonts w:ascii="Arial" w:eastAsia="Arial" w:hAnsi="Arial" w:cs="Arial"/>
          <w:i/>
          <w:spacing w:val="11"/>
          <w:w w:val="80"/>
          <w:position w:val="-1"/>
        </w:rPr>
        <w:t xml:space="preserve"> </w:t>
      </w:r>
      <w:r>
        <w:rPr>
          <w:rFonts w:ascii="Arial" w:eastAsia="Arial" w:hAnsi="Arial" w:cs="Arial"/>
          <w:i/>
          <w:w w:val="80"/>
          <w:position w:val="-1"/>
          <w:u w:val="single" w:color="000000"/>
        </w:rPr>
        <w:t xml:space="preserve">                                                              </w:t>
      </w:r>
      <w:r>
        <w:rPr>
          <w:rFonts w:ascii="Arial" w:eastAsia="Arial" w:hAnsi="Arial" w:cs="Arial"/>
          <w:i/>
          <w:spacing w:val="29"/>
          <w:w w:val="80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i/>
          <w:spacing w:val="-41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 xml:space="preserve">. </w:t>
      </w:r>
      <w:r>
        <w:rPr>
          <w:rFonts w:ascii="Arial" w:eastAsia="Arial" w:hAnsi="Arial" w:cs="Arial"/>
          <w:b/>
          <w:spacing w:val="4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Is</w:t>
      </w:r>
      <w:r>
        <w:rPr>
          <w:rFonts w:ascii="Arial" w:eastAsia="Arial" w:hAnsi="Arial" w:cs="Arial"/>
          <w:b/>
          <w:spacing w:val="4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t</w:t>
      </w:r>
      <w:r>
        <w:rPr>
          <w:rFonts w:ascii="Arial" w:eastAsia="Arial" w:hAnsi="Arial" w:cs="Arial"/>
          <w:b/>
          <w:spacing w:val="1"/>
          <w:w w:val="80"/>
          <w:position w:val="-1"/>
        </w:rPr>
        <w:t>h</w:t>
      </w:r>
      <w:r>
        <w:rPr>
          <w:rFonts w:ascii="Arial" w:eastAsia="Arial" w:hAnsi="Arial" w:cs="Arial"/>
          <w:b/>
          <w:w w:val="80"/>
          <w:position w:val="-1"/>
        </w:rPr>
        <w:t>is</w:t>
      </w:r>
      <w:r>
        <w:rPr>
          <w:rFonts w:ascii="Arial" w:eastAsia="Arial" w:hAnsi="Arial" w:cs="Arial"/>
          <w:b/>
          <w:spacing w:val="6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p</w:t>
      </w:r>
      <w:r>
        <w:rPr>
          <w:rFonts w:ascii="Arial" w:eastAsia="Arial" w:hAnsi="Arial" w:cs="Arial"/>
          <w:b/>
          <w:spacing w:val="-2"/>
          <w:w w:val="80"/>
          <w:position w:val="-1"/>
        </w:rPr>
        <w:t>e</w:t>
      </w:r>
      <w:r>
        <w:rPr>
          <w:rFonts w:ascii="Arial" w:eastAsia="Arial" w:hAnsi="Arial" w:cs="Arial"/>
          <w:b/>
          <w:spacing w:val="-1"/>
          <w:w w:val="80"/>
          <w:position w:val="-1"/>
        </w:rPr>
        <w:t>r</w:t>
      </w:r>
      <w:r>
        <w:rPr>
          <w:rFonts w:ascii="Arial" w:eastAsia="Arial" w:hAnsi="Arial" w:cs="Arial"/>
          <w:b/>
          <w:w w:val="80"/>
          <w:position w:val="-1"/>
        </w:rPr>
        <w:t>s</w:t>
      </w:r>
      <w:r>
        <w:rPr>
          <w:rFonts w:ascii="Arial" w:eastAsia="Arial" w:hAnsi="Arial" w:cs="Arial"/>
          <w:b/>
          <w:spacing w:val="1"/>
          <w:w w:val="80"/>
          <w:position w:val="-1"/>
        </w:rPr>
        <w:t>o</w:t>
      </w:r>
      <w:r>
        <w:rPr>
          <w:rFonts w:ascii="Arial" w:eastAsia="Arial" w:hAnsi="Arial" w:cs="Arial"/>
          <w:b/>
          <w:w w:val="80"/>
          <w:position w:val="-1"/>
        </w:rPr>
        <w:t>n</w:t>
      </w:r>
      <w:r>
        <w:rPr>
          <w:rFonts w:ascii="Arial" w:eastAsia="Arial" w:hAnsi="Arial" w:cs="Arial"/>
          <w:b/>
          <w:spacing w:val="8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p</w:t>
      </w:r>
      <w:r>
        <w:rPr>
          <w:rFonts w:ascii="Arial" w:eastAsia="Arial" w:hAnsi="Arial" w:cs="Arial"/>
          <w:b/>
          <w:spacing w:val="-1"/>
          <w:w w:val="80"/>
          <w:position w:val="-1"/>
        </w:rPr>
        <w:t>r</w:t>
      </w:r>
      <w:r>
        <w:rPr>
          <w:rFonts w:ascii="Arial" w:eastAsia="Arial" w:hAnsi="Arial" w:cs="Arial"/>
          <w:b/>
          <w:w w:val="80"/>
          <w:position w:val="-1"/>
        </w:rPr>
        <w:t>ese</w:t>
      </w:r>
      <w:r>
        <w:rPr>
          <w:rFonts w:ascii="Arial" w:eastAsia="Arial" w:hAnsi="Arial" w:cs="Arial"/>
          <w:b/>
          <w:spacing w:val="1"/>
          <w:w w:val="80"/>
          <w:position w:val="-1"/>
        </w:rPr>
        <w:t>n</w:t>
      </w:r>
      <w:r>
        <w:rPr>
          <w:rFonts w:ascii="Arial" w:eastAsia="Arial" w:hAnsi="Arial" w:cs="Arial"/>
          <w:b/>
          <w:w w:val="80"/>
          <w:position w:val="-1"/>
        </w:rPr>
        <w:t>tly</w:t>
      </w:r>
      <w:r>
        <w:rPr>
          <w:rFonts w:ascii="Arial" w:eastAsia="Arial" w:hAnsi="Arial" w:cs="Arial"/>
          <w:b/>
          <w:spacing w:val="11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at</w:t>
      </w:r>
      <w:r>
        <w:rPr>
          <w:rFonts w:ascii="Arial" w:eastAsia="Arial" w:hAnsi="Arial" w:cs="Arial"/>
          <w:b/>
          <w:spacing w:val="4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hom</w:t>
      </w:r>
      <w:r>
        <w:rPr>
          <w:rFonts w:ascii="Arial" w:eastAsia="Arial" w:hAnsi="Arial" w:cs="Arial"/>
          <w:b/>
          <w:w w:val="81"/>
          <w:position w:val="-1"/>
        </w:rPr>
        <w:t>e?</w:t>
      </w:r>
    </w:p>
    <w:p w14:paraId="3ED3F4E9" w14:textId="77777777" w:rsidR="00101223" w:rsidRDefault="00101223">
      <w:pPr>
        <w:spacing w:before="5"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8102"/>
      </w:tblGrid>
      <w:tr w:rsidR="00101223" w14:paraId="4201BCF9" w14:textId="77777777">
        <w:trPr>
          <w:trHeight w:hRule="exact" w:val="238"/>
        </w:trPr>
        <w:tc>
          <w:tcPr>
            <w:tcW w:w="121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77033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s:</w:t>
            </w:r>
          </w:p>
        </w:tc>
        <w:tc>
          <w:tcPr>
            <w:tcW w:w="8102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84165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</w:tr>
      <w:tr w:rsidR="00101223" w14:paraId="633FAB2A" w14:textId="77777777">
        <w:trPr>
          <w:trHeight w:hRule="exact" w:val="238"/>
        </w:trPr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B6AE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no: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126F0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Will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tod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7E693E30" w14:textId="77777777">
        <w:trPr>
          <w:trHeight w:hRule="exact" w:val="698"/>
        </w:trPr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64C44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no: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896A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stitute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ext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useh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ld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ight</w:t>
            </w:r>
          </w:p>
          <w:p w14:paraId="77B88F95" w14:textId="77777777" w:rsidR="00101223" w:rsidRDefault="005053DE">
            <w:pPr>
              <w:ind w:left="102" w:right="27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proofErr w:type="gramEnd"/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nt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select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i/>
                <w:w w:val="80"/>
              </w:rPr>
              <w:t>on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oced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ur</w:t>
            </w:r>
            <w:r>
              <w:rPr>
                <w:rFonts w:ascii="Arial" w:eastAsia="Arial" w:hAnsi="Arial" w:cs="Arial"/>
                <w:i/>
                <w:w w:val="80"/>
              </w:rPr>
              <w:t xml:space="preserve">e. 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i/>
                <w:w w:val="80"/>
              </w:rPr>
              <w:t>NO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 xml:space="preserve">: </w:t>
            </w:r>
            <w:r>
              <w:rPr>
                <w:rFonts w:ascii="Arial" w:eastAsia="Arial" w:hAnsi="Arial" w:cs="Arial"/>
                <w:i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i/>
                <w:w w:val="80"/>
              </w:rPr>
              <w:t>OU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ONLY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BS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OLDS NOT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INDI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.)</w:t>
            </w:r>
          </w:p>
        </w:tc>
      </w:tr>
      <w:tr w:rsidR="00101223" w14:paraId="0606D52C" w14:textId="77777777">
        <w:trPr>
          <w:trHeight w:hRule="exact" w:val="499"/>
        </w:trPr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3A96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s: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6B8E6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ell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[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w w:val="80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>]</w:t>
            </w:r>
            <w:r>
              <w:rPr>
                <w:rFonts w:ascii="Arial" w:eastAsia="Arial" w:hAnsi="Arial" w:cs="Arial"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his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</w:p>
          <w:p w14:paraId="30F01949" w14:textId="77777777" w:rsidR="00101223" w:rsidRDefault="005053DE">
            <w:pPr>
              <w:ind w:left="10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is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esent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when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you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call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lace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his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useh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ld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sehold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ight.</w:t>
            </w:r>
          </w:p>
        </w:tc>
      </w:tr>
    </w:tbl>
    <w:p w14:paraId="4F2CAFAE" w14:textId="77777777" w:rsidR="00101223" w:rsidRDefault="00101223">
      <w:pPr>
        <w:spacing w:before="6" w:line="140" w:lineRule="exact"/>
        <w:rPr>
          <w:sz w:val="15"/>
          <w:szCs w:val="15"/>
        </w:rPr>
      </w:pPr>
    </w:p>
    <w:p w14:paraId="005C96FB" w14:textId="77777777" w:rsidR="00101223" w:rsidRDefault="005053DE">
      <w:pPr>
        <w:spacing w:before="35"/>
        <w:ind w:left="108"/>
        <w:rPr>
          <w:rFonts w:ascii="Arial" w:eastAsia="Arial" w:hAnsi="Arial" w:cs="Arial"/>
        </w:rPr>
        <w:sectPr w:rsidR="00101223">
          <w:pgSz w:w="11900" w:h="16860"/>
          <w:pgMar w:top="1100" w:right="1260" w:bottom="280" w:left="1080" w:header="0" w:footer="727" w:gutter="0"/>
          <w:cols w:space="720"/>
        </w:sectPr>
      </w:pPr>
      <w:r>
        <w:pict w14:anchorId="5D180E68">
          <v:group id="_x0000_s2088" style="position:absolute;left:0;text-align:left;margin-left:57.95pt;margin-top:14.45pt;width:468.8pt;height:0;z-index:-18938;mso-position-horizontal-relative:page" coordorigin="1159,290" coordsize="9376,0">
            <v:polyline id="_x0000_s2089" style="position:absolute" points="2318,580,11695,580" coordorigin="1159,290" coordsize="9376,0" filled="f" strokeweight=".58pt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selected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espondent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not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t</w:t>
      </w:r>
      <w:r>
        <w:rPr>
          <w:rFonts w:ascii="Arial" w:eastAsia="Arial" w:hAnsi="Arial" w:cs="Arial"/>
          <w:i/>
          <w:w w:val="81"/>
        </w:rPr>
        <w:t>he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sa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son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that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fi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st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met,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epe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oduction:</w:t>
      </w:r>
    </w:p>
    <w:p w14:paraId="7B18DCD1" w14:textId="77777777" w:rsidR="00101223" w:rsidRDefault="005053DE">
      <w:pPr>
        <w:spacing w:before="84" w:line="220" w:lineRule="exact"/>
        <w:ind w:left="108" w:right="-50"/>
        <w:rPr>
          <w:rFonts w:ascii="Arial" w:eastAsia="Arial" w:hAnsi="Arial" w:cs="Arial"/>
        </w:rPr>
      </w:pPr>
      <w:r>
        <w:lastRenderedPageBreak/>
        <w:pict w14:anchorId="7EED9640">
          <v:group id="_x0000_s2085" style="position:absolute;left:0;text-align:left;margin-left:159.65pt;margin-top:14.3pt;width:55.25pt;height:.45pt;z-index:-18936;mso-position-horizontal-relative:page" coordorigin="3194,287" coordsize="1105,10">
            <v:polyline id="_x0000_s2087" style="position:absolute" points="6398,584,6762,584" coordorigin="3199,292" coordsize="364,0" filled="f" strokeweight="6324emu">
              <v:path arrowok="t"/>
            </v:polyline>
            <v:polyline id="_x0000_s2086" style="position:absolute" points="7132,584,7860,584" coordorigin="3566,292" coordsize="728,0" filled="f" strokeweight="6324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b/>
          <w:w w:val="81"/>
          <w:position w:val="-1"/>
        </w:rPr>
        <w:t>G</w:t>
      </w:r>
      <w:r>
        <w:rPr>
          <w:rFonts w:ascii="Arial" w:eastAsia="Arial" w:hAnsi="Arial" w:cs="Arial"/>
          <w:b/>
          <w:spacing w:val="1"/>
          <w:w w:val="81"/>
          <w:position w:val="-1"/>
        </w:rPr>
        <w:t>oo</w:t>
      </w:r>
      <w:r>
        <w:rPr>
          <w:rFonts w:ascii="Arial" w:eastAsia="Arial" w:hAnsi="Arial" w:cs="Arial"/>
          <w:b/>
          <w:w w:val="81"/>
          <w:position w:val="-1"/>
        </w:rPr>
        <w:t>d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d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y</w:t>
      </w:r>
      <w:r>
        <w:rPr>
          <w:rFonts w:ascii="Arial" w:eastAsia="Arial" w:hAnsi="Arial" w:cs="Arial"/>
          <w:b/>
          <w:w w:val="81"/>
          <w:position w:val="-1"/>
        </w:rPr>
        <w:t xml:space="preserve">.  </w:t>
      </w:r>
      <w:r>
        <w:rPr>
          <w:rFonts w:ascii="Arial" w:eastAsia="Arial" w:hAnsi="Arial" w:cs="Arial"/>
          <w:b/>
          <w:spacing w:val="19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M</w:t>
      </w:r>
      <w:r>
        <w:rPr>
          <w:rFonts w:ascii="Arial" w:eastAsia="Arial" w:hAnsi="Arial" w:cs="Arial"/>
          <w:b/>
          <w:w w:val="81"/>
          <w:position w:val="-1"/>
        </w:rPr>
        <w:t>y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m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is</w:t>
      </w:r>
    </w:p>
    <w:p w14:paraId="03DC42A1" w14:textId="77777777" w:rsidR="00101223" w:rsidRDefault="005053DE">
      <w:pPr>
        <w:spacing w:before="84" w:line="220" w:lineRule="exact"/>
        <w:rPr>
          <w:rFonts w:ascii="Arial" w:eastAsia="Arial" w:hAnsi="Arial" w:cs="Arial"/>
        </w:rPr>
        <w:sectPr w:rsidR="00101223">
          <w:pgSz w:w="11900" w:h="16860"/>
          <w:pgMar w:top="1100" w:right="1260" w:bottom="280" w:left="1080" w:header="0" w:footer="727" w:gutter="0"/>
          <w:cols w:num="2" w:space="720" w:equalWidth="0">
            <w:col w:w="2042" w:space="1173"/>
            <w:col w:w="6345"/>
          </w:cols>
        </w:sectPr>
      </w:pPr>
      <w:r>
        <w:br w:type="column"/>
      </w:r>
      <w:r>
        <w:rPr>
          <w:rFonts w:ascii="Arial" w:eastAsia="Arial" w:hAnsi="Arial" w:cs="Arial"/>
          <w:b/>
          <w:w w:val="81"/>
          <w:position w:val="-1"/>
        </w:rPr>
        <w:lastRenderedPageBreak/>
        <w:t xml:space="preserve">.  </w:t>
      </w:r>
      <w:r>
        <w:rPr>
          <w:rFonts w:ascii="Arial" w:eastAsia="Arial" w:hAnsi="Arial" w:cs="Arial"/>
          <w:b/>
          <w:spacing w:val="19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am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w w:val="81"/>
          <w:position w:val="-1"/>
        </w:rPr>
        <w:t>f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>o</w:t>
      </w:r>
      <w:r>
        <w:rPr>
          <w:rFonts w:ascii="Arial" w:eastAsia="Arial" w:hAnsi="Arial" w:cs="Arial"/>
          <w:b/>
          <w:w w:val="81"/>
          <w:position w:val="-1"/>
        </w:rPr>
        <w:t>m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P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ct</w:t>
      </w:r>
      <w:r>
        <w:rPr>
          <w:rFonts w:ascii="Arial" w:eastAsia="Arial" w:hAnsi="Arial" w:cs="Arial"/>
          <w:b/>
          <w:w w:val="81"/>
          <w:position w:val="-1"/>
        </w:rPr>
        <w:t>ic</w:t>
      </w:r>
      <w:r>
        <w:rPr>
          <w:rFonts w:ascii="Arial" w:eastAsia="Arial" w:hAnsi="Arial" w:cs="Arial"/>
          <w:b/>
          <w:spacing w:val="1"/>
          <w:w w:val="81"/>
          <w:position w:val="-1"/>
        </w:rPr>
        <w:t>a</w:t>
      </w:r>
      <w:r>
        <w:rPr>
          <w:rFonts w:ascii="Arial" w:eastAsia="Arial" w:hAnsi="Arial" w:cs="Arial"/>
          <w:b/>
          <w:w w:val="81"/>
          <w:position w:val="-1"/>
        </w:rPr>
        <w:t>l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mp</w:t>
      </w:r>
      <w:r>
        <w:rPr>
          <w:rFonts w:ascii="Arial" w:eastAsia="Arial" w:hAnsi="Arial" w:cs="Arial"/>
          <w:b/>
          <w:w w:val="81"/>
          <w:position w:val="-1"/>
        </w:rPr>
        <w:t>li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g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nt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on</w:t>
      </w:r>
      <w:r>
        <w:rPr>
          <w:rFonts w:ascii="Arial" w:eastAsia="Arial" w:hAnsi="Arial" w:cs="Arial"/>
          <w:b/>
          <w:w w:val="81"/>
          <w:position w:val="-1"/>
        </w:rPr>
        <w:t>al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(</w:t>
      </w:r>
      <w:r>
        <w:rPr>
          <w:rFonts w:ascii="Arial" w:eastAsia="Arial" w:hAnsi="Arial" w:cs="Arial"/>
          <w:b/>
          <w:spacing w:val="-1"/>
          <w:w w:val="81"/>
          <w:position w:val="-1"/>
        </w:rPr>
        <w:t>PS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)</w:t>
      </w:r>
      <w:r>
        <w:rPr>
          <w:rFonts w:ascii="Arial" w:eastAsia="Arial" w:hAnsi="Arial" w:cs="Arial"/>
          <w:b/>
          <w:w w:val="81"/>
          <w:position w:val="-1"/>
        </w:rPr>
        <w:t>,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an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nd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p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nd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t</w:t>
      </w:r>
      <w:r>
        <w:rPr>
          <w:rFonts w:ascii="Arial" w:eastAsia="Arial" w:hAnsi="Arial" w:cs="Arial"/>
          <w:b/>
          <w:spacing w:val="34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a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ch</w:t>
      </w:r>
    </w:p>
    <w:p w14:paraId="33F4D05D" w14:textId="77777777" w:rsidR="00101223" w:rsidRDefault="005053DE">
      <w:pPr>
        <w:spacing w:before="7"/>
        <w:ind w:left="108" w:right="91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spacing w:val="1"/>
          <w:w w:val="80"/>
        </w:rPr>
        <w:lastRenderedPageBreak/>
        <w:t>o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g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iza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on</w:t>
      </w:r>
      <w:proofErr w:type="gramEnd"/>
      <w:r>
        <w:rPr>
          <w:rFonts w:ascii="Arial" w:eastAsia="Arial" w:hAnsi="Arial" w:cs="Arial"/>
          <w:b/>
          <w:w w:val="80"/>
        </w:rPr>
        <w:t xml:space="preserve">. </w:t>
      </w:r>
      <w:r>
        <w:rPr>
          <w:rFonts w:ascii="Arial" w:eastAsia="Arial" w:hAnsi="Arial" w:cs="Arial"/>
          <w:b/>
          <w:spacing w:val="21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 xml:space="preserve">I 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>o</w:t>
      </w:r>
      <w:r>
        <w:rPr>
          <w:rFonts w:ascii="Arial" w:eastAsia="Arial" w:hAnsi="Arial" w:cs="Arial"/>
          <w:b/>
          <w:spacing w:val="2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no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s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spacing w:val="5"/>
          <w:w w:val="80"/>
        </w:rPr>
        <w:t>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go</w:t>
      </w:r>
      <w:r>
        <w:rPr>
          <w:rFonts w:ascii="Arial" w:eastAsia="Arial" w:hAnsi="Arial" w:cs="Arial"/>
          <w:b/>
          <w:w w:val="80"/>
        </w:rPr>
        <w:t>v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nm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n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r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po</w:t>
      </w:r>
      <w:r>
        <w:rPr>
          <w:rFonts w:ascii="Arial" w:eastAsia="Arial" w:hAnsi="Arial" w:cs="Arial"/>
          <w:b/>
          <w:w w:val="80"/>
        </w:rPr>
        <w:t>li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spacing w:val="-2"/>
          <w:w w:val="80"/>
        </w:rPr>
        <w:t>i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a</w:t>
      </w:r>
      <w:r>
        <w:rPr>
          <w:rFonts w:ascii="Arial" w:eastAsia="Arial" w:hAnsi="Arial" w:cs="Arial"/>
          <w:b/>
          <w:w w:val="80"/>
        </w:rPr>
        <w:t>l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 xml:space="preserve">y. 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tud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-2"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g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vi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ws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f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ci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ize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in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1"/>
        </w:rPr>
        <w:t>Ni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-2"/>
          <w:w w:val="81"/>
        </w:rPr>
        <w:t>i</w:t>
      </w:r>
      <w:r>
        <w:rPr>
          <w:rFonts w:ascii="Arial" w:eastAsia="Arial" w:hAnsi="Arial" w:cs="Arial"/>
          <w:b/>
          <w:w w:val="81"/>
        </w:rPr>
        <w:t>a a</w:t>
      </w:r>
      <w:r>
        <w:rPr>
          <w:rFonts w:ascii="Arial" w:eastAsia="Arial" w:hAnsi="Arial" w:cs="Arial"/>
          <w:b/>
          <w:spacing w:val="1"/>
          <w:w w:val="81"/>
        </w:rPr>
        <w:t>bou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ho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-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co</w:t>
      </w:r>
      <w:r>
        <w:rPr>
          <w:rFonts w:ascii="Arial" w:eastAsia="Arial" w:hAnsi="Arial" w:cs="Arial"/>
          <w:b/>
          <w:spacing w:val="-1"/>
          <w:w w:val="81"/>
        </w:rPr>
        <w:t>u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i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go</w:t>
      </w:r>
      <w:r>
        <w:rPr>
          <w:rFonts w:ascii="Arial" w:eastAsia="Arial" w:hAnsi="Arial" w:cs="Arial"/>
          <w:b/>
          <w:w w:val="81"/>
        </w:rPr>
        <w:t>v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ho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-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e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om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i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m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w w:val="81"/>
        </w:rPr>
        <w:t>ld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k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-1"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i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su</w:t>
      </w:r>
      <w:r>
        <w:rPr>
          <w:rFonts w:ascii="Arial" w:eastAsia="Arial" w:hAnsi="Arial" w:cs="Arial"/>
          <w:b/>
          <w:w w:val="81"/>
        </w:rPr>
        <w:t>es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-1"/>
          <w:w w:val="81"/>
        </w:rPr>
        <w:t>o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ALL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espo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nts:</w:t>
      </w:r>
    </w:p>
    <w:p w14:paraId="51EA4A43" w14:textId="77777777" w:rsidR="00101223" w:rsidRDefault="005053DE">
      <w:pPr>
        <w:spacing w:before="1"/>
        <w:ind w:left="108" w:right="82"/>
        <w:jc w:val="both"/>
        <w:rPr>
          <w:rFonts w:ascii="Arial" w:eastAsia="Arial" w:hAnsi="Arial" w:cs="Arial"/>
        </w:rPr>
      </w:pPr>
      <w:r>
        <w:pict w14:anchorId="7BAA19B8">
          <v:group id="_x0000_s2080" style="position:absolute;left:0;text-align:left;margin-left:58.6pt;margin-top:57.3pt;width:468.45pt;height:129.95pt;z-index:-18937;mso-position-horizontal-relative:page;mso-position-vertical-relative:page" coordorigin="1172,1146" coordsize="9369,2599">
            <v:polyline id="_x0000_s2084" style="position:absolute" points="2356,2314,11709,2314" coordorigin="1178,1157" coordsize="9352,0" filled="f" strokeweight=".58pt">
              <v:path arrowok="t"/>
            </v:polyline>
            <v:polyline id="_x0000_s2083" style="position:absolute" points="2356,2304,2356,4892" coordorigin="1178,1152" coordsize="0,2588" filled="f" strokeweight=".58pt">
              <v:path arrowok="t"/>
            </v:polyline>
            <v:polyline id="_x0000_s2082" style="position:absolute" points="21072,2304,21072,4892" coordorigin="10536,1152" coordsize="0,2588" filled="f" strokeweight="7365emu">
              <v:path arrowok="t"/>
            </v:polyline>
            <v:polyline id="_x0000_s2081" style="position:absolute" points="2376,7470,11719,7470" coordorigin="1188,3735" coordsize="9343,0" filled="f" strokeweight=".58pt">
              <v:path arrowok="t"/>
            </v:polyline>
            <w10:wrap anchorx="page" anchory="page"/>
          </v:group>
        </w:pict>
      </w:r>
      <w:r>
        <w:rPr>
          <w:rFonts w:ascii="Arial" w:eastAsia="Arial" w:hAnsi="Arial" w:cs="Arial"/>
          <w:b/>
          <w:spacing w:val="-1"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w w:val="81"/>
        </w:rPr>
        <w:t>r 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sw</w:t>
      </w:r>
      <w:r>
        <w:rPr>
          <w:rFonts w:ascii="Arial" w:eastAsia="Arial" w:hAnsi="Arial" w:cs="Arial"/>
          <w:b/>
          <w:spacing w:val="2"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will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onf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spacing w:val="-2"/>
          <w:w w:val="81"/>
        </w:rPr>
        <w:t>t</w:t>
      </w:r>
      <w:r>
        <w:rPr>
          <w:rFonts w:ascii="Arial" w:eastAsia="Arial" w:hAnsi="Arial" w:cs="Arial"/>
          <w:b/>
          <w:w w:val="81"/>
        </w:rPr>
        <w:t>ia</w:t>
      </w:r>
      <w:r>
        <w:rPr>
          <w:rFonts w:ascii="Arial" w:eastAsia="Arial" w:hAnsi="Arial" w:cs="Arial"/>
          <w:b/>
          <w:spacing w:val="1"/>
          <w:w w:val="81"/>
        </w:rPr>
        <w:t>l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ey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will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tog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er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7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2400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oth</w:t>
      </w:r>
      <w:r>
        <w:rPr>
          <w:rFonts w:ascii="Arial" w:eastAsia="Arial" w:hAnsi="Arial" w:cs="Arial"/>
          <w:b/>
          <w:w w:val="81"/>
        </w:rPr>
        <w:t xml:space="preserve">er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op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2"/>
          <w:w w:val="81"/>
        </w:rPr>
        <w:t xml:space="preserve"> a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al</w:t>
      </w:r>
      <w:r>
        <w:rPr>
          <w:rFonts w:ascii="Arial" w:eastAsia="Arial" w:hAnsi="Arial" w:cs="Arial"/>
          <w:b/>
          <w:spacing w:val="1"/>
          <w:w w:val="81"/>
        </w:rPr>
        <w:t>k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to</w:t>
      </w:r>
      <w:r>
        <w:rPr>
          <w:rFonts w:ascii="Arial" w:eastAsia="Arial" w:hAnsi="Arial" w:cs="Arial"/>
          <w:b/>
          <w:w w:val="81"/>
        </w:rPr>
        <w:t>,</w:t>
      </w:r>
      <w:r>
        <w:rPr>
          <w:rFonts w:ascii="Arial" w:eastAsia="Arial" w:hAnsi="Arial" w:cs="Arial"/>
          <w:b/>
          <w:spacing w:val="1"/>
          <w:w w:val="81"/>
        </w:rPr>
        <w:t xml:space="preserve"> 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et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v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 xml:space="preserve">all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ic</w:t>
      </w:r>
      <w:r>
        <w:rPr>
          <w:rFonts w:ascii="Arial" w:eastAsia="Arial" w:hAnsi="Arial" w:cs="Arial"/>
          <w:b/>
          <w:spacing w:val="1"/>
          <w:w w:val="81"/>
        </w:rPr>
        <w:t>tu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e.   It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will</w:t>
      </w:r>
      <w:r>
        <w:rPr>
          <w:rFonts w:ascii="Arial" w:eastAsia="Arial" w:hAnsi="Arial" w:cs="Arial"/>
          <w:b/>
          <w:spacing w:val="2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mpo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ick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m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at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y,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so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2"/>
          <w:w w:val="81"/>
        </w:rPr>
        <w:t>f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ee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2"/>
          <w:w w:val="81"/>
        </w:rPr>
        <w:t>t</w:t>
      </w:r>
      <w:r>
        <w:rPr>
          <w:rFonts w:ascii="Arial" w:eastAsia="Arial" w:hAnsi="Arial" w:cs="Arial"/>
          <w:b/>
          <w:w w:val="81"/>
        </w:rPr>
        <w:t>ell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at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k.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is i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will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k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bou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5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45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spacing w:val="-2"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nut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.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8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2"/>
          <w:w w:val="81"/>
        </w:rPr>
        <w:t>l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fo</w:t>
      </w:r>
      <w:r>
        <w:rPr>
          <w:rFonts w:ascii="Arial" w:eastAsia="Arial" w:hAnsi="Arial" w:cs="Arial"/>
          <w:b/>
          <w:w w:val="81"/>
        </w:rPr>
        <w:t>r</w:t>
      </w:r>
      <w:r>
        <w:rPr>
          <w:rFonts w:ascii="Arial" w:eastAsia="Arial" w:hAnsi="Arial" w:cs="Arial"/>
          <w:b/>
          <w:spacing w:val="3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fu</w:t>
      </w:r>
      <w:r>
        <w:rPr>
          <w:rFonts w:ascii="Arial" w:eastAsia="Arial" w:hAnsi="Arial" w:cs="Arial"/>
          <w:b/>
          <w:w w:val="81"/>
        </w:rPr>
        <w:t>si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5"/>
          <w:w w:val="81"/>
        </w:rPr>
        <w:t xml:space="preserve"> </w:t>
      </w:r>
      <w:r>
        <w:rPr>
          <w:rFonts w:ascii="Arial" w:eastAsia="Arial" w:hAnsi="Arial" w:cs="Arial"/>
          <w:b/>
          <w:spacing w:val="-2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ic</w:t>
      </w:r>
      <w:r>
        <w:rPr>
          <w:rFonts w:ascii="Arial" w:eastAsia="Arial" w:hAnsi="Arial" w:cs="Arial"/>
          <w:b/>
          <w:spacing w:val="1"/>
          <w:w w:val="81"/>
        </w:rPr>
        <w:t>ip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 xml:space="preserve">e. </w:t>
      </w:r>
      <w:r>
        <w:rPr>
          <w:rFonts w:ascii="Arial" w:eastAsia="Arial" w:hAnsi="Arial" w:cs="Arial"/>
          <w:b/>
          <w:spacing w:val="8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Do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 wish</w:t>
      </w:r>
      <w:r>
        <w:rPr>
          <w:rFonts w:ascii="Arial" w:eastAsia="Arial" w:hAnsi="Arial" w:cs="Arial"/>
          <w:b/>
          <w:spacing w:val="5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5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? </w:t>
      </w:r>
      <w:r>
        <w:rPr>
          <w:rFonts w:ascii="Arial" w:eastAsia="Arial" w:hAnsi="Arial" w:cs="Arial"/>
          <w:b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[</w:t>
      </w:r>
      <w:r>
        <w:rPr>
          <w:rFonts w:ascii="Arial" w:eastAsia="Arial" w:hAnsi="Arial" w:cs="Arial"/>
          <w:i/>
          <w:spacing w:val="-1"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oceed with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view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on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swer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3"/>
          <w:w w:val="81"/>
        </w:rPr>
        <w:t>o</w:t>
      </w:r>
      <w:r>
        <w:rPr>
          <w:rFonts w:ascii="Arial" w:eastAsia="Arial" w:hAnsi="Arial" w:cs="Arial"/>
          <w:i/>
          <w:w w:val="81"/>
        </w:rPr>
        <w:t>sitive].</w:t>
      </w:r>
    </w:p>
    <w:p w14:paraId="242FDB50" w14:textId="77777777" w:rsidR="00101223" w:rsidRDefault="005053DE">
      <w:pPr>
        <w:spacing w:before="1" w:line="220" w:lineRule="exact"/>
        <w:ind w:left="108" w:right="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 xml:space="preserve">[If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espo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gr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 xml:space="preserve">to </w:t>
      </w:r>
      <w:proofErr w:type="gramStart"/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ocee</w:t>
      </w:r>
      <w:r>
        <w:rPr>
          <w:rFonts w:ascii="Arial" w:eastAsia="Arial" w:hAnsi="Arial" w:cs="Arial"/>
          <w:i/>
          <w:spacing w:val="2"/>
          <w:w w:val="81"/>
        </w:rPr>
        <w:t>d</w:t>
      </w:r>
      <w:proofErr w:type="gramEnd"/>
      <w:r>
        <w:rPr>
          <w:rFonts w:ascii="Arial" w:eastAsia="Arial" w:hAnsi="Arial" w:cs="Arial"/>
          <w:i/>
          <w:w w:val="81"/>
        </w:rPr>
        <w:t>,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d:]</w:t>
      </w:r>
      <w:r>
        <w:rPr>
          <w:rFonts w:ascii="Arial" w:eastAsia="Arial" w:hAnsi="Arial" w:cs="Arial"/>
          <w:i/>
          <w:spacing w:val="5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 xml:space="preserve"> d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1"/>
          <w:w w:val="81"/>
        </w:rPr>
        <w:t xml:space="preserve"> th</w:t>
      </w:r>
      <w:r>
        <w:rPr>
          <w:rFonts w:ascii="Arial" w:eastAsia="Arial" w:hAnsi="Arial" w:cs="Arial"/>
          <w:b/>
          <w:w w:val="81"/>
        </w:rPr>
        <w:t>is i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ws in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ng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sh</w:t>
      </w:r>
      <w:r>
        <w:rPr>
          <w:rFonts w:ascii="Arial" w:eastAsia="Arial" w:hAnsi="Arial" w:cs="Arial"/>
          <w:b/>
          <w:w w:val="81"/>
        </w:rPr>
        <w:t>,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proofErr w:type="gramStart"/>
      <w:r>
        <w:rPr>
          <w:rFonts w:ascii="Arial" w:eastAsia="Arial" w:hAnsi="Arial" w:cs="Arial"/>
          <w:b/>
          <w:spacing w:val="-1"/>
          <w:w w:val="81"/>
        </w:rPr>
        <w:t>P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dg</w:t>
      </w:r>
      <w:r>
        <w:rPr>
          <w:rFonts w:ascii="Arial" w:eastAsia="Arial" w:hAnsi="Arial" w:cs="Arial"/>
          <w:b/>
          <w:w w:val="81"/>
        </w:rPr>
        <w:t xml:space="preserve">in </w:t>
      </w:r>
      <w:r>
        <w:rPr>
          <w:rFonts w:ascii="Arial" w:eastAsia="Arial" w:hAnsi="Arial" w:cs="Arial"/>
          <w:b/>
          <w:spacing w:val="2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ng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sh</w:t>
      </w:r>
      <w:proofErr w:type="gramEnd"/>
      <w:r>
        <w:rPr>
          <w:rFonts w:ascii="Arial" w:eastAsia="Arial" w:hAnsi="Arial" w:cs="Arial"/>
          <w:b/>
          <w:w w:val="81"/>
        </w:rPr>
        <w:t>,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Ha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, I</w:t>
      </w:r>
      <w:r>
        <w:rPr>
          <w:rFonts w:ascii="Arial" w:eastAsia="Arial" w:hAnsi="Arial" w:cs="Arial"/>
          <w:b/>
          <w:spacing w:val="1"/>
          <w:w w:val="81"/>
        </w:rPr>
        <w:t>gb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ub</w:t>
      </w:r>
      <w:r>
        <w:rPr>
          <w:rFonts w:ascii="Arial" w:eastAsia="Arial" w:hAnsi="Arial" w:cs="Arial"/>
          <w:b/>
          <w:w w:val="81"/>
        </w:rPr>
        <w:t xml:space="preserve">a. </w:t>
      </w:r>
      <w:r>
        <w:rPr>
          <w:rFonts w:ascii="Arial" w:eastAsia="Arial" w:hAnsi="Arial" w:cs="Arial"/>
          <w:b/>
          <w:spacing w:val="-1"/>
          <w:w w:val="81"/>
        </w:rPr>
        <w:t>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,</w:t>
      </w:r>
      <w:r>
        <w:rPr>
          <w:rFonts w:ascii="Arial" w:eastAsia="Arial" w:hAnsi="Arial" w:cs="Arial"/>
          <w:b/>
          <w:spacing w:val="3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ell</w:t>
      </w:r>
      <w:r>
        <w:rPr>
          <w:rFonts w:ascii="Arial" w:eastAsia="Arial" w:hAnsi="Arial" w:cs="Arial"/>
          <w:b/>
          <w:spacing w:val="3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30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2"/>
          <w:w w:val="81"/>
        </w:rPr>
        <w:t>c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3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-2"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ngu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>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2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</w:t>
      </w:r>
      <w:r>
        <w:rPr>
          <w:rFonts w:ascii="Arial" w:eastAsia="Arial" w:hAnsi="Arial" w:cs="Arial"/>
          <w:b/>
          <w:spacing w:val="3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spacing w:val="-2"/>
          <w:w w:val="81"/>
        </w:rPr>
        <w:t>l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3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k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30"/>
          <w:w w:val="81"/>
        </w:rPr>
        <w:t xml:space="preserve"> </w:t>
      </w:r>
      <w:r>
        <w:rPr>
          <w:rFonts w:ascii="Arial" w:eastAsia="Arial" w:hAnsi="Arial" w:cs="Arial"/>
          <w:b/>
          <w:spacing w:val="-2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3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.</w:t>
      </w:r>
      <w:r>
        <w:rPr>
          <w:rFonts w:ascii="Arial" w:eastAsia="Arial" w:hAnsi="Arial" w:cs="Arial"/>
          <w:b/>
          <w:spacing w:val="3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[If</w:t>
      </w:r>
      <w:r>
        <w:rPr>
          <w:rFonts w:ascii="Arial" w:eastAsia="Arial" w:hAnsi="Arial" w:cs="Arial"/>
          <w:i/>
          <w:spacing w:val="2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-2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viewer</w:t>
      </w:r>
      <w:r>
        <w:rPr>
          <w:rFonts w:ascii="Arial" w:eastAsia="Arial" w:hAnsi="Arial" w:cs="Arial"/>
          <w:i/>
          <w:spacing w:val="2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es</w:t>
      </w:r>
      <w:r>
        <w:rPr>
          <w:rFonts w:ascii="Arial" w:eastAsia="Arial" w:hAnsi="Arial" w:cs="Arial"/>
          <w:i/>
          <w:spacing w:val="3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3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speak</w:t>
      </w:r>
      <w:r>
        <w:rPr>
          <w:rFonts w:ascii="Arial" w:eastAsia="Arial" w:hAnsi="Arial" w:cs="Arial"/>
          <w:i/>
          <w:spacing w:val="2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selected</w:t>
      </w:r>
      <w:r>
        <w:rPr>
          <w:rFonts w:ascii="Arial" w:eastAsia="Arial" w:hAnsi="Arial" w:cs="Arial"/>
          <w:i/>
          <w:spacing w:val="2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lan</w:t>
      </w:r>
      <w:r>
        <w:rPr>
          <w:rFonts w:ascii="Arial" w:eastAsia="Arial" w:hAnsi="Arial" w:cs="Arial"/>
          <w:i/>
          <w:spacing w:val="1"/>
          <w:w w:val="81"/>
        </w:rPr>
        <w:t>g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,</w:t>
      </w:r>
      <w:r>
        <w:rPr>
          <w:rFonts w:ascii="Arial" w:eastAsia="Arial" w:hAnsi="Arial" w:cs="Arial"/>
          <w:i/>
          <w:spacing w:val="3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30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ake</w:t>
      </w:r>
      <w:r>
        <w:rPr>
          <w:rFonts w:ascii="Arial" w:eastAsia="Arial" w:hAnsi="Arial" w:cs="Arial"/>
          <w:i/>
          <w:spacing w:val="3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an</w:t>
      </w:r>
    </w:p>
    <w:p w14:paraId="5AFD3FE9" w14:textId="77777777" w:rsidR="00101223" w:rsidRDefault="005053DE">
      <w:pPr>
        <w:spacing w:line="220" w:lineRule="exact"/>
        <w:ind w:left="108" w:right="3136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p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int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t</w:t>
      </w:r>
      <w:proofErr w:type="gramEnd"/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lat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w</w:t>
      </w:r>
      <w:r>
        <w:rPr>
          <w:rFonts w:ascii="Arial" w:eastAsia="Arial" w:hAnsi="Arial" w:cs="Arial"/>
          <w:i/>
          <w:w w:val="81"/>
        </w:rPr>
        <w:t>ith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m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who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speaks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at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lan</w:t>
      </w:r>
      <w:r>
        <w:rPr>
          <w:rFonts w:ascii="Arial" w:eastAsia="Arial" w:hAnsi="Arial" w:cs="Arial"/>
          <w:i/>
          <w:spacing w:val="1"/>
          <w:w w:val="81"/>
        </w:rPr>
        <w:t>g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.]</w:t>
      </w:r>
    </w:p>
    <w:p w14:paraId="4089C229" w14:textId="77777777" w:rsidR="00101223" w:rsidRDefault="005053DE">
      <w:pPr>
        <w:spacing w:before="53"/>
        <w:ind w:left="108" w:right="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 xml:space="preserve">Note: 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he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son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ust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give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his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or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info</w:t>
      </w:r>
      <w:r>
        <w:rPr>
          <w:rFonts w:ascii="Arial" w:eastAsia="Arial" w:hAnsi="Arial" w:cs="Arial"/>
          <w:i/>
          <w:spacing w:val="1"/>
          <w:w w:val="81"/>
        </w:rPr>
        <w:t>rm</w:t>
      </w:r>
      <w:r>
        <w:rPr>
          <w:rFonts w:ascii="Arial" w:eastAsia="Arial" w:hAnsi="Arial" w:cs="Arial"/>
          <w:i/>
          <w:w w:val="81"/>
        </w:rPr>
        <w:t>ed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consent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by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ing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spacing w:val="6"/>
          <w:w w:val="81"/>
        </w:rPr>
        <w:t>s</w:t>
      </w:r>
      <w:r>
        <w:rPr>
          <w:rFonts w:ascii="Arial" w:eastAsia="Arial" w:hAnsi="Arial" w:cs="Arial"/>
          <w:i/>
          <w:w w:val="81"/>
        </w:rPr>
        <w:t xml:space="preserve">itively. </w:t>
      </w:r>
      <w:r>
        <w:rPr>
          <w:rFonts w:ascii="Arial" w:eastAsia="Arial" w:hAnsi="Arial" w:cs="Arial"/>
          <w:i/>
          <w:spacing w:val="1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ar</w:t>
      </w:r>
      <w:r>
        <w:rPr>
          <w:rFonts w:ascii="Arial" w:eastAsia="Arial" w:hAnsi="Arial" w:cs="Arial"/>
          <w:i/>
          <w:w w:val="81"/>
        </w:rPr>
        <w:t>ticipation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8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sed,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away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</w:p>
    <w:p w14:paraId="7FEA63AD" w14:textId="77777777" w:rsidR="00101223" w:rsidRDefault="005053DE">
      <w:pPr>
        <w:ind w:left="108" w:right="88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ld</w:t>
      </w:r>
      <w:proofErr w:type="gramEnd"/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eco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this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ove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le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“</w:t>
      </w:r>
      <w:r>
        <w:rPr>
          <w:rFonts w:ascii="Arial" w:eastAsia="Arial" w:hAnsi="Arial" w:cs="Arial"/>
          <w:i/>
          <w:w w:val="81"/>
        </w:rPr>
        <w:t>Reasons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for</w:t>
      </w:r>
      <w:r>
        <w:rPr>
          <w:rFonts w:ascii="Arial" w:eastAsia="Arial" w:hAnsi="Arial" w:cs="Arial"/>
          <w:i/>
          <w:spacing w:val="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Unsuccessf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l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Cal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 xml:space="preserve">s.” 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stitute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h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sehold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using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val</w:t>
      </w:r>
      <w:r>
        <w:rPr>
          <w:rFonts w:ascii="Arial" w:eastAsia="Arial" w:hAnsi="Arial" w:cs="Arial"/>
          <w:i/>
          <w:spacing w:val="1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</w:p>
    <w:p w14:paraId="5DFEDA4F" w14:textId="77777777" w:rsidR="00101223" w:rsidRDefault="005053DE">
      <w:pPr>
        <w:spacing w:line="220" w:lineRule="exact"/>
        <w:ind w:left="108" w:right="50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  <w:position w:val="-1"/>
        </w:rPr>
        <w:t>10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h</w:t>
      </w:r>
      <w:r>
        <w:rPr>
          <w:rFonts w:ascii="Arial" w:eastAsia="Arial" w:hAnsi="Arial" w:cs="Arial"/>
          <w:i/>
          <w:spacing w:val="1"/>
          <w:w w:val="81"/>
          <w:position w:val="-1"/>
        </w:rPr>
        <w:t>o</w:t>
      </w:r>
      <w:r>
        <w:rPr>
          <w:rFonts w:ascii="Arial" w:eastAsia="Arial" w:hAnsi="Arial" w:cs="Arial"/>
          <w:i/>
          <w:w w:val="81"/>
          <w:position w:val="-1"/>
        </w:rPr>
        <w:t>useh</w:t>
      </w:r>
      <w:r>
        <w:rPr>
          <w:rFonts w:ascii="Arial" w:eastAsia="Arial" w:hAnsi="Arial" w:cs="Arial"/>
          <w:i/>
          <w:spacing w:val="1"/>
          <w:w w:val="81"/>
          <w:position w:val="-1"/>
        </w:rPr>
        <w:t>o</w:t>
      </w:r>
      <w:r>
        <w:rPr>
          <w:rFonts w:ascii="Arial" w:eastAsia="Arial" w:hAnsi="Arial" w:cs="Arial"/>
          <w:i/>
          <w:w w:val="81"/>
          <w:position w:val="-1"/>
        </w:rPr>
        <w:t>lds.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If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co</w:t>
      </w:r>
      <w:r>
        <w:rPr>
          <w:rFonts w:ascii="Arial" w:eastAsia="Arial" w:hAnsi="Arial" w:cs="Arial"/>
          <w:i/>
          <w:spacing w:val="1"/>
          <w:w w:val="81"/>
          <w:position w:val="-1"/>
        </w:rPr>
        <w:t>n</w:t>
      </w:r>
      <w:r>
        <w:rPr>
          <w:rFonts w:ascii="Arial" w:eastAsia="Arial" w:hAnsi="Arial" w:cs="Arial"/>
          <w:i/>
          <w:w w:val="81"/>
          <w:position w:val="-1"/>
        </w:rPr>
        <w:t>sent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is</w:t>
      </w:r>
      <w:r>
        <w:rPr>
          <w:rFonts w:ascii="Arial" w:eastAsia="Arial" w:hAnsi="Arial" w:cs="Arial"/>
          <w:i/>
          <w:spacing w:val="3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sec</w:t>
      </w:r>
      <w:r>
        <w:rPr>
          <w:rFonts w:ascii="Arial" w:eastAsia="Arial" w:hAnsi="Arial" w:cs="Arial"/>
          <w:i/>
          <w:spacing w:val="2"/>
          <w:w w:val="81"/>
          <w:position w:val="-1"/>
        </w:rPr>
        <w:t>u</w:t>
      </w:r>
      <w:r>
        <w:rPr>
          <w:rFonts w:ascii="Arial" w:eastAsia="Arial" w:hAnsi="Arial" w:cs="Arial"/>
          <w:i/>
          <w:spacing w:val="1"/>
          <w:w w:val="81"/>
          <w:position w:val="-1"/>
        </w:rPr>
        <w:t>r</w:t>
      </w:r>
      <w:r>
        <w:rPr>
          <w:rFonts w:ascii="Arial" w:eastAsia="Arial" w:hAnsi="Arial" w:cs="Arial"/>
          <w:i/>
          <w:w w:val="81"/>
          <w:position w:val="-1"/>
        </w:rPr>
        <w:t>e</w:t>
      </w:r>
      <w:r>
        <w:rPr>
          <w:rFonts w:ascii="Arial" w:eastAsia="Arial" w:hAnsi="Arial" w:cs="Arial"/>
          <w:i/>
          <w:spacing w:val="1"/>
          <w:w w:val="81"/>
          <w:position w:val="-1"/>
        </w:rPr>
        <w:t>d</w:t>
      </w:r>
      <w:r>
        <w:rPr>
          <w:rFonts w:ascii="Arial" w:eastAsia="Arial" w:hAnsi="Arial" w:cs="Arial"/>
          <w:i/>
          <w:w w:val="81"/>
          <w:position w:val="-1"/>
        </w:rPr>
        <w:t>,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pr</w:t>
      </w:r>
      <w:r>
        <w:rPr>
          <w:rFonts w:ascii="Arial" w:eastAsia="Arial" w:hAnsi="Arial" w:cs="Arial"/>
          <w:i/>
          <w:w w:val="81"/>
          <w:position w:val="-1"/>
        </w:rPr>
        <w:t>oceed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with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t</w:t>
      </w:r>
      <w:r>
        <w:rPr>
          <w:rFonts w:ascii="Arial" w:eastAsia="Arial" w:hAnsi="Arial" w:cs="Arial"/>
          <w:i/>
          <w:spacing w:val="1"/>
          <w:w w:val="81"/>
          <w:position w:val="-1"/>
        </w:rPr>
        <w:t>h</w:t>
      </w:r>
      <w:r>
        <w:rPr>
          <w:rFonts w:ascii="Arial" w:eastAsia="Arial" w:hAnsi="Arial" w:cs="Arial"/>
          <w:i/>
          <w:w w:val="81"/>
          <w:position w:val="-1"/>
        </w:rPr>
        <w:t>e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inte</w:t>
      </w:r>
      <w:r>
        <w:rPr>
          <w:rFonts w:ascii="Arial" w:eastAsia="Arial" w:hAnsi="Arial" w:cs="Arial"/>
          <w:i/>
          <w:spacing w:val="1"/>
          <w:w w:val="81"/>
          <w:position w:val="-1"/>
        </w:rPr>
        <w:t>r</w:t>
      </w:r>
      <w:r>
        <w:rPr>
          <w:rFonts w:ascii="Arial" w:eastAsia="Arial" w:hAnsi="Arial" w:cs="Arial"/>
          <w:i/>
          <w:w w:val="81"/>
          <w:position w:val="-1"/>
        </w:rPr>
        <w:t>view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af</w:t>
      </w:r>
      <w:r>
        <w:rPr>
          <w:rFonts w:ascii="Arial" w:eastAsia="Arial" w:hAnsi="Arial" w:cs="Arial"/>
          <w:i/>
          <w:spacing w:val="2"/>
          <w:w w:val="81"/>
          <w:position w:val="-1"/>
        </w:rPr>
        <w:t>t</w:t>
      </w:r>
      <w:r>
        <w:rPr>
          <w:rFonts w:ascii="Arial" w:eastAsia="Arial" w:hAnsi="Arial" w:cs="Arial"/>
          <w:i/>
          <w:spacing w:val="5"/>
          <w:w w:val="81"/>
          <w:position w:val="-1"/>
        </w:rPr>
        <w:t>e</w:t>
      </w:r>
      <w:r>
        <w:rPr>
          <w:rFonts w:ascii="Arial" w:eastAsia="Arial" w:hAnsi="Arial" w:cs="Arial"/>
          <w:i/>
          <w:w w:val="81"/>
          <w:position w:val="-1"/>
        </w:rPr>
        <w:t>r</w:t>
      </w:r>
      <w:r>
        <w:rPr>
          <w:rFonts w:ascii="Arial" w:eastAsia="Arial" w:hAnsi="Arial" w:cs="Arial"/>
          <w:i/>
          <w:spacing w:val="3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spacing w:val="1"/>
          <w:w w:val="81"/>
          <w:position w:val="-1"/>
        </w:rPr>
        <w:t>r</w:t>
      </w:r>
      <w:r>
        <w:rPr>
          <w:rFonts w:ascii="Arial" w:eastAsia="Arial" w:hAnsi="Arial" w:cs="Arial"/>
          <w:i/>
          <w:w w:val="81"/>
          <w:position w:val="-1"/>
        </w:rPr>
        <w:t>eco</w:t>
      </w:r>
      <w:r>
        <w:rPr>
          <w:rFonts w:ascii="Arial" w:eastAsia="Arial" w:hAnsi="Arial" w:cs="Arial"/>
          <w:i/>
          <w:spacing w:val="1"/>
          <w:w w:val="81"/>
          <w:position w:val="-1"/>
        </w:rPr>
        <w:t>r</w:t>
      </w:r>
      <w:r>
        <w:rPr>
          <w:rFonts w:ascii="Arial" w:eastAsia="Arial" w:hAnsi="Arial" w:cs="Arial"/>
          <w:i/>
          <w:w w:val="81"/>
          <w:position w:val="-1"/>
        </w:rPr>
        <w:t>ding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n</w:t>
      </w:r>
      <w:r>
        <w:rPr>
          <w:rFonts w:ascii="Arial" w:eastAsia="Arial" w:hAnsi="Arial" w:cs="Arial"/>
          <w:i/>
          <w:spacing w:val="1"/>
          <w:w w:val="81"/>
          <w:position w:val="-1"/>
        </w:rPr>
        <w:t>um</w:t>
      </w:r>
      <w:r>
        <w:rPr>
          <w:rFonts w:ascii="Arial" w:eastAsia="Arial" w:hAnsi="Arial" w:cs="Arial"/>
          <w:i/>
          <w:w w:val="81"/>
          <w:position w:val="-1"/>
        </w:rPr>
        <w:t>b</w:t>
      </w:r>
      <w:r>
        <w:rPr>
          <w:rFonts w:ascii="Arial" w:eastAsia="Arial" w:hAnsi="Arial" w:cs="Arial"/>
          <w:i/>
          <w:spacing w:val="1"/>
          <w:w w:val="81"/>
          <w:position w:val="-1"/>
        </w:rPr>
        <w:t>e</w:t>
      </w:r>
      <w:r>
        <w:rPr>
          <w:rFonts w:ascii="Arial" w:eastAsia="Arial" w:hAnsi="Arial" w:cs="Arial"/>
          <w:i/>
          <w:w w:val="81"/>
          <w:position w:val="-1"/>
        </w:rPr>
        <w:t>r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of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calls,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and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cu</w:t>
      </w:r>
      <w:r>
        <w:rPr>
          <w:rFonts w:ascii="Arial" w:eastAsia="Arial" w:hAnsi="Arial" w:cs="Arial"/>
          <w:i/>
          <w:spacing w:val="1"/>
          <w:w w:val="81"/>
          <w:position w:val="-1"/>
        </w:rPr>
        <w:t>rr</w:t>
      </w:r>
      <w:r>
        <w:rPr>
          <w:rFonts w:ascii="Arial" w:eastAsia="Arial" w:hAnsi="Arial" w:cs="Arial"/>
          <w:i/>
          <w:w w:val="81"/>
          <w:position w:val="-1"/>
        </w:rPr>
        <w:t>e</w:t>
      </w:r>
      <w:r>
        <w:rPr>
          <w:rFonts w:ascii="Arial" w:eastAsia="Arial" w:hAnsi="Arial" w:cs="Arial"/>
          <w:i/>
          <w:spacing w:val="1"/>
          <w:w w:val="81"/>
          <w:position w:val="-1"/>
        </w:rPr>
        <w:t>n</w:t>
      </w:r>
      <w:r>
        <w:rPr>
          <w:rFonts w:ascii="Arial" w:eastAsia="Arial" w:hAnsi="Arial" w:cs="Arial"/>
          <w:i/>
          <w:w w:val="81"/>
          <w:position w:val="-1"/>
        </w:rPr>
        <w:t>t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d</w:t>
      </w:r>
      <w:r>
        <w:rPr>
          <w:rFonts w:ascii="Arial" w:eastAsia="Arial" w:hAnsi="Arial" w:cs="Arial"/>
          <w:i/>
          <w:w w:val="81"/>
          <w:position w:val="-1"/>
        </w:rPr>
        <w:t>ate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a</w:t>
      </w:r>
      <w:r>
        <w:rPr>
          <w:rFonts w:ascii="Arial" w:eastAsia="Arial" w:hAnsi="Arial" w:cs="Arial"/>
          <w:i/>
          <w:spacing w:val="1"/>
          <w:w w:val="81"/>
          <w:position w:val="-1"/>
        </w:rPr>
        <w:t>n</w:t>
      </w:r>
      <w:r>
        <w:rPr>
          <w:rFonts w:ascii="Arial" w:eastAsia="Arial" w:hAnsi="Arial" w:cs="Arial"/>
          <w:i/>
          <w:w w:val="81"/>
          <w:position w:val="-1"/>
        </w:rPr>
        <w:t>d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t</w:t>
      </w:r>
      <w:r>
        <w:rPr>
          <w:rFonts w:ascii="Arial" w:eastAsia="Arial" w:hAnsi="Arial" w:cs="Arial"/>
          <w:i/>
          <w:w w:val="81"/>
          <w:position w:val="-1"/>
        </w:rPr>
        <w:t>im</w:t>
      </w:r>
      <w:r>
        <w:rPr>
          <w:rFonts w:ascii="Arial" w:eastAsia="Arial" w:hAnsi="Arial" w:cs="Arial"/>
          <w:i/>
          <w:spacing w:val="1"/>
          <w:w w:val="81"/>
          <w:position w:val="-1"/>
        </w:rPr>
        <w:t>e</w:t>
      </w:r>
      <w:r>
        <w:rPr>
          <w:rFonts w:ascii="Arial" w:eastAsia="Arial" w:hAnsi="Arial" w:cs="Arial"/>
          <w:i/>
          <w:w w:val="81"/>
          <w:position w:val="-1"/>
        </w:rPr>
        <w:t>.</w:t>
      </w:r>
    </w:p>
    <w:p w14:paraId="1509E949" w14:textId="77777777" w:rsidR="00101223" w:rsidRDefault="00101223">
      <w:pPr>
        <w:spacing w:before="7" w:line="20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1"/>
        <w:gridCol w:w="869"/>
        <w:gridCol w:w="871"/>
      </w:tblGrid>
      <w:tr w:rsidR="00101223" w14:paraId="50ECAA8B" w14:textId="77777777">
        <w:trPr>
          <w:trHeight w:hRule="exact" w:val="286"/>
        </w:trPr>
        <w:tc>
          <w:tcPr>
            <w:tcW w:w="7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74E2B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74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28E8763" w14:textId="77777777" w:rsidR="00101223" w:rsidRDefault="005053DE">
            <w:pPr>
              <w:spacing w:before="18"/>
              <w:ind w:left="3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Circle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</w:tr>
      <w:tr w:rsidR="00101223" w14:paraId="632B23CE" w14:textId="77777777">
        <w:trPr>
          <w:trHeight w:hRule="exact" w:val="307"/>
        </w:trPr>
        <w:tc>
          <w:tcPr>
            <w:tcW w:w="7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77E93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ma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cal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sehold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whe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act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plac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?</w:t>
            </w:r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F8C58" w14:textId="77777777" w:rsidR="00101223" w:rsidRDefault="005053DE">
            <w:pPr>
              <w:spacing w:before="30"/>
              <w:ind w:left="348" w:right="3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7D5A0" w14:textId="77777777" w:rsidR="00101223" w:rsidRDefault="005053DE">
            <w:pPr>
              <w:spacing w:before="30"/>
              <w:ind w:left="346" w:right="3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</w:tbl>
    <w:p w14:paraId="09097706" w14:textId="77777777" w:rsidR="00101223" w:rsidRDefault="00101223">
      <w:pPr>
        <w:spacing w:before="14"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0"/>
        <w:gridCol w:w="540"/>
        <w:gridCol w:w="540"/>
        <w:gridCol w:w="541"/>
        <w:gridCol w:w="540"/>
        <w:gridCol w:w="540"/>
        <w:gridCol w:w="540"/>
      </w:tblGrid>
      <w:tr w:rsidR="00101223" w14:paraId="34D700FF" w14:textId="77777777">
        <w:trPr>
          <w:trHeight w:hRule="exact" w:val="281"/>
        </w:trPr>
        <w:tc>
          <w:tcPr>
            <w:tcW w:w="608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7C4D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</w:tc>
        <w:tc>
          <w:tcPr>
            <w:tcW w:w="1080" w:type="dxa"/>
            <w:gridSpan w:val="2"/>
            <w:tcBorders>
              <w:top w:val="single" w:sz="3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FB77DFD" w14:textId="77777777" w:rsidR="00101223" w:rsidRDefault="005053DE">
            <w:pPr>
              <w:spacing w:before="15"/>
              <w:ind w:left="353" w:right="3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Day</w:t>
            </w:r>
          </w:p>
        </w:tc>
        <w:tc>
          <w:tcPr>
            <w:tcW w:w="1081" w:type="dxa"/>
            <w:gridSpan w:val="2"/>
            <w:tcBorders>
              <w:top w:val="single" w:sz="3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6945DA" w14:textId="77777777" w:rsidR="00101223" w:rsidRDefault="005053DE">
            <w:pPr>
              <w:spacing w:before="15"/>
              <w:ind w:left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080" w:type="dxa"/>
            <w:gridSpan w:val="2"/>
            <w:tcBorders>
              <w:top w:val="single" w:sz="3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A98819" w14:textId="77777777" w:rsidR="00101223" w:rsidRDefault="005053DE">
            <w:pPr>
              <w:spacing w:before="15"/>
              <w:ind w:left="325" w:right="3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</w:tr>
      <w:tr w:rsidR="00101223" w14:paraId="7EB8DF86" w14:textId="77777777">
        <w:trPr>
          <w:trHeight w:hRule="exact" w:val="300"/>
        </w:trPr>
        <w:tc>
          <w:tcPr>
            <w:tcW w:w="6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E0F47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y,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th,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CEC10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8F06A" w14:textId="77777777" w:rsidR="00101223" w:rsidRDefault="00101223"/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BDABC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36266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29F86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EA190" w14:textId="77777777" w:rsidR="00101223" w:rsidRDefault="00101223"/>
        </w:tc>
      </w:tr>
    </w:tbl>
    <w:p w14:paraId="156420EA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0"/>
        <w:gridCol w:w="541"/>
        <w:gridCol w:w="540"/>
        <w:gridCol w:w="540"/>
        <w:gridCol w:w="540"/>
      </w:tblGrid>
      <w:tr w:rsidR="00101223" w14:paraId="5A434445" w14:textId="77777777">
        <w:trPr>
          <w:trHeight w:hRule="exact" w:val="319"/>
        </w:trPr>
        <w:tc>
          <w:tcPr>
            <w:tcW w:w="7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F6B3A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RTI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08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AD16F15" w14:textId="77777777" w:rsidR="00101223" w:rsidRDefault="005053DE">
            <w:pPr>
              <w:spacing w:before="32"/>
              <w:ind w:left="322" w:right="3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Hour</w:t>
            </w:r>
          </w:p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F9F3865" w14:textId="77777777" w:rsidR="00101223" w:rsidRDefault="005053DE">
            <w:pPr>
              <w:spacing w:before="32"/>
              <w:ind w:left="2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inute</w:t>
            </w:r>
          </w:p>
        </w:tc>
      </w:tr>
      <w:tr w:rsidR="00101223" w14:paraId="272BA7C1" w14:textId="77777777">
        <w:trPr>
          <w:trHeight w:hRule="exact" w:val="341"/>
        </w:trPr>
        <w:tc>
          <w:tcPr>
            <w:tcW w:w="7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EF324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ime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 xml:space="preserve">ted 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w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 xml:space="preserve">: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Enter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inute,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24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clock]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29162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02641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87AA8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6605C" w14:textId="77777777" w:rsidR="00101223" w:rsidRDefault="00101223"/>
        </w:tc>
      </w:tr>
    </w:tbl>
    <w:p w14:paraId="50CF542E" w14:textId="77777777" w:rsidR="00101223" w:rsidRDefault="00101223">
      <w:pPr>
        <w:spacing w:before="2" w:line="100" w:lineRule="exact"/>
        <w:rPr>
          <w:sz w:val="11"/>
          <w:szCs w:val="11"/>
        </w:rPr>
      </w:pPr>
    </w:p>
    <w:p w14:paraId="3CDD43F9" w14:textId="77777777" w:rsidR="00101223" w:rsidRDefault="005053DE">
      <w:pPr>
        <w:spacing w:before="35"/>
        <w:ind w:left="106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:</w:t>
      </w:r>
      <w:r>
        <w:rPr>
          <w:rFonts w:ascii="Arial" w:eastAsia="Arial" w:hAnsi="Arial" w:cs="Arial"/>
          <w:i/>
          <w:spacing w:val="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espo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nt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fi</w:t>
      </w:r>
      <w:r>
        <w:rPr>
          <w:rFonts w:ascii="Arial" w:eastAsia="Arial" w:hAnsi="Arial" w:cs="Arial"/>
          <w:i/>
          <w:spacing w:val="1"/>
          <w:w w:val="81"/>
        </w:rPr>
        <w:t>rm</w:t>
      </w:r>
      <w:r>
        <w:rPr>
          <w:rFonts w:ascii="Arial" w:eastAsia="Arial" w:hAnsi="Arial" w:cs="Arial"/>
          <w:i/>
          <w:w w:val="81"/>
        </w:rPr>
        <w:t>ly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ses</w:t>
      </w:r>
      <w:r>
        <w:rPr>
          <w:rFonts w:ascii="Arial" w:eastAsia="Arial" w:hAnsi="Arial" w:cs="Arial"/>
          <w:i/>
          <w:spacing w:val="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swer</w:t>
      </w:r>
      <w:r>
        <w:rPr>
          <w:rFonts w:ascii="Arial" w:eastAsia="Arial" w:hAnsi="Arial" w:cs="Arial"/>
          <w:i/>
          <w:spacing w:val="14"/>
          <w:w w:val="81"/>
        </w:rPr>
        <w:t xml:space="preserve"> </w:t>
      </w:r>
      <w:r>
        <w:rPr>
          <w:rFonts w:ascii="Arial" w:eastAsia="Arial" w:hAnsi="Arial" w:cs="Arial"/>
          <w:w w:val="81"/>
        </w:rPr>
        <w:t>a</w:t>
      </w:r>
      <w:r>
        <w:rPr>
          <w:rFonts w:ascii="Arial" w:eastAsia="Arial" w:hAnsi="Arial" w:cs="Arial"/>
          <w:spacing w:val="1"/>
          <w:w w:val="81"/>
        </w:rPr>
        <w:t>n</w:t>
      </w:r>
      <w:r>
        <w:rPr>
          <w:rFonts w:ascii="Arial" w:eastAsia="Arial" w:hAnsi="Arial" w:cs="Arial"/>
          <w:w w:val="81"/>
        </w:rPr>
        <w:t>y</w:t>
      </w:r>
      <w:r>
        <w:rPr>
          <w:rFonts w:ascii="Arial" w:eastAsia="Arial" w:hAnsi="Arial" w:cs="Arial"/>
          <w:spacing w:val="10"/>
          <w:w w:val="81"/>
        </w:rPr>
        <w:t xml:space="preserve"> </w:t>
      </w:r>
      <w:r>
        <w:rPr>
          <w:rFonts w:ascii="Arial" w:eastAsia="Arial" w:hAnsi="Arial" w:cs="Arial"/>
          <w:w w:val="81"/>
        </w:rPr>
        <w:t>q</w:t>
      </w:r>
      <w:r>
        <w:rPr>
          <w:rFonts w:ascii="Arial" w:eastAsia="Arial" w:hAnsi="Arial" w:cs="Arial"/>
          <w:spacing w:val="1"/>
          <w:w w:val="81"/>
        </w:rPr>
        <w:t>u</w:t>
      </w:r>
      <w:r>
        <w:rPr>
          <w:rFonts w:ascii="Arial" w:eastAsia="Arial" w:hAnsi="Arial" w:cs="Arial"/>
          <w:w w:val="81"/>
        </w:rPr>
        <w:t>estio</w:t>
      </w:r>
      <w:r>
        <w:rPr>
          <w:rFonts w:ascii="Arial" w:eastAsia="Arial" w:hAnsi="Arial" w:cs="Arial"/>
          <w:spacing w:val="1"/>
          <w:w w:val="81"/>
        </w:rPr>
        <w:t>n</w:t>
      </w:r>
      <w:r>
        <w:rPr>
          <w:rFonts w:ascii="Arial" w:eastAsia="Arial" w:hAnsi="Arial" w:cs="Arial"/>
          <w:w w:val="81"/>
        </w:rPr>
        <w:t>,</w:t>
      </w:r>
      <w:r>
        <w:rPr>
          <w:rFonts w:ascii="Arial" w:eastAsia="Arial" w:hAnsi="Arial" w:cs="Arial"/>
          <w:spacing w:val="11"/>
          <w:w w:val="81"/>
        </w:rPr>
        <w:t xml:space="preserve"> </w:t>
      </w:r>
      <w:r>
        <w:rPr>
          <w:rFonts w:ascii="Arial" w:eastAsia="Arial" w:hAnsi="Arial" w:cs="Arial"/>
          <w:w w:val="81"/>
        </w:rPr>
        <w:t>write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spacing w:val="-2"/>
          <w:w w:val="81"/>
        </w:rPr>
        <w:t>“</w:t>
      </w:r>
      <w:r>
        <w:rPr>
          <w:rFonts w:ascii="Arial" w:eastAsia="Arial" w:hAnsi="Arial" w:cs="Arial"/>
          <w:spacing w:val="1"/>
          <w:w w:val="81"/>
        </w:rPr>
        <w:t>r</w:t>
      </w:r>
      <w:r>
        <w:rPr>
          <w:rFonts w:ascii="Arial" w:eastAsia="Arial" w:hAnsi="Arial" w:cs="Arial"/>
          <w:w w:val="81"/>
        </w:rPr>
        <w:t>ef</w:t>
      </w:r>
      <w:r>
        <w:rPr>
          <w:rFonts w:ascii="Arial" w:eastAsia="Arial" w:hAnsi="Arial" w:cs="Arial"/>
          <w:spacing w:val="1"/>
          <w:w w:val="81"/>
        </w:rPr>
        <w:t>u</w:t>
      </w:r>
      <w:r>
        <w:rPr>
          <w:rFonts w:ascii="Arial" w:eastAsia="Arial" w:hAnsi="Arial" w:cs="Arial"/>
          <w:w w:val="81"/>
        </w:rPr>
        <w:t>se</w:t>
      </w:r>
      <w:r>
        <w:rPr>
          <w:rFonts w:ascii="Arial" w:eastAsia="Arial" w:hAnsi="Arial" w:cs="Arial"/>
          <w:spacing w:val="2"/>
          <w:w w:val="81"/>
        </w:rPr>
        <w:t>d</w:t>
      </w:r>
      <w:r>
        <w:rPr>
          <w:rFonts w:ascii="Arial" w:eastAsia="Arial" w:hAnsi="Arial" w:cs="Arial"/>
          <w:w w:val="81"/>
        </w:rPr>
        <w:t>”</w:t>
      </w:r>
      <w:r>
        <w:rPr>
          <w:rFonts w:ascii="Arial" w:eastAsia="Arial" w:hAnsi="Arial" w:cs="Arial"/>
          <w:spacing w:val="7"/>
          <w:w w:val="81"/>
        </w:rPr>
        <w:t xml:space="preserve"> </w:t>
      </w:r>
      <w:r>
        <w:rPr>
          <w:rFonts w:ascii="Arial" w:eastAsia="Arial" w:hAnsi="Arial" w:cs="Arial"/>
          <w:w w:val="81"/>
        </w:rPr>
        <w:t>in</w:t>
      </w:r>
      <w:r>
        <w:rPr>
          <w:rFonts w:ascii="Arial" w:eastAsia="Arial" w:hAnsi="Arial" w:cs="Arial"/>
          <w:spacing w:val="8"/>
          <w:w w:val="81"/>
        </w:rPr>
        <w:t xml:space="preserve"> </w:t>
      </w:r>
      <w:r>
        <w:rPr>
          <w:rFonts w:ascii="Arial" w:eastAsia="Arial" w:hAnsi="Arial" w:cs="Arial"/>
          <w:w w:val="81"/>
        </w:rPr>
        <w:t>the</w:t>
      </w:r>
      <w:r>
        <w:rPr>
          <w:rFonts w:ascii="Arial" w:eastAsia="Arial" w:hAnsi="Arial" w:cs="Arial"/>
          <w:spacing w:val="11"/>
          <w:w w:val="81"/>
        </w:rPr>
        <w:t xml:space="preserve"> </w:t>
      </w:r>
      <w:r>
        <w:rPr>
          <w:rFonts w:ascii="Arial" w:eastAsia="Arial" w:hAnsi="Arial" w:cs="Arial"/>
          <w:w w:val="81"/>
        </w:rPr>
        <w:t>a</w:t>
      </w:r>
      <w:r>
        <w:rPr>
          <w:rFonts w:ascii="Arial" w:eastAsia="Arial" w:hAnsi="Arial" w:cs="Arial"/>
          <w:spacing w:val="1"/>
          <w:w w:val="81"/>
        </w:rPr>
        <w:t>n</w:t>
      </w:r>
      <w:r>
        <w:rPr>
          <w:rFonts w:ascii="Arial" w:eastAsia="Arial" w:hAnsi="Arial" w:cs="Arial"/>
          <w:w w:val="81"/>
        </w:rPr>
        <w:t>swer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w w:val="81"/>
        </w:rPr>
        <w:t>sp</w:t>
      </w:r>
      <w:r>
        <w:rPr>
          <w:rFonts w:ascii="Arial" w:eastAsia="Arial" w:hAnsi="Arial" w:cs="Arial"/>
          <w:spacing w:val="2"/>
          <w:w w:val="81"/>
        </w:rPr>
        <w:t>a</w:t>
      </w:r>
      <w:r>
        <w:rPr>
          <w:rFonts w:ascii="Arial" w:eastAsia="Arial" w:hAnsi="Arial" w:cs="Arial"/>
          <w:w w:val="81"/>
        </w:rPr>
        <w:t>ce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w w:val="81"/>
        </w:rPr>
        <w:t>a</w:t>
      </w:r>
      <w:r>
        <w:rPr>
          <w:rFonts w:ascii="Arial" w:eastAsia="Arial" w:hAnsi="Arial" w:cs="Arial"/>
          <w:spacing w:val="1"/>
          <w:w w:val="81"/>
        </w:rPr>
        <w:t>n</w:t>
      </w:r>
      <w:r>
        <w:rPr>
          <w:rFonts w:ascii="Arial" w:eastAsia="Arial" w:hAnsi="Arial" w:cs="Arial"/>
          <w:w w:val="81"/>
        </w:rPr>
        <w:t>d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w w:val="81"/>
        </w:rPr>
        <w:t>continue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w w:val="81"/>
        </w:rPr>
        <w:t>to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w w:val="81"/>
        </w:rPr>
        <w:t>the</w:t>
      </w:r>
      <w:r>
        <w:rPr>
          <w:rFonts w:ascii="Arial" w:eastAsia="Arial" w:hAnsi="Arial" w:cs="Arial"/>
          <w:spacing w:val="11"/>
          <w:w w:val="81"/>
        </w:rPr>
        <w:t xml:space="preserve"> </w:t>
      </w:r>
      <w:r>
        <w:rPr>
          <w:rFonts w:ascii="Arial" w:eastAsia="Arial" w:hAnsi="Arial" w:cs="Arial"/>
          <w:w w:val="81"/>
        </w:rPr>
        <w:t>n</w:t>
      </w:r>
      <w:r>
        <w:rPr>
          <w:rFonts w:ascii="Arial" w:eastAsia="Arial" w:hAnsi="Arial" w:cs="Arial"/>
          <w:spacing w:val="1"/>
          <w:w w:val="81"/>
        </w:rPr>
        <w:t>e</w:t>
      </w:r>
      <w:r>
        <w:rPr>
          <w:rFonts w:ascii="Arial" w:eastAsia="Arial" w:hAnsi="Arial" w:cs="Arial"/>
          <w:w w:val="81"/>
        </w:rPr>
        <w:t>xt</w:t>
      </w:r>
    </w:p>
    <w:p w14:paraId="0F858A71" w14:textId="77777777" w:rsidR="00101223" w:rsidRDefault="005053DE">
      <w:pPr>
        <w:spacing w:line="220" w:lineRule="exact"/>
        <w:ind w:left="106"/>
        <w:rPr>
          <w:rFonts w:ascii="Arial" w:eastAsia="Arial" w:hAnsi="Arial" w:cs="Arial"/>
        </w:rPr>
      </w:pPr>
      <w:r>
        <w:rPr>
          <w:rFonts w:ascii="Arial" w:eastAsia="Arial" w:hAnsi="Arial" w:cs="Arial"/>
          <w:w w:val="81"/>
          <w:position w:val="-1"/>
        </w:rPr>
        <w:t>q</w:t>
      </w:r>
      <w:r>
        <w:rPr>
          <w:rFonts w:ascii="Arial" w:eastAsia="Arial" w:hAnsi="Arial" w:cs="Arial"/>
          <w:spacing w:val="1"/>
          <w:w w:val="81"/>
          <w:position w:val="-1"/>
        </w:rPr>
        <w:t>u</w:t>
      </w:r>
      <w:r>
        <w:rPr>
          <w:rFonts w:ascii="Arial" w:eastAsia="Arial" w:hAnsi="Arial" w:cs="Arial"/>
          <w:w w:val="81"/>
          <w:position w:val="-1"/>
        </w:rPr>
        <w:t>est</w:t>
      </w:r>
      <w:r>
        <w:rPr>
          <w:rFonts w:ascii="Arial" w:eastAsia="Arial" w:hAnsi="Arial" w:cs="Arial"/>
          <w:spacing w:val="1"/>
          <w:w w:val="81"/>
          <w:position w:val="-1"/>
        </w:rPr>
        <w:t>i</w:t>
      </w:r>
      <w:r>
        <w:rPr>
          <w:rFonts w:ascii="Arial" w:eastAsia="Arial" w:hAnsi="Arial" w:cs="Arial"/>
          <w:w w:val="81"/>
          <w:position w:val="-1"/>
        </w:rPr>
        <w:t>on</w:t>
      </w:r>
    </w:p>
    <w:p w14:paraId="111CC282" w14:textId="77777777" w:rsidR="00101223" w:rsidRDefault="005053DE">
      <w:pPr>
        <w:spacing w:before="49"/>
        <w:ind w:left="3998" w:right="401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0"/>
        </w:rPr>
        <w:t>B</w:t>
      </w:r>
      <w:r>
        <w:rPr>
          <w:rFonts w:ascii="Arial" w:eastAsia="Arial" w:hAnsi="Arial" w:cs="Arial"/>
          <w:b/>
          <w:spacing w:val="-1"/>
          <w:w w:val="80"/>
        </w:rPr>
        <w:t>E</w:t>
      </w:r>
      <w:r>
        <w:rPr>
          <w:rFonts w:ascii="Arial" w:eastAsia="Arial" w:hAnsi="Arial" w:cs="Arial"/>
          <w:b/>
          <w:w w:val="80"/>
        </w:rPr>
        <w:t>GIN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3"/>
          <w:w w:val="81"/>
        </w:rPr>
        <w:t>I</w:t>
      </w:r>
      <w:r>
        <w:rPr>
          <w:rFonts w:ascii="Arial" w:eastAsia="Arial" w:hAnsi="Arial" w:cs="Arial"/>
          <w:b/>
          <w:w w:val="81"/>
        </w:rPr>
        <w:t>NT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spacing w:val="2"/>
          <w:w w:val="81"/>
        </w:rPr>
        <w:t>R</w:t>
      </w:r>
      <w:r>
        <w:rPr>
          <w:rFonts w:ascii="Arial" w:eastAsia="Arial" w:hAnsi="Arial" w:cs="Arial"/>
          <w:b/>
          <w:spacing w:val="-1"/>
          <w:w w:val="81"/>
        </w:rPr>
        <w:t>V</w:t>
      </w:r>
      <w:r>
        <w:rPr>
          <w:rFonts w:ascii="Arial" w:eastAsia="Arial" w:hAnsi="Arial" w:cs="Arial"/>
          <w:b/>
          <w:spacing w:val="2"/>
          <w:w w:val="81"/>
        </w:rPr>
        <w:t>I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w w:val="81"/>
        </w:rPr>
        <w:t>W</w:t>
      </w:r>
    </w:p>
    <w:p w14:paraId="175EA436" w14:textId="77777777" w:rsidR="00101223" w:rsidRDefault="005053DE">
      <w:pPr>
        <w:spacing w:before="41"/>
        <w:ind w:left="10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w w:val="81"/>
        </w:rPr>
        <w:t>L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’s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co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ew</w:t>
      </w:r>
      <w:r>
        <w:rPr>
          <w:rFonts w:ascii="Arial" w:eastAsia="Arial" w:hAnsi="Arial" w:cs="Arial"/>
          <w:b/>
          <w:spacing w:val="1"/>
          <w:w w:val="81"/>
        </w:rPr>
        <w:t xml:space="preserve"> f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ct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abou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proofErr w:type="gramStart"/>
      <w:r>
        <w:rPr>
          <w:rFonts w:ascii="Arial" w:eastAsia="Arial" w:hAnsi="Arial" w:cs="Arial"/>
          <w:b/>
          <w:spacing w:val="-2"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1"/>
          <w:w w:val="81"/>
        </w:rPr>
        <w:t>f</w:t>
      </w:r>
      <w:proofErr w:type="gramEnd"/>
      <w:r>
        <w:rPr>
          <w:rFonts w:ascii="Arial" w:eastAsia="Arial" w:hAnsi="Arial" w:cs="Arial"/>
          <w:b/>
          <w:w w:val="81"/>
        </w:rPr>
        <w:t>.</w:t>
      </w:r>
    </w:p>
    <w:p w14:paraId="24CE5AD3" w14:textId="77777777" w:rsidR="00101223" w:rsidRDefault="00101223">
      <w:pPr>
        <w:spacing w:before="5" w:line="60" w:lineRule="exact"/>
        <w:rPr>
          <w:sz w:val="6"/>
          <w:szCs w:val="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540"/>
        <w:gridCol w:w="540"/>
        <w:gridCol w:w="540"/>
      </w:tblGrid>
      <w:tr w:rsidR="00101223" w14:paraId="7F5D72AC" w14:textId="77777777" w:rsidTr="005053DE">
        <w:trPr>
          <w:trHeight w:hRule="exact" w:val="700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7F14C4" w14:textId="77777777" w:rsidR="00101223" w:rsidRPr="005053DE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 w:rsidRPr="005053DE">
              <w:rPr>
                <w:rFonts w:ascii="Arial" w:eastAsia="Arial" w:hAnsi="Arial" w:cs="Arial"/>
                <w:b/>
                <w:w w:val="80"/>
              </w:rPr>
              <w:t>1.</w:t>
            </w:r>
            <w:r w:rsidRP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Pr="005053DE">
              <w:rPr>
                <w:rFonts w:ascii="Arial" w:eastAsia="Arial" w:hAnsi="Arial" w:cs="Arial"/>
                <w:b/>
                <w:w w:val="80"/>
              </w:rPr>
              <w:t>How</w:t>
            </w:r>
            <w:r w:rsidRP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P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Pr="005053DE">
              <w:rPr>
                <w:rFonts w:ascii="Arial" w:eastAsia="Arial" w:hAnsi="Arial" w:cs="Arial"/>
                <w:b/>
                <w:w w:val="80"/>
              </w:rPr>
              <w:t>ld</w:t>
            </w:r>
            <w:r w:rsidRP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Pr="005053DE">
              <w:rPr>
                <w:rFonts w:ascii="Arial" w:eastAsia="Arial" w:hAnsi="Arial" w:cs="Arial"/>
                <w:b/>
                <w:w w:val="80"/>
              </w:rPr>
              <w:t>a</w:t>
            </w:r>
            <w:r w:rsidRP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Pr="005053DE">
              <w:rPr>
                <w:rFonts w:ascii="Arial" w:eastAsia="Arial" w:hAnsi="Arial" w:cs="Arial"/>
                <w:b/>
                <w:w w:val="80"/>
              </w:rPr>
              <w:t>e</w:t>
            </w:r>
            <w:r w:rsidRP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Pr="005053DE">
              <w:rPr>
                <w:rFonts w:ascii="Arial" w:eastAsia="Arial" w:hAnsi="Arial" w:cs="Arial"/>
                <w:b/>
                <w:spacing w:val="1"/>
                <w:w w:val="81"/>
              </w:rPr>
              <w:t>you</w:t>
            </w:r>
            <w:r w:rsidRPr="005053DE">
              <w:rPr>
                <w:rFonts w:ascii="Arial" w:eastAsia="Arial" w:hAnsi="Arial" w:cs="Arial"/>
                <w:b/>
                <w:w w:val="81"/>
              </w:rPr>
              <w:t>?</w:t>
            </w:r>
          </w:p>
          <w:p w14:paraId="754C5AF2" w14:textId="77777777" w:rsidR="00101223" w:rsidRPr="005053DE" w:rsidRDefault="005053DE">
            <w:pPr>
              <w:ind w:left="-1" w:right="267" w:firstLine="183"/>
              <w:rPr>
                <w:rFonts w:ascii="Arial" w:eastAsia="Arial" w:hAnsi="Arial" w:cs="Arial"/>
              </w:rPr>
            </w:pPr>
            <w:r w:rsidRPr="005053DE">
              <w:rPr>
                <w:rFonts w:ascii="Arial" w:eastAsia="Arial" w:hAnsi="Arial" w:cs="Arial"/>
                <w:i/>
                <w:w w:val="81"/>
              </w:rPr>
              <w:t>[I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te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viewe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: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nt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proofErr w:type="gramStart"/>
            <w:r w:rsidRPr="005053DE">
              <w:rPr>
                <w:rFonts w:ascii="Arial" w:eastAsia="Arial" w:hAnsi="Arial" w:cs="Arial"/>
                <w:i/>
                <w:w w:val="81"/>
              </w:rPr>
              <w:t>t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hr</w:t>
            </w:r>
            <w:r w:rsidRPr="005053DE">
              <w:rPr>
                <w:rFonts w:ascii="Arial" w:eastAsia="Arial" w:hAnsi="Arial" w:cs="Arial"/>
                <w:i/>
                <w:w w:val="81"/>
              </w:rPr>
              <w:t>ee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digit</w:t>
            </w:r>
            <w:proofErr w:type="gramEnd"/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u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 w:rsidRPr="005053DE">
              <w:rPr>
                <w:rFonts w:ascii="Arial" w:eastAsia="Arial" w:hAnsi="Arial" w:cs="Arial"/>
                <w:i/>
                <w:w w:val="81"/>
              </w:rPr>
              <w:t>b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 w:rsidRPr="005053DE">
              <w:rPr>
                <w:rFonts w:ascii="Arial" w:eastAsia="Arial" w:hAnsi="Arial" w:cs="Arial"/>
                <w:i/>
                <w:w w:val="81"/>
              </w:rPr>
              <w:t xml:space="preserve">. 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Do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't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-1"/>
                <w:w w:val="81"/>
              </w:rPr>
              <w:t>K</w:t>
            </w:r>
            <w:r w:rsidRPr="005053DE">
              <w:rPr>
                <w:rFonts w:ascii="Arial" w:eastAsia="Arial" w:hAnsi="Arial" w:cs="Arial"/>
                <w:i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 w:rsidRPr="005053DE">
              <w:rPr>
                <w:rFonts w:ascii="Arial" w:eastAsia="Arial" w:hAnsi="Arial" w:cs="Arial"/>
                <w:i/>
                <w:w w:val="81"/>
              </w:rPr>
              <w:t>w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=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9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 w:rsidRPr="005053DE">
              <w:rPr>
                <w:rFonts w:ascii="Arial" w:eastAsia="Arial" w:hAnsi="Arial" w:cs="Arial"/>
                <w:i/>
                <w:w w:val="81"/>
              </w:rPr>
              <w:t xml:space="preserve">9]    </w:t>
            </w:r>
            <w:r w:rsidRPr="005053DE"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[I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 w:rsidRPr="005053DE">
              <w:rPr>
                <w:rFonts w:ascii="Arial" w:eastAsia="Arial" w:hAnsi="Arial" w:cs="Arial"/>
                <w:i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viewe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: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If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espo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d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nt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is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ag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d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l</w:t>
            </w:r>
            <w:r w:rsidRPr="005053DE">
              <w:rPr>
                <w:rFonts w:ascii="Arial" w:eastAsia="Arial" w:hAnsi="Arial" w:cs="Arial"/>
                <w:i/>
                <w:spacing w:val="3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ss than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1</w:t>
            </w:r>
            <w:r w:rsidRPr="005053DE">
              <w:rPr>
                <w:rFonts w:ascii="Arial" w:eastAsia="Arial" w:hAnsi="Arial" w:cs="Arial"/>
                <w:i/>
                <w:w w:val="81"/>
              </w:rPr>
              <w:t>8,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stop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inte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view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and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use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>c</w:t>
            </w:r>
            <w:r w:rsidRPr="005053DE">
              <w:rPr>
                <w:rFonts w:ascii="Arial" w:eastAsia="Arial" w:hAnsi="Arial" w:cs="Arial"/>
                <w:i/>
                <w:w w:val="81"/>
              </w:rPr>
              <w:t>a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ds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to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 w:rsidRPr="005053DE">
              <w:rPr>
                <w:rFonts w:ascii="Arial" w:eastAsia="Arial" w:hAnsi="Arial" w:cs="Arial"/>
                <w:i/>
                <w:w w:val="81"/>
              </w:rPr>
              <w:t>and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 w:rsidRPr="005053DE">
              <w:rPr>
                <w:rFonts w:ascii="Arial" w:eastAsia="Arial" w:hAnsi="Arial" w:cs="Arial"/>
                <w:i/>
                <w:w w:val="81"/>
              </w:rPr>
              <w:t>mly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d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aw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a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ot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 w:rsidRPr="005053DE">
              <w:rPr>
                <w:rFonts w:ascii="Arial" w:eastAsia="Arial" w:hAnsi="Arial" w:cs="Arial"/>
                <w:i/>
                <w:w w:val="81"/>
              </w:rPr>
              <w:t>er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espo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d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nt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in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t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 w:rsidRPr="005053DE">
              <w:rPr>
                <w:rFonts w:ascii="Arial" w:eastAsia="Arial" w:hAnsi="Arial" w:cs="Arial"/>
                <w:i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s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am</w:t>
            </w:r>
            <w:r w:rsidRPr="005053DE">
              <w:rPr>
                <w:rFonts w:ascii="Arial" w:eastAsia="Arial" w:hAnsi="Arial" w:cs="Arial"/>
                <w:i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h</w:t>
            </w:r>
            <w:r w:rsidRPr="005053DE">
              <w:rPr>
                <w:rFonts w:ascii="Arial" w:eastAsia="Arial" w:hAnsi="Arial" w:cs="Arial"/>
                <w:i/>
                <w:w w:val="81"/>
              </w:rPr>
              <w:t>o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 w:rsidRPr="005053DE">
              <w:rPr>
                <w:rFonts w:ascii="Arial" w:eastAsia="Arial" w:hAnsi="Arial" w:cs="Arial"/>
                <w:i/>
                <w:w w:val="81"/>
              </w:rPr>
              <w:t>sehold]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49FB84" w14:textId="77777777" w:rsidR="00101223" w:rsidRPr="005053DE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42A555" w14:textId="77777777" w:rsidR="00101223" w:rsidRPr="005053DE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CD986E" w14:textId="77777777" w:rsidR="00101223" w:rsidRPr="005053DE" w:rsidRDefault="00101223"/>
        </w:tc>
      </w:tr>
    </w:tbl>
    <w:p w14:paraId="3F0531F6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0"/>
        <w:gridCol w:w="1260"/>
        <w:gridCol w:w="2506"/>
        <w:gridCol w:w="735"/>
        <w:gridCol w:w="360"/>
        <w:gridCol w:w="360"/>
        <w:gridCol w:w="360"/>
        <w:gridCol w:w="360"/>
      </w:tblGrid>
      <w:tr w:rsidR="00101223" w14:paraId="3872027C" w14:textId="77777777" w:rsidTr="005053DE">
        <w:trPr>
          <w:trHeight w:hRule="exact" w:val="470"/>
        </w:trPr>
        <w:tc>
          <w:tcPr>
            <w:tcW w:w="9321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455A7F6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2.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ian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angu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e?</w:t>
            </w:r>
            <w:r>
              <w:rPr>
                <w:rFonts w:ascii="Arial" w:eastAsia="Arial" w:hAnsi="Arial" w:cs="Arial"/>
                <w:b/>
                <w:spacing w:val="1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i/>
                <w:w w:val="80"/>
              </w:rPr>
              <w:t>pt</w:t>
            </w:r>
            <w:r>
              <w:rPr>
                <w:rFonts w:ascii="Arial" w:eastAsia="Arial" w:hAnsi="Arial" w:cs="Arial"/>
                <w:i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cessa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y: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ngu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</w:t>
            </w:r>
          </w:p>
          <w:p w14:paraId="3BD6BF34" w14:textId="77777777" w:rsidR="00101223" w:rsidRDefault="005053DE">
            <w:pPr>
              <w:ind w:left="35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p</w:t>
            </w:r>
            <w:proofErr w:type="gramEnd"/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CBE25AD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D62BA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lish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55B95B" w14:textId="77777777" w:rsidR="00101223" w:rsidRDefault="005053DE">
            <w:pPr>
              <w:spacing w:line="220" w:lineRule="exact"/>
              <w:ind w:left="538" w:right="5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B48C0F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Nupe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6DF78A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631</w:t>
            </w:r>
          </w:p>
        </w:tc>
      </w:tr>
      <w:tr w:rsidR="00101223" w14:paraId="4CBF80FA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B82EB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Hausa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E43C20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E3932E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Ijaw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9239C7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632</w:t>
            </w:r>
          </w:p>
        </w:tc>
      </w:tr>
      <w:tr w:rsidR="00101223" w14:paraId="4EBEECB8" w14:textId="77777777" w:rsidTr="005053DE">
        <w:trPr>
          <w:trHeight w:hRule="exact" w:val="238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C3D00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Igbo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11B61B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83D770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do</w:t>
            </w:r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ECD548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633</w:t>
            </w:r>
          </w:p>
        </w:tc>
      </w:tr>
      <w:tr w:rsidR="00101223" w14:paraId="0EC42B66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8C263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A2B783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670AE3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la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196853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634</w:t>
            </w:r>
          </w:p>
        </w:tc>
      </w:tr>
      <w:tr w:rsidR="00101223" w14:paraId="144675E5" w14:textId="77777777" w:rsidTr="005053DE">
        <w:trPr>
          <w:trHeight w:hRule="exact" w:val="241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C18E9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idgin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lish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873874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8D8392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Ur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o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FD522D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635</w:t>
            </w:r>
          </w:p>
        </w:tc>
      </w:tr>
      <w:tr w:rsidR="00101223" w14:paraId="204ED7D7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259B1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fik</w:t>
            </w:r>
            <w:proofErr w:type="spellEnd"/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3BBDDCF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624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390BDD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Og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ni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8909EF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636</w:t>
            </w:r>
          </w:p>
        </w:tc>
      </w:tr>
      <w:tr w:rsidR="00101223" w14:paraId="5EF59123" w14:textId="77777777" w:rsidTr="005053DE">
        <w:trPr>
          <w:trHeight w:hRule="exact" w:val="238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BB078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bi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11DB21F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625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471972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ng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1A7D725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637</w:t>
            </w:r>
          </w:p>
        </w:tc>
      </w:tr>
      <w:tr w:rsidR="00101223" w14:paraId="2BA9659D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CDDEB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ula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E67ECE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626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9B7AA0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Ikwe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BC4B81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638</w:t>
            </w:r>
          </w:p>
        </w:tc>
      </w:tr>
      <w:tr w:rsidR="00101223" w14:paraId="6EFA7ABF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CABF20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Isoko</w:t>
            </w:r>
            <w:proofErr w:type="spellEnd"/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70E704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627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5B2A39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Id</w:t>
            </w:r>
            <w:r>
              <w:rPr>
                <w:rFonts w:ascii="Arial" w:eastAsia="Arial" w:hAnsi="Arial" w:cs="Arial"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56F6ECD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639</w:t>
            </w:r>
          </w:p>
        </w:tc>
      </w:tr>
      <w:tr w:rsidR="00101223" w14:paraId="60C5E934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43EE2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Ibibio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13C58D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628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8E9056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san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43EC1C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640</w:t>
            </w:r>
          </w:p>
        </w:tc>
      </w:tr>
      <w:tr w:rsidR="00101223" w14:paraId="2E1C8A08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905F0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99B7E0" w14:textId="77777777" w:rsidR="00101223" w:rsidRDefault="005053DE">
            <w:pPr>
              <w:spacing w:line="220" w:lineRule="exact"/>
              <w:ind w:left="446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629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82FF8A5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Ne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be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7362BDE9" w14:textId="77777777" w:rsidR="00101223" w:rsidRDefault="005053DE">
            <w:pPr>
              <w:spacing w:line="220" w:lineRule="exact"/>
              <w:ind w:left="538" w:right="5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641</w:t>
            </w:r>
          </w:p>
        </w:tc>
      </w:tr>
      <w:tr w:rsidR="00101223" w14:paraId="53ED8CB0" w14:textId="77777777" w:rsidTr="005053DE">
        <w:trPr>
          <w:trHeight w:hRule="exact" w:val="468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E82E7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14AA793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iv</w:t>
            </w:r>
            <w:proofErr w:type="spellEnd"/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0B9C4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0771C86" w14:textId="77777777" w:rsidR="00101223" w:rsidRDefault="005053DE">
            <w:pPr>
              <w:ind w:left="438" w:right="4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630</w:t>
            </w:r>
          </w:p>
        </w:tc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48DF429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cify]:</w:t>
            </w:r>
          </w:p>
        </w:tc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4DC7434" w14:textId="77777777" w:rsidR="00101223" w:rsidRDefault="005053DE">
            <w:pPr>
              <w:spacing w:line="220" w:lineRule="exact"/>
              <w:ind w:left="1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  <w:p w14:paraId="3862C848" w14:textId="77777777" w:rsidR="00101223" w:rsidRDefault="005053DE">
            <w:pPr>
              <w:spacing w:line="220" w:lineRule="exact"/>
              <w:ind w:left="18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code</w:t>
            </w:r>
            <w:proofErr w:type="gramEnd"/>
          </w:p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AA4062" w14:textId="77777777" w:rsidR="00101223" w:rsidRDefault="0010122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4BB5A" w14:textId="77777777" w:rsidR="00101223" w:rsidRDefault="0010122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45E09" w14:textId="77777777" w:rsidR="00101223" w:rsidRDefault="0010122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86027" w14:textId="77777777" w:rsidR="00101223" w:rsidRDefault="00101223"/>
        </w:tc>
      </w:tr>
      <w:tr w:rsidR="00101223" w14:paraId="32850A80" w14:textId="77777777" w:rsidTr="005053DE">
        <w:trPr>
          <w:trHeight w:hRule="exact" w:val="240"/>
        </w:trPr>
        <w:tc>
          <w:tcPr>
            <w:tcW w:w="3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3B1194" w14:textId="77777777" w:rsidR="00101223" w:rsidRDefault="00101223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41E4C36" w14:textId="77777777" w:rsidR="00101223" w:rsidRDefault="00101223"/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5E673F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k</w:t>
            </w:r>
            <w:r>
              <w:rPr>
                <w:rFonts w:ascii="Arial" w:eastAsia="Arial" w:hAnsi="Arial" w:cs="Arial"/>
                <w:w w:val="81"/>
              </w:rPr>
              <w:t>now</w:t>
            </w:r>
          </w:p>
        </w:tc>
        <w:tc>
          <w:tcPr>
            <w:tcW w:w="144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AB9522" w14:textId="77777777" w:rsidR="00101223" w:rsidRDefault="005053DE">
            <w:pPr>
              <w:spacing w:line="220" w:lineRule="exact"/>
              <w:ind w:left="492" w:right="5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34F09F7A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620"/>
      </w:tblGrid>
      <w:tr w:rsidR="00101223" w14:paraId="7F7019E5" w14:textId="77777777">
        <w:trPr>
          <w:trHeight w:hRule="exact" w:val="699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2D008" w14:textId="77777777" w:rsidR="00101223" w:rsidRDefault="005053DE">
            <w:pPr>
              <w:spacing w:line="220" w:lineRule="exact"/>
              <w:ind w:left="-1" w:right="-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3.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's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y. 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gh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  <w:p w14:paraId="68938C09" w14:textId="77777777" w:rsidR="00101223" w:rsidRDefault="005053DE">
            <w:pPr>
              <w:spacing w:before="5"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gh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let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sk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all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y: </w:t>
            </w:r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gh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7E324415" w14:textId="77777777">
        <w:trPr>
          <w:trHeight w:hRule="exact" w:val="295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E6439" w14:textId="77777777" w:rsidR="00101223" w:rsidRDefault="005053DE">
            <w:pPr>
              <w:spacing w:before="22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Going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wro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ction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7A643" w14:textId="77777777" w:rsidR="00101223" w:rsidRDefault="005053DE">
            <w:pPr>
              <w:spacing w:before="22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914BA9C" w14:textId="77777777">
        <w:trPr>
          <w:trHeight w:hRule="exact" w:val="295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AE19F" w14:textId="77777777" w:rsidR="00101223" w:rsidRDefault="005053DE">
            <w:pPr>
              <w:spacing w:before="22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Going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ight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ection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E84AD" w14:textId="77777777" w:rsidR="00101223" w:rsidRDefault="005053DE">
            <w:pPr>
              <w:spacing w:before="22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134F0B6" w14:textId="77777777">
        <w:trPr>
          <w:trHeight w:hRule="exact" w:val="240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7E3B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8A73E" w14:textId="77777777" w:rsidR="00101223" w:rsidRDefault="005053DE">
            <w:pPr>
              <w:spacing w:line="220" w:lineRule="exact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7031AE8" w14:textId="77777777" w:rsidR="00101223" w:rsidRDefault="00101223">
      <w:pPr>
        <w:sectPr w:rsidR="00101223">
          <w:type w:val="continuous"/>
          <w:pgSz w:w="11900" w:h="16860"/>
          <w:pgMar w:top="1220" w:right="1260" w:bottom="280" w:left="1080" w:header="720" w:footer="720" w:gutter="0"/>
          <w:cols w:space="720"/>
        </w:sectPr>
      </w:pPr>
    </w:p>
    <w:p w14:paraId="7D2C173C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850"/>
        <w:gridCol w:w="850"/>
        <w:gridCol w:w="852"/>
        <w:gridCol w:w="850"/>
        <w:gridCol w:w="850"/>
        <w:gridCol w:w="850"/>
      </w:tblGrid>
      <w:tr w:rsidR="00101223" w14:paraId="354E3031" w14:textId="77777777">
        <w:trPr>
          <w:trHeight w:hRule="exact" w:val="240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4661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cu</w:t>
            </w:r>
            <w:r>
              <w:rPr>
                <w:rFonts w:ascii="Arial" w:eastAsia="Arial" w:hAnsi="Arial" w:cs="Arial"/>
                <w:b/>
                <w:w w:val="81"/>
              </w:rPr>
              <w:t>ss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</w:tr>
      <w:tr w:rsidR="00101223" w14:paraId="52029FDD" w14:textId="77777777">
        <w:trPr>
          <w:trHeight w:hRule="exact" w:val="240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39B907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4.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u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e: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4A5EF61F" w14:textId="77777777">
        <w:trPr>
          <w:trHeight w:hRule="exact" w:val="698"/>
        </w:trPr>
        <w:tc>
          <w:tcPr>
            <w:tcW w:w="4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BD1AD" w14:textId="77777777" w:rsidR="00101223" w:rsidRDefault="0010122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7C55F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390B9A17" w14:textId="77777777" w:rsidR="00101223" w:rsidRDefault="005053DE">
            <w:pPr>
              <w:ind w:left="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304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9FF2DE5" w14:textId="77777777" w:rsidR="00101223" w:rsidRDefault="005053DE">
            <w:pPr>
              <w:ind w:left="2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  <w:p w14:paraId="6D905C77" w14:textId="77777777" w:rsidR="00101223" w:rsidRDefault="005053DE">
            <w:pPr>
              <w:spacing w:line="220" w:lineRule="exact"/>
              <w:ind w:left="2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83CDC" w14:textId="77777777" w:rsidR="00101223" w:rsidRDefault="005053DE">
            <w:pPr>
              <w:spacing w:line="220" w:lineRule="exact"/>
              <w:ind w:left="118" w:right="1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</w:p>
          <w:p w14:paraId="4683B909" w14:textId="77777777" w:rsidR="00101223" w:rsidRDefault="005053DE">
            <w:pPr>
              <w:spacing w:before="1" w:line="220" w:lineRule="exact"/>
              <w:ind w:left="75" w:right="83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good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nor bad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E6470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2E3FF22F" w14:textId="77777777" w:rsidR="00101223" w:rsidRDefault="005053DE">
            <w:pPr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AB237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74D3CA35" w14:textId="77777777" w:rsidR="00101223" w:rsidRDefault="005053DE">
            <w:pPr>
              <w:ind w:left="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1587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AAC18A9" w14:textId="77777777" w:rsidR="00101223" w:rsidRDefault="005053DE">
            <w:pPr>
              <w:ind w:left="-32" w:right="-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173AEB3B" w14:textId="77777777" w:rsidR="00101223" w:rsidRDefault="005053DE">
            <w:pPr>
              <w:spacing w:line="220" w:lineRule="exact"/>
              <w:ind w:left="156" w:right="1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53FC901" w14:textId="77777777">
        <w:trPr>
          <w:trHeight w:hRule="exact" w:val="238"/>
        </w:trPr>
        <w:tc>
          <w:tcPr>
            <w:tcW w:w="4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4EC3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7A5FF" w14:textId="77777777" w:rsidR="00101223" w:rsidRDefault="005053DE">
            <w:pPr>
              <w:spacing w:line="220" w:lineRule="exact"/>
              <w:ind w:left="358" w:right="3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7E634" w14:textId="77777777" w:rsidR="00101223" w:rsidRDefault="005053DE">
            <w:pPr>
              <w:spacing w:line="220" w:lineRule="exact"/>
              <w:ind w:left="355" w:right="3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72611" w14:textId="77777777" w:rsidR="00101223" w:rsidRDefault="005053DE">
            <w:pPr>
              <w:spacing w:line="220" w:lineRule="exact"/>
              <w:ind w:left="358" w:right="3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C3777" w14:textId="77777777" w:rsidR="00101223" w:rsidRDefault="005053DE">
            <w:pPr>
              <w:spacing w:line="220" w:lineRule="exact"/>
              <w:ind w:left="355" w:right="3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8892E" w14:textId="77777777" w:rsidR="00101223" w:rsidRDefault="005053DE">
            <w:pPr>
              <w:spacing w:line="220" w:lineRule="exact"/>
              <w:ind w:left="310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35EFC" w14:textId="77777777" w:rsidR="00101223" w:rsidRDefault="005053DE">
            <w:pPr>
              <w:spacing w:line="220" w:lineRule="exact"/>
              <w:ind w:left="334" w:right="3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C3B20ED" w14:textId="77777777">
        <w:trPr>
          <w:trHeight w:hRule="exact" w:val="264"/>
        </w:trPr>
        <w:tc>
          <w:tcPr>
            <w:tcW w:w="4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F14F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5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ou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wn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r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s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v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ond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s?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31267" w14:textId="77777777" w:rsidR="00101223" w:rsidRDefault="005053DE">
            <w:pPr>
              <w:spacing w:before="8"/>
              <w:ind w:left="358" w:right="3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5E3BD" w14:textId="77777777" w:rsidR="00101223" w:rsidRDefault="005053DE">
            <w:pPr>
              <w:spacing w:before="8"/>
              <w:ind w:left="355" w:right="3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EC033" w14:textId="77777777" w:rsidR="00101223" w:rsidRDefault="005053DE">
            <w:pPr>
              <w:spacing w:before="8"/>
              <w:ind w:left="358" w:right="3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025CA" w14:textId="77777777" w:rsidR="00101223" w:rsidRDefault="005053DE">
            <w:pPr>
              <w:spacing w:before="8"/>
              <w:ind w:left="355" w:right="3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6983D" w14:textId="77777777" w:rsidR="00101223" w:rsidRDefault="005053DE">
            <w:pPr>
              <w:spacing w:before="8"/>
              <w:ind w:left="310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B3E8A" w14:textId="77777777" w:rsidR="00101223" w:rsidRDefault="005053DE">
            <w:pPr>
              <w:spacing w:before="8"/>
              <w:ind w:left="333" w:right="3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36B1A69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620"/>
      </w:tblGrid>
      <w:tr w:rsidR="00101223" w14:paraId="08E82CA3" w14:textId="77777777">
        <w:trPr>
          <w:trHeight w:hRule="exact" w:val="240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100C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5.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er 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  <w:r>
              <w:rPr>
                <w:rFonts w:ascii="Arial" w:eastAsia="Arial" w:hAnsi="Arial" w:cs="Arial"/>
                <w:b/>
                <w:spacing w:val="1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11717403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5283B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5300F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7FBC075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C5248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Worse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D8106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FE264C1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33D51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42D16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2821733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0300F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0712A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072454B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0C92F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2D8C1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C21C53D" w14:textId="77777777">
        <w:trPr>
          <w:trHeight w:hRule="exact" w:val="240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93EA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4DEBD" w14:textId="77777777" w:rsidR="00101223" w:rsidRDefault="005053DE">
            <w:pPr>
              <w:spacing w:line="220" w:lineRule="exact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698810F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620"/>
      </w:tblGrid>
      <w:tr w:rsidR="00101223" w14:paraId="4E6DC0E3" w14:textId="77777777">
        <w:trPr>
          <w:trHeight w:hRule="exact" w:val="470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C1CB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6.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Loo</w:t>
            </w:r>
            <w:r>
              <w:rPr>
                <w:rFonts w:ascii="Arial" w:eastAsia="Arial" w:hAnsi="Arial" w:cs="Arial"/>
                <w:b/>
                <w:w w:val="80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k,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onom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comp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welve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onth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ag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?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</w:p>
          <w:p w14:paraId="2706E436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2D56285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D9310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FBB68" w14:textId="77777777" w:rsidR="00101223" w:rsidRDefault="005053DE">
            <w:pPr>
              <w:spacing w:before="15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2D19741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144B6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Worse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5BD07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C5C94CF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446B2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8E957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CBAA749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599BF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81858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F52D4DD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061A7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F1E1C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9616EC8" w14:textId="77777777">
        <w:trPr>
          <w:trHeight w:hRule="exact" w:val="240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D011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EE0C2" w14:textId="77777777" w:rsidR="00101223" w:rsidRDefault="005053DE">
            <w:pPr>
              <w:spacing w:line="220" w:lineRule="exact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9E3D59C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620"/>
      </w:tblGrid>
      <w:tr w:rsidR="00101223" w14:paraId="621B3190" w14:textId="77777777">
        <w:trPr>
          <w:trHeight w:hRule="exact" w:val="471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68B2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7.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Loo</w:t>
            </w:r>
            <w:r>
              <w:rPr>
                <w:rFonts w:ascii="Arial" w:eastAsia="Arial" w:hAnsi="Arial" w:cs="Arial"/>
                <w:b/>
                <w:w w:val="80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xp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conom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tt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welve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e?</w:t>
            </w:r>
          </w:p>
          <w:p w14:paraId="68961E74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672327AD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950F5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39335" w14:textId="77777777" w:rsidR="00101223" w:rsidRDefault="005053DE">
            <w:pPr>
              <w:spacing w:before="15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85869E2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6065E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Worse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F1AEA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92A1732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2EC00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4A13B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C085485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8ACEF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F2984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3F13D83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F2232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FB4A1" w14:textId="77777777" w:rsidR="00101223" w:rsidRDefault="005053DE">
            <w:pPr>
              <w:spacing w:before="1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76407A6D" w14:textId="77777777">
        <w:trPr>
          <w:trHeight w:hRule="exact" w:val="240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186D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E74B8" w14:textId="77777777" w:rsidR="00101223" w:rsidRDefault="005053DE">
            <w:pPr>
              <w:spacing w:line="220" w:lineRule="exact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2A5A1A8" w14:textId="77777777" w:rsidR="00101223" w:rsidRDefault="00101223">
      <w:pPr>
        <w:spacing w:before="8" w:line="140" w:lineRule="exact"/>
        <w:rPr>
          <w:sz w:val="14"/>
          <w:szCs w:val="14"/>
        </w:rPr>
      </w:pPr>
    </w:p>
    <w:p w14:paraId="47377FD3" w14:textId="77777777" w:rsidR="00101223" w:rsidRDefault="00101223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0"/>
        <w:gridCol w:w="792"/>
        <w:gridCol w:w="792"/>
        <w:gridCol w:w="792"/>
        <w:gridCol w:w="793"/>
        <w:gridCol w:w="792"/>
        <w:gridCol w:w="1080"/>
      </w:tblGrid>
      <w:tr w:rsidR="00101223" w14:paraId="384D63DE" w14:textId="77777777" w:rsidTr="005053DE">
        <w:trPr>
          <w:trHeight w:hRule="exact" w:val="288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372F9AAB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8. 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34E8788" w14:textId="77777777" w:rsidTr="005053DE">
        <w:trPr>
          <w:trHeight w:hRule="exact" w:val="502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FD1C02" w14:textId="77777777" w:rsidR="00101223" w:rsidRDefault="00101223"/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2842D6" w14:textId="77777777" w:rsidR="00101223" w:rsidRDefault="00101223">
            <w:pPr>
              <w:spacing w:before="6" w:line="120" w:lineRule="exact"/>
              <w:rPr>
                <w:sz w:val="12"/>
                <w:szCs w:val="12"/>
              </w:rPr>
            </w:pPr>
          </w:p>
          <w:p w14:paraId="0B98B182" w14:textId="77777777" w:rsidR="00101223" w:rsidRDefault="005053DE">
            <w:pPr>
              <w:ind w:left="1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BDE90AE" w14:textId="77777777" w:rsidR="00101223" w:rsidRDefault="005053DE">
            <w:pPr>
              <w:spacing w:before="10"/>
              <w:ind w:left="102" w:right="10" w:hanging="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Just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 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twice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46155DA" w14:textId="77777777" w:rsidR="00101223" w:rsidRDefault="005053DE">
            <w:pPr>
              <w:spacing w:before="10"/>
              <w:ind w:left="189" w:right="85" w:hanging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 times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2762BD" w14:textId="77777777" w:rsidR="00101223" w:rsidRDefault="005053DE">
            <w:pPr>
              <w:spacing w:before="10"/>
              <w:ind w:left="189" w:right="162" w:hanging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 times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03BEA3" w14:textId="77777777" w:rsidR="00101223" w:rsidRDefault="00101223">
            <w:pPr>
              <w:spacing w:before="6" w:line="120" w:lineRule="exact"/>
              <w:rPr>
                <w:sz w:val="12"/>
                <w:szCs w:val="12"/>
              </w:rPr>
            </w:pPr>
          </w:p>
          <w:p w14:paraId="11B51BC1" w14:textId="77777777" w:rsidR="00101223" w:rsidRDefault="005053DE">
            <w:pPr>
              <w:ind w:left="1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F678DA" w14:textId="77777777" w:rsidR="00101223" w:rsidRDefault="005053DE">
            <w:pPr>
              <w:spacing w:before="10"/>
              <w:ind w:left="68" w:right="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698736CF" w14:textId="77777777" w:rsidR="00101223" w:rsidRDefault="005053DE">
            <w:pPr>
              <w:spacing w:before="1"/>
              <w:ind w:left="271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0FD1BFC4" w14:textId="77777777" w:rsidTr="005053DE">
        <w:trPr>
          <w:trHeight w:hRule="exact" w:val="254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B2283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BD046C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5F7030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15FA9D2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02A298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24A218" w14:textId="77777777" w:rsidR="00101223" w:rsidRDefault="005053DE">
            <w:pPr>
              <w:spacing w:before="1"/>
              <w:ind w:left="31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6B5CBD" w14:textId="77777777" w:rsidR="00101223" w:rsidRDefault="005053DE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EAB1517" w14:textId="77777777" w:rsidTr="005053DE">
        <w:trPr>
          <w:trHeight w:hRule="exact" w:val="257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B6747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9F67F3" w14:textId="77777777" w:rsidR="00101223" w:rsidRDefault="005053DE">
            <w:pPr>
              <w:spacing w:before="3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63CA64" w14:textId="77777777" w:rsidR="00101223" w:rsidRDefault="005053DE">
            <w:pPr>
              <w:spacing w:before="3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583492" w14:textId="77777777" w:rsidR="00101223" w:rsidRDefault="005053DE">
            <w:pPr>
              <w:spacing w:before="3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E5A181" w14:textId="77777777" w:rsidR="00101223" w:rsidRDefault="005053DE">
            <w:pPr>
              <w:spacing w:before="3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718AE2" w14:textId="77777777" w:rsidR="00101223" w:rsidRDefault="005053DE">
            <w:pPr>
              <w:spacing w:before="3"/>
              <w:ind w:left="31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E9E2B5" w14:textId="77777777" w:rsidR="00101223" w:rsidRDefault="005053DE">
            <w:pPr>
              <w:spacing w:before="3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8BA1B7E" w14:textId="77777777" w:rsidTr="005053DE">
        <w:trPr>
          <w:trHeight w:hRule="exact" w:val="254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454FD4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866D2E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17615D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FF1CF4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069355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34F03CB" w14:textId="77777777" w:rsidR="00101223" w:rsidRDefault="005053DE">
            <w:pPr>
              <w:spacing w:before="1"/>
              <w:ind w:left="31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951230B" w14:textId="77777777" w:rsidR="00101223" w:rsidRDefault="005053DE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AD55EF1" w14:textId="77777777" w:rsidTr="005053DE">
        <w:trPr>
          <w:trHeight w:hRule="exact" w:val="254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BD679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fu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oo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3CBB1F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3E352FA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F31BEF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38374DE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2748B5" w14:textId="77777777" w:rsidR="00101223" w:rsidRDefault="005053DE">
            <w:pPr>
              <w:spacing w:before="1"/>
              <w:ind w:left="31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1D1C59" w14:textId="77777777" w:rsidR="00101223" w:rsidRDefault="005053DE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71922FA" w14:textId="77777777" w:rsidTr="005053DE">
        <w:trPr>
          <w:trHeight w:hRule="exact" w:val="254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A830D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2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67B573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A8DFD4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9FCD29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08E958F" w14:textId="77777777" w:rsidR="00101223" w:rsidRDefault="005053DE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0C457F" w14:textId="77777777" w:rsidR="00101223" w:rsidRDefault="005053DE">
            <w:pPr>
              <w:spacing w:before="1"/>
              <w:ind w:left="31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D2FBF7" w14:textId="77777777" w:rsidR="00101223" w:rsidRDefault="005053DE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A5F8831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8"/>
        <w:gridCol w:w="1308"/>
      </w:tblGrid>
      <w:tr w:rsidR="00101223" w14:paraId="5F8A7BB4" w14:textId="77777777" w:rsidTr="005053DE">
        <w:trPr>
          <w:trHeight w:hRule="exact" w:val="1159"/>
        </w:trPr>
        <w:tc>
          <w:tcPr>
            <w:tcW w:w="93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DF8A28E" w14:textId="77777777" w:rsidR="00101223" w:rsidRDefault="005053DE">
            <w:pPr>
              <w:spacing w:line="220" w:lineRule="exact"/>
              <w:ind w:left="-1" w:right="-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tify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ost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i/>
                <w:w w:val="81"/>
              </w:rPr>
              <w:t>hig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est)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cled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 xml:space="preserve">Q8.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2,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3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4,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i.e.,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went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</w:t>
            </w:r>
            <w:r>
              <w:rPr>
                <w:rFonts w:ascii="Arial" w:eastAsia="Arial" w:hAnsi="Arial" w:cs="Arial"/>
                <w:i/>
                <w:spacing w:val="6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hout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any</w:t>
            </w:r>
          </w:p>
          <w:p w14:paraId="46810ADC" w14:textId="77777777" w:rsidR="00101223" w:rsidRDefault="005053DE">
            <w:pPr>
              <w:ind w:left="-1" w:right="20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item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8a-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seve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“m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always,”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ke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i/>
                <w:w w:val="81"/>
              </w:rPr>
              <w:t>iven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ask:</w:t>
            </w:r>
            <w:r>
              <w:rPr>
                <w:rFonts w:ascii="Arial" w:eastAsia="Arial" w:hAnsi="Arial" w:cs="Arial"/>
                <w:i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 we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ncy]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: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]</w:t>
            </w:r>
            <w:r>
              <w:rPr>
                <w:rFonts w:ascii="Arial" w:eastAsia="Arial" w:hAnsi="Arial" w:cs="Arial"/>
                <w:spacing w:val="2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e: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ve 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ir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cho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[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says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did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i/>
                <w:w w:val="81"/>
              </w:rPr>
              <w:t>o without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,at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as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seve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es”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2</w:t>
            </w:r>
            <w:r>
              <w:rPr>
                <w:rFonts w:ascii="Arial" w:eastAsia="Arial" w:hAnsi="Arial" w:cs="Arial"/>
                <w:i/>
                <w:w w:val="81"/>
              </w:rPr>
              <w:t>)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Appl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cable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9A40BE7" w14:textId="77777777" w:rsidTr="005053DE">
        <w:trPr>
          <w:trHeight w:hRule="exact" w:val="264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B883C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two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ths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7A54063" w14:textId="77777777" w:rsidR="00101223" w:rsidRDefault="005053DE">
            <w:pPr>
              <w:spacing w:before="6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D4D56A8" w14:textId="77777777" w:rsidTr="005053DE">
        <w:trPr>
          <w:trHeight w:hRule="exact" w:val="264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69730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6E089E" w14:textId="77777777" w:rsidR="00101223" w:rsidRDefault="005053DE">
            <w:pPr>
              <w:spacing w:before="6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191E0D07" w14:textId="77777777" w:rsidTr="005053DE">
        <w:trPr>
          <w:trHeight w:hRule="exact" w:val="266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02734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im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80C40C8" w14:textId="77777777" w:rsidR="00101223" w:rsidRDefault="005053DE">
            <w:pPr>
              <w:spacing w:before="8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420F148" w14:textId="77777777" w:rsidTr="005053DE">
        <w:trPr>
          <w:trHeight w:hRule="exact" w:val="264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E68D4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week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C5A393" w14:textId="77777777" w:rsidR="00101223" w:rsidRDefault="005053DE">
            <w:pPr>
              <w:spacing w:before="6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5DA3B5F" w14:textId="77777777" w:rsidTr="005053DE">
        <w:trPr>
          <w:trHeight w:hRule="exact" w:val="266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D5177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3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k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F14468" w14:textId="77777777" w:rsidR="00101223" w:rsidRDefault="005053DE">
            <w:pPr>
              <w:spacing w:before="8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04D075FD" w14:textId="77777777" w:rsidTr="005053DE">
        <w:trPr>
          <w:trHeight w:hRule="exact" w:val="264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24937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39070D" w14:textId="77777777" w:rsidR="00101223" w:rsidRDefault="005053DE">
            <w:pPr>
              <w:spacing w:before="6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47A50DA0" w14:textId="77777777" w:rsidTr="005053DE">
        <w:trPr>
          <w:trHeight w:hRule="exact" w:val="264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4B0C8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Applica</w:t>
            </w:r>
            <w:r>
              <w:rPr>
                <w:rFonts w:ascii="Arial" w:eastAsia="Arial" w:hAnsi="Arial" w:cs="Arial"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[D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R]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2D6C6A" w14:textId="77777777" w:rsidR="00101223" w:rsidRDefault="005053DE">
            <w:pPr>
              <w:spacing w:before="6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2B600D1" w14:textId="77777777" w:rsidTr="005053DE">
        <w:trPr>
          <w:trHeight w:hRule="exact" w:val="266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089B5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F3C9892" w14:textId="77777777" w:rsidR="00101223" w:rsidRDefault="005053DE">
            <w:pPr>
              <w:spacing w:before="8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B4A1B5A" w14:textId="77777777" w:rsidR="00101223" w:rsidRDefault="00101223">
      <w:pPr>
        <w:spacing w:before="14" w:line="220" w:lineRule="exact"/>
        <w:rPr>
          <w:sz w:val="22"/>
          <w:szCs w:val="22"/>
        </w:rPr>
      </w:pPr>
    </w:p>
    <w:p w14:paraId="15084C33" w14:textId="77777777" w:rsidR="00101223" w:rsidRDefault="005053DE">
      <w:pPr>
        <w:spacing w:before="34"/>
        <w:ind w:left="4780" w:right="4578"/>
        <w:jc w:val="center"/>
        <w:rPr>
          <w:rFonts w:ascii="Arial" w:eastAsia="Arial" w:hAnsi="Arial" w:cs="Arial"/>
        </w:rPr>
        <w:sectPr w:rsidR="00101223">
          <w:footerReference w:type="default" r:id="rId9"/>
          <w:pgSz w:w="11900" w:h="16860"/>
          <w:pgMar w:top="1080" w:right="1280" w:bottom="280" w:left="108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5</w:t>
      </w:r>
    </w:p>
    <w:p w14:paraId="7A6007C8" w14:textId="77777777" w:rsidR="00101223" w:rsidRDefault="00101223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0"/>
        <w:gridCol w:w="1858"/>
      </w:tblGrid>
      <w:tr w:rsidR="00101223" w14:paraId="40393CE4" w14:textId="77777777">
        <w:trPr>
          <w:trHeight w:hRule="exact" w:val="468"/>
        </w:trPr>
        <w:tc>
          <w:tcPr>
            <w:tcW w:w="9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779E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9.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How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l,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eho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3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w w:val="80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</w:p>
          <w:p w14:paraId="0CAC11F3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out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209F83DC" w14:textId="77777777">
        <w:trPr>
          <w:trHeight w:hRule="exact" w:val="250"/>
        </w:trPr>
        <w:tc>
          <w:tcPr>
            <w:tcW w:w="7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1D7B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le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st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once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D35A2" w14:textId="77777777" w:rsidR="00101223" w:rsidRDefault="005053DE">
            <w:pPr>
              <w:spacing w:line="220" w:lineRule="exact"/>
              <w:ind w:left="838" w:right="8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E6E4885" w14:textId="77777777">
        <w:trPr>
          <w:trHeight w:hRule="exact" w:val="247"/>
        </w:trPr>
        <w:tc>
          <w:tcPr>
            <w:tcW w:w="7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25A0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le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st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eve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y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3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ths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38BFD" w14:textId="77777777" w:rsidR="00101223" w:rsidRDefault="005053DE">
            <w:pPr>
              <w:spacing w:line="220" w:lineRule="exact"/>
              <w:ind w:left="838" w:right="8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4AEA8F6" w14:textId="77777777">
        <w:trPr>
          <w:trHeight w:hRule="exact" w:val="247"/>
        </w:trPr>
        <w:tc>
          <w:tcPr>
            <w:tcW w:w="7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0E77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le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st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eve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y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6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ths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C8F34" w14:textId="77777777" w:rsidR="00101223" w:rsidRDefault="005053DE">
            <w:pPr>
              <w:spacing w:line="220" w:lineRule="exact"/>
              <w:ind w:left="838" w:right="8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7DD158E3" w14:textId="77777777">
        <w:trPr>
          <w:trHeight w:hRule="exact" w:val="250"/>
        </w:trPr>
        <w:tc>
          <w:tcPr>
            <w:tcW w:w="7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4D4D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 le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year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6E08D" w14:textId="77777777" w:rsidR="00101223" w:rsidRDefault="005053DE">
            <w:pPr>
              <w:spacing w:line="220" w:lineRule="exact"/>
              <w:ind w:left="838" w:right="8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48F64CE7" w14:textId="77777777">
        <w:trPr>
          <w:trHeight w:hRule="exact" w:val="247"/>
        </w:trPr>
        <w:tc>
          <w:tcPr>
            <w:tcW w:w="7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BEA3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year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5DDAE" w14:textId="77777777" w:rsidR="00101223" w:rsidRDefault="005053DE">
            <w:pPr>
              <w:spacing w:line="220" w:lineRule="exact"/>
              <w:ind w:left="838" w:right="8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3D8FFB3" w14:textId="77777777">
        <w:trPr>
          <w:trHeight w:hRule="exact" w:val="247"/>
        </w:trPr>
        <w:tc>
          <w:tcPr>
            <w:tcW w:w="7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11AF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3BEBB" w14:textId="77777777" w:rsidR="00101223" w:rsidRDefault="005053DE">
            <w:pPr>
              <w:spacing w:line="220" w:lineRule="exact"/>
              <w:ind w:left="838" w:right="8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6C42CE9F" w14:textId="77777777">
        <w:trPr>
          <w:trHeight w:hRule="exact" w:val="250"/>
        </w:trPr>
        <w:tc>
          <w:tcPr>
            <w:tcW w:w="7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641D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94182" w14:textId="77777777" w:rsidR="00101223" w:rsidRDefault="005053DE">
            <w:pPr>
              <w:spacing w:line="220" w:lineRule="exact"/>
              <w:ind w:left="838" w:right="8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9FDA504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0"/>
        <w:gridCol w:w="828"/>
        <w:gridCol w:w="828"/>
        <w:gridCol w:w="828"/>
        <w:gridCol w:w="829"/>
        <w:gridCol w:w="828"/>
        <w:gridCol w:w="1080"/>
      </w:tblGrid>
      <w:tr w:rsidR="00101223" w14:paraId="789EEDE4" w14:textId="77777777" w:rsidTr="005053DE">
        <w:trPr>
          <w:trHeight w:hRule="exact" w:val="288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72B08303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 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7D91DA6B" w14:textId="77777777" w:rsidTr="005053DE">
        <w:trPr>
          <w:trHeight w:hRule="exact" w:val="502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41941F0" w14:textId="77777777" w:rsidR="00101223" w:rsidRDefault="00101223"/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033C46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0F2C2A17" w14:textId="77777777" w:rsidR="00101223" w:rsidRDefault="005053DE">
            <w:pPr>
              <w:ind w:left="1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5773F9" w14:textId="77777777" w:rsidR="00101223" w:rsidRDefault="005053DE">
            <w:pPr>
              <w:spacing w:before="16" w:line="220" w:lineRule="exact"/>
              <w:ind w:left="121" w:right="30" w:hanging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Just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nce 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twice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08D31A" w14:textId="77777777" w:rsidR="00101223" w:rsidRDefault="005053DE">
            <w:pPr>
              <w:spacing w:before="16" w:line="220" w:lineRule="exact"/>
              <w:ind w:left="208" w:right="102" w:hanging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 times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975667" w14:textId="77777777" w:rsidR="00101223" w:rsidRDefault="005053DE">
            <w:pPr>
              <w:spacing w:before="16" w:line="220" w:lineRule="exact"/>
              <w:ind w:left="208" w:right="179" w:hanging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 times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DA6B9C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0D5F1060" w14:textId="77777777" w:rsidR="00101223" w:rsidRDefault="005053DE">
            <w:pPr>
              <w:ind w:left="1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03D80B" w14:textId="77777777" w:rsidR="00101223" w:rsidRDefault="005053DE">
            <w:pPr>
              <w:spacing w:before="10"/>
              <w:ind w:left="68" w:right="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1583D512" w14:textId="77777777" w:rsidR="00101223" w:rsidRDefault="005053DE">
            <w:pPr>
              <w:spacing w:line="220" w:lineRule="exact"/>
              <w:ind w:left="271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4198BBC" w14:textId="77777777" w:rsidTr="005053DE">
        <w:trPr>
          <w:trHeight w:hRule="exact" w:val="255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7534A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elt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ghbou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70E4C6" w14:textId="77777777" w:rsidR="00101223" w:rsidRDefault="005053DE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054311" w14:textId="77777777" w:rsidR="00101223" w:rsidRDefault="005053DE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EAB36D" w14:textId="77777777" w:rsidR="00101223" w:rsidRDefault="005053DE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6F224AE" w14:textId="77777777" w:rsidR="00101223" w:rsidRDefault="005053DE">
            <w:pPr>
              <w:spacing w:before="1"/>
              <w:ind w:left="322" w:right="3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75F703" w14:textId="77777777" w:rsidR="00101223" w:rsidRDefault="005053DE">
            <w:pPr>
              <w:spacing w:before="1"/>
              <w:ind w:left="326" w:right="3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91F2BA" w14:textId="77777777" w:rsidR="00101223" w:rsidRDefault="005053DE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7E7F9E8" w14:textId="77777777" w:rsidTr="005053DE">
        <w:trPr>
          <w:trHeight w:hRule="exact" w:val="254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31284A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e?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78F429" w14:textId="77777777" w:rsidR="00101223" w:rsidRDefault="005053DE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3B806B" w14:textId="77777777" w:rsidR="00101223" w:rsidRDefault="005053DE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BA5333" w14:textId="77777777" w:rsidR="00101223" w:rsidRDefault="005053DE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316AC8F" w14:textId="77777777" w:rsidR="00101223" w:rsidRDefault="005053DE">
            <w:pPr>
              <w:spacing w:before="1"/>
              <w:ind w:left="322" w:right="3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E6CC68" w14:textId="77777777" w:rsidR="00101223" w:rsidRDefault="005053DE">
            <w:pPr>
              <w:spacing w:before="1"/>
              <w:ind w:left="326" w:right="3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3C7F2E" w14:textId="77777777" w:rsidR="00101223" w:rsidRDefault="005053DE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96AE5DD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0"/>
        <w:gridCol w:w="1044"/>
        <w:gridCol w:w="1044"/>
        <w:gridCol w:w="1045"/>
        <w:gridCol w:w="1044"/>
        <w:gridCol w:w="1044"/>
      </w:tblGrid>
      <w:tr w:rsidR="00101223" w14:paraId="0AB498BD" w14:textId="77777777">
        <w:trPr>
          <w:trHeight w:hRule="exact" w:val="470"/>
        </w:trPr>
        <w:tc>
          <w:tcPr>
            <w:tcW w:w="9321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012C0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yes,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follow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asking:</w:t>
            </w:r>
          </w:p>
          <w:p w14:paraId="29039D41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Did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pp</w:t>
            </w:r>
            <w:r>
              <w:rPr>
                <w:rFonts w:ascii="Arial" w:eastAsia="Arial" w:hAnsi="Arial" w:cs="Arial"/>
                <w:b/>
                <w:i/>
                <w:w w:val="81"/>
              </w:rPr>
              <w:t xml:space="preserve">en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wice,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-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7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7F91834" w14:textId="77777777">
        <w:trPr>
          <w:trHeight w:hRule="exact" w:val="478"/>
        </w:trPr>
        <w:tc>
          <w:tcPr>
            <w:tcW w:w="41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D544122" w14:textId="77777777" w:rsidR="00101223" w:rsidRDefault="00101223"/>
        </w:tc>
        <w:tc>
          <w:tcPr>
            <w:tcW w:w="10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4539137" w14:textId="77777777" w:rsidR="00101223" w:rsidRDefault="00101223">
            <w:pPr>
              <w:spacing w:before="1" w:line="140" w:lineRule="exact"/>
              <w:rPr>
                <w:sz w:val="15"/>
                <w:szCs w:val="15"/>
              </w:rPr>
            </w:pPr>
          </w:p>
          <w:p w14:paraId="04F6B8FC" w14:textId="77777777" w:rsidR="00101223" w:rsidRDefault="00101223">
            <w:pPr>
              <w:spacing w:line="200" w:lineRule="exact"/>
            </w:pPr>
          </w:p>
          <w:p w14:paraId="08235266" w14:textId="77777777" w:rsidR="00101223" w:rsidRDefault="005053DE">
            <w:pPr>
              <w:ind w:left="372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3133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E1CC508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40BFA3AA" w14:textId="77777777" w:rsidR="00101223" w:rsidRDefault="005053DE">
            <w:pPr>
              <w:ind w:left="1378" w:right="1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68FD8" w14:textId="77777777" w:rsidR="00101223" w:rsidRDefault="00101223"/>
        </w:tc>
      </w:tr>
      <w:tr w:rsidR="00101223" w14:paraId="604D0314" w14:textId="77777777">
        <w:trPr>
          <w:trHeight w:hRule="exact" w:val="478"/>
        </w:trPr>
        <w:tc>
          <w:tcPr>
            <w:tcW w:w="41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24859" w14:textId="77777777" w:rsidR="00101223" w:rsidRDefault="00101223"/>
        </w:tc>
        <w:tc>
          <w:tcPr>
            <w:tcW w:w="10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E66C9" w14:textId="77777777" w:rsidR="00101223" w:rsidRDefault="00101223"/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9E871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5256EC19" w14:textId="77777777" w:rsidR="00101223" w:rsidRDefault="005053DE">
            <w:pPr>
              <w:ind w:left="3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C6BFF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50B80B93" w14:textId="77777777" w:rsidR="00101223" w:rsidRDefault="005053DE">
            <w:pPr>
              <w:ind w:left="2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wi</w:t>
            </w:r>
            <w:r>
              <w:rPr>
                <w:rFonts w:ascii="Arial" w:eastAsia="Arial" w:hAnsi="Arial" w:cs="Arial"/>
                <w:spacing w:val="-1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0DCA5" w14:textId="77777777" w:rsidR="00101223" w:rsidRDefault="005053DE">
            <w:pPr>
              <w:spacing w:before="2" w:line="220" w:lineRule="exact"/>
              <w:ind w:left="105" w:right="83" w:firstLine="9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 xml:space="preserve">or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D8268" w14:textId="77777777" w:rsidR="00101223" w:rsidRDefault="005053DE">
            <w:pPr>
              <w:spacing w:line="220" w:lineRule="exact"/>
              <w:ind w:left="56" w:right="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67C088CD" w14:textId="77777777" w:rsidR="00101223" w:rsidRDefault="005053DE">
            <w:pPr>
              <w:ind w:left="257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93C2811" w14:textId="77777777">
        <w:trPr>
          <w:trHeight w:hRule="exact" w:val="245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BF19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 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Had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to</w:t>
            </w:r>
            <w:r>
              <w:rPr>
                <w:rFonts w:ascii="Arial" w:eastAsia="Arial" w:hAnsi="Arial" w:cs="Arial"/>
                <w:b/>
                <w:w w:val="80"/>
              </w:rPr>
              <w:t>len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08AE4" w14:textId="77777777" w:rsidR="00101223" w:rsidRDefault="005053DE">
            <w:pPr>
              <w:spacing w:line="220" w:lineRule="exact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D46E2" w14:textId="77777777" w:rsidR="00101223" w:rsidRDefault="005053DE">
            <w:pPr>
              <w:spacing w:line="220" w:lineRule="exact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54842" w14:textId="77777777" w:rsidR="00101223" w:rsidRDefault="005053DE">
            <w:pPr>
              <w:spacing w:line="220" w:lineRule="exact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1E512" w14:textId="77777777" w:rsidR="00101223" w:rsidRDefault="005053DE">
            <w:pPr>
              <w:spacing w:line="220" w:lineRule="exact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D95E5" w14:textId="77777777" w:rsidR="00101223" w:rsidRDefault="005053DE">
            <w:pPr>
              <w:spacing w:line="220" w:lineRule="exact"/>
              <w:ind w:left="434" w:right="4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43DF0BC" w14:textId="77777777">
        <w:trPr>
          <w:trHeight w:hRule="exact" w:val="245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9DEA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4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Been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ph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F9BA2" w14:textId="77777777" w:rsidR="00101223" w:rsidRDefault="005053DE">
            <w:pPr>
              <w:spacing w:line="220" w:lineRule="exact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2966D" w14:textId="77777777" w:rsidR="00101223" w:rsidRDefault="005053DE">
            <w:pPr>
              <w:spacing w:line="220" w:lineRule="exact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1C81C" w14:textId="77777777" w:rsidR="00101223" w:rsidRDefault="005053DE">
            <w:pPr>
              <w:spacing w:line="220" w:lineRule="exact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6C566" w14:textId="77777777" w:rsidR="00101223" w:rsidRDefault="005053DE">
            <w:pPr>
              <w:spacing w:line="220" w:lineRule="exact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F8AD5" w14:textId="77777777" w:rsidR="00101223" w:rsidRDefault="005053DE">
            <w:pPr>
              <w:spacing w:line="220" w:lineRule="exact"/>
              <w:ind w:left="434" w:right="4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7493097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1020"/>
        <w:gridCol w:w="1020"/>
        <w:gridCol w:w="1020"/>
        <w:gridCol w:w="1021"/>
        <w:gridCol w:w="1020"/>
        <w:gridCol w:w="1020"/>
      </w:tblGrid>
      <w:tr w:rsidR="00101223" w14:paraId="3E0A4972" w14:textId="77777777" w:rsidTr="005053DE">
        <w:trPr>
          <w:trHeight w:hRule="exact" w:val="267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4DD9F7F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ews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s?</w:t>
            </w:r>
            <w:r>
              <w:rPr>
                <w:rFonts w:ascii="Arial" w:eastAsia="Arial" w:hAnsi="Arial" w:cs="Arial"/>
                <w:b/>
                <w:spacing w:val="1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ut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112D76F5" w14:textId="77777777" w:rsidTr="005053DE">
        <w:trPr>
          <w:trHeight w:hRule="exact" w:val="468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B07348" w14:textId="77777777" w:rsidR="00101223" w:rsidRDefault="00101223"/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4354F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11F7054" w14:textId="77777777" w:rsidR="00101223" w:rsidRDefault="005053DE">
            <w:pPr>
              <w:ind w:left="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25363C" w14:textId="77777777" w:rsidR="00101223" w:rsidRDefault="005053DE">
            <w:pPr>
              <w:spacing w:line="220" w:lineRule="exact"/>
              <w:ind w:left="-26" w:right="-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  <w:p w14:paraId="349E6EF8" w14:textId="77777777" w:rsidR="00101223" w:rsidRDefault="005053DE">
            <w:pPr>
              <w:spacing w:line="220" w:lineRule="exact"/>
              <w:ind w:left="271" w:right="286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week</w:t>
            </w:r>
            <w:proofErr w:type="gramEnd"/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13EB66" w14:textId="77777777" w:rsidR="00101223" w:rsidRDefault="005053DE">
            <w:pPr>
              <w:spacing w:line="220" w:lineRule="exact"/>
              <w:ind w:left="-26" w:right="-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  <w:p w14:paraId="403A7096" w14:textId="77777777" w:rsidR="00101223" w:rsidRDefault="005053DE">
            <w:pPr>
              <w:spacing w:line="220" w:lineRule="exact"/>
              <w:ind w:left="235" w:right="24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  <w:proofErr w:type="gramEnd"/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CFDFDBD" w14:textId="77777777" w:rsidR="00101223" w:rsidRDefault="005053DE">
            <w:pPr>
              <w:spacing w:line="220" w:lineRule="exact"/>
              <w:ind w:left="108" w:right="1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  <w:p w14:paraId="56FC0DEE" w14:textId="77777777" w:rsidR="00101223" w:rsidRDefault="005053DE">
            <w:pPr>
              <w:spacing w:line="220" w:lineRule="exact"/>
              <w:ind w:left="-34" w:right="-20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EAF4E3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659276B" w14:textId="77777777" w:rsidR="00101223" w:rsidRDefault="005053DE">
            <w:pPr>
              <w:ind w:left="2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54A029E" w14:textId="77777777" w:rsidR="00101223" w:rsidRDefault="005053DE">
            <w:pPr>
              <w:spacing w:line="220" w:lineRule="exact"/>
              <w:ind w:left="51" w:right="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635363ED" w14:textId="77777777" w:rsidR="00101223" w:rsidRDefault="005053DE">
            <w:pPr>
              <w:spacing w:line="220" w:lineRule="exact"/>
              <w:ind w:left="240" w:right="2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7673793" w14:textId="77777777" w:rsidTr="005053DE">
        <w:trPr>
          <w:trHeight w:hRule="exact" w:val="264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39522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io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1137AC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91A058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C12829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2E7EB8" w14:textId="77777777" w:rsidR="00101223" w:rsidRDefault="005053DE">
            <w:pPr>
              <w:spacing w:before="8"/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C019CE" w14:textId="77777777" w:rsidR="00101223" w:rsidRDefault="005053DE">
            <w:pPr>
              <w:spacing w:before="8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AAE02F" w14:textId="77777777" w:rsidR="00101223" w:rsidRDefault="005053DE">
            <w:pPr>
              <w:spacing w:before="8"/>
              <w:ind w:left="421" w:right="4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0267250" w14:textId="77777777" w:rsidTr="005053DE">
        <w:trPr>
          <w:trHeight w:hRule="exact" w:val="266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CBEDB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elevision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36ACA0F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D6A014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C7F834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89D408" w14:textId="77777777" w:rsidR="00101223" w:rsidRDefault="005053DE">
            <w:pPr>
              <w:spacing w:before="8"/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981B63" w14:textId="77777777" w:rsidR="00101223" w:rsidRDefault="005053DE">
            <w:pPr>
              <w:spacing w:before="8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5F6EB1" w14:textId="77777777" w:rsidR="00101223" w:rsidRDefault="005053DE">
            <w:pPr>
              <w:spacing w:before="8"/>
              <w:ind w:left="422" w:right="4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257A8FB" w14:textId="77777777" w:rsidTr="005053DE">
        <w:trPr>
          <w:trHeight w:hRule="exact" w:val="264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FC442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News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1CE4A08" w14:textId="77777777" w:rsidR="00101223" w:rsidRDefault="005053DE">
            <w:pPr>
              <w:spacing w:before="6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FAD68B" w14:textId="77777777" w:rsidR="00101223" w:rsidRDefault="005053DE">
            <w:pPr>
              <w:spacing w:before="6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0570D4" w14:textId="77777777" w:rsidR="00101223" w:rsidRDefault="005053DE">
            <w:pPr>
              <w:spacing w:before="6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EC66928" w14:textId="77777777" w:rsidR="00101223" w:rsidRDefault="005053DE">
            <w:pPr>
              <w:spacing w:before="6"/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CBCEBFC" w14:textId="77777777" w:rsidR="00101223" w:rsidRDefault="005053DE">
            <w:pPr>
              <w:spacing w:before="6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6B61530" w14:textId="77777777" w:rsidR="00101223" w:rsidRDefault="005053DE">
            <w:pPr>
              <w:spacing w:before="6"/>
              <w:ind w:left="422" w:right="4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E4185F8" w14:textId="77777777" w:rsidTr="005053DE">
        <w:trPr>
          <w:trHeight w:hRule="exact" w:val="266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7FA772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et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EBA086F" w14:textId="77777777" w:rsidR="00101223" w:rsidRDefault="005053DE">
            <w:pPr>
              <w:spacing w:before="8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1E24811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F3816E" w14:textId="77777777" w:rsidR="00101223" w:rsidRDefault="005053DE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B916DB" w14:textId="77777777" w:rsidR="00101223" w:rsidRDefault="005053DE">
            <w:pPr>
              <w:spacing w:before="8"/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FAE8462" w14:textId="77777777" w:rsidR="00101223" w:rsidRDefault="005053DE">
            <w:pPr>
              <w:spacing w:before="8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5197F9E" w14:textId="77777777" w:rsidR="00101223" w:rsidRDefault="005053DE">
            <w:pPr>
              <w:spacing w:before="8"/>
              <w:ind w:left="421" w:right="4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2FCDBC2" w14:textId="77777777" w:rsidTr="005053DE">
        <w:trPr>
          <w:trHeight w:hRule="exact" w:val="468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2BD766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2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oo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09750CB1" w14:textId="77777777" w:rsidR="00101223" w:rsidRDefault="005053DE">
            <w:pPr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7494A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577A6E8" w14:textId="77777777" w:rsidR="00101223" w:rsidRDefault="005053DE">
            <w:pPr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4ADCC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503ED73" w14:textId="77777777" w:rsidR="00101223" w:rsidRDefault="005053DE">
            <w:pPr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B908A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F8CD6A4" w14:textId="77777777" w:rsidR="00101223" w:rsidRDefault="005053DE">
            <w:pPr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913165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C4DBDE2" w14:textId="77777777" w:rsidR="00101223" w:rsidRDefault="005053DE">
            <w:pPr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D7A67A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BE883A8" w14:textId="77777777" w:rsidR="00101223" w:rsidRDefault="005053DE">
            <w:pPr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0FB13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F0DE452" w14:textId="77777777" w:rsidR="00101223" w:rsidRDefault="005053DE">
            <w:pPr>
              <w:ind w:left="414" w:right="4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9877445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620"/>
      </w:tblGrid>
      <w:tr w:rsidR="00101223" w14:paraId="47E7791F" w14:textId="77777777" w:rsidTr="005053DE">
        <w:trPr>
          <w:trHeight w:hRule="exact" w:val="470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84704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3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pub</w:t>
            </w:r>
            <w:r>
              <w:rPr>
                <w:rFonts w:ascii="Arial" w:eastAsia="Arial" w:hAnsi="Arial" w:cs="Arial"/>
                <w:b/>
                <w:w w:val="80"/>
              </w:rPr>
              <w:t>lic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ai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s? </w:t>
            </w:r>
            <w:r>
              <w:rPr>
                <w:rFonts w:ascii="Arial" w:eastAsia="Arial" w:hAnsi="Arial" w:cs="Arial"/>
                <w:b/>
                <w:spacing w:val="1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i/>
                <w:w w:val="80"/>
              </w:rPr>
              <w:t>nt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i/>
                <w:w w:val="80"/>
              </w:rPr>
              <w:t>pt</w:t>
            </w:r>
            <w:r>
              <w:rPr>
                <w:rFonts w:ascii="Arial" w:eastAsia="Arial" w:hAnsi="Arial" w:cs="Arial"/>
                <w:i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cessa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y:</w:t>
            </w:r>
            <w:r>
              <w:rPr>
                <w:rFonts w:ascii="Arial" w:eastAsia="Arial" w:hAnsi="Arial" w:cs="Arial"/>
                <w:i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w,</w:t>
            </w:r>
            <w:r>
              <w:rPr>
                <w:rFonts w:ascii="Arial" w:eastAsia="Arial" w:hAnsi="Arial" w:cs="Arial"/>
                <w:b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ics</w:t>
            </w:r>
            <w:r>
              <w:rPr>
                <w:rFonts w:ascii="Arial" w:eastAsia="Arial" w:hAnsi="Arial" w:cs="Arial"/>
                <w:b/>
                <w:i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d</w:t>
            </w:r>
          </w:p>
          <w:p w14:paraId="5FD34ABF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nt</w:t>
            </w:r>
            <w:proofErr w:type="gramEnd"/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09B654A4" w14:textId="77777777" w:rsidTr="005053DE">
        <w:trPr>
          <w:trHeight w:hRule="exact" w:val="26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1E7E25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DA09CA" w14:textId="77777777" w:rsidR="00101223" w:rsidRDefault="005053DE">
            <w:pPr>
              <w:spacing w:before="6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E038E8A" w14:textId="77777777" w:rsidTr="005053DE">
        <w:trPr>
          <w:trHeight w:hRule="exact" w:val="267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D9CB48" w14:textId="77777777" w:rsidR="00101223" w:rsidRDefault="005053DE">
            <w:pPr>
              <w:spacing w:before="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58495E" w14:textId="77777777" w:rsidR="00101223" w:rsidRDefault="005053DE">
            <w:pPr>
              <w:spacing w:before="9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4CD201AF" w14:textId="77777777" w:rsidTr="005053DE">
        <w:trPr>
          <w:trHeight w:hRule="exact" w:val="26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980137C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1783D3D" w14:textId="77777777" w:rsidR="00101223" w:rsidRDefault="005053DE">
            <w:pPr>
              <w:spacing w:before="6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F4BF99F" w14:textId="77777777" w:rsidTr="005053DE">
        <w:trPr>
          <w:trHeight w:hRule="exact" w:val="26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977D14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A62E52" w14:textId="77777777" w:rsidR="00101223" w:rsidRDefault="005053DE">
            <w:pPr>
              <w:spacing w:before="6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40AB0A54" w14:textId="77777777" w:rsidTr="005053DE">
        <w:trPr>
          <w:trHeight w:hRule="exact" w:val="26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B42FF0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B9FE898" w14:textId="77777777" w:rsidR="00101223" w:rsidRDefault="005053DE">
            <w:pPr>
              <w:spacing w:before="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CB7FCC6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620"/>
      </w:tblGrid>
      <w:tr w:rsidR="00101223" w14:paraId="119604F7" w14:textId="77777777" w:rsidTr="005053DE">
        <w:trPr>
          <w:trHeight w:hRule="exact" w:val="264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96923FA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4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cu</w:t>
            </w:r>
            <w:r>
              <w:rPr>
                <w:rFonts w:ascii="Arial" w:eastAsia="Arial" w:hAnsi="Arial" w:cs="Arial"/>
                <w:b/>
                <w:w w:val="80"/>
              </w:rPr>
              <w:t>ss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ut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29A7229A" w14:textId="77777777" w:rsidTr="005053DE">
        <w:trPr>
          <w:trHeight w:hRule="exact" w:val="26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4934B9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ntly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787180" w14:textId="77777777" w:rsidR="00101223" w:rsidRDefault="005053DE">
            <w:pPr>
              <w:spacing w:before="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1951231" w14:textId="77777777" w:rsidTr="005053DE">
        <w:trPr>
          <w:trHeight w:hRule="exact" w:val="26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E74564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Occasionally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5DBFD4" w14:textId="77777777" w:rsidR="00101223" w:rsidRDefault="005053DE">
            <w:pPr>
              <w:spacing w:before="6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206A929" w14:textId="77777777" w:rsidTr="005053DE">
        <w:trPr>
          <w:trHeight w:hRule="exact" w:val="26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E7A409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8CDCFD" w14:textId="77777777" w:rsidR="00101223" w:rsidRDefault="005053DE">
            <w:pPr>
              <w:spacing w:before="6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2A12F82" w14:textId="77777777" w:rsidTr="005053DE">
        <w:trPr>
          <w:trHeight w:hRule="exact" w:val="26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9435CD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E0E43F" w14:textId="77777777" w:rsidR="00101223" w:rsidRDefault="005053DE">
            <w:pPr>
              <w:spacing w:before="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CA87A47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5"/>
        <w:gridCol w:w="936"/>
        <w:gridCol w:w="938"/>
        <w:gridCol w:w="937"/>
        <w:gridCol w:w="938"/>
        <w:gridCol w:w="937"/>
      </w:tblGrid>
      <w:tr w:rsidR="00101223" w14:paraId="416852A7" w14:textId="77777777" w:rsidTr="005053DE">
        <w:trPr>
          <w:trHeight w:hRule="exact" w:val="242"/>
        </w:trPr>
        <w:tc>
          <w:tcPr>
            <w:tcW w:w="9321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3667A66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: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F53994E" w14:textId="77777777" w:rsidTr="005053DE">
        <w:trPr>
          <w:trHeight w:hRule="exact" w:val="471"/>
        </w:trPr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A37AD34" w14:textId="77777777" w:rsidR="00101223" w:rsidRDefault="00101223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4FC8A3F" w14:textId="77777777" w:rsidR="00101223" w:rsidRDefault="005053DE">
            <w:pPr>
              <w:spacing w:before="2" w:line="220" w:lineRule="exact"/>
              <w:ind w:left="321" w:right="106" w:hanging="1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 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7504B03" w14:textId="77777777" w:rsidR="00101223" w:rsidRDefault="005053DE">
            <w:pPr>
              <w:spacing w:before="2" w:line="220" w:lineRule="exact"/>
              <w:ind w:left="323" w:right="123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 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5A6771" w14:textId="77777777" w:rsidR="00101223" w:rsidRDefault="005053DE">
            <w:pPr>
              <w:spacing w:before="2" w:line="220" w:lineRule="exact"/>
              <w:ind w:left="321" w:right="42" w:hanging="2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 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3F1A1D" w14:textId="77777777" w:rsidR="00101223" w:rsidRDefault="005053DE">
            <w:pPr>
              <w:spacing w:before="2" w:line="220" w:lineRule="exact"/>
              <w:ind w:left="321" w:right="23" w:hanging="2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pletely 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D9AFFD" w14:textId="77777777" w:rsidR="00101223" w:rsidRDefault="005053DE">
            <w:pPr>
              <w:spacing w:line="220" w:lineRule="exact"/>
              <w:ind w:left="19" w:right="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32415481" w14:textId="77777777" w:rsidR="00101223" w:rsidRDefault="005053DE">
            <w:pPr>
              <w:spacing w:line="220" w:lineRule="exact"/>
              <w:ind w:left="204" w:right="2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B7DB571" w14:textId="77777777" w:rsidTr="005053DE">
        <w:trPr>
          <w:trHeight w:hRule="exact" w:val="242"/>
        </w:trPr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52D00E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888744" w14:textId="77777777" w:rsidR="00101223" w:rsidRDefault="005053DE">
            <w:pPr>
              <w:spacing w:line="220" w:lineRule="exact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BA2460" w14:textId="77777777" w:rsidR="00101223" w:rsidRDefault="005053DE">
            <w:pPr>
              <w:spacing w:line="220" w:lineRule="exact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126DA4" w14:textId="77777777" w:rsidR="00101223" w:rsidRDefault="005053DE">
            <w:pPr>
              <w:spacing w:line="220" w:lineRule="exact"/>
              <w:ind w:left="382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04DC3B" w14:textId="77777777" w:rsidR="00101223" w:rsidRDefault="005053DE">
            <w:pPr>
              <w:spacing w:line="220" w:lineRule="exact"/>
              <w:ind w:left="382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581B15A" w14:textId="77777777" w:rsidR="00101223" w:rsidRDefault="005053DE">
            <w:pPr>
              <w:spacing w:line="220" w:lineRule="exact"/>
              <w:ind w:left="381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B6DE93B" w14:textId="77777777" w:rsidTr="005053DE">
        <w:trPr>
          <w:trHeight w:hRule="exact" w:val="365"/>
        </w:trPr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A6918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iza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29F44E" w14:textId="77777777" w:rsidR="00101223" w:rsidRDefault="005053DE">
            <w:pPr>
              <w:spacing w:line="220" w:lineRule="exact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8E55BC" w14:textId="77777777" w:rsidR="00101223" w:rsidRDefault="005053DE">
            <w:pPr>
              <w:spacing w:line="220" w:lineRule="exact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7C01CF" w14:textId="77777777" w:rsidR="00101223" w:rsidRDefault="005053DE">
            <w:pPr>
              <w:spacing w:line="220" w:lineRule="exact"/>
              <w:ind w:left="382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5E4D6C" w14:textId="77777777" w:rsidR="00101223" w:rsidRDefault="005053DE">
            <w:pPr>
              <w:spacing w:line="220" w:lineRule="exact"/>
              <w:ind w:left="382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CCFF61" w14:textId="77777777" w:rsidR="00101223" w:rsidRDefault="005053DE">
            <w:pPr>
              <w:spacing w:line="220" w:lineRule="exact"/>
              <w:ind w:left="381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C0E61CA" w14:textId="77777777" w:rsidTr="005053DE">
        <w:trPr>
          <w:trHeight w:hRule="exact" w:val="245"/>
        </w:trPr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9950B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hoo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BAD6AC" w14:textId="77777777" w:rsidR="00101223" w:rsidRDefault="005053DE">
            <w:pPr>
              <w:spacing w:line="220" w:lineRule="exact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0CA5BED" w14:textId="77777777" w:rsidR="00101223" w:rsidRDefault="005053DE">
            <w:pPr>
              <w:spacing w:line="220" w:lineRule="exact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E3582F8" w14:textId="77777777" w:rsidR="00101223" w:rsidRDefault="005053DE">
            <w:pPr>
              <w:spacing w:line="220" w:lineRule="exact"/>
              <w:ind w:left="382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EE1EEB" w14:textId="77777777" w:rsidR="00101223" w:rsidRDefault="005053DE">
            <w:pPr>
              <w:spacing w:line="220" w:lineRule="exact"/>
              <w:ind w:left="382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24C10A" w14:textId="77777777" w:rsidR="00101223" w:rsidRDefault="005053DE">
            <w:pPr>
              <w:spacing w:line="220" w:lineRule="exact"/>
              <w:ind w:left="381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ECA7552" w14:textId="77777777" w:rsidR="00101223" w:rsidRDefault="00101223">
      <w:pPr>
        <w:spacing w:before="5" w:line="180" w:lineRule="exact"/>
        <w:rPr>
          <w:sz w:val="18"/>
          <w:szCs w:val="18"/>
        </w:rPr>
      </w:pPr>
    </w:p>
    <w:p w14:paraId="3803BD35" w14:textId="77777777" w:rsidR="00101223" w:rsidRDefault="00101223">
      <w:pPr>
        <w:spacing w:line="200" w:lineRule="exact"/>
      </w:pPr>
    </w:p>
    <w:p w14:paraId="027E5BD2" w14:textId="77777777" w:rsidR="00101223" w:rsidRDefault="00101223">
      <w:pPr>
        <w:spacing w:line="200" w:lineRule="exact"/>
      </w:pPr>
    </w:p>
    <w:p w14:paraId="4495384B" w14:textId="77777777" w:rsidR="00101223" w:rsidRDefault="00101223">
      <w:pPr>
        <w:spacing w:line="200" w:lineRule="exact"/>
      </w:pPr>
    </w:p>
    <w:p w14:paraId="2B9D6726" w14:textId="77777777" w:rsidR="00101223" w:rsidRDefault="00101223">
      <w:pPr>
        <w:spacing w:line="200" w:lineRule="exact"/>
      </w:pPr>
    </w:p>
    <w:p w14:paraId="508AD560" w14:textId="77777777" w:rsidR="00101223" w:rsidRDefault="005053DE">
      <w:pPr>
        <w:spacing w:before="34"/>
        <w:ind w:left="4780" w:right="4578"/>
        <w:jc w:val="center"/>
        <w:rPr>
          <w:rFonts w:ascii="Arial" w:eastAsia="Arial" w:hAnsi="Arial" w:cs="Arial"/>
        </w:rPr>
        <w:sectPr w:rsidR="00101223">
          <w:footerReference w:type="default" r:id="rId10"/>
          <w:pgSz w:w="11900" w:h="16860"/>
          <w:pgMar w:top="1240" w:right="1280" w:bottom="280" w:left="108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6</w:t>
      </w:r>
    </w:p>
    <w:p w14:paraId="7928A308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2329"/>
        <w:gridCol w:w="2321"/>
        <w:gridCol w:w="2341"/>
      </w:tblGrid>
      <w:tr w:rsidR="00101223" w14:paraId="6B316670" w14:textId="77777777">
        <w:trPr>
          <w:trHeight w:hRule="exact" w:val="699"/>
        </w:trPr>
        <w:tc>
          <w:tcPr>
            <w:tcW w:w="932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35DF9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alk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y. </w:t>
            </w:r>
            <w:r>
              <w:rPr>
                <w:rFonts w:ascii="Arial" w:eastAsia="Arial" w:hAnsi="Arial" w:cs="Arial"/>
                <w:b/>
                <w:spacing w:val="2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</w:t>
            </w:r>
          </w:p>
          <w:p w14:paraId="4738DADF" w14:textId="77777777" w:rsidR="00101223" w:rsidRDefault="005053DE">
            <w:pPr>
              <w:spacing w:before="1"/>
              <w:ind w:left="9" w:right="-1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ew?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</w:t>
            </w:r>
            <w:proofErr w:type="gramStart"/>
            <w:r>
              <w:rPr>
                <w:rFonts w:ascii="Arial" w:eastAsia="Arial" w:hAnsi="Arial" w:cs="Arial"/>
                <w:b/>
                <w:spacing w:val="6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 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u 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st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i/>
                <w:spacing w:val="4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CD33A0F" w14:textId="77777777">
        <w:trPr>
          <w:trHeight w:hRule="exact" w:val="240"/>
        </w:trPr>
        <w:tc>
          <w:tcPr>
            <w:tcW w:w="932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133D730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16.</w:t>
            </w:r>
          </w:p>
        </w:tc>
      </w:tr>
      <w:tr w:rsidR="00101223" w14:paraId="3FEFF1ED" w14:textId="77777777">
        <w:trPr>
          <w:trHeight w:hRule="exact" w:val="470"/>
        </w:trPr>
        <w:tc>
          <w:tcPr>
            <w:tcW w:w="465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E67215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  <w:p w14:paraId="057638C2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iza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at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66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36C2898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ld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ab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iza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</w:p>
          <w:p w14:paraId="075E18F4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10AADCD8" w14:textId="77777777">
        <w:trPr>
          <w:trHeight w:hRule="exact" w:val="69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0EE28" w14:textId="77777777" w:rsidR="00101223" w:rsidRDefault="005053DE">
            <w:pPr>
              <w:spacing w:line="220" w:lineRule="exact"/>
              <w:ind w:left="205" w:right="2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515D654C" w14:textId="77777777" w:rsidR="00101223" w:rsidRDefault="005053DE">
            <w:pPr>
              <w:spacing w:line="220" w:lineRule="exact"/>
              <w:ind w:left="682" w:right="6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0703FCB0" w14:textId="77777777" w:rsidR="00101223" w:rsidRDefault="005053DE">
            <w:pPr>
              <w:ind w:left="1078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1AAE1" w14:textId="77777777" w:rsidR="00101223" w:rsidRDefault="005053DE">
            <w:pPr>
              <w:spacing w:line="220" w:lineRule="exact"/>
              <w:ind w:left="250" w:right="2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3E054365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6AF7425F" w14:textId="77777777" w:rsidR="00101223" w:rsidRDefault="005053DE">
            <w:pPr>
              <w:ind w:left="1076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A17B2" w14:textId="77777777" w:rsidR="00101223" w:rsidRDefault="005053DE">
            <w:pPr>
              <w:spacing w:line="220" w:lineRule="exact"/>
              <w:ind w:left="252" w:right="2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402BD1C5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6C1B3EB1" w14:textId="77777777" w:rsidR="00101223" w:rsidRDefault="005053DE">
            <w:pPr>
              <w:ind w:left="1078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0FB1E" w14:textId="77777777" w:rsidR="00101223" w:rsidRDefault="005053DE">
            <w:pPr>
              <w:spacing w:line="220" w:lineRule="exact"/>
              <w:ind w:left="214" w:right="2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13EEA09E" w14:textId="77777777" w:rsidR="00101223" w:rsidRDefault="005053DE">
            <w:pPr>
              <w:spacing w:line="220" w:lineRule="exact"/>
              <w:ind w:left="692" w:right="6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44948479" w14:textId="77777777" w:rsidR="00101223" w:rsidRDefault="005053DE">
            <w:pPr>
              <w:ind w:left="1088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7940749" w14:textId="77777777">
        <w:trPr>
          <w:trHeight w:hRule="exact" w:val="286"/>
        </w:trPr>
        <w:tc>
          <w:tcPr>
            <w:tcW w:w="6981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6F781" w14:textId="77777777" w:rsidR="00101223" w:rsidRDefault="005053DE">
            <w:pPr>
              <w:spacing w:before="23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1C9B6" w14:textId="77777777" w:rsidR="00101223" w:rsidRDefault="005053DE">
            <w:pPr>
              <w:spacing w:before="18"/>
              <w:ind w:left="1083" w:right="10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0D44C2A" w14:textId="77777777">
        <w:trPr>
          <w:trHeight w:hRule="exact" w:val="240"/>
        </w:trPr>
        <w:tc>
          <w:tcPr>
            <w:tcW w:w="69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84FE3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DA58A" w14:textId="77777777" w:rsidR="00101223" w:rsidRDefault="005053DE">
            <w:pPr>
              <w:spacing w:line="220" w:lineRule="exact"/>
              <w:ind w:left="1083" w:right="10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B7AC777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2329"/>
        <w:gridCol w:w="2321"/>
        <w:gridCol w:w="2341"/>
      </w:tblGrid>
      <w:tr w:rsidR="00101223" w14:paraId="75CDC735" w14:textId="77777777">
        <w:trPr>
          <w:trHeight w:hRule="exact" w:val="240"/>
        </w:trPr>
        <w:tc>
          <w:tcPr>
            <w:tcW w:w="932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04302C4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17.</w:t>
            </w:r>
          </w:p>
        </w:tc>
      </w:tr>
      <w:tr w:rsidR="00101223" w14:paraId="27E2BFE3" w14:textId="77777777">
        <w:trPr>
          <w:trHeight w:hRule="exact" w:val="699"/>
        </w:trPr>
        <w:tc>
          <w:tcPr>
            <w:tcW w:w="465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602A52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6E44858C" w14:textId="77777777" w:rsidR="00101223" w:rsidRDefault="005053DE">
            <w:pPr>
              <w:spacing w:line="220" w:lineRule="exact"/>
              <w:ind w:left="9" w:right="1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gh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pub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h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v</w:t>
            </w:r>
            <w:r>
              <w:rPr>
                <w:rFonts w:ascii="Arial" w:eastAsia="Arial" w:hAnsi="Arial" w:cs="Arial"/>
                <w:b/>
                <w:w w:val="81"/>
              </w:rPr>
              <w:t>iews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l.</w:t>
            </w:r>
          </w:p>
        </w:tc>
        <w:tc>
          <w:tcPr>
            <w:tcW w:w="466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C42C24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61DE4AA6" w14:textId="77777777" w:rsidR="00101223" w:rsidRDefault="005053DE">
            <w:pPr>
              <w:spacing w:before="2" w:line="220" w:lineRule="exact"/>
              <w:ind w:left="9" w:right="6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m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pub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mfu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</w:p>
        </w:tc>
      </w:tr>
      <w:tr w:rsidR="00101223" w14:paraId="5A2BBF9C" w14:textId="77777777">
        <w:trPr>
          <w:trHeight w:hRule="exact" w:val="69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82B6D" w14:textId="77777777" w:rsidR="00101223" w:rsidRDefault="005053DE">
            <w:pPr>
              <w:spacing w:line="220" w:lineRule="exact"/>
              <w:ind w:left="205" w:right="2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25D6C4C6" w14:textId="77777777" w:rsidR="00101223" w:rsidRDefault="005053DE">
            <w:pPr>
              <w:spacing w:line="220" w:lineRule="exact"/>
              <w:ind w:left="682" w:right="6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3B47A10B" w14:textId="77777777" w:rsidR="00101223" w:rsidRDefault="005053DE">
            <w:pPr>
              <w:ind w:left="1078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9F6EA" w14:textId="77777777" w:rsidR="00101223" w:rsidRDefault="005053DE">
            <w:pPr>
              <w:spacing w:line="220" w:lineRule="exact"/>
              <w:ind w:left="250" w:right="2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218259A2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20B5618A" w14:textId="77777777" w:rsidR="00101223" w:rsidRDefault="005053DE">
            <w:pPr>
              <w:ind w:left="1076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B9BC2" w14:textId="77777777" w:rsidR="00101223" w:rsidRDefault="005053DE">
            <w:pPr>
              <w:spacing w:line="220" w:lineRule="exact"/>
              <w:ind w:left="252" w:right="2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0435D42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135D8984" w14:textId="77777777" w:rsidR="00101223" w:rsidRDefault="005053DE">
            <w:pPr>
              <w:ind w:left="1078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14CF2" w14:textId="77777777" w:rsidR="00101223" w:rsidRDefault="005053DE">
            <w:pPr>
              <w:spacing w:line="220" w:lineRule="exact"/>
              <w:ind w:left="214" w:right="2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43A19809" w14:textId="77777777" w:rsidR="00101223" w:rsidRDefault="005053DE">
            <w:pPr>
              <w:spacing w:line="220" w:lineRule="exact"/>
              <w:ind w:left="692" w:right="6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29526CFC" w14:textId="77777777" w:rsidR="00101223" w:rsidRDefault="005053DE">
            <w:pPr>
              <w:ind w:left="1088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CEB0CC8" w14:textId="77777777">
        <w:trPr>
          <w:trHeight w:hRule="exact" w:val="288"/>
        </w:trPr>
        <w:tc>
          <w:tcPr>
            <w:tcW w:w="6981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2A920" w14:textId="77777777" w:rsidR="00101223" w:rsidRDefault="005053DE">
            <w:pPr>
              <w:spacing w:before="23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F0837" w14:textId="77777777" w:rsidR="00101223" w:rsidRDefault="005053DE">
            <w:pPr>
              <w:spacing w:before="18"/>
              <w:ind w:left="1083" w:right="10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0B487DC9" w14:textId="77777777">
        <w:trPr>
          <w:trHeight w:hRule="exact" w:val="240"/>
        </w:trPr>
        <w:tc>
          <w:tcPr>
            <w:tcW w:w="69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6369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901D8" w14:textId="77777777" w:rsidR="00101223" w:rsidRDefault="005053DE">
            <w:pPr>
              <w:spacing w:line="220" w:lineRule="exact"/>
              <w:ind w:left="1083" w:right="10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70E31FA" w14:textId="77777777" w:rsidR="00101223" w:rsidRDefault="00101223">
      <w:pPr>
        <w:spacing w:before="12"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2329"/>
        <w:gridCol w:w="2321"/>
        <w:gridCol w:w="2341"/>
      </w:tblGrid>
      <w:tr w:rsidR="00101223" w14:paraId="7BC07E8C" w14:textId="77777777">
        <w:trPr>
          <w:trHeight w:hRule="exact" w:val="240"/>
        </w:trPr>
        <w:tc>
          <w:tcPr>
            <w:tcW w:w="932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6A0393B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18.</w:t>
            </w:r>
          </w:p>
        </w:tc>
      </w:tr>
      <w:tr w:rsidR="00101223" w14:paraId="2E83E112" w14:textId="77777777">
        <w:trPr>
          <w:trHeight w:hRule="exact" w:val="468"/>
        </w:trPr>
        <w:tc>
          <w:tcPr>
            <w:tcW w:w="465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2C3B34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an</w:t>
            </w:r>
          </w:p>
          <w:p w14:paraId="48C16C5B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d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66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F66B66D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</w:p>
          <w:p w14:paraId="6271457E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7807697A" w14:textId="77777777">
        <w:trPr>
          <w:trHeight w:hRule="exact" w:val="699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E3167" w14:textId="77777777" w:rsidR="00101223" w:rsidRDefault="005053DE">
            <w:pPr>
              <w:spacing w:line="220" w:lineRule="exact"/>
              <w:ind w:left="205" w:right="2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7C9A094B" w14:textId="77777777" w:rsidR="00101223" w:rsidRDefault="005053DE">
            <w:pPr>
              <w:ind w:left="682" w:right="6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3C636A06" w14:textId="77777777" w:rsidR="00101223" w:rsidRDefault="005053DE">
            <w:pPr>
              <w:spacing w:before="1"/>
              <w:ind w:left="1078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731AF" w14:textId="77777777" w:rsidR="00101223" w:rsidRDefault="005053DE">
            <w:pPr>
              <w:spacing w:line="220" w:lineRule="exact"/>
              <w:ind w:left="250" w:right="2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5C69E7AE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65E9E7A2" w14:textId="77777777" w:rsidR="00101223" w:rsidRDefault="005053DE">
            <w:pPr>
              <w:ind w:left="1076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8217E" w14:textId="77777777" w:rsidR="00101223" w:rsidRDefault="005053DE">
            <w:pPr>
              <w:spacing w:line="220" w:lineRule="exact"/>
              <w:ind w:left="252" w:right="2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0AD9D158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6140C607" w14:textId="77777777" w:rsidR="00101223" w:rsidRDefault="005053DE">
            <w:pPr>
              <w:ind w:left="1078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9E911" w14:textId="77777777" w:rsidR="00101223" w:rsidRDefault="005053DE">
            <w:pPr>
              <w:spacing w:line="220" w:lineRule="exact"/>
              <w:ind w:left="214" w:right="2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6A6EE194" w14:textId="77777777" w:rsidR="00101223" w:rsidRDefault="005053DE">
            <w:pPr>
              <w:ind w:left="692" w:right="6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3AD0D1A5" w14:textId="77777777" w:rsidR="00101223" w:rsidRDefault="005053DE">
            <w:pPr>
              <w:spacing w:before="1"/>
              <w:ind w:left="1088" w:right="10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0E147052" w14:textId="77777777">
        <w:trPr>
          <w:trHeight w:hRule="exact" w:val="266"/>
        </w:trPr>
        <w:tc>
          <w:tcPr>
            <w:tcW w:w="6981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6528C" w14:textId="77777777" w:rsidR="00101223" w:rsidRDefault="005053DE">
            <w:pPr>
              <w:spacing w:before="14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9ADFC" w14:textId="77777777" w:rsidR="00101223" w:rsidRDefault="005053DE">
            <w:pPr>
              <w:spacing w:before="8"/>
              <w:ind w:left="1083" w:right="10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584831C" w14:textId="77777777">
        <w:trPr>
          <w:trHeight w:hRule="exact" w:val="240"/>
        </w:trPr>
        <w:tc>
          <w:tcPr>
            <w:tcW w:w="69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5B01D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21676" w14:textId="77777777" w:rsidR="00101223" w:rsidRDefault="005053DE">
            <w:pPr>
              <w:spacing w:line="220" w:lineRule="exact"/>
              <w:ind w:left="1083" w:right="10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7A6A5A3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9"/>
        <w:gridCol w:w="1085"/>
        <w:gridCol w:w="1082"/>
        <w:gridCol w:w="1085"/>
        <w:gridCol w:w="1085"/>
        <w:gridCol w:w="1085"/>
      </w:tblGrid>
      <w:tr w:rsidR="00101223" w14:paraId="1FE13B68" w14:textId="77777777">
        <w:trPr>
          <w:trHeight w:hRule="exact" w:val="240"/>
        </w:trPr>
        <w:tc>
          <w:tcPr>
            <w:tcW w:w="9321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D173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mmun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</w:p>
        </w:tc>
      </w:tr>
      <w:tr w:rsidR="00101223" w14:paraId="475C3882" w14:textId="77777777">
        <w:trPr>
          <w:trHeight w:hRule="exact" w:val="468"/>
        </w:trPr>
        <w:tc>
          <w:tcPr>
            <w:tcW w:w="9321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EB0B9C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am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oup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ell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</w:p>
          <w:p w14:paraId="7CD30B0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ive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ive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6C6062AC" w14:textId="77777777">
        <w:trPr>
          <w:trHeight w:hRule="exact" w:val="468"/>
        </w:trPr>
        <w:tc>
          <w:tcPr>
            <w:tcW w:w="3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0A905" w14:textId="77777777" w:rsidR="00101223" w:rsidRDefault="00101223"/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0FDD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366A621" w14:textId="77777777" w:rsidR="00101223" w:rsidRDefault="005053DE">
            <w:pPr>
              <w:ind w:left="1" w:right="-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Official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er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FF9FC" w14:textId="77777777" w:rsidR="00101223" w:rsidRDefault="005053DE">
            <w:pPr>
              <w:spacing w:line="220" w:lineRule="exact"/>
              <w:ind w:left="3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ctive</w:t>
            </w:r>
          </w:p>
          <w:p w14:paraId="7E2602A6" w14:textId="77777777" w:rsidR="00101223" w:rsidRDefault="005053DE">
            <w:pPr>
              <w:ind w:left="2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08CCC" w14:textId="77777777" w:rsidR="00101223" w:rsidRDefault="005053DE">
            <w:pPr>
              <w:spacing w:line="220" w:lineRule="exact"/>
              <w:ind w:left="2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ctive</w:t>
            </w:r>
          </w:p>
          <w:p w14:paraId="2E663691" w14:textId="77777777" w:rsidR="00101223" w:rsidRDefault="005053DE">
            <w:pPr>
              <w:ind w:left="2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824F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4BE7B08" w14:textId="77777777" w:rsidR="00101223" w:rsidRDefault="005053DE">
            <w:pPr>
              <w:ind w:left="11" w:right="-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2CC4E" w14:textId="77777777" w:rsidR="00101223" w:rsidRDefault="005053DE">
            <w:pPr>
              <w:spacing w:line="220" w:lineRule="exact"/>
              <w:ind w:left="71" w:right="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66E4A37A" w14:textId="77777777" w:rsidR="00101223" w:rsidRDefault="005053DE">
            <w:pPr>
              <w:ind w:left="274" w:right="2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E803451" w14:textId="77777777">
        <w:trPr>
          <w:trHeight w:hRule="exact" w:val="470"/>
        </w:trPr>
        <w:tc>
          <w:tcPr>
            <w:tcW w:w="3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65B24" w14:textId="77777777" w:rsidR="00101223" w:rsidRDefault="005053DE">
            <w:pPr>
              <w:spacing w:before="58" w:line="161" w:lineRule="auto"/>
              <w:ind w:left="314" w:right="475" w:hanging="3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8"/>
                <w:w w:val="81"/>
                <w:position w:val="-1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ut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f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gu</w:t>
            </w:r>
            <w:r>
              <w:rPr>
                <w:rFonts w:ascii="Arial" w:eastAsia="Arial" w:hAnsi="Arial" w:cs="Arial"/>
                <w:b/>
                <w:w w:val="81"/>
              </w:rPr>
              <w:t>lar 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35B4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560AB06" w14:textId="77777777" w:rsidR="00101223" w:rsidRDefault="005053DE">
            <w:pPr>
              <w:ind w:left="449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DD9E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4EE1D48" w14:textId="77777777" w:rsidR="00101223" w:rsidRDefault="005053DE">
            <w:pPr>
              <w:ind w:left="449" w:right="4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6383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40830E9" w14:textId="77777777" w:rsidR="00101223" w:rsidRDefault="005053DE">
            <w:pPr>
              <w:ind w:left="451" w:right="4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92FB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7B752FF" w14:textId="77777777" w:rsidR="00101223" w:rsidRDefault="005053DE">
            <w:pPr>
              <w:ind w:left="449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7D53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4BC150B" w14:textId="77777777" w:rsidR="00101223" w:rsidRDefault="005053DE">
            <w:pPr>
              <w:ind w:left="44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C71FB54" w14:textId="77777777">
        <w:trPr>
          <w:trHeight w:hRule="exact" w:val="468"/>
        </w:trPr>
        <w:tc>
          <w:tcPr>
            <w:tcW w:w="3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3E1CB" w14:textId="77777777" w:rsidR="00101223" w:rsidRDefault="005053DE">
            <w:pPr>
              <w:spacing w:before="58" w:line="157" w:lineRule="auto"/>
              <w:ind w:left="314" w:right="684" w:hanging="3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2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8"/>
                <w:w w:val="81"/>
                <w:position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oth</w:t>
            </w:r>
            <w:r>
              <w:rPr>
                <w:rFonts w:ascii="Arial" w:eastAsia="Arial" w:hAnsi="Arial" w:cs="Arial"/>
                <w:b/>
                <w:w w:val="81"/>
              </w:rPr>
              <w:t>er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so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ommun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y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9DE7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A38847F" w14:textId="77777777" w:rsidR="00101223" w:rsidRDefault="005053DE">
            <w:pPr>
              <w:ind w:left="449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FF35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16776CC" w14:textId="77777777" w:rsidR="00101223" w:rsidRDefault="005053DE">
            <w:pPr>
              <w:ind w:left="449" w:right="4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5454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18088F8" w14:textId="77777777" w:rsidR="00101223" w:rsidRDefault="005053DE">
            <w:pPr>
              <w:ind w:left="451" w:right="4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35E7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11B18C7" w14:textId="77777777" w:rsidR="00101223" w:rsidRDefault="005053DE">
            <w:pPr>
              <w:ind w:left="449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24A5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23B6A83" w14:textId="77777777" w:rsidR="00101223" w:rsidRDefault="005053DE">
            <w:pPr>
              <w:ind w:left="44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BC3BA41" w14:textId="77777777" w:rsidR="00101223" w:rsidRDefault="00101223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0"/>
        <w:gridCol w:w="840"/>
        <w:gridCol w:w="840"/>
        <w:gridCol w:w="840"/>
        <w:gridCol w:w="1081"/>
        <w:gridCol w:w="1080"/>
        <w:gridCol w:w="720"/>
      </w:tblGrid>
      <w:tr w:rsidR="00101223" w14:paraId="6E10BCF3" w14:textId="77777777">
        <w:trPr>
          <w:trHeight w:hRule="exact" w:val="698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ECD297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Here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ist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at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z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s.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er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</w:p>
          <w:p w14:paraId="7FBC18CF" w14:textId="77777777" w:rsidR="00101223" w:rsidRDefault="005053DE">
            <w:pPr>
              <w:ind w:left="-1" w:right="3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g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w w:val="81"/>
              </w:rPr>
              <w:t xml:space="preserve">es,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2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i/>
                <w:w w:val="81"/>
              </w:rPr>
              <w:t xml:space="preserve">4].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if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?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No,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ut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w w:val="80"/>
              </w:rPr>
              <w:t>tions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0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87C877E" w14:textId="77777777">
        <w:trPr>
          <w:trHeight w:hRule="exact" w:val="271"/>
        </w:trPr>
        <w:tc>
          <w:tcPr>
            <w:tcW w:w="39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32DAAF2" w14:textId="77777777" w:rsidR="00101223" w:rsidRDefault="00101223"/>
        </w:tc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03B258" w14:textId="77777777" w:rsidR="00101223" w:rsidRDefault="005053DE">
            <w:pPr>
              <w:spacing w:before="13"/>
              <w:ind w:left="1054" w:right="10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2161" w:type="dxa"/>
            <w:gridSpan w:val="2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DDCF28" w14:textId="77777777" w:rsidR="00101223" w:rsidRDefault="005053DE">
            <w:pPr>
              <w:spacing w:before="10"/>
              <w:ind w:left="910" w:right="9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A610EAC" w14:textId="77777777" w:rsidR="00101223" w:rsidRDefault="005053DE">
            <w:pPr>
              <w:spacing w:before="20"/>
              <w:ind w:left="109" w:right="1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Don’t know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7FFD1925" w14:textId="77777777">
        <w:trPr>
          <w:trHeight w:hRule="exact" w:val="473"/>
        </w:trPr>
        <w:tc>
          <w:tcPr>
            <w:tcW w:w="39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6D0A7" w14:textId="77777777" w:rsidR="00101223" w:rsidRDefault="00101223"/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F7561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4C26D47E" w14:textId="77777777" w:rsidR="00101223" w:rsidRDefault="005053DE">
            <w:pPr>
              <w:ind w:left="2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2BFD7" w14:textId="77777777" w:rsidR="00101223" w:rsidRDefault="005053DE">
            <w:pPr>
              <w:spacing w:before="2" w:line="220" w:lineRule="exact"/>
              <w:ind w:left="218" w:right="104" w:hanging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 times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65B52" w14:textId="77777777" w:rsidR="00101223" w:rsidRDefault="005053DE">
            <w:pPr>
              <w:spacing w:before="2" w:line="220" w:lineRule="exact"/>
              <w:ind w:left="227" w:right="91" w:hanging="1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 twice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39A25D0" w14:textId="77777777" w:rsidR="00101223" w:rsidRDefault="005053DE">
            <w:pPr>
              <w:spacing w:line="220" w:lineRule="exact"/>
              <w:ind w:left="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ad</w:t>
            </w:r>
          </w:p>
          <w:p w14:paraId="7BA99246" w14:textId="77777777" w:rsidR="00101223" w:rsidRDefault="005053DE">
            <w:pPr>
              <w:ind w:left="13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the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nce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35D6F0E" w14:textId="77777777" w:rsidR="00101223" w:rsidRDefault="005053DE">
            <w:pPr>
              <w:spacing w:line="220" w:lineRule="exact"/>
              <w:ind w:left="34" w:right="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ever</w:t>
            </w:r>
          </w:p>
          <w:p w14:paraId="227A4E05" w14:textId="77777777" w:rsidR="00101223" w:rsidRDefault="005053DE">
            <w:pPr>
              <w:ind w:left="254" w:right="259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do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is</w:t>
            </w:r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FD8CD" w14:textId="77777777" w:rsidR="00101223" w:rsidRDefault="00101223"/>
        </w:tc>
      </w:tr>
      <w:tr w:rsidR="00101223" w14:paraId="0A8E5C95" w14:textId="77777777">
        <w:trPr>
          <w:trHeight w:hRule="exact" w:val="271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A9721" w14:textId="77777777" w:rsidR="00101223" w:rsidRDefault="005053DE">
            <w:pPr>
              <w:spacing w:before="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42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mun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49C0A" w14:textId="77777777" w:rsidR="00101223" w:rsidRDefault="005053DE">
            <w:pPr>
              <w:spacing w:before="13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2F74F" w14:textId="77777777" w:rsidR="00101223" w:rsidRDefault="005053DE">
            <w:pPr>
              <w:spacing w:before="13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67D11" w14:textId="77777777" w:rsidR="00101223" w:rsidRDefault="005053DE">
            <w:pPr>
              <w:spacing w:before="13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FA9008A" w14:textId="77777777" w:rsidR="00101223" w:rsidRDefault="005053DE">
            <w:pPr>
              <w:spacing w:before="10"/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186A8A5" w14:textId="77777777" w:rsidR="00101223" w:rsidRDefault="005053DE">
            <w:pPr>
              <w:spacing w:before="10"/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074D1" w14:textId="77777777" w:rsidR="00101223" w:rsidRDefault="005053DE">
            <w:pPr>
              <w:spacing w:before="13"/>
              <w:ind w:left="268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82927F6" w14:textId="77777777">
        <w:trPr>
          <w:trHeight w:hRule="exact" w:val="269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26DEA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42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tog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er 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F5CCF" w14:textId="77777777" w:rsidR="00101223" w:rsidRDefault="005053DE">
            <w:pPr>
              <w:spacing w:before="10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850E2" w14:textId="77777777" w:rsidR="00101223" w:rsidRDefault="005053DE">
            <w:pPr>
              <w:spacing w:before="10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3C638" w14:textId="77777777" w:rsidR="00101223" w:rsidRDefault="005053DE">
            <w:pPr>
              <w:spacing w:before="10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A781D33" w14:textId="77777777" w:rsidR="00101223" w:rsidRDefault="005053DE">
            <w:pPr>
              <w:spacing w:before="8"/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D04F29D" w14:textId="77777777" w:rsidR="00101223" w:rsidRDefault="005053DE">
            <w:pPr>
              <w:spacing w:before="8"/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C36A6" w14:textId="77777777" w:rsidR="00101223" w:rsidRDefault="005053DE">
            <w:pPr>
              <w:spacing w:before="10"/>
              <w:ind w:left="268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DEF0845" w14:textId="77777777" w:rsidR="00101223" w:rsidRDefault="00101223">
      <w:pPr>
        <w:spacing w:before="5" w:line="160" w:lineRule="exact"/>
        <w:rPr>
          <w:sz w:val="17"/>
          <w:szCs w:val="17"/>
        </w:rPr>
      </w:pPr>
    </w:p>
    <w:p w14:paraId="361D323B" w14:textId="77777777" w:rsidR="00101223" w:rsidRDefault="00101223">
      <w:pPr>
        <w:spacing w:line="200" w:lineRule="exact"/>
      </w:pPr>
    </w:p>
    <w:p w14:paraId="191CE23E" w14:textId="77777777" w:rsidR="00101223" w:rsidRDefault="00101223">
      <w:pPr>
        <w:spacing w:line="200" w:lineRule="exact"/>
      </w:pPr>
    </w:p>
    <w:p w14:paraId="04203214" w14:textId="77777777" w:rsidR="00101223" w:rsidRDefault="00101223">
      <w:pPr>
        <w:spacing w:line="200" w:lineRule="exact"/>
      </w:pPr>
    </w:p>
    <w:p w14:paraId="622DDCAA" w14:textId="77777777" w:rsidR="00101223" w:rsidRDefault="00101223">
      <w:pPr>
        <w:spacing w:line="200" w:lineRule="exact"/>
      </w:pPr>
    </w:p>
    <w:p w14:paraId="147756D4" w14:textId="77777777" w:rsidR="00101223" w:rsidRDefault="00101223">
      <w:pPr>
        <w:spacing w:line="200" w:lineRule="exact"/>
      </w:pPr>
    </w:p>
    <w:p w14:paraId="414ABA2A" w14:textId="77777777" w:rsidR="00101223" w:rsidRDefault="00101223">
      <w:pPr>
        <w:spacing w:line="200" w:lineRule="exact"/>
      </w:pPr>
    </w:p>
    <w:p w14:paraId="6AD4AB1B" w14:textId="77777777" w:rsidR="00101223" w:rsidRDefault="00101223">
      <w:pPr>
        <w:spacing w:line="200" w:lineRule="exact"/>
      </w:pPr>
    </w:p>
    <w:p w14:paraId="7BB52071" w14:textId="77777777" w:rsidR="00101223" w:rsidRDefault="00101223">
      <w:pPr>
        <w:spacing w:line="200" w:lineRule="exact"/>
      </w:pPr>
    </w:p>
    <w:p w14:paraId="6EAA9625" w14:textId="77777777" w:rsidR="00101223" w:rsidRDefault="00101223">
      <w:pPr>
        <w:spacing w:line="200" w:lineRule="exact"/>
      </w:pPr>
    </w:p>
    <w:p w14:paraId="214EF677" w14:textId="77777777" w:rsidR="00101223" w:rsidRDefault="00101223">
      <w:pPr>
        <w:spacing w:line="200" w:lineRule="exact"/>
      </w:pPr>
    </w:p>
    <w:p w14:paraId="6D51F1CB" w14:textId="77777777" w:rsidR="00101223" w:rsidRDefault="00101223">
      <w:pPr>
        <w:spacing w:line="200" w:lineRule="exact"/>
      </w:pPr>
    </w:p>
    <w:p w14:paraId="7BB5EC48" w14:textId="77777777" w:rsidR="00101223" w:rsidRDefault="00101223">
      <w:pPr>
        <w:spacing w:line="200" w:lineRule="exact"/>
      </w:pPr>
    </w:p>
    <w:p w14:paraId="0D3689F5" w14:textId="77777777" w:rsidR="00101223" w:rsidRDefault="00101223">
      <w:pPr>
        <w:spacing w:line="200" w:lineRule="exact"/>
      </w:pPr>
    </w:p>
    <w:p w14:paraId="005742F7" w14:textId="77777777" w:rsidR="00101223" w:rsidRDefault="00101223">
      <w:pPr>
        <w:spacing w:line="200" w:lineRule="exact"/>
      </w:pPr>
    </w:p>
    <w:p w14:paraId="2EB0B1BB" w14:textId="77777777" w:rsidR="00101223" w:rsidRDefault="005053DE">
      <w:pPr>
        <w:spacing w:before="34"/>
        <w:ind w:left="4780" w:right="4578"/>
        <w:jc w:val="center"/>
        <w:rPr>
          <w:rFonts w:ascii="Arial" w:eastAsia="Arial" w:hAnsi="Arial" w:cs="Arial"/>
        </w:rPr>
        <w:sectPr w:rsidR="00101223">
          <w:footerReference w:type="default" r:id="rId11"/>
          <w:pgSz w:w="11900" w:h="16860"/>
          <w:pgMar w:top="1080" w:right="1280" w:bottom="280" w:left="108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7</w:t>
      </w:r>
    </w:p>
    <w:p w14:paraId="4B9F2F06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1"/>
        <w:gridCol w:w="1440"/>
      </w:tblGrid>
      <w:tr w:rsidR="00101223" w14:paraId="72369C8E" w14:textId="77777777" w:rsidTr="005053DE">
        <w:trPr>
          <w:trHeight w:hRule="exact" w:val="468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DBC41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6DFF3239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ou?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34DADE8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20EA8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ou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D0EE2A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21D758C5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155F7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ou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iste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FB5ACE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3F119885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753F6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ou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voted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the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elec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ions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0F2BD6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4E51081D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114EFD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ou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cided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412C66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6058070" w14:textId="77777777" w:rsidTr="005053DE">
        <w:trPr>
          <w:trHeight w:hRule="exact" w:val="238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5B1302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ou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w w:val="80"/>
              </w:rPr>
              <w:t>ld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not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find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2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ling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9220EA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B2DEDA8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C1CEA7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ou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event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voting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C5C4774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7DA691F7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03089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ou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did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ave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ti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6C87E8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C01D27F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3AA3E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ou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did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vote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b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cause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you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</w:t>
            </w:r>
            <w:r>
              <w:rPr>
                <w:rFonts w:ascii="Arial" w:eastAsia="Arial" w:hAnsi="Arial" w:cs="Arial"/>
                <w:spacing w:val="2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uld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find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y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ur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"/>
                <w:w w:val="80"/>
              </w:rPr>
              <w:t>am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v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s’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re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ister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6AE6913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57EF41E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F52EB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son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0F42B4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59E1C2C5" w14:textId="77777777" w:rsidTr="005053DE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67FF2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B3AC31" w14:textId="77777777" w:rsidR="00101223" w:rsidRDefault="005053DE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4F9D9DB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8"/>
        <w:gridCol w:w="1843"/>
      </w:tblGrid>
      <w:tr w:rsidR="00101223" w14:paraId="05699BDA" w14:textId="77777777" w:rsidTr="005053DE">
        <w:trPr>
          <w:trHeight w:hRule="exact" w:val="471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277BAD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le,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ai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eld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.</w:t>
            </w:r>
            <w:proofErr w:type="gramEnd"/>
            <w:r>
              <w:rPr>
                <w:rFonts w:ascii="Arial" w:eastAsia="Arial" w:hAnsi="Arial" w:cs="Arial"/>
                <w:b/>
                <w:i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</w:p>
          <w:p w14:paraId="45C082E0" w14:textId="77777777" w:rsidR="00101223" w:rsidRDefault="005053DE">
            <w:pPr>
              <w:spacing w:before="1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1E624455" w14:textId="77777777" w:rsidTr="005053DE">
        <w:trPr>
          <w:trHeight w:hRule="exact" w:val="240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F8CB0D2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air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682BBA" w14:textId="77777777" w:rsidR="00101223" w:rsidRDefault="005053DE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19D20750" w14:textId="77777777" w:rsidTr="005053DE">
        <w:trPr>
          <w:trHeight w:hRule="exact" w:val="238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E4287A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inor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F1A19E" w14:textId="77777777" w:rsidR="00101223" w:rsidRDefault="005053DE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4C16D11B" w14:textId="77777777" w:rsidTr="005053DE">
        <w:trPr>
          <w:trHeight w:hRule="exact" w:val="240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6F4488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ajor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A4DF49" w14:textId="77777777" w:rsidR="00101223" w:rsidRDefault="005053DE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ACAC889" w14:textId="77777777" w:rsidTr="005053DE">
        <w:trPr>
          <w:trHeight w:hRule="exact" w:val="240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60CDA1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air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BD64A3" w14:textId="77777777" w:rsidR="00101223" w:rsidRDefault="005053DE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84E31BD" w14:textId="77777777" w:rsidTr="005053DE">
        <w:trPr>
          <w:trHeight w:hRule="exact" w:val="240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7C0B68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stion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1CE743E" w14:textId="77777777" w:rsidR="00101223" w:rsidRDefault="005053DE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44DDB02E" w14:textId="77777777" w:rsidTr="005053DE">
        <w:trPr>
          <w:trHeight w:hRule="exact" w:val="240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D6D084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0A1BE9" w14:textId="77777777" w:rsidR="00101223" w:rsidRDefault="005053DE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7BCBC31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5"/>
        <w:gridCol w:w="917"/>
        <w:gridCol w:w="914"/>
        <w:gridCol w:w="1105"/>
      </w:tblGrid>
      <w:tr w:rsidR="00101223" w14:paraId="1819FAAF" w14:textId="77777777" w:rsidTr="005053DE">
        <w:trPr>
          <w:trHeight w:hRule="exact" w:val="240"/>
        </w:trPr>
        <w:tc>
          <w:tcPr>
            <w:tcW w:w="932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6E8C515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3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</w:p>
        </w:tc>
      </w:tr>
      <w:tr w:rsidR="00101223" w14:paraId="3B056D74" w14:textId="77777777" w:rsidTr="005053DE">
        <w:trPr>
          <w:trHeight w:hRule="exact" w:val="470"/>
        </w:trPr>
        <w:tc>
          <w:tcPr>
            <w:tcW w:w="6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B2D155" w14:textId="77777777" w:rsidR="00101223" w:rsidRDefault="00101223"/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621587D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F091466" w14:textId="77777777" w:rsidR="00101223" w:rsidRDefault="005053DE">
            <w:pPr>
              <w:ind w:left="307" w:right="3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4A60905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58DC958" w14:textId="77777777" w:rsidR="00101223" w:rsidRDefault="005053DE">
            <w:pPr>
              <w:ind w:left="271" w:right="2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722536" w14:textId="77777777" w:rsidR="00101223" w:rsidRDefault="005053DE">
            <w:pPr>
              <w:spacing w:line="220" w:lineRule="exact"/>
              <w:ind w:left="97" w:right="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450A665A" w14:textId="77777777" w:rsidR="00101223" w:rsidRDefault="005053DE">
            <w:pPr>
              <w:ind w:left="288" w:right="28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</w:tr>
      <w:tr w:rsidR="00101223" w14:paraId="3CD5BDB4" w14:textId="77777777" w:rsidTr="005053DE">
        <w:trPr>
          <w:trHeight w:hRule="exact" w:val="245"/>
        </w:trPr>
        <w:tc>
          <w:tcPr>
            <w:tcW w:w="6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A44BE0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amp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  <w:proofErr w:type="gramEnd"/>
          </w:p>
        </w:tc>
        <w:tc>
          <w:tcPr>
            <w:tcW w:w="9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1A3BDA6F" w14:textId="77777777" w:rsidR="00101223" w:rsidRDefault="005053DE">
            <w:pPr>
              <w:spacing w:line="220" w:lineRule="exact"/>
              <w:ind w:left="365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5378269" w14:textId="77777777" w:rsidR="00101223" w:rsidRDefault="005053DE">
            <w:pPr>
              <w:spacing w:line="220" w:lineRule="exact"/>
              <w:ind w:left="367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929E75" w14:textId="77777777" w:rsidR="00101223" w:rsidRDefault="005053DE">
            <w:pPr>
              <w:spacing w:line="220" w:lineRule="exact"/>
              <w:ind w:left="466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7C73B98" w14:textId="77777777" w:rsidTr="005053DE">
        <w:trPr>
          <w:trHeight w:hRule="exact" w:val="242"/>
        </w:trPr>
        <w:tc>
          <w:tcPr>
            <w:tcW w:w="6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DB7C0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 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and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amp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7531157E" w14:textId="77777777" w:rsidR="00101223" w:rsidRDefault="005053DE">
            <w:pPr>
              <w:spacing w:line="220" w:lineRule="exact"/>
              <w:ind w:left="365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77126899" w14:textId="77777777" w:rsidR="00101223" w:rsidRDefault="005053DE">
            <w:pPr>
              <w:spacing w:line="220" w:lineRule="exact"/>
              <w:ind w:left="367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43B018" w14:textId="77777777" w:rsidR="00101223" w:rsidRDefault="005053DE">
            <w:pPr>
              <w:spacing w:line="220" w:lineRule="exact"/>
              <w:ind w:left="466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BC901AC" w14:textId="77777777" w:rsidTr="005053DE">
        <w:trPr>
          <w:trHeight w:hRule="exact" w:val="476"/>
        </w:trPr>
        <w:tc>
          <w:tcPr>
            <w:tcW w:w="6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461CDF" w14:textId="77777777" w:rsidR="00101223" w:rsidRDefault="005053DE">
            <w:pPr>
              <w:spacing w:before="63" w:line="161" w:lineRule="auto"/>
              <w:ind w:left="314" w:right="653" w:hanging="3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8"/>
                <w:w w:val="81"/>
                <w:position w:val="-1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ial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eg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ive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and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  <w:tc>
          <w:tcPr>
            <w:tcW w:w="9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69CE6B27" w14:textId="77777777" w:rsidR="00101223" w:rsidRDefault="00101223">
            <w:pPr>
              <w:spacing w:before="2" w:line="100" w:lineRule="exact"/>
              <w:rPr>
                <w:sz w:val="11"/>
                <w:szCs w:val="11"/>
              </w:rPr>
            </w:pPr>
          </w:p>
          <w:p w14:paraId="2EF1B6B3" w14:textId="77777777" w:rsidR="00101223" w:rsidRDefault="005053DE">
            <w:pPr>
              <w:ind w:left="365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9FAAA5A" w14:textId="77777777" w:rsidR="00101223" w:rsidRDefault="00101223">
            <w:pPr>
              <w:spacing w:before="2" w:line="100" w:lineRule="exact"/>
              <w:rPr>
                <w:sz w:val="11"/>
                <w:szCs w:val="11"/>
              </w:rPr>
            </w:pPr>
          </w:p>
          <w:p w14:paraId="7065F072" w14:textId="77777777" w:rsidR="00101223" w:rsidRDefault="005053DE">
            <w:pPr>
              <w:ind w:left="367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1C636A2" w14:textId="77777777" w:rsidR="00101223" w:rsidRDefault="00101223">
            <w:pPr>
              <w:spacing w:before="2" w:line="100" w:lineRule="exact"/>
              <w:rPr>
                <w:sz w:val="11"/>
                <w:szCs w:val="11"/>
              </w:rPr>
            </w:pPr>
          </w:p>
          <w:p w14:paraId="7C2AAA02" w14:textId="77777777" w:rsidR="00101223" w:rsidRDefault="005053DE">
            <w:pPr>
              <w:ind w:left="457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FC6FBA3" w14:textId="77777777" w:rsidTr="005053DE">
        <w:trPr>
          <w:trHeight w:hRule="exact" w:val="245"/>
        </w:trPr>
        <w:tc>
          <w:tcPr>
            <w:tcW w:w="6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951C92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  <w:tc>
          <w:tcPr>
            <w:tcW w:w="917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119F84D7" w14:textId="77777777" w:rsidR="00101223" w:rsidRDefault="005053DE">
            <w:pPr>
              <w:spacing w:line="220" w:lineRule="exact"/>
              <w:ind w:left="365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14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2FB7D624" w14:textId="77777777" w:rsidR="00101223" w:rsidRDefault="005053DE">
            <w:pPr>
              <w:spacing w:line="220" w:lineRule="exact"/>
              <w:ind w:left="367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04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9EF919" w14:textId="77777777" w:rsidR="00101223" w:rsidRDefault="005053DE">
            <w:pPr>
              <w:spacing w:line="220" w:lineRule="exact"/>
              <w:ind w:left="466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FB087F7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0"/>
        <w:gridCol w:w="1044"/>
        <w:gridCol w:w="1044"/>
        <w:gridCol w:w="1045"/>
        <w:gridCol w:w="1044"/>
        <w:gridCol w:w="1044"/>
      </w:tblGrid>
      <w:tr w:rsidR="00101223" w14:paraId="3CBE2F7A" w14:textId="77777777" w:rsidTr="005053DE">
        <w:trPr>
          <w:trHeight w:hRule="exact" w:val="490"/>
        </w:trPr>
        <w:tc>
          <w:tcPr>
            <w:tcW w:w="9321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025CCA01" w14:textId="77777777" w:rsidR="00101223" w:rsidRDefault="005053DE">
            <w:pPr>
              <w:spacing w:before="3"/>
              <w:ind w:left="-1" w:right="-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4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ab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impo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ob</w:t>
            </w:r>
            <w:r>
              <w:rPr>
                <w:rFonts w:ascii="Arial" w:eastAsia="Arial" w:hAnsi="Arial" w:cs="Arial"/>
                <w:b/>
                <w:w w:val="80"/>
              </w:rPr>
              <w:t>lem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ew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7ADC0B42" w14:textId="77777777" w:rsidTr="005053DE">
        <w:trPr>
          <w:trHeight w:hRule="exact" w:val="468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7302E1E" w14:textId="77777777" w:rsidR="00101223" w:rsidRDefault="00101223"/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661AB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E1C25A3" w14:textId="77777777" w:rsidR="00101223" w:rsidRDefault="005053DE">
            <w:pPr>
              <w:ind w:left="2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8DCD6C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B284DCF" w14:textId="77777777" w:rsidR="00101223" w:rsidRDefault="005053DE">
            <w:pPr>
              <w:ind w:lef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once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3DDCE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450A0E6" w14:textId="77777777" w:rsidR="00101223" w:rsidRDefault="005053DE">
            <w:pPr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439719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AC8A0FB" w14:textId="77777777" w:rsidR="00101223" w:rsidRDefault="005053DE">
            <w:pPr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D463D9" w14:textId="77777777" w:rsidR="00101223" w:rsidRDefault="005053DE">
            <w:pPr>
              <w:spacing w:line="220" w:lineRule="exact"/>
              <w:ind w:left="63" w:right="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68074B2E" w14:textId="77777777" w:rsidR="00101223" w:rsidRDefault="005053DE">
            <w:pPr>
              <w:ind w:left="252" w:right="2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D555CCF" w14:textId="77777777" w:rsidTr="005053DE">
        <w:trPr>
          <w:trHeight w:hRule="exact" w:val="266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A8E43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0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a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nm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lo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r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486BA5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568C56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52683A" w14:textId="77777777" w:rsidR="00101223" w:rsidRDefault="005053DE">
            <w:pPr>
              <w:spacing w:before="8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07560A0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088EA7" w14:textId="77777777" w:rsidR="00101223" w:rsidRDefault="005053DE">
            <w:pPr>
              <w:spacing w:before="8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BC76717" w14:textId="77777777" w:rsidTr="005053DE">
        <w:trPr>
          <w:trHeight w:hRule="exact" w:val="264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D6374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0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Me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12C974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AC71EF7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FBA993" w14:textId="77777777" w:rsidR="00101223" w:rsidRDefault="005053DE">
            <w:pPr>
              <w:spacing w:before="6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A51696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605C73" w14:textId="77777777" w:rsidR="00101223" w:rsidRDefault="005053DE">
            <w:pPr>
              <w:spacing w:before="6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3A07296" w14:textId="77777777" w:rsidTr="005053DE">
        <w:trPr>
          <w:trHeight w:hRule="exact" w:val="266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CAC9D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0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An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 xml:space="preserve"> off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nm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g</w:t>
            </w:r>
            <w:r>
              <w:rPr>
                <w:rFonts w:ascii="Arial" w:eastAsia="Arial" w:hAnsi="Arial" w:cs="Arial"/>
                <w:b/>
                <w:spacing w:val="-2"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cy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DAE8AA3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094BE8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B1E211" w14:textId="77777777" w:rsidR="00101223" w:rsidRDefault="005053DE">
            <w:pPr>
              <w:spacing w:before="8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23A7767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0359FF" w14:textId="77777777" w:rsidR="00101223" w:rsidRDefault="005053DE">
            <w:pPr>
              <w:spacing w:before="8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F6CAC29" w14:textId="77777777" w:rsidTr="005053DE">
        <w:trPr>
          <w:trHeight w:hRule="exact" w:val="264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D58D45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D   </w:t>
            </w:r>
            <w:r>
              <w:rPr>
                <w:rFonts w:ascii="Arial" w:eastAsia="Arial" w:hAnsi="Arial" w:cs="Arial"/>
                <w:b/>
                <w:spacing w:val="20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3D7AE87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4F5A78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34E76F2" w14:textId="77777777" w:rsidR="00101223" w:rsidRDefault="005053DE">
            <w:pPr>
              <w:spacing w:before="6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361B72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C7D615" w14:textId="77777777" w:rsidR="00101223" w:rsidRDefault="005053DE">
            <w:pPr>
              <w:spacing w:before="6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87B0737" w14:textId="77777777" w:rsidTr="005053DE">
        <w:trPr>
          <w:trHeight w:hRule="exact" w:val="265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15742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E   </w:t>
            </w:r>
            <w:r>
              <w:rPr>
                <w:rFonts w:ascii="Arial" w:eastAsia="Arial" w:hAnsi="Arial" w:cs="Arial"/>
                <w:b/>
                <w:spacing w:val="29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tion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D155B59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5E501B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33EF81" w14:textId="77777777" w:rsidR="00101223" w:rsidRDefault="005053DE">
            <w:pPr>
              <w:spacing w:before="6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77FD95" w14:textId="77777777" w:rsidR="00101223" w:rsidRDefault="005053DE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480F2E" w14:textId="77777777" w:rsidR="00101223" w:rsidRDefault="005053DE">
            <w:pPr>
              <w:spacing w:before="6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5896B9F" w14:textId="77777777" w:rsidTr="005053DE">
        <w:trPr>
          <w:trHeight w:hRule="exact" w:val="266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D0A8F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F   </w:t>
            </w:r>
            <w:r>
              <w:rPr>
                <w:rFonts w:ascii="Arial" w:eastAsia="Arial" w:hAnsi="Arial" w:cs="Arial"/>
                <w:b/>
                <w:spacing w:val="38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Reli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g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ou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ad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r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s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9EED95A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1558CA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FC2A67" w14:textId="77777777" w:rsidR="00101223" w:rsidRDefault="005053DE">
            <w:pPr>
              <w:spacing w:before="8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F39645" w14:textId="77777777" w:rsidR="00101223" w:rsidRDefault="005053DE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D8C1A4" w14:textId="77777777" w:rsidR="00101223" w:rsidRDefault="005053DE">
            <w:pPr>
              <w:spacing w:before="8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3F291B1" w14:textId="77777777" w:rsidR="00101223" w:rsidRDefault="00101223">
      <w:pPr>
        <w:spacing w:before="1" w:line="140" w:lineRule="exact"/>
        <w:rPr>
          <w:sz w:val="15"/>
          <w:szCs w:val="15"/>
        </w:rPr>
      </w:pPr>
    </w:p>
    <w:p w14:paraId="3BCC38D3" w14:textId="77777777" w:rsidR="00101223" w:rsidRDefault="00101223">
      <w:pPr>
        <w:spacing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2"/>
        <w:gridCol w:w="1316"/>
        <w:gridCol w:w="1315"/>
        <w:gridCol w:w="1318"/>
        <w:gridCol w:w="1315"/>
      </w:tblGrid>
      <w:tr w:rsidR="00101223" w14:paraId="4F71174C" w14:textId="77777777" w:rsidTr="005053DE">
        <w:trPr>
          <w:trHeight w:hRule="exact" w:val="468"/>
        </w:trPr>
        <w:tc>
          <w:tcPr>
            <w:tcW w:w="931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24ACC48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w w:val="80"/>
              </w:rPr>
              <w:t>.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 xml:space="preserve">g 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s. 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 xml:space="preserve">: 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nt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swe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ed</w:t>
            </w:r>
            <w:r>
              <w:rPr>
                <w:rFonts w:ascii="Arial" w:eastAsia="Arial" w:hAnsi="Arial" w:cs="Arial"/>
                <w:i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0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=</w:t>
            </w:r>
            <w:r>
              <w:rPr>
                <w:rFonts w:ascii="Arial" w:eastAsia="Arial" w:hAnsi="Arial" w:cs="Arial"/>
                <w:i/>
                <w:w w:val="80"/>
              </w:rPr>
              <w:t>Never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LL</w:t>
            </w:r>
          </w:p>
          <w:p w14:paraId="12FB5824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  <w:w w:val="81"/>
              </w:rPr>
              <w:t>PA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S 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Q24,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i.e.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contacted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lead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7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licable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2</w:t>
            </w:r>
            <w:r>
              <w:rPr>
                <w:rFonts w:ascii="Arial" w:eastAsia="Arial" w:hAnsi="Arial" w:cs="Arial"/>
                <w:i/>
                <w:w w:val="81"/>
              </w:rPr>
              <w:t>5]</w:t>
            </w:r>
          </w:p>
        </w:tc>
      </w:tr>
      <w:tr w:rsidR="00101223" w14:paraId="0AA4F882" w14:textId="77777777" w:rsidTr="005053DE">
        <w:trPr>
          <w:trHeight w:hRule="exact" w:val="698"/>
        </w:trPr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979D9E" w14:textId="77777777" w:rsidR="00101223" w:rsidRDefault="00101223"/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869C87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2E2FB0A0" w14:textId="77777777" w:rsidR="00101223" w:rsidRDefault="005053DE">
            <w:pPr>
              <w:ind w:left="408" w:right="4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lone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97ABD6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33A8160C" w14:textId="77777777" w:rsidR="00101223" w:rsidRDefault="005053DE">
            <w:pPr>
              <w:ind w:lef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629403" w14:textId="77777777" w:rsidR="00101223" w:rsidRDefault="005053DE">
            <w:pPr>
              <w:spacing w:line="220" w:lineRule="exact"/>
              <w:ind w:left="101" w:right="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</w:p>
          <w:p w14:paraId="2AD52623" w14:textId="77777777" w:rsidR="00101223" w:rsidRDefault="005053DE">
            <w:pPr>
              <w:ind w:left="75" w:right="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proofErr w:type="gramStart"/>
            <w:r>
              <w:rPr>
                <w:rFonts w:ascii="Arial" w:eastAsia="Arial" w:hAnsi="Arial" w:cs="Arial"/>
                <w:w w:val="81"/>
              </w:rPr>
              <w:t>did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cont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ct 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y)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24C78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4079CCC" w14:textId="77777777" w:rsidR="00101223" w:rsidRDefault="005053DE">
            <w:pPr>
              <w:ind w:left="203" w:right="2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631729A1" w14:textId="77777777" w:rsidR="00101223" w:rsidRDefault="005053DE">
            <w:pPr>
              <w:ind w:left="394" w:right="3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08D9B8D" w14:textId="77777777" w:rsidTr="005053DE">
        <w:trPr>
          <w:trHeight w:hRule="exact" w:val="274"/>
        </w:trPr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DE3FBB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oup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3FE516" w14:textId="77777777" w:rsidR="00101223" w:rsidRDefault="005053DE">
            <w:pPr>
              <w:spacing w:before="10"/>
              <w:ind w:left="571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447C72" w14:textId="77777777" w:rsidR="00101223" w:rsidRDefault="005053DE">
            <w:pPr>
              <w:spacing w:before="10"/>
              <w:ind w:left="571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66FA21" w14:textId="77777777" w:rsidR="00101223" w:rsidRDefault="005053DE">
            <w:pPr>
              <w:spacing w:before="10"/>
              <w:ind w:left="574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96A039" w14:textId="77777777" w:rsidR="00101223" w:rsidRDefault="005053DE">
            <w:pPr>
              <w:spacing w:before="10"/>
              <w:ind w:left="571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ED63430" w14:textId="77777777" w:rsidTr="005053DE">
        <w:trPr>
          <w:trHeight w:hRule="exact" w:val="698"/>
        </w:trPr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9538D4" w14:textId="77777777" w:rsidR="00101223" w:rsidRDefault="00101223"/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B1F73B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1C666096" w14:textId="77777777" w:rsidR="00101223" w:rsidRDefault="005053DE">
            <w:pPr>
              <w:spacing w:line="220" w:lineRule="exact"/>
              <w:ind w:left="354" w:right="205" w:hanging="1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ity 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lem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E941F47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3380B6E4" w14:textId="77777777" w:rsidR="00101223" w:rsidRDefault="005053DE">
            <w:pPr>
              <w:ind w:left="9" w:right="-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lem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F52955" w14:textId="77777777" w:rsidR="00101223" w:rsidRDefault="005053DE">
            <w:pPr>
              <w:spacing w:line="220" w:lineRule="exact"/>
              <w:ind w:left="101" w:right="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</w:p>
          <w:p w14:paraId="373FA049" w14:textId="77777777" w:rsidR="00101223" w:rsidRDefault="005053DE">
            <w:pPr>
              <w:spacing w:before="1" w:line="220" w:lineRule="exact"/>
              <w:ind w:left="75" w:right="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proofErr w:type="gramStart"/>
            <w:r>
              <w:rPr>
                <w:rFonts w:ascii="Arial" w:eastAsia="Arial" w:hAnsi="Arial" w:cs="Arial"/>
                <w:w w:val="81"/>
              </w:rPr>
              <w:t>did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cont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ct 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y)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EF4D47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18842DC" w14:textId="77777777" w:rsidR="00101223" w:rsidRDefault="005053DE">
            <w:pPr>
              <w:ind w:left="203" w:right="2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5379B309" w14:textId="77777777" w:rsidR="00101223" w:rsidRDefault="005053DE">
            <w:pPr>
              <w:spacing w:line="220" w:lineRule="exact"/>
              <w:ind w:left="394" w:right="3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5801488" w14:textId="77777777" w:rsidTr="005053DE">
        <w:trPr>
          <w:trHeight w:hRule="exact" w:val="468"/>
        </w:trPr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9D000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cu</w:t>
            </w:r>
            <w:r>
              <w:rPr>
                <w:rFonts w:ascii="Arial" w:eastAsia="Arial" w:hAnsi="Arial" w:cs="Arial"/>
                <w:b/>
                <w:w w:val="81"/>
              </w:rPr>
              <w:t>ss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lem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</w:p>
          <w:p w14:paraId="74182B9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4C5E1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2C1D73E" w14:textId="77777777" w:rsidR="00101223" w:rsidRDefault="005053DE">
            <w:pPr>
              <w:ind w:left="571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6B454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B4DBA3E" w14:textId="77777777" w:rsidR="00101223" w:rsidRDefault="005053DE">
            <w:pPr>
              <w:ind w:left="571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EEA34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0F9E06F" w14:textId="77777777" w:rsidR="00101223" w:rsidRDefault="005053DE">
            <w:pPr>
              <w:ind w:left="574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D23EAC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5F28FB7" w14:textId="77777777" w:rsidR="00101223" w:rsidRDefault="005053DE">
            <w:pPr>
              <w:ind w:left="563" w:right="5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DA06FF5" w14:textId="77777777" w:rsidR="00101223" w:rsidRDefault="00101223">
      <w:pPr>
        <w:spacing w:line="200" w:lineRule="exact"/>
      </w:pPr>
    </w:p>
    <w:p w14:paraId="6EF3FFF0" w14:textId="77777777" w:rsidR="00101223" w:rsidRDefault="00101223">
      <w:pPr>
        <w:spacing w:line="200" w:lineRule="exact"/>
      </w:pPr>
    </w:p>
    <w:p w14:paraId="21AE96A5" w14:textId="77777777" w:rsidR="00101223" w:rsidRDefault="00101223">
      <w:pPr>
        <w:spacing w:line="200" w:lineRule="exact"/>
      </w:pPr>
    </w:p>
    <w:p w14:paraId="41D6068B" w14:textId="77777777" w:rsidR="00101223" w:rsidRDefault="00101223">
      <w:pPr>
        <w:spacing w:line="200" w:lineRule="exact"/>
      </w:pPr>
    </w:p>
    <w:p w14:paraId="4AC5CABA" w14:textId="77777777" w:rsidR="00101223" w:rsidRDefault="00101223">
      <w:pPr>
        <w:spacing w:line="200" w:lineRule="exact"/>
      </w:pPr>
    </w:p>
    <w:p w14:paraId="20FF1F4F" w14:textId="77777777" w:rsidR="00101223" w:rsidRDefault="00101223">
      <w:pPr>
        <w:spacing w:line="200" w:lineRule="exact"/>
      </w:pPr>
    </w:p>
    <w:p w14:paraId="7660D617" w14:textId="77777777" w:rsidR="00101223" w:rsidRDefault="00101223">
      <w:pPr>
        <w:spacing w:line="200" w:lineRule="exact"/>
      </w:pPr>
    </w:p>
    <w:p w14:paraId="7C0219A0" w14:textId="77777777" w:rsidR="00101223" w:rsidRDefault="00101223">
      <w:pPr>
        <w:spacing w:line="200" w:lineRule="exact"/>
      </w:pPr>
    </w:p>
    <w:p w14:paraId="779E1744" w14:textId="77777777" w:rsidR="00101223" w:rsidRDefault="00101223">
      <w:pPr>
        <w:spacing w:before="8" w:line="200" w:lineRule="exact"/>
      </w:pPr>
    </w:p>
    <w:p w14:paraId="06EF8D8F" w14:textId="77777777" w:rsidR="00101223" w:rsidRDefault="005053DE">
      <w:pPr>
        <w:spacing w:before="34"/>
        <w:ind w:left="4780" w:right="4578"/>
        <w:jc w:val="center"/>
        <w:rPr>
          <w:rFonts w:ascii="Arial" w:eastAsia="Arial" w:hAnsi="Arial" w:cs="Arial"/>
        </w:rPr>
        <w:sectPr w:rsidR="00101223">
          <w:footerReference w:type="default" r:id="rId12"/>
          <w:pgSz w:w="11900" w:h="16860"/>
          <w:pgMar w:top="1080" w:right="1280" w:bottom="280" w:left="108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8</w:t>
      </w:r>
    </w:p>
    <w:p w14:paraId="2F16522F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0"/>
        <w:gridCol w:w="1063"/>
        <w:gridCol w:w="1066"/>
        <w:gridCol w:w="1063"/>
        <w:gridCol w:w="1067"/>
      </w:tblGrid>
      <w:tr w:rsidR="00101223" w14:paraId="714EB16C" w14:textId="77777777">
        <w:trPr>
          <w:trHeight w:hRule="exact" w:val="468"/>
        </w:trPr>
        <w:tc>
          <w:tcPr>
            <w:tcW w:w="9319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65BA78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er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d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w w:val="81"/>
              </w:rPr>
              <w:t>izen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  <w:p w14:paraId="0535857D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do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383D641E" w14:textId="77777777">
        <w:trPr>
          <w:trHeight w:hRule="exact" w:val="470"/>
        </w:trPr>
        <w:tc>
          <w:tcPr>
            <w:tcW w:w="5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97218" w14:textId="77777777" w:rsidR="00101223" w:rsidRDefault="00101223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AF84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233BBD8" w14:textId="77777777" w:rsidR="00101223" w:rsidRDefault="005053DE">
            <w:pPr>
              <w:ind w:left="1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do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A3790" w14:textId="77777777" w:rsidR="00101223" w:rsidRDefault="005053DE">
            <w:pPr>
              <w:spacing w:before="1" w:line="220" w:lineRule="exact"/>
              <w:ind w:left="258" w:right="-20" w:hanging="2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 cho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2975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CA37F41" w14:textId="77777777" w:rsidR="00101223" w:rsidRDefault="005053DE">
            <w:pPr>
              <w:ind w:left="1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 do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59403" w14:textId="77777777" w:rsidR="00101223" w:rsidRDefault="005053DE">
            <w:pPr>
              <w:spacing w:line="220" w:lineRule="exact"/>
              <w:ind w:left="73" w:right="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291C2829" w14:textId="77777777" w:rsidR="00101223" w:rsidRDefault="005053DE">
            <w:pPr>
              <w:spacing w:line="220" w:lineRule="exact"/>
              <w:ind w:left="264" w:right="2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787293F" w14:textId="77777777">
        <w:trPr>
          <w:trHeight w:hRule="exact" w:val="264"/>
        </w:trPr>
        <w:tc>
          <w:tcPr>
            <w:tcW w:w="5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6A7B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A.   </w:t>
            </w:r>
            <w:r>
              <w:rPr>
                <w:rFonts w:ascii="Arial" w:eastAsia="Arial" w:hAnsi="Arial" w:cs="Arial"/>
                <w:b/>
                <w:spacing w:val="13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D0900" w14:textId="77777777" w:rsidR="00101223" w:rsidRDefault="005053DE">
            <w:pPr>
              <w:spacing w:before="6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EFF97" w14:textId="77777777" w:rsidR="00101223" w:rsidRDefault="005053DE">
            <w:pPr>
              <w:spacing w:before="6"/>
              <w:ind w:left="442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045B5" w14:textId="77777777" w:rsidR="00101223" w:rsidRDefault="005053DE">
            <w:pPr>
              <w:spacing w:before="6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F0247" w14:textId="77777777" w:rsidR="00101223" w:rsidRDefault="005053DE">
            <w:pPr>
              <w:spacing w:before="6"/>
              <w:ind w:left="441" w:right="4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82149B0" w14:textId="77777777">
        <w:trPr>
          <w:trHeight w:hRule="exact" w:val="266"/>
        </w:trPr>
        <w:tc>
          <w:tcPr>
            <w:tcW w:w="5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62C5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B.   </w:t>
            </w:r>
            <w:r>
              <w:rPr>
                <w:rFonts w:ascii="Arial" w:eastAsia="Arial" w:hAnsi="Arial" w:cs="Arial"/>
                <w:b/>
                <w:spacing w:val="13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Av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id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r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t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zi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th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t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06A10" w14:textId="77777777" w:rsidR="00101223" w:rsidRDefault="005053DE">
            <w:pPr>
              <w:spacing w:before="8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1BAE9" w14:textId="77777777" w:rsidR="00101223" w:rsidRDefault="005053DE">
            <w:pPr>
              <w:spacing w:before="8"/>
              <w:ind w:left="442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C40FA" w14:textId="77777777" w:rsidR="00101223" w:rsidRDefault="005053DE">
            <w:pPr>
              <w:spacing w:before="8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5A9D6" w14:textId="77777777" w:rsidR="00101223" w:rsidRDefault="005053DE">
            <w:pPr>
              <w:spacing w:before="8"/>
              <w:ind w:left="441" w:right="4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14BBEDA" w14:textId="77777777">
        <w:trPr>
          <w:trHeight w:hRule="exact" w:val="468"/>
        </w:trPr>
        <w:tc>
          <w:tcPr>
            <w:tcW w:w="5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4C1B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C.   </w:t>
            </w:r>
            <w:r>
              <w:rPr>
                <w:rFonts w:ascii="Arial" w:eastAsia="Arial" w:hAnsi="Arial" w:cs="Arial"/>
                <w:b/>
                <w:spacing w:val="1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mp</w:t>
            </w:r>
            <w:r>
              <w:rPr>
                <w:rFonts w:ascii="Arial" w:eastAsia="Arial" w:hAnsi="Arial" w:cs="Arial"/>
                <w:b/>
                <w:w w:val="80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pub</w:t>
            </w:r>
            <w:r>
              <w:rPr>
                <w:rFonts w:ascii="Arial" w:eastAsia="Arial" w:hAnsi="Arial" w:cs="Arial"/>
                <w:b/>
                <w:w w:val="80"/>
              </w:rPr>
              <w:t>lic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7757C4EB" w14:textId="77777777" w:rsidR="00101223" w:rsidRDefault="005053DE">
            <w:pPr>
              <w:ind w:left="35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qu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A63D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E45A565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6EFA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683C875" w14:textId="77777777" w:rsidR="00101223" w:rsidRDefault="005053DE">
            <w:pPr>
              <w:ind w:left="442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E099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7B2E4EF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5810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F350D4B" w14:textId="77777777" w:rsidR="00101223" w:rsidRDefault="005053DE">
            <w:pPr>
              <w:ind w:left="433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71B998F" w14:textId="77777777">
        <w:trPr>
          <w:trHeight w:hRule="exact" w:val="470"/>
        </w:trPr>
        <w:tc>
          <w:tcPr>
            <w:tcW w:w="5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58B6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D.   </w:t>
            </w:r>
            <w:r>
              <w:rPr>
                <w:rFonts w:ascii="Arial" w:eastAsia="Arial" w:hAnsi="Arial" w:cs="Arial"/>
                <w:b/>
                <w:spacing w:val="1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qu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ce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ke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elp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3E22094C" w14:textId="77777777" w:rsidR="00101223" w:rsidRDefault="005053DE">
            <w:pPr>
              <w:ind w:left="35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fun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B6D6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9308BCB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FA4E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41596DE" w14:textId="77777777" w:rsidR="00101223" w:rsidRDefault="005053DE">
            <w:pPr>
              <w:ind w:left="442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9ACE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47ABCC3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84A1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A2E8E73" w14:textId="77777777" w:rsidR="00101223" w:rsidRDefault="005053DE">
            <w:pPr>
              <w:ind w:left="433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B8A0532" w14:textId="77777777">
        <w:trPr>
          <w:trHeight w:hRule="exact" w:val="264"/>
        </w:trPr>
        <w:tc>
          <w:tcPr>
            <w:tcW w:w="5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EDD3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  <w:position w:val="1"/>
              </w:rPr>
              <w:t>E</w:t>
            </w:r>
            <w:r>
              <w:rPr>
                <w:rFonts w:ascii="Arial" w:eastAsia="Arial" w:hAnsi="Arial" w:cs="Arial"/>
                <w:b/>
                <w:w w:val="80"/>
                <w:position w:val="1"/>
              </w:rPr>
              <w:t xml:space="preserve">.   </w:t>
            </w:r>
            <w:r>
              <w:rPr>
                <w:rFonts w:ascii="Arial" w:eastAsia="Arial" w:hAnsi="Arial" w:cs="Arial"/>
                <w:b/>
                <w:spacing w:val="26"/>
                <w:w w:val="80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x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A4247" w14:textId="77777777" w:rsidR="00101223" w:rsidRDefault="005053DE">
            <w:pPr>
              <w:spacing w:before="6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D84D1" w14:textId="77777777" w:rsidR="00101223" w:rsidRDefault="005053DE">
            <w:pPr>
              <w:spacing w:before="6"/>
              <w:ind w:left="442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D3CC4" w14:textId="77777777" w:rsidR="00101223" w:rsidRDefault="005053DE">
            <w:pPr>
              <w:spacing w:before="6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0E1F9" w14:textId="77777777" w:rsidR="00101223" w:rsidRDefault="005053DE">
            <w:pPr>
              <w:spacing w:before="6"/>
              <w:ind w:left="441" w:right="4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EB354F1" w14:textId="77777777">
        <w:trPr>
          <w:trHeight w:hRule="exact" w:val="470"/>
        </w:trPr>
        <w:tc>
          <w:tcPr>
            <w:tcW w:w="5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60CD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 </w:t>
            </w:r>
            <w:r>
              <w:rPr>
                <w:rFonts w:ascii="Arial" w:eastAsia="Arial" w:hAnsi="Arial" w:cs="Arial"/>
                <w:b/>
                <w:spacing w:val="3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Ag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ommun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  <w:p w14:paraId="42570DA9" w14:textId="77777777" w:rsidR="00101223" w:rsidRDefault="005053DE">
            <w:pPr>
              <w:ind w:left="35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3F4C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2C20461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EDCC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8D8621D" w14:textId="77777777" w:rsidR="00101223" w:rsidRDefault="005053DE">
            <w:pPr>
              <w:ind w:left="442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89F4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742DE66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AE21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89F9F69" w14:textId="77777777" w:rsidR="00101223" w:rsidRDefault="005053DE">
            <w:pPr>
              <w:ind w:left="433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0CE5435" w14:textId="77777777" w:rsidR="00101223" w:rsidRDefault="00101223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0"/>
        <w:gridCol w:w="840"/>
        <w:gridCol w:w="840"/>
        <w:gridCol w:w="840"/>
        <w:gridCol w:w="1081"/>
        <w:gridCol w:w="1080"/>
        <w:gridCol w:w="720"/>
      </w:tblGrid>
      <w:tr w:rsidR="00101223" w14:paraId="211FEA82" w14:textId="77777777" w:rsidTr="005053DE">
        <w:trPr>
          <w:trHeight w:hRule="exact" w:val="698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568120A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7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Here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ist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z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ied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  <w:p w14:paraId="32CDED93" w14:textId="77777777" w:rsidR="00101223" w:rsidRDefault="005053DE">
            <w:pPr>
              <w:spacing w:before="5" w:line="220" w:lineRule="exact"/>
              <w:ind w:left="-1" w:right="95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ell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y,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i/>
                <w:w w:val="80"/>
              </w:rPr>
              <w:t>es,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ut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w w:val="80"/>
              </w:rPr>
              <w:t>tio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2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-</w:t>
            </w:r>
            <w:r>
              <w:rPr>
                <w:rFonts w:ascii="Arial" w:eastAsia="Arial" w:hAnsi="Arial" w:cs="Arial"/>
                <w:i/>
                <w:w w:val="80"/>
              </w:rPr>
              <w:t xml:space="preserve">4]. 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not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?</w:t>
            </w:r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No,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ad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ptions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0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73FD461F" w14:textId="77777777" w:rsidTr="005053DE">
        <w:trPr>
          <w:trHeight w:hRule="exact" w:val="271"/>
        </w:trPr>
        <w:tc>
          <w:tcPr>
            <w:tcW w:w="39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74495A" w14:textId="77777777" w:rsidR="00101223" w:rsidRDefault="00101223"/>
        </w:tc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682EF083" w14:textId="77777777" w:rsidR="00101223" w:rsidRDefault="005053DE">
            <w:pPr>
              <w:spacing w:before="13"/>
              <w:ind w:left="1054" w:right="10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2161" w:type="dxa"/>
            <w:gridSpan w:val="2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6BCDC43A" w14:textId="77777777" w:rsidR="00101223" w:rsidRDefault="005053DE">
            <w:pPr>
              <w:spacing w:before="10"/>
              <w:ind w:left="910" w:right="9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EDE1D3" w14:textId="77777777" w:rsidR="00101223" w:rsidRDefault="005053DE">
            <w:pPr>
              <w:spacing w:before="20"/>
              <w:ind w:left="109" w:right="1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Don’t know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A0994BE" w14:textId="77777777" w:rsidTr="005053DE">
        <w:trPr>
          <w:trHeight w:hRule="exact" w:val="473"/>
        </w:trPr>
        <w:tc>
          <w:tcPr>
            <w:tcW w:w="39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7817BC" w14:textId="77777777" w:rsidR="00101223" w:rsidRDefault="00101223"/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336688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46F14413" w14:textId="77777777" w:rsidR="00101223" w:rsidRDefault="005053DE">
            <w:pPr>
              <w:ind w:left="2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CD707C" w14:textId="77777777" w:rsidR="00101223" w:rsidRDefault="005053DE">
            <w:pPr>
              <w:spacing w:before="4" w:line="220" w:lineRule="exact"/>
              <w:ind w:left="218" w:right="104" w:hanging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 times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6107E2" w14:textId="77777777" w:rsidR="00101223" w:rsidRDefault="005053DE">
            <w:pPr>
              <w:spacing w:before="4" w:line="220" w:lineRule="exact"/>
              <w:ind w:left="227" w:right="91" w:hanging="1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 twice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297843D7" w14:textId="77777777" w:rsidR="00101223" w:rsidRDefault="005053DE">
            <w:pPr>
              <w:spacing w:before="1" w:line="220" w:lineRule="exact"/>
              <w:ind w:left="133" w:right="45" w:hanging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ad 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nce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CF67AD" w14:textId="77777777" w:rsidR="00101223" w:rsidRDefault="005053DE">
            <w:pPr>
              <w:spacing w:before="1" w:line="220" w:lineRule="exact"/>
              <w:ind w:left="289" w:right="43" w:hanging="2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ever do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is</w:t>
            </w:r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C8FFCA" w14:textId="77777777" w:rsidR="00101223" w:rsidRDefault="00101223"/>
        </w:tc>
      </w:tr>
      <w:tr w:rsidR="00101223" w14:paraId="560D73FF" w14:textId="77777777" w:rsidTr="005053DE">
        <w:trPr>
          <w:trHeight w:hRule="exact" w:val="475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C9C04E2" w14:textId="77777777" w:rsidR="00101223" w:rsidRDefault="005053DE">
            <w:pPr>
              <w:spacing w:before="2" w:line="220" w:lineRule="exact"/>
              <w:ind w:left="338" w:right="111" w:hanging="3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4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ommun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qu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741876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08DB2FDA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C76E86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0CE7EA97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1F6983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281FAB72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6200FA9F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5A9B872B" w14:textId="77777777" w:rsidR="00101223" w:rsidRDefault="005053DE">
            <w:pPr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9D5B8F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7ECE35BE" w14:textId="77777777" w:rsidR="00101223" w:rsidRDefault="005053DE">
            <w:pPr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F0AE16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775369C4" w14:textId="77777777" w:rsidR="00101223" w:rsidRDefault="005053DE">
            <w:pPr>
              <w:ind w:left="260" w:right="2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2F18293" w14:textId="77777777" w:rsidTr="005053DE">
        <w:trPr>
          <w:trHeight w:hRule="exact" w:val="473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27D7C6" w14:textId="77777777" w:rsidR="00101223" w:rsidRDefault="005053DE">
            <w:pPr>
              <w:tabs>
                <w:tab w:val="left" w:pos="380"/>
              </w:tabs>
              <w:spacing w:before="3" w:line="220" w:lineRule="exact"/>
              <w:ind w:left="338" w:right="258" w:hanging="3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B.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ia,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io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w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8DB479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4351753A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0B01CC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6C50ACC6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011493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3A7F33EE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3CF7F3EC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0F5582FF" w14:textId="77777777" w:rsidR="00101223" w:rsidRDefault="005053DE">
            <w:pPr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8F3771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374EDCD7" w14:textId="77777777" w:rsidR="00101223" w:rsidRDefault="005053DE">
            <w:pPr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77B086F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75FF6C7A" w14:textId="77777777" w:rsidR="00101223" w:rsidRDefault="005053DE">
            <w:pPr>
              <w:ind w:left="260" w:right="2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744EF32" w14:textId="77777777" w:rsidTr="005053DE">
        <w:trPr>
          <w:trHeight w:hRule="exact" w:val="475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2B1DC9" w14:textId="77777777" w:rsidR="00101223" w:rsidRDefault="005053DE">
            <w:pPr>
              <w:spacing w:before="2" w:line="220" w:lineRule="exact"/>
              <w:ind w:left="338" w:right="258" w:hanging="3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C.  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elp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omp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22A6CD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0F65C6D7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89DAB4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199818DD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FE9838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1422968E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DF682F5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450A9B6A" w14:textId="77777777" w:rsidR="00101223" w:rsidRDefault="005053DE">
            <w:pPr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F90401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661B73AD" w14:textId="77777777" w:rsidR="00101223" w:rsidRDefault="005053DE">
            <w:pPr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631A178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790C4877" w14:textId="77777777" w:rsidR="00101223" w:rsidRDefault="005053DE">
            <w:pPr>
              <w:ind w:left="260" w:right="2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8F7EE91" w14:textId="77777777" w:rsidTr="005053DE">
        <w:trPr>
          <w:trHeight w:hRule="exact" w:val="269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A9935A4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42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ax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ABC4AC" w14:textId="77777777" w:rsidR="00101223" w:rsidRDefault="005053DE">
            <w:pPr>
              <w:spacing w:before="11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A4CA22" w14:textId="77777777" w:rsidR="00101223" w:rsidRDefault="005053DE">
            <w:pPr>
              <w:spacing w:before="11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EB576A" w14:textId="77777777" w:rsidR="00101223" w:rsidRDefault="005053DE">
            <w:pPr>
              <w:spacing w:before="11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5D8547E9" w14:textId="77777777" w:rsidR="00101223" w:rsidRDefault="005053DE">
            <w:pPr>
              <w:spacing w:before="8"/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249DA5" w14:textId="77777777" w:rsidR="00101223" w:rsidRDefault="005053DE">
            <w:pPr>
              <w:spacing w:before="8"/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C0A146" w14:textId="77777777" w:rsidR="00101223" w:rsidRDefault="005053DE">
            <w:pPr>
              <w:spacing w:before="11"/>
              <w:ind w:left="268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A76B3A8" w14:textId="77777777" w:rsidTr="005053DE">
        <w:trPr>
          <w:trHeight w:hRule="exact" w:val="475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881F58" w14:textId="77777777" w:rsidR="00101223" w:rsidRDefault="005053DE">
            <w:pPr>
              <w:spacing w:before="2" w:line="220" w:lineRule="exact"/>
              <w:ind w:left="338" w:right="277" w:hanging="3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 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2757AD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675B401E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B7A88C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4AC9E10B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CB4933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3AC3FA13" w14:textId="77777777" w:rsidR="00101223" w:rsidRDefault="005053DE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B5D8EDC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1F3E4D3D" w14:textId="77777777" w:rsidR="00101223" w:rsidRDefault="005053DE">
            <w:pPr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25E34B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2C8D8EB0" w14:textId="77777777" w:rsidR="00101223" w:rsidRDefault="005053DE">
            <w:pPr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A7B2A1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357CA946" w14:textId="77777777" w:rsidR="00101223" w:rsidRDefault="005053DE">
            <w:pPr>
              <w:ind w:left="260" w:right="2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6D6E39D" w14:textId="77777777" w:rsidR="00101223" w:rsidRDefault="00101223">
      <w:pPr>
        <w:spacing w:before="15" w:line="240" w:lineRule="exact"/>
        <w:rPr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931"/>
        <w:gridCol w:w="929"/>
        <w:gridCol w:w="1200"/>
        <w:gridCol w:w="901"/>
        <w:gridCol w:w="900"/>
        <w:gridCol w:w="720"/>
      </w:tblGrid>
      <w:tr w:rsidR="00101223" w14:paraId="19E306AC" w14:textId="77777777">
        <w:trPr>
          <w:trHeight w:hRule="exact" w:val="538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CE6BE9F" w14:textId="77777777" w:rsidR="00101223" w:rsidRDefault="005053DE">
            <w:pPr>
              <w:spacing w:before="3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  <w:p w14:paraId="3B2BC9A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85FE541" w14:textId="77777777">
        <w:trPr>
          <w:trHeight w:hRule="exact" w:val="698"/>
        </w:trPr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3BE84" w14:textId="77777777" w:rsidR="00101223" w:rsidRDefault="00101223"/>
        </w:tc>
        <w:tc>
          <w:tcPr>
            <w:tcW w:w="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0931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4888C1C" w14:textId="77777777" w:rsidR="00101223" w:rsidRDefault="005053DE">
            <w:pPr>
              <w:ind w:left="120" w:right="1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</w:p>
          <w:p w14:paraId="15740071" w14:textId="77777777" w:rsidR="00101223" w:rsidRDefault="005053DE">
            <w:pPr>
              <w:ind w:left="7" w:right="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1A29B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707C696" w14:textId="77777777" w:rsidR="00101223" w:rsidRDefault="005053DE">
            <w:pPr>
              <w:ind w:left="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A3DC2" w14:textId="77777777" w:rsidR="00101223" w:rsidRDefault="005053DE">
            <w:pPr>
              <w:spacing w:line="220" w:lineRule="exact"/>
              <w:ind w:left="-34" w:right="-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  <w:p w14:paraId="01003072" w14:textId="77777777" w:rsidR="00101223" w:rsidRDefault="005053DE">
            <w:pPr>
              <w:ind w:left="-14" w:right="-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Disapp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  <w:p w14:paraId="7F4F2747" w14:textId="77777777" w:rsidR="00101223" w:rsidRDefault="005053DE">
            <w:pPr>
              <w:spacing w:line="220" w:lineRule="exact"/>
              <w:ind w:left="336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2D2E5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73816332" w14:textId="77777777" w:rsidR="00101223" w:rsidRDefault="005053DE">
            <w:pPr>
              <w:ind w:left="1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7645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D61E62E" w14:textId="77777777" w:rsidR="00101223" w:rsidRDefault="005053DE">
            <w:pPr>
              <w:ind w:left="1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</w:p>
          <w:p w14:paraId="7FC8347F" w14:textId="77777777" w:rsidR="00101223" w:rsidRDefault="005053DE">
            <w:pPr>
              <w:ind w:left="1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2D869" w14:textId="77777777" w:rsidR="00101223" w:rsidRDefault="005053DE">
            <w:pPr>
              <w:spacing w:line="220" w:lineRule="exact"/>
              <w:ind w:left="1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</w:p>
          <w:p w14:paraId="2284F9C1" w14:textId="77777777" w:rsidR="00101223" w:rsidRDefault="005053DE">
            <w:pPr>
              <w:ind w:left="16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know</w:t>
            </w:r>
            <w:proofErr w:type="gramEnd"/>
          </w:p>
          <w:p w14:paraId="626E3123" w14:textId="77777777" w:rsidR="00101223" w:rsidRDefault="005053DE">
            <w:pPr>
              <w:spacing w:line="220" w:lineRule="exact"/>
              <w:ind w:left="1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DD562B1" w14:textId="77777777">
        <w:trPr>
          <w:trHeight w:hRule="exact" w:val="468"/>
        </w:trPr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ACAC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3771F7CE" w14:textId="77777777" w:rsidR="00101223" w:rsidRDefault="005053DE">
            <w:pPr>
              <w:ind w:left="30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C669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A377C26" w14:textId="77777777" w:rsidR="00101223" w:rsidRDefault="005053DE">
            <w:pPr>
              <w:ind w:left="37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2B5D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626D27F" w14:textId="77777777" w:rsidR="00101223" w:rsidRDefault="005053DE">
            <w:pPr>
              <w:ind w:left="377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6206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AF73B68" w14:textId="77777777" w:rsidR="00101223" w:rsidRDefault="005053DE">
            <w:pPr>
              <w:ind w:left="514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EF30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7AD2855" w14:textId="77777777" w:rsidR="00101223" w:rsidRDefault="005053DE">
            <w:pPr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11CD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4EC6DC0" w14:textId="77777777" w:rsidR="00101223" w:rsidRDefault="005053DE">
            <w:pPr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B2C1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216C021" w14:textId="77777777" w:rsidR="00101223" w:rsidRDefault="005053DE">
            <w:pPr>
              <w:ind w:left="265" w:right="2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AC57E70" w14:textId="77777777">
        <w:trPr>
          <w:trHeight w:hRule="exact" w:val="276"/>
        </w:trPr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7FCB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com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</w:p>
        </w:tc>
        <w:tc>
          <w:tcPr>
            <w:tcW w:w="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5DB5C" w14:textId="77777777" w:rsidR="00101223" w:rsidRDefault="005053DE">
            <w:pPr>
              <w:spacing w:before="13"/>
              <w:ind w:left="37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D0FB9" w14:textId="77777777" w:rsidR="00101223" w:rsidRDefault="005053DE">
            <w:pPr>
              <w:spacing w:before="13"/>
              <w:ind w:left="377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0E1A1" w14:textId="77777777" w:rsidR="00101223" w:rsidRDefault="005053DE">
            <w:pPr>
              <w:spacing w:before="13"/>
              <w:ind w:left="514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CCAE2" w14:textId="77777777" w:rsidR="00101223" w:rsidRDefault="005053DE">
            <w:pPr>
              <w:spacing w:before="13"/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02CE6" w14:textId="77777777" w:rsidR="00101223" w:rsidRDefault="005053DE">
            <w:pPr>
              <w:spacing w:before="13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74382" w14:textId="77777777" w:rsidR="00101223" w:rsidRDefault="005053DE">
            <w:pPr>
              <w:spacing w:before="13"/>
              <w:ind w:left="272" w:right="2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9258613" w14:textId="77777777">
        <w:trPr>
          <w:trHeight w:hRule="exact" w:val="701"/>
        </w:trPr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0489B" w14:textId="77777777" w:rsidR="00101223" w:rsidRDefault="005053DE">
            <w:pPr>
              <w:spacing w:before="1" w:line="220" w:lineRule="exact"/>
              <w:ind w:left="302" w:right="74" w:hanging="3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sh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1B3E4BCF" w14:textId="77777777" w:rsidR="00101223" w:rsidRDefault="005053DE">
            <w:pPr>
              <w:spacing w:line="220" w:lineRule="exact"/>
              <w:ind w:left="30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9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F1473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51F047DC" w14:textId="77777777" w:rsidR="00101223" w:rsidRDefault="005053DE">
            <w:pPr>
              <w:ind w:left="37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192B9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796687D7" w14:textId="77777777" w:rsidR="00101223" w:rsidRDefault="005053DE">
            <w:pPr>
              <w:ind w:left="377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62BA1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6974A850" w14:textId="77777777" w:rsidR="00101223" w:rsidRDefault="005053DE">
            <w:pPr>
              <w:ind w:left="514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9E366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68458DD4" w14:textId="77777777" w:rsidR="00101223" w:rsidRDefault="005053DE">
            <w:pPr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EECAF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07AADA48" w14:textId="77777777" w:rsidR="00101223" w:rsidRDefault="005053DE">
            <w:pPr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4B46D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3E0AA33F" w14:textId="77777777" w:rsidR="00101223" w:rsidRDefault="005053DE">
            <w:pPr>
              <w:ind w:left="274" w:right="2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F9546BD" w14:textId="77777777" w:rsidR="00101223" w:rsidRDefault="00101223">
      <w:pPr>
        <w:spacing w:line="200" w:lineRule="exact"/>
      </w:pPr>
    </w:p>
    <w:p w14:paraId="4CC7B792" w14:textId="77777777" w:rsidR="00101223" w:rsidRDefault="00101223">
      <w:pPr>
        <w:spacing w:line="200" w:lineRule="exact"/>
      </w:pPr>
    </w:p>
    <w:p w14:paraId="24DA4012" w14:textId="77777777" w:rsidR="00101223" w:rsidRDefault="00101223">
      <w:pPr>
        <w:spacing w:line="200" w:lineRule="exact"/>
      </w:pPr>
    </w:p>
    <w:p w14:paraId="63D8B8D2" w14:textId="77777777" w:rsidR="00101223" w:rsidRDefault="00101223">
      <w:pPr>
        <w:spacing w:line="200" w:lineRule="exact"/>
      </w:pPr>
    </w:p>
    <w:p w14:paraId="0C3738AB" w14:textId="77777777" w:rsidR="00101223" w:rsidRDefault="00101223">
      <w:pPr>
        <w:spacing w:line="200" w:lineRule="exact"/>
      </w:pPr>
    </w:p>
    <w:p w14:paraId="3D85AC92" w14:textId="77777777" w:rsidR="00101223" w:rsidRDefault="00101223">
      <w:pPr>
        <w:spacing w:line="200" w:lineRule="exact"/>
      </w:pPr>
    </w:p>
    <w:p w14:paraId="4C3A3C92" w14:textId="77777777" w:rsidR="00101223" w:rsidRDefault="00101223">
      <w:pPr>
        <w:spacing w:line="200" w:lineRule="exact"/>
      </w:pPr>
    </w:p>
    <w:p w14:paraId="71329D94" w14:textId="77777777" w:rsidR="00101223" w:rsidRDefault="00101223">
      <w:pPr>
        <w:spacing w:line="200" w:lineRule="exact"/>
      </w:pPr>
    </w:p>
    <w:p w14:paraId="3DD4303A" w14:textId="77777777" w:rsidR="00101223" w:rsidRDefault="00101223">
      <w:pPr>
        <w:spacing w:line="200" w:lineRule="exact"/>
      </w:pPr>
    </w:p>
    <w:p w14:paraId="104AE57C" w14:textId="77777777" w:rsidR="00101223" w:rsidRDefault="00101223">
      <w:pPr>
        <w:spacing w:line="200" w:lineRule="exact"/>
      </w:pPr>
    </w:p>
    <w:p w14:paraId="2452734E" w14:textId="77777777" w:rsidR="00101223" w:rsidRDefault="00101223">
      <w:pPr>
        <w:spacing w:line="200" w:lineRule="exact"/>
      </w:pPr>
    </w:p>
    <w:p w14:paraId="0A1E4617" w14:textId="77777777" w:rsidR="00101223" w:rsidRDefault="00101223">
      <w:pPr>
        <w:spacing w:line="200" w:lineRule="exact"/>
      </w:pPr>
    </w:p>
    <w:p w14:paraId="46739029" w14:textId="77777777" w:rsidR="00101223" w:rsidRDefault="00101223">
      <w:pPr>
        <w:spacing w:line="200" w:lineRule="exact"/>
      </w:pPr>
    </w:p>
    <w:p w14:paraId="5A6E4A63" w14:textId="77777777" w:rsidR="00101223" w:rsidRDefault="00101223">
      <w:pPr>
        <w:spacing w:line="200" w:lineRule="exact"/>
      </w:pPr>
    </w:p>
    <w:p w14:paraId="54289B78" w14:textId="77777777" w:rsidR="00101223" w:rsidRDefault="00101223">
      <w:pPr>
        <w:spacing w:line="200" w:lineRule="exact"/>
      </w:pPr>
    </w:p>
    <w:p w14:paraId="34E12CD3" w14:textId="77777777" w:rsidR="00101223" w:rsidRDefault="00101223">
      <w:pPr>
        <w:spacing w:line="200" w:lineRule="exact"/>
      </w:pPr>
    </w:p>
    <w:p w14:paraId="3D817983" w14:textId="77777777" w:rsidR="00101223" w:rsidRDefault="00101223">
      <w:pPr>
        <w:spacing w:line="200" w:lineRule="exact"/>
      </w:pPr>
    </w:p>
    <w:p w14:paraId="2B1F6EC8" w14:textId="77777777" w:rsidR="00101223" w:rsidRDefault="00101223">
      <w:pPr>
        <w:spacing w:line="200" w:lineRule="exact"/>
      </w:pPr>
    </w:p>
    <w:p w14:paraId="6FE9C07A" w14:textId="77777777" w:rsidR="00101223" w:rsidRDefault="00101223">
      <w:pPr>
        <w:spacing w:line="200" w:lineRule="exact"/>
      </w:pPr>
    </w:p>
    <w:p w14:paraId="7589EFA5" w14:textId="77777777" w:rsidR="00101223" w:rsidRDefault="00101223">
      <w:pPr>
        <w:spacing w:line="200" w:lineRule="exact"/>
      </w:pPr>
    </w:p>
    <w:p w14:paraId="47BB795D" w14:textId="77777777" w:rsidR="00101223" w:rsidRDefault="00101223">
      <w:pPr>
        <w:spacing w:line="200" w:lineRule="exact"/>
      </w:pPr>
    </w:p>
    <w:p w14:paraId="7E2BB854" w14:textId="77777777" w:rsidR="00101223" w:rsidRDefault="00101223">
      <w:pPr>
        <w:spacing w:line="200" w:lineRule="exact"/>
      </w:pPr>
    </w:p>
    <w:p w14:paraId="6E4B5CA8" w14:textId="77777777" w:rsidR="00101223" w:rsidRDefault="00101223">
      <w:pPr>
        <w:spacing w:before="2" w:line="260" w:lineRule="exact"/>
        <w:rPr>
          <w:sz w:val="26"/>
          <w:szCs w:val="26"/>
        </w:rPr>
      </w:pPr>
    </w:p>
    <w:p w14:paraId="5C2E99D5" w14:textId="77777777" w:rsidR="00101223" w:rsidRDefault="005053DE">
      <w:pPr>
        <w:spacing w:before="34"/>
        <w:ind w:left="4780" w:right="4578"/>
        <w:jc w:val="center"/>
        <w:rPr>
          <w:rFonts w:ascii="Arial" w:eastAsia="Arial" w:hAnsi="Arial" w:cs="Arial"/>
        </w:rPr>
        <w:sectPr w:rsidR="00101223">
          <w:footerReference w:type="default" r:id="rId13"/>
          <w:pgSz w:w="11900" w:h="16860"/>
          <w:pgMar w:top="1080" w:right="1280" w:bottom="280" w:left="108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9</w:t>
      </w:r>
    </w:p>
    <w:p w14:paraId="02D06383" w14:textId="77777777" w:rsidR="00101223" w:rsidRDefault="00101223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3"/>
        <w:gridCol w:w="1439"/>
        <w:gridCol w:w="1077"/>
        <w:gridCol w:w="450"/>
        <w:gridCol w:w="1624"/>
      </w:tblGrid>
      <w:tr w:rsidR="00101223" w14:paraId="3FD9AED7" w14:textId="77777777">
        <w:trPr>
          <w:trHeight w:hRule="exact" w:val="1157"/>
        </w:trPr>
        <w:tc>
          <w:tcPr>
            <w:tcW w:w="934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F8657F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w w:val="80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“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y”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?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er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he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estion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in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the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l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view,</w:t>
            </w:r>
          </w:p>
          <w:p w14:paraId="2FEA054A" w14:textId="77777777" w:rsidR="00101223" w:rsidRDefault="005053DE">
            <w:pPr>
              <w:ind w:left="-1" w:right="-1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lways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state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acy”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 xml:space="preserve">English.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slate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‘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acy’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local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anguage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respondent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 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sta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ficial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tional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 xml:space="preserve">e.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sto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lish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w w:val="81"/>
              </w:rPr>
              <w:t>ui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9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 xml:space="preserve">cal </w:t>
            </w:r>
            <w:r>
              <w:rPr>
                <w:rFonts w:ascii="Arial" w:eastAsia="Arial" w:hAnsi="Arial" w:cs="Arial"/>
                <w:i/>
                <w:w w:val="80"/>
              </w:rPr>
              <w:t>lan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i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ge</w:t>
            </w:r>
            <w:r>
              <w:rPr>
                <w:rFonts w:ascii="Arial" w:eastAsia="Arial" w:hAnsi="Arial" w:cs="Arial"/>
                <w:i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 xml:space="preserve">slation. </w:t>
            </w:r>
            <w:r>
              <w:rPr>
                <w:rFonts w:ascii="Arial" w:eastAsia="Arial" w:hAnsi="Arial" w:cs="Arial"/>
                <w:i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ask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ALL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q</w:t>
            </w:r>
            <w:r>
              <w:rPr>
                <w:rFonts w:ascii="Arial" w:eastAsia="Arial" w:hAnsi="Arial" w:cs="Arial"/>
                <w:i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stio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LL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espo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nts,</w:t>
            </w:r>
            <w:r>
              <w:rPr>
                <w:rFonts w:ascii="Arial" w:eastAsia="Arial" w:hAnsi="Arial" w:cs="Arial"/>
                <w:i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ev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y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ve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w w:val="80"/>
              </w:rPr>
              <w:t>iff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>c</w:t>
            </w:r>
            <w:r>
              <w:rPr>
                <w:rFonts w:ascii="Arial" w:eastAsia="Arial" w:hAnsi="Arial" w:cs="Arial"/>
                <w:i/>
                <w:w w:val="80"/>
              </w:rPr>
              <w:t>ulty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er</w:t>
            </w:r>
            <w:r>
              <w:rPr>
                <w:rFonts w:ascii="Arial" w:eastAsia="Arial" w:hAnsi="Arial" w:cs="Arial"/>
                <w:i/>
                <w:w w:val="80"/>
              </w:rPr>
              <w:t>sta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ding</w:t>
            </w:r>
            <w:r>
              <w:rPr>
                <w:rFonts w:ascii="Arial" w:eastAsia="Arial" w:hAnsi="Arial" w:cs="Arial"/>
                <w:i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 xml:space="preserve">m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]</w:t>
            </w:r>
            <w:r>
              <w:rPr>
                <w:rFonts w:ascii="Arial" w:eastAsia="Arial" w:hAnsi="Arial" w:cs="Arial"/>
                <w:i/>
                <w:w w:val="81"/>
              </w:rPr>
              <w:t>.</w:t>
            </w:r>
          </w:p>
        </w:tc>
      </w:tr>
      <w:tr w:rsidR="00101223" w14:paraId="4D22991E" w14:textId="77777777">
        <w:trPr>
          <w:trHeight w:hRule="exact" w:val="266"/>
        </w:trPr>
        <w:tc>
          <w:tcPr>
            <w:tcW w:w="72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54879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sto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“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</w:t>
            </w:r>
            <w:r>
              <w:rPr>
                <w:rFonts w:ascii="Arial" w:eastAsia="Arial" w:hAnsi="Arial" w:cs="Arial"/>
                <w:spacing w:val="2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”</w:t>
            </w:r>
            <w:r>
              <w:rPr>
                <w:rFonts w:ascii="Arial" w:eastAsia="Arial" w:hAnsi="Arial" w:cs="Arial"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sh</w:t>
            </w:r>
          </w:p>
        </w:tc>
        <w:tc>
          <w:tcPr>
            <w:tcW w:w="20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489FFAE" w14:textId="77777777" w:rsidR="00101223" w:rsidRDefault="005053DE">
            <w:pPr>
              <w:spacing w:before="8"/>
              <w:ind w:left="946" w:right="9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E2D1C64" w14:textId="77777777">
        <w:trPr>
          <w:trHeight w:hRule="exact" w:val="264"/>
        </w:trPr>
        <w:tc>
          <w:tcPr>
            <w:tcW w:w="72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8E4BF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local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lang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slat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on</w:t>
            </w:r>
          </w:p>
        </w:tc>
        <w:tc>
          <w:tcPr>
            <w:tcW w:w="20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44C4CDA" w14:textId="77777777" w:rsidR="00101223" w:rsidRDefault="005053DE">
            <w:pPr>
              <w:spacing w:before="6"/>
              <w:ind w:left="946" w:right="9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8CD7C35" w14:textId="77777777">
        <w:trPr>
          <w:trHeight w:hRule="exact" w:val="266"/>
        </w:trPr>
        <w:tc>
          <w:tcPr>
            <w:tcW w:w="72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6EFF5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estio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ven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loc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ge</w:t>
            </w:r>
          </w:p>
        </w:tc>
        <w:tc>
          <w:tcPr>
            <w:tcW w:w="20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6507CB9" w14:textId="77777777" w:rsidR="00101223" w:rsidRDefault="005053DE">
            <w:pPr>
              <w:spacing w:before="8"/>
              <w:ind w:left="946" w:right="9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889C8EA" w14:textId="77777777">
        <w:trPr>
          <w:trHeight w:hRule="exact" w:val="698"/>
        </w:trPr>
        <w:tc>
          <w:tcPr>
            <w:tcW w:w="934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E22BD2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 xml:space="preserve">ptions. </w:t>
            </w:r>
            <w:r>
              <w:rPr>
                <w:rFonts w:ascii="Arial" w:eastAsia="Arial" w:hAnsi="Arial" w:cs="Arial"/>
                <w:i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ccept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up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swe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 xml:space="preserve">s. </w:t>
            </w:r>
            <w:r>
              <w:rPr>
                <w:rFonts w:ascii="Arial" w:eastAsia="Arial" w:hAnsi="Arial" w:cs="Arial"/>
                <w:i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nt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w w:val="80"/>
              </w:rPr>
              <w:t>tions,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ask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“</w:t>
            </w:r>
            <w:r>
              <w:rPr>
                <w:rFonts w:ascii="Arial" w:eastAsia="Arial" w:hAnsi="Arial" w:cs="Arial"/>
                <w:i/>
                <w:w w:val="80"/>
              </w:rPr>
              <w:t>Which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w w:val="80"/>
              </w:rPr>
              <w:t>ese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</w:p>
          <w:p w14:paraId="45BFF22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the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im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t?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;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two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ask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nyt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ing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else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 xml:space="preserve">” </w:t>
            </w:r>
            <w:r>
              <w:rPr>
                <w:rFonts w:ascii="Arial" w:eastAsia="Arial" w:hAnsi="Arial" w:cs="Arial"/>
                <w:i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ve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tim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bla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ks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in</w:t>
            </w:r>
          </w:p>
          <w:p w14:paraId="6FB9088C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sh</w:t>
            </w:r>
            <w:r>
              <w:rPr>
                <w:rFonts w:ascii="Arial" w:eastAsia="Arial" w:hAnsi="Arial" w:cs="Arial"/>
                <w:b/>
                <w:i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select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codes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will be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sign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ield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viso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1DF6A7EE" w14:textId="77777777">
        <w:trPr>
          <w:trHeight w:hRule="exact" w:val="468"/>
        </w:trPr>
        <w:tc>
          <w:tcPr>
            <w:tcW w:w="934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8ED7BC5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9B20856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Q2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.</w:t>
            </w:r>
            <w:r>
              <w:rPr>
                <w:rFonts w:ascii="Arial" w:eastAsia="Arial" w:hAnsi="Arial" w:cs="Arial"/>
                <w:spacing w:val="1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  <w:u w:val="single" w:color="000000"/>
              </w:rPr>
              <w:t xml:space="preserve">                         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spacing w:val="42"/>
                <w:w w:val="8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-3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-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Write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1</w:t>
            </w:r>
            <w:proofErr w:type="spellStart"/>
            <w:r>
              <w:rPr>
                <w:rFonts w:ascii="Arial" w:eastAsia="Arial" w:hAnsi="Arial" w:cs="Arial"/>
                <w:i/>
                <w:w w:val="81"/>
                <w:position w:val="5"/>
                <w:sz w:val="13"/>
                <w:szCs w:val="13"/>
              </w:rPr>
              <w:t>st</w:t>
            </w:r>
            <w:proofErr w:type="spellEnd"/>
            <w:r>
              <w:rPr>
                <w:rFonts w:ascii="Arial" w:eastAsia="Arial" w:hAnsi="Arial" w:cs="Arial"/>
                <w:i/>
                <w:spacing w:val="16"/>
                <w:w w:val="81"/>
                <w:position w:val="5"/>
                <w:sz w:val="13"/>
                <w:szCs w:val="13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]</w:t>
            </w:r>
            <w:proofErr w:type="gramEnd"/>
          </w:p>
        </w:tc>
      </w:tr>
      <w:tr w:rsidR="00101223" w14:paraId="2699C4B8" w14:textId="77777777">
        <w:trPr>
          <w:trHeight w:hRule="exact" w:val="471"/>
        </w:trPr>
        <w:tc>
          <w:tcPr>
            <w:tcW w:w="934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A952364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667B6335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Q2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9c</w:t>
            </w:r>
            <w:r>
              <w:rPr>
                <w:rFonts w:ascii="Arial" w:eastAsia="Arial" w:hAnsi="Arial" w:cs="Arial"/>
                <w:w w:val="81"/>
              </w:rPr>
              <w:t>.</w:t>
            </w:r>
            <w:r>
              <w:rPr>
                <w:rFonts w:ascii="Arial" w:eastAsia="Arial" w:hAnsi="Arial" w:cs="Arial"/>
                <w:w w:val="81"/>
                <w:u w:val="single" w:color="000000"/>
              </w:rPr>
              <w:t xml:space="preserve">                         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spacing w:val="41"/>
                <w:w w:val="8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Write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2</w:t>
            </w:r>
            <w:proofErr w:type="spellStart"/>
            <w:r>
              <w:rPr>
                <w:rFonts w:ascii="Arial" w:eastAsia="Arial" w:hAnsi="Arial" w:cs="Arial"/>
                <w:i/>
                <w:spacing w:val="1"/>
                <w:w w:val="81"/>
                <w:position w:val="5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i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i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se]</w:t>
            </w:r>
          </w:p>
        </w:tc>
      </w:tr>
      <w:tr w:rsidR="00101223" w14:paraId="4407BD2A" w14:textId="77777777">
        <w:trPr>
          <w:trHeight w:hRule="exact" w:val="468"/>
        </w:trPr>
        <w:tc>
          <w:tcPr>
            <w:tcW w:w="9343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741C7FDD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046223E5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Q2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9d.</w:t>
            </w:r>
            <w:r>
              <w:rPr>
                <w:rFonts w:ascii="Arial" w:eastAsia="Arial" w:hAnsi="Arial" w:cs="Arial"/>
                <w:b/>
                <w:w w:val="81"/>
                <w:u w:val="single" w:color="000000"/>
              </w:rPr>
              <w:t xml:space="preserve">                         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spacing w:val="42"/>
                <w:w w:val="8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Write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3</w:t>
            </w:r>
            <w:proofErr w:type="spellStart"/>
            <w:r>
              <w:rPr>
                <w:rFonts w:ascii="Arial" w:eastAsia="Arial" w:hAnsi="Arial" w:cs="Arial"/>
                <w:i/>
                <w:spacing w:val="1"/>
                <w:w w:val="81"/>
                <w:position w:val="5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i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i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se]</w:t>
            </w:r>
          </w:p>
        </w:tc>
      </w:tr>
      <w:tr w:rsidR="00101223" w14:paraId="66FC2159" w14:textId="77777777">
        <w:trPr>
          <w:trHeight w:hRule="exact" w:val="468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0DE34" w14:textId="77777777" w:rsidR="00101223" w:rsidRDefault="00101223"/>
        </w:tc>
        <w:tc>
          <w:tcPr>
            <w:tcW w:w="143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6E896AF2" w14:textId="77777777" w:rsidR="00101223" w:rsidRDefault="005053DE">
            <w:pPr>
              <w:spacing w:line="220" w:lineRule="exact"/>
              <w:ind w:left="228" w:right="2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  <w:proofErr w:type="spellStart"/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st</w:t>
            </w:r>
            <w:proofErr w:type="spellEnd"/>
            <w:r>
              <w:rPr>
                <w:rFonts w:ascii="Arial" w:eastAsia="Arial" w:hAnsi="Arial" w:cs="Arial"/>
                <w:spacing w:val="16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  <w:p w14:paraId="28D8C212" w14:textId="77777777" w:rsidR="00101223" w:rsidRDefault="005053DE">
            <w:pPr>
              <w:ind w:left="476" w:right="4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Q2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527" w:type="dxa"/>
            <w:gridSpan w:val="2"/>
            <w:tcBorders>
              <w:top w:val="single" w:sz="5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E9A05A2" w14:textId="77777777" w:rsidR="00101223" w:rsidRDefault="005053DE">
            <w:pPr>
              <w:spacing w:line="220" w:lineRule="exact"/>
              <w:ind w:left="254" w:right="2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  <w:p w14:paraId="15D6CA35" w14:textId="77777777" w:rsidR="00101223" w:rsidRDefault="005053DE">
            <w:pPr>
              <w:ind w:left="537" w:right="5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Q2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</w:p>
        </w:tc>
        <w:tc>
          <w:tcPr>
            <w:tcW w:w="1624" w:type="dxa"/>
            <w:tcBorders>
              <w:top w:val="single" w:sz="5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6C180920" w14:textId="77777777" w:rsidR="00101223" w:rsidRDefault="005053DE">
            <w:pPr>
              <w:spacing w:line="220" w:lineRule="exact"/>
              <w:ind w:left="317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  <w:p w14:paraId="71230177" w14:textId="77777777" w:rsidR="00101223" w:rsidRDefault="005053DE">
            <w:pPr>
              <w:ind w:left="564" w:right="5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Q2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</w:p>
        </w:tc>
      </w:tr>
      <w:tr w:rsidR="00101223" w14:paraId="486F1E1E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83B8E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Nothing/De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ing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7831A9D3" w14:textId="77777777" w:rsidR="00101223" w:rsidRDefault="005053DE">
            <w:pPr>
              <w:spacing w:before="10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244CEB94" w14:textId="77777777" w:rsidR="00101223" w:rsidRDefault="00101223"/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35F66435" w14:textId="77777777" w:rsidR="00101223" w:rsidRDefault="00101223"/>
        </w:tc>
      </w:tr>
      <w:tr w:rsidR="00101223" w14:paraId="142FF871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34F12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505D4E23" w14:textId="77777777" w:rsidR="00101223" w:rsidRDefault="00101223"/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268B846F" w14:textId="77777777" w:rsidR="00101223" w:rsidRDefault="00101223"/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5164697E" w14:textId="77777777" w:rsidR="00101223" w:rsidRDefault="00101223"/>
        </w:tc>
      </w:tr>
      <w:tr w:rsidR="00101223" w14:paraId="62A5F2DF" w14:textId="77777777">
        <w:trPr>
          <w:trHeight w:hRule="exact" w:val="475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ACF96" w14:textId="77777777" w:rsidR="00101223" w:rsidRDefault="005053DE">
            <w:pPr>
              <w:spacing w:before="6" w:line="220" w:lineRule="exact"/>
              <w:ind w:left="-1" w:right="5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Ci</w:t>
            </w:r>
            <w:r>
              <w:rPr>
                <w:rFonts w:ascii="Arial" w:eastAsia="Arial" w:hAnsi="Arial" w:cs="Arial"/>
                <w:spacing w:val="-1"/>
                <w:w w:val="80"/>
              </w:rPr>
              <w:t>v</w:t>
            </w:r>
            <w:r>
              <w:rPr>
                <w:rFonts w:ascii="Arial" w:eastAsia="Arial" w:hAnsi="Arial" w:cs="Arial"/>
                <w:w w:val="80"/>
              </w:rPr>
              <w:t>il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b</w:t>
            </w:r>
            <w:r>
              <w:rPr>
                <w:rFonts w:ascii="Arial" w:eastAsia="Arial" w:hAnsi="Arial" w:cs="Arial"/>
                <w:spacing w:val="1"/>
                <w:w w:val="80"/>
              </w:rPr>
              <w:t>er</w:t>
            </w:r>
            <w:r>
              <w:rPr>
                <w:rFonts w:ascii="Arial" w:eastAsia="Arial" w:hAnsi="Arial" w:cs="Arial"/>
                <w:w w:val="80"/>
              </w:rPr>
              <w:t>ti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sonal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proofErr w:type="spellStart"/>
            <w:r>
              <w:rPr>
                <w:rFonts w:ascii="Arial" w:eastAsia="Arial" w:hAnsi="Arial" w:cs="Arial"/>
                <w:w w:val="80"/>
              </w:rPr>
              <w:t>eg</w:t>
            </w:r>
            <w:proofErr w:type="spellEnd"/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m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of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 xml:space="preserve">ech,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eligion,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tc</w:t>
            </w:r>
            <w:proofErr w:type="spellEnd"/>
            <w:r>
              <w:rPr>
                <w:rFonts w:ascii="Arial" w:eastAsia="Arial" w:hAnsi="Arial" w:cs="Arial"/>
                <w:w w:val="81"/>
              </w:rPr>
              <w:t>…)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29DA5A60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38C9E726" w14:textId="77777777" w:rsidR="00101223" w:rsidRDefault="005053DE">
            <w:pPr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4B56137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2D5F4E9A" w14:textId="77777777" w:rsidR="00101223" w:rsidRDefault="005053DE">
            <w:pPr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3C5738B2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7926DAD4" w14:textId="77777777" w:rsidR="00101223" w:rsidRDefault="005053DE">
            <w:pPr>
              <w:ind w:left="716" w:right="7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214A2CA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3389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Gov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ular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ule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607EE20E" w14:textId="77777777" w:rsidR="00101223" w:rsidRDefault="005053DE">
            <w:pPr>
              <w:spacing w:before="8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EB30DD2" w14:textId="77777777" w:rsidR="00101223" w:rsidRDefault="005053DE">
            <w:pPr>
              <w:spacing w:before="8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36263038" w14:textId="77777777" w:rsidR="00101223" w:rsidRDefault="005053DE">
            <w:pPr>
              <w:spacing w:before="8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73EA126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62668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V</w:t>
            </w:r>
            <w:r>
              <w:rPr>
                <w:rFonts w:ascii="Arial" w:eastAsia="Arial" w:hAnsi="Arial" w:cs="Arial"/>
                <w:w w:val="80"/>
              </w:rPr>
              <w:t>oting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electio</w:t>
            </w:r>
            <w:r>
              <w:rPr>
                <w:rFonts w:ascii="Arial" w:eastAsia="Arial" w:hAnsi="Arial" w:cs="Arial"/>
                <w:spacing w:val="2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ultip</w:t>
            </w:r>
            <w:r>
              <w:rPr>
                <w:rFonts w:ascii="Arial" w:eastAsia="Arial" w:hAnsi="Arial" w:cs="Arial"/>
                <w:spacing w:val="1"/>
                <w:w w:val="80"/>
              </w:rPr>
              <w:t>ar</w:t>
            </w:r>
            <w:r>
              <w:rPr>
                <w:rFonts w:ascii="Arial" w:eastAsia="Arial" w:hAnsi="Arial" w:cs="Arial"/>
                <w:w w:val="80"/>
              </w:rPr>
              <w:t>ty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4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tition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12EC238C" w14:textId="77777777" w:rsidR="00101223" w:rsidRDefault="005053DE">
            <w:pPr>
              <w:spacing w:before="10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81C7B71" w14:textId="77777777" w:rsidR="00101223" w:rsidRDefault="005053DE">
            <w:pPr>
              <w:spacing w:before="10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47B85FC3" w14:textId="77777777" w:rsidR="00101223" w:rsidRDefault="005053DE">
            <w:pPr>
              <w:spacing w:before="10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79A4BC7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8D21A" w14:textId="77777777" w:rsidR="00101223" w:rsidRDefault="005053DE">
            <w:pPr>
              <w:spacing w:before="1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sh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ing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3560D1C3" w14:textId="77777777" w:rsidR="00101223" w:rsidRDefault="005053DE">
            <w:pPr>
              <w:spacing w:before="8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E5C0705" w14:textId="77777777" w:rsidR="00101223" w:rsidRDefault="005053DE">
            <w:pPr>
              <w:spacing w:before="8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0B863B36" w14:textId="77777777" w:rsidR="00101223" w:rsidRDefault="005053DE">
            <w:pPr>
              <w:spacing w:before="8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C630B37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9DDDF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ocial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econ</w:t>
            </w:r>
            <w:r>
              <w:rPr>
                <w:rFonts w:ascii="Arial" w:eastAsia="Arial" w:hAnsi="Arial" w:cs="Arial"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c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velo</w:t>
            </w:r>
            <w:r>
              <w:rPr>
                <w:rFonts w:ascii="Arial" w:eastAsia="Arial" w:hAnsi="Arial" w:cs="Arial"/>
                <w:spacing w:val="1"/>
                <w:w w:val="81"/>
              </w:rPr>
              <w:t>pm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53A17FEA" w14:textId="77777777" w:rsidR="00101223" w:rsidRDefault="005053DE">
            <w:pPr>
              <w:spacing w:before="10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5B50DEB" w14:textId="77777777" w:rsidR="00101223" w:rsidRDefault="005053DE">
            <w:pPr>
              <w:spacing w:before="10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3DE3EF60" w14:textId="77777777" w:rsidR="00101223" w:rsidRDefault="005053DE">
            <w:pPr>
              <w:spacing w:before="10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89ED772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238EA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</w:t>
            </w:r>
            <w:r>
              <w:rPr>
                <w:rFonts w:ascii="Arial" w:eastAsia="Arial" w:hAnsi="Arial" w:cs="Arial"/>
                <w:spacing w:val="3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stice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063E2D45" w14:textId="77777777" w:rsidR="00101223" w:rsidRDefault="005053DE">
            <w:pPr>
              <w:spacing w:before="8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A5B75C1" w14:textId="77777777" w:rsidR="00101223" w:rsidRDefault="005053DE">
            <w:pPr>
              <w:spacing w:before="8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41C11DBE" w14:textId="77777777" w:rsidR="00101223" w:rsidRDefault="005053DE">
            <w:pPr>
              <w:spacing w:before="8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5C1814C6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BE696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ajo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ule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7389EED7" w14:textId="77777777" w:rsidR="00101223" w:rsidRDefault="005053DE">
            <w:pPr>
              <w:spacing w:before="10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D9CB31B" w14:textId="77777777" w:rsidR="00101223" w:rsidRDefault="005053DE">
            <w:pPr>
              <w:spacing w:before="10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4F8FD62B" w14:textId="77777777" w:rsidR="00101223" w:rsidRDefault="005053DE">
            <w:pPr>
              <w:spacing w:before="10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5F14D61E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1D203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Gov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fectiven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bility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ule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law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4C428E03" w14:textId="77777777" w:rsidR="00101223" w:rsidRDefault="005053DE">
            <w:pPr>
              <w:spacing w:before="8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04EE986" w14:textId="77777777" w:rsidR="00101223" w:rsidRDefault="005053DE">
            <w:pPr>
              <w:spacing w:before="8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5E618AC0" w14:textId="77777777" w:rsidR="00101223" w:rsidRDefault="005053DE">
            <w:pPr>
              <w:spacing w:before="8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0AD3AE2A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72C18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National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’s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self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erm</w:t>
            </w:r>
            <w:r>
              <w:rPr>
                <w:rFonts w:ascii="Arial" w:eastAsia="Arial" w:hAnsi="Arial" w:cs="Arial"/>
                <w:w w:val="81"/>
              </w:rPr>
              <w:t>ination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3A135D7A" w14:textId="77777777" w:rsidR="00101223" w:rsidRDefault="005053DE">
            <w:pPr>
              <w:spacing w:before="10"/>
              <w:ind w:left="629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3F5D31C" w14:textId="77777777" w:rsidR="00101223" w:rsidRDefault="005053DE">
            <w:pPr>
              <w:spacing w:before="10"/>
              <w:ind w:left="674" w:right="6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58B09F14" w14:textId="77777777" w:rsidR="00101223" w:rsidRDefault="005053DE">
            <w:pPr>
              <w:spacing w:before="10"/>
              <w:ind w:left="725" w:right="7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4131E3C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D4A4F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espect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5FA8BCB9" w14:textId="77777777" w:rsidR="00101223" w:rsidRDefault="005053DE">
            <w:pPr>
              <w:spacing w:before="8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75CE124" w14:textId="77777777" w:rsidR="00101223" w:rsidRDefault="005053DE">
            <w:pPr>
              <w:spacing w:before="8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71361D68" w14:textId="77777777" w:rsidR="00101223" w:rsidRDefault="005053DE">
            <w:pPr>
              <w:spacing w:before="8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2BBAEE9C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BBC97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Working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21FEA9B3" w14:textId="77777777" w:rsidR="00101223" w:rsidRDefault="005053DE">
            <w:pPr>
              <w:spacing w:before="10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1C0FE63" w14:textId="77777777" w:rsidR="00101223" w:rsidRDefault="005053DE">
            <w:pPr>
              <w:spacing w:before="10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23EBE4F2" w14:textId="77777777" w:rsidR="00101223" w:rsidRDefault="005053DE">
            <w:pPr>
              <w:spacing w:before="10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145E869D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0903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sitive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3C897B00" w14:textId="77777777" w:rsidR="00101223" w:rsidRDefault="005053DE">
            <w:pPr>
              <w:spacing w:before="8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14093DC" w14:textId="77777777" w:rsidR="00101223" w:rsidRDefault="005053DE">
            <w:pPr>
              <w:spacing w:before="8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2574FEC5" w14:textId="77777777" w:rsidR="00101223" w:rsidRDefault="005053DE">
            <w:pPr>
              <w:spacing w:before="8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</w:tr>
      <w:tr w:rsidR="00101223" w14:paraId="4C672ED7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EF91C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Ne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1B876E9E" w14:textId="77777777" w:rsidR="00101223" w:rsidRDefault="00101223"/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35AB7183" w14:textId="77777777" w:rsidR="00101223" w:rsidRDefault="00101223"/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0D2E8313" w14:textId="77777777" w:rsidR="00101223" w:rsidRDefault="00101223"/>
        </w:tc>
      </w:tr>
      <w:tr w:rsidR="00101223" w14:paraId="48DEEE7E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CDE20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Conflict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confusion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2A623A4F" w14:textId="77777777" w:rsidR="00101223" w:rsidRDefault="005053DE">
            <w:pPr>
              <w:spacing w:before="8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563A385" w14:textId="77777777" w:rsidR="00101223" w:rsidRDefault="005053DE">
            <w:pPr>
              <w:spacing w:line="220" w:lineRule="exact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2A84EF59" w14:textId="77777777" w:rsidR="00101223" w:rsidRDefault="005053DE">
            <w:pPr>
              <w:spacing w:line="220" w:lineRule="exact"/>
              <w:ind w:left="678" w:right="6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</w:tr>
      <w:tr w:rsidR="00101223" w14:paraId="5FCE128F" w14:textId="77777777">
        <w:trPr>
          <w:trHeight w:hRule="exact" w:val="272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0245A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orr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ower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082F5C9A" w14:textId="77777777" w:rsidR="00101223" w:rsidRDefault="005053DE">
            <w:pPr>
              <w:spacing w:before="10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C003380" w14:textId="77777777" w:rsidR="00101223" w:rsidRDefault="005053DE">
            <w:pPr>
              <w:spacing w:before="10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4EC467C7" w14:textId="77777777" w:rsidR="00101223" w:rsidRDefault="005053DE">
            <w:pPr>
              <w:spacing w:before="10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</w:tr>
      <w:tr w:rsidR="00101223" w14:paraId="02E26631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AECE9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ocial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econ</w:t>
            </w:r>
            <w:r>
              <w:rPr>
                <w:rFonts w:ascii="Arial" w:eastAsia="Arial" w:hAnsi="Arial" w:cs="Arial"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c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dship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5B4F953D" w14:textId="77777777" w:rsidR="00101223" w:rsidRDefault="005053DE">
            <w:pPr>
              <w:spacing w:before="8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71D22E6" w14:textId="77777777" w:rsidR="00101223" w:rsidRDefault="005053DE">
            <w:pPr>
              <w:spacing w:before="8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53D08DF2" w14:textId="77777777" w:rsidR="00101223" w:rsidRDefault="005053DE">
            <w:pPr>
              <w:spacing w:before="8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</w:tr>
      <w:tr w:rsidR="00101223" w14:paraId="3987B4CA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72125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6F3F5CE3" w14:textId="77777777" w:rsidR="00101223" w:rsidRDefault="005053DE">
            <w:pPr>
              <w:spacing w:before="10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CDB5624" w14:textId="77777777" w:rsidR="00101223" w:rsidRDefault="005053DE">
            <w:pPr>
              <w:spacing w:before="10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35848FA6" w14:textId="77777777" w:rsidR="00101223" w:rsidRDefault="005053DE">
            <w:pPr>
              <w:spacing w:before="10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</w:tr>
      <w:tr w:rsidR="00101223" w14:paraId="300314B7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F68ED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Null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ut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03D900C7" w14:textId="77777777" w:rsidR="00101223" w:rsidRDefault="00101223"/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36FF7A01" w14:textId="77777777" w:rsidR="00101223" w:rsidRDefault="00101223"/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01F85C8C" w14:textId="77777777" w:rsidR="00101223" w:rsidRDefault="00101223"/>
        </w:tc>
      </w:tr>
      <w:tr w:rsidR="00101223" w14:paraId="144CDF1B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E909F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Ci</w:t>
            </w:r>
            <w:r>
              <w:rPr>
                <w:rFonts w:ascii="Arial" w:eastAsia="Arial" w:hAnsi="Arial" w:cs="Arial"/>
                <w:spacing w:val="-1"/>
                <w:w w:val="80"/>
              </w:rPr>
              <w:t>v</w:t>
            </w:r>
            <w:r>
              <w:rPr>
                <w:rFonts w:ascii="Arial" w:eastAsia="Arial" w:hAnsi="Arial" w:cs="Arial"/>
                <w:w w:val="80"/>
              </w:rPr>
              <w:t>il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an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spacing w:val="2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itics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583EC999" w14:textId="77777777" w:rsidR="00101223" w:rsidRDefault="005053DE">
            <w:pPr>
              <w:spacing w:before="10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BC8E85E" w14:textId="77777777" w:rsidR="00101223" w:rsidRDefault="005053DE">
            <w:pPr>
              <w:spacing w:before="10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65875821" w14:textId="77777777" w:rsidR="00101223" w:rsidRDefault="005053DE">
            <w:pPr>
              <w:spacing w:before="10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</w:tr>
      <w:tr w:rsidR="00101223" w14:paraId="67BC1236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7BE9C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ship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laws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7DF86286" w14:textId="77777777" w:rsidR="00101223" w:rsidRDefault="005053DE">
            <w:pPr>
              <w:spacing w:before="8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CE8B88C" w14:textId="77777777" w:rsidR="00101223" w:rsidRDefault="005053DE">
            <w:pPr>
              <w:spacing w:before="8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46FCB517" w14:textId="77777777" w:rsidR="00101223" w:rsidRDefault="005053DE">
            <w:pPr>
              <w:spacing w:before="8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</w:tr>
      <w:tr w:rsidR="00101223" w14:paraId="1CE46707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3A02C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ll/ne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4CF489CE" w14:textId="77777777" w:rsidR="00101223" w:rsidRDefault="005053DE">
            <w:pPr>
              <w:spacing w:before="10"/>
              <w:ind w:left="584" w:right="5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C578B29" w14:textId="77777777" w:rsidR="00101223" w:rsidRDefault="005053DE">
            <w:pPr>
              <w:spacing w:before="10"/>
              <w:ind w:left="629" w:right="6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2582903E" w14:textId="77777777" w:rsidR="00101223" w:rsidRDefault="005053DE">
            <w:pPr>
              <w:spacing w:before="10"/>
              <w:ind w:left="679" w:right="6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</w:tr>
      <w:tr w:rsidR="00101223" w14:paraId="4124B1F1" w14:textId="77777777">
        <w:trPr>
          <w:trHeight w:hRule="exact" w:val="269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13C7B" w14:textId="77777777" w:rsidR="00101223" w:rsidRDefault="00101223"/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  <w:shd w:val="clear" w:color="auto" w:fill="A6A6A6"/>
          </w:tcPr>
          <w:p w14:paraId="2489F25B" w14:textId="77777777" w:rsidR="00101223" w:rsidRDefault="00101223"/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A6A6A6"/>
          </w:tcPr>
          <w:p w14:paraId="5B236553" w14:textId="77777777" w:rsidR="00101223" w:rsidRDefault="00101223"/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14:paraId="77F30571" w14:textId="77777777" w:rsidR="00101223" w:rsidRDefault="00101223"/>
        </w:tc>
      </w:tr>
      <w:tr w:rsidR="00101223" w14:paraId="5273C20D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B47FD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  <w:shd w:val="clear" w:color="auto" w:fill="C0C0C0"/>
          </w:tcPr>
          <w:p w14:paraId="0C957BCC" w14:textId="77777777" w:rsidR="00101223" w:rsidRDefault="00101223"/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DBAEE24" w14:textId="77777777" w:rsidR="00101223" w:rsidRDefault="005053DE">
            <w:pPr>
              <w:spacing w:before="10"/>
              <w:ind w:left="537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9996</w:t>
            </w:r>
          </w:p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674EBB49" w14:textId="77777777" w:rsidR="00101223" w:rsidRDefault="005053DE">
            <w:pPr>
              <w:spacing w:before="10"/>
              <w:ind w:left="588" w:right="5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9996</w:t>
            </w:r>
          </w:p>
        </w:tc>
      </w:tr>
      <w:tr w:rsidR="00101223" w14:paraId="557C7066" w14:textId="77777777">
        <w:trPr>
          <w:trHeight w:hRule="exact" w:val="271"/>
        </w:trPr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8411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estion</w:t>
            </w:r>
          </w:p>
        </w:tc>
        <w:tc>
          <w:tcPr>
            <w:tcW w:w="1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6" w:space="0" w:color="000000"/>
            </w:tcBorders>
          </w:tcPr>
          <w:p w14:paraId="1215FD6E" w14:textId="77777777" w:rsidR="00101223" w:rsidRDefault="005053DE">
            <w:pPr>
              <w:spacing w:before="8"/>
              <w:ind w:left="495" w:right="4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  <w:tc>
          <w:tcPr>
            <w:tcW w:w="152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A6A6A6"/>
          </w:tcPr>
          <w:p w14:paraId="70A811EA" w14:textId="77777777" w:rsidR="00101223" w:rsidRDefault="00101223"/>
        </w:tc>
        <w:tc>
          <w:tcPr>
            <w:tcW w:w="1624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14:paraId="7AC43D9C" w14:textId="77777777" w:rsidR="00101223" w:rsidRDefault="00101223"/>
        </w:tc>
      </w:tr>
    </w:tbl>
    <w:p w14:paraId="21F0D418" w14:textId="77777777" w:rsidR="00101223" w:rsidRDefault="00101223">
      <w:pPr>
        <w:spacing w:line="200" w:lineRule="exact"/>
      </w:pPr>
    </w:p>
    <w:p w14:paraId="2F056ACC" w14:textId="77777777" w:rsidR="00101223" w:rsidRDefault="00101223">
      <w:pPr>
        <w:spacing w:line="200" w:lineRule="exact"/>
      </w:pPr>
    </w:p>
    <w:p w14:paraId="7DDED1EC" w14:textId="77777777" w:rsidR="00101223" w:rsidRDefault="00101223">
      <w:pPr>
        <w:spacing w:line="200" w:lineRule="exact"/>
      </w:pPr>
    </w:p>
    <w:p w14:paraId="68284551" w14:textId="77777777" w:rsidR="00101223" w:rsidRDefault="00101223">
      <w:pPr>
        <w:spacing w:line="200" w:lineRule="exact"/>
      </w:pPr>
    </w:p>
    <w:p w14:paraId="6BF8148E" w14:textId="77777777" w:rsidR="00101223" w:rsidRDefault="00101223">
      <w:pPr>
        <w:spacing w:line="200" w:lineRule="exact"/>
      </w:pPr>
    </w:p>
    <w:p w14:paraId="27398D83" w14:textId="77777777" w:rsidR="00101223" w:rsidRDefault="00101223">
      <w:pPr>
        <w:spacing w:line="200" w:lineRule="exact"/>
      </w:pPr>
    </w:p>
    <w:p w14:paraId="65F6B33A" w14:textId="77777777" w:rsidR="00101223" w:rsidRDefault="00101223">
      <w:pPr>
        <w:spacing w:line="200" w:lineRule="exact"/>
      </w:pPr>
    </w:p>
    <w:p w14:paraId="4446B3B4" w14:textId="77777777" w:rsidR="00101223" w:rsidRDefault="00101223">
      <w:pPr>
        <w:spacing w:line="200" w:lineRule="exact"/>
      </w:pPr>
    </w:p>
    <w:p w14:paraId="6768CEFD" w14:textId="77777777" w:rsidR="00101223" w:rsidRDefault="00101223">
      <w:pPr>
        <w:spacing w:line="200" w:lineRule="exact"/>
      </w:pPr>
    </w:p>
    <w:p w14:paraId="3AD9AE81" w14:textId="77777777" w:rsidR="00101223" w:rsidRDefault="00101223">
      <w:pPr>
        <w:spacing w:line="200" w:lineRule="exact"/>
      </w:pPr>
    </w:p>
    <w:p w14:paraId="4C086899" w14:textId="77777777" w:rsidR="00101223" w:rsidRDefault="00101223">
      <w:pPr>
        <w:spacing w:line="200" w:lineRule="exact"/>
      </w:pPr>
    </w:p>
    <w:p w14:paraId="79A19856" w14:textId="77777777" w:rsidR="00101223" w:rsidRDefault="00101223">
      <w:pPr>
        <w:spacing w:line="200" w:lineRule="exact"/>
      </w:pPr>
    </w:p>
    <w:p w14:paraId="475E0484" w14:textId="77777777" w:rsidR="00101223" w:rsidRDefault="00101223">
      <w:pPr>
        <w:spacing w:before="8" w:line="240" w:lineRule="exact"/>
        <w:rPr>
          <w:sz w:val="24"/>
          <w:szCs w:val="24"/>
        </w:rPr>
      </w:pPr>
    </w:p>
    <w:p w14:paraId="7CE01DBB" w14:textId="77777777" w:rsidR="00101223" w:rsidRDefault="005053DE">
      <w:pPr>
        <w:spacing w:before="34"/>
        <w:ind w:left="4765" w:right="4503"/>
        <w:jc w:val="center"/>
        <w:rPr>
          <w:rFonts w:ascii="Arial" w:eastAsia="Arial" w:hAnsi="Arial" w:cs="Arial"/>
        </w:rPr>
        <w:sectPr w:rsidR="00101223">
          <w:footerReference w:type="default" r:id="rId14"/>
          <w:pgSz w:w="11900" w:h="16860"/>
          <w:pgMar w:top="1320" w:right="1300" w:bottom="280" w:left="104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10</w:t>
      </w:r>
    </w:p>
    <w:p w14:paraId="3CE190B6" w14:textId="77777777" w:rsidR="00101223" w:rsidRDefault="00101223">
      <w:pPr>
        <w:spacing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7"/>
        <w:gridCol w:w="1603"/>
      </w:tblGrid>
      <w:tr w:rsidR="00101223" w14:paraId="5E22EA05" w14:textId="77777777">
        <w:trPr>
          <w:trHeight w:hRule="exact" w:val="699"/>
        </w:trPr>
        <w:tc>
          <w:tcPr>
            <w:tcW w:w="92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960A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ts.</w:t>
            </w:r>
            <w:r>
              <w:rPr>
                <w:rFonts w:ascii="Arial" w:eastAsia="Arial" w:hAnsi="Arial" w:cs="Arial"/>
                <w:i/>
                <w:spacing w:val="4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Only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one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be</w:t>
            </w:r>
          </w:p>
          <w:p w14:paraId="2F7E760F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chosen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 xml:space="preserve">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ways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Engl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is</w:t>
            </w:r>
            <w:r>
              <w:rPr>
                <w:rFonts w:ascii="Arial" w:eastAsia="Arial" w:hAnsi="Arial" w:cs="Arial"/>
                <w:i/>
                <w:w w:val="81"/>
              </w:rPr>
              <w:t xml:space="preserve">h.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slate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acy”</w:t>
            </w:r>
          </w:p>
          <w:p w14:paraId="2183F38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into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local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ge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sta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English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erm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4865E7D0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8A97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ME</w:t>
            </w:r>
            <w:r>
              <w:rPr>
                <w:rFonts w:ascii="Arial" w:eastAsia="Arial" w:hAnsi="Arial" w:cs="Arial"/>
                <w:b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oth</w:t>
            </w:r>
            <w:r>
              <w:rPr>
                <w:rFonts w:ascii="Arial" w:eastAsia="Arial" w:hAnsi="Arial" w:cs="Arial"/>
                <w:b/>
                <w:w w:val="81"/>
              </w:rPr>
              <w:t>er 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935E8" w14:textId="77777777" w:rsidR="00101223" w:rsidRDefault="005053DE">
            <w:pPr>
              <w:spacing w:line="220" w:lineRule="exact"/>
              <w:ind w:left="710" w:right="7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F9C26BA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AEAE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ME</w:t>
            </w:r>
            <w:r>
              <w:rPr>
                <w:rFonts w:ascii="Arial" w:eastAsia="Arial" w:hAnsi="Arial" w:cs="Arial"/>
                <w:b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um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no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39A87" w14:textId="77777777" w:rsidR="00101223" w:rsidRDefault="005053DE">
            <w:pPr>
              <w:spacing w:line="220" w:lineRule="exact"/>
              <w:ind w:left="710" w:right="7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67911430" w14:textId="77777777">
        <w:trPr>
          <w:trHeight w:hRule="exact" w:val="238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686D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ME</w:t>
            </w:r>
            <w:r>
              <w:rPr>
                <w:rFonts w:ascii="Arial" w:eastAsia="Arial" w:hAnsi="Arial" w:cs="Arial"/>
                <w:b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3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:Fo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tt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9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E99DB" w14:textId="77777777" w:rsidR="00101223" w:rsidRDefault="005053DE">
            <w:pPr>
              <w:spacing w:line="220" w:lineRule="exact"/>
              <w:ind w:left="710" w:right="7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88455F6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0670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D5F78" w14:textId="77777777" w:rsidR="00101223" w:rsidRDefault="005053DE">
            <w:pPr>
              <w:spacing w:line="220" w:lineRule="exact"/>
              <w:ind w:left="710" w:right="7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7E29044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9"/>
        <w:gridCol w:w="2309"/>
        <w:gridCol w:w="2309"/>
        <w:gridCol w:w="2310"/>
      </w:tblGrid>
      <w:tr w:rsidR="00101223" w14:paraId="36996725" w14:textId="77777777">
        <w:trPr>
          <w:trHeight w:hRule="exact" w:val="470"/>
        </w:trPr>
        <w:tc>
          <w:tcPr>
            <w:tcW w:w="92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548A3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Which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ew?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2.</w:t>
            </w:r>
          </w:p>
          <w:p w14:paraId="60805713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inion: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st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i/>
                <w:spacing w:val="5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209815FE" w14:textId="77777777">
        <w:trPr>
          <w:trHeight w:hRule="exact" w:val="238"/>
        </w:trPr>
        <w:tc>
          <w:tcPr>
            <w:tcW w:w="9237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616B7DB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31.</w:t>
            </w:r>
          </w:p>
        </w:tc>
      </w:tr>
      <w:tr w:rsidR="00101223" w14:paraId="56432CEC" w14:textId="77777777">
        <w:trPr>
          <w:trHeight w:hRule="exact" w:val="701"/>
        </w:trPr>
        <w:tc>
          <w:tcPr>
            <w:tcW w:w="4618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590650E" w14:textId="77777777" w:rsidR="00101223" w:rsidRDefault="005053DE">
            <w:pPr>
              <w:spacing w:before="1" w:line="220" w:lineRule="exact"/>
              <w:ind w:left="9" w:right="2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impo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don</w:t>
            </w:r>
            <w:r>
              <w:rPr>
                <w:rFonts w:ascii="Arial" w:eastAsia="Arial" w:hAnsi="Arial" w:cs="Arial"/>
                <w:b/>
                <w:w w:val="80"/>
              </w:rPr>
              <w:t>e,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nf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</w:p>
          <w:p w14:paraId="0F816AE8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61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EF0F2F" w14:textId="77777777" w:rsidR="00101223" w:rsidRDefault="005053DE">
            <w:pPr>
              <w:spacing w:before="1" w:line="220" w:lineRule="exact"/>
              <w:ind w:left="9" w:righ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impo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w w:val="80"/>
              </w:rPr>
              <w:t>ize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  <w:p w14:paraId="58267429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wly.</w:t>
            </w:r>
          </w:p>
        </w:tc>
      </w:tr>
      <w:tr w:rsidR="00101223" w14:paraId="068FE837" w14:textId="77777777">
        <w:trPr>
          <w:trHeight w:hRule="exact" w:val="698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F4661" w14:textId="77777777" w:rsidR="00101223" w:rsidRDefault="005053DE">
            <w:pPr>
              <w:spacing w:line="220" w:lineRule="exact"/>
              <w:ind w:left="192" w:right="19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4CDBDF9D" w14:textId="77777777" w:rsidR="00101223" w:rsidRDefault="005053DE">
            <w:pPr>
              <w:spacing w:line="220" w:lineRule="exact"/>
              <w:ind w:left="670" w:right="6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2A1E64DA" w14:textId="77777777" w:rsidR="00101223" w:rsidRDefault="005053DE">
            <w:pPr>
              <w:ind w:left="1068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FB85D" w14:textId="77777777" w:rsidR="00101223" w:rsidRDefault="005053DE">
            <w:pPr>
              <w:spacing w:line="220" w:lineRule="exact"/>
              <w:ind w:left="243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5520B854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634C41C2" w14:textId="77777777" w:rsidR="00101223" w:rsidRDefault="005053DE">
            <w:pPr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3A81C" w14:textId="77777777" w:rsidR="00101223" w:rsidRDefault="005053DE">
            <w:pPr>
              <w:spacing w:line="220" w:lineRule="exact"/>
              <w:ind w:left="243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78D524F1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23F72B9C" w14:textId="77777777" w:rsidR="00101223" w:rsidRDefault="005053DE">
            <w:pPr>
              <w:ind w:left="1068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0D577" w14:textId="77777777" w:rsidR="00101223" w:rsidRDefault="005053DE">
            <w:pPr>
              <w:spacing w:line="220" w:lineRule="exact"/>
              <w:ind w:left="195" w:right="1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241A0F3F" w14:textId="77777777" w:rsidR="00101223" w:rsidRDefault="005053DE">
            <w:pPr>
              <w:spacing w:line="220" w:lineRule="exact"/>
              <w:ind w:left="673" w:right="6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16C7B5A3" w14:textId="77777777" w:rsidR="00101223" w:rsidRDefault="005053DE">
            <w:pPr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F212DB2" w14:textId="77777777">
        <w:trPr>
          <w:trHeight w:hRule="exact" w:val="305"/>
        </w:trPr>
        <w:tc>
          <w:tcPr>
            <w:tcW w:w="692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C29B8" w14:textId="77777777" w:rsidR="00101223" w:rsidRDefault="005053DE">
            <w:pPr>
              <w:spacing w:before="33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96A57" w14:textId="77777777" w:rsidR="00101223" w:rsidRDefault="005053DE">
            <w:pPr>
              <w:spacing w:before="27"/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8422FF8" w14:textId="77777777">
        <w:trPr>
          <w:trHeight w:hRule="exact" w:val="240"/>
        </w:trPr>
        <w:tc>
          <w:tcPr>
            <w:tcW w:w="692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2F84E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C9EBB" w14:textId="77777777" w:rsidR="00101223" w:rsidRDefault="005053DE">
            <w:pPr>
              <w:spacing w:line="220" w:lineRule="exact"/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E37143B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6"/>
        <w:gridCol w:w="2310"/>
        <w:gridCol w:w="2309"/>
        <w:gridCol w:w="2312"/>
      </w:tblGrid>
      <w:tr w:rsidR="00101223" w14:paraId="606E1D9C" w14:textId="77777777">
        <w:trPr>
          <w:trHeight w:hRule="exact" w:val="240"/>
        </w:trPr>
        <w:tc>
          <w:tcPr>
            <w:tcW w:w="9237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210252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32.</w:t>
            </w:r>
          </w:p>
        </w:tc>
      </w:tr>
      <w:tr w:rsidR="00101223" w14:paraId="423E24BC" w14:textId="77777777">
        <w:trPr>
          <w:trHeight w:hRule="exact" w:val="698"/>
        </w:trPr>
        <w:tc>
          <w:tcPr>
            <w:tcW w:w="461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B72DEB5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</w:p>
          <w:p w14:paraId="00D6BB5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oug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gu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op</w:t>
            </w:r>
            <w:r>
              <w:rPr>
                <w:rFonts w:ascii="Arial" w:eastAsia="Arial" w:hAnsi="Arial" w:cs="Arial"/>
                <w:b/>
                <w:w w:val="81"/>
              </w:rPr>
              <w:t>en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8DCEC1D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odu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ad</w:t>
            </w:r>
          </w:p>
          <w:p w14:paraId="5E5AFEA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su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g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</w:p>
          <w:p w14:paraId="63E779F2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y’s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</w:tr>
      <w:tr w:rsidR="00101223" w14:paraId="22C13287" w14:textId="77777777">
        <w:trPr>
          <w:trHeight w:hRule="exact" w:val="699"/>
        </w:trPr>
        <w:tc>
          <w:tcPr>
            <w:tcW w:w="2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428BF" w14:textId="77777777" w:rsidR="00101223" w:rsidRDefault="005053DE">
            <w:pPr>
              <w:spacing w:line="220" w:lineRule="exact"/>
              <w:ind w:left="192" w:right="1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516C092B" w14:textId="77777777" w:rsidR="00101223" w:rsidRDefault="005053DE">
            <w:pPr>
              <w:spacing w:line="220" w:lineRule="exact"/>
              <w:ind w:left="670" w:right="6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38A89209" w14:textId="77777777" w:rsidR="00101223" w:rsidRDefault="005053DE">
            <w:pPr>
              <w:spacing w:before="1"/>
              <w:ind w:left="1068" w:right="10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72DD3" w14:textId="77777777" w:rsidR="00101223" w:rsidRDefault="005053DE">
            <w:pPr>
              <w:spacing w:line="220" w:lineRule="exact"/>
              <w:ind w:left="243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66A5C739" w14:textId="77777777" w:rsidR="00101223" w:rsidRDefault="00101223">
            <w:pPr>
              <w:spacing w:before="9" w:line="220" w:lineRule="exact"/>
              <w:rPr>
                <w:sz w:val="22"/>
                <w:szCs w:val="22"/>
              </w:rPr>
            </w:pPr>
          </w:p>
          <w:p w14:paraId="00D8D22B" w14:textId="77777777" w:rsidR="00101223" w:rsidRDefault="005053DE">
            <w:pPr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363C9" w14:textId="77777777" w:rsidR="00101223" w:rsidRDefault="005053DE">
            <w:pPr>
              <w:spacing w:line="220" w:lineRule="exact"/>
              <w:ind w:left="243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3217D749" w14:textId="77777777" w:rsidR="00101223" w:rsidRDefault="00101223">
            <w:pPr>
              <w:spacing w:before="9" w:line="220" w:lineRule="exact"/>
              <w:rPr>
                <w:sz w:val="22"/>
                <w:szCs w:val="22"/>
              </w:rPr>
            </w:pPr>
          </w:p>
          <w:p w14:paraId="57AAD283" w14:textId="77777777" w:rsidR="00101223" w:rsidRDefault="005053DE">
            <w:pPr>
              <w:ind w:left="1068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ADC9E" w14:textId="77777777" w:rsidR="00101223" w:rsidRDefault="005053DE">
            <w:pPr>
              <w:spacing w:line="220" w:lineRule="exact"/>
              <w:ind w:left="195" w:right="19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6BCE86A4" w14:textId="77777777" w:rsidR="00101223" w:rsidRDefault="005053DE">
            <w:pPr>
              <w:spacing w:line="220" w:lineRule="exact"/>
              <w:ind w:left="675" w:right="6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D103B56" w14:textId="77777777" w:rsidR="00101223" w:rsidRDefault="005053DE">
            <w:pPr>
              <w:spacing w:before="1"/>
              <w:ind w:left="1071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99BDB57" w14:textId="77777777">
        <w:trPr>
          <w:trHeight w:hRule="exact" w:val="274"/>
        </w:trPr>
        <w:tc>
          <w:tcPr>
            <w:tcW w:w="6925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C2840" w14:textId="77777777" w:rsidR="00101223" w:rsidRDefault="005053DE">
            <w:pPr>
              <w:spacing w:before="16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11CD5" w14:textId="77777777" w:rsidR="00101223" w:rsidRDefault="005053DE">
            <w:pPr>
              <w:spacing w:before="10"/>
              <w:ind w:left="1071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8C93690" w14:textId="77777777">
        <w:trPr>
          <w:trHeight w:hRule="exact" w:val="240"/>
        </w:trPr>
        <w:tc>
          <w:tcPr>
            <w:tcW w:w="692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A68C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281C6" w14:textId="77777777" w:rsidR="00101223" w:rsidRDefault="005053DE">
            <w:pPr>
              <w:spacing w:line="220" w:lineRule="exact"/>
              <w:ind w:left="1071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A3EFD8A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2295"/>
        <w:gridCol w:w="2295"/>
        <w:gridCol w:w="2300"/>
      </w:tblGrid>
      <w:tr w:rsidR="00101223" w14:paraId="21C439D1" w14:textId="77777777">
        <w:trPr>
          <w:trHeight w:hRule="exact" w:val="240"/>
        </w:trPr>
        <w:tc>
          <w:tcPr>
            <w:tcW w:w="918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D917F10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33.</w:t>
            </w:r>
          </w:p>
        </w:tc>
      </w:tr>
      <w:tr w:rsidR="00101223" w14:paraId="2B6E5D79" w14:textId="77777777">
        <w:trPr>
          <w:trHeight w:hRule="exact" w:val="698"/>
        </w:trPr>
        <w:tc>
          <w:tcPr>
            <w:tcW w:w="459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EAD8D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ies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6F8CDE95" w14:textId="77777777" w:rsidR="00101223" w:rsidRDefault="005053DE">
            <w:pPr>
              <w:spacing w:before="1" w:line="220" w:lineRule="exact"/>
              <w:ind w:left="9" w:right="4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onfu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;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y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ia.</w:t>
            </w:r>
          </w:p>
        </w:tc>
        <w:tc>
          <w:tcPr>
            <w:tcW w:w="459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A43E25C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ies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694F8A02" w14:textId="77777777" w:rsidR="00101223" w:rsidRDefault="005053DE">
            <w:pPr>
              <w:spacing w:before="1" w:line="220" w:lineRule="exact"/>
              <w:ind w:left="9" w:right="39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cho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07C8FA5B" w14:textId="77777777">
        <w:trPr>
          <w:trHeight w:hRule="exact" w:val="698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4B044" w14:textId="77777777" w:rsidR="00101223" w:rsidRDefault="005053DE">
            <w:pPr>
              <w:spacing w:line="220" w:lineRule="exact"/>
              <w:ind w:left="187" w:right="19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02EAFB38" w14:textId="77777777" w:rsidR="00101223" w:rsidRDefault="005053DE">
            <w:pPr>
              <w:spacing w:line="220" w:lineRule="exact"/>
              <w:ind w:left="665" w:right="6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0BB45702" w14:textId="77777777" w:rsidR="00101223" w:rsidRDefault="005053DE">
            <w:pPr>
              <w:ind w:left="1061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A9C08" w14:textId="77777777" w:rsidR="00101223" w:rsidRDefault="005053DE">
            <w:pPr>
              <w:spacing w:line="220" w:lineRule="exact"/>
              <w:ind w:left="236" w:right="2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1AC0A123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6AF275D2" w14:textId="77777777" w:rsidR="00101223" w:rsidRDefault="005053DE">
            <w:pPr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EE106" w14:textId="77777777" w:rsidR="00101223" w:rsidRDefault="005053DE">
            <w:pPr>
              <w:spacing w:line="220" w:lineRule="exact"/>
              <w:ind w:left="236" w:right="2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42BA2C8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2910B962" w14:textId="77777777" w:rsidR="00101223" w:rsidRDefault="005053DE">
            <w:pPr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4BF92" w14:textId="77777777" w:rsidR="00101223" w:rsidRDefault="005053DE">
            <w:pPr>
              <w:spacing w:line="220" w:lineRule="exact"/>
              <w:ind w:left="187" w:right="1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2855E4C9" w14:textId="77777777" w:rsidR="00101223" w:rsidRDefault="005053DE">
            <w:pPr>
              <w:spacing w:line="220" w:lineRule="exact"/>
              <w:ind w:left="668" w:right="6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0236B4F6" w14:textId="77777777" w:rsidR="00101223" w:rsidRDefault="005053DE">
            <w:pPr>
              <w:ind w:left="1064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045E70C" w14:textId="77777777">
        <w:trPr>
          <w:trHeight w:hRule="exact" w:val="274"/>
        </w:trPr>
        <w:tc>
          <w:tcPr>
            <w:tcW w:w="688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91AA3" w14:textId="77777777" w:rsidR="00101223" w:rsidRDefault="005053DE">
            <w:pPr>
              <w:spacing w:before="16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FC06C" w14:textId="77777777" w:rsidR="00101223" w:rsidRDefault="005053DE">
            <w:pPr>
              <w:spacing w:before="10"/>
              <w:ind w:left="1064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2875214" w14:textId="77777777">
        <w:trPr>
          <w:trHeight w:hRule="exact" w:val="240"/>
        </w:trPr>
        <w:tc>
          <w:tcPr>
            <w:tcW w:w="688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D7BD8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4E80E" w14:textId="77777777" w:rsidR="00101223" w:rsidRDefault="005053DE">
            <w:pPr>
              <w:spacing w:line="220" w:lineRule="exact"/>
              <w:ind w:left="1064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C649FCE" w14:textId="77777777" w:rsidR="00101223" w:rsidRDefault="00101223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7"/>
        <w:gridCol w:w="2290"/>
        <w:gridCol w:w="2290"/>
        <w:gridCol w:w="2291"/>
      </w:tblGrid>
      <w:tr w:rsidR="00101223" w14:paraId="714E58E2" w14:textId="77777777">
        <w:trPr>
          <w:trHeight w:hRule="exact" w:val="240"/>
        </w:trPr>
        <w:tc>
          <w:tcPr>
            <w:tcW w:w="9158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539A2C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34.</w:t>
            </w:r>
          </w:p>
        </w:tc>
      </w:tr>
      <w:tr w:rsidR="00101223" w14:paraId="3C5FA14D" w14:textId="77777777">
        <w:trPr>
          <w:trHeight w:hRule="exact" w:val="698"/>
        </w:trPr>
        <w:tc>
          <w:tcPr>
            <w:tcW w:w="457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5B4BA34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1: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emb</w:t>
            </w:r>
            <w:r>
              <w:rPr>
                <w:rFonts w:ascii="Arial" w:eastAsia="Arial" w:hAnsi="Arial" w:cs="Arial"/>
                <w:b/>
                <w:w w:val="80"/>
              </w:rPr>
              <w:t>ly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</w:p>
          <w:p w14:paraId="61585081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xp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it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gu</w:t>
            </w:r>
            <w:r>
              <w:rPr>
                <w:rFonts w:ascii="Arial" w:eastAsia="Arial" w:hAnsi="Arial" w:cs="Arial"/>
                <w:b/>
                <w:w w:val="81"/>
              </w:rPr>
              <w:t xml:space="preserve">lar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</w:p>
          <w:p w14:paraId="1415491F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s’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5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FA2DF1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vot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</w:p>
          <w:p w14:paraId="76552B00" w14:textId="77777777" w:rsidR="00101223" w:rsidRDefault="005053DE">
            <w:pPr>
              <w:spacing w:before="5" w:line="220" w:lineRule="exact"/>
              <w:ind w:left="9" w:right="59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fu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att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an 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ju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yi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</w:tr>
      <w:tr w:rsidR="00101223" w14:paraId="45F12678" w14:textId="77777777">
        <w:trPr>
          <w:trHeight w:hRule="exact" w:val="698"/>
        </w:trPr>
        <w:tc>
          <w:tcPr>
            <w:tcW w:w="2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BDC04" w14:textId="77777777" w:rsidR="00101223" w:rsidRDefault="005053DE">
            <w:pPr>
              <w:spacing w:line="220" w:lineRule="exact"/>
              <w:ind w:left="182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</w:p>
          <w:p w14:paraId="30F46583" w14:textId="77777777" w:rsidR="00101223" w:rsidRDefault="005053DE">
            <w:pPr>
              <w:ind w:left="660" w:right="6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2AE7272F" w14:textId="77777777" w:rsidR="00101223" w:rsidRDefault="005053DE">
            <w:pPr>
              <w:spacing w:line="220" w:lineRule="exact"/>
              <w:ind w:left="1058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712B1" w14:textId="77777777" w:rsidR="00101223" w:rsidRDefault="005053DE">
            <w:pPr>
              <w:spacing w:line="220" w:lineRule="exact"/>
              <w:ind w:left="233" w:right="2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55F4B0E5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27331B8F" w14:textId="77777777" w:rsidR="00101223" w:rsidRDefault="005053DE">
            <w:pPr>
              <w:ind w:left="1059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4FE22" w14:textId="77777777" w:rsidR="00101223" w:rsidRDefault="005053DE">
            <w:pPr>
              <w:spacing w:line="220" w:lineRule="exact"/>
              <w:ind w:left="233" w:right="2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30865F9B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2E0E7D86" w14:textId="77777777" w:rsidR="00101223" w:rsidRDefault="005053DE">
            <w:pPr>
              <w:ind w:left="1059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24AB4" w14:textId="77777777" w:rsidR="00101223" w:rsidRDefault="005053DE">
            <w:pPr>
              <w:spacing w:line="220" w:lineRule="exact"/>
              <w:ind w:left="182" w:right="1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7628D11A" w14:textId="77777777" w:rsidR="00101223" w:rsidRDefault="005053DE">
            <w:pPr>
              <w:ind w:left="661" w:right="6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16EABA13" w14:textId="77777777" w:rsidR="00101223" w:rsidRDefault="005053DE">
            <w:pPr>
              <w:spacing w:line="220" w:lineRule="exact"/>
              <w:ind w:left="1057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0DC37166" w14:textId="77777777">
        <w:trPr>
          <w:trHeight w:hRule="exact" w:val="276"/>
        </w:trPr>
        <w:tc>
          <w:tcPr>
            <w:tcW w:w="686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DB2F1" w14:textId="77777777" w:rsidR="00101223" w:rsidRDefault="005053DE">
            <w:pPr>
              <w:spacing w:before="19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6B039" w14:textId="77777777" w:rsidR="00101223" w:rsidRDefault="005053DE">
            <w:pPr>
              <w:spacing w:before="13"/>
              <w:ind w:left="1057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6A33E066" w14:textId="77777777">
        <w:trPr>
          <w:trHeight w:hRule="exact" w:val="240"/>
        </w:trPr>
        <w:tc>
          <w:tcPr>
            <w:tcW w:w="686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1FEBE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68AB5" w14:textId="77777777" w:rsidR="00101223" w:rsidRDefault="005053DE">
            <w:pPr>
              <w:spacing w:line="220" w:lineRule="exact"/>
              <w:ind w:left="1057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3348E0F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2297"/>
        <w:gridCol w:w="2297"/>
        <w:gridCol w:w="2300"/>
      </w:tblGrid>
      <w:tr w:rsidR="00101223" w14:paraId="52FB7DAE" w14:textId="77777777">
        <w:trPr>
          <w:trHeight w:hRule="exact" w:val="257"/>
        </w:trPr>
        <w:tc>
          <w:tcPr>
            <w:tcW w:w="919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3AC098" w14:textId="77777777" w:rsidR="00101223" w:rsidRDefault="005053DE">
            <w:pPr>
              <w:spacing w:before="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35.</w:t>
            </w:r>
          </w:p>
        </w:tc>
      </w:tr>
      <w:tr w:rsidR="00101223" w14:paraId="21C68186" w14:textId="77777777">
        <w:trPr>
          <w:trHeight w:hRule="exact" w:val="701"/>
        </w:trPr>
        <w:tc>
          <w:tcPr>
            <w:tcW w:w="459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5115CCC" w14:textId="77777777" w:rsidR="00101223" w:rsidRDefault="005053DE">
            <w:pPr>
              <w:spacing w:before="1" w:line="220" w:lineRule="exact"/>
              <w:ind w:left="37" w:right="1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er 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ze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5621B6C1" w14:textId="77777777" w:rsidR="00101223" w:rsidRDefault="005053DE">
            <w:pPr>
              <w:spacing w:line="220" w:lineRule="exact"/>
              <w:ind w:left="3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le.</w:t>
            </w:r>
          </w:p>
        </w:tc>
        <w:tc>
          <w:tcPr>
            <w:tcW w:w="459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6CF03D" w14:textId="77777777" w:rsidR="00101223" w:rsidRDefault="005053DE">
            <w:pPr>
              <w:spacing w:before="1" w:line="220" w:lineRule="exact"/>
              <w:ind w:left="37" w:right="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 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oppo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</w:p>
          <w:p w14:paraId="7C49441A" w14:textId="77777777" w:rsidR="00101223" w:rsidRDefault="005053DE">
            <w:pPr>
              <w:spacing w:line="220" w:lineRule="exact"/>
              <w:ind w:left="3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elp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</w:p>
        </w:tc>
      </w:tr>
      <w:tr w:rsidR="00101223" w14:paraId="386584D8" w14:textId="77777777">
        <w:trPr>
          <w:trHeight w:hRule="exact" w:val="698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3B0B1" w14:textId="77777777" w:rsidR="00101223" w:rsidRDefault="005053DE">
            <w:pPr>
              <w:spacing w:line="220" w:lineRule="exact"/>
              <w:ind w:left="187" w:right="19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267E6D4A" w14:textId="77777777" w:rsidR="00101223" w:rsidRDefault="005053DE">
            <w:pPr>
              <w:spacing w:line="220" w:lineRule="exact"/>
              <w:ind w:left="665" w:right="6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me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5B337471" w14:textId="77777777" w:rsidR="00101223" w:rsidRDefault="005053DE">
            <w:pPr>
              <w:ind w:left="1061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6F49B" w14:textId="77777777" w:rsidR="00101223" w:rsidRDefault="005053DE">
            <w:pPr>
              <w:spacing w:line="220" w:lineRule="exact"/>
              <w:ind w:left="231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05E2CB2F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68997AA0" w14:textId="77777777" w:rsidR="00101223" w:rsidRDefault="005053DE">
            <w:pPr>
              <w:ind w:left="1057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240F0" w14:textId="77777777" w:rsidR="00101223" w:rsidRDefault="005053DE">
            <w:pPr>
              <w:spacing w:line="220" w:lineRule="exact"/>
              <w:ind w:left="231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88217D8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61D99F72" w14:textId="77777777" w:rsidR="00101223" w:rsidRDefault="005053DE">
            <w:pPr>
              <w:ind w:left="1056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6BA6B" w14:textId="77777777" w:rsidR="00101223" w:rsidRDefault="005053DE">
            <w:pPr>
              <w:spacing w:line="220" w:lineRule="exact"/>
              <w:ind w:left="182" w:right="1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06EA8B31" w14:textId="77777777" w:rsidR="00101223" w:rsidRDefault="005053DE">
            <w:pPr>
              <w:spacing w:line="220" w:lineRule="exact"/>
              <w:ind w:left="685" w:right="6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EEA9510" w14:textId="77777777" w:rsidR="00101223" w:rsidRDefault="005053DE">
            <w:pPr>
              <w:ind w:left="105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6D7BC95" w14:textId="77777777">
        <w:trPr>
          <w:trHeight w:hRule="exact" w:val="257"/>
        </w:trPr>
        <w:tc>
          <w:tcPr>
            <w:tcW w:w="6891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61A07" w14:textId="77777777" w:rsidR="00101223" w:rsidRDefault="005053DE">
            <w:pPr>
              <w:spacing w:before="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143ED" w14:textId="77777777" w:rsidR="00101223" w:rsidRDefault="005053DE">
            <w:pPr>
              <w:spacing w:before="3"/>
              <w:ind w:left="105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1FF738F9" w14:textId="77777777">
        <w:trPr>
          <w:trHeight w:hRule="exact" w:val="262"/>
        </w:trPr>
        <w:tc>
          <w:tcPr>
            <w:tcW w:w="689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A5FAC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4FE29" w14:textId="77777777" w:rsidR="00101223" w:rsidRDefault="005053DE">
            <w:pPr>
              <w:spacing w:before="6"/>
              <w:ind w:left="105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A516645" w14:textId="77777777" w:rsidR="00101223" w:rsidRDefault="00101223">
      <w:pPr>
        <w:spacing w:before="7" w:line="180" w:lineRule="exact"/>
        <w:rPr>
          <w:sz w:val="18"/>
          <w:szCs w:val="18"/>
        </w:rPr>
      </w:pPr>
    </w:p>
    <w:p w14:paraId="4FCD5FA6" w14:textId="77777777" w:rsidR="00101223" w:rsidRDefault="00101223">
      <w:pPr>
        <w:spacing w:line="200" w:lineRule="exact"/>
      </w:pPr>
    </w:p>
    <w:p w14:paraId="14DB4371" w14:textId="77777777" w:rsidR="00101223" w:rsidRDefault="005053DE">
      <w:pPr>
        <w:spacing w:before="34"/>
        <w:ind w:left="4705" w:right="4463"/>
        <w:jc w:val="center"/>
        <w:rPr>
          <w:rFonts w:ascii="Arial" w:eastAsia="Arial" w:hAnsi="Arial" w:cs="Arial"/>
        </w:rPr>
        <w:sectPr w:rsidR="00101223">
          <w:footerReference w:type="default" r:id="rId15"/>
          <w:pgSz w:w="11900" w:h="16860"/>
          <w:pgMar w:top="1360" w:right="134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11</w:t>
      </w:r>
    </w:p>
    <w:p w14:paraId="3AB6FB40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2"/>
        <w:gridCol w:w="2295"/>
        <w:gridCol w:w="2295"/>
        <w:gridCol w:w="2302"/>
      </w:tblGrid>
      <w:tr w:rsidR="00101223" w14:paraId="3CC3A65B" w14:textId="77777777">
        <w:trPr>
          <w:trHeight w:hRule="exact" w:val="240"/>
        </w:trPr>
        <w:tc>
          <w:tcPr>
            <w:tcW w:w="918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8D19EBE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36.</w:t>
            </w:r>
          </w:p>
        </w:tc>
      </w:tr>
      <w:tr w:rsidR="00101223" w14:paraId="42DBD7B6" w14:textId="77777777">
        <w:trPr>
          <w:trHeight w:hRule="exact" w:val="699"/>
        </w:trPr>
        <w:tc>
          <w:tcPr>
            <w:tcW w:w="458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8D1C7E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ews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  <w:p w14:paraId="62EEB066" w14:textId="77777777" w:rsidR="00101223" w:rsidRDefault="005053DE">
            <w:pPr>
              <w:spacing w:before="5" w:line="220" w:lineRule="exact"/>
              <w:ind w:left="9" w:right="50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59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9F21DD4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mu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586F59FB" w14:textId="77777777" w:rsidR="00101223" w:rsidRDefault="005053DE">
            <w:pPr>
              <w:spacing w:before="5" w:line="220" w:lineRule="exact"/>
              <w:ind w:left="9" w:right="39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ly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</w:p>
        </w:tc>
      </w:tr>
      <w:tr w:rsidR="00101223" w14:paraId="46C47595" w14:textId="77777777">
        <w:trPr>
          <w:trHeight w:hRule="exact" w:val="698"/>
        </w:trPr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F3FAE" w14:textId="77777777" w:rsidR="00101223" w:rsidRDefault="005053DE">
            <w:pPr>
              <w:spacing w:line="220" w:lineRule="exact"/>
              <w:ind w:left="185" w:right="1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236AB288" w14:textId="77777777" w:rsidR="00101223" w:rsidRDefault="005053DE">
            <w:pPr>
              <w:ind w:left="662" w:right="6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4F4FC759" w14:textId="77777777" w:rsidR="00101223" w:rsidRDefault="005053DE">
            <w:pPr>
              <w:spacing w:line="220" w:lineRule="exact"/>
              <w:ind w:left="1058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F8729" w14:textId="77777777" w:rsidR="00101223" w:rsidRDefault="005053DE">
            <w:pPr>
              <w:spacing w:line="220" w:lineRule="exact"/>
              <w:ind w:left="236" w:right="2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7D1103F6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10D1ECEE" w14:textId="77777777" w:rsidR="00101223" w:rsidRDefault="005053DE">
            <w:pPr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B23FA" w14:textId="77777777" w:rsidR="00101223" w:rsidRDefault="005053DE">
            <w:pPr>
              <w:spacing w:line="220" w:lineRule="exact"/>
              <w:ind w:left="236" w:right="2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F200C87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3B8D87A9" w14:textId="77777777" w:rsidR="00101223" w:rsidRDefault="005053DE">
            <w:pPr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A3889" w14:textId="77777777" w:rsidR="00101223" w:rsidRDefault="005053DE">
            <w:pPr>
              <w:spacing w:line="220" w:lineRule="exact"/>
              <w:ind w:left="190" w:right="1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1A77A6F4" w14:textId="77777777" w:rsidR="00101223" w:rsidRDefault="005053DE">
            <w:pPr>
              <w:ind w:left="668" w:right="6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7B4CA78B" w14:textId="77777777" w:rsidR="00101223" w:rsidRDefault="005053DE">
            <w:pPr>
              <w:spacing w:line="220" w:lineRule="exact"/>
              <w:ind w:left="1064" w:right="10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31246E0" w14:textId="77777777">
        <w:trPr>
          <w:trHeight w:hRule="exact" w:val="276"/>
        </w:trPr>
        <w:tc>
          <w:tcPr>
            <w:tcW w:w="6882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FB928" w14:textId="77777777" w:rsidR="00101223" w:rsidRDefault="005053DE">
            <w:pPr>
              <w:spacing w:before="19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F202E" w14:textId="77777777" w:rsidR="00101223" w:rsidRDefault="005053DE">
            <w:pPr>
              <w:spacing w:before="13"/>
              <w:ind w:left="1064" w:right="10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76B3C47" w14:textId="77777777">
        <w:trPr>
          <w:trHeight w:hRule="exact" w:val="238"/>
        </w:trPr>
        <w:tc>
          <w:tcPr>
            <w:tcW w:w="68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5C1C4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72D22" w14:textId="77777777" w:rsidR="00101223" w:rsidRDefault="005053DE">
            <w:pPr>
              <w:spacing w:line="220" w:lineRule="exact"/>
              <w:ind w:left="1064" w:right="10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7F46235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2295"/>
        <w:gridCol w:w="2292"/>
        <w:gridCol w:w="2295"/>
      </w:tblGrid>
      <w:tr w:rsidR="00101223" w14:paraId="1314A336" w14:textId="77777777">
        <w:trPr>
          <w:trHeight w:hRule="exact" w:val="240"/>
        </w:trPr>
        <w:tc>
          <w:tcPr>
            <w:tcW w:w="917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568731C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37.</w:t>
            </w:r>
          </w:p>
        </w:tc>
      </w:tr>
      <w:tr w:rsidR="00101223" w14:paraId="3B2630FF" w14:textId="77777777">
        <w:trPr>
          <w:trHeight w:hRule="exact" w:val="698"/>
        </w:trPr>
        <w:tc>
          <w:tcPr>
            <w:tcW w:w="458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9C5FE46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  <w:p w14:paraId="5BB88AFC" w14:textId="77777777" w:rsidR="00101223" w:rsidRDefault="005053DE">
            <w:pPr>
              <w:spacing w:before="5" w:line="220" w:lineRule="exact"/>
              <w:ind w:left="9" w:right="1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le;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ld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aws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if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58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B8D14B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tat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3A420BBA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proofErr w:type="gramEnd"/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aws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w w:val="80"/>
              </w:rPr>
              <w:t>yi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12C8C47A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0DC81D38" w14:textId="77777777">
        <w:trPr>
          <w:trHeight w:hRule="exact" w:val="699"/>
        </w:trPr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274B6" w14:textId="77777777" w:rsidR="00101223" w:rsidRDefault="005053DE">
            <w:pPr>
              <w:spacing w:line="220" w:lineRule="exact"/>
              <w:ind w:left="185" w:right="1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01B44E4D" w14:textId="77777777" w:rsidR="00101223" w:rsidRDefault="005053DE">
            <w:pPr>
              <w:ind w:left="662" w:right="6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7D2C8DD3" w14:textId="77777777" w:rsidR="00101223" w:rsidRDefault="005053DE">
            <w:pPr>
              <w:spacing w:line="220" w:lineRule="exact"/>
              <w:ind w:left="1058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9DE27" w14:textId="77777777" w:rsidR="00101223" w:rsidRDefault="005053DE">
            <w:pPr>
              <w:spacing w:line="220" w:lineRule="exact"/>
              <w:ind w:left="236" w:right="2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79DC4A5E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131DEDF0" w14:textId="77777777" w:rsidR="00101223" w:rsidRDefault="005053DE">
            <w:pPr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DD857" w14:textId="77777777" w:rsidR="00101223" w:rsidRDefault="005053DE">
            <w:pPr>
              <w:spacing w:line="220" w:lineRule="exact"/>
              <w:ind w:left="233" w:right="2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25A17EBD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3F87D953" w14:textId="77777777" w:rsidR="00101223" w:rsidRDefault="005053DE">
            <w:pPr>
              <w:ind w:left="1059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915A0" w14:textId="77777777" w:rsidR="00101223" w:rsidRDefault="005053DE">
            <w:pPr>
              <w:spacing w:line="220" w:lineRule="exact"/>
              <w:ind w:left="185" w:right="1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46AF781C" w14:textId="77777777" w:rsidR="00101223" w:rsidRDefault="005053DE">
            <w:pPr>
              <w:ind w:left="665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49FB3F8" w14:textId="77777777" w:rsidR="00101223" w:rsidRDefault="005053DE">
            <w:pPr>
              <w:spacing w:line="220" w:lineRule="exact"/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F599BBE" w14:textId="77777777">
        <w:trPr>
          <w:trHeight w:hRule="exact" w:val="293"/>
        </w:trPr>
        <w:tc>
          <w:tcPr>
            <w:tcW w:w="687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5A4F1" w14:textId="77777777" w:rsidR="00101223" w:rsidRDefault="005053DE">
            <w:pPr>
              <w:spacing w:before="26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582D9" w14:textId="77777777" w:rsidR="00101223" w:rsidRDefault="005053DE">
            <w:pPr>
              <w:spacing w:before="20"/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7F306F6B" w14:textId="77777777">
        <w:trPr>
          <w:trHeight w:hRule="exact" w:val="240"/>
        </w:trPr>
        <w:tc>
          <w:tcPr>
            <w:tcW w:w="68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8AADA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F5D71" w14:textId="77777777" w:rsidR="00101223" w:rsidRDefault="005053DE">
            <w:pPr>
              <w:spacing w:line="220" w:lineRule="exact"/>
              <w:ind w:left="1061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02F64FE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283"/>
        <w:gridCol w:w="2285"/>
        <w:gridCol w:w="2298"/>
      </w:tblGrid>
      <w:tr w:rsidR="00101223" w14:paraId="45EBD786" w14:textId="77777777">
        <w:trPr>
          <w:trHeight w:hRule="exact" w:val="240"/>
        </w:trPr>
        <w:tc>
          <w:tcPr>
            <w:tcW w:w="914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5422756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38.</w:t>
            </w:r>
          </w:p>
        </w:tc>
      </w:tr>
      <w:tr w:rsidR="00101223" w14:paraId="62D100F8" w14:textId="77777777">
        <w:trPr>
          <w:trHeight w:hRule="exact" w:val="698"/>
        </w:trPr>
        <w:tc>
          <w:tcPr>
            <w:tcW w:w="456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3B80A46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ad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466EC3B2" w14:textId="77777777" w:rsidR="00101223" w:rsidRDefault="005053DE">
            <w:pPr>
              <w:spacing w:before="1" w:line="220" w:lineRule="exact"/>
              <w:ind w:left="9" w:right="65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shou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bo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aws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58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2565A35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ob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aws</w:t>
            </w:r>
          </w:p>
          <w:p w14:paraId="65CF7539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proofErr w:type="gramEnd"/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s,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3861A187" w14:textId="77777777">
        <w:trPr>
          <w:trHeight w:hRule="exact" w:val="698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F0E34" w14:textId="77777777" w:rsidR="00101223" w:rsidRDefault="005053DE">
            <w:pPr>
              <w:spacing w:line="220" w:lineRule="exact"/>
              <w:ind w:left="178" w:right="1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4D7087C7" w14:textId="77777777" w:rsidR="00101223" w:rsidRDefault="005053DE">
            <w:pPr>
              <w:spacing w:line="220" w:lineRule="exact"/>
              <w:ind w:left="655" w:right="6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7115C18B" w14:textId="77777777" w:rsidR="00101223" w:rsidRDefault="005053DE">
            <w:pPr>
              <w:ind w:left="1054" w:right="10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EF30B" w14:textId="77777777" w:rsidR="00101223" w:rsidRDefault="005053DE">
            <w:pPr>
              <w:spacing w:line="220" w:lineRule="exact"/>
              <w:ind w:left="231" w:right="2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54AEEF72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5624CB52" w14:textId="77777777" w:rsidR="00101223" w:rsidRDefault="005053DE">
            <w:pPr>
              <w:ind w:left="1057" w:right="10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8D9A3" w14:textId="77777777" w:rsidR="00101223" w:rsidRDefault="005053DE">
            <w:pPr>
              <w:spacing w:line="220" w:lineRule="exact"/>
              <w:ind w:left="231" w:right="2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EE21BAD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734CB767" w14:textId="77777777" w:rsidR="00101223" w:rsidRDefault="005053DE">
            <w:pPr>
              <w:ind w:left="1056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4D87C" w14:textId="77777777" w:rsidR="00101223" w:rsidRDefault="005053DE">
            <w:pPr>
              <w:spacing w:line="220" w:lineRule="exact"/>
              <w:ind w:left="187" w:right="1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5D9206CE" w14:textId="77777777" w:rsidR="00101223" w:rsidRDefault="005053DE">
            <w:pPr>
              <w:spacing w:line="220" w:lineRule="exact"/>
              <w:ind w:left="665" w:right="6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461BED0B" w14:textId="77777777" w:rsidR="00101223" w:rsidRDefault="005053DE">
            <w:pPr>
              <w:ind w:left="1061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E72BF4D" w14:textId="77777777">
        <w:trPr>
          <w:trHeight w:hRule="exact" w:val="281"/>
        </w:trPr>
        <w:tc>
          <w:tcPr>
            <w:tcW w:w="684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E8C6A" w14:textId="77777777" w:rsidR="00101223" w:rsidRDefault="005053DE">
            <w:pPr>
              <w:spacing w:before="21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D8637" w14:textId="77777777" w:rsidR="00101223" w:rsidRDefault="005053DE">
            <w:pPr>
              <w:spacing w:before="16"/>
              <w:ind w:left="1061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E1DE711" w14:textId="77777777">
        <w:trPr>
          <w:trHeight w:hRule="exact" w:val="240"/>
        </w:trPr>
        <w:tc>
          <w:tcPr>
            <w:tcW w:w="6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1C63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DEC45" w14:textId="77777777" w:rsidR="00101223" w:rsidRDefault="005053DE">
            <w:pPr>
              <w:spacing w:line="220" w:lineRule="exact"/>
              <w:ind w:left="1061" w:right="10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C36330B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2285"/>
        <w:gridCol w:w="2288"/>
        <w:gridCol w:w="2288"/>
      </w:tblGrid>
      <w:tr w:rsidR="00101223" w14:paraId="7E40A8BF" w14:textId="77777777">
        <w:trPr>
          <w:trHeight w:hRule="exact" w:val="240"/>
        </w:trPr>
        <w:tc>
          <w:tcPr>
            <w:tcW w:w="914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6510BDB" w14:textId="77777777" w:rsidR="00101223" w:rsidRDefault="005053DE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39.</w:t>
            </w:r>
          </w:p>
        </w:tc>
      </w:tr>
      <w:tr w:rsidR="00101223" w14:paraId="3AE6DD7E" w14:textId="77777777">
        <w:trPr>
          <w:trHeight w:hRule="exact" w:val="468"/>
        </w:trPr>
        <w:tc>
          <w:tcPr>
            <w:tcW w:w="457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1969F93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 xml:space="preserve">it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  <w:p w14:paraId="5A748B5D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proofErr w:type="gramEnd"/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x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mu</w:t>
            </w:r>
            <w:r>
              <w:rPr>
                <w:rFonts w:ascii="Arial" w:eastAsia="Arial" w:hAnsi="Arial" w:cs="Arial"/>
                <w:b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wo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57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4135B2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sh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  <w:p w14:paraId="359BF3DB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18ABE11A" w14:textId="77777777">
        <w:trPr>
          <w:trHeight w:hRule="exact" w:val="698"/>
        </w:trPr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C08CF" w14:textId="77777777" w:rsidR="00101223" w:rsidRDefault="005053DE">
            <w:pPr>
              <w:spacing w:line="220" w:lineRule="exact"/>
              <w:ind w:left="180" w:right="1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3F7AC577" w14:textId="77777777" w:rsidR="00101223" w:rsidRDefault="005053DE">
            <w:pPr>
              <w:ind w:left="658" w:right="6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63F63F05" w14:textId="77777777" w:rsidR="00101223" w:rsidRDefault="005053DE">
            <w:pPr>
              <w:ind w:left="1056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C8605" w14:textId="77777777" w:rsidR="00101223" w:rsidRDefault="005053DE">
            <w:pPr>
              <w:spacing w:line="220" w:lineRule="exact"/>
              <w:ind w:left="231" w:right="2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3F0E5A8A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24B42931" w14:textId="77777777" w:rsidR="00101223" w:rsidRDefault="005053DE">
            <w:pPr>
              <w:ind w:left="1057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CF419" w14:textId="77777777" w:rsidR="00101223" w:rsidRDefault="005053DE">
            <w:pPr>
              <w:spacing w:line="220" w:lineRule="exact"/>
              <w:ind w:left="231" w:right="2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64D3EDE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6C71B80B" w14:textId="77777777" w:rsidR="00101223" w:rsidRDefault="005053DE">
            <w:pPr>
              <w:ind w:left="1056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E5F54" w14:textId="77777777" w:rsidR="00101223" w:rsidRDefault="005053DE">
            <w:pPr>
              <w:spacing w:line="220" w:lineRule="exact"/>
              <w:ind w:left="182" w:right="1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798BF18E" w14:textId="77777777" w:rsidR="00101223" w:rsidRDefault="005053DE">
            <w:pPr>
              <w:ind w:left="661" w:right="6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08BEBED7" w14:textId="77777777" w:rsidR="00101223" w:rsidRDefault="005053DE">
            <w:pPr>
              <w:ind w:left="1057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A7F6EE6" w14:textId="77777777">
        <w:trPr>
          <w:trHeight w:hRule="exact" w:val="276"/>
        </w:trPr>
        <w:tc>
          <w:tcPr>
            <w:tcW w:w="685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74F41" w14:textId="77777777" w:rsidR="00101223" w:rsidRDefault="005053DE">
            <w:pPr>
              <w:spacing w:before="1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83BEB" w14:textId="77777777" w:rsidR="00101223" w:rsidRDefault="005053DE">
            <w:pPr>
              <w:spacing w:before="13"/>
              <w:ind w:left="1057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17A8DD1" w14:textId="77777777">
        <w:trPr>
          <w:trHeight w:hRule="exact" w:val="240"/>
        </w:trPr>
        <w:tc>
          <w:tcPr>
            <w:tcW w:w="685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E672A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88887" w14:textId="77777777" w:rsidR="00101223" w:rsidRDefault="005053DE">
            <w:pPr>
              <w:spacing w:line="220" w:lineRule="exact"/>
              <w:ind w:left="1057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59F5E8C" w14:textId="77777777" w:rsidR="00101223" w:rsidRDefault="00101223">
      <w:pPr>
        <w:spacing w:before="6" w:line="140" w:lineRule="exact"/>
        <w:rPr>
          <w:sz w:val="15"/>
          <w:szCs w:val="15"/>
        </w:rPr>
      </w:pPr>
    </w:p>
    <w:p w14:paraId="1DFAEF9D" w14:textId="77777777" w:rsidR="00101223" w:rsidRDefault="005053DE">
      <w:pPr>
        <w:spacing w:before="35" w:line="220" w:lineRule="exact"/>
        <w:ind w:left="1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  <w:position w:val="-1"/>
        </w:rPr>
        <w:t>Now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l</w:t>
      </w:r>
      <w:r>
        <w:rPr>
          <w:rFonts w:ascii="Arial" w:eastAsia="Arial" w:hAnsi="Arial" w:cs="Arial"/>
          <w:b/>
          <w:spacing w:val="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t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u</w:t>
      </w:r>
      <w:r>
        <w:rPr>
          <w:rFonts w:ascii="Arial" w:eastAsia="Arial" w:hAnsi="Arial" w:cs="Arial"/>
          <w:b/>
          <w:w w:val="81"/>
          <w:position w:val="-1"/>
        </w:rPr>
        <w:t>s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sp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a</w:t>
      </w:r>
      <w:r>
        <w:rPr>
          <w:rFonts w:ascii="Arial" w:eastAsia="Arial" w:hAnsi="Arial" w:cs="Arial"/>
          <w:b/>
          <w:w w:val="81"/>
          <w:position w:val="-1"/>
        </w:rPr>
        <w:t>k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abou</w:t>
      </w:r>
      <w:r>
        <w:rPr>
          <w:rFonts w:ascii="Arial" w:eastAsia="Arial" w:hAnsi="Arial" w:cs="Arial"/>
          <w:b/>
          <w:w w:val="81"/>
          <w:position w:val="-1"/>
        </w:rPr>
        <w:t>t</w:t>
      </w:r>
      <w:r>
        <w:rPr>
          <w:rFonts w:ascii="Arial" w:eastAsia="Arial" w:hAnsi="Arial" w:cs="Arial"/>
          <w:b/>
          <w:spacing w:val="-1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th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po</w:t>
      </w:r>
      <w:r>
        <w:rPr>
          <w:rFonts w:ascii="Arial" w:eastAsia="Arial" w:hAnsi="Arial" w:cs="Arial"/>
          <w:b/>
          <w:w w:val="81"/>
          <w:position w:val="-1"/>
        </w:rPr>
        <w:t>l</w:t>
      </w:r>
      <w:r>
        <w:rPr>
          <w:rFonts w:ascii="Arial" w:eastAsia="Arial" w:hAnsi="Arial" w:cs="Arial"/>
          <w:b/>
          <w:spacing w:val="-2"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ic</w:t>
      </w:r>
      <w:r>
        <w:rPr>
          <w:rFonts w:ascii="Arial" w:eastAsia="Arial" w:hAnsi="Arial" w:cs="Arial"/>
          <w:b/>
          <w:spacing w:val="1"/>
          <w:w w:val="81"/>
          <w:position w:val="-1"/>
        </w:rPr>
        <w:t>a</w:t>
      </w:r>
      <w:r>
        <w:rPr>
          <w:rFonts w:ascii="Arial" w:eastAsia="Arial" w:hAnsi="Arial" w:cs="Arial"/>
          <w:b/>
          <w:w w:val="81"/>
          <w:position w:val="-1"/>
        </w:rPr>
        <w:t>l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s</w:t>
      </w:r>
      <w:r>
        <w:rPr>
          <w:rFonts w:ascii="Arial" w:eastAsia="Arial" w:hAnsi="Arial" w:cs="Arial"/>
          <w:b/>
          <w:w w:val="81"/>
          <w:position w:val="-1"/>
        </w:rPr>
        <w:t>y</w:t>
      </w:r>
      <w:r>
        <w:rPr>
          <w:rFonts w:ascii="Arial" w:eastAsia="Arial" w:hAnsi="Arial" w:cs="Arial"/>
          <w:b/>
          <w:spacing w:val="1"/>
          <w:w w:val="81"/>
          <w:position w:val="-1"/>
        </w:rPr>
        <w:t>st</w:t>
      </w:r>
      <w:r>
        <w:rPr>
          <w:rFonts w:ascii="Arial" w:eastAsia="Arial" w:hAnsi="Arial" w:cs="Arial"/>
          <w:b/>
          <w:w w:val="81"/>
          <w:position w:val="-1"/>
        </w:rPr>
        <w:t>em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in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th</w:t>
      </w:r>
      <w:r>
        <w:rPr>
          <w:rFonts w:ascii="Arial" w:eastAsia="Arial" w:hAnsi="Arial" w:cs="Arial"/>
          <w:b/>
          <w:w w:val="81"/>
          <w:position w:val="-1"/>
        </w:rPr>
        <w:t>is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2"/>
          <w:w w:val="81"/>
          <w:position w:val="-1"/>
        </w:rPr>
        <w:t>c</w:t>
      </w:r>
      <w:r>
        <w:rPr>
          <w:rFonts w:ascii="Arial" w:eastAsia="Arial" w:hAnsi="Arial" w:cs="Arial"/>
          <w:b/>
          <w:spacing w:val="1"/>
          <w:w w:val="81"/>
          <w:position w:val="-1"/>
        </w:rPr>
        <w:t>ount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y</w:t>
      </w:r>
    </w:p>
    <w:p w14:paraId="3EC709D7" w14:textId="77777777" w:rsidR="00101223" w:rsidRDefault="00101223">
      <w:pPr>
        <w:spacing w:before="6" w:line="40" w:lineRule="exact"/>
        <w:rPr>
          <w:sz w:val="4"/>
          <w:szCs w:val="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4"/>
        <w:gridCol w:w="1682"/>
      </w:tblGrid>
      <w:tr w:rsidR="00101223" w14:paraId="6C5CD290" w14:textId="77777777">
        <w:trPr>
          <w:trHeight w:hRule="exact" w:val="699"/>
        </w:trPr>
        <w:tc>
          <w:tcPr>
            <w:tcW w:w="9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1529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mu</w:t>
            </w:r>
            <w:r>
              <w:rPr>
                <w:rFonts w:ascii="Arial" w:eastAsia="Arial" w:hAnsi="Arial" w:cs="Arial"/>
                <w:b/>
                <w:w w:val="81"/>
              </w:rPr>
              <w:t xml:space="preserve">ch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tod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 xml:space="preserve">y?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cce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ption.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</w:p>
          <w:p w14:paraId="1D5A9B1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estion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lways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acy”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English.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Tr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slate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acy”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local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ge</w:t>
            </w:r>
          </w:p>
          <w:p w14:paraId="37FC7D39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sta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fficial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4BF27CCA" w14:textId="77777777">
        <w:trPr>
          <w:trHeight w:hRule="exact" w:val="274"/>
        </w:trPr>
        <w:tc>
          <w:tcPr>
            <w:tcW w:w="7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6DCDE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4028B" w14:textId="77777777" w:rsidR="00101223" w:rsidRDefault="005053DE">
            <w:pPr>
              <w:spacing w:before="10"/>
              <w:ind w:left="749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EAFFCA3" w14:textId="77777777">
        <w:trPr>
          <w:trHeight w:hRule="exact" w:val="271"/>
        </w:trPr>
        <w:tc>
          <w:tcPr>
            <w:tcW w:w="7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A399C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d</w:t>
            </w:r>
            <w:r>
              <w:rPr>
                <w:rFonts w:ascii="Arial" w:eastAsia="Arial" w:hAnsi="Arial" w:cs="Arial"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0E28D" w14:textId="77777777" w:rsidR="00101223" w:rsidRDefault="005053DE">
            <w:pPr>
              <w:spacing w:before="10"/>
              <w:ind w:left="749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91402D1" w14:textId="77777777">
        <w:trPr>
          <w:trHeight w:hRule="exact" w:val="271"/>
        </w:trPr>
        <w:tc>
          <w:tcPr>
            <w:tcW w:w="7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BC2A6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d</w:t>
            </w:r>
            <w:r>
              <w:rPr>
                <w:rFonts w:ascii="Arial" w:eastAsia="Arial" w:hAnsi="Arial" w:cs="Arial"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ajor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3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70E15" w14:textId="77777777" w:rsidR="00101223" w:rsidRDefault="005053DE">
            <w:pPr>
              <w:spacing w:before="10"/>
              <w:ind w:left="749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703DE2A2" w14:textId="77777777">
        <w:trPr>
          <w:trHeight w:hRule="exact" w:val="274"/>
        </w:trPr>
        <w:tc>
          <w:tcPr>
            <w:tcW w:w="7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CB9F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73D77" w14:textId="77777777" w:rsidR="00101223" w:rsidRDefault="005053DE">
            <w:pPr>
              <w:spacing w:before="10"/>
              <w:ind w:left="749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811906A" w14:textId="77777777">
        <w:trPr>
          <w:trHeight w:hRule="exact" w:val="271"/>
        </w:trPr>
        <w:tc>
          <w:tcPr>
            <w:tcW w:w="7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C49FB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stion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/do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‘d</w:t>
            </w:r>
            <w:r>
              <w:rPr>
                <w:rFonts w:ascii="Arial" w:eastAsia="Arial" w:hAnsi="Arial" w:cs="Arial"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acy’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ECFAA" w14:textId="77777777" w:rsidR="00101223" w:rsidRDefault="005053DE">
            <w:pPr>
              <w:spacing w:before="10"/>
              <w:ind w:left="749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28614315" w14:textId="77777777">
        <w:trPr>
          <w:trHeight w:hRule="exact" w:val="274"/>
        </w:trPr>
        <w:tc>
          <w:tcPr>
            <w:tcW w:w="7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DFC76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B1F6D" w14:textId="77777777" w:rsidR="00101223" w:rsidRDefault="005053DE">
            <w:pPr>
              <w:spacing w:before="10"/>
              <w:ind w:left="749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6575619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1"/>
        <w:gridCol w:w="1685"/>
      </w:tblGrid>
      <w:tr w:rsidR="00101223" w14:paraId="3FCC2812" w14:textId="77777777" w:rsidTr="005053DE">
        <w:trPr>
          <w:trHeight w:hRule="exact" w:val="699"/>
        </w:trPr>
        <w:tc>
          <w:tcPr>
            <w:tcW w:w="9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8EC2E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41.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ia?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you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Only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one</w:t>
            </w:r>
          </w:p>
          <w:p w14:paraId="32D86FF0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 xml:space="preserve">sen.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stion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ge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lways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cy”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 xml:space="preserve">English.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Tr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slate</w:t>
            </w:r>
          </w:p>
          <w:p w14:paraId="344B175D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ocal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ge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sta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English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erm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595D5C0D" w14:textId="77777777" w:rsidTr="005053DE">
        <w:trPr>
          <w:trHeight w:hRule="exact" w:val="269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2A19DA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satisfied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2E7578" w14:textId="77777777" w:rsidR="00101223" w:rsidRDefault="005053DE">
            <w:pPr>
              <w:spacing w:before="10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95F22F9" w14:textId="77777777" w:rsidTr="005053DE">
        <w:trPr>
          <w:trHeight w:hRule="exact" w:val="271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A1484B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satisfied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5F62D3" w14:textId="77777777" w:rsidR="00101223" w:rsidRDefault="005053DE">
            <w:pPr>
              <w:spacing w:before="10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6E9F4AD" w14:textId="77777777" w:rsidTr="005053DE">
        <w:trPr>
          <w:trHeight w:hRule="exact" w:val="269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CDA0FF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satisfied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8A617C0" w14:textId="77777777" w:rsidR="00101223" w:rsidRDefault="005053DE">
            <w:pPr>
              <w:spacing w:before="8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CDE550A" w14:textId="77777777" w:rsidTr="005053DE">
        <w:trPr>
          <w:trHeight w:hRule="exact" w:val="269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5C45BE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satisfied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6EC935F" w14:textId="77777777" w:rsidR="00101223" w:rsidRDefault="005053DE">
            <w:pPr>
              <w:spacing w:before="8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3417144" w14:textId="77777777" w:rsidTr="005053DE">
        <w:trPr>
          <w:trHeight w:hRule="exact" w:val="269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713CF2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3BE15C" w14:textId="77777777" w:rsidR="00101223" w:rsidRDefault="005053DE">
            <w:pPr>
              <w:spacing w:before="8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6E1C4696" w14:textId="77777777" w:rsidTr="005053DE">
        <w:trPr>
          <w:trHeight w:hRule="exact" w:val="269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A33ECE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AD3D7B" w14:textId="77777777" w:rsidR="00101223" w:rsidRDefault="005053DE">
            <w:pPr>
              <w:spacing w:before="8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DCCDD75" w14:textId="77777777" w:rsidR="00101223" w:rsidRDefault="00101223">
      <w:pPr>
        <w:spacing w:before="4" w:line="280" w:lineRule="exact"/>
        <w:rPr>
          <w:sz w:val="28"/>
          <w:szCs w:val="28"/>
        </w:rPr>
      </w:pPr>
    </w:p>
    <w:p w14:paraId="4758B0BD" w14:textId="77777777" w:rsidR="00101223" w:rsidRDefault="005053DE">
      <w:pPr>
        <w:spacing w:before="34"/>
        <w:ind w:left="4705" w:right="4423"/>
        <w:jc w:val="center"/>
        <w:rPr>
          <w:rFonts w:ascii="Arial" w:eastAsia="Arial" w:hAnsi="Arial" w:cs="Arial"/>
        </w:rPr>
        <w:sectPr w:rsidR="00101223">
          <w:footerReference w:type="default" r:id="rId16"/>
          <w:pgSz w:w="11900" w:h="16860"/>
          <w:pgMar w:top="1080" w:right="13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12</w:t>
      </w:r>
    </w:p>
    <w:p w14:paraId="30811755" w14:textId="77777777" w:rsidR="00101223" w:rsidRDefault="00101223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3"/>
        <w:gridCol w:w="896"/>
        <w:gridCol w:w="893"/>
        <w:gridCol w:w="1073"/>
        <w:gridCol w:w="836"/>
        <w:gridCol w:w="835"/>
        <w:gridCol w:w="835"/>
      </w:tblGrid>
      <w:tr w:rsidR="00101223" w14:paraId="40E52C1C" w14:textId="77777777">
        <w:trPr>
          <w:trHeight w:hRule="exact" w:val="468"/>
        </w:trPr>
        <w:tc>
          <w:tcPr>
            <w:tcW w:w="926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368D51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er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</w:p>
          <w:p w14:paraId="47C3E2EB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of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28F668C9" w14:textId="77777777">
        <w:trPr>
          <w:trHeight w:hRule="exact" w:val="698"/>
        </w:trPr>
        <w:tc>
          <w:tcPr>
            <w:tcW w:w="3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A06BD" w14:textId="77777777" w:rsidR="00101223" w:rsidRDefault="00101223"/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14EF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17F0616" w14:textId="77777777" w:rsidR="00101223" w:rsidRDefault="005053DE">
            <w:pPr>
              <w:ind w:left="1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</w:p>
          <w:p w14:paraId="31196837" w14:textId="77777777" w:rsidR="00101223" w:rsidRDefault="005053DE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FC0F3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755A023D" w14:textId="77777777" w:rsidR="00101223" w:rsidRDefault="005053DE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4E7CE" w14:textId="77777777" w:rsidR="00101223" w:rsidRDefault="005053DE">
            <w:pPr>
              <w:spacing w:line="220" w:lineRule="exact"/>
              <w:ind w:left="-14" w:right="-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  <w:p w14:paraId="520D973C" w14:textId="77777777" w:rsidR="00101223" w:rsidRDefault="005053DE">
            <w:pPr>
              <w:ind w:left="5" w:right="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  <w:p w14:paraId="6E6FCAFC" w14:textId="77777777" w:rsidR="00101223" w:rsidRDefault="005053DE">
            <w:pPr>
              <w:ind w:left="266" w:right="2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B1EDB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786B9464" w14:textId="77777777" w:rsidR="00101223" w:rsidRDefault="005053DE">
            <w:pPr>
              <w:ind w:left="1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8C28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0BC8FBE" w14:textId="77777777" w:rsidR="00101223" w:rsidRDefault="005053DE">
            <w:pPr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</w:p>
          <w:p w14:paraId="5CE30A71" w14:textId="77777777" w:rsidR="00101223" w:rsidRDefault="005053DE">
            <w:pPr>
              <w:ind w:left="1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48784" w14:textId="77777777" w:rsidR="00101223" w:rsidRDefault="005053DE">
            <w:pPr>
              <w:spacing w:line="220" w:lineRule="exact"/>
              <w:ind w:left="2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</w:p>
          <w:p w14:paraId="679F988F" w14:textId="77777777" w:rsidR="00101223" w:rsidRDefault="005053DE">
            <w:pPr>
              <w:ind w:left="2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70AC9C55" w14:textId="77777777" w:rsidR="00101223" w:rsidRDefault="005053DE">
            <w:pPr>
              <w:ind w:left="1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3FACE3F" w14:textId="77777777">
        <w:trPr>
          <w:trHeight w:hRule="exact" w:val="470"/>
        </w:trPr>
        <w:tc>
          <w:tcPr>
            <w:tcW w:w="3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E9CE5" w14:textId="77777777" w:rsidR="00101223" w:rsidRDefault="005053DE">
            <w:pPr>
              <w:spacing w:before="1" w:line="220" w:lineRule="exact"/>
              <w:ind w:left="306" w:right="112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ke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alwa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5C7A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E79DA18" w14:textId="77777777" w:rsidR="00101223" w:rsidRDefault="005053DE">
            <w:pPr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07E9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4F480B0" w14:textId="77777777" w:rsidR="00101223" w:rsidRDefault="005053DE">
            <w:pPr>
              <w:ind w:left="355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9D9C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62441BF" w14:textId="77777777" w:rsidR="00101223" w:rsidRDefault="005053DE">
            <w:pPr>
              <w:ind w:left="444" w:right="4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AF47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1801B11" w14:textId="77777777" w:rsidR="00101223" w:rsidRDefault="005053DE">
            <w:pPr>
              <w:ind w:left="326" w:right="3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B45B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1CEAF49" w14:textId="77777777" w:rsidR="00101223" w:rsidRDefault="005053DE">
            <w:pPr>
              <w:ind w:left="326" w:right="3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75EA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E6641E5" w14:textId="77777777" w:rsidR="00101223" w:rsidRDefault="005053DE">
            <w:pPr>
              <w:ind w:left="318" w:right="3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5E4853C" w14:textId="77777777">
        <w:trPr>
          <w:trHeight w:hRule="exact" w:val="468"/>
        </w:trPr>
        <w:tc>
          <w:tcPr>
            <w:tcW w:w="3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741F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lways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223B97D3" w14:textId="77777777" w:rsidR="00101223" w:rsidRDefault="005053DE">
            <w:pPr>
              <w:ind w:left="30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aw.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C385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84B4944" w14:textId="77777777" w:rsidR="00101223" w:rsidRDefault="005053DE">
            <w:pPr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646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685E3A8" w14:textId="77777777" w:rsidR="00101223" w:rsidRDefault="005053DE">
            <w:pPr>
              <w:ind w:left="355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B9EF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68F2C98" w14:textId="77777777" w:rsidR="00101223" w:rsidRDefault="005053DE">
            <w:pPr>
              <w:ind w:left="444" w:right="4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EB78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2C2CC78" w14:textId="77777777" w:rsidR="00101223" w:rsidRDefault="005053DE">
            <w:pPr>
              <w:ind w:left="326" w:right="3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AF40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8E19C79" w14:textId="77777777" w:rsidR="00101223" w:rsidRDefault="005053DE">
            <w:pPr>
              <w:ind w:left="326" w:right="3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C8A3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78EA1DD" w14:textId="77777777" w:rsidR="00101223" w:rsidRDefault="005053DE">
            <w:pPr>
              <w:ind w:left="318" w:right="3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B1E396F" w14:textId="77777777">
        <w:trPr>
          <w:trHeight w:hRule="exact" w:val="470"/>
        </w:trPr>
        <w:tc>
          <w:tcPr>
            <w:tcW w:w="3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822A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ax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70B5D13B" w14:textId="77777777" w:rsidR="00101223" w:rsidRDefault="005053DE">
            <w:pPr>
              <w:ind w:left="30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8B49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6A54EA3" w14:textId="77777777" w:rsidR="00101223" w:rsidRDefault="005053DE">
            <w:pPr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6A32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56CC948" w14:textId="77777777" w:rsidR="00101223" w:rsidRDefault="005053DE">
            <w:pPr>
              <w:ind w:left="355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2B40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0709D4C" w14:textId="77777777" w:rsidR="00101223" w:rsidRDefault="005053DE">
            <w:pPr>
              <w:ind w:left="444" w:right="4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F4E1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C73AE41" w14:textId="77777777" w:rsidR="00101223" w:rsidRDefault="005053DE">
            <w:pPr>
              <w:ind w:left="326" w:right="3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0F50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2F4689B" w14:textId="77777777" w:rsidR="00101223" w:rsidRDefault="005053DE">
            <w:pPr>
              <w:ind w:left="326" w:right="3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DC71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9ABB3D1" w14:textId="77777777" w:rsidR="00101223" w:rsidRDefault="005053DE">
            <w:pPr>
              <w:ind w:left="318" w:right="3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18E2F5D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1"/>
        <w:gridCol w:w="2312"/>
        <w:gridCol w:w="2302"/>
        <w:gridCol w:w="2321"/>
      </w:tblGrid>
      <w:tr w:rsidR="00101223" w14:paraId="62D37C8D" w14:textId="77777777">
        <w:trPr>
          <w:trHeight w:hRule="exact" w:val="483"/>
        </w:trPr>
        <w:tc>
          <w:tcPr>
            <w:tcW w:w="924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BED0A" w14:textId="77777777" w:rsidR="00101223" w:rsidRDefault="005053DE">
            <w:pPr>
              <w:spacing w:before="1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Which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ew?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2.</w:t>
            </w:r>
          </w:p>
          <w:p w14:paraId="72813B79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inion: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st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i/>
                <w:spacing w:val="5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5100B22" w14:textId="77777777">
        <w:trPr>
          <w:trHeight w:hRule="exact" w:val="240"/>
        </w:trPr>
        <w:tc>
          <w:tcPr>
            <w:tcW w:w="924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5E2721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43.</w:t>
            </w:r>
          </w:p>
        </w:tc>
      </w:tr>
      <w:tr w:rsidR="00101223" w14:paraId="42BFFAEA" w14:textId="77777777">
        <w:trPr>
          <w:trHeight w:hRule="exact" w:val="468"/>
        </w:trPr>
        <w:tc>
          <w:tcPr>
            <w:tcW w:w="462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387F1A5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</w:p>
          <w:p w14:paraId="614DF5B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>er 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v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62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6D794B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aws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</w:p>
          <w:p w14:paraId="17701AC7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4DEED912" w14:textId="77777777">
        <w:trPr>
          <w:trHeight w:hRule="exact" w:val="708"/>
        </w:trPr>
        <w:tc>
          <w:tcPr>
            <w:tcW w:w="2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9CCCE" w14:textId="77777777" w:rsidR="00101223" w:rsidRDefault="005053DE">
            <w:pPr>
              <w:spacing w:line="220" w:lineRule="exact"/>
              <w:ind w:left="192" w:right="1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4502E6F5" w14:textId="77777777" w:rsidR="00101223" w:rsidRDefault="005053DE">
            <w:pPr>
              <w:ind w:left="672" w:right="6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1B6322F7" w14:textId="77777777" w:rsidR="00101223" w:rsidRDefault="005053DE">
            <w:pPr>
              <w:spacing w:line="220" w:lineRule="exact"/>
              <w:ind w:left="1068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12F07" w14:textId="77777777" w:rsidR="00101223" w:rsidRDefault="005053DE">
            <w:pPr>
              <w:spacing w:line="220" w:lineRule="exact"/>
              <w:ind w:left="243" w:right="2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70B5FC74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10A2D0F9" w14:textId="77777777" w:rsidR="00101223" w:rsidRDefault="005053DE">
            <w:pPr>
              <w:ind w:left="1069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7AA69" w14:textId="77777777" w:rsidR="00101223" w:rsidRDefault="005053DE">
            <w:pPr>
              <w:spacing w:line="220" w:lineRule="exact"/>
              <w:ind w:left="243" w:right="2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F9162B2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67843DB9" w14:textId="77777777" w:rsidR="00101223" w:rsidRDefault="005053DE">
            <w:pPr>
              <w:ind w:left="1068" w:right="10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0D419" w14:textId="77777777" w:rsidR="00101223" w:rsidRDefault="005053DE">
            <w:pPr>
              <w:spacing w:line="220" w:lineRule="exact"/>
              <w:ind w:left="200" w:right="1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6D15A084" w14:textId="77777777" w:rsidR="00101223" w:rsidRDefault="005053DE">
            <w:pPr>
              <w:ind w:left="682" w:right="6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71BBD532" w14:textId="77777777" w:rsidR="00101223" w:rsidRDefault="005053DE">
            <w:pPr>
              <w:spacing w:line="220" w:lineRule="exact"/>
              <w:ind w:left="1078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60F214B" w14:textId="77777777">
        <w:trPr>
          <w:trHeight w:hRule="exact" w:val="295"/>
        </w:trPr>
        <w:tc>
          <w:tcPr>
            <w:tcW w:w="6925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A75C2" w14:textId="77777777" w:rsidR="00101223" w:rsidRDefault="005053DE">
            <w:pPr>
              <w:spacing w:before="26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474BC" w14:textId="77777777" w:rsidR="00101223" w:rsidRDefault="005053DE">
            <w:pPr>
              <w:spacing w:before="20"/>
              <w:ind w:left="1073" w:right="10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7106E5C" w14:textId="77777777">
        <w:trPr>
          <w:trHeight w:hRule="exact" w:val="240"/>
        </w:trPr>
        <w:tc>
          <w:tcPr>
            <w:tcW w:w="692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D21A6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0AA41" w14:textId="77777777" w:rsidR="00101223" w:rsidRDefault="005053DE">
            <w:pPr>
              <w:spacing w:line="220" w:lineRule="exact"/>
              <w:ind w:left="1073" w:right="10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C6684BC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2307"/>
        <w:gridCol w:w="2295"/>
        <w:gridCol w:w="2317"/>
      </w:tblGrid>
      <w:tr w:rsidR="00101223" w14:paraId="7229036F" w14:textId="77777777" w:rsidTr="005053DE">
        <w:trPr>
          <w:trHeight w:hRule="exact" w:val="240"/>
        </w:trPr>
        <w:tc>
          <w:tcPr>
            <w:tcW w:w="922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53FED47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44.</w:t>
            </w:r>
          </w:p>
        </w:tc>
      </w:tr>
      <w:tr w:rsidR="00101223" w14:paraId="13F803D8" w14:textId="77777777" w:rsidTr="005053DE">
        <w:trPr>
          <w:trHeight w:hRule="exact" w:val="699"/>
        </w:trPr>
        <w:tc>
          <w:tcPr>
            <w:tcW w:w="461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2A75BA5A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ize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eir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017AE072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61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62012F68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ug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  <w:p w14:paraId="6284993F" w14:textId="77777777" w:rsidR="00101223" w:rsidRDefault="005053DE">
            <w:pPr>
              <w:ind w:left="9" w:right="5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w w:val="81"/>
              </w:rPr>
              <w:t>er 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ax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le.</w:t>
            </w:r>
          </w:p>
        </w:tc>
      </w:tr>
      <w:tr w:rsidR="00101223" w14:paraId="56710CDC" w14:textId="77777777" w:rsidTr="005053DE">
        <w:trPr>
          <w:trHeight w:hRule="exact" w:val="69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B835E9" w14:textId="77777777" w:rsidR="00101223" w:rsidRDefault="005053DE">
            <w:pPr>
              <w:spacing w:line="220" w:lineRule="exact"/>
              <w:ind w:left="190" w:right="1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31F8E737" w14:textId="77777777" w:rsidR="00101223" w:rsidRDefault="005053DE">
            <w:pPr>
              <w:ind w:left="667" w:right="6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34CAEBF8" w14:textId="77777777" w:rsidR="00101223" w:rsidRDefault="005053DE">
            <w:pPr>
              <w:ind w:left="1066" w:right="10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7CB4B67" w14:textId="77777777" w:rsidR="00101223" w:rsidRDefault="005053DE">
            <w:pPr>
              <w:spacing w:line="220" w:lineRule="exact"/>
              <w:ind w:left="241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7D18A51A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3582CBDC" w14:textId="77777777" w:rsidR="00101223" w:rsidRDefault="005053DE">
            <w:pPr>
              <w:ind w:left="1066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D382AC" w14:textId="77777777" w:rsidR="00101223" w:rsidRDefault="005053DE">
            <w:pPr>
              <w:spacing w:line="220" w:lineRule="exact"/>
              <w:ind w:left="240" w:right="2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4E48F2D3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5F9869AF" w14:textId="77777777" w:rsidR="00101223" w:rsidRDefault="005053DE">
            <w:pPr>
              <w:ind w:left="1066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1B4107" w14:textId="77777777" w:rsidR="00101223" w:rsidRDefault="005053DE">
            <w:pPr>
              <w:spacing w:line="220" w:lineRule="exact"/>
              <w:ind w:left="202" w:right="1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319A9D4F" w14:textId="77777777" w:rsidR="00101223" w:rsidRDefault="005053DE">
            <w:pPr>
              <w:ind w:left="680" w:right="6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1391AB9B" w14:textId="77777777" w:rsidR="00101223" w:rsidRDefault="005053DE">
            <w:pPr>
              <w:ind w:left="1076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156D3BA" w14:textId="77777777" w:rsidTr="005053DE">
        <w:trPr>
          <w:trHeight w:hRule="exact" w:val="276"/>
        </w:trPr>
        <w:tc>
          <w:tcPr>
            <w:tcW w:w="690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A072C90" w14:textId="77777777" w:rsidR="00101223" w:rsidRDefault="005053DE">
            <w:pPr>
              <w:spacing w:before="19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0456596" w14:textId="77777777" w:rsidR="00101223" w:rsidRDefault="005053DE">
            <w:pPr>
              <w:spacing w:before="13"/>
              <w:ind w:left="1073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2C25807" w14:textId="77777777" w:rsidTr="005053DE">
        <w:trPr>
          <w:trHeight w:hRule="exact" w:val="240"/>
        </w:trPr>
        <w:tc>
          <w:tcPr>
            <w:tcW w:w="69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05752B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6CA9FE" w14:textId="77777777" w:rsidR="00101223" w:rsidRDefault="005053DE">
            <w:pPr>
              <w:spacing w:line="220" w:lineRule="exact"/>
              <w:ind w:left="1073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4B7EDF8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2"/>
        <w:gridCol w:w="963"/>
        <w:gridCol w:w="962"/>
        <w:gridCol w:w="963"/>
        <w:gridCol w:w="962"/>
        <w:gridCol w:w="963"/>
      </w:tblGrid>
      <w:tr w:rsidR="00101223" w14:paraId="67B48B13" w14:textId="77777777" w:rsidTr="005053DE">
        <w:trPr>
          <w:trHeight w:hRule="exact" w:val="257"/>
        </w:trPr>
        <w:tc>
          <w:tcPr>
            <w:tcW w:w="9225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0F310C6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5F6FF94D" w14:textId="77777777" w:rsidTr="005053DE">
        <w:trPr>
          <w:trHeight w:hRule="exact" w:val="468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4484DB1" w14:textId="77777777" w:rsidR="00101223" w:rsidRDefault="00101223"/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D9477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E972A46" w14:textId="77777777" w:rsidR="00101223" w:rsidRDefault="005053DE">
            <w:pPr>
              <w:ind w:left="2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3D7FF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A622973" w14:textId="77777777" w:rsidR="00101223" w:rsidRDefault="005053DE">
            <w:pPr>
              <w:ind w:left="2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DD060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43C3D69" w14:textId="77777777" w:rsidR="00101223" w:rsidRDefault="005053DE">
            <w:pPr>
              <w:ind w:left="2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ely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0CD84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5D32F81" w14:textId="77777777" w:rsidR="00101223" w:rsidRDefault="005053DE">
            <w:pPr>
              <w:ind w:left="2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D25BC6" w14:textId="77777777" w:rsidR="00101223" w:rsidRDefault="005053DE">
            <w:pPr>
              <w:spacing w:line="220" w:lineRule="exact"/>
              <w:ind w:left="20" w:right="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2E17BB0F" w14:textId="77777777" w:rsidR="00101223" w:rsidRDefault="005053DE">
            <w:pPr>
              <w:ind w:left="211" w:right="2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23FABE6" w14:textId="77777777" w:rsidTr="005053DE">
        <w:trPr>
          <w:trHeight w:hRule="exact" w:val="470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5BBEA6B" w14:textId="77777777" w:rsidR="00101223" w:rsidRDefault="005053DE">
            <w:pPr>
              <w:spacing w:before="1" w:line="220" w:lineRule="exact"/>
              <w:ind w:left="313" w:right="386" w:hanging="3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Does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ews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bu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edom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 xml:space="preserve">y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ws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e?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1CF6D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3368C7D" w14:textId="77777777" w:rsidR="00101223" w:rsidRDefault="005053DE">
            <w:pPr>
              <w:ind w:left="39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EB8975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A91B44C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BEB87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9B702C0" w14:textId="77777777" w:rsidR="00101223" w:rsidRDefault="005053DE">
            <w:pPr>
              <w:ind w:left="389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F1339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556918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3ADA8D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8341CBF" w14:textId="77777777" w:rsidR="00101223" w:rsidRDefault="005053DE">
            <w:pPr>
              <w:ind w:left="380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22D3CD2" w14:textId="77777777" w:rsidTr="005053DE">
        <w:trPr>
          <w:trHeight w:hRule="exact" w:val="469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B2483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6589E9AE" w14:textId="77777777" w:rsidR="00101223" w:rsidRDefault="005053DE">
            <w:pPr>
              <w:spacing w:before="1"/>
              <w:ind w:left="31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D6A7C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3EF68E4" w14:textId="77777777" w:rsidR="00101223" w:rsidRDefault="005053DE">
            <w:pPr>
              <w:ind w:left="39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97C66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3A218A9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98BF5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AF081E9" w14:textId="77777777" w:rsidR="00101223" w:rsidRDefault="005053DE">
            <w:pPr>
              <w:ind w:left="389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B4884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3DE0F2B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F8E7F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FE7FEF7" w14:textId="77777777" w:rsidR="00101223" w:rsidRDefault="005053DE">
            <w:pPr>
              <w:ind w:left="380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05E2369" w14:textId="77777777" w:rsidTr="005053DE">
        <w:trPr>
          <w:trHeight w:hRule="exact" w:val="470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831E2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gno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ws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</w:p>
          <w:p w14:paraId="1D27A9AA" w14:textId="77777777" w:rsidR="00101223" w:rsidRDefault="005053DE">
            <w:pPr>
              <w:ind w:left="31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5A491C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5799A3E" w14:textId="77777777" w:rsidR="00101223" w:rsidRDefault="005053DE">
            <w:pPr>
              <w:ind w:left="39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1F2EA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84D158F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40C97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07DD51D" w14:textId="77777777" w:rsidR="00101223" w:rsidRDefault="005053DE">
            <w:pPr>
              <w:ind w:left="389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658F2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132A2CA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9BF95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0BA911E" w14:textId="77777777" w:rsidR="00101223" w:rsidRDefault="005053DE">
            <w:pPr>
              <w:ind w:left="380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80BC848" w14:textId="77777777" w:rsidTr="005053DE">
        <w:trPr>
          <w:trHeight w:hRule="exact" w:val="468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81423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oppo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ies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eir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57D543D7" w14:textId="77777777" w:rsidR="00101223" w:rsidRDefault="005053DE">
            <w:pPr>
              <w:spacing w:line="220" w:lineRule="exact"/>
              <w:ind w:left="31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987AA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3A53F11" w14:textId="77777777" w:rsidR="00101223" w:rsidRDefault="005053DE">
            <w:pPr>
              <w:ind w:left="39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713B1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3F4482E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81E55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B4882F7" w14:textId="77777777" w:rsidR="00101223" w:rsidRDefault="005053DE">
            <w:pPr>
              <w:ind w:left="389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D50C7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34CA0D9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C3A0B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4F86372" w14:textId="77777777" w:rsidR="00101223" w:rsidRDefault="005053DE">
            <w:pPr>
              <w:ind w:left="380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EDA4DA0" w14:textId="77777777" w:rsidTr="005053DE">
        <w:trPr>
          <w:trHeight w:hRule="exact" w:val="470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0F510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Does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gno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  <w:p w14:paraId="11A3DEA6" w14:textId="77777777" w:rsidR="00101223" w:rsidRDefault="005053DE">
            <w:pPr>
              <w:ind w:left="31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A131C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0FEED2C" w14:textId="77777777" w:rsidR="00101223" w:rsidRDefault="005053DE">
            <w:pPr>
              <w:ind w:left="39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DD509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B6A16D0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F9F9F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3F72863" w14:textId="77777777" w:rsidR="00101223" w:rsidRDefault="005053DE">
            <w:pPr>
              <w:ind w:left="389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BD5258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B0D4B10" w14:textId="77777777" w:rsidR="00101223" w:rsidRDefault="005053DE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05867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70390E4" w14:textId="77777777" w:rsidR="00101223" w:rsidRDefault="005053DE">
            <w:pPr>
              <w:ind w:left="380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7E0C1F3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0"/>
        <w:gridCol w:w="1690"/>
      </w:tblGrid>
      <w:tr w:rsidR="00101223" w14:paraId="4C75269E" w14:textId="77777777">
        <w:trPr>
          <w:trHeight w:hRule="exact" w:val="470"/>
        </w:trPr>
        <w:tc>
          <w:tcPr>
            <w:tcW w:w="92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D646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b/>
                <w:w w:val="81"/>
              </w:rPr>
              <w:t>ews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1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</w:p>
          <w:p w14:paraId="398207E1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0AB865AA" w14:textId="77777777">
        <w:trPr>
          <w:trHeight w:hRule="exact" w:val="269"/>
        </w:trPr>
        <w:tc>
          <w:tcPr>
            <w:tcW w:w="7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75A1C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effective</w:t>
            </w:r>
          </w:p>
        </w:tc>
        <w:tc>
          <w:tcPr>
            <w:tcW w:w="1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8AE6D" w14:textId="77777777" w:rsidR="00101223" w:rsidRDefault="005053DE">
            <w:pPr>
              <w:spacing w:before="8"/>
              <w:ind w:left="754" w:right="7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03BA766" w14:textId="77777777">
        <w:trPr>
          <w:trHeight w:hRule="exact" w:val="271"/>
        </w:trPr>
        <w:tc>
          <w:tcPr>
            <w:tcW w:w="7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0EAF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ctive</w:t>
            </w:r>
          </w:p>
        </w:tc>
        <w:tc>
          <w:tcPr>
            <w:tcW w:w="1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31F7D" w14:textId="77777777" w:rsidR="00101223" w:rsidRDefault="005053DE">
            <w:pPr>
              <w:spacing w:before="10"/>
              <w:ind w:left="754" w:right="7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6EAE3F05" w14:textId="77777777">
        <w:trPr>
          <w:trHeight w:hRule="exact" w:val="269"/>
        </w:trPr>
        <w:tc>
          <w:tcPr>
            <w:tcW w:w="7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1B53F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effective</w:t>
            </w:r>
          </w:p>
        </w:tc>
        <w:tc>
          <w:tcPr>
            <w:tcW w:w="1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2E669" w14:textId="77777777" w:rsidR="00101223" w:rsidRDefault="005053DE">
            <w:pPr>
              <w:spacing w:before="8"/>
              <w:ind w:left="754" w:right="7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DCDAAA4" w14:textId="77777777">
        <w:trPr>
          <w:trHeight w:hRule="exact" w:val="272"/>
        </w:trPr>
        <w:tc>
          <w:tcPr>
            <w:tcW w:w="7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4A1AC" w14:textId="77777777" w:rsidR="00101223" w:rsidRDefault="005053DE">
            <w:pPr>
              <w:spacing w:before="1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ctive</w:t>
            </w:r>
          </w:p>
        </w:tc>
        <w:tc>
          <w:tcPr>
            <w:tcW w:w="1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B0AE5" w14:textId="77777777" w:rsidR="00101223" w:rsidRDefault="005053DE">
            <w:pPr>
              <w:spacing w:before="11"/>
              <w:ind w:left="754" w:right="7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724AFAF" w14:textId="77777777">
        <w:trPr>
          <w:trHeight w:hRule="exact" w:val="269"/>
        </w:trPr>
        <w:tc>
          <w:tcPr>
            <w:tcW w:w="7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818F1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19458" w14:textId="77777777" w:rsidR="00101223" w:rsidRDefault="005053DE">
            <w:pPr>
              <w:spacing w:before="8"/>
              <w:ind w:left="754" w:right="7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574C3DC" w14:textId="77777777" w:rsidR="00101223" w:rsidRDefault="00101223">
      <w:pPr>
        <w:spacing w:line="200" w:lineRule="exact"/>
      </w:pPr>
    </w:p>
    <w:p w14:paraId="5B8AAF5A" w14:textId="77777777" w:rsidR="00101223" w:rsidRDefault="00101223">
      <w:pPr>
        <w:spacing w:line="200" w:lineRule="exact"/>
      </w:pPr>
    </w:p>
    <w:p w14:paraId="72760721" w14:textId="77777777" w:rsidR="00101223" w:rsidRDefault="00101223">
      <w:pPr>
        <w:spacing w:line="200" w:lineRule="exact"/>
      </w:pPr>
    </w:p>
    <w:p w14:paraId="34FC6B5C" w14:textId="77777777" w:rsidR="00101223" w:rsidRDefault="00101223">
      <w:pPr>
        <w:spacing w:line="200" w:lineRule="exact"/>
      </w:pPr>
    </w:p>
    <w:p w14:paraId="52AF7154" w14:textId="77777777" w:rsidR="00101223" w:rsidRDefault="00101223">
      <w:pPr>
        <w:spacing w:line="200" w:lineRule="exact"/>
      </w:pPr>
    </w:p>
    <w:p w14:paraId="2F9B733E" w14:textId="77777777" w:rsidR="00101223" w:rsidRDefault="00101223">
      <w:pPr>
        <w:spacing w:line="200" w:lineRule="exact"/>
      </w:pPr>
    </w:p>
    <w:p w14:paraId="79A0CF30" w14:textId="77777777" w:rsidR="00101223" w:rsidRDefault="00101223">
      <w:pPr>
        <w:spacing w:line="200" w:lineRule="exact"/>
      </w:pPr>
    </w:p>
    <w:p w14:paraId="29395116" w14:textId="77777777" w:rsidR="00101223" w:rsidRDefault="00101223">
      <w:pPr>
        <w:spacing w:before="6" w:line="200" w:lineRule="exact"/>
      </w:pPr>
    </w:p>
    <w:p w14:paraId="16E87B28" w14:textId="77777777" w:rsidR="00101223" w:rsidRDefault="005053DE">
      <w:pPr>
        <w:spacing w:before="34"/>
        <w:ind w:left="4705" w:right="4483"/>
        <w:jc w:val="center"/>
        <w:rPr>
          <w:rFonts w:ascii="Arial" w:eastAsia="Arial" w:hAnsi="Arial" w:cs="Arial"/>
        </w:rPr>
        <w:sectPr w:rsidR="00101223">
          <w:footerReference w:type="default" r:id="rId17"/>
          <w:pgSz w:w="11900" w:h="16860"/>
          <w:pgMar w:top="1240" w:right="132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13</w:t>
      </w:r>
    </w:p>
    <w:p w14:paraId="6FC96FEA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7"/>
        <w:gridCol w:w="965"/>
        <w:gridCol w:w="967"/>
        <w:gridCol w:w="965"/>
        <w:gridCol w:w="965"/>
        <w:gridCol w:w="977"/>
      </w:tblGrid>
      <w:tr w:rsidR="00101223" w14:paraId="6ACA81C2" w14:textId="77777777" w:rsidTr="005053DE">
        <w:trPr>
          <w:trHeight w:hRule="exact" w:val="266"/>
        </w:trPr>
        <w:tc>
          <w:tcPr>
            <w:tcW w:w="9236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1DD761AA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7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abo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ice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3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y. 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s:</w:t>
            </w:r>
            <w:r>
              <w:rPr>
                <w:rFonts w:ascii="Arial" w:eastAsia="Arial" w:hAnsi="Arial" w:cs="Arial"/>
                <w:b/>
                <w:spacing w:val="2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ut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09FD85C1" w14:textId="77777777" w:rsidTr="005053DE">
        <w:trPr>
          <w:trHeight w:hRule="exact" w:val="526"/>
        </w:trPr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E0E8DC" w14:textId="77777777" w:rsidR="00101223" w:rsidRDefault="00101223"/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5223A7" w14:textId="77777777" w:rsidR="00101223" w:rsidRDefault="00101223">
            <w:pPr>
              <w:spacing w:before="8" w:line="120" w:lineRule="exact"/>
              <w:rPr>
                <w:sz w:val="13"/>
                <w:szCs w:val="13"/>
              </w:rPr>
            </w:pPr>
          </w:p>
          <w:p w14:paraId="7A2E8E83" w14:textId="77777777" w:rsidR="00101223" w:rsidRDefault="005053DE">
            <w:pPr>
              <w:ind w:left="1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71E376A" w14:textId="77777777" w:rsidR="00101223" w:rsidRDefault="00101223">
            <w:pPr>
              <w:spacing w:before="8" w:line="120" w:lineRule="exact"/>
              <w:rPr>
                <w:sz w:val="13"/>
                <w:szCs w:val="13"/>
              </w:rPr>
            </w:pPr>
          </w:p>
          <w:p w14:paraId="0D40D938" w14:textId="77777777" w:rsidR="00101223" w:rsidRDefault="005053DE">
            <w:pPr>
              <w:ind w:left="3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D9E88D" w14:textId="77777777" w:rsidR="00101223" w:rsidRDefault="00101223">
            <w:pPr>
              <w:spacing w:before="8" w:line="120" w:lineRule="exact"/>
              <w:rPr>
                <w:sz w:val="13"/>
                <w:szCs w:val="13"/>
              </w:rPr>
            </w:pPr>
          </w:p>
          <w:p w14:paraId="41BB2D55" w14:textId="77777777" w:rsidR="00101223" w:rsidRDefault="005053DE">
            <w:pPr>
              <w:ind w:left="1" w:right="-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C6F3FD" w14:textId="77777777" w:rsidR="00101223" w:rsidRDefault="005053DE">
            <w:pPr>
              <w:spacing w:before="23"/>
              <w:ind w:left="330" w:right="125" w:hanging="1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 well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8B1025" w14:textId="77777777" w:rsidR="00101223" w:rsidRDefault="005053DE">
            <w:pPr>
              <w:spacing w:before="23"/>
              <w:ind w:left="20" w:right="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34F7301D" w14:textId="77777777" w:rsidR="00101223" w:rsidRDefault="005053DE">
            <w:pPr>
              <w:ind w:left="211" w:right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52D11F4" w14:textId="77777777" w:rsidTr="005053DE">
        <w:trPr>
          <w:trHeight w:hRule="exact" w:val="468"/>
        </w:trPr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00FFF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 </w:t>
            </w:r>
            <w:r>
              <w:rPr>
                <w:rFonts w:ascii="Arial" w:eastAsia="Arial" w:hAnsi="Arial" w:cs="Arial"/>
                <w:b/>
                <w:spacing w:val="3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</w:p>
          <w:p w14:paraId="6767E803" w14:textId="77777777" w:rsidR="00101223" w:rsidRDefault="005053DE">
            <w:pPr>
              <w:spacing w:line="220" w:lineRule="exact"/>
              <w:ind w:left="3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v</w:t>
            </w:r>
            <w:r>
              <w:rPr>
                <w:rFonts w:ascii="Arial" w:eastAsia="Arial" w:hAnsi="Arial" w:cs="Arial"/>
                <w:b/>
                <w:w w:val="81"/>
              </w:rPr>
              <w:t>iews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3CBA0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CB9201D" w14:textId="77777777" w:rsidR="00101223" w:rsidRDefault="005053DE">
            <w:pPr>
              <w:ind w:left="392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511F19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C6F289E" w14:textId="77777777" w:rsidR="00101223" w:rsidRDefault="005053DE">
            <w:pPr>
              <w:ind w:left="391" w:right="4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7616A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04FFC2D" w14:textId="77777777" w:rsidR="00101223" w:rsidRDefault="005053DE">
            <w:pPr>
              <w:ind w:left="391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8A3FC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DBCE798" w14:textId="77777777" w:rsidR="00101223" w:rsidRDefault="005053DE">
            <w:pPr>
              <w:ind w:left="39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30D7E3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7AF250B" w14:textId="77777777" w:rsidR="00101223" w:rsidRDefault="005053DE">
            <w:pPr>
              <w:ind w:left="390" w:right="3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CECF657" w14:textId="77777777" w:rsidTr="005053DE">
        <w:trPr>
          <w:trHeight w:hRule="exact" w:val="530"/>
        </w:trPr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169A40" w14:textId="77777777" w:rsidR="00101223" w:rsidRDefault="005053DE">
            <w:pPr>
              <w:tabs>
                <w:tab w:val="left" w:pos="360"/>
              </w:tabs>
              <w:spacing w:before="28" w:line="220" w:lineRule="exact"/>
              <w:ind w:left="376" w:right="186" w:hanging="3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3"/>
              </w:rPr>
              <w:t>B.</w:t>
            </w:r>
            <w:r>
              <w:rPr>
                <w:rFonts w:ascii="Arial" w:eastAsia="Arial" w:hAnsi="Arial" w:cs="Arial"/>
                <w:b/>
                <w:position w:val="3"/>
              </w:rPr>
              <w:tab/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287693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0659997B" w14:textId="77777777" w:rsidR="00101223" w:rsidRDefault="005053DE">
            <w:pPr>
              <w:ind w:left="392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661C060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5F1E01A8" w14:textId="77777777" w:rsidR="00101223" w:rsidRDefault="005053DE">
            <w:pPr>
              <w:ind w:left="391" w:right="4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D32819F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35A36058" w14:textId="77777777" w:rsidR="00101223" w:rsidRDefault="005053DE">
            <w:pPr>
              <w:ind w:left="391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7B3D08E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2854C775" w14:textId="77777777" w:rsidR="00101223" w:rsidRDefault="005053DE">
            <w:pPr>
              <w:ind w:left="39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7748E3F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2D81F050" w14:textId="77777777" w:rsidR="00101223" w:rsidRDefault="005053DE">
            <w:pPr>
              <w:ind w:left="390" w:right="3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9B35A2B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972"/>
        <w:gridCol w:w="1063"/>
        <w:gridCol w:w="879"/>
        <w:gridCol w:w="974"/>
        <w:gridCol w:w="1072"/>
      </w:tblGrid>
      <w:tr w:rsidR="00101223" w14:paraId="4FB9792C" w14:textId="77777777">
        <w:trPr>
          <w:trHeight w:hRule="exact" w:val="259"/>
        </w:trPr>
        <w:tc>
          <w:tcPr>
            <w:tcW w:w="9213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097197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y’s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s?</w:t>
            </w:r>
            <w:r>
              <w:rPr>
                <w:rFonts w:ascii="Arial" w:eastAsia="Arial" w:hAnsi="Arial" w:cs="Arial"/>
                <w:b/>
                <w:spacing w:val="2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6720A6D2" w14:textId="77777777">
        <w:trPr>
          <w:trHeight w:hRule="exact" w:val="468"/>
        </w:trPr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A5FA2" w14:textId="77777777" w:rsidR="00101223" w:rsidRDefault="00101223"/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38AB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44E5A0A" w14:textId="77777777" w:rsidR="00101223" w:rsidRDefault="005053DE">
            <w:pPr>
              <w:ind w:left="2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1024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F206289" w14:textId="77777777" w:rsidR="00101223" w:rsidRDefault="005053DE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1035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2997407" w14:textId="77777777" w:rsidR="00101223" w:rsidRDefault="005053DE">
            <w:pPr>
              <w:ind w:left="2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4E11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A3C4A88" w14:textId="77777777" w:rsidR="00101223" w:rsidRDefault="005053DE">
            <w:pPr>
              <w:ind w:left="2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43B11" w14:textId="77777777" w:rsidR="00101223" w:rsidRDefault="005053DE">
            <w:pPr>
              <w:spacing w:line="220" w:lineRule="exact"/>
              <w:ind w:left="78" w:right="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7B5AD815" w14:textId="77777777" w:rsidR="00101223" w:rsidRDefault="005053DE">
            <w:pPr>
              <w:ind w:left="266" w:right="2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58BFA03" w14:textId="77777777">
        <w:trPr>
          <w:trHeight w:hRule="exact" w:val="259"/>
        </w:trPr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CB69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count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63CDC" w14:textId="77777777" w:rsidR="00101223" w:rsidRDefault="005053DE">
            <w:pPr>
              <w:spacing w:before="3"/>
              <w:ind w:left="394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9BAFB" w14:textId="77777777" w:rsidR="00101223" w:rsidRDefault="005053DE">
            <w:pPr>
              <w:spacing w:before="3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72127" w14:textId="77777777" w:rsidR="00101223" w:rsidRDefault="005053DE">
            <w:pPr>
              <w:spacing w:before="3"/>
              <w:ind w:left="355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F9336" w14:textId="77777777" w:rsidR="00101223" w:rsidRDefault="005053DE">
            <w:pPr>
              <w:spacing w:before="3"/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F4160" w14:textId="77777777" w:rsidR="00101223" w:rsidRDefault="005053DE">
            <w:pPr>
              <w:spacing w:before="3"/>
              <w:ind w:left="448" w:right="4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F42A0C6" w14:textId="77777777">
        <w:trPr>
          <w:trHeight w:hRule="exact" w:val="469"/>
        </w:trPr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2FB6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ppo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</w:p>
          <w:p w14:paraId="2B73DF6F" w14:textId="77777777" w:rsidR="00101223" w:rsidRDefault="005053DE">
            <w:pPr>
              <w:spacing w:before="1"/>
              <w:ind w:left="30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ice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F7B9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F444623" w14:textId="77777777" w:rsidR="00101223" w:rsidRDefault="005053DE">
            <w:pPr>
              <w:ind w:left="394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38C1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F627DB1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CA44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8B6FB61" w14:textId="77777777" w:rsidR="00101223" w:rsidRDefault="005053DE">
            <w:pPr>
              <w:ind w:left="355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68BE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7C3258C" w14:textId="77777777" w:rsidR="00101223" w:rsidRDefault="005053DE">
            <w:pPr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4178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A88055D" w14:textId="77777777" w:rsidR="00101223" w:rsidRDefault="005053DE">
            <w:pPr>
              <w:ind w:left="440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323A03A" w14:textId="77777777">
        <w:trPr>
          <w:trHeight w:hRule="exact" w:val="259"/>
        </w:trPr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E7332" w14:textId="77777777" w:rsidR="00101223" w:rsidRDefault="005053DE">
            <w:pPr>
              <w:spacing w:line="220" w:lineRule="exact"/>
              <w:ind w:left="-1" w:right="-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air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5FF88" w14:textId="77777777" w:rsidR="00101223" w:rsidRDefault="005053DE">
            <w:pPr>
              <w:spacing w:before="6"/>
              <w:ind w:left="398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8F15B" w14:textId="77777777" w:rsidR="00101223" w:rsidRDefault="005053DE">
            <w:pPr>
              <w:spacing w:before="6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FE795" w14:textId="77777777" w:rsidR="00101223" w:rsidRDefault="005053DE">
            <w:pPr>
              <w:spacing w:before="6"/>
              <w:ind w:left="355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40975" w14:textId="77777777" w:rsidR="00101223" w:rsidRDefault="005053DE">
            <w:pPr>
              <w:spacing w:before="6"/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BAE8A" w14:textId="77777777" w:rsidR="00101223" w:rsidRDefault="005053DE">
            <w:pPr>
              <w:spacing w:before="6"/>
              <w:ind w:left="448" w:right="4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9B24F3B" w14:textId="77777777">
        <w:trPr>
          <w:trHeight w:hRule="exact" w:val="259"/>
        </w:trPr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69E7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A53C8" w14:textId="77777777" w:rsidR="00101223" w:rsidRDefault="005053DE">
            <w:pPr>
              <w:spacing w:before="6"/>
              <w:ind w:left="398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D18F8" w14:textId="77777777" w:rsidR="00101223" w:rsidRDefault="005053DE">
            <w:pPr>
              <w:spacing w:before="6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3987D" w14:textId="77777777" w:rsidR="00101223" w:rsidRDefault="005053DE">
            <w:pPr>
              <w:spacing w:before="6"/>
              <w:ind w:left="355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DEEAB" w14:textId="77777777" w:rsidR="00101223" w:rsidRDefault="005053DE">
            <w:pPr>
              <w:spacing w:before="6"/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9E851" w14:textId="77777777" w:rsidR="00101223" w:rsidRDefault="005053DE">
            <w:pPr>
              <w:spacing w:before="6"/>
              <w:ind w:left="448" w:right="4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D71CAC0" w14:textId="77777777">
        <w:trPr>
          <w:trHeight w:hRule="exact" w:val="470"/>
        </w:trPr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6622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E   </w:t>
            </w:r>
            <w:r>
              <w:rPr>
                <w:rFonts w:ascii="Arial" w:eastAsia="Arial" w:hAnsi="Arial" w:cs="Arial"/>
                <w:b/>
                <w:spacing w:val="1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nu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cho</w:t>
            </w:r>
            <w:r>
              <w:rPr>
                <w:rFonts w:ascii="Arial" w:eastAsia="Arial" w:hAnsi="Arial" w:cs="Arial"/>
                <w:b/>
                <w:w w:val="81"/>
              </w:rPr>
              <w:t>ice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0C4126BA" w14:textId="77777777" w:rsidR="00101223" w:rsidRDefault="005053DE">
            <w:pPr>
              <w:ind w:left="30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760E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0CD1B4B" w14:textId="77777777" w:rsidR="00101223" w:rsidRDefault="005053DE">
            <w:pPr>
              <w:ind w:left="398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CC78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49EE06E" w14:textId="77777777" w:rsidR="00101223" w:rsidRDefault="005053DE">
            <w:pPr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4AEC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A81174E" w14:textId="77777777" w:rsidR="00101223" w:rsidRDefault="005053DE">
            <w:pPr>
              <w:ind w:left="355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7C21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88E7D8B" w14:textId="77777777" w:rsidR="00101223" w:rsidRDefault="005053DE">
            <w:pPr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3216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4D43E95" w14:textId="77777777" w:rsidR="00101223" w:rsidRDefault="005053DE">
            <w:pPr>
              <w:ind w:left="440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C827166" w14:textId="77777777">
        <w:trPr>
          <w:trHeight w:hRule="exact" w:val="259"/>
        </w:trPr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BDB8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io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lls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19139" w14:textId="77777777" w:rsidR="00101223" w:rsidRDefault="005053DE">
            <w:pPr>
              <w:spacing w:before="3"/>
              <w:ind w:left="398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D26FA" w14:textId="77777777" w:rsidR="00101223" w:rsidRDefault="005053DE">
            <w:pPr>
              <w:spacing w:before="3"/>
              <w:ind w:left="439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D148A" w14:textId="77777777" w:rsidR="00101223" w:rsidRDefault="005053DE">
            <w:pPr>
              <w:spacing w:before="3"/>
              <w:ind w:left="355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9FC87" w14:textId="77777777" w:rsidR="00101223" w:rsidRDefault="005053DE">
            <w:pPr>
              <w:spacing w:before="3"/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98D66" w14:textId="77777777" w:rsidR="00101223" w:rsidRDefault="005053DE">
            <w:pPr>
              <w:spacing w:before="3"/>
              <w:ind w:left="448" w:right="4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3452CE6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1"/>
        <w:gridCol w:w="1699"/>
      </w:tblGrid>
      <w:tr w:rsidR="00101223" w14:paraId="75C48AF6" w14:textId="77777777">
        <w:trPr>
          <w:trHeight w:hRule="exact" w:val="468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83B0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4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amp</w:t>
            </w:r>
            <w:r>
              <w:rPr>
                <w:rFonts w:ascii="Arial" w:eastAsia="Arial" w:hAnsi="Arial" w:cs="Arial"/>
                <w:b/>
                <w:w w:val="80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mu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com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im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</w:p>
          <w:p w14:paraId="055DAD0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io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 xml:space="preserve">[Read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673C9F4D" w14:textId="77777777">
        <w:trPr>
          <w:trHeight w:hRule="exact" w:val="269"/>
        </w:trPr>
        <w:tc>
          <w:tcPr>
            <w:tcW w:w="7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3E4E6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103D3" w14:textId="77777777" w:rsidR="00101223" w:rsidRDefault="005053DE">
            <w:pPr>
              <w:spacing w:before="8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F3693D9" w14:textId="77777777">
        <w:trPr>
          <w:trHeight w:hRule="exact" w:val="271"/>
        </w:trPr>
        <w:tc>
          <w:tcPr>
            <w:tcW w:w="7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82B29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little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bit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C83BD" w14:textId="77777777" w:rsidR="00101223" w:rsidRDefault="005053DE">
            <w:pPr>
              <w:spacing w:before="10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BE3CC24" w14:textId="77777777">
        <w:trPr>
          <w:trHeight w:hRule="exact" w:val="269"/>
        </w:trPr>
        <w:tc>
          <w:tcPr>
            <w:tcW w:w="7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2A96C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A79EA" w14:textId="77777777" w:rsidR="00101223" w:rsidRDefault="005053DE">
            <w:pPr>
              <w:spacing w:before="8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0F6BD82" w14:textId="77777777">
        <w:trPr>
          <w:trHeight w:hRule="exact" w:val="271"/>
        </w:trPr>
        <w:tc>
          <w:tcPr>
            <w:tcW w:w="7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B5B84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lot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2BA03" w14:textId="77777777" w:rsidR="00101223" w:rsidRDefault="005053DE">
            <w:pPr>
              <w:spacing w:before="10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105FCBD1" w14:textId="77777777">
        <w:trPr>
          <w:trHeight w:hRule="exact" w:val="271"/>
        </w:trPr>
        <w:tc>
          <w:tcPr>
            <w:tcW w:w="7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11BD0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4D082" w14:textId="77777777" w:rsidR="00101223" w:rsidRDefault="005053DE">
            <w:pPr>
              <w:spacing w:before="8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61ADA6E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594"/>
      </w:tblGrid>
      <w:tr w:rsidR="00101223" w14:paraId="1CACA53A" w14:textId="77777777" w:rsidTr="007552BB">
        <w:trPr>
          <w:trHeight w:hRule="exact" w:val="698"/>
        </w:trPr>
        <w:tc>
          <w:tcPr>
            <w:tcW w:w="92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3A8F12" w14:textId="77777777" w:rsidR="00101223" w:rsidRDefault="005053DE">
            <w:pPr>
              <w:spacing w:before="1" w:line="220" w:lineRule="exact"/>
              <w:ind w:left="-1" w:right="-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50. 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ies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int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w w:val="80"/>
              </w:rPr>
              <w:t>ci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eir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wn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mb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s,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’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3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proofErr w:type="gramStart"/>
            <w:r>
              <w:rPr>
                <w:rFonts w:ascii="Arial" w:eastAsia="Arial" w:hAnsi="Arial" w:cs="Arial"/>
                <w:b/>
                <w:spacing w:val="6"/>
                <w:w w:val="80"/>
              </w:rPr>
              <w:t>?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</w:p>
          <w:p w14:paraId="548F689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3B5B93B7" w14:textId="77777777" w:rsidTr="007552BB">
        <w:trPr>
          <w:trHeight w:hRule="exact" w:val="288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64B6E46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–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6D242DB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8E736BE" w14:textId="77777777" w:rsidTr="007552BB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3EAA3F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–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1619C3" w14:textId="77777777" w:rsidR="00101223" w:rsidRDefault="005053DE">
            <w:pPr>
              <w:spacing w:before="15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D05EAC2" w14:textId="77777777" w:rsidTr="007552BB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2BD5E3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B94E84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3542748" w14:textId="77777777" w:rsidTr="007552BB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70BCEEB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own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olit</w:t>
            </w:r>
            <w:r>
              <w:rPr>
                <w:rFonts w:ascii="Arial" w:eastAsia="Arial" w:hAnsi="Arial" w:cs="Arial"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ical</w:t>
            </w:r>
            <w:proofErr w:type="spellEnd"/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bitio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–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B0E0148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1FA663FA" w14:textId="77777777" w:rsidTr="007552BB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73E660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own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olitical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bitio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–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59B5F6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78965E4" w14:textId="77777777" w:rsidTr="007552BB">
        <w:trPr>
          <w:trHeight w:hRule="exact" w:val="288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563DD8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8F6103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D169F58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4"/>
        <w:gridCol w:w="895"/>
        <w:gridCol w:w="895"/>
        <w:gridCol w:w="896"/>
        <w:gridCol w:w="895"/>
        <w:gridCol w:w="895"/>
      </w:tblGrid>
      <w:tr w:rsidR="00101223" w14:paraId="661F67DD" w14:textId="77777777">
        <w:trPr>
          <w:trHeight w:hRule="exact" w:val="254"/>
        </w:trPr>
        <w:tc>
          <w:tcPr>
            <w:tcW w:w="9270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7EBA4D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2741ED2" w14:textId="77777777">
        <w:trPr>
          <w:trHeight w:hRule="exact" w:val="468"/>
        </w:trPr>
        <w:tc>
          <w:tcPr>
            <w:tcW w:w="4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081C5" w14:textId="77777777" w:rsidR="00101223" w:rsidRDefault="00101223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F3F6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7902E47" w14:textId="77777777" w:rsidR="00101223" w:rsidRDefault="005053DE">
            <w:pPr>
              <w:ind w:left="1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C4E2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75F31D2" w14:textId="77777777" w:rsidR="00101223" w:rsidRDefault="005053DE">
            <w:pPr>
              <w:ind w:left="2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6FE4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956FF4E" w14:textId="77777777" w:rsidR="00101223" w:rsidRDefault="005053DE">
            <w:pPr>
              <w:ind w:left="2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ely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D2EA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8446670" w14:textId="77777777" w:rsidR="00101223" w:rsidRDefault="005053DE">
            <w:pPr>
              <w:ind w:left="2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A8406" w14:textId="77777777" w:rsidR="00101223" w:rsidRDefault="005053DE">
            <w:pPr>
              <w:spacing w:line="220" w:lineRule="exact"/>
              <w:ind w:left="-13"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7B478988" w14:textId="77777777" w:rsidR="00101223" w:rsidRDefault="005053DE">
            <w:pPr>
              <w:ind w:left="178" w:right="1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332DCBF" w14:textId="77777777">
        <w:trPr>
          <w:trHeight w:hRule="exact" w:val="470"/>
        </w:trPr>
        <w:tc>
          <w:tcPr>
            <w:tcW w:w="4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F0DD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fu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abo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  <w:p w14:paraId="1153E49B" w14:textId="77777777" w:rsidR="00101223" w:rsidRDefault="005053DE">
            <w:pPr>
              <w:ind w:left="31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5C87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397E22E" w14:textId="77777777" w:rsidR="00101223" w:rsidRDefault="005053DE">
            <w:pPr>
              <w:ind w:left="36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CE8F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411EEB8" w14:textId="77777777" w:rsidR="00101223" w:rsidRDefault="005053DE">
            <w:pPr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0026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E680E8A" w14:textId="77777777" w:rsidR="00101223" w:rsidRDefault="005053DE">
            <w:pPr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2B30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79AE6CA" w14:textId="77777777" w:rsidR="00101223" w:rsidRDefault="005053DE">
            <w:pPr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4A5A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DA3E271" w14:textId="77777777" w:rsidR="00101223" w:rsidRDefault="005053DE">
            <w:pPr>
              <w:ind w:left="347" w:right="3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C1BC26B" w14:textId="77777777">
        <w:trPr>
          <w:trHeight w:hRule="exact" w:val="252"/>
        </w:trPr>
        <w:tc>
          <w:tcPr>
            <w:tcW w:w="4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B611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qu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aw?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91ADC" w14:textId="77777777" w:rsidR="00101223" w:rsidRDefault="005053DE">
            <w:pPr>
              <w:spacing w:before="1"/>
              <w:ind w:left="36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8196D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44A94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E03C2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2E3D9" w14:textId="77777777" w:rsidR="00101223" w:rsidRDefault="005053DE">
            <w:pPr>
              <w:spacing w:before="1"/>
              <w:ind w:left="355" w:right="3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66C2F48" w14:textId="77777777">
        <w:trPr>
          <w:trHeight w:hRule="exact" w:val="252"/>
        </w:trPr>
        <w:tc>
          <w:tcPr>
            <w:tcW w:w="4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E3A6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2FF06" w14:textId="77777777" w:rsidR="00101223" w:rsidRDefault="005053DE">
            <w:pPr>
              <w:spacing w:before="1"/>
              <w:ind w:left="36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E43D9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DBE49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9EA48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DBE59" w14:textId="77777777" w:rsidR="00101223" w:rsidRDefault="005053DE">
            <w:pPr>
              <w:spacing w:before="1"/>
              <w:ind w:left="355" w:right="3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DE60E17" w14:textId="77777777">
        <w:trPr>
          <w:trHeight w:hRule="exact" w:val="254"/>
        </w:trPr>
        <w:tc>
          <w:tcPr>
            <w:tcW w:w="4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E938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F837A" w14:textId="77777777" w:rsidR="00101223" w:rsidRDefault="005053DE">
            <w:pPr>
              <w:spacing w:before="1"/>
              <w:ind w:left="36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3D7CE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AD6AD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A605A" w14:textId="77777777" w:rsidR="00101223" w:rsidRDefault="005053DE">
            <w:pPr>
              <w:spacing w:before="1"/>
              <w:ind w:left="355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F0455" w14:textId="77777777" w:rsidR="00101223" w:rsidRDefault="005053DE">
            <w:pPr>
              <w:spacing w:before="1"/>
              <w:ind w:left="355" w:right="3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DB760B2" w14:textId="77777777" w:rsidR="00101223" w:rsidRDefault="00101223">
      <w:pPr>
        <w:spacing w:before="6" w:line="120" w:lineRule="exact"/>
        <w:rPr>
          <w:sz w:val="13"/>
          <w:szCs w:val="13"/>
        </w:rPr>
      </w:pPr>
    </w:p>
    <w:p w14:paraId="3F056C6C" w14:textId="77777777" w:rsidR="00101223" w:rsidRDefault="00101223">
      <w:pPr>
        <w:spacing w:line="200" w:lineRule="exact"/>
      </w:pPr>
    </w:p>
    <w:p w14:paraId="4E1D4A51" w14:textId="77777777" w:rsidR="00101223" w:rsidRDefault="00101223">
      <w:pPr>
        <w:spacing w:line="200" w:lineRule="exact"/>
      </w:pPr>
    </w:p>
    <w:p w14:paraId="54B8F285" w14:textId="77777777" w:rsidR="00101223" w:rsidRDefault="00101223">
      <w:pPr>
        <w:spacing w:line="200" w:lineRule="exact"/>
      </w:pPr>
    </w:p>
    <w:p w14:paraId="563CC423" w14:textId="77777777" w:rsidR="00101223" w:rsidRDefault="00101223">
      <w:pPr>
        <w:spacing w:line="200" w:lineRule="exact"/>
      </w:pPr>
    </w:p>
    <w:p w14:paraId="743D5B29" w14:textId="77777777" w:rsidR="00101223" w:rsidRDefault="00101223">
      <w:pPr>
        <w:spacing w:line="200" w:lineRule="exact"/>
      </w:pPr>
    </w:p>
    <w:p w14:paraId="70DF3C09" w14:textId="77777777" w:rsidR="00101223" w:rsidRDefault="00101223">
      <w:pPr>
        <w:spacing w:line="200" w:lineRule="exact"/>
      </w:pPr>
    </w:p>
    <w:p w14:paraId="3F0F271F" w14:textId="77777777" w:rsidR="00101223" w:rsidRDefault="00101223">
      <w:pPr>
        <w:spacing w:line="200" w:lineRule="exact"/>
      </w:pPr>
    </w:p>
    <w:p w14:paraId="435CA1DC" w14:textId="77777777" w:rsidR="00101223" w:rsidRDefault="00101223">
      <w:pPr>
        <w:spacing w:line="200" w:lineRule="exact"/>
      </w:pPr>
    </w:p>
    <w:p w14:paraId="53BA4758" w14:textId="77777777" w:rsidR="00101223" w:rsidRDefault="00101223">
      <w:pPr>
        <w:spacing w:line="200" w:lineRule="exact"/>
      </w:pPr>
    </w:p>
    <w:p w14:paraId="2C4FCD51" w14:textId="77777777" w:rsidR="00101223" w:rsidRDefault="00101223">
      <w:pPr>
        <w:spacing w:line="200" w:lineRule="exact"/>
      </w:pPr>
    </w:p>
    <w:p w14:paraId="0C8467CF" w14:textId="77777777" w:rsidR="00101223" w:rsidRDefault="00101223">
      <w:pPr>
        <w:spacing w:line="200" w:lineRule="exact"/>
      </w:pPr>
    </w:p>
    <w:p w14:paraId="4E8F1956" w14:textId="77777777" w:rsidR="00101223" w:rsidRDefault="00101223">
      <w:pPr>
        <w:spacing w:line="200" w:lineRule="exact"/>
      </w:pPr>
    </w:p>
    <w:p w14:paraId="62CBC75D" w14:textId="77777777" w:rsidR="00101223" w:rsidRDefault="00101223">
      <w:pPr>
        <w:spacing w:line="200" w:lineRule="exact"/>
      </w:pPr>
    </w:p>
    <w:p w14:paraId="3EAC33CB" w14:textId="77777777" w:rsidR="00101223" w:rsidRDefault="00101223">
      <w:pPr>
        <w:spacing w:line="200" w:lineRule="exact"/>
      </w:pPr>
    </w:p>
    <w:p w14:paraId="6F4BD9FF" w14:textId="77777777" w:rsidR="00101223" w:rsidRDefault="00101223">
      <w:pPr>
        <w:spacing w:line="200" w:lineRule="exact"/>
      </w:pPr>
    </w:p>
    <w:p w14:paraId="4BF6F104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18"/>
          <w:pgSz w:w="11900" w:h="16860"/>
          <w:pgMar w:top="108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14</w:t>
      </w:r>
    </w:p>
    <w:p w14:paraId="5B88F726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  <w:gridCol w:w="944"/>
        <w:gridCol w:w="946"/>
        <w:gridCol w:w="946"/>
        <w:gridCol w:w="946"/>
        <w:gridCol w:w="1615"/>
      </w:tblGrid>
      <w:tr w:rsidR="00101223" w14:paraId="7B03B019" w14:textId="77777777" w:rsidTr="007552BB">
        <w:trPr>
          <w:trHeight w:hRule="exact" w:val="240"/>
        </w:trPr>
        <w:tc>
          <w:tcPr>
            <w:tcW w:w="9285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307E5EB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mu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em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664C592" w14:textId="77777777" w:rsidTr="007552BB">
        <w:trPr>
          <w:trHeight w:hRule="exact" w:val="468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7879C54" w14:textId="77777777" w:rsidR="00101223" w:rsidRDefault="00101223"/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85161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4AC2B97" w14:textId="77777777" w:rsidR="00101223" w:rsidRDefault="005053DE">
            <w:pPr>
              <w:ind w:left="1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11408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CE4906C" w14:textId="77777777" w:rsidR="00101223" w:rsidRDefault="005053DE">
            <w:pPr>
              <w:ind w:left="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Just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little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8546D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EFC7F01" w14:textId="77777777" w:rsidR="00101223" w:rsidRDefault="005053DE">
            <w:pPr>
              <w:ind w:left="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7A1005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697AFB3" w14:textId="77777777" w:rsidR="00101223" w:rsidRDefault="005053DE">
            <w:pPr>
              <w:ind w:left="2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lot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3C3D8B" w14:textId="77777777" w:rsidR="00101223" w:rsidRDefault="005053DE">
            <w:pPr>
              <w:spacing w:line="220" w:lineRule="exact"/>
              <w:ind w:left="325" w:right="3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ow/</w:t>
            </w:r>
          </w:p>
          <w:p w14:paraId="5611DD54" w14:textId="77777777" w:rsidR="00101223" w:rsidRDefault="005053DE">
            <w:pPr>
              <w:ind w:left="5" w:right="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8FC9A6C" w14:textId="77777777" w:rsidTr="007552BB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FC34A6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   </w:t>
            </w:r>
            <w:r>
              <w:rPr>
                <w:rFonts w:ascii="Arial" w:eastAsia="Arial" w:hAnsi="Arial" w:cs="Arial"/>
                <w:b/>
                <w:spacing w:val="2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7CB081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A8C036E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6C6023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0B10776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7837AC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8A1D707" w14:textId="77777777" w:rsidTr="007552BB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BD1260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   </w:t>
            </w:r>
            <w:r>
              <w:rPr>
                <w:rFonts w:ascii="Arial" w:eastAsia="Arial" w:hAnsi="Arial" w:cs="Arial"/>
                <w:b/>
                <w:spacing w:val="2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76D15B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4A59C9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636A09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E7920B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DA815E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506A9F7" w14:textId="77777777" w:rsidTr="007552BB">
        <w:trPr>
          <w:trHeight w:hRule="exact" w:val="468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3C30642" w14:textId="77777777" w:rsidR="00101223" w:rsidRDefault="005053DE">
            <w:pPr>
              <w:spacing w:line="28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6"/>
              </w:rPr>
              <w:t xml:space="preserve">C.     </w:t>
            </w:r>
            <w:r>
              <w:rPr>
                <w:rFonts w:ascii="Arial" w:eastAsia="Arial" w:hAnsi="Arial" w:cs="Arial"/>
                <w:b/>
                <w:spacing w:val="29"/>
                <w:w w:val="81"/>
                <w:position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Th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 xml:space="preserve"> Ind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p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5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d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1"/>
                <w:position w:val="5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t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5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5"/>
              </w:rPr>
              <w:t>E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cto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5"/>
              </w:rPr>
              <w:t>r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al</w:t>
            </w:r>
          </w:p>
          <w:p w14:paraId="6BD3B5DD" w14:textId="77777777" w:rsidR="00101223" w:rsidRDefault="005053DE">
            <w:pPr>
              <w:spacing w:line="140" w:lineRule="exact"/>
              <w:ind w:left="4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1"/>
              </w:rPr>
              <w:t>mm</w:t>
            </w:r>
            <w:r>
              <w:rPr>
                <w:rFonts w:ascii="Arial" w:eastAsia="Arial" w:hAnsi="Arial" w:cs="Arial"/>
                <w:b/>
                <w:w w:val="81"/>
                <w:position w:val="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1"/>
              </w:rPr>
              <w:t>s</w:t>
            </w:r>
            <w:r>
              <w:rPr>
                <w:rFonts w:ascii="Arial" w:eastAsia="Arial" w:hAnsi="Arial" w:cs="Arial"/>
                <w:b/>
                <w:w w:val="81"/>
                <w:position w:val="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1"/>
              </w:rPr>
              <w:t>r IN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1"/>
              </w:rPr>
              <w:t>E</w:t>
            </w:r>
            <w:r>
              <w:rPr>
                <w:rFonts w:ascii="Arial" w:eastAsia="Arial" w:hAnsi="Arial" w:cs="Arial"/>
                <w:b/>
                <w:w w:val="81"/>
                <w:position w:val="1"/>
              </w:rPr>
              <w:t>C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3F4DFB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4372FD8" w14:textId="77777777" w:rsidR="00101223" w:rsidRDefault="005053DE">
            <w:pPr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4334C6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F08056F" w14:textId="77777777" w:rsidR="00101223" w:rsidRDefault="005053DE">
            <w:pPr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1C5354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5991F2F" w14:textId="77777777" w:rsidR="00101223" w:rsidRDefault="005053DE">
            <w:pPr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4E31B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8D69CBD" w14:textId="77777777" w:rsidR="00101223" w:rsidRDefault="005053DE">
            <w:pPr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C47D55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AD0BD9B" w14:textId="77777777" w:rsidR="00101223" w:rsidRDefault="005053DE">
            <w:pPr>
              <w:ind w:left="707" w:right="7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7D05695" w14:textId="77777777" w:rsidTr="007552BB">
        <w:trPr>
          <w:trHeight w:hRule="exact" w:val="283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BB34D95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   </w:t>
            </w:r>
            <w:r>
              <w:rPr>
                <w:rFonts w:ascii="Arial" w:eastAsia="Arial" w:hAnsi="Arial" w:cs="Arial"/>
                <w:b/>
                <w:spacing w:val="2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enu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B439B4" w14:textId="77777777" w:rsidR="00101223" w:rsidRDefault="005053DE">
            <w:pPr>
              <w:spacing w:before="15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5166983" w14:textId="77777777" w:rsidR="00101223" w:rsidRDefault="005053DE">
            <w:pPr>
              <w:spacing w:before="15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7DA8620" w14:textId="77777777" w:rsidR="00101223" w:rsidRDefault="005053DE">
            <w:pPr>
              <w:spacing w:before="15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587B07" w14:textId="77777777" w:rsidR="00101223" w:rsidRDefault="005053DE">
            <w:pPr>
              <w:spacing w:before="15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74899E" w14:textId="77777777" w:rsidR="00101223" w:rsidRDefault="005053DE">
            <w:pPr>
              <w:spacing w:before="15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A9538F4" w14:textId="77777777" w:rsidTr="007552BB">
        <w:trPr>
          <w:trHeight w:hRule="exact" w:val="283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96400F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   </w:t>
            </w:r>
            <w:r>
              <w:rPr>
                <w:rFonts w:ascii="Arial" w:eastAsia="Arial" w:hAnsi="Arial" w:cs="Arial"/>
                <w:b/>
                <w:spacing w:val="4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24668D" w14:textId="77777777" w:rsidR="00101223" w:rsidRDefault="005053DE">
            <w:pPr>
              <w:spacing w:before="15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07F06AB" w14:textId="77777777" w:rsidR="00101223" w:rsidRDefault="005053DE">
            <w:pPr>
              <w:spacing w:before="15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2F809F" w14:textId="77777777" w:rsidR="00101223" w:rsidRDefault="005053DE">
            <w:pPr>
              <w:spacing w:before="15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663DEF" w14:textId="77777777" w:rsidR="00101223" w:rsidRDefault="005053DE">
            <w:pPr>
              <w:spacing w:before="15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662E26E" w14:textId="77777777" w:rsidR="00101223" w:rsidRDefault="005053DE">
            <w:pPr>
              <w:spacing w:before="15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EA69267" w14:textId="77777777" w:rsidTr="007552BB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B6BBCF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    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4FE5DE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323E2D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883DF6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BDB25A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6FF213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E86739A" w14:textId="77777777" w:rsidTr="007552BB">
        <w:trPr>
          <w:trHeight w:hRule="exact" w:val="266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4B488B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G.     </w:t>
            </w:r>
            <w:r>
              <w:rPr>
                <w:rFonts w:ascii="Arial" w:eastAsia="Arial" w:hAnsi="Arial" w:cs="Arial"/>
                <w:b/>
                <w:spacing w:val="1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ppo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2ACF25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597F54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3769EE4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BA87D1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F9217D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E76EA04" w14:textId="77777777" w:rsidTr="007552BB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0DC7D1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H.     </w:t>
            </w:r>
            <w:r>
              <w:rPr>
                <w:rFonts w:ascii="Arial" w:eastAsia="Arial" w:hAnsi="Arial" w:cs="Arial"/>
                <w:b/>
                <w:spacing w:val="2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ice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6B773EB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E6D3CA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57C8EB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C3C5BA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8528B1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FC46699" w14:textId="77777777" w:rsidTr="007552BB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FC7286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I.       </w:t>
            </w:r>
            <w:r>
              <w:rPr>
                <w:rFonts w:ascii="Arial" w:eastAsia="Arial" w:hAnsi="Arial" w:cs="Arial"/>
                <w:b/>
                <w:spacing w:val="1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C234B4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6CB5CF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787868F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5421D47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69F40C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2CE82C1" w14:textId="77777777" w:rsidTr="007552BB">
        <w:trPr>
          <w:trHeight w:hRule="exact" w:val="267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A0C756" w14:textId="77777777" w:rsidR="00101223" w:rsidRDefault="005053DE">
            <w:pPr>
              <w:spacing w:before="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J.    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0BFA38" w14:textId="77777777" w:rsidR="00101223" w:rsidRDefault="005053DE">
            <w:pPr>
              <w:spacing w:before="9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8B173B" w14:textId="77777777" w:rsidR="00101223" w:rsidRDefault="005053DE">
            <w:pPr>
              <w:spacing w:before="9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06E098" w14:textId="77777777" w:rsidR="00101223" w:rsidRDefault="005053DE">
            <w:pPr>
              <w:spacing w:before="9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AE2D681" w14:textId="77777777" w:rsidR="00101223" w:rsidRDefault="005053DE">
            <w:pPr>
              <w:spacing w:before="9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4BB794" w14:textId="77777777" w:rsidR="00101223" w:rsidRDefault="005053DE">
            <w:pPr>
              <w:spacing w:before="9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5CE12F7" w14:textId="77777777" w:rsidTr="007552BB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7B05B9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K.     </w:t>
            </w:r>
            <w:r>
              <w:rPr>
                <w:rFonts w:ascii="Arial" w:eastAsia="Arial" w:hAnsi="Arial" w:cs="Arial"/>
                <w:b/>
                <w:spacing w:val="2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975B5B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A988109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9AFAFB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9B3851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0CC39B0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7C0EEE7" w14:textId="77777777" w:rsidTr="007552BB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BA7BA7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.       Reli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267B0D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4B8334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4F547CC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D011C9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471A18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83E4585" w14:textId="77777777" w:rsidTr="007552BB">
        <w:trPr>
          <w:trHeight w:hRule="exact" w:val="266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99C1C6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M-</w:t>
            </w:r>
            <w:r>
              <w:rPr>
                <w:rFonts w:ascii="Arial" w:eastAsia="Arial" w:hAnsi="Arial" w:cs="Arial"/>
                <w:b/>
                <w:w w:val="81"/>
              </w:rPr>
              <w:t xml:space="preserve">NIG    </w:t>
            </w:r>
            <w:r>
              <w:rPr>
                <w:rFonts w:ascii="Arial" w:eastAsia="Arial" w:hAnsi="Arial" w:cs="Arial"/>
                <w:b/>
                <w:spacing w:val="3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ABA910" w14:textId="77777777" w:rsidR="00101223" w:rsidRDefault="005053DE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81A660" w14:textId="77777777" w:rsidR="00101223" w:rsidRDefault="005053DE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D8895D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1AA27B" w14:textId="77777777" w:rsidR="00101223" w:rsidRDefault="005053DE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D81F87" w14:textId="77777777" w:rsidR="00101223" w:rsidRDefault="005053DE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7FE0A76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529"/>
        <w:gridCol w:w="900"/>
        <w:gridCol w:w="898"/>
        <w:gridCol w:w="900"/>
        <w:gridCol w:w="898"/>
        <w:gridCol w:w="1618"/>
      </w:tblGrid>
      <w:tr w:rsidR="00101223" w14:paraId="142E48B2" w14:textId="77777777">
        <w:trPr>
          <w:trHeight w:hRule="exact" w:val="470"/>
        </w:trPr>
        <w:tc>
          <w:tcPr>
            <w:tcW w:w="9309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7E4102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3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lv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12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ut</w:t>
            </w:r>
          </w:p>
          <w:p w14:paraId="434DA135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em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41E86CBB" w14:textId="77777777">
        <w:trPr>
          <w:trHeight w:hRule="exact" w:val="504"/>
        </w:trPr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7915B" w14:textId="77777777" w:rsidR="00101223" w:rsidRDefault="00101223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02ED9" w14:textId="77777777" w:rsidR="00101223" w:rsidRDefault="00101223">
            <w:pPr>
              <w:spacing w:before="6" w:line="120" w:lineRule="exact"/>
              <w:rPr>
                <w:sz w:val="12"/>
                <w:szCs w:val="12"/>
              </w:rPr>
            </w:pPr>
          </w:p>
          <w:p w14:paraId="0991E5B2" w14:textId="77777777" w:rsidR="00101223" w:rsidRDefault="005053DE">
            <w:pPr>
              <w:ind w:left="2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58D3E" w14:textId="77777777" w:rsidR="00101223" w:rsidRDefault="005053DE">
            <w:pPr>
              <w:spacing w:before="10"/>
              <w:ind w:left="256" w:right="109" w:hanging="1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 them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86A79" w14:textId="77777777" w:rsidR="00101223" w:rsidRDefault="005053DE">
            <w:pPr>
              <w:spacing w:before="10"/>
              <w:ind w:left="256" w:right="148" w:hanging="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 them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993D4" w14:textId="77777777" w:rsidR="00101223" w:rsidRDefault="00101223">
            <w:pPr>
              <w:spacing w:before="6" w:line="120" w:lineRule="exact"/>
              <w:rPr>
                <w:sz w:val="12"/>
                <w:szCs w:val="12"/>
              </w:rPr>
            </w:pPr>
          </w:p>
          <w:p w14:paraId="0678E6C3" w14:textId="77777777" w:rsidR="00101223" w:rsidRDefault="005053DE">
            <w:pPr>
              <w:ind w:lef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ll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of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em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989E6" w14:textId="77777777" w:rsidR="00101223" w:rsidRDefault="005053DE">
            <w:pPr>
              <w:spacing w:before="10"/>
              <w:ind w:left="27" w:right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Have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’t</w:t>
            </w:r>
          </w:p>
          <w:p w14:paraId="256C2C33" w14:textId="77777777" w:rsidR="00101223" w:rsidRDefault="005053DE">
            <w:pPr>
              <w:ind w:left="307" w:right="319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638E984" w14:textId="77777777">
        <w:trPr>
          <w:trHeight w:hRule="exact" w:val="259"/>
        </w:trPr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0115C" w14:textId="77777777" w:rsidR="00101223" w:rsidRDefault="005053DE">
            <w:pPr>
              <w:spacing w:before="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       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6BE93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A0A89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2EA70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874CC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59318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106D041" w14:textId="77777777">
        <w:trPr>
          <w:trHeight w:hRule="exact" w:val="257"/>
        </w:trPr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35913" w14:textId="77777777" w:rsidR="00101223" w:rsidRDefault="005053DE">
            <w:pPr>
              <w:spacing w:before="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     </w:t>
            </w:r>
            <w:r>
              <w:rPr>
                <w:rFonts w:ascii="Arial" w:eastAsia="Arial" w:hAnsi="Arial" w:cs="Arial"/>
                <w:b/>
                <w:spacing w:val="4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D0BDC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CEE96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9A71D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CED56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9D901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F4021D2" w14:textId="77777777">
        <w:trPr>
          <w:trHeight w:hRule="exact" w:val="259"/>
        </w:trPr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04619" w14:textId="77777777" w:rsidR="00101223" w:rsidRDefault="005053DE">
            <w:pPr>
              <w:spacing w:before="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     </w:t>
            </w:r>
            <w:r>
              <w:rPr>
                <w:rFonts w:ascii="Arial" w:eastAsia="Arial" w:hAnsi="Arial" w:cs="Arial"/>
                <w:b/>
                <w:spacing w:val="4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E09EB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F583C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8C3CD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C4651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29021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5B4AB62" w14:textId="77777777">
        <w:trPr>
          <w:trHeight w:hRule="exact" w:val="257"/>
        </w:trPr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E5B57" w14:textId="77777777" w:rsidR="00101223" w:rsidRDefault="005053DE">
            <w:pPr>
              <w:spacing w:before="4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     </w:t>
            </w:r>
            <w:r>
              <w:rPr>
                <w:rFonts w:ascii="Arial" w:eastAsia="Arial" w:hAnsi="Arial" w:cs="Arial"/>
                <w:b/>
                <w:spacing w:val="4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30195" w14:textId="77777777" w:rsidR="00101223" w:rsidRDefault="005053DE">
            <w:pPr>
              <w:spacing w:before="4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076F6" w14:textId="77777777" w:rsidR="00101223" w:rsidRDefault="005053DE">
            <w:pPr>
              <w:spacing w:before="4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0A04B" w14:textId="77777777" w:rsidR="00101223" w:rsidRDefault="005053DE">
            <w:pPr>
              <w:spacing w:before="4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250C9" w14:textId="77777777" w:rsidR="00101223" w:rsidRDefault="005053DE">
            <w:pPr>
              <w:spacing w:before="4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20C74" w14:textId="77777777" w:rsidR="00101223" w:rsidRDefault="005053DE">
            <w:pPr>
              <w:spacing w:before="4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6694FFD" w14:textId="77777777">
        <w:trPr>
          <w:trHeight w:hRule="exact" w:val="259"/>
        </w:trPr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FC85D" w14:textId="77777777" w:rsidR="00101223" w:rsidRDefault="005053DE">
            <w:pPr>
              <w:spacing w:before="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      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651B4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94FE4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AAE14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4FD59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80F21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DE63928" w14:textId="77777777">
        <w:trPr>
          <w:trHeight w:hRule="exact" w:val="698"/>
        </w:trPr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E5F13" w14:textId="77777777" w:rsidR="00101223" w:rsidRDefault="005053DE">
            <w:pPr>
              <w:spacing w:line="220" w:lineRule="exact"/>
              <w:ind w:left="-1" w:right="-4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    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ax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ke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enu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5B021E4A" w14:textId="77777777" w:rsidR="00101223" w:rsidRDefault="005053DE">
            <w:pPr>
              <w:spacing w:before="5" w:line="220" w:lineRule="exact"/>
              <w:ind w:left="563" w:right="2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ernm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ax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0D42C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66E88D46" w14:textId="77777777" w:rsidR="00101223" w:rsidRDefault="005053DE">
            <w:pPr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0A8D9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1CDA4E52" w14:textId="77777777" w:rsidR="00101223" w:rsidRDefault="005053DE">
            <w:pPr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B7030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320BCE76" w14:textId="77777777" w:rsidR="00101223" w:rsidRDefault="005053DE">
            <w:pPr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C4370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2DB3C680" w14:textId="77777777" w:rsidR="00101223" w:rsidRDefault="005053DE">
            <w:pPr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2F9C9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0CC57355" w14:textId="77777777" w:rsidR="00101223" w:rsidRDefault="005053DE">
            <w:pPr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87843DC" w14:textId="77777777">
        <w:trPr>
          <w:trHeight w:hRule="exact" w:val="257"/>
        </w:trPr>
        <w:tc>
          <w:tcPr>
            <w:tcW w:w="566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14:paraId="542B6CA0" w14:textId="77777777" w:rsidR="00101223" w:rsidRDefault="005053DE">
            <w:pPr>
              <w:spacing w:before="3" w:line="268" w:lineRule="auto"/>
              <w:ind w:left="-1" w:right="3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G. H. I. J.</w:t>
            </w:r>
          </w:p>
          <w:p w14:paraId="20F31FB4" w14:textId="77777777" w:rsidR="00101223" w:rsidRDefault="005053DE">
            <w:pPr>
              <w:spacing w:before="2" w:line="268" w:lineRule="auto"/>
              <w:ind w:left="-1" w:right="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 xml:space="preserve">NIG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</w:p>
          <w:p w14:paraId="2A13ED3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9814DD8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</w:p>
        </w:tc>
        <w:tc>
          <w:tcPr>
            <w:tcW w:w="35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0944E01" w14:textId="77777777" w:rsidR="00101223" w:rsidRDefault="005053DE">
            <w:pPr>
              <w:spacing w:before="3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udg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163D6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00306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0E7CD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98F85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3B876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98FB617" w14:textId="77777777">
        <w:trPr>
          <w:trHeight w:hRule="exact" w:val="259"/>
        </w:trPr>
        <w:tc>
          <w:tcPr>
            <w:tcW w:w="566" w:type="dxa"/>
            <w:vMerge/>
            <w:tcBorders>
              <w:left w:val="single" w:sz="5" w:space="0" w:color="000000"/>
              <w:right w:val="nil"/>
            </w:tcBorders>
          </w:tcPr>
          <w:p w14:paraId="28D02338" w14:textId="77777777" w:rsidR="00101223" w:rsidRDefault="00101223"/>
        </w:tc>
        <w:tc>
          <w:tcPr>
            <w:tcW w:w="35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3E3DC15" w14:textId="77777777" w:rsidR="00101223" w:rsidRDefault="005053DE">
            <w:pPr>
              <w:spacing w:before="3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E911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03068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DC998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B8E74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4E7DC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3D27F33" w14:textId="77777777">
        <w:trPr>
          <w:trHeight w:hRule="exact" w:val="257"/>
        </w:trPr>
        <w:tc>
          <w:tcPr>
            <w:tcW w:w="566" w:type="dxa"/>
            <w:vMerge/>
            <w:tcBorders>
              <w:left w:val="single" w:sz="5" w:space="0" w:color="000000"/>
              <w:right w:val="nil"/>
            </w:tcBorders>
          </w:tcPr>
          <w:p w14:paraId="79498205" w14:textId="77777777" w:rsidR="00101223" w:rsidRDefault="00101223"/>
        </w:tc>
        <w:tc>
          <w:tcPr>
            <w:tcW w:w="35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40DE8B7" w14:textId="77777777" w:rsidR="00101223" w:rsidRDefault="005053DE">
            <w:pPr>
              <w:spacing w:before="3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Reli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5615C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4FF0F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9A701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8D948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48C2D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6367C1D" w14:textId="77777777">
        <w:trPr>
          <w:trHeight w:hRule="exact" w:val="259"/>
        </w:trPr>
        <w:tc>
          <w:tcPr>
            <w:tcW w:w="566" w:type="dxa"/>
            <w:vMerge/>
            <w:tcBorders>
              <w:left w:val="single" w:sz="5" w:space="0" w:color="000000"/>
              <w:right w:val="nil"/>
            </w:tcBorders>
          </w:tcPr>
          <w:p w14:paraId="4D66B43F" w14:textId="77777777" w:rsidR="00101223" w:rsidRDefault="00101223"/>
        </w:tc>
        <w:tc>
          <w:tcPr>
            <w:tcW w:w="35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81DC43A" w14:textId="77777777" w:rsidR="00101223" w:rsidRDefault="005053DE">
            <w:pPr>
              <w:spacing w:before="3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Busi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ut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DE221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8C59C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1BF4C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4A758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4A18E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5288279" w14:textId="77777777">
        <w:trPr>
          <w:trHeight w:hRule="exact" w:val="257"/>
        </w:trPr>
        <w:tc>
          <w:tcPr>
            <w:tcW w:w="566" w:type="dxa"/>
            <w:vMerge/>
            <w:tcBorders>
              <w:left w:val="single" w:sz="5" w:space="0" w:color="000000"/>
              <w:right w:val="nil"/>
            </w:tcBorders>
          </w:tcPr>
          <w:p w14:paraId="7344087F" w14:textId="77777777" w:rsidR="00101223" w:rsidRDefault="00101223"/>
        </w:tc>
        <w:tc>
          <w:tcPr>
            <w:tcW w:w="35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406F789" w14:textId="77777777" w:rsidR="00101223" w:rsidRDefault="005053DE">
            <w:pPr>
              <w:spacing w:before="3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eir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2FEEF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B118F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D62A7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E9A5B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447F0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3EBB3C4" w14:textId="77777777">
        <w:trPr>
          <w:trHeight w:hRule="exact" w:val="259"/>
        </w:trPr>
        <w:tc>
          <w:tcPr>
            <w:tcW w:w="566" w:type="dxa"/>
            <w:vMerge/>
            <w:tcBorders>
              <w:left w:val="single" w:sz="5" w:space="0" w:color="000000"/>
              <w:right w:val="nil"/>
            </w:tcBorders>
          </w:tcPr>
          <w:p w14:paraId="5E225650" w14:textId="77777777" w:rsidR="00101223" w:rsidRDefault="00101223"/>
        </w:tc>
        <w:tc>
          <w:tcPr>
            <w:tcW w:w="35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562CA7" w14:textId="77777777" w:rsidR="00101223" w:rsidRDefault="005053DE">
            <w:pPr>
              <w:spacing w:before="3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BEA99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3A095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46C64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F0043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9CC33" w14:textId="77777777" w:rsidR="00101223" w:rsidRDefault="005053DE">
            <w:pPr>
              <w:spacing w:before="3"/>
              <w:ind w:left="718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07BC3CC" w14:textId="77777777">
        <w:trPr>
          <w:trHeight w:hRule="exact" w:val="469"/>
        </w:trPr>
        <w:tc>
          <w:tcPr>
            <w:tcW w:w="566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14:paraId="345C4DFB" w14:textId="77777777" w:rsidR="00101223" w:rsidRDefault="00101223"/>
        </w:tc>
        <w:tc>
          <w:tcPr>
            <w:tcW w:w="35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4285FB0" w14:textId="77777777" w:rsidR="00101223" w:rsidRDefault="005053DE">
            <w:pPr>
              <w:spacing w:line="220" w:lineRule="exact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eir</w:t>
            </w:r>
          </w:p>
          <w:p w14:paraId="2BEBC40C" w14:textId="77777777" w:rsidR="00101223" w:rsidRDefault="005053DE">
            <w:pPr>
              <w:spacing w:before="1"/>
              <w:ind w:left="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als</w:t>
            </w:r>
            <w:proofErr w:type="gram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CC36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071CF83" w14:textId="77777777" w:rsidR="00101223" w:rsidRDefault="005053DE">
            <w:pPr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2C72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C0F18F4" w14:textId="77777777" w:rsidR="00101223" w:rsidRDefault="005053DE">
            <w:pPr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D372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979F6BC" w14:textId="77777777" w:rsidR="00101223" w:rsidRDefault="005053DE">
            <w:pPr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B782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83CE1DB" w14:textId="77777777" w:rsidR="00101223" w:rsidRDefault="005053DE">
            <w:pPr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1742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C22E6C" w14:textId="77777777" w:rsidR="00101223" w:rsidRDefault="005053DE">
            <w:pPr>
              <w:ind w:left="709" w:right="7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713256D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3"/>
        <w:gridCol w:w="1433"/>
      </w:tblGrid>
      <w:tr w:rsidR="00101223" w14:paraId="44B0F275" w14:textId="77777777">
        <w:trPr>
          <w:trHeight w:hRule="exact" w:val="470"/>
        </w:trPr>
        <w:tc>
          <w:tcPr>
            <w:tcW w:w="92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FA8E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564F8BBF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169451F" w14:textId="77777777">
        <w:trPr>
          <w:trHeight w:hRule="exact" w:val="238"/>
        </w:trPr>
        <w:tc>
          <w:tcPr>
            <w:tcW w:w="7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244B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lot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26AD6" w14:textId="77777777" w:rsidR="00101223" w:rsidRDefault="005053DE">
            <w:pPr>
              <w:spacing w:line="220" w:lineRule="exact"/>
              <w:ind w:left="624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3AE9A17" w14:textId="77777777">
        <w:trPr>
          <w:trHeight w:hRule="exact" w:val="240"/>
        </w:trPr>
        <w:tc>
          <w:tcPr>
            <w:tcW w:w="7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D84A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63AE8" w14:textId="77777777" w:rsidR="00101223" w:rsidRDefault="005053DE">
            <w:pPr>
              <w:spacing w:line="220" w:lineRule="exact"/>
              <w:ind w:left="624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4617C8AB" w14:textId="77777777">
        <w:trPr>
          <w:trHeight w:hRule="exact" w:val="240"/>
        </w:trPr>
        <w:tc>
          <w:tcPr>
            <w:tcW w:w="7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A4CF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tay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71C5B" w14:textId="77777777" w:rsidR="00101223" w:rsidRDefault="005053DE">
            <w:pPr>
              <w:spacing w:line="220" w:lineRule="exact"/>
              <w:ind w:left="624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48E0E11" w14:textId="77777777">
        <w:trPr>
          <w:trHeight w:hRule="exact" w:val="240"/>
        </w:trPr>
        <w:tc>
          <w:tcPr>
            <w:tcW w:w="7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A1A6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Dec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35919" w14:textId="77777777" w:rsidR="00101223" w:rsidRDefault="005053DE">
            <w:pPr>
              <w:spacing w:line="220" w:lineRule="exact"/>
              <w:ind w:left="624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1F39A859" w14:textId="77777777">
        <w:trPr>
          <w:trHeight w:hRule="exact" w:val="240"/>
        </w:trPr>
        <w:tc>
          <w:tcPr>
            <w:tcW w:w="7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E70E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Dec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lot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F0A44" w14:textId="77777777" w:rsidR="00101223" w:rsidRDefault="005053DE">
            <w:pPr>
              <w:spacing w:line="220" w:lineRule="exact"/>
              <w:ind w:left="624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02F9A6F7" w14:textId="77777777">
        <w:trPr>
          <w:trHeight w:hRule="exact" w:val="238"/>
        </w:trPr>
        <w:tc>
          <w:tcPr>
            <w:tcW w:w="7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C296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D7B22" w14:textId="77777777" w:rsidR="00101223" w:rsidRDefault="005053DE">
            <w:pPr>
              <w:spacing w:line="220" w:lineRule="exact"/>
              <w:ind w:left="624" w:right="6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E871385" w14:textId="77777777" w:rsidR="00101223" w:rsidRDefault="00101223">
      <w:pPr>
        <w:spacing w:before="4" w:line="120" w:lineRule="exact"/>
        <w:rPr>
          <w:sz w:val="12"/>
          <w:szCs w:val="12"/>
        </w:rPr>
      </w:pPr>
    </w:p>
    <w:p w14:paraId="5F049B3A" w14:textId="77777777" w:rsidR="00101223" w:rsidRDefault="00101223">
      <w:pPr>
        <w:spacing w:line="200" w:lineRule="exact"/>
      </w:pPr>
    </w:p>
    <w:p w14:paraId="4EC3DC9B" w14:textId="77777777" w:rsidR="00101223" w:rsidRDefault="00101223">
      <w:pPr>
        <w:spacing w:line="200" w:lineRule="exact"/>
      </w:pPr>
    </w:p>
    <w:p w14:paraId="4AF30CA9" w14:textId="77777777" w:rsidR="00101223" w:rsidRDefault="00101223">
      <w:pPr>
        <w:spacing w:line="200" w:lineRule="exact"/>
      </w:pPr>
    </w:p>
    <w:p w14:paraId="69398DE0" w14:textId="77777777" w:rsidR="00101223" w:rsidRDefault="00101223">
      <w:pPr>
        <w:spacing w:line="200" w:lineRule="exact"/>
      </w:pPr>
    </w:p>
    <w:p w14:paraId="6004CC73" w14:textId="77777777" w:rsidR="00101223" w:rsidRDefault="00101223">
      <w:pPr>
        <w:spacing w:line="200" w:lineRule="exact"/>
      </w:pPr>
    </w:p>
    <w:p w14:paraId="33243E35" w14:textId="77777777" w:rsidR="00101223" w:rsidRDefault="00101223">
      <w:pPr>
        <w:spacing w:line="200" w:lineRule="exact"/>
      </w:pPr>
    </w:p>
    <w:p w14:paraId="10733659" w14:textId="77777777" w:rsidR="00101223" w:rsidRDefault="00101223">
      <w:pPr>
        <w:spacing w:line="200" w:lineRule="exact"/>
      </w:pPr>
    </w:p>
    <w:p w14:paraId="2EF8A590" w14:textId="77777777" w:rsidR="00101223" w:rsidRDefault="00101223">
      <w:pPr>
        <w:spacing w:line="200" w:lineRule="exact"/>
      </w:pPr>
    </w:p>
    <w:p w14:paraId="13F445C1" w14:textId="77777777" w:rsidR="00101223" w:rsidRDefault="00101223">
      <w:pPr>
        <w:spacing w:line="200" w:lineRule="exact"/>
      </w:pPr>
    </w:p>
    <w:p w14:paraId="1D24B8AF" w14:textId="77777777" w:rsidR="00101223" w:rsidRDefault="00101223">
      <w:pPr>
        <w:spacing w:line="200" w:lineRule="exact"/>
      </w:pPr>
    </w:p>
    <w:p w14:paraId="24CDD490" w14:textId="77777777" w:rsidR="00101223" w:rsidRDefault="00101223">
      <w:pPr>
        <w:spacing w:line="200" w:lineRule="exact"/>
      </w:pPr>
    </w:p>
    <w:p w14:paraId="07605AA1" w14:textId="77777777" w:rsidR="00101223" w:rsidRDefault="00101223">
      <w:pPr>
        <w:spacing w:line="200" w:lineRule="exact"/>
      </w:pPr>
    </w:p>
    <w:p w14:paraId="16817C73" w14:textId="77777777" w:rsidR="00101223" w:rsidRDefault="00101223">
      <w:pPr>
        <w:spacing w:line="200" w:lineRule="exact"/>
      </w:pPr>
    </w:p>
    <w:p w14:paraId="009016D5" w14:textId="77777777" w:rsidR="00101223" w:rsidRDefault="00101223">
      <w:pPr>
        <w:spacing w:line="200" w:lineRule="exact"/>
      </w:pPr>
    </w:p>
    <w:p w14:paraId="32C88EB2" w14:textId="77777777" w:rsidR="00101223" w:rsidRDefault="005053DE">
      <w:pPr>
        <w:spacing w:before="34"/>
        <w:ind w:left="4705" w:right="4543"/>
        <w:jc w:val="center"/>
        <w:rPr>
          <w:rFonts w:ascii="Arial" w:eastAsia="Arial" w:hAnsi="Arial" w:cs="Arial"/>
        </w:rPr>
        <w:sectPr w:rsidR="00101223">
          <w:footerReference w:type="default" r:id="rId19"/>
          <w:pgSz w:w="11900" w:h="16860"/>
          <w:pgMar w:top="1080" w:right="126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15</w:t>
      </w:r>
    </w:p>
    <w:p w14:paraId="531707AC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8"/>
        <w:gridCol w:w="924"/>
        <w:gridCol w:w="924"/>
        <w:gridCol w:w="922"/>
        <w:gridCol w:w="925"/>
        <w:gridCol w:w="922"/>
        <w:gridCol w:w="881"/>
      </w:tblGrid>
      <w:tr w:rsidR="00101223" w14:paraId="18908809" w14:textId="77777777">
        <w:trPr>
          <w:trHeight w:hRule="exact" w:val="468"/>
        </w:trPr>
        <w:tc>
          <w:tcPr>
            <w:tcW w:w="910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E41F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Now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alk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xp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ent</w:t>
            </w:r>
            <w:r>
              <w:rPr>
                <w:rFonts w:ascii="Arial" w:eastAsia="Arial" w:hAnsi="Arial" w:cs="Arial"/>
                <w:b/>
                <w:w w:val="80"/>
              </w:rPr>
              <w:t>ial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  <w:p w14:paraId="2D8669AB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7C1C677A" w14:textId="77777777">
        <w:trPr>
          <w:trHeight w:hRule="exact" w:val="470"/>
        </w:trPr>
        <w:tc>
          <w:tcPr>
            <w:tcW w:w="9105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BBF7C9C" w14:textId="77777777" w:rsidR="00101223" w:rsidRDefault="005053DE">
            <w:pPr>
              <w:spacing w:before="1" w:line="220" w:lineRule="exact"/>
              <w:ind w:left="-1" w:right="2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12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onth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ub</w:t>
            </w:r>
            <w:r>
              <w:rPr>
                <w:rFonts w:ascii="Arial" w:eastAsia="Arial" w:hAnsi="Arial" w:cs="Arial"/>
                <w:b/>
                <w:w w:val="81"/>
              </w:rPr>
              <w:t>lic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choo</w:t>
            </w:r>
            <w:r>
              <w:rPr>
                <w:rFonts w:ascii="Arial" w:eastAsia="Arial" w:hAnsi="Arial" w:cs="Arial"/>
                <w:b/>
                <w:w w:val="81"/>
              </w:rPr>
              <w:t>l?</w:t>
            </w:r>
            <w:r>
              <w:rPr>
                <w:rFonts w:ascii="Arial" w:eastAsia="Arial" w:hAnsi="Arial" w:cs="Arial"/>
                <w:b/>
                <w:spacing w:val="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‘no’,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circle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for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both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parts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and continue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ext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 xml:space="preserve">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yes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continue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 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w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]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769F3488" w14:textId="77777777">
        <w:trPr>
          <w:trHeight w:hRule="exact" w:val="468"/>
        </w:trPr>
        <w:tc>
          <w:tcPr>
            <w:tcW w:w="3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A86E" w14:textId="77777777" w:rsidR="00101223" w:rsidRDefault="00101223"/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C8091" w14:textId="77777777" w:rsidR="00101223" w:rsidRDefault="005053DE">
            <w:pPr>
              <w:spacing w:line="220" w:lineRule="exact"/>
              <w:ind w:left="26" w:right="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353D1723" w14:textId="77777777" w:rsidR="00101223" w:rsidRDefault="005053DE">
            <w:pPr>
              <w:ind w:left="194" w:right="2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D791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10B96B0" w14:textId="77777777" w:rsidR="00101223" w:rsidRDefault="005053DE">
            <w:pPr>
              <w:ind w:left="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0B94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4F09C61" w14:textId="77777777" w:rsidR="00101223" w:rsidRDefault="005053DE">
            <w:pPr>
              <w:ind w:left="2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C08E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BDF8E8B" w14:textId="77777777" w:rsidR="00101223" w:rsidRDefault="005053DE">
            <w:pPr>
              <w:ind w:lef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C3C8B" w14:textId="77777777" w:rsidR="00101223" w:rsidRDefault="005053DE">
            <w:pPr>
              <w:spacing w:line="220" w:lineRule="exact"/>
              <w:ind w:left="247" w:right="2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655B765D" w14:textId="77777777" w:rsidR="00101223" w:rsidRDefault="005053DE">
            <w:pPr>
              <w:ind w:left="146" w:right="1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DC6" w14:textId="77777777" w:rsidR="00101223" w:rsidRDefault="005053DE">
            <w:pPr>
              <w:spacing w:line="220" w:lineRule="exact"/>
              <w:ind w:left="-22" w:right="-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138F2C32" w14:textId="77777777" w:rsidR="00101223" w:rsidRDefault="005053DE">
            <w:pPr>
              <w:ind w:left="170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0A3850A9" w14:textId="77777777">
        <w:trPr>
          <w:trHeight w:hRule="exact" w:val="698"/>
        </w:trPr>
        <w:tc>
          <w:tcPr>
            <w:tcW w:w="3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F3DDA" w14:textId="77777777" w:rsidR="00101223" w:rsidRDefault="005053DE">
            <w:pPr>
              <w:spacing w:line="220" w:lineRule="exact"/>
              <w:ind w:left="3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How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bt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61E4C0C4" w14:textId="77777777" w:rsidR="00101223" w:rsidRDefault="005053DE">
            <w:pPr>
              <w:ind w:left="306" w:right="302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choo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4009D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3D583F9B" w14:textId="77777777" w:rsidR="00101223" w:rsidRDefault="005053DE">
            <w:pPr>
              <w:ind w:left="372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CFC77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24BE554C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B0606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182DD9C" w14:textId="77777777" w:rsidR="00101223" w:rsidRDefault="005053DE">
            <w:pPr>
              <w:ind w:left="374" w:right="3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C83D0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7D989BE" w14:textId="77777777" w:rsidR="00101223" w:rsidRDefault="005053DE">
            <w:pPr>
              <w:ind w:left="374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62D4B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698465F8" w14:textId="77777777" w:rsidR="00101223" w:rsidRDefault="005053DE">
            <w:pPr>
              <w:ind w:left="370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8BF20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CD8F4E8" w14:textId="77777777" w:rsidR="00101223" w:rsidRDefault="005053DE">
            <w:pPr>
              <w:ind w:left="348" w:righ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5A214AE" w14:textId="77777777">
        <w:trPr>
          <w:trHeight w:hRule="exact" w:val="470"/>
        </w:trPr>
        <w:tc>
          <w:tcPr>
            <w:tcW w:w="3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B17D9" w14:textId="77777777" w:rsidR="00101223" w:rsidRDefault="00101223"/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E9900" w14:textId="77777777" w:rsidR="00101223" w:rsidRDefault="005053DE">
            <w:pPr>
              <w:spacing w:line="220" w:lineRule="exact"/>
              <w:ind w:left="22" w:right="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7050858A" w14:textId="77777777" w:rsidR="00101223" w:rsidRDefault="005053DE">
            <w:pPr>
              <w:spacing w:line="220" w:lineRule="exact"/>
              <w:ind w:left="194" w:right="2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FF89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190A3A1" w14:textId="77777777" w:rsidR="00101223" w:rsidRDefault="005053DE">
            <w:pPr>
              <w:ind w:left="2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22B1C" w14:textId="77777777" w:rsidR="00101223" w:rsidRDefault="005053DE">
            <w:pPr>
              <w:spacing w:before="1" w:line="220" w:lineRule="exact"/>
              <w:ind w:left="268" w:right="132" w:hanging="1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 twice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C9FE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AAFF6E8" w14:textId="77777777" w:rsidR="00101223" w:rsidRDefault="005053DE">
            <w:pPr>
              <w:ind w:left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FD16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D318CA6" w14:textId="77777777" w:rsidR="00101223" w:rsidRDefault="005053DE">
            <w:pPr>
              <w:ind w:left="2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D9E89" w14:textId="77777777" w:rsidR="00101223" w:rsidRDefault="005053DE">
            <w:pPr>
              <w:spacing w:line="220" w:lineRule="exact"/>
              <w:ind w:left="-24" w:right="-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46E7CCA1" w14:textId="77777777" w:rsidR="00101223" w:rsidRDefault="005053DE">
            <w:pPr>
              <w:spacing w:line="220" w:lineRule="exact"/>
              <w:ind w:left="170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24E5C559" w14:textId="77777777">
        <w:trPr>
          <w:trHeight w:hRule="exact" w:val="1157"/>
        </w:trPr>
        <w:tc>
          <w:tcPr>
            <w:tcW w:w="3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0290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7F32FF3B" w14:textId="77777777" w:rsidR="00101223" w:rsidRDefault="005053DE">
            <w:pPr>
              <w:spacing w:before="1"/>
              <w:ind w:left="306" w:right="3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choo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 xml:space="preserve">et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choo</w:t>
            </w:r>
            <w:r>
              <w:rPr>
                <w:rFonts w:ascii="Arial" w:eastAsia="Arial" w:hAnsi="Arial" w:cs="Arial"/>
                <w:b/>
                <w:w w:val="81"/>
              </w:rPr>
              <w:t>ls?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666DA" w14:textId="77777777" w:rsidR="00101223" w:rsidRDefault="00101223">
            <w:pPr>
              <w:spacing w:line="200" w:lineRule="exact"/>
            </w:pPr>
          </w:p>
          <w:p w14:paraId="7354B31A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1367DA98" w14:textId="77777777" w:rsidR="00101223" w:rsidRDefault="005053DE">
            <w:pPr>
              <w:ind w:left="372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9AD4C" w14:textId="77777777" w:rsidR="00101223" w:rsidRDefault="00101223">
            <w:pPr>
              <w:spacing w:line="200" w:lineRule="exact"/>
            </w:pPr>
          </w:p>
          <w:p w14:paraId="49B9F94D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7E9DDDC1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12CB4" w14:textId="77777777" w:rsidR="00101223" w:rsidRDefault="00101223">
            <w:pPr>
              <w:spacing w:line="200" w:lineRule="exact"/>
            </w:pPr>
          </w:p>
          <w:p w14:paraId="0A2CA4F9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6DC1A50B" w14:textId="77777777" w:rsidR="00101223" w:rsidRDefault="005053DE">
            <w:pPr>
              <w:ind w:left="374" w:right="3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586DD" w14:textId="77777777" w:rsidR="00101223" w:rsidRDefault="00101223">
            <w:pPr>
              <w:spacing w:line="200" w:lineRule="exact"/>
            </w:pPr>
          </w:p>
          <w:p w14:paraId="5873AD77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68D29E9F" w14:textId="77777777" w:rsidR="00101223" w:rsidRDefault="005053DE">
            <w:pPr>
              <w:ind w:left="374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C2548" w14:textId="77777777" w:rsidR="00101223" w:rsidRDefault="00101223">
            <w:pPr>
              <w:spacing w:line="200" w:lineRule="exact"/>
            </w:pPr>
          </w:p>
          <w:p w14:paraId="19CF2E19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3C284123" w14:textId="77777777" w:rsidR="00101223" w:rsidRDefault="005053DE">
            <w:pPr>
              <w:ind w:left="370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79D33" w14:textId="77777777" w:rsidR="00101223" w:rsidRDefault="00101223">
            <w:pPr>
              <w:spacing w:line="200" w:lineRule="exact"/>
            </w:pPr>
          </w:p>
          <w:p w14:paraId="0F36A44B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3E4980FA" w14:textId="77777777" w:rsidR="00101223" w:rsidRDefault="005053DE">
            <w:pPr>
              <w:ind w:left="348" w:righ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DD0A899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0"/>
        <w:gridCol w:w="922"/>
        <w:gridCol w:w="924"/>
        <w:gridCol w:w="924"/>
        <w:gridCol w:w="922"/>
        <w:gridCol w:w="924"/>
        <w:gridCol w:w="879"/>
      </w:tblGrid>
      <w:tr w:rsidR="00101223" w14:paraId="0FA89EF5" w14:textId="77777777">
        <w:trPr>
          <w:trHeight w:hRule="exact" w:val="468"/>
        </w:trPr>
        <w:tc>
          <w:tcPr>
            <w:tcW w:w="9105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8E0B11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w w:val="80"/>
              </w:rPr>
              <w:t>.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12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onth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ub</w:t>
            </w:r>
            <w:r>
              <w:rPr>
                <w:rFonts w:ascii="Arial" w:eastAsia="Arial" w:hAnsi="Arial" w:cs="Arial"/>
                <w:b/>
                <w:w w:val="80"/>
              </w:rPr>
              <w:t>lic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 xml:space="preserve">al? </w:t>
            </w:r>
            <w:r>
              <w:rPr>
                <w:rFonts w:ascii="Arial" w:eastAsia="Arial" w:hAnsi="Arial" w:cs="Arial"/>
                <w:b/>
                <w:spacing w:val="2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If ‘no’,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circle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7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for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</w:p>
          <w:p w14:paraId="0EF60849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tinue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ext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 xml:space="preserve">. 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continue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below]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5838C64E" w14:textId="77777777">
        <w:trPr>
          <w:trHeight w:hRule="exact" w:val="470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6C697" w14:textId="77777777" w:rsidR="00101223" w:rsidRDefault="00101223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D616C" w14:textId="77777777" w:rsidR="00101223" w:rsidRDefault="005053DE">
            <w:pPr>
              <w:spacing w:line="220" w:lineRule="exact"/>
              <w:ind w:left="22" w:right="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6B6F72E1" w14:textId="77777777" w:rsidR="00101223" w:rsidRDefault="005053DE">
            <w:pPr>
              <w:spacing w:line="220" w:lineRule="exact"/>
              <w:ind w:left="192" w:right="2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70B5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699D35B" w14:textId="77777777" w:rsidR="00101223" w:rsidRDefault="005053DE">
            <w:pPr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E14F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C87F9F7" w14:textId="77777777" w:rsidR="00101223" w:rsidRDefault="005053DE">
            <w:pPr>
              <w:ind w:left="2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D3A3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FFF46BD" w14:textId="77777777" w:rsidR="00101223" w:rsidRDefault="005053DE">
            <w:pPr>
              <w:ind w:lef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9BD0B" w14:textId="77777777" w:rsidR="00101223" w:rsidRDefault="005053DE">
            <w:pPr>
              <w:spacing w:line="220" w:lineRule="exact"/>
              <w:ind w:left="245" w:right="2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3AE6168E" w14:textId="77777777" w:rsidR="00101223" w:rsidRDefault="005053DE">
            <w:pPr>
              <w:spacing w:line="220" w:lineRule="exact"/>
              <w:ind w:left="146" w:right="1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C0AF9" w14:textId="77777777" w:rsidR="00101223" w:rsidRDefault="005053DE">
            <w:pPr>
              <w:spacing w:line="220" w:lineRule="exact"/>
              <w:ind w:left="-24" w:right="-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0B3DAD94" w14:textId="77777777" w:rsidR="00101223" w:rsidRDefault="005053DE">
            <w:pPr>
              <w:spacing w:line="220" w:lineRule="exact"/>
              <w:ind w:left="170" w:right="1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6C01C2E" w14:textId="77777777">
        <w:trPr>
          <w:trHeight w:hRule="exact" w:val="468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C7960" w14:textId="77777777" w:rsidR="00101223" w:rsidRDefault="005053DE">
            <w:pPr>
              <w:spacing w:before="58" w:line="157" w:lineRule="auto"/>
              <w:ind w:left="306" w:right="110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2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0"/>
                <w:w w:val="81"/>
                <w:position w:val="-1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How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bt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925F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E1BF74" w14:textId="77777777" w:rsidR="00101223" w:rsidRDefault="005053DE">
            <w:pPr>
              <w:ind w:left="370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ABFB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F1A0ABB" w14:textId="77777777" w:rsidR="00101223" w:rsidRDefault="005053DE">
            <w:pPr>
              <w:ind w:left="372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A585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EBBC21F" w14:textId="77777777" w:rsidR="00101223" w:rsidRDefault="005053DE">
            <w:pPr>
              <w:ind w:left="374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2E1D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3701435" w14:textId="77777777" w:rsidR="00101223" w:rsidRDefault="005053DE">
            <w:pPr>
              <w:ind w:left="374" w:right="3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41A2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72D4A53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9366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DF90EF8" w14:textId="77777777" w:rsidR="00101223" w:rsidRDefault="005053DE">
            <w:pPr>
              <w:ind w:left="339" w:right="3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DA7E802" w14:textId="77777777">
        <w:trPr>
          <w:trHeight w:hRule="exact" w:val="470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5F39D" w14:textId="77777777" w:rsidR="00101223" w:rsidRDefault="00101223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FC53F" w14:textId="77777777" w:rsidR="00101223" w:rsidRDefault="005053DE">
            <w:pPr>
              <w:spacing w:line="220" w:lineRule="exact"/>
              <w:ind w:left="22" w:righ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631EDB6D" w14:textId="77777777" w:rsidR="00101223" w:rsidRDefault="005053DE">
            <w:pPr>
              <w:ind w:left="192" w:right="2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4C0C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9F3BC5A" w14:textId="77777777" w:rsidR="00101223" w:rsidRDefault="005053DE">
            <w:pPr>
              <w:ind w:left="2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D956C" w14:textId="77777777" w:rsidR="00101223" w:rsidRDefault="005053DE">
            <w:pPr>
              <w:spacing w:line="220" w:lineRule="exact"/>
              <w:ind w:left="127" w:right="1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</w:p>
          <w:p w14:paraId="20AA2A13" w14:textId="77777777" w:rsidR="00101223" w:rsidRDefault="005053DE">
            <w:pPr>
              <w:ind w:left="233" w:right="23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twice</w:t>
            </w:r>
            <w:proofErr w:type="gramEnd"/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CEC9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FAC9CCA" w14:textId="77777777" w:rsidR="00101223" w:rsidRDefault="005053DE">
            <w:pPr>
              <w:ind w:left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7E5F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60E4D35" w14:textId="77777777" w:rsidR="00101223" w:rsidRDefault="005053DE">
            <w:pPr>
              <w:ind w:left="2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4DCAA" w14:textId="77777777" w:rsidR="00101223" w:rsidRDefault="005053DE">
            <w:pPr>
              <w:spacing w:line="220" w:lineRule="exact"/>
              <w:ind w:left="-22" w:right="-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1E8273F9" w14:textId="77777777" w:rsidR="00101223" w:rsidRDefault="005053DE">
            <w:pPr>
              <w:ind w:left="170" w:right="1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079B921" w14:textId="77777777">
        <w:trPr>
          <w:trHeight w:hRule="exact" w:val="1157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C525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256ED31B" w14:textId="77777777" w:rsidR="00101223" w:rsidRDefault="005053DE">
            <w:pPr>
              <w:spacing w:before="1" w:line="220" w:lineRule="exact"/>
              <w:ind w:left="306" w:right="8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</w:p>
          <w:p w14:paraId="27A57905" w14:textId="77777777" w:rsidR="00101223" w:rsidRDefault="005053DE">
            <w:pPr>
              <w:spacing w:before="2" w:line="220" w:lineRule="exact"/>
              <w:ind w:left="306" w:right="49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in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 xml:space="preserve">u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06FDD" w14:textId="77777777" w:rsidR="00101223" w:rsidRDefault="00101223">
            <w:pPr>
              <w:spacing w:line="200" w:lineRule="exact"/>
            </w:pPr>
          </w:p>
          <w:p w14:paraId="017029DC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470295B8" w14:textId="77777777" w:rsidR="00101223" w:rsidRDefault="005053DE">
            <w:pPr>
              <w:ind w:left="370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6818C" w14:textId="77777777" w:rsidR="00101223" w:rsidRDefault="00101223">
            <w:pPr>
              <w:spacing w:line="200" w:lineRule="exact"/>
            </w:pPr>
          </w:p>
          <w:p w14:paraId="4B14A4A9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71FDC833" w14:textId="77777777" w:rsidR="00101223" w:rsidRDefault="005053DE">
            <w:pPr>
              <w:ind w:left="372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64071" w14:textId="77777777" w:rsidR="00101223" w:rsidRDefault="00101223">
            <w:pPr>
              <w:spacing w:line="200" w:lineRule="exact"/>
            </w:pPr>
          </w:p>
          <w:p w14:paraId="151308E5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1648E481" w14:textId="77777777" w:rsidR="00101223" w:rsidRDefault="005053DE">
            <w:pPr>
              <w:ind w:left="374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2DBE5" w14:textId="77777777" w:rsidR="00101223" w:rsidRDefault="00101223">
            <w:pPr>
              <w:spacing w:line="200" w:lineRule="exact"/>
            </w:pPr>
          </w:p>
          <w:p w14:paraId="226A880E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6BF24CD6" w14:textId="77777777" w:rsidR="00101223" w:rsidRDefault="005053DE">
            <w:pPr>
              <w:ind w:left="374" w:right="3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AA015" w14:textId="77777777" w:rsidR="00101223" w:rsidRDefault="00101223">
            <w:pPr>
              <w:spacing w:line="200" w:lineRule="exact"/>
            </w:pPr>
          </w:p>
          <w:p w14:paraId="005C26AA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6A4403D9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48F99" w14:textId="77777777" w:rsidR="00101223" w:rsidRDefault="00101223">
            <w:pPr>
              <w:spacing w:line="200" w:lineRule="exact"/>
            </w:pPr>
          </w:p>
          <w:p w14:paraId="1D15BACC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65ABF242" w14:textId="77777777" w:rsidR="00101223" w:rsidRDefault="005053DE">
            <w:pPr>
              <w:ind w:left="348" w:right="3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8BFD0BA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0"/>
        <w:gridCol w:w="922"/>
        <w:gridCol w:w="924"/>
        <w:gridCol w:w="924"/>
        <w:gridCol w:w="922"/>
        <w:gridCol w:w="924"/>
        <w:gridCol w:w="879"/>
      </w:tblGrid>
      <w:tr w:rsidR="00101223" w14:paraId="7BEDBD90" w14:textId="77777777">
        <w:trPr>
          <w:trHeight w:hRule="exact" w:val="698"/>
        </w:trPr>
        <w:tc>
          <w:tcPr>
            <w:tcW w:w="9105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1B729B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w w:val="80"/>
              </w:rPr>
              <w:t>.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12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onth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ied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w w:val="80"/>
              </w:rPr>
              <w:t>e,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’s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  <w:p w14:paraId="4AC82985" w14:textId="77777777" w:rsidR="00101223" w:rsidRDefault="005053DE">
            <w:pPr>
              <w:spacing w:before="5" w:line="220" w:lineRule="exact"/>
              <w:ind w:left="-1" w:right="-2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‘no’,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circle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ntinue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 xml:space="preserve">stion. </w:t>
            </w:r>
            <w:r>
              <w:rPr>
                <w:rFonts w:ascii="Arial" w:eastAsia="Arial" w:hAnsi="Arial" w:cs="Arial"/>
                <w:i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 yes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continue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low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]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465E72B5" w14:textId="77777777">
        <w:trPr>
          <w:trHeight w:hRule="exact" w:val="468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E2CE1" w14:textId="77777777" w:rsidR="00101223" w:rsidRDefault="00101223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C9F68" w14:textId="77777777" w:rsidR="00101223" w:rsidRDefault="005053DE">
            <w:pPr>
              <w:spacing w:line="220" w:lineRule="exact"/>
              <w:ind w:left="24" w:right="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5B5C59A8" w14:textId="77777777" w:rsidR="00101223" w:rsidRDefault="005053DE">
            <w:pPr>
              <w:ind w:left="192" w:right="2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86C0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F862FBF" w14:textId="77777777" w:rsidR="00101223" w:rsidRDefault="005053DE">
            <w:pPr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2AA5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7ADF65E" w14:textId="77777777" w:rsidR="00101223" w:rsidRDefault="005053DE">
            <w:pPr>
              <w:ind w:left="2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14C6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36D574C" w14:textId="77777777" w:rsidR="00101223" w:rsidRDefault="005053DE">
            <w:pPr>
              <w:ind w:lef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AE1D0" w14:textId="77777777" w:rsidR="00101223" w:rsidRDefault="005053DE">
            <w:pPr>
              <w:spacing w:line="220" w:lineRule="exact"/>
              <w:ind w:left="247" w:right="2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2075D549" w14:textId="77777777" w:rsidR="00101223" w:rsidRDefault="005053DE">
            <w:pPr>
              <w:ind w:left="146" w:right="1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41A7F" w14:textId="77777777" w:rsidR="00101223" w:rsidRDefault="005053DE">
            <w:pPr>
              <w:spacing w:line="220" w:lineRule="exact"/>
              <w:ind w:left="-22" w:right="-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5DF97731" w14:textId="77777777" w:rsidR="00101223" w:rsidRDefault="005053DE">
            <w:pPr>
              <w:ind w:left="170" w:right="1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72D60F6" w14:textId="77777777">
        <w:trPr>
          <w:trHeight w:hRule="exact" w:val="470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376C7" w14:textId="77777777" w:rsidR="00101223" w:rsidRDefault="005053DE">
            <w:pPr>
              <w:spacing w:before="58" w:line="161" w:lineRule="auto"/>
              <w:ind w:left="306" w:right="110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  <w:position w:val="-11"/>
              </w:rPr>
              <w:t>E</w:t>
            </w:r>
            <w:r>
              <w:rPr>
                <w:rFonts w:ascii="Arial" w:eastAsia="Arial" w:hAnsi="Arial" w:cs="Arial"/>
                <w:b/>
                <w:w w:val="80"/>
                <w:position w:val="-1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23"/>
                <w:w w:val="80"/>
                <w:position w:val="-11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How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lt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bt</w:t>
            </w:r>
            <w:r>
              <w:rPr>
                <w:rFonts w:ascii="Arial" w:eastAsia="Arial" w:hAnsi="Arial" w:cs="Arial"/>
                <w:b/>
                <w:w w:val="80"/>
              </w:rPr>
              <w:t>ain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06EC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136DB3A" w14:textId="77777777" w:rsidR="00101223" w:rsidRDefault="005053DE">
            <w:pPr>
              <w:ind w:left="370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5218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E650420" w14:textId="77777777" w:rsidR="00101223" w:rsidRDefault="005053DE">
            <w:pPr>
              <w:ind w:left="372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C1AA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C77B9D6" w14:textId="77777777" w:rsidR="00101223" w:rsidRDefault="005053DE">
            <w:pPr>
              <w:ind w:left="374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1048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5B8B62B" w14:textId="77777777" w:rsidR="00101223" w:rsidRDefault="005053DE">
            <w:pPr>
              <w:ind w:left="374" w:right="3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16FC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5991AAD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1377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DA8BAD" w14:textId="77777777" w:rsidR="00101223" w:rsidRDefault="005053DE">
            <w:pPr>
              <w:ind w:left="339" w:right="3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3C79FD4" w14:textId="77777777">
        <w:trPr>
          <w:trHeight w:hRule="exact" w:val="468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D9389" w14:textId="77777777" w:rsidR="00101223" w:rsidRDefault="00101223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1C443" w14:textId="77777777" w:rsidR="00101223" w:rsidRDefault="005053DE">
            <w:pPr>
              <w:spacing w:line="220" w:lineRule="exact"/>
              <w:ind w:left="22" w:righ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791321D7" w14:textId="77777777" w:rsidR="00101223" w:rsidRDefault="005053DE">
            <w:pPr>
              <w:ind w:left="192" w:right="2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63DB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079DAF7" w14:textId="77777777" w:rsidR="00101223" w:rsidRDefault="005053DE">
            <w:pPr>
              <w:ind w:left="2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1EE99" w14:textId="77777777" w:rsidR="00101223" w:rsidRDefault="005053DE">
            <w:pPr>
              <w:spacing w:line="220" w:lineRule="exact"/>
              <w:ind w:left="127" w:right="1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</w:p>
          <w:p w14:paraId="59BB5E9D" w14:textId="77777777" w:rsidR="00101223" w:rsidRDefault="005053DE">
            <w:pPr>
              <w:ind w:left="233" w:right="23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twice</w:t>
            </w:r>
            <w:proofErr w:type="gramEnd"/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99C1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B558C72" w14:textId="77777777" w:rsidR="00101223" w:rsidRDefault="005053DE">
            <w:pPr>
              <w:ind w:left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9E1C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C58875C" w14:textId="77777777" w:rsidR="00101223" w:rsidRDefault="005053DE">
            <w:pPr>
              <w:ind w:left="2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DA0FF" w14:textId="77777777" w:rsidR="00101223" w:rsidRDefault="005053DE">
            <w:pPr>
              <w:spacing w:line="220" w:lineRule="exact"/>
              <w:ind w:left="-22" w:right="-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4C2648E7" w14:textId="77777777" w:rsidR="00101223" w:rsidRDefault="005053DE">
            <w:pPr>
              <w:ind w:left="170" w:right="1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F5673B3" w14:textId="77777777">
        <w:trPr>
          <w:trHeight w:hRule="exact" w:val="929"/>
        </w:trPr>
        <w:tc>
          <w:tcPr>
            <w:tcW w:w="3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B870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0887A02A" w14:textId="77777777" w:rsidR="00101223" w:rsidRDefault="005053DE">
            <w:pPr>
              <w:spacing w:before="1"/>
              <w:ind w:left="306" w:right="8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81A76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75BC0B56" w14:textId="77777777" w:rsidR="00101223" w:rsidRDefault="00101223">
            <w:pPr>
              <w:spacing w:line="200" w:lineRule="exact"/>
            </w:pPr>
          </w:p>
          <w:p w14:paraId="4A0BE6B7" w14:textId="77777777" w:rsidR="00101223" w:rsidRDefault="005053DE">
            <w:pPr>
              <w:ind w:left="370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ED9B7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7A131625" w14:textId="77777777" w:rsidR="00101223" w:rsidRDefault="00101223">
            <w:pPr>
              <w:spacing w:line="200" w:lineRule="exact"/>
            </w:pPr>
          </w:p>
          <w:p w14:paraId="49459362" w14:textId="77777777" w:rsidR="00101223" w:rsidRDefault="005053DE">
            <w:pPr>
              <w:ind w:left="372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3FFE1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1EEC1615" w14:textId="77777777" w:rsidR="00101223" w:rsidRDefault="00101223">
            <w:pPr>
              <w:spacing w:line="200" w:lineRule="exact"/>
            </w:pPr>
          </w:p>
          <w:p w14:paraId="6217F812" w14:textId="77777777" w:rsidR="00101223" w:rsidRDefault="005053DE">
            <w:pPr>
              <w:ind w:left="374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4BF94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01865FF8" w14:textId="77777777" w:rsidR="00101223" w:rsidRDefault="00101223">
            <w:pPr>
              <w:spacing w:line="200" w:lineRule="exact"/>
            </w:pPr>
          </w:p>
          <w:p w14:paraId="1B1C6059" w14:textId="77777777" w:rsidR="00101223" w:rsidRDefault="005053DE">
            <w:pPr>
              <w:ind w:left="374" w:right="3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8F31A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2E82F756" w14:textId="77777777" w:rsidR="00101223" w:rsidRDefault="00101223">
            <w:pPr>
              <w:spacing w:line="200" w:lineRule="exact"/>
            </w:pPr>
          </w:p>
          <w:p w14:paraId="715779FD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FDC01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63D7E29C" w14:textId="77777777" w:rsidR="00101223" w:rsidRDefault="00101223">
            <w:pPr>
              <w:spacing w:line="200" w:lineRule="exact"/>
            </w:pPr>
          </w:p>
          <w:p w14:paraId="6C1D691D" w14:textId="77777777" w:rsidR="00101223" w:rsidRDefault="005053DE">
            <w:pPr>
              <w:ind w:left="339" w:right="3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2A15EBC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5"/>
        <w:gridCol w:w="926"/>
        <w:gridCol w:w="924"/>
        <w:gridCol w:w="926"/>
        <w:gridCol w:w="925"/>
        <w:gridCol w:w="924"/>
        <w:gridCol w:w="884"/>
      </w:tblGrid>
      <w:tr w:rsidR="00101223" w14:paraId="7BC395C1" w14:textId="77777777">
        <w:trPr>
          <w:trHeight w:hRule="exact" w:val="468"/>
        </w:trPr>
        <w:tc>
          <w:tcPr>
            <w:tcW w:w="9124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3BC41CB" w14:textId="77777777" w:rsidR="00101223" w:rsidRDefault="005053DE">
            <w:pPr>
              <w:spacing w:line="220" w:lineRule="exact"/>
              <w:ind w:left="-1" w:right="-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12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onth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</w:p>
          <w:p w14:paraId="5834C703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‘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no’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ntinue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 xml:space="preserve">stion. </w:t>
            </w:r>
            <w:r>
              <w:rPr>
                <w:rFonts w:ascii="Arial" w:eastAsia="Arial" w:hAnsi="Arial" w:cs="Arial"/>
                <w:i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ntinue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w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]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51516AA1" w14:textId="77777777">
        <w:trPr>
          <w:trHeight w:hRule="exact" w:val="470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4FAE3" w14:textId="77777777" w:rsidR="00101223" w:rsidRDefault="00101223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98DFC" w14:textId="77777777" w:rsidR="00101223" w:rsidRDefault="005053DE">
            <w:pPr>
              <w:spacing w:line="220" w:lineRule="exact"/>
              <w:ind w:left="24" w:right="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1138ED3E" w14:textId="77777777" w:rsidR="00101223" w:rsidRDefault="005053DE">
            <w:pPr>
              <w:spacing w:line="220" w:lineRule="exact"/>
              <w:ind w:left="194" w:right="2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21E3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67D2042" w14:textId="77777777" w:rsidR="00101223" w:rsidRDefault="005053DE">
            <w:pPr>
              <w:ind w:left="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B516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97DC211" w14:textId="77777777" w:rsidR="00101223" w:rsidRDefault="005053DE">
            <w:pPr>
              <w:ind w:left="2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AD92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1B85705" w14:textId="77777777" w:rsidR="00101223" w:rsidRDefault="005053DE">
            <w:pPr>
              <w:ind w:lef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F5613" w14:textId="77777777" w:rsidR="00101223" w:rsidRDefault="005053DE">
            <w:pPr>
              <w:spacing w:line="220" w:lineRule="exact"/>
              <w:ind w:left="245" w:right="2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43C5E919" w14:textId="77777777" w:rsidR="00101223" w:rsidRDefault="005053DE">
            <w:pPr>
              <w:spacing w:line="220" w:lineRule="exact"/>
              <w:ind w:left="146" w:right="1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C47E4" w14:textId="77777777" w:rsidR="00101223" w:rsidRDefault="005053DE">
            <w:pPr>
              <w:spacing w:line="220" w:lineRule="exact"/>
              <w:ind w:left="-21" w:right="-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12AEA735" w14:textId="77777777" w:rsidR="00101223" w:rsidRDefault="005053DE">
            <w:pPr>
              <w:spacing w:line="220" w:lineRule="exact"/>
              <w:ind w:left="173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14800BF" w14:textId="77777777">
        <w:trPr>
          <w:trHeight w:hRule="exact" w:val="468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47C2E" w14:textId="77777777" w:rsidR="00101223" w:rsidRDefault="005053DE">
            <w:pPr>
              <w:spacing w:before="58" w:line="157" w:lineRule="auto"/>
              <w:ind w:left="306" w:right="115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2"/>
              </w:rPr>
              <w:t xml:space="preserve">G.   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bt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CB47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E335B0D" w14:textId="77777777" w:rsidR="00101223" w:rsidRDefault="005053DE">
            <w:pPr>
              <w:ind w:left="37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8A8E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FB4CC69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2A2D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3FE3C58" w14:textId="77777777" w:rsidR="00101223" w:rsidRDefault="005053DE">
            <w:pPr>
              <w:ind w:left="374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DC9D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8144C91" w14:textId="77777777" w:rsidR="00101223" w:rsidRDefault="005053DE">
            <w:pPr>
              <w:ind w:left="374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A10E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BF70034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F8AA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E07189C" w14:textId="77777777" w:rsidR="00101223" w:rsidRDefault="005053DE">
            <w:pPr>
              <w:ind w:left="342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7F80E29" w14:textId="77777777">
        <w:trPr>
          <w:trHeight w:hRule="exact" w:val="470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184B0" w14:textId="77777777" w:rsidR="00101223" w:rsidRDefault="00101223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C43F5" w14:textId="77777777" w:rsidR="00101223" w:rsidRDefault="005053DE">
            <w:pPr>
              <w:spacing w:line="220" w:lineRule="exact"/>
              <w:ind w:left="26" w:righ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1AA7D6B0" w14:textId="77777777" w:rsidR="00101223" w:rsidRDefault="005053DE">
            <w:pPr>
              <w:ind w:left="194" w:right="2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3D8C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6FF5481" w14:textId="77777777" w:rsidR="00101223" w:rsidRDefault="005053DE">
            <w:pPr>
              <w:ind w:left="2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9C463" w14:textId="77777777" w:rsidR="00101223" w:rsidRDefault="005053DE">
            <w:pPr>
              <w:spacing w:line="220" w:lineRule="exact"/>
              <w:ind w:left="130" w:right="1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</w:p>
          <w:p w14:paraId="2ACFD68B" w14:textId="77777777" w:rsidR="00101223" w:rsidRDefault="005053DE">
            <w:pPr>
              <w:ind w:left="233" w:right="240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twice</w:t>
            </w:r>
            <w:proofErr w:type="gramEnd"/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65E6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C4048F8" w14:textId="77777777" w:rsidR="00101223" w:rsidRDefault="005053DE">
            <w:pPr>
              <w:ind w:left="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C2AB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4405A91" w14:textId="77777777" w:rsidR="00101223" w:rsidRDefault="005053DE">
            <w:pPr>
              <w:ind w:left="2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F5893" w14:textId="77777777" w:rsidR="00101223" w:rsidRDefault="005053DE">
            <w:pPr>
              <w:spacing w:line="220" w:lineRule="exact"/>
              <w:ind w:left="-19" w:right="-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6A55C875" w14:textId="77777777" w:rsidR="00101223" w:rsidRDefault="005053DE">
            <w:pPr>
              <w:ind w:left="173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D2134F7" w14:textId="77777777">
        <w:trPr>
          <w:trHeight w:hRule="exact" w:val="927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43D0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H.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0EE6BC78" w14:textId="77777777" w:rsidR="00101223" w:rsidRDefault="005053DE">
            <w:pPr>
              <w:spacing w:before="2" w:line="220" w:lineRule="exact"/>
              <w:ind w:left="306" w:right="9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90988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554F9141" w14:textId="77777777" w:rsidR="00101223" w:rsidRDefault="00101223">
            <w:pPr>
              <w:spacing w:line="200" w:lineRule="exact"/>
            </w:pPr>
          </w:p>
          <w:p w14:paraId="68844533" w14:textId="77777777" w:rsidR="00101223" w:rsidRDefault="005053DE">
            <w:pPr>
              <w:ind w:left="37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FA685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318412DC" w14:textId="77777777" w:rsidR="00101223" w:rsidRDefault="00101223">
            <w:pPr>
              <w:spacing w:line="200" w:lineRule="exact"/>
            </w:pPr>
          </w:p>
          <w:p w14:paraId="32D453E5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34718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10EB2176" w14:textId="77777777" w:rsidR="00101223" w:rsidRDefault="00101223">
            <w:pPr>
              <w:spacing w:line="200" w:lineRule="exact"/>
            </w:pPr>
          </w:p>
          <w:p w14:paraId="276F791F" w14:textId="77777777" w:rsidR="00101223" w:rsidRDefault="005053DE">
            <w:pPr>
              <w:ind w:left="374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65826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0EF0AB5C" w14:textId="77777777" w:rsidR="00101223" w:rsidRDefault="00101223">
            <w:pPr>
              <w:spacing w:line="200" w:lineRule="exact"/>
            </w:pPr>
          </w:p>
          <w:p w14:paraId="41EA9E25" w14:textId="77777777" w:rsidR="00101223" w:rsidRDefault="005053DE">
            <w:pPr>
              <w:ind w:left="374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1D458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06FC2B2F" w14:textId="77777777" w:rsidR="00101223" w:rsidRDefault="00101223">
            <w:pPr>
              <w:spacing w:line="200" w:lineRule="exact"/>
            </w:pPr>
          </w:p>
          <w:p w14:paraId="13115D2E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05C8B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065B0822" w14:textId="77777777" w:rsidR="00101223" w:rsidRDefault="00101223">
            <w:pPr>
              <w:spacing w:line="200" w:lineRule="exact"/>
            </w:pPr>
          </w:p>
          <w:p w14:paraId="6D53A656" w14:textId="77777777" w:rsidR="00101223" w:rsidRDefault="005053DE">
            <w:pPr>
              <w:ind w:left="342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DF9CE28" w14:textId="77777777" w:rsidR="00101223" w:rsidRDefault="00101223">
      <w:pPr>
        <w:spacing w:line="200" w:lineRule="exact"/>
      </w:pPr>
    </w:p>
    <w:p w14:paraId="3366B9FC" w14:textId="77777777" w:rsidR="00101223" w:rsidRDefault="00101223">
      <w:pPr>
        <w:spacing w:line="200" w:lineRule="exact"/>
      </w:pPr>
    </w:p>
    <w:p w14:paraId="06F9D024" w14:textId="77777777" w:rsidR="00101223" w:rsidRDefault="00101223">
      <w:pPr>
        <w:spacing w:line="200" w:lineRule="exact"/>
      </w:pPr>
    </w:p>
    <w:p w14:paraId="38B2B584" w14:textId="77777777" w:rsidR="00101223" w:rsidRDefault="00101223">
      <w:pPr>
        <w:spacing w:line="200" w:lineRule="exact"/>
      </w:pPr>
    </w:p>
    <w:p w14:paraId="3AEA6AE3" w14:textId="77777777" w:rsidR="00101223" w:rsidRDefault="00101223">
      <w:pPr>
        <w:spacing w:line="200" w:lineRule="exact"/>
      </w:pPr>
    </w:p>
    <w:p w14:paraId="4E134973" w14:textId="77777777" w:rsidR="00101223" w:rsidRDefault="00101223">
      <w:pPr>
        <w:spacing w:line="200" w:lineRule="exact"/>
      </w:pPr>
    </w:p>
    <w:p w14:paraId="54F5A974" w14:textId="77777777" w:rsidR="00101223" w:rsidRDefault="00101223">
      <w:pPr>
        <w:spacing w:before="19" w:line="200" w:lineRule="exact"/>
      </w:pPr>
    </w:p>
    <w:p w14:paraId="6F729776" w14:textId="77777777" w:rsidR="00101223" w:rsidRDefault="005053DE">
      <w:pPr>
        <w:spacing w:before="34"/>
        <w:ind w:left="4705" w:right="4343"/>
        <w:jc w:val="center"/>
        <w:rPr>
          <w:rFonts w:ascii="Arial" w:eastAsia="Arial" w:hAnsi="Arial" w:cs="Arial"/>
        </w:rPr>
        <w:sectPr w:rsidR="00101223">
          <w:footerReference w:type="default" r:id="rId20"/>
          <w:pgSz w:w="11900" w:h="16860"/>
          <w:pgMar w:top="1080" w:right="146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16</w:t>
      </w:r>
    </w:p>
    <w:p w14:paraId="1A297F48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2"/>
        <w:gridCol w:w="914"/>
        <w:gridCol w:w="917"/>
        <w:gridCol w:w="914"/>
        <w:gridCol w:w="915"/>
        <w:gridCol w:w="914"/>
        <w:gridCol w:w="961"/>
      </w:tblGrid>
      <w:tr w:rsidR="00101223" w14:paraId="050A4AA6" w14:textId="77777777">
        <w:trPr>
          <w:trHeight w:hRule="exact" w:val="471"/>
        </w:trPr>
        <w:tc>
          <w:tcPr>
            <w:tcW w:w="9107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04B8E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12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onth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qu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 xml:space="preserve">e? </w:t>
            </w:r>
            <w:r>
              <w:rPr>
                <w:rFonts w:ascii="Arial" w:eastAsia="Arial" w:hAnsi="Arial" w:cs="Arial"/>
                <w:b/>
                <w:spacing w:val="1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‘no’,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circle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</w:p>
          <w:p w14:paraId="61368E9F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ntinue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 xml:space="preserve">stion.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continue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J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elow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]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2976CEC5" w14:textId="77777777">
        <w:trPr>
          <w:trHeight w:hRule="exact" w:val="468"/>
        </w:trPr>
        <w:tc>
          <w:tcPr>
            <w:tcW w:w="3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E7075" w14:textId="77777777" w:rsidR="00101223" w:rsidRDefault="00101223"/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D3482" w14:textId="77777777" w:rsidR="00101223" w:rsidRDefault="005053DE">
            <w:pPr>
              <w:spacing w:line="220" w:lineRule="exact"/>
              <w:ind w:left="19" w:right="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1A2450BF" w14:textId="77777777" w:rsidR="00101223" w:rsidRDefault="005053DE">
            <w:pPr>
              <w:spacing w:line="220" w:lineRule="exact"/>
              <w:ind w:left="187" w:right="2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A69F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2009DAC" w14:textId="77777777" w:rsidR="00101223" w:rsidRDefault="005053DE">
            <w:pPr>
              <w:ind w:left="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DA11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C09750C" w14:textId="77777777" w:rsidR="00101223" w:rsidRDefault="005053DE">
            <w:pPr>
              <w:ind w:left="2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C461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A78EBFE" w14:textId="77777777" w:rsidR="00101223" w:rsidRDefault="005053DE">
            <w:pPr>
              <w:ind w:left="1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245BE" w14:textId="77777777" w:rsidR="00101223" w:rsidRDefault="005053DE">
            <w:pPr>
              <w:spacing w:line="220" w:lineRule="exact"/>
              <w:ind w:left="242" w:right="2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1E3A5507" w14:textId="77777777" w:rsidR="00101223" w:rsidRDefault="005053DE">
            <w:pPr>
              <w:spacing w:line="220" w:lineRule="exact"/>
              <w:ind w:left="142" w:right="1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CC090" w14:textId="77777777" w:rsidR="00101223" w:rsidRDefault="005053DE">
            <w:pPr>
              <w:spacing w:line="220" w:lineRule="exact"/>
              <w:ind w:left="19" w:right="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35D4380B" w14:textId="77777777" w:rsidR="00101223" w:rsidRDefault="005053DE">
            <w:pPr>
              <w:spacing w:line="220" w:lineRule="exact"/>
              <w:ind w:left="211" w:right="2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4A82363" w14:textId="77777777">
        <w:trPr>
          <w:trHeight w:hRule="exact" w:val="468"/>
        </w:trPr>
        <w:tc>
          <w:tcPr>
            <w:tcW w:w="3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72E10" w14:textId="77777777" w:rsidR="00101223" w:rsidRDefault="005053DE">
            <w:pPr>
              <w:tabs>
                <w:tab w:val="left" w:pos="280"/>
              </w:tabs>
              <w:spacing w:before="58" w:line="157" w:lineRule="auto"/>
              <w:ind w:left="299" w:right="79" w:hanging="3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2"/>
              </w:rPr>
              <w:t>I.</w:t>
            </w:r>
            <w:r>
              <w:rPr>
                <w:rFonts w:ascii="Arial" w:eastAsia="Arial" w:hAnsi="Arial" w:cs="Arial"/>
                <w:b/>
                <w:position w:val="-12"/>
              </w:rPr>
              <w:tab/>
            </w:r>
            <w:r>
              <w:rPr>
                <w:rFonts w:ascii="Arial" w:eastAsia="Arial" w:hAnsi="Arial" w:cs="Arial"/>
                <w:b/>
                <w:w w:val="81"/>
              </w:rPr>
              <w:t>How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bt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EF52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6EBA3E" w14:textId="77777777" w:rsidR="00101223" w:rsidRDefault="005053DE">
            <w:pPr>
              <w:ind w:left="365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BD2C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8014E71" w14:textId="77777777" w:rsidR="00101223" w:rsidRDefault="005053DE">
            <w:pPr>
              <w:ind w:left="368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B297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3E23044" w14:textId="77777777" w:rsidR="00101223" w:rsidRDefault="005053DE">
            <w:pPr>
              <w:ind w:left="370" w:right="3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2747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71B22A4" w14:textId="77777777" w:rsidR="00101223" w:rsidRDefault="005053DE">
            <w:pPr>
              <w:ind w:left="370" w:right="3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CE1D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441D7E4" w14:textId="77777777" w:rsidR="00101223" w:rsidRDefault="005053DE">
            <w:pPr>
              <w:ind w:left="365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4224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2A45045" w14:textId="77777777" w:rsidR="00101223" w:rsidRDefault="005053DE">
            <w:pPr>
              <w:ind w:left="380" w:right="3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6D327AF" w14:textId="77777777">
        <w:trPr>
          <w:trHeight w:hRule="exact" w:val="470"/>
        </w:trPr>
        <w:tc>
          <w:tcPr>
            <w:tcW w:w="3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248E9" w14:textId="77777777" w:rsidR="00101223" w:rsidRDefault="00101223"/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3D21D" w14:textId="77777777" w:rsidR="00101223" w:rsidRDefault="005053DE">
            <w:pPr>
              <w:spacing w:line="220" w:lineRule="exact"/>
              <w:ind w:left="17" w:right="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7BF0503D" w14:textId="77777777" w:rsidR="00101223" w:rsidRDefault="005053DE">
            <w:pPr>
              <w:spacing w:line="220" w:lineRule="exact"/>
              <w:ind w:left="187" w:right="2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32CB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51789A7" w14:textId="77777777" w:rsidR="00101223" w:rsidRDefault="005053DE">
            <w:pPr>
              <w:ind w:left="2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89A59" w14:textId="77777777" w:rsidR="00101223" w:rsidRDefault="005053DE">
            <w:pPr>
              <w:spacing w:before="1" w:line="220" w:lineRule="exact"/>
              <w:ind w:left="263" w:right="127" w:hanging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 twice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5F12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0D1D83D" w14:textId="77777777" w:rsidR="00101223" w:rsidRDefault="005053DE">
            <w:pPr>
              <w:ind w:left="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158E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A9D61D9" w14:textId="77777777" w:rsidR="00101223" w:rsidRDefault="005053DE">
            <w:pPr>
              <w:ind w:left="2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FC0CD" w14:textId="77777777" w:rsidR="00101223" w:rsidRDefault="005053DE">
            <w:pPr>
              <w:spacing w:line="220" w:lineRule="exact"/>
              <w:ind w:left="17" w:right="2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0154371E" w14:textId="77777777" w:rsidR="00101223" w:rsidRDefault="005053DE">
            <w:pPr>
              <w:spacing w:line="220" w:lineRule="exact"/>
              <w:ind w:left="211" w:right="2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7E2D024" w14:textId="77777777">
        <w:trPr>
          <w:trHeight w:hRule="exact" w:val="1387"/>
        </w:trPr>
        <w:tc>
          <w:tcPr>
            <w:tcW w:w="3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6176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J.  </w:t>
            </w:r>
            <w:r>
              <w:rPr>
                <w:rFonts w:ascii="Arial" w:eastAsia="Arial" w:hAnsi="Arial" w:cs="Arial"/>
                <w:b/>
                <w:spacing w:val="3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27DBA910" w14:textId="77777777" w:rsidR="00101223" w:rsidRDefault="005053DE">
            <w:pPr>
              <w:spacing w:before="1"/>
              <w:ind w:left="299" w:right="5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r 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a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lem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18B41" w14:textId="77777777" w:rsidR="00101223" w:rsidRDefault="00101223">
            <w:pPr>
              <w:spacing w:before="7" w:line="160" w:lineRule="exact"/>
              <w:rPr>
                <w:sz w:val="16"/>
                <w:szCs w:val="16"/>
              </w:rPr>
            </w:pPr>
          </w:p>
          <w:p w14:paraId="3D77F82F" w14:textId="77777777" w:rsidR="00101223" w:rsidRDefault="00101223">
            <w:pPr>
              <w:spacing w:line="200" w:lineRule="exact"/>
            </w:pPr>
          </w:p>
          <w:p w14:paraId="3E78E60F" w14:textId="77777777" w:rsidR="00101223" w:rsidRDefault="00101223">
            <w:pPr>
              <w:spacing w:line="200" w:lineRule="exact"/>
            </w:pPr>
          </w:p>
          <w:p w14:paraId="3F1EB620" w14:textId="77777777" w:rsidR="00101223" w:rsidRDefault="005053DE">
            <w:pPr>
              <w:ind w:left="365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DB9F3" w14:textId="77777777" w:rsidR="00101223" w:rsidRDefault="00101223">
            <w:pPr>
              <w:spacing w:before="7" w:line="160" w:lineRule="exact"/>
              <w:rPr>
                <w:sz w:val="16"/>
                <w:szCs w:val="16"/>
              </w:rPr>
            </w:pPr>
          </w:p>
          <w:p w14:paraId="13136E54" w14:textId="77777777" w:rsidR="00101223" w:rsidRDefault="00101223">
            <w:pPr>
              <w:spacing w:line="200" w:lineRule="exact"/>
            </w:pPr>
          </w:p>
          <w:p w14:paraId="6B7C5831" w14:textId="77777777" w:rsidR="00101223" w:rsidRDefault="00101223">
            <w:pPr>
              <w:spacing w:line="200" w:lineRule="exact"/>
            </w:pPr>
          </w:p>
          <w:p w14:paraId="1C503B2D" w14:textId="77777777" w:rsidR="00101223" w:rsidRDefault="005053DE">
            <w:pPr>
              <w:ind w:left="368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AEC10" w14:textId="77777777" w:rsidR="00101223" w:rsidRDefault="00101223">
            <w:pPr>
              <w:spacing w:before="7" w:line="160" w:lineRule="exact"/>
              <w:rPr>
                <w:sz w:val="16"/>
                <w:szCs w:val="16"/>
              </w:rPr>
            </w:pPr>
          </w:p>
          <w:p w14:paraId="513EFCED" w14:textId="77777777" w:rsidR="00101223" w:rsidRDefault="00101223">
            <w:pPr>
              <w:spacing w:line="200" w:lineRule="exact"/>
            </w:pPr>
          </w:p>
          <w:p w14:paraId="7879E523" w14:textId="77777777" w:rsidR="00101223" w:rsidRDefault="00101223">
            <w:pPr>
              <w:spacing w:line="200" w:lineRule="exact"/>
            </w:pPr>
          </w:p>
          <w:p w14:paraId="77587622" w14:textId="77777777" w:rsidR="00101223" w:rsidRDefault="005053DE">
            <w:pPr>
              <w:ind w:left="370" w:right="3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8F176" w14:textId="77777777" w:rsidR="00101223" w:rsidRDefault="00101223">
            <w:pPr>
              <w:spacing w:before="7" w:line="160" w:lineRule="exact"/>
              <w:rPr>
                <w:sz w:val="16"/>
                <w:szCs w:val="16"/>
              </w:rPr>
            </w:pPr>
          </w:p>
          <w:p w14:paraId="2D140021" w14:textId="77777777" w:rsidR="00101223" w:rsidRDefault="00101223">
            <w:pPr>
              <w:spacing w:line="200" w:lineRule="exact"/>
            </w:pPr>
          </w:p>
          <w:p w14:paraId="7355B7AB" w14:textId="77777777" w:rsidR="00101223" w:rsidRDefault="00101223">
            <w:pPr>
              <w:spacing w:line="200" w:lineRule="exact"/>
            </w:pPr>
          </w:p>
          <w:p w14:paraId="3A74187A" w14:textId="77777777" w:rsidR="00101223" w:rsidRDefault="005053DE">
            <w:pPr>
              <w:ind w:left="370" w:right="3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BD5D1" w14:textId="77777777" w:rsidR="00101223" w:rsidRDefault="00101223">
            <w:pPr>
              <w:spacing w:before="7" w:line="160" w:lineRule="exact"/>
              <w:rPr>
                <w:sz w:val="16"/>
                <w:szCs w:val="16"/>
              </w:rPr>
            </w:pPr>
          </w:p>
          <w:p w14:paraId="16A67012" w14:textId="77777777" w:rsidR="00101223" w:rsidRDefault="00101223">
            <w:pPr>
              <w:spacing w:line="200" w:lineRule="exact"/>
            </w:pPr>
          </w:p>
          <w:p w14:paraId="0A261E69" w14:textId="77777777" w:rsidR="00101223" w:rsidRDefault="00101223">
            <w:pPr>
              <w:spacing w:line="200" w:lineRule="exact"/>
            </w:pPr>
          </w:p>
          <w:p w14:paraId="73695AA3" w14:textId="77777777" w:rsidR="00101223" w:rsidRDefault="005053DE">
            <w:pPr>
              <w:ind w:left="365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71DC5" w14:textId="77777777" w:rsidR="00101223" w:rsidRDefault="00101223">
            <w:pPr>
              <w:spacing w:before="7" w:line="160" w:lineRule="exact"/>
              <w:rPr>
                <w:sz w:val="16"/>
                <w:szCs w:val="16"/>
              </w:rPr>
            </w:pPr>
          </w:p>
          <w:p w14:paraId="10CDE077" w14:textId="77777777" w:rsidR="00101223" w:rsidRDefault="00101223">
            <w:pPr>
              <w:spacing w:line="200" w:lineRule="exact"/>
            </w:pPr>
          </w:p>
          <w:p w14:paraId="4528FD29" w14:textId="77777777" w:rsidR="00101223" w:rsidRDefault="00101223">
            <w:pPr>
              <w:spacing w:line="200" w:lineRule="exact"/>
            </w:pPr>
          </w:p>
          <w:p w14:paraId="5084F61E" w14:textId="77777777" w:rsidR="00101223" w:rsidRDefault="005053DE">
            <w:pPr>
              <w:ind w:left="380" w:right="3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357B67D" w14:textId="77777777" w:rsidR="00101223" w:rsidRDefault="00101223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5"/>
        <w:gridCol w:w="926"/>
        <w:gridCol w:w="924"/>
        <w:gridCol w:w="926"/>
        <w:gridCol w:w="925"/>
        <w:gridCol w:w="924"/>
        <w:gridCol w:w="884"/>
      </w:tblGrid>
      <w:tr w:rsidR="00101223" w14:paraId="0D0EBC17" w14:textId="77777777" w:rsidTr="007552BB">
        <w:trPr>
          <w:trHeight w:hRule="exact" w:val="514"/>
        </w:trPr>
        <w:tc>
          <w:tcPr>
            <w:tcW w:w="9124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0700C935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12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onth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h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s? </w:t>
            </w:r>
            <w:r>
              <w:rPr>
                <w:rFonts w:ascii="Arial" w:eastAsia="Arial" w:hAnsi="Arial" w:cs="Arial"/>
                <w:b/>
                <w:spacing w:val="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‘no’,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circle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tinue</w:t>
            </w:r>
          </w:p>
          <w:p w14:paraId="4433AA08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to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 xml:space="preserve">stion.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continue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K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w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]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52E4040" w14:textId="77777777" w:rsidTr="007552BB">
        <w:trPr>
          <w:trHeight w:hRule="exact" w:val="470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9528744" w14:textId="77777777" w:rsidR="00101223" w:rsidRDefault="00101223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1BE510" w14:textId="77777777" w:rsidR="00101223" w:rsidRDefault="005053DE">
            <w:pPr>
              <w:spacing w:line="220" w:lineRule="exact"/>
              <w:ind w:left="26" w:righ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4F2F7AD7" w14:textId="77777777" w:rsidR="00101223" w:rsidRDefault="005053DE">
            <w:pPr>
              <w:ind w:left="194" w:right="2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8876C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D408C1F" w14:textId="77777777" w:rsidR="00101223" w:rsidRDefault="005053DE">
            <w:pPr>
              <w:ind w:left="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4C828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237C22A" w14:textId="77777777" w:rsidR="00101223" w:rsidRDefault="005053DE">
            <w:pPr>
              <w:ind w:left="2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20B8A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25887A7" w14:textId="77777777" w:rsidR="00101223" w:rsidRDefault="005053DE">
            <w:pPr>
              <w:ind w:lef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958F937" w14:textId="77777777" w:rsidR="00101223" w:rsidRDefault="005053DE">
            <w:pPr>
              <w:spacing w:line="220" w:lineRule="exact"/>
              <w:ind w:left="247" w:right="2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655DB43B" w14:textId="77777777" w:rsidR="00101223" w:rsidRDefault="005053DE">
            <w:pPr>
              <w:ind w:left="146" w:right="1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D82202" w14:textId="77777777" w:rsidR="00101223" w:rsidRDefault="005053DE">
            <w:pPr>
              <w:spacing w:line="220" w:lineRule="exact"/>
              <w:ind w:left="-19" w:right="-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3C9D9A1E" w14:textId="77777777" w:rsidR="00101223" w:rsidRDefault="005053DE">
            <w:pPr>
              <w:ind w:left="173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25BE6F06" w14:textId="77777777" w:rsidTr="007552BB">
        <w:trPr>
          <w:trHeight w:hRule="exact" w:val="468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A639870" w14:textId="77777777" w:rsidR="00101223" w:rsidRDefault="005053DE">
            <w:pPr>
              <w:spacing w:before="59" w:line="156" w:lineRule="auto"/>
              <w:ind w:left="306" w:right="108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2"/>
              </w:rPr>
              <w:t xml:space="preserve">K.  </w:t>
            </w:r>
            <w:r>
              <w:rPr>
                <w:rFonts w:ascii="Arial" w:eastAsia="Arial" w:hAnsi="Arial" w:cs="Arial"/>
                <w:b/>
                <w:spacing w:val="10"/>
                <w:w w:val="81"/>
                <w:position w:val="-1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How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bt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9DBDB9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2837CE8" w14:textId="77777777" w:rsidR="00101223" w:rsidRDefault="005053DE">
            <w:pPr>
              <w:ind w:left="37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5B965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9A35B13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E9CF1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6BA10AD" w14:textId="77777777" w:rsidR="00101223" w:rsidRDefault="005053DE">
            <w:pPr>
              <w:ind w:left="374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1E919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EC43867" w14:textId="77777777" w:rsidR="00101223" w:rsidRDefault="005053DE">
            <w:pPr>
              <w:ind w:left="374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B4AC7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64A5F53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37CF3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E163A11" w14:textId="77777777" w:rsidR="00101223" w:rsidRDefault="005053DE">
            <w:pPr>
              <w:ind w:left="342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07CFFB1" w14:textId="77777777" w:rsidTr="007552BB">
        <w:trPr>
          <w:trHeight w:hRule="exact" w:val="468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5B612A6" w14:textId="77777777" w:rsidR="00101223" w:rsidRDefault="00101223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4F61924" w14:textId="77777777" w:rsidR="00101223" w:rsidRDefault="005053DE">
            <w:pPr>
              <w:spacing w:line="220" w:lineRule="exact"/>
              <w:ind w:left="26" w:righ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702F1B58" w14:textId="77777777" w:rsidR="00101223" w:rsidRDefault="005053DE">
            <w:pPr>
              <w:ind w:left="194" w:right="2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A38F1A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59CA402" w14:textId="77777777" w:rsidR="00101223" w:rsidRDefault="005053DE">
            <w:pPr>
              <w:ind w:left="2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4CCDF8" w14:textId="77777777" w:rsidR="00101223" w:rsidRDefault="005053DE">
            <w:pPr>
              <w:spacing w:line="220" w:lineRule="exact"/>
              <w:ind w:left="130" w:right="1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</w:p>
          <w:p w14:paraId="1E869CDB" w14:textId="77777777" w:rsidR="00101223" w:rsidRDefault="005053DE">
            <w:pPr>
              <w:ind w:left="233" w:right="240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twice</w:t>
            </w:r>
            <w:proofErr w:type="gramEnd"/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3C377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A292CD1" w14:textId="77777777" w:rsidR="00101223" w:rsidRDefault="005053DE">
            <w:pPr>
              <w:ind w:left="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A9448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0B72A4A" w14:textId="77777777" w:rsidR="00101223" w:rsidRDefault="005053DE">
            <w:pPr>
              <w:ind w:left="2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DDE2FA5" w14:textId="77777777" w:rsidR="00101223" w:rsidRDefault="005053DE">
            <w:pPr>
              <w:spacing w:line="220" w:lineRule="exact"/>
              <w:ind w:left="-19" w:right="-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4FD6DA2E" w14:textId="77777777" w:rsidR="00101223" w:rsidRDefault="005053DE">
            <w:pPr>
              <w:ind w:left="173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53D7E80" w14:textId="77777777" w:rsidTr="007552BB">
        <w:trPr>
          <w:trHeight w:hRule="exact" w:val="929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69C8C5" w14:textId="77777777" w:rsidR="00101223" w:rsidRDefault="005053DE">
            <w:pPr>
              <w:spacing w:before="1" w:line="220" w:lineRule="exact"/>
              <w:ind w:left="306" w:right="93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3348127F" w14:textId="77777777" w:rsidR="00101223" w:rsidRDefault="005053DE">
            <w:pPr>
              <w:spacing w:before="1" w:line="220" w:lineRule="exact"/>
              <w:ind w:left="306" w:right="1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a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judg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FA6AC6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17DF2990" w14:textId="77777777" w:rsidR="00101223" w:rsidRDefault="00101223">
            <w:pPr>
              <w:spacing w:line="200" w:lineRule="exact"/>
            </w:pPr>
          </w:p>
          <w:p w14:paraId="674A480F" w14:textId="77777777" w:rsidR="00101223" w:rsidRDefault="005053DE">
            <w:pPr>
              <w:ind w:left="37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BB63FB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5AF769AD" w14:textId="77777777" w:rsidR="00101223" w:rsidRDefault="00101223">
            <w:pPr>
              <w:spacing w:line="200" w:lineRule="exact"/>
            </w:pPr>
          </w:p>
          <w:p w14:paraId="609DF55A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6DA5FEE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229EE5F6" w14:textId="77777777" w:rsidR="00101223" w:rsidRDefault="00101223">
            <w:pPr>
              <w:spacing w:line="200" w:lineRule="exact"/>
            </w:pPr>
          </w:p>
          <w:p w14:paraId="44E8C032" w14:textId="77777777" w:rsidR="00101223" w:rsidRDefault="005053DE">
            <w:pPr>
              <w:ind w:left="374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220FFD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25CC1DE0" w14:textId="77777777" w:rsidR="00101223" w:rsidRDefault="00101223">
            <w:pPr>
              <w:spacing w:line="200" w:lineRule="exact"/>
            </w:pPr>
          </w:p>
          <w:p w14:paraId="22A2E05C" w14:textId="77777777" w:rsidR="00101223" w:rsidRDefault="005053DE">
            <w:pPr>
              <w:ind w:left="374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85F5EC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77384A07" w14:textId="77777777" w:rsidR="00101223" w:rsidRDefault="00101223">
            <w:pPr>
              <w:spacing w:line="200" w:lineRule="exact"/>
            </w:pPr>
          </w:p>
          <w:p w14:paraId="457CF2F1" w14:textId="77777777" w:rsidR="00101223" w:rsidRDefault="005053DE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580DFE4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1C1A0D97" w14:textId="77777777" w:rsidR="00101223" w:rsidRDefault="00101223">
            <w:pPr>
              <w:spacing w:line="200" w:lineRule="exact"/>
            </w:pPr>
          </w:p>
          <w:p w14:paraId="2E881294" w14:textId="77777777" w:rsidR="00101223" w:rsidRDefault="005053DE">
            <w:pPr>
              <w:ind w:left="342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32AB9F6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7"/>
        <w:gridCol w:w="1886"/>
      </w:tblGrid>
      <w:tr w:rsidR="00101223" w14:paraId="4BD70426" w14:textId="77777777">
        <w:trPr>
          <w:trHeight w:hRule="exact" w:val="698"/>
        </w:trPr>
        <w:tc>
          <w:tcPr>
            <w:tcW w:w="9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CD47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56</w:t>
            </w:r>
            <w:proofErr w:type="gramStart"/>
            <w:r>
              <w:rPr>
                <w:rFonts w:ascii="Arial" w:eastAsia="Arial" w:hAnsi="Arial" w:cs="Arial"/>
                <w:b/>
                <w:w w:val="80"/>
              </w:rPr>
              <w:t>.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nt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ever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ted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ying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ibe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on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Q55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,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5</w:t>
            </w:r>
            <w:r>
              <w:rPr>
                <w:rFonts w:ascii="Arial" w:eastAsia="Arial" w:hAnsi="Arial" w:cs="Arial"/>
                <w:i/>
                <w:w w:val="80"/>
              </w:rPr>
              <w:t>D,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Q</w:t>
            </w:r>
            <w:r>
              <w:rPr>
                <w:rFonts w:ascii="Arial" w:eastAsia="Arial" w:hAnsi="Arial" w:cs="Arial"/>
                <w:i/>
                <w:w w:val="80"/>
              </w:rPr>
              <w:t>5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5F</w:t>
            </w:r>
            <w:r>
              <w:rPr>
                <w:rFonts w:ascii="Arial" w:eastAsia="Arial" w:hAnsi="Arial" w:cs="Arial"/>
                <w:i/>
                <w:w w:val="80"/>
              </w:rPr>
              <w:t>,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i/>
                <w:w w:val="80"/>
              </w:rPr>
              <w:t>5H,Q</w:t>
            </w:r>
            <w:r>
              <w:rPr>
                <w:rFonts w:ascii="Arial" w:eastAsia="Arial" w:hAnsi="Arial" w:cs="Arial"/>
                <w:i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i/>
                <w:w w:val="80"/>
              </w:rPr>
              <w:t>5J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>Q</w:t>
            </w:r>
            <w:r>
              <w:rPr>
                <w:rFonts w:ascii="Arial" w:eastAsia="Arial" w:hAnsi="Arial" w:cs="Arial"/>
                <w:i/>
                <w:w w:val="80"/>
              </w:rPr>
              <w:t>55L:]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aid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  <w:p w14:paraId="77DF47EB" w14:textId="77777777" w:rsidR="00101223" w:rsidRDefault="005053DE">
            <w:pPr>
              <w:spacing w:before="5" w:line="220" w:lineRule="exact"/>
              <w:ind w:left="-1" w:right="55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</w:tr>
      <w:tr w:rsidR="00101223" w14:paraId="13CEB4BB" w14:textId="77777777">
        <w:trPr>
          <w:trHeight w:hRule="exact" w:val="252"/>
        </w:trPr>
        <w:tc>
          <w:tcPr>
            <w:tcW w:w="7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6F05D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1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FC8FE" w14:textId="77777777" w:rsidR="00101223" w:rsidRDefault="005053DE">
            <w:pPr>
              <w:spacing w:before="1"/>
              <w:ind w:left="852" w:right="8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4742E5BC" w14:textId="77777777">
        <w:trPr>
          <w:trHeight w:hRule="exact" w:val="254"/>
        </w:trPr>
        <w:tc>
          <w:tcPr>
            <w:tcW w:w="7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83888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DA7FF" w14:textId="77777777" w:rsidR="00101223" w:rsidRDefault="005053DE">
            <w:pPr>
              <w:spacing w:before="1"/>
              <w:ind w:left="852" w:right="8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23362F56" w14:textId="77777777">
        <w:trPr>
          <w:trHeight w:hRule="exact" w:val="468"/>
        </w:trPr>
        <w:tc>
          <w:tcPr>
            <w:tcW w:w="7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4402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Applica</w:t>
            </w:r>
            <w:r>
              <w:rPr>
                <w:rFonts w:ascii="Arial" w:eastAsia="Arial" w:hAnsi="Arial" w:cs="Arial"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[i.e.,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Neve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9</w:t>
            </w:r>
            <w:r>
              <w:rPr>
                <w:rFonts w:ascii="Arial" w:eastAsia="Arial" w:hAnsi="Arial" w:cs="Arial"/>
                <w:i/>
                <w:w w:val="81"/>
              </w:rPr>
              <w:t>=DK 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ct</w:t>
            </w:r>
            <w:proofErr w:type="spellEnd"/>
            <w:r>
              <w:rPr>
                <w:rFonts w:ascii="Arial" w:eastAsia="Arial" w:hAnsi="Arial" w:cs="Arial"/>
                <w:i/>
                <w:w w:val="81"/>
              </w:rPr>
              <w:t xml:space="preserve"> 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Q5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5</w:t>
            </w:r>
            <w:r>
              <w:rPr>
                <w:rFonts w:ascii="Arial" w:eastAsia="Arial" w:hAnsi="Arial" w:cs="Arial"/>
                <w:i/>
                <w:w w:val="81"/>
              </w:rPr>
              <w:t>D,</w:t>
            </w:r>
          </w:p>
          <w:p w14:paraId="42CCFBDE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Q5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5F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,Q55H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i/>
                <w:w w:val="81"/>
              </w:rPr>
              <w:t>5J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Q55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[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7516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129FF5B" w14:textId="77777777" w:rsidR="00101223" w:rsidRDefault="005053DE">
            <w:pPr>
              <w:ind w:left="843" w:right="8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092214F1" w14:textId="77777777">
        <w:trPr>
          <w:trHeight w:hRule="exact" w:val="326"/>
        </w:trPr>
        <w:tc>
          <w:tcPr>
            <w:tcW w:w="7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2B195" w14:textId="77777777" w:rsidR="00101223" w:rsidRDefault="005053DE">
            <w:pPr>
              <w:spacing w:before="37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39BEF" w14:textId="77777777" w:rsidR="00101223" w:rsidRDefault="005053DE">
            <w:pPr>
              <w:spacing w:before="37"/>
              <w:ind w:left="852" w:right="8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B8A116D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4057"/>
        <w:gridCol w:w="1193"/>
        <w:gridCol w:w="1190"/>
        <w:gridCol w:w="1191"/>
        <w:gridCol w:w="1145"/>
      </w:tblGrid>
      <w:tr w:rsidR="00101223" w14:paraId="2AC8D2D2" w14:textId="77777777">
        <w:trPr>
          <w:trHeight w:hRule="exact" w:val="468"/>
        </w:trPr>
        <w:tc>
          <w:tcPr>
            <w:tcW w:w="9090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ACB856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57</w:t>
            </w:r>
            <w:proofErr w:type="gramStart"/>
            <w:r>
              <w:rPr>
                <w:rFonts w:ascii="Arial" w:eastAsia="Arial" w:hAnsi="Arial" w:cs="Arial"/>
                <w:b/>
                <w:w w:val="80"/>
              </w:rPr>
              <w:t>.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yes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Q5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6</w:t>
            </w:r>
            <w:r>
              <w:rPr>
                <w:rFonts w:ascii="Arial" w:eastAsia="Arial" w:hAnsi="Arial" w:cs="Arial"/>
                <w:i/>
                <w:w w:val="80"/>
              </w:rPr>
              <w:t>]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br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[If</w:t>
            </w:r>
          </w:p>
          <w:p w14:paraId="6CCA5FC4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n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Q56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ything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an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1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yes,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select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cable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tinue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Q5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981A557" w14:textId="77777777">
        <w:trPr>
          <w:trHeight w:hRule="exact" w:val="699"/>
        </w:trPr>
        <w:tc>
          <w:tcPr>
            <w:tcW w:w="43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C9C6D" w14:textId="77777777" w:rsidR="00101223" w:rsidRDefault="00101223"/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9EF25" w14:textId="77777777" w:rsidR="00101223" w:rsidRDefault="005053DE">
            <w:pPr>
              <w:spacing w:line="220" w:lineRule="exact"/>
              <w:ind w:left="31" w:right="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</w:p>
          <w:p w14:paraId="58F8277F" w14:textId="77777777" w:rsidR="00101223" w:rsidRDefault="005053DE">
            <w:pPr>
              <w:spacing w:before="2" w:line="220" w:lineRule="exact"/>
              <w:ind w:left="104" w:right="1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proofErr w:type="gramStart"/>
            <w:r>
              <w:rPr>
                <w:rFonts w:ascii="Arial" w:eastAsia="Arial" w:hAnsi="Arial" w:cs="Arial"/>
                <w:w w:val="81"/>
              </w:rPr>
              <w:t>no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 xml:space="preserve">incidents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010C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A613DE5" w14:textId="77777777" w:rsidR="00101223" w:rsidRDefault="005053DE">
            <w:pPr>
              <w:ind w:left="2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idn’t</w:t>
            </w:r>
          </w:p>
          <w:p w14:paraId="5F906796" w14:textId="77777777" w:rsidR="00101223" w:rsidRDefault="005053DE">
            <w:pPr>
              <w:spacing w:before="1"/>
              <w:ind w:left="31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happen</w:t>
            </w:r>
            <w:proofErr w:type="gramEnd"/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6D3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33F2649F" w14:textId="77777777" w:rsidR="00101223" w:rsidRDefault="005053DE">
            <w:pPr>
              <w:ind w:left="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es,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ed</w:t>
            </w:r>
          </w:p>
        </w:tc>
        <w:tc>
          <w:tcPr>
            <w:tcW w:w="1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AE4A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DF3B48A" w14:textId="77777777" w:rsidR="00101223" w:rsidRDefault="005053DE">
            <w:pPr>
              <w:ind w:left="112" w:right="1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4961D6FE" w14:textId="77777777" w:rsidR="00101223" w:rsidRDefault="005053DE">
            <w:pPr>
              <w:spacing w:before="1"/>
              <w:ind w:left="294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7CF6B214" w14:textId="77777777">
        <w:trPr>
          <w:trHeight w:hRule="exact" w:val="470"/>
        </w:trPr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0D6F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A.</w:t>
            </w:r>
          </w:p>
        </w:tc>
        <w:tc>
          <w:tcPr>
            <w:tcW w:w="4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4A6B0" w14:textId="77777777" w:rsidR="00101223" w:rsidRDefault="005053DE">
            <w:pPr>
              <w:spacing w:before="1" w:line="220" w:lineRule="exact"/>
              <w:ind w:left="-1" w:right="3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too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B94A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2B318B9" w14:textId="77777777" w:rsidR="00101223" w:rsidRDefault="005053DE">
            <w:pPr>
              <w:ind w:left="507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8385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B25545D" w14:textId="77777777" w:rsidR="00101223" w:rsidRDefault="005053DE">
            <w:pPr>
              <w:ind w:left="504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264E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C86BC94" w14:textId="77777777" w:rsidR="00101223" w:rsidRDefault="005053DE">
            <w:pPr>
              <w:ind w:left="505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D437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A132EC9" w14:textId="77777777" w:rsidR="00101223" w:rsidRDefault="005053DE">
            <w:pPr>
              <w:ind w:left="471" w:right="4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277A20A" w14:textId="77777777">
        <w:trPr>
          <w:trHeight w:hRule="exact" w:val="468"/>
        </w:trPr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A9A0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A940CFB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B.</w:t>
            </w:r>
          </w:p>
        </w:tc>
        <w:tc>
          <w:tcPr>
            <w:tcW w:w="4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2DE7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uff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</w:p>
          <w:p w14:paraId="5ADE2B10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equ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su</w:t>
            </w:r>
            <w:r>
              <w:rPr>
                <w:rFonts w:ascii="Arial" w:eastAsia="Arial" w:hAnsi="Arial" w:cs="Arial"/>
                <w:b/>
                <w:w w:val="80"/>
              </w:rPr>
              <w:t>lt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6F3E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968D99D" w14:textId="77777777" w:rsidR="00101223" w:rsidRDefault="005053DE">
            <w:pPr>
              <w:ind w:left="507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121F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D300673" w14:textId="77777777" w:rsidR="00101223" w:rsidRDefault="005053DE">
            <w:pPr>
              <w:ind w:left="504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432D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2CEF30A" w14:textId="77777777" w:rsidR="00101223" w:rsidRDefault="005053DE">
            <w:pPr>
              <w:ind w:left="505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EA26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BB9D045" w14:textId="77777777" w:rsidR="00101223" w:rsidRDefault="005053DE">
            <w:pPr>
              <w:ind w:left="471" w:right="4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2900B3D" w14:textId="77777777" w:rsidR="00101223" w:rsidRDefault="00101223">
      <w:pPr>
        <w:spacing w:line="200" w:lineRule="exact"/>
      </w:pPr>
    </w:p>
    <w:p w14:paraId="3B0BE014" w14:textId="77777777" w:rsidR="00101223" w:rsidRDefault="00101223">
      <w:pPr>
        <w:spacing w:line="200" w:lineRule="exact"/>
      </w:pPr>
    </w:p>
    <w:p w14:paraId="51A02C97" w14:textId="77777777" w:rsidR="00101223" w:rsidRDefault="00101223">
      <w:pPr>
        <w:spacing w:line="200" w:lineRule="exact"/>
      </w:pPr>
    </w:p>
    <w:p w14:paraId="08DB8815" w14:textId="77777777" w:rsidR="00101223" w:rsidRDefault="00101223">
      <w:pPr>
        <w:spacing w:line="200" w:lineRule="exact"/>
      </w:pPr>
    </w:p>
    <w:p w14:paraId="69003E55" w14:textId="77777777" w:rsidR="00101223" w:rsidRDefault="00101223">
      <w:pPr>
        <w:spacing w:line="200" w:lineRule="exact"/>
      </w:pPr>
    </w:p>
    <w:p w14:paraId="49641F44" w14:textId="77777777" w:rsidR="00101223" w:rsidRDefault="00101223">
      <w:pPr>
        <w:spacing w:line="200" w:lineRule="exact"/>
      </w:pPr>
    </w:p>
    <w:p w14:paraId="21104C1F" w14:textId="77777777" w:rsidR="00101223" w:rsidRDefault="00101223">
      <w:pPr>
        <w:spacing w:line="200" w:lineRule="exact"/>
      </w:pPr>
    </w:p>
    <w:p w14:paraId="094501A1" w14:textId="77777777" w:rsidR="00101223" w:rsidRDefault="00101223">
      <w:pPr>
        <w:spacing w:line="200" w:lineRule="exact"/>
      </w:pPr>
    </w:p>
    <w:p w14:paraId="375C3217" w14:textId="77777777" w:rsidR="00101223" w:rsidRDefault="00101223">
      <w:pPr>
        <w:spacing w:line="200" w:lineRule="exact"/>
      </w:pPr>
    </w:p>
    <w:p w14:paraId="66FA6376" w14:textId="77777777" w:rsidR="00101223" w:rsidRDefault="00101223">
      <w:pPr>
        <w:spacing w:line="200" w:lineRule="exact"/>
      </w:pPr>
    </w:p>
    <w:p w14:paraId="2EC68E2B" w14:textId="77777777" w:rsidR="00101223" w:rsidRDefault="00101223">
      <w:pPr>
        <w:spacing w:line="200" w:lineRule="exact"/>
      </w:pPr>
    </w:p>
    <w:p w14:paraId="1248DB78" w14:textId="77777777" w:rsidR="00101223" w:rsidRDefault="00101223">
      <w:pPr>
        <w:spacing w:line="200" w:lineRule="exact"/>
      </w:pPr>
    </w:p>
    <w:p w14:paraId="101847E3" w14:textId="77777777" w:rsidR="00101223" w:rsidRDefault="00101223">
      <w:pPr>
        <w:spacing w:line="200" w:lineRule="exact"/>
      </w:pPr>
    </w:p>
    <w:p w14:paraId="0E8A9946" w14:textId="77777777" w:rsidR="00101223" w:rsidRDefault="00101223">
      <w:pPr>
        <w:spacing w:line="200" w:lineRule="exact"/>
      </w:pPr>
    </w:p>
    <w:p w14:paraId="7626C2AE" w14:textId="77777777" w:rsidR="00101223" w:rsidRDefault="00101223">
      <w:pPr>
        <w:spacing w:line="200" w:lineRule="exact"/>
      </w:pPr>
    </w:p>
    <w:p w14:paraId="48078C84" w14:textId="77777777" w:rsidR="00101223" w:rsidRDefault="00101223">
      <w:pPr>
        <w:spacing w:line="200" w:lineRule="exact"/>
      </w:pPr>
    </w:p>
    <w:p w14:paraId="64A66ECE" w14:textId="77777777" w:rsidR="00101223" w:rsidRDefault="00101223">
      <w:pPr>
        <w:spacing w:line="200" w:lineRule="exact"/>
      </w:pPr>
    </w:p>
    <w:p w14:paraId="5FF5C048" w14:textId="77777777" w:rsidR="00101223" w:rsidRDefault="00101223">
      <w:pPr>
        <w:spacing w:line="200" w:lineRule="exact"/>
      </w:pPr>
    </w:p>
    <w:p w14:paraId="71DE7620" w14:textId="77777777" w:rsidR="00101223" w:rsidRDefault="00101223">
      <w:pPr>
        <w:spacing w:before="5" w:line="200" w:lineRule="exact"/>
      </w:pPr>
    </w:p>
    <w:p w14:paraId="7E66A002" w14:textId="77777777" w:rsidR="00101223" w:rsidRDefault="005053DE">
      <w:pPr>
        <w:spacing w:before="34"/>
        <w:ind w:left="4705" w:right="4423"/>
        <w:jc w:val="center"/>
        <w:rPr>
          <w:rFonts w:ascii="Arial" w:eastAsia="Arial" w:hAnsi="Arial" w:cs="Arial"/>
        </w:rPr>
        <w:sectPr w:rsidR="00101223">
          <w:footerReference w:type="default" r:id="rId21"/>
          <w:pgSz w:w="11900" w:h="16860"/>
          <w:pgMar w:top="1080" w:right="13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17</w:t>
      </w:r>
    </w:p>
    <w:p w14:paraId="42156CA1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7"/>
        <w:gridCol w:w="939"/>
        <w:gridCol w:w="422"/>
        <w:gridCol w:w="425"/>
        <w:gridCol w:w="422"/>
        <w:gridCol w:w="426"/>
      </w:tblGrid>
      <w:tr w:rsidR="00101223" w14:paraId="2EF17554" w14:textId="77777777">
        <w:trPr>
          <w:trHeight w:hRule="exact" w:val="699"/>
        </w:trPr>
        <w:tc>
          <w:tcPr>
            <w:tcW w:w="9141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538B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w w:val="80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Ba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xp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</w:p>
          <w:p w14:paraId="3C8E020D" w14:textId="77777777" w:rsidR="00101223" w:rsidRDefault="005053DE">
            <w:pPr>
              <w:spacing w:before="6" w:line="220" w:lineRule="exact"/>
              <w:ind w:left="-1" w:right="16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proofErr w:type="gramEnd"/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>?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2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ptions. 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se.]</w:t>
            </w:r>
          </w:p>
        </w:tc>
      </w:tr>
      <w:tr w:rsidR="00101223" w14:paraId="24254DC8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EF1B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incidents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C6116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47B8F3CA" w14:textId="77777777">
        <w:trPr>
          <w:trHeight w:hRule="exact" w:val="242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5A9C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it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F1302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B5B01AE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D71D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whe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it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4F656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C5DF646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C522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8186D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F284902" w14:textId="77777777">
        <w:trPr>
          <w:trHeight w:hRule="exact" w:val="331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DABC0" w14:textId="77777777" w:rsidR="00101223" w:rsidRDefault="005053DE">
            <w:pPr>
              <w:spacing w:before="3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Nothing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It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would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’t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diff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2DA2A" w14:textId="77777777" w:rsidR="00101223" w:rsidRDefault="005053DE">
            <w:pPr>
              <w:spacing w:before="39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0F9850CA" w14:textId="77777777">
        <w:trPr>
          <w:trHeight w:hRule="exact" w:val="331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5C410" w14:textId="77777777" w:rsidR="00101223" w:rsidRDefault="005053DE">
            <w:pPr>
              <w:spacing w:before="3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It’s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xpensive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e.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ue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avel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s)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FA135" w14:textId="77777777" w:rsidR="00101223" w:rsidRDefault="005053DE">
            <w:pPr>
              <w:spacing w:before="39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6D5BB97" w14:textId="77777777">
        <w:trPr>
          <w:trHeight w:hRule="exact" w:val="242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0036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orm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yone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yone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inv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ved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EDB09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4624A4A8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A691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seq</w:t>
            </w:r>
            <w:r>
              <w:rPr>
                <w:rFonts w:ascii="Arial" w:eastAsia="Arial" w:hAnsi="Arial" w:cs="Arial"/>
                <w:spacing w:val="3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ces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EA460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7F810FF2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D9A3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ficials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whe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w w:val="81"/>
              </w:rPr>
              <w:t>ey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lso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icials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involved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14FDA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7E6C9F2A" w14:textId="77777777">
        <w:trPr>
          <w:trHeight w:hRule="exact" w:val="242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DA82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It’s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le’s,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it’s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lem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7E582" w14:textId="77777777" w:rsidR="00101223" w:rsidRDefault="005053DE">
            <w:pPr>
              <w:spacing w:line="220" w:lineRule="exact"/>
              <w:ind w:left="756" w:right="7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3EBF5BB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3008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ecause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ey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wi</w:t>
            </w:r>
            <w:r>
              <w:rPr>
                <w:rFonts w:ascii="Arial" w:eastAsia="Arial" w:hAnsi="Arial" w:cs="Arial"/>
                <w:spacing w:val="-1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im</w:t>
            </w:r>
            <w:r>
              <w:rPr>
                <w:rFonts w:ascii="Arial" w:eastAsia="Arial" w:hAnsi="Arial" w:cs="Arial"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spacing w:val="2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icate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1"/>
                <w:w w:val="80"/>
              </w:rPr>
              <w:t>em</w:t>
            </w:r>
            <w:r>
              <w:rPr>
                <w:rFonts w:ascii="Arial" w:eastAsia="Arial" w:hAnsi="Arial" w:cs="Arial"/>
                <w:spacing w:val="2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elves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ib</w:t>
            </w:r>
            <w:r>
              <w:rPr>
                <w:rFonts w:ascii="Arial" w:eastAsia="Arial" w:hAnsi="Arial" w:cs="Arial"/>
                <w:spacing w:val="3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7EEAB" w14:textId="77777777" w:rsidR="00101223" w:rsidRDefault="005053DE">
            <w:pPr>
              <w:spacing w:line="220" w:lineRule="exact"/>
              <w:ind w:left="710" w:right="7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7AF73B2A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D81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difficult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169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BF46C9A" w14:textId="77777777" w:rsidR="00101223" w:rsidRDefault="005053DE">
            <w:pPr>
              <w:spacing w:line="220" w:lineRule="exact"/>
              <w:ind w:left="710" w:right="7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693DB53C" w14:textId="77777777">
        <w:trPr>
          <w:trHeight w:hRule="exact" w:val="242"/>
        </w:trPr>
        <w:tc>
          <w:tcPr>
            <w:tcW w:w="6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5B7A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[sp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</w:t>
            </w:r>
          </w:p>
        </w:tc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4B779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F8363" w14:textId="77777777" w:rsidR="00101223" w:rsidRDefault="00101223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02C0E" w14:textId="77777777" w:rsidR="00101223" w:rsidRDefault="00101223"/>
        </w:tc>
        <w:tc>
          <w:tcPr>
            <w:tcW w:w="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6ECAE" w14:textId="77777777" w:rsidR="00101223" w:rsidRDefault="00101223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28FA5" w14:textId="77777777" w:rsidR="00101223" w:rsidRDefault="00101223"/>
        </w:tc>
      </w:tr>
      <w:tr w:rsidR="00101223" w14:paraId="579DC543" w14:textId="77777777">
        <w:trPr>
          <w:trHeight w:hRule="exact" w:val="245"/>
        </w:trPr>
        <w:tc>
          <w:tcPr>
            <w:tcW w:w="74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EA83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69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85BFC" w14:textId="77777777" w:rsidR="00101223" w:rsidRDefault="005053DE">
            <w:pPr>
              <w:spacing w:before="2"/>
              <w:ind w:left="619" w:right="6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5AA578C6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  <w:gridCol w:w="3509"/>
        <w:gridCol w:w="833"/>
        <w:gridCol w:w="1080"/>
        <w:gridCol w:w="1081"/>
        <w:gridCol w:w="1080"/>
        <w:gridCol w:w="962"/>
      </w:tblGrid>
      <w:tr w:rsidR="00101223" w14:paraId="3A2D7F3B" w14:textId="77777777" w:rsidTr="007552BB">
        <w:trPr>
          <w:trHeight w:hRule="exact" w:val="468"/>
        </w:trPr>
        <w:tc>
          <w:tcPr>
            <w:tcW w:w="9203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1917312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mu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eir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proofErr w:type="gramStart"/>
            <w:r>
              <w:rPr>
                <w:rFonts w:ascii="Arial" w:eastAsia="Arial" w:hAnsi="Arial" w:cs="Arial"/>
                <w:b/>
                <w:spacing w:val="12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Read</w:t>
            </w:r>
          </w:p>
          <w:p w14:paraId="29C65EBF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out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opt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ons]</w:t>
            </w:r>
          </w:p>
        </w:tc>
      </w:tr>
      <w:tr w:rsidR="00101223" w14:paraId="0A867118" w14:textId="77777777" w:rsidTr="007552BB">
        <w:trPr>
          <w:trHeight w:hRule="exact" w:val="470"/>
        </w:trPr>
        <w:tc>
          <w:tcPr>
            <w:tcW w:w="41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76DCF6" w14:textId="77777777" w:rsidR="00101223" w:rsidRDefault="00101223"/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07C41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1FAE14E" w14:textId="77777777" w:rsidR="00101223" w:rsidRDefault="005053DE">
            <w:pPr>
              <w:ind w:left="1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A2283A" w14:textId="77777777" w:rsidR="00101223" w:rsidRDefault="005053DE">
            <w:pPr>
              <w:spacing w:line="220" w:lineRule="exact"/>
              <w:ind w:left="326" w:right="3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Only</w:t>
            </w:r>
          </w:p>
          <w:p w14:paraId="47EE306E" w14:textId="77777777" w:rsidR="00101223" w:rsidRDefault="005053DE">
            <w:pPr>
              <w:ind w:left="84" w:right="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C4D35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4ED63BC" w14:textId="77777777" w:rsidR="00101223" w:rsidRDefault="005053DE">
            <w:pPr>
              <w:ind w:left="3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18120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078F575" w14:textId="77777777" w:rsidR="00101223" w:rsidRDefault="005053DE">
            <w:pPr>
              <w:ind w:left="2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6D4B97" w14:textId="77777777" w:rsidR="00101223" w:rsidRDefault="005053DE">
            <w:pPr>
              <w:spacing w:line="220" w:lineRule="exact"/>
              <w:ind w:left="20" w:right="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6AF9C1A3" w14:textId="77777777" w:rsidR="00101223" w:rsidRDefault="005053DE">
            <w:pPr>
              <w:ind w:left="211" w:right="2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7492FD53" w14:textId="77777777" w:rsidTr="007552BB">
        <w:trPr>
          <w:trHeight w:hRule="exact" w:val="238"/>
        </w:trPr>
        <w:tc>
          <w:tcPr>
            <w:tcW w:w="41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AD685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884AB7" w14:textId="77777777" w:rsidR="00101223" w:rsidRDefault="005053DE">
            <w:pPr>
              <w:spacing w:line="220" w:lineRule="exact"/>
              <w:ind w:left="326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A70D0B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AC528A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E72F0F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050B64" w14:textId="77777777" w:rsidR="00101223" w:rsidRDefault="005053DE">
            <w:pPr>
              <w:spacing w:line="220" w:lineRule="exact"/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C1BA436" w14:textId="77777777" w:rsidTr="007552BB">
        <w:trPr>
          <w:trHeight w:hRule="exact" w:val="240"/>
        </w:trPr>
        <w:tc>
          <w:tcPr>
            <w:tcW w:w="658" w:type="dxa"/>
            <w:vMerge w:val="restart"/>
            <w:tcBorders>
              <w:top w:val="nil"/>
              <w:left w:val="single" w:sz="5" w:space="0" w:color="000000"/>
              <w:right w:val="nil"/>
            </w:tcBorders>
            <w:shd w:val="clear" w:color="auto" w:fill="FBD4B4" w:themeFill="accent6" w:themeFillTint="66"/>
          </w:tcPr>
          <w:p w14:paraId="460D5F0D" w14:textId="77777777" w:rsidR="00101223" w:rsidRDefault="005053DE">
            <w:pPr>
              <w:spacing w:before="2"/>
              <w:ind w:left="-1" w:right="-1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  <w:u w:val="single" w:color="000000"/>
              </w:rPr>
              <w:t>Lo</w:t>
            </w:r>
            <w:r>
              <w:rPr>
                <w:rFonts w:ascii="Arial" w:eastAsia="Arial" w:hAnsi="Arial" w:cs="Arial"/>
                <w:b/>
                <w:w w:val="81"/>
                <w:u w:val="single" w:color="000000"/>
              </w:rPr>
              <w:t>c</w:t>
            </w:r>
            <w:proofErr w:type="spellEnd"/>
          </w:p>
          <w:p w14:paraId="0A043FFB" w14:textId="77777777" w:rsidR="00101223" w:rsidRDefault="005053DE">
            <w:pPr>
              <w:spacing w:before="7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</w:p>
        </w:tc>
        <w:tc>
          <w:tcPr>
            <w:tcW w:w="35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1733E2" w14:textId="77777777" w:rsidR="00101223" w:rsidRDefault="005053DE">
            <w:pPr>
              <w:spacing w:line="220" w:lineRule="exact"/>
              <w:ind w:left="-4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  <w:u w:val="single" w:color="000000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2E4BAD" w14:textId="77777777" w:rsidR="00101223" w:rsidRDefault="005053DE">
            <w:pPr>
              <w:spacing w:line="220" w:lineRule="exact"/>
              <w:ind w:left="326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1A1F3E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2D3682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E9100C8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D7AD2E" w14:textId="77777777" w:rsidR="00101223" w:rsidRDefault="005053DE">
            <w:pPr>
              <w:spacing w:line="220" w:lineRule="exact"/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B9CCB8B" w14:textId="77777777" w:rsidTr="007552BB">
        <w:trPr>
          <w:trHeight w:hRule="exact" w:val="240"/>
        </w:trPr>
        <w:tc>
          <w:tcPr>
            <w:tcW w:w="658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  <w:shd w:val="clear" w:color="auto" w:fill="FBD4B4" w:themeFill="accent6" w:themeFillTint="66"/>
          </w:tcPr>
          <w:p w14:paraId="2B77980A" w14:textId="77777777" w:rsidR="00101223" w:rsidRDefault="00101223"/>
        </w:tc>
        <w:tc>
          <w:tcPr>
            <w:tcW w:w="35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6108B1B" w14:textId="77777777" w:rsidR="00101223" w:rsidRDefault="005053DE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3B54B9F" w14:textId="77777777" w:rsidR="00101223" w:rsidRDefault="005053DE">
            <w:pPr>
              <w:spacing w:line="220" w:lineRule="exact"/>
              <w:ind w:left="326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22F12C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8AF9BC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9B3F1E" w14:textId="77777777" w:rsidR="00101223" w:rsidRDefault="005053DE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D146FA" w14:textId="77777777" w:rsidR="00101223" w:rsidRDefault="005053DE">
            <w:pPr>
              <w:spacing w:line="220" w:lineRule="exact"/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93994D2" w14:textId="77777777" w:rsidR="00101223" w:rsidRDefault="00101223">
      <w:pPr>
        <w:spacing w:before="1" w:line="100" w:lineRule="exact"/>
        <w:rPr>
          <w:sz w:val="10"/>
          <w:szCs w:val="10"/>
        </w:rPr>
      </w:pPr>
    </w:p>
    <w:p w14:paraId="410F29E9" w14:textId="77777777" w:rsidR="00101223" w:rsidRDefault="00101223">
      <w:pPr>
        <w:spacing w:line="200" w:lineRule="exact"/>
      </w:pPr>
    </w:p>
    <w:p w14:paraId="7DC79F84" w14:textId="77777777" w:rsidR="00101223" w:rsidRDefault="00101223">
      <w:pPr>
        <w:spacing w:line="200" w:lineRule="exact"/>
      </w:pPr>
    </w:p>
    <w:p w14:paraId="6E3F7CEB" w14:textId="77777777" w:rsidR="00101223" w:rsidRDefault="00101223">
      <w:pPr>
        <w:spacing w:line="200" w:lineRule="exact"/>
      </w:pPr>
    </w:p>
    <w:p w14:paraId="14A827DA" w14:textId="77777777" w:rsidR="00101223" w:rsidRDefault="00101223">
      <w:pPr>
        <w:spacing w:line="200" w:lineRule="exact"/>
      </w:pPr>
    </w:p>
    <w:p w14:paraId="120DA001" w14:textId="77777777" w:rsidR="00101223" w:rsidRDefault="00101223">
      <w:pPr>
        <w:spacing w:line="200" w:lineRule="exact"/>
      </w:pPr>
    </w:p>
    <w:p w14:paraId="2FBFF69E" w14:textId="77777777" w:rsidR="00101223" w:rsidRDefault="00101223">
      <w:pPr>
        <w:spacing w:line="200" w:lineRule="exact"/>
      </w:pPr>
    </w:p>
    <w:p w14:paraId="7264E456" w14:textId="77777777" w:rsidR="00101223" w:rsidRDefault="00101223">
      <w:pPr>
        <w:spacing w:line="200" w:lineRule="exact"/>
      </w:pPr>
    </w:p>
    <w:p w14:paraId="2398A863" w14:textId="77777777" w:rsidR="00101223" w:rsidRDefault="00101223">
      <w:pPr>
        <w:spacing w:line="200" w:lineRule="exact"/>
      </w:pPr>
    </w:p>
    <w:p w14:paraId="32809C3B" w14:textId="77777777" w:rsidR="00101223" w:rsidRDefault="00101223">
      <w:pPr>
        <w:spacing w:line="200" w:lineRule="exact"/>
      </w:pPr>
    </w:p>
    <w:p w14:paraId="0AF65B1A" w14:textId="77777777" w:rsidR="00101223" w:rsidRDefault="00101223">
      <w:pPr>
        <w:spacing w:line="200" w:lineRule="exact"/>
      </w:pPr>
    </w:p>
    <w:p w14:paraId="2811BBDB" w14:textId="77777777" w:rsidR="00101223" w:rsidRDefault="00101223">
      <w:pPr>
        <w:spacing w:line="200" w:lineRule="exact"/>
      </w:pPr>
    </w:p>
    <w:p w14:paraId="4B607801" w14:textId="77777777" w:rsidR="00101223" w:rsidRDefault="00101223">
      <w:pPr>
        <w:spacing w:line="200" w:lineRule="exact"/>
      </w:pPr>
    </w:p>
    <w:p w14:paraId="4EE8A816" w14:textId="77777777" w:rsidR="00101223" w:rsidRDefault="00101223">
      <w:pPr>
        <w:spacing w:line="200" w:lineRule="exact"/>
      </w:pPr>
    </w:p>
    <w:p w14:paraId="4E853925" w14:textId="77777777" w:rsidR="00101223" w:rsidRDefault="00101223">
      <w:pPr>
        <w:spacing w:line="200" w:lineRule="exact"/>
      </w:pPr>
    </w:p>
    <w:p w14:paraId="67EE2285" w14:textId="77777777" w:rsidR="00101223" w:rsidRDefault="00101223">
      <w:pPr>
        <w:spacing w:line="200" w:lineRule="exact"/>
      </w:pPr>
    </w:p>
    <w:p w14:paraId="35AF3F9A" w14:textId="77777777" w:rsidR="00101223" w:rsidRDefault="00101223">
      <w:pPr>
        <w:spacing w:line="200" w:lineRule="exact"/>
      </w:pPr>
    </w:p>
    <w:p w14:paraId="1F27D761" w14:textId="77777777" w:rsidR="00101223" w:rsidRDefault="00101223">
      <w:pPr>
        <w:spacing w:line="200" w:lineRule="exact"/>
      </w:pPr>
    </w:p>
    <w:p w14:paraId="567E754F" w14:textId="77777777" w:rsidR="00101223" w:rsidRDefault="00101223">
      <w:pPr>
        <w:spacing w:line="200" w:lineRule="exact"/>
      </w:pPr>
    </w:p>
    <w:p w14:paraId="4C674611" w14:textId="77777777" w:rsidR="00101223" w:rsidRDefault="00101223">
      <w:pPr>
        <w:spacing w:line="200" w:lineRule="exact"/>
      </w:pPr>
    </w:p>
    <w:p w14:paraId="30F7E95F" w14:textId="77777777" w:rsidR="00101223" w:rsidRDefault="00101223">
      <w:pPr>
        <w:spacing w:line="200" w:lineRule="exact"/>
      </w:pPr>
    </w:p>
    <w:p w14:paraId="31C0AA45" w14:textId="77777777" w:rsidR="00101223" w:rsidRDefault="00101223">
      <w:pPr>
        <w:spacing w:line="200" w:lineRule="exact"/>
      </w:pPr>
    </w:p>
    <w:p w14:paraId="4750DADA" w14:textId="77777777" w:rsidR="00101223" w:rsidRDefault="00101223">
      <w:pPr>
        <w:spacing w:line="200" w:lineRule="exact"/>
      </w:pPr>
    </w:p>
    <w:p w14:paraId="03E8C978" w14:textId="77777777" w:rsidR="00101223" w:rsidRDefault="00101223">
      <w:pPr>
        <w:spacing w:line="200" w:lineRule="exact"/>
      </w:pPr>
    </w:p>
    <w:p w14:paraId="1485C621" w14:textId="77777777" w:rsidR="00101223" w:rsidRDefault="00101223">
      <w:pPr>
        <w:spacing w:line="200" w:lineRule="exact"/>
      </w:pPr>
    </w:p>
    <w:p w14:paraId="6B0EA90B" w14:textId="77777777" w:rsidR="00101223" w:rsidRDefault="00101223">
      <w:pPr>
        <w:spacing w:line="200" w:lineRule="exact"/>
      </w:pPr>
    </w:p>
    <w:p w14:paraId="2C77E8A8" w14:textId="77777777" w:rsidR="00101223" w:rsidRDefault="00101223">
      <w:pPr>
        <w:spacing w:line="200" w:lineRule="exact"/>
      </w:pPr>
    </w:p>
    <w:p w14:paraId="0F2550F9" w14:textId="77777777" w:rsidR="00101223" w:rsidRDefault="00101223">
      <w:pPr>
        <w:spacing w:line="200" w:lineRule="exact"/>
      </w:pPr>
    </w:p>
    <w:p w14:paraId="25A00F10" w14:textId="77777777" w:rsidR="00101223" w:rsidRDefault="00101223">
      <w:pPr>
        <w:spacing w:line="200" w:lineRule="exact"/>
      </w:pPr>
    </w:p>
    <w:p w14:paraId="086EB1E8" w14:textId="77777777" w:rsidR="00101223" w:rsidRDefault="00101223">
      <w:pPr>
        <w:spacing w:line="200" w:lineRule="exact"/>
      </w:pPr>
    </w:p>
    <w:p w14:paraId="19ABC3A3" w14:textId="77777777" w:rsidR="00101223" w:rsidRDefault="00101223">
      <w:pPr>
        <w:spacing w:line="200" w:lineRule="exact"/>
      </w:pPr>
    </w:p>
    <w:p w14:paraId="6D7CFA16" w14:textId="77777777" w:rsidR="00101223" w:rsidRDefault="00101223">
      <w:pPr>
        <w:spacing w:line="200" w:lineRule="exact"/>
      </w:pPr>
    </w:p>
    <w:p w14:paraId="6E930ED5" w14:textId="77777777" w:rsidR="00101223" w:rsidRDefault="00101223">
      <w:pPr>
        <w:spacing w:line="200" w:lineRule="exact"/>
      </w:pPr>
    </w:p>
    <w:p w14:paraId="1AACF080" w14:textId="77777777" w:rsidR="00101223" w:rsidRDefault="00101223">
      <w:pPr>
        <w:spacing w:line="200" w:lineRule="exact"/>
      </w:pPr>
    </w:p>
    <w:p w14:paraId="7793205C" w14:textId="77777777" w:rsidR="00101223" w:rsidRDefault="00101223">
      <w:pPr>
        <w:spacing w:line="200" w:lineRule="exact"/>
      </w:pPr>
    </w:p>
    <w:p w14:paraId="624D5CA9" w14:textId="77777777" w:rsidR="00101223" w:rsidRDefault="00101223">
      <w:pPr>
        <w:spacing w:line="200" w:lineRule="exact"/>
      </w:pPr>
    </w:p>
    <w:p w14:paraId="4CE8A752" w14:textId="77777777" w:rsidR="00101223" w:rsidRDefault="00101223">
      <w:pPr>
        <w:spacing w:line="200" w:lineRule="exact"/>
      </w:pPr>
    </w:p>
    <w:p w14:paraId="1467CC29" w14:textId="77777777" w:rsidR="00101223" w:rsidRDefault="00101223">
      <w:pPr>
        <w:spacing w:line="200" w:lineRule="exact"/>
      </w:pPr>
    </w:p>
    <w:p w14:paraId="6D0FEC6D" w14:textId="77777777" w:rsidR="00101223" w:rsidRDefault="00101223">
      <w:pPr>
        <w:spacing w:line="200" w:lineRule="exact"/>
      </w:pPr>
    </w:p>
    <w:p w14:paraId="16EDFFE5" w14:textId="77777777" w:rsidR="00101223" w:rsidRDefault="00101223">
      <w:pPr>
        <w:spacing w:line="200" w:lineRule="exact"/>
      </w:pPr>
    </w:p>
    <w:p w14:paraId="437EB60E" w14:textId="77777777" w:rsidR="00101223" w:rsidRDefault="00101223">
      <w:pPr>
        <w:spacing w:line="200" w:lineRule="exact"/>
      </w:pPr>
    </w:p>
    <w:p w14:paraId="6F1B03F6" w14:textId="77777777" w:rsidR="00101223" w:rsidRDefault="00101223">
      <w:pPr>
        <w:spacing w:line="200" w:lineRule="exact"/>
      </w:pPr>
    </w:p>
    <w:p w14:paraId="7A73DC24" w14:textId="77777777" w:rsidR="00101223" w:rsidRDefault="00101223">
      <w:pPr>
        <w:spacing w:line="200" w:lineRule="exact"/>
      </w:pPr>
    </w:p>
    <w:p w14:paraId="49D140F2" w14:textId="77777777" w:rsidR="00101223" w:rsidRDefault="005053DE">
      <w:pPr>
        <w:spacing w:before="34"/>
        <w:ind w:left="4705" w:right="4423"/>
        <w:jc w:val="center"/>
        <w:rPr>
          <w:rFonts w:ascii="Arial" w:eastAsia="Arial" w:hAnsi="Arial" w:cs="Arial"/>
        </w:rPr>
        <w:sectPr w:rsidR="00101223">
          <w:footerReference w:type="default" r:id="rId22"/>
          <w:pgSz w:w="11900" w:h="16860"/>
          <w:pgMar w:top="1080" w:right="13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18</w:t>
      </w:r>
    </w:p>
    <w:p w14:paraId="7BB56518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1"/>
        <w:gridCol w:w="538"/>
        <w:gridCol w:w="300"/>
        <w:gridCol w:w="300"/>
        <w:gridCol w:w="300"/>
        <w:gridCol w:w="300"/>
        <w:gridCol w:w="301"/>
        <w:gridCol w:w="300"/>
        <w:gridCol w:w="300"/>
        <w:gridCol w:w="302"/>
        <w:gridCol w:w="300"/>
        <w:gridCol w:w="300"/>
        <w:gridCol w:w="300"/>
        <w:gridCol w:w="300"/>
      </w:tblGrid>
      <w:tr w:rsidR="00101223" w14:paraId="07408C52" w14:textId="77777777" w:rsidTr="007552BB">
        <w:trPr>
          <w:trHeight w:hRule="exact" w:val="699"/>
        </w:trPr>
        <w:tc>
          <w:tcPr>
            <w:tcW w:w="9292" w:type="dxa"/>
            <w:gridSpan w:val="1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78F43A1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 xml:space="preserve">s?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</w:p>
          <w:p w14:paraId="4C662FB2" w14:textId="77777777" w:rsidR="00101223" w:rsidRDefault="005053DE">
            <w:pPr>
              <w:spacing w:before="6" w:line="220" w:lineRule="exact"/>
              <w:ind w:left="-1" w:right="6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ptions.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ses.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Accept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 xml:space="preserve">s.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ask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Which 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im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t?”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two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ask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“A</w:t>
            </w:r>
            <w:r>
              <w:rPr>
                <w:rFonts w:ascii="Arial" w:eastAsia="Arial" w:hAnsi="Arial" w:cs="Arial"/>
                <w:i/>
                <w:w w:val="81"/>
              </w:rPr>
              <w:t>nyt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ing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7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lse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544CDE5" w14:textId="77777777" w:rsidTr="007552BB">
        <w:trPr>
          <w:trHeight w:hRule="exact" w:val="240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53D24C" w14:textId="77777777" w:rsidR="00101223" w:rsidRDefault="00101223"/>
        </w:tc>
        <w:tc>
          <w:tcPr>
            <w:tcW w:w="1200" w:type="dxa"/>
            <w:gridSpan w:val="4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4B78366" w14:textId="77777777" w:rsidR="00101223" w:rsidRDefault="005053DE">
            <w:pPr>
              <w:spacing w:line="220" w:lineRule="exact"/>
              <w:ind w:left="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  <w:proofErr w:type="spellStart"/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st</w:t>
            </w:r>
            <w:proofErr w:type="spellEnd"/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 xml:space="preserve">  </w:t>
            </w:r>
            <w:r>
              <w:rPr>
                <w:rFonts w:ascii="Arial" w:eastAsia="Arial" w:hAnsi="Arial" w:cs="Arial"/>
                <w:spacing w:val="3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203" w:type="dxa"/>
            <w:gridSpan w:val="4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38DF6F" w14:textId="77777777" w:rsidR="00101223" w:rsidRDefault="005053DE">
            <w:pPr>
              <w:spacing w:line="220" w:lineRule="exact"/>
              <w:ind w:left="1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8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200" w:type="dxa"/>
            <w:gridSpan w:val="4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3E07713" w14:textId="77777777" w:rsidR="00101223" w:rsidRDefault="005053DE">
            <w:pPr>
              <w:spacing w:line="220" w:lineRule="exact"/>
              <w:ind w:left="1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 xml:space="preserve">  </w:t>
            </w:r>
            <w:r>
              <w:rPr>
                <w:rFonts w:ascii="Arial" w:eastAsia="Arial" w:hAnsi="Arial" w:cs="Arial"/>
                <w:spacing w:val="5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</w:tr>
      <w:tr w:rsidR="00101223" w14:paraId="102282AB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9BBAA9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onom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ics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3054B186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3C2B2A23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5EFC4CFE" w14:textId="77777777" w:rsidR="00101223" w:rsidRDefault="00101223"/>
        </w:tc>
      </w:tr>
      <w:tr w:rsidR="00101223" w14:paraId="2A25643C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FB9E29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cono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DEF3BAC" w14:textId="77777777" w:rsidR="00101223" w:rsidRDefault="005053DE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D118D6" w14:textId="77777777" w:rsidR="00101223" w:rsidRDefault="005053DE">
            <w:pPr>
              <w:spacing w:before="6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9B2C467" w14:textId="77777777" w:rsidR="00101223" w:rsidRDefault="005053DE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47C76231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78309D7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Wages,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ies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91D7836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999A3D" w14:textId="77777777" w:rsidR="00101223" w:rsidRDefault="005053DE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1BF0247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946B836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0ECA24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ploy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1D6DA6D7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A63ED4" w14:textId="77777777" w:rsidR="00101223" w:rsidRDefault="005053DE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EC511C0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5B2138B5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15B1B4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ty/destit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04F282D" w14:textId="77777777" w:rsidR="00101223" w:rsidRDefault="005053DE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C4FB65" w14:textId="77777777" w:rsidR="00101223" w:rsidRDefault="005053DE">
            <w:pPr>
              <w:spacing w:before="6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5AED429C" w14:textId="77777777" w:rsidR="00101223" w:rsidRDefault="005053DE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812690A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4895005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Rates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axes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2CFA89B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842584" w14:textId="77777777" w:rsidR="00101223" w:rsidRDefault="005053DE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F9FFF4F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55F54A6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554A1D7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AD17C96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A56B46" w14:textId="77777777" w:rsidR="00101223" w:rsidRDefault="005053DE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2111BAC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BABEE39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53F42DE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Foo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tu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06F4FAF8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7F4CB808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3D3D1719" w14:textId="77777777" w:rsidR="00101223" w:rsidRDefault="00101223"/>
        </w:tc>
      </w:tr>
      <w:tr w:rsidR="00101223" w14:paraId="1152DA02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DF003C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1"/>
                <w:w w:val="81"/>
              </w:rPr>
              <w:t>/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icultu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F18DDA2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B4F8A" w14:textId="77777777" w:rsidR="00101223" w:rsidRDefault="005053DE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F274A1C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544EB9C3" w14:textId="77777777" w:rsidTr="007552BB">
        <w:trPr>
          <w:trHeight w:hRule="exact" w:val="260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823D4B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icultu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keting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976336C" w14:textId="77777777" w:rsidR="00101223" w:rsidRDefault="005053DE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32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9F9385" w14:textId="77777777" w:rsidR="00101223" w:rsidRDefault="005053DE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32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2EB34A0" w14:textId="77777777" w:rsidR="00101223" w:rsidRDefault="005053DE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32</w:t>
            </w:r>
          </w:p>
        </w:tc>
      </w:tr>
      <w:tr w:rsidR="00101223" w14:paraId="32145852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394D4C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e/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ine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10574630" w14:textId="77777777" w:rsidR="00101223" w:rsidRDefault="005053DE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2C505D" w14:textId="77777777" w:rsidR="00101223" w:rsidRDefault="005053DE">
            <w:pPr>
              <w:spacing w:before="6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213F113" w14:textId="77777777" w:rsidR="00101223" w:rsidRDefault="005053DE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6D143937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8D0347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Dr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ht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9C38B31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BFACD1" w14:textId="77777777" w:rsidR="00101223" w:rsidRDefault="005053DE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D55BBD8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75923FD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E3D476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Land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E5A98D9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A67879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168AA46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3FDEDDE0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C64B40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nf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tu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2F417B6A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7E286EF1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703517CC" w14:textId="77777777" w:rsidR="00101223" w:rsidRDefault="00101223"/>
        </w:tc>
      </w:tr>
      <w:tr w:rsidR="00101223" w14:paraId="15BE4895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3F2C273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spo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ion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31A9B14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BC3E48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6AE3F46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62B90CB2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FF34230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ications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23EFEE8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C5F174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5CCF3FD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</w:tr>
      <w:tr w:rsidR="00101223" w14:paraId="7DBBFE14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028F60F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ast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uct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E747EC7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3096B3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11214FE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</w:tr>
      <w:tr w:rsidR="00101223" w14:paraId="6664BB06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0F531B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56F406CD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6AB5D810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5D2EC5BD" w14:textId="77777777" w:rsidR="00101223" w:rsidRDefault="00101223"/>
        </w:tc>
      </w:tr>
      <w:tr w:rsidR="00101223" w14:paraId="1B9AC498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167CD71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cation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6412FFB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DA9869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5615C105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</w:tr>
      <w:tr w:rsidR="00101223" w14:paraId="72370B22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74C4A7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Housing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9A8EE71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D05299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2FD807D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</w:tr>
      <w:tr w:rsidR="00101223" w14:paraId="14D4A917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B2FB62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lect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icity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162A4F6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5F3A58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04E3F06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</w:tr>
      <w:tr w:rsidR="00101223" w14:paraId="48AFB80F" w14:textId="77777777" w:rsidTr="007552BB">
        <w:trPr>
          <w:trHeight w:hRule="exact" w:val="260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679E03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Water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ply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B25BDF1" w14:textId="77777777" w:rsidR="00101223" w:rsidRDefault="005053DE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4B320" w14:textId="77777777" w:rsidR="00101223" w:rsidRDefault="005053DE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23888DAC" w14:textId="77777777" w:rsidR="00101223" w:rsidRDefault="005053DE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</w:tr>
      <w:tr w:rsidR="00101223" w14:paraId="76B156AA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34E740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s/st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childre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/h</w:t>
            </w:r>
            <w:r>
              <w:rPr>
                <w:rFonts w:ascii="Arial" w:eastAsia="Arial" w:hAnsi="Arial" w:cs="Arial"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w w:val="81"/>
              </w:rPr>
              <w:t>eless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child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en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09846E2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E434A1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9C3C6E0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</w:tr>
      <w:tr w:rsidR="00101223" w14:paraId="79E2CDD7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56A90E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vices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3A023C6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94AC7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B06AB34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</w:tr>
      <w:tr w:rsidR="00101223" w14:paraId="7E9DC46F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FFBD4D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Heal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h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4A0DE0C1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11742548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2FC6F47A" w14:textId="77777777" w:rsidR="00101223" w:rsidRDefault="00101223"/>
        </w:tc>
      </w:tr>
      <w:tr w:rsidR="00101223" w14:paraId="0DF29210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85C78B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Health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844E4A7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20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04CD9D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20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150A5BA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20</w:t>
            </w:r>
          </w:p>
        </w:tc>
      </w:tr>
      <w:tr w:rsidR="00101223" w14:paraId="48F5FAB5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DA19DA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IDS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31E7B5A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21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6F01E6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21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4A8C0B7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21</w:t>
            </w:r>
          </w:p>
        </w:tc>
      </w:tr>
      <w:tr w:rsidR="00101223" w14:paraId="5D95846B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9FBD82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ickness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Disease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E35F034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22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4CDBC7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22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D980F73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22</w:t>
            </w:r>
          </w:p>
        </w:tc>
      </w:tr>
      <w:tr w:rsidR="00101223" w14:paraId="7424D484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05EE50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ce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1A944D0E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465CCB55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70F14D06" w14:textId="77777777" w:rsidR="00101223" w:rsidRDefault="00101223"/>
        </w:tc>
      </w:tr>
      <w:tr w:rsidR="00101223" w14:paraId="3CC8D43D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F9B72D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Cri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ecu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DF5107D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23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66EC4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23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954297F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23</w:t>
            </w:r>
          </w:p>
        </w:tc>
      </w:tr>
      <w:tr w:rsidR="00101223" w14:paraId="3888D8AC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82FF99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F948FCF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24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5DE285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24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9C7FEDA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24</w:t>
            </w:r>
          </w:p>
        </w:tc>
      </w:tr>
      <w:tr w:rsidR="00101223" w14:paraId="59328359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ED1267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olitical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violence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5E7E40A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25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243FC1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25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5AEAD13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25</w:t>
            </w:r>
          </w:p>
        </w:tc>
      </w:tr>
      <w:tr w:rsidR="00101223" w14:paraId="1FA00EAE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E5D82F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olitical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insta</w:t>
            </w:r>
            <w:r>
              <w:rPr>
                <w:rFonts w:ascii="Arial" w:eastAsia="Arial" w:hAnsi="Arial" w:cs="Arial"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il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y/p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liti</w:t>
            </w:r>
            <w:r>
              <w:rPr>
                <w:rFonts w:ascii="Arial" w:eastAsia="Arial" w:hAnsi="Arial" w:cs="Arial"/>
                <w:spacing w:val="-1"/>
                <w:w w:val="80"/>
              </w:rPr>
              <w:t>c</w:t>
            </w:r>
            <w:r>
              <w:rPr>
                <w:rFonts w:ascii="Arial" w:eastAsia="Arial" w:hAnsi="Arial" w:cs="Arial"/>
                <w:spacing w:val="2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1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divis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spacing w:val="2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ns/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et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nic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nsio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9A3374C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26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8D4F9B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26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933B47F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26</w:t>
            </w:r>
          </w:p>
        </w:tc>
      </w:tr>
      <w:tr w:rsidR="00101223" w14:paraId="2B3F7480" w14:textId="77777777" w:rsidTr="007552BB">
        <w:trPr>
          <w:trHeight w:hRule="exact" w:val="260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A5FF8EF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imination/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ine</w:t>
            </w:r>
            <w:r>
              <w:rPr>
                <w:rFonts w:ascii="Arial" w:eastAsia="Arial" w:hAnsi="Arial" w:cs="Arial"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lity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2EDDCCDB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27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08B3D8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27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EE8277A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27</w:t>
            </w:r>
          </w:p>
        </w:tc>
      </w:tr>
      <w:tr w:rsidR="00101223" w14:paraId="3835B5D8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650BAC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issues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rights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B7D8FAB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28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FD3FDA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28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08778E5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28</w:t>
            </w:r>
          </w:p>
        </w:tc>
      </w:tr>
      <w:tr w:rsidR="00101223" w14:paraId="21C3CDC5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8DF256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acy/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olitical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igh</w:t>
            </w:r>
            <w:r>
              <w:rPr>
                <w:rFonts w:ascii="Arial" w:eastAsia="Arial" w:hAnsi="Arial" w:cs="Arial"/>
                <w:spacing w:val="3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0396C967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29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B92725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29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C1F8F28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29</w:t>
            </w:r>
          </w:p>
        </w:tc>
      </w:tr>
      <w:tr w:rsidR="00101223" w14:paraId="3D99C6DA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B9C90B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War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tional)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456299F7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30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B97304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30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F7E5BEF" w14:textId="77777777" w:rsidR="00101223" w:rsidRDefault="005053DE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30</w:t>
            </w:r>
          </w:p>
        </w:tc>
      </w:tr>
      <w:tr w:rsidR="00101223" w14:paraId="6ADFAEEB" w14:textId="77777777" w:rsidTr="007552BB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6E69AB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Ci</w:t>
            </w:r>
            <w:r>
              <w:rPr>
                <w:rFonts w:ascii="Arial" w:eastAsia="Arial" w:hAnsi="Arial" w:cs="Arial"/>
                <w:spacing w:val="-1"/>
                <w:w w:val="80"/>
              </w:rPr>
              <w:t>v</w:t>
            </w:r>
            <w:r>
              <w:rPr>
                <w:rFonts w:ascii="Arial" w:eastAsia="Arial" w:hAnsi="Arial" w:cs="Arial"/>
                <w:w w:val="80"/>
              </w:rPr>
              <w:t>il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w</w:t>
            </w:r>
            <w:r>
              <w:rPr>
                <w:rFonts w:ascii="Arial" w:eastAsia="Arial" w:hAnsi="Arial" w:cs="Arial"/>
                <w:w w:val="81"/>
              </w:rPr>
              <w:t>ar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59D8A21B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31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CFCF9B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31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4D5C596E" w14:textId="77777777" w:rsidR="00101223" w:rsidRDefault="005053DE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31</w:t>
            </w:r>
          </w:p>
        </w:tc>
      </w:tr>
      <w:tr w:rsidR="00101223" w14:paraId="45765C50" w14:textId="77777777" w:rsidTr="007552BB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466509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i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spon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019EC0E5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425AD4A1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319BEA40" w14:textId="77777777" w:rsidR="00101223" w:rsidRDefault="00101223"/>
        </w:tc>
      </w:tr>
      <w:tr w:rsidR="00101223" w14:paraId="3FBBF1BD" w14:textId="77777777" w:rsidTr="007552BB">
        <w:trPr>
          <w:trHeight w:hRule="exact" w:val="258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C03257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Nothing/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nil"/>
              <w:right w:val="single" w:sz="7" w:space="0" w:color="000000"/>
            </w:tcBorders>
          </w:tcPr>
          <w:p w14:paraId="3058262C" w14:textId="77777777" w:rsidR="00101223" w:rsidRDefault="005053DE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40BD3569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35B6C54D" w14:textId="77777777" w:rsidR="00101223" w:rsidRDefault="00101223"/>
        </w:tc>
      </w:tr>
      <w:tr w:rsidR="00101223" w14:paraId="7DA06524" w14:textId="77777777" w:rsidTr="007552BB">
        <w:trPr>
          <w:trHeight w:hRule="exact" w:val="476"/>
        </w:trPr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35C68A" w14:textId="77777777" w:rsidR="00101223" w:rsidRDefault="005053DE">
            <w:pPr>
              <w:spacing w:before="3" w:line="220" w:lineRule="exact"/>
              <w:ind w:left="-1" w:right="36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(1</w:t>
            </w:r>
            <w:proofErr w:type="spellStart"/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st</w:t>
            </w:r>
            <w:proofErr w:type="spellEnd"/>
            <w:r>
              <w:rPr>
                <w:rFonts w:ascii="Arial" w:eastAsia="Arial" w:hAnsi="Arial" w:cs="Arial"/>
                <w:spacing w:val="16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 xml:space="preserve">se)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0E5EA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  <w:p w14:paraId="6C52AB59" w14:textId="77777777" w:rsidR="00101223" w:rsidRDefault="005053DE">
            <w:pPr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Code</w:t>
            </w:r>
          </w:p>
        </w:tc>
        <w:tc>
          <w:tcPr>
            <w:tcW w:w="3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3A845E62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25A28F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D9E9F7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F19468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C0C0C0"/>
          </w:tcPr>
          <w:p w14:paraId="05D724F0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29B0C5C8" w14:textId="77777777" w:rsidR="00101223" w:rsidRDefault="00101223"/>
        </w:tc>
      </w:tr>
      <w:tr w:rsidR="00101223" w14:paraId="5CAF4D0F" w14:textId="77777777" w:rsidTr="007552BB">
        <w:trPr>
          <w:trHeight w:hRule="exact" w:val="473"/>
        </w:trPr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550DF8" w14:textId="77777777" w:rsidR="00101223" w:rsidRDefault="005053DE">
            <w:pPr>
              <w:spacing w:before="2" w:line="220" w:lineRule="exact"/>
              <w:ind w:left="-1" w:right="36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(2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 xml:space="preserve">se)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058830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  <w:p w14:paraId="5646498A" w14:textId="77777777" w:rsidR="00101223" w:rsidRDefault="005053DE">
            <w:pPr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Code</w:t>
            </w:r>
          </w:p>
        </w:tc>
        <w:tc>
          <w:tcPr>
            <w:tcW w:w="1200" w:type="dxa"/>
            <w:gridSpan w:val="4"/>
            <w:tcBorders>
              <w:top w:val="nil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6180247F" w14:textId="77777777" w:rsidR="00101223" w:rsidRDefault="00101223"/>
        </w:tc>
        <w:tc>
          <w:tcPr>
            <w:tcW w:w="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51586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17730C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A56422" w14:textId="77777777" w:rsidR="00101223" w:rsidRDefault="00101223"/>
        </w:tc>
        <w:tc>
          <w:tcPr>
            <w:tcW w:w="3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FF3ED9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nil"/>
              <w:right w:val="single" w:sz="5" w:space="0" w:color="000000"/>
            </w:tcBorders>
            <w:shd w:val="clear" w:color="auto" w:fill="C0C0C0"/>
          </w:tcPr>
          <w:p w14:paraId="021AE427" w14:textId="77777777" w:rsidR="00101223" w:rsidRDefault="00101223"/>
        </w:tc>
      </w:tr>
      <w:tr w:rsidR="00101223" w14:paraId="59A03629" w14:textId="77777777" w:rsidTr="007552BB">
        <w:trPr>
          <w:trHeight w:hRule="exact" w:val="504"/>
        </w:trPr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2C2EB0" w14:textId="77777777" w:rsidR="00101223" w:rsidRDefault="005053DE">
            <w:pPr>
              <w:spacing w:before="2" w:line="220" w:lineRule="exact"/>
              <w:ind w:left="-1" w:right="36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(3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 xml:space="preserve">se)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07F88B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  <w:p w14:paraId="0AD6C7D6" w14:textId="77777777" w:rsidR="00101223" w:rsidRDefault="005053DE">
            <w:pPr>
              <w:spacing w:before="1"/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Code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6CBD2053" w14:textId="77777777" w:rsidR="00101223" w:rsidRDefault="00101223"/>
        </w:tc>
        <w:tc>
          <w:tcPr>
            <w:tcW w:w="1203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2E8E0A36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A8F6A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CC8828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905EA4" w14:textId="77777777" w:rsidR="00101223" w:rsidRDefault="00101223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F8B9A02" w14:textId="77777777" w:rsidR="00101223" w:rsidRDefault="00101223"/>
        </w:tc>
      </w:tr>
      <w:tr w:rsidR="00101223" w14:paraId="0BC2EDCF" w14:textId="77777777" w:rsidTr="007552BB">
        <w:trPr>
          <w:trHeight w:hRule="exact" w:val="288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24AB169" w14:textId="77777777" w:rsidR="00101223" w:rsidRDefault="005053DE">
            <w:pPr>
              <w:spacing w:before="34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36850647" w14:textId="77777777" w:rsidR="00101223" w:rsidRDefault="00101223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4E9275" w14:textId="77777777" w:rsidR="00101223" w:rsidRDefault="005053DE">
            <w:pPr>
              <w:spacing w:before="32"/>
              <w:ind w:left="375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9996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695562FA" w14:textId="77777777" w:rsidR="00101223" w:rsidRDefault="005053DE">
            <w:pPr>
              <w:spacing w:before="32"/>
              <w:ind w:left="374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9996</w:t>
            </w:r>
          </w:p>
        </w:tc>
      </w:tr>
      <w:tr w:rsidR="00101223" w14:paraId="2DCE0946" w14:textId="77777777" w:rsidTr="007552BB">
        <w:trPr>
          <w:trHeight w:hRule="exact" w:val="260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29E1A2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71C1EFF8" w14:textId="77777777" w:rsidR="00101223" w:rsidRDefault="005053DE">
            <w:pPr>
              <w:spacing w:before="6"/>
              <w:ind w:left="374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3820016B" w14:textId="77777777" w:rsidR="00101223" w:rsidRDefault="00101223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C0C0C0"/>
          </w:tcPr>
          <w:p w14:paraId="3EE33752" w14:textId="77777777" w:rsidR="00101223" w:rsidRDefault="00101223"/>
        </w:tc>
      </w:tr>
    </w:tbl>
    <w:p w14:paraId="54469D04" w14:textId="77777777" w:rsidR="00101223" w:rsidRDefault="00101223">
      <w:pPr>
        <w:spacing w:before="9" w:line="100" w:lineRule="exact"/>
        <w:rPr>
          <w:sz w:val="10"/>
          <w:szCs w:val="10"/>
        </w:rPr>
      </w:pPr>
    </w:p>
    <w:p w14:paraId="34029372" w14:textId="77777777" w:rsidR="00101223" w:rsidRDefault="00101223">
      <w:pPr>
        <w:spacing w:line="200" w:lineRule="exact"/>
      </w:pPr>
    </w:p>
    <w:p w14:paraId="61DF52F4" w14:textId="77777777" w:rsidR="00101223" w:rsidRDefault="00101223">
      <w:pPr>
        <w:spacing w:line="200" w:lineRule="exact"/>
      </w:pPr>
    </w:p>
    <w:p w14:paraId="4F7E52FA" w14:textId="77777777" w:rsidR="00101223" w:rsidRDefault="00101223">
      <w:pPr>
        <w:spacing w:line="200" w:lineRule="exact"/>
      </w:pPr>
    </w:p>
    <w:p w14:paraId="3C420FB8" w14:textId="77777777" w:rsidR="00101223" w:rsidRDefault="00101223">
      <w:pPr>
        <w:spacing w:line="200" w:lineRule="exact"/>
      </w:pPr>
    </w:p>
    <w:p w14:paraId="4D61E9F3" w14:textId="77777777" w:rsidR="00101223" w:rsidRDefault="00101223">
      <w:pPr>
        <w:spacing w:line="200" w:lineRule="exact"/>
      </w:pPr>
    </w:p>
    <w:p w14:paraId="4058DC87" w14:textId="77777777" w:rsidR="00101223" w:rsidRDefault="00101223">
      <w:pPr>
        <w:spacing w:line="200" w:lineRule="exact"/>
      </w:pPr>
    </w:p>
    <w:p w14:paraId="2C110B4C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23"/>
          <w:pgSz w:w="11900" w:h="16860"/>
          <w:pgMar w:top="108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19</w:t>
      </w:r>
    </w:p>
    <w:p w14:paraId="24EB3DCD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7"/>
        <w:gridCol w:w="1918"/>
      </w:tblGrid>
      <w:tr w:rsidR="00101223" w14:paraId="4825E592" w14:textId="77777777" w:rsidTr="007552BB">
        <w:trPr>
          <w:trHeight w:hRule="exact" w:val="699"/>
        </w:trPr>
        <w:tc>
          <w:tcPr>
            <w:tcW w:w="92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AE971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ob</w:t>
            </w:r>
            <w:r>
              <w:rPr>
                <w:rFonts w:ascii="Arial" w:eastAsia="Arial" w:hAnsi="Arial" w:cs="Arial"/>
                <w:b/>
                <w:w w:val="80"/>
              </w:rPr>
              <w:t>lem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i/>
                <w:w w:val="80"/>
              </w:rPr>
              <w:t>ind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nt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fi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lem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identifie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w w:val="80"/>
              </w:rPr>
              <w:t>]</w:t>
            </w:r>
            <w:r>
              <w:rPr>
                <w:rFonts w:ascii="Arial" w:eastAsia="Arial" w:hAnsi="Arial" w:cs="Arial"/>
                <w:i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17E85C34" w14:textId="77777777" w:rsidR="00101223" w:rsidRDefault="005053DE">
            <w:pPr>
              <w:spacing w:before="6" w:line="220" w:lineRule="exact"/>
              <w:ind w:left="-1" w:right="53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d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gth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1E6A3289" w14:textId="77777777" w:rsidTr="007552BB">
        <w:trPr>
          <w:trHeight w:hRule="exact" w:val="240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0E4F21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287DAE" w14:textId="77777777" w:rsidR="00101223" w:rsidRDefault="005053DE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EE591D1" w14:textId="77777777" w:rsidTr="007552BB">
        <w:trPr>
          <w:trHeight w:hRule="exact" w:val="240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217FB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2CA5E7" w14:textId="77777777" w:rsidR="00101223" w:rsidRDefault="005053DE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80AD058" w14:textId="77777777" w:rsidTr="007552BB">
        <w:trPr>
          <w:trHeight w:hRule="exact" w:val="238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17E55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C69339" w14:textId="77777777" w:rsidR="00101223" w:rsidRDefault="005053DE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4E0A250" w14:textId="77777777" w:rsidTr="007552BB">
        <w:trPr>
          <w:trHeight w:hRule="exact" w:val="240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1E7834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dly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A332CC" w14:textId="77777777" w:rsidR="00101223" w:rsidRDefault="005053DE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6F2EB2CD" w14:textId="77777777" w:rsidTr="007552BB">
        <w:trPr>
          <w:trHeight w:hRule="exact" w:val="240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BFA79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Don’t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ow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Nothing,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Q60]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8DEFA0" w14:textId="77777777" w:rsidR="00101223" w:rsidRDefault="005053DE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2F35F68A" w14:textId="77777777" w:rsidTr="007552BB">
        <w:trPr>
          <w:trHeight w:hRule="exact" w:val="240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8E4EF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7785A89" w14:textId="77777777" w:rsidR="00101223" w:rsidRDefault="005053DE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43FCB86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6"/>
        <w:gridCol w:w="1898"/>
      </w:tblGrid>
      <w:tr w:rsidR="00101223" w14:paraId="4317A9E3" w14:textId="77777777" w:rsidTr="007552BB">
        <w:trPr>
          <w:trHeight w:hRule="exact" w:val="468"/>
        </w:trPr>
        <w:tc>
          <w:tcPr>
            <w:tcW w:w="92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6FA0C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tt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?</w:t>
            </w:r>
            <w:r>
              <w:rPr>
                <w:rFonts w:ascii="Arial" w:eastAsia="Arial" w:hAnsi="Arial" w:cs="Arial"/>
                <w:b/>
                <w:i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</w:p>
          <w:p w14:paraId="7B77EEF8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DF14114" w14:textId="77777777" w:rsidTr="007552BB">
        <w:trPr>
          <w:trHeight w:hRule="exact" w:val="240"/>
        </w:trPr>
        <w:tc>
          <w:tcPr>
            <w:tcW w:w="7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DDD44C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A5566C" w14:textId="77777777" w:rsidR="00101223" w:rsidRDefault="005053DE">
            <w:pPr>
              <w:spacing w:line="220" w:lineRule="exact"/>
              <w:ind w:left="857" w:right="8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C3A66C1" w14:textId="77777777" w:rsidTr="007552BB">
        <w:trPr>
          <w:trHeight w:hRule="exact" w:val="240"/>
        </w:trPr>
        <w:tc>
          <w:tcPr>
            <w:tcW w:w="7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5A7FE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EA4A8A" w14:textId="77777777" w:rsidR="00101223" w:rsidRDefault="005053DE">
            <w:pPr>
              <w:spacing w:line="220" w:lineRule="exact"/>
              <w:ind w:left="857" w:right="8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C855CBE" w14:textId="77777777" w:rsidTr="007552BB">
        <w:trPr>
          <w:trHeight w:hRule="exact" w:val="228"/>
        </w:trPr>
        <w:tc>
          <w:tcPr>
            <w:tcW w:w="7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784ACB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Don’t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ow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Nothing,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Q60]</w:t>
            </w:r>
          </w:p>
        </w:tc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7E1CD15" w14:textId="77777777" w:rsidR="00101223" w:rsidRDefault="005053DE">
            <w:pPr>
              <w:spacing w:line="220" w:lineRule="exact"/>
              <w:ind w:left="857" w:right="8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31826AEC" w14:textId="77777777" w:rsidTr="007552BB">
        <w:trPr>
          <w:trHeight w:hRule="exact" w:val="240"/>
        </w:trPr>
        <w:tc>
          <w:tcPr>
            <w:tcW w:w="7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43D51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53AF8B" w14:textId="77777777" w:rsidR="00101223" w:rsidRDefault="005053DE">
            <w:pPr>
              <w:spacing w:line="220" w:lineRule="exact"/>
              <w:ind w:left="857" w:right="8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34CAA49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4"/>
        <w:gridCol w:w="1649"/>
      </w:tblGrid>
      <w:tr w:rsidR="00101223" w14:paraId="75A466BE" w14:textId="77777777">
        <w:trPr>
          <w:trHeight w:hRule="exact" w:val="470"/>
        </w:trPr>
        <w:tc>
          <w:tcPr>
            <w:tcW w:w="926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DA875" w14:textId="77777777" w:rsidR="00101223" w:rsidRDefault="005053DE">
            <w:pPr>
              <w:spacing w:before="1" w:line="220" w:lineRule="exact"/>
              <w:ind w:left="-1" w:right="5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ce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oppo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ia?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tions.]</w:t>
            </w:r>
          </w:p>
        </w:tc>
      </w:tr>
      <w:tr w:rsidR="00101223" w14:paraId="3DB6C554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689D9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iffe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3295D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4EB65F1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CFAC3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CDD1D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8080A7D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2C88A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eligion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3FE85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2C16873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70C8B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ec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velo</w:t>
            </w:r>
            <w:r>
              <w:rPr>
                <w:rFonts w:ascii="Arial" w:eastAsia="Arial" w:hAnsi="Arial" w:cs="Arial"/>
                <w:spacing w:val="1"/>
                <w:w w:val="81"/>
              </w:rPr>
              <w:t>pm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lic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ach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wan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impl</w:t>
            </w:r>
            <w:r>
              <w:rPr>
                <w:rFonts w:ascii="Arial" w:eastAsia="Arial" w:hAnsi="Arial" w:cs="Arial"/>
                <w:spacing w:val="3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8EDA3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BEC3996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0BC46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ience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il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ings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3A19F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9E57333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A0DD3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icity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14BCB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9B7537D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15E2B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sonalities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66E03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4E16B70F" w14:textId="77777777">
        <w:trPr>
          <w:trHeight w:hRule="exact" w:val="281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AB98D" w14:textId="77777777" w:rsidR="00101223" w:rsidRDefault="005053DE">
            <w:pPr>
              <w:spacing w:before="1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ion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ide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D3994" w14:textId="77777777" w:rsidR="00101223" w:rsidRDefault="005053DE">
            <w:pPr>
              <w:spacing w:before="16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63A9D39F" w14:textId="77777777">
        <w:trPr>
          <w:trHeight w:hRule="exact" w:val="283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9A18D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Some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2"/>
                <w:w w:val="81"/>
              </w:rPr>
              <w:t>w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775AA" w14:textId="77777777" w:rsidR="00101223" w:rsidRDefault="005053DE">
            <w:pPr>
              <w:spacing w:before="15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31D0D7F4" w14:textId="77777777">
        <w:trPr>
          <w:trHeight w:hRule="exact" w:val="238"/>
        </w:trPr>
        <w:tc>
          <w:tcPr>
            <w:tcW w:w="761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52864F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50D6C" w14:textId="77777777" w:rsidR="00101223" w:rsidRDefault="005053DE">
            <w:pPr>
              <w:spacing w:line="220" w:lineRule="exact"/>
              <w:ind w:left="732" w:right="7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3F97EE3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1304"/>
        <w:gridCol w:w="1303"/>
        <w:gridCol w:w="1306"/>
        <w:gridCol w:w="1304"/>
      </w:tblGrid>
      <w:tr w:rsidR="00101223" w14:paraId="707A5D28" w14:textId="77777777">
        <w:trPr>
          <w:trHeight w:hRule="exact" w:val="470"/>
        </w:trPr>
        <w:tc>
          <w:tcPr>
            <w:tcW w:w="9264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5859CBD" w14:textId="77777777" w:rsidR="00101223" w:rsidRDefault="005053DE">
            <w:pPr>
              <w:spacing w:line="220" w:lineRule="exact"/>
              <w:ind w:left="-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3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Loo</w:t>
            </w:r>
            <w:r>
              <w:rPr>
                <w:rFonts w:ascii="Arial" w:eastAsia="Arial" w:hAnsi="Arial" w:cs="Arial"/>
                <w:b/>
                <w:w w:val="81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at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ppo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in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 xml:space="preserve">y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  <w:p w14:paraId="71DAC311" w14:textId="77777777" w:rsidR="00101223" w:rsidRDefault="005053DE">
            <w:pPr>
              <w:ind w:left="-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proofErr w:type="gramEnd"/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gth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0EE63B94" w14:textId="77777777">
        <w:trPr>
          <w:trHeight w:hRule="exact" w:val="698"/>
        </w:trPr>
        <w:tc>
          <w:tcPr>
            <w:tcW w:w="4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4BCA5" w14:textId="77777777" w:rsidR="00101223" w:rsidRDefault="00101223"/>
        </w:tc>
        <w:tc>
          <w:tcPr>
            <w:tcW w:w="1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5DC2F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096CD38A" w14:textId="77777777" w:rsidR="00101223" w:rsidRDefault="005053DE">
            <w:pPr>
              <w:ind w:left="2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Ruling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C0E28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16B7D0C7" w14:textId="77777777" w:rsidR="00101223" w:rsidRDefault="005053DE">
            <w:pPr>
              <w:spacing w:line="220" w:lineRule="exact"/>
              <w:ind w:left="304" w:right="16" w:hanging="2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Opp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sition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 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ties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1174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47675A8" w14:textId="77777777" w:rsidR="00101223" w:rsidRDefault="005053DE">
            <w:pPr>
              <w:ind w:left="48" w:right="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em</w:t>
            </w:r>
          </w:p>
          <w:p w14:paraId="4F8C5B5D" w14:textId="77777777" w:rsidR="00101223" w:rsidRDefault="005053DE">
            <w:pPr>
              <w:spacing w:line="220" w:lineRule="exact"/>
              <w:ind w:left="38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DNR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9D481" w14:textId="77777777" w:rsidR="00101223" w:rsidRDefault="005053DE">
            <w:pPr>
              <w:spacing w:line="220" w:lineRule="exact"/>
              <w:ind w:left="151" w:right="1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DK 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Hav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’t</w:t>
            </w:r>
          </w:p>
          <w:p w14:paraId="667A2AE8" w14:textId="77777777" w:rsidR="00101223" w:rsidRDefault="005053DE">
            <w:pPr>
              <w:spacing w:line="220" w:lineRule="exact"/>
              <w:ind w:left="103" w:right="102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h</w:t>
            </w:r>
          </w:p>
          <w:p w14:paraId="77CD0282" w14:textId="77777777" w:rsidR="00101223" w:rsidRDefault="005053DE">
            <w:pPr>
              <w:ind w:left="389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AE96F8F" w14:textId="77777777">
        <w:trPr>
          <w:trHeight w:hRule="exact" w:val="259"/>
        </w:trPr>
        <w:tc>
          <w:tcPr>
            <w:tcW w:w="404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188441B" w14:textId="77777777" w:rsidR="00101223" w:rsidRDefault="005053DE">
            <w:pPr>
              <w:spacing w:line="220" w:lineRule="exact"/>
              <w:ind w:left="-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      </w:t>
            </w:r>
            <w:r>
              <w:rPr>
                <w:rFonts w:ascii="Arial" w:eastAsia="Arial" w:hAnsi="Arial" w:cs="Arial"/>
                <w:b/>
                <w:spacing w:val="3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98125" w14:textId="77777777" w:rsidR="00101223" w:rsidRDefault="005053DE">
            <w:pPr>
              <w:spacing w:before="3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C5145" w14:textId="77777777" w:rsidR="00101223" w:rsidRDefault="005053DE">
            <w:pPr>
              <w:spacing w:before="3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67BF7" w14:textId="77777777" w:rsidR="00101223" w:rsidRDefault="005053DE">
            <w:pPr>
              <w:spacing w:before="3"/>
              <w:ind w:left="565" w:right="5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E798A" w14:textId="77777777" w:rsidR="00101223" w:rsidRDefault="005053DE">
            <w:pPr>
              <w:spacing w:before="3"/>
              <w:ind w:left="566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29DD153" w14:textId="77777777">
        <w:trPr>
          <w:trHeight w:hRule="exact" w:val="257"/>
        </w:trPr>
        <w:tc>
          <w:tcPr>
            <w:tcW w:w="404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869A546" w14:textId="77777777" w:rsidR="00101223" w:rsidRDefault="005053DE">
            <w:pPr>
              <w:spacing w:line="220" w:lineRule="exact"/>
              <w:ind w:left="-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         </w:t>
            </w:r>
            <w:r>
              <w:rPr>
                <w:rFonts w:ascii="Arial" w:eastAsia="Arial" w:hAnsi="Arial" w:cs="Arial"/>
                <w:b/>
                <w:spacing w:val="3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676F4" w14:textId="77777777" w:rsidR="00101223" w:rsidRDefault="005053DE">
            <w:pPr>
              <w:spacing w:before="3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E2052" w14:textId="77777777" w:rsidR="00101223" w:rsidRDefault="005053DE">
            <w:pPr>
              <w:spacing w:before="3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AADAD" w14:textId="77777777" w:rsidR="00101223" w:rsidRDefault="005053DE">
            <w:pPr>
              <w:spacing w:before="3"/>
              <w:ind w:left="565" w:right="5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58F0E" w14:textId="77777777" w:rsidR="00101223" w:rsidRDefault="005053DE">
            <w:pPr>
              <w:spacing w:before="3"/>
              <w:ind w:left="566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8B6205E" w14:textId="77777777">
        <w:trPr>
          <w:trHeight w:hRule="exact" w:val="259"/>
        </w:trPr>
        <w:tc>
          <w:tcPr>
            <w:tcW w:w="404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B740A55" w14:textId="77777777" w:rsidR="00101223" w:rsidRDefault="005053DE">
            <w:pPr>
              <w:spacing w:line="220" w:lineRule="exact"/>
              <w:ind w:left="-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      </w:t>
            </w:r>
            <w:r>
              <w:rPr>
                <w:rFonts w:ascii="Arial" w:eastAsia="Arial" w:hAnsi="Arial" w:cs="Arial"/>
                <w:b/>
                <w:spacing w:val="3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1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D4D07" w14:textId="77777777" w:rsidR="00101223" w:rsidRDefault="005053DE">
            <w:pPr>
              <w:spacing w:before="6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0D08C" w14:textId="77777777" w:rsidR="00101223" w:rsidRDefault="005053DE">
            <w:pPr>
              <w:spacing w:before="6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D5DE2" w14:textId="77777777" w:rsidR="00101223" w:rsidRDefault="005053DE">
            <w:pPr>
              <w:spacing w:before="6"/>
              <w:ind w:left="565" w:right="5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76478" w14:textId="77777777" w:rsidR="00101223" w:rsidRDefault="005053DE">
            <w:pPr>
              <w:spacing w:before="6"/>
              <w:ind w:left="566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5237179" w14:textId="77777777">
        <w:trPr>
          <w:trHeight w:hRule="exact" w:val="260"/>
        </w:trPr>
        <w:tc>
          <w:tcPr>
            <w:tcW w:w="404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E0488A6" w14:textId="77777777" w:rsidR="00101223" w:rsidRDefault="005053DE">
            <w:pPr>
              <w:spacing w:line="220" w:lineRule="exact"/>
              <w:ind w:left="-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      </w:t>
            </w:r>
            <w:r>
              <w:rPr>
                <w:rFonts w:ascii="Arial" w:eastAsia="Arial" w:hAnsi="Arial" w:cs="Arial"/>
                <w:b/>
                <w:spacing w:val="3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1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AFB41" w14:textId="77777777" w:rsidR="00101223" w:rsidRDefault="005053DE">
            <w:pPr>
              <w:spacing w:before="6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5DA3B" w14:textId="77777777" w:rsidR="00101223" w:rsidRDefault="005053DE">
            <w:pPr>
              <w:spacing w:before="6"/>
              <w:ind w:left="564" w:right="5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1FFAB" w14:textId="77777777" w:rsidR="00101223" w:rsidRDefault="005053DE">
            <w:pPr>
              <w:spacing w:before="6"/>
              <w:ind w:left="565" w:right="5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A3517" w14:textId="77777777" w:rsidR="00101223" w:rsidRDefault="005053DE">
            <w:pPr>
              <w:spacing w:before="6"/>
              <w:ind w:left="566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BC4F8B1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594"/>
      </w:tblGrid>
      <w:tr w:rsidR="00101223" w14:paraId="0AF26BFE" w14:textId="77777777">
        <w:trPr>
          <w:trHeight w:hRule="exact" w:val="470"/>
        </w:trPr>
        <w:tc>
          <w:tcPr>
            <w:tcW w:w="92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5479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Plea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ell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er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oppo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</w:p>
          <w:p w14:paraId="7A18228D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 xml:space="preserve">lan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1B0BACDA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5B0FD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398D9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6964B2DE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2EFF4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C256D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A20EFAB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EDA8B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2F5EA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922592F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74EE8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B07AD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0189A852" w14:textId="77777777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411AD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6FD20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7171D61" w14:textId="77777777">
        <w:trPr>
          <w:trHeight w:hRule="exact" w:val="288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AF04A" w14:textId="77777777" w:rsidR="00101223" w:rsidRDefault="005053DE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0F796" w14:textId="77777777" w:rsidR="00101223" w:rsidRDefault="005053DE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CCEF957" w14:textId="77777777" w:rsidR="00101223" w:rsidRDefault="00101223">
      <w:pPr>
        <w:spacing w:line="200" w:lineRule="exact"/>
      </w:pPr>
    </w:p>
    <w:p w14:paraId="0B40560D" w14:textId="77777777" w:rsidR="00101223" w:rsidRDefault="00101223">
      <w:pPr>
        <w:spacing w:line="200" w:lineRule="exact"/>
      </w:pPr>
    </w:p>
    <w:p w14:paraId="3E31E33A" w14:textId="77777777" w:rsidR="00101223" w:rsidRDefault="00101223">
      <w:pPr>
        <w:spacing w:line="200" w:lineRule="exact"/>
      </w:pPr>
    </w:p>
    <w:p w14:paraId="1AE6EBE2" w14:textId="77777777" w:rsidR="00101223" w:rsidRDefault="00101223">
      <w:pPr>
        <w:spacing w:line="200" w:lineRule="exact"/>
      </w:pPr>
    </w:p>
    <w:p w14:paraId="27F3FF57" w14:textId="77777777" w:rsidR="00101223" w:rsidRDefault="00101223">
      <w:pPr>
        <w:spacing w:line="200" w:lineRule="exact"/>
      </w:pPr>
    </w:p>
    <w:p w14:paraId="569775F6" w14:textId="77777777" w:rsidR="00101223" w:rsidRDefault="00101223">
      <w:pPr>
        <w:spacing w:line="200" w:lineRule="exact"/>
      </w:pPr>
    </w:p>
    <w:p w14:paraId="0B95318B" w14:textId="77777777" w:rsidR="00101223" w:rsidRDefault="00101223">
      <w:pPr>
        <w:spacing w:line="200" w:lineRule="exact"/>
      </w:pPr>
    </w:p>
    <w:p w14:paraId="759A466F" w14:textId="77777777" w:rsidR="00101223" w:rsidRDefault="00101223">
      <w:pPr>
        <w:spacing w:line="200" w:lineRule="exact"/>
      </w:pPr>
    </w:p>
    <w:p w14:paraId="3A8CFF38" w14:textId="77777777" w:rsidR="00101223" w:rsidRDefault="00101223">
      <w:pPr>
        <w:spacing w:line="200" w:lineRule="exact"/>
      </w:pPr>
    </w:p>
    <w:p w14:paraId="4E27DA97" w14:textId="77777777" w:rsidR="00101223" w:rsidRDefault="00101223">
      <w:pPr>
        <w:spacing w:line="200" w:lineRule="exact"/>
      </w:pPr>
    </w:p>
    <w:p w14:paraId="69F9A520" w14:textId="77777777" w:rsidR="00101223" w:rsidRDefault="00101223">
      <w:pPr>
        <w:spacing w:line="200" w:lineRule="exact"/>
      </w:pPr>
    </w:p>
    <w:p w14:paraId="2940A766" w14:textId="77777777" w:rsidR="00101223" w:rsidRDefault="00101223">
      <w:pPr>
        <w:spacing w:line="200" w:lineRule="exact"/>
      </w:pPr>
    </w:p>
    <w:p w14:paraId="3062C7AD" w14:textId="77777777" w:rsidR="00101223" w:rsidRDefault="00101223">
      <w:pPr>
        <w:spacing w:before="2" w:line="220" w:lineRule="exact"/>
        <w:rPr>
          <w:sz w:val="22"/>
          <w:szCs w:val="22"/>
        </w:rPr>
      </w:pPr>
    </w:p>
    <w:p w14:paraId="58930699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24"/>
          <w:pgSz w:w="11900" w:h="16860"/>
          <w:pgMar w:top="108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20</w:t>
      </w:r>
    </w:p>
    <w:p w14:paraId="1B70F1C1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4"/>
        <w:gridCol w:w="1793"/>
        <w:gridCol w:w="1757"/>
      </w:tblGrid>
      <w:tr w:rsidR="00101223" w14:paraId="55870CC6" w14:textId="77777777" w:rsidTr="007552BB">
        <w:trPr>
          <w:trHeight w:hRule="exact" w:val="468"/>
        </w:trPr>
        <w:tc>
          <w:tcPr>
            <w:tcW w:w="9244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56F7283E" w14:textId="77777777" w:rsidR="00101223" w:rsidRDefault="005053DE">
            <w:pPr>
              <w:spacing w:line="220" w:lineRule="exact"/>
              <w:ind w:left="-1" w:right="-2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shou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62CFB607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to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And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 xml:space="preserve">ld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you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</w:tr>
      <w:tr w:rsidR="00101223" w14:paraId="19F08A09" w14:textId="77777777" w:rsidTr="007552BB">
        <w:trPr>
          <w:trHeight w:hRule="exact" w:val="276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901E6CA" w14:textId="77777777" w:rsidR="00101223" w:rsidRDefault="00101223"/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FFAB93" w14:textId="77777777" w:rsidR="00101223" w:rsidRDefault="005053DE">
            <w:pPr>
              <w:spacing w:line="220" w:lineRule="exact"/>
              <w:ind w:left="2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  <w:r>
              <w:rPr>
                <w:rFonts w:ascii="Arial" w:eastAsia="Arial" w:hAnsi="Arial" w:cs="Arial"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.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irst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65F83A" w14:textId="77777777" w:rsidR="00101223" w:rsidRDefault="005053D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0"/>
              </w:rPr>
              <w:t>6</w:t>
            </w:r>
            <w:r>
              <w:rPr>
                <w:rFonts w:ascii="Arial" w:eastAsia="Arial" w:hAnsi="Arial" w:cs="Arial"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w w:val="80"/>
              </w:rPr>
              <w:t xml:space="preserve">B 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econd</w:t>
            </w:r>
            <w:proofErr w:type="gramEnd"/>
            <w:r>
              <w:rPr>
                <w:rFonts w:ascii="Arial" w:eastAsia="Arial" w:hAnsi="Arial" w:cs="Arial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pr</w:t>
            </w:r>
            <w:r>
              <w:rPr>
                <w:rFonts w:ascii="Arial" w:eastAsia="Arial" w:hAnsi="Arial" w:cs="Arial"/>
                <w:w w:val="81"/>
              </w:rPr>
              <w:t>io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</w:p>
        </w:tc>
      </w:tr>
      <w:tr w:rsidR="00101223" w14:paraId="305DBF6A" w14:textId="77777777" w:rsidTr="007552BB">
        <w:trPr>
          <w:trHeight w:hRule="exact" w:val="238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EC414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cation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90271D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396ED5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95CCC16" w14:textId="77777777" w:rsidTr="007552BB">
        <w:trPr>
          <w:trHeight w:hRule="exact" w:val="240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851DC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ast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uct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e,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like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idg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D40DB8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1F2F0D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1BF0753" w14:textId="77777777" w:rsidTr="007552BB">
        <w:trPr>
          <w:trHeight w:hRule="exact" w:val="240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80E0A9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ecu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like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lice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and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it</w:t>
            </w:r>
            <w:r>
              <w:rPr>
                <w:rFonts w:ascii="Arial" w:eastAsia="Arial" w:hAnsi="Arial" w:cs="Arial"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B9D95D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D4A4B2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8CB7A8E" w14:textId="77777777" w:rsidTr="007552BB">
        <w:trPr>
          <w:trHeight w:hRule="exact" w:val="240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88B9A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Healthca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046B526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3A05436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E8A7B4F" w14:textId="77777777" w:rsidTr="007552BB">
        <w:trPr>
          <w:trHeight w:hRule="exact" w:val="240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29526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icultu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develop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94A474E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9E3CAC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DC0C0ED" w14:textId="77777777" w:rsidTr="007552BB">
        <w:trPr>
          <w:trHeight w:hRule="exact" w:val="238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A9640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gy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A6F7B0B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D043AC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C8ED500" w14:textId="77777777" w:rsidTr="007552BB">
        <w:trPr>
          <w:trHeight w:hRule="exact" w:val="165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B61AB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ab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2BCE6D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9AED4F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EA47FDB" w14:textId="77777777" w:rsidTr="007552BB">
        <w:trPr>
          <w:trHeight w:hRule="exact" w:val="240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8E510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C6F592" w14:textId="77777777" w:rsidR="00101223" w:rsidRDefault="005053DE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C7CA31" w14:textId="77777777" w:rsidR="00101223" w:rsidRDefault="005053DE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7C9EE65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1"/>
        <w:gridCol w:w="1747"/>
      </w:tblGrid>
      <w:tr w:rsidR="00101223" w14:paraId="69468DF4" w14:textId="77777777">
        <w:trPr>
          <w:trHeight w:hRule="exact" w:val="468"/>
        </w:trPr>
        <w:tc>
          <w:tcPr>
            <w:tcW w:w="920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B59A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w w:val="80"/>
              </w:rPr>
              <w:t xml:space="preserve">C.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x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pub</w:t>
            </w:r>
            <w:r>
              <w:rPr>
                <w:rFonts w:ascii="Arial" w:eastAsia="Arial" w:hAnsi="Arial" w:cs="Arial"/>
                <w:b/>
                <w:w w:val="81"/>
              </w:rPr>
              <w:t>lic</w:t>
            </w:r>
          </w:p>
          <w:p w14:paraId="5C3B4803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ppo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rv</w:t>
            </w:r>
            <w:r>
              <w:rPr>
                <w:rFonts w:ascii="Arial" w:eastAsia="Arial" w:hAnsi="Arial" w:cs="Arial"/>
                <w:i/>
                <w:w w:val="81"/>
              </w:rPr>
              <w:t>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5A217F9" w14:textId="77777777">
        <w:trPr>
          <w:trHeight w:hRule="exact" w:val="241"/>
        </w:trPr>
        <w:tc>
          <w:tcPr>
            <w:tcW w:w="7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0B4F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3939" w14:textId="77777777" w:rsidR="00101223" w:rsidRDefault="005053DE">
            <w:pPr>
              <w:spacing w:line="220" w:lineRule="exact"/>
              <w:ind w:left="782" w:right="7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2F6E8714" w14:textId="77777777">
        <w:trPr>
          <w:trHeight w:hRule="exact" w:val="240"/>
        </w:trPr>
        <w:tc>
          <w:tcPr>
            <w:tcW w:w="7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E843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ose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44817" w14:textId="77777777" w:rsidR="00101223" w:rsidRDefault="005053DE">
            <w:pPr>
              <w:spacing w:line="220" w:lineRule="exact"/>
              <w:ind w:left="782" w:right="7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8B7ED90" w14:textId="77777777">
        <w:trPr>
          <w:trHeight w:hRule="exact" w:val="240"/>
        </w:trPr>
        <w:tc>
          <w:tcPr>
            <w:tcW w:w="7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0D35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7CE73" w14:textId="77777777" w:rsidR="00101223" w:rsidRDefault="005053DE">
            <w:pPr>
              <w:spacing w:line="220" w:lineRule="exact"/>
              <w:ind w:left="782" w:right="7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2D26AF6" w14:textId="77777777">
        <w:trPr>
          <w:trHeight w:hRule="exact" w:val="238"/>
        </w:trPr>
        <w:tc>
          <w:tcPr>
            <w:tcW w:w="7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19AB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8F316" w14:textId="77777777" w:rsidR="00101223" w:rsidRDefault="005053DE">
            <w:pPr>
              <w:spacing w:line="220" w:lineRule="exact"/>
              <w:ind w:left="782" w:right="7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166AEEB2" w14:textId="77777777">
        <w:trPr>
          <w:trHeight w:hRule="exact" w:val="240"/>
        </w:trPr>
        <w:tc>
          <w:tcPr>
            <w:tcW w:w="7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E1C4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FE9D9" w14:textId="77777777" w:rsidR="00101223" w:rsidRDefault="005053DE">
            <w:pPr>
              <w:spacing w:line="220" w:lineRule="exact"/>
              <w:ind w:left="782" w:right="7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C6EF52F" w14:textId="77777777">
        <w:trPr>
          <w:trHeight w:hRule="exact" w:val="240"/>
        </w:trPr>
        <w:tc>
          <w:tcPr>
            <w:tcW w:w="7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3D35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dep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nds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e.g.,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size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cre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se)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09988" w14:textId="77777777" w:rsidR="00101223" w:rsidRDefault="005053DE">
            <w:pPr>
              <w:spacing w:line="220" w:lineRule="exact"/>
              <w:ind w:left="782" w:right="7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28EBF8CC" w14:textId="77777777">
        <w:trPr>
          <w:trHeight w:hRule="exact" w:val="240"/>
        </w:trPr>
        <w:tc>
          <w:tcPr>
            <w:tcW w:w="7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0F2C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F7D70" w14:textId="77777777" w:rsidR="00101223" w:rsidRDefault="005053DE">
            <w:pPr>
              <w:spacing w:line="220" w:lineRule="exact"/>
              <w:ind w:left="782" w:right="7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FB46C0B" w14:textId="77777777" w:rsidR="00101223" w:rsidRDefault="00101223" w:rsidP="007552BB">
      <w:pPr>
        <w:shd w:val="clear" w:color="auto" w:fill="FBD4B4" w:themeFill="accent6" w:themeFillTint="66"/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6"/>
        <w:gridCol w:w="941"/>
        <w:gridCol w:w="941"/>
        <w:gridCol w:w="938"/>
        <w:gridCol w:w="941"/>
        <w:gridCol w:w="1253"/>
      </w:tblGrid>
      <w:tr w:rsidR="00101223" w14:paraId="27899A9F" w14:textId="77777777">
        <w:trPr>
          <w:trHeight w:hRule="exact" w:val="262"/>
        </w:trPr>
        <w:tc>
          <w:tcPr>
            <w:tcW w:w="927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1DC34" w14:textId="77777777" w:rsidR="00101223" w:rsidRDefault="005053DE" w:rsidP="007552BB">
            <w:pPr>
              <w:shd w:val="clear" w:color="auto" w:fill="FBD4B4" w:themeFill="accent6" w:themeFillTint="66"/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abou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</w:p>
        </w:tc>
      </w:tr>
      <w:tr w:rsidR="00101223" w14:paraId="56698204" w14:textId="77777777" w:rsidTr="007552BB">
        <w:trPr>
          <w:trHeight w:hRule="exact" w:val="468"/>
        </w:trPr>
        <w:tc>
          <w:tcPr>
            <w:tcW w:w="9270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64FD968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’t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6F84D843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proofErr w:type="gramEnd"/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gth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50074C41" w14:textId="77777777" w:rsidTr="007552BB">
        <w:trPr>
          <w:trHeight w:hRule="exact" w:val="699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ADC113" w14:textId="77777777" w:rsidR="00101223" w:rsidRDefault="00101223"/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D4C5C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9B42EE4" w14:textId="77777777" w:rsidR="00101223" w:rsidRDefault="005053DE">
            <w:pPr>
              <w:ind w:left="2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1077EB99" w14:textId="77777777" w:rsidR="00101223" w:rsidRDefault="005053DE">
            <w:pPr>
              <w:spacing w:before="1"/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3960F5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ED776BE" w14:textId="77777777" w:rsidR="00101223" w:rsidRDefault="005053DE">
            <w:pPr>
              <w:ind w:left="2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  <w:p w14:paraId="7AF30D58" w14:textId="77777777" w:rsidR="00101223" w:rsidRDefault="005053DE">
            <w:pPr>
              <w:spacing w:before="1"/>
              <w:ind w:left="2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53DD4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15C0339" w14:textId="77777777" w:rsidR="00101223" w:rsidRDefault="005053DE">
            <w:pPr>
              <w:ind w:left="2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  <w:p w14:paraId="41F457CE" w14:textId="77777777" w:rsidR="00101223" w:rsidRDefault="005053DE">
            <w:pPr>
              <w:spacing w:before="1"/>
              <w:ind w:left="3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D9593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E40A76B" w14:textId="77777777" w:rsidR="00101223" w:rsidRDefault="005053DE">
            <w:pPr>
              <w:ind w:left="2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616360D4" w14:textId="77777777" w:rsidR="00101223" w:rsidRDefault="005053DE">
            <w:pPr>
              <w:spacing w:before="1"/>
              <w:ind w:left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867E41" w14:textId="77777777" w:rsidR="00101223" w:rsidRDefault="005053DE">
            <w:pPr>
              <w:spacing w:line="220" w:lineRule="exact"/>
              <w:ind w:left="116" w:right="1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DK 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Hav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’t</w:t>
            </w:r>
          </w:p>
          <w:p w14:paraId="0EA66A45" w14:textId="77777777" w:rsidR="00101223" w:rsidRDefault="005053DE">
            <w:pPr>
              <w:ind w:left="77" w:right="7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h</w:t>
            </w:r>
          </w:p>
          <w:p w14:paraId="214786B3" w14:textId="77777777" w:rsidR="00101223" w:rsidRDefault="005053DE">
            <w:pPr>
              <w:spacing w:before="1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7FA74B7B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05418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B02280" w14:textId="77777777" w:rsidR="00101223" w:rsidRDefault="005053DE">
            <w:pPr>
              <w:spacing w:line="220" w:lineRule="exact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285A65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20C2FC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E525C5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E6E9E1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F417609" w14:textId="77777777" w:rsidTr="007552BB">
        <w:trPr>
          <w:trHeight w:hRule="exact" w:val="264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07995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9312A5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B3F34EE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DE8B5E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956731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A4BF07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6EA09AE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5A394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53EB9A" w14:textId="77777777" w:rsidR="00101223" w:rsidRDefault="005053DE">
            <w:pPr>
              <w:spacing w:before="3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3823D20" w14:textId="77777777" w:rsidR="00101223" w:rsidRDefault="005053DE">
            <w:pPr>
              <w:spacing w:before="3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66FC7B9" w14:textId="77777777" w:rsidR="00101223" w:rsidRDefault="005053DE">
            <w:pPr>
              <w:spacing w:before="3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4DC88B" w14:textId="77777777" w:rsidR="00101223" w:rsidRDefault="005053DE">
            <w:pPr>
              <w:spacing w:before="3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134926" w14:textId="77777777" w:rsidR="00101223" w:rsidRDefault="005053DE">
            <w:pPr>
              <w:spacing w:before="3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114A418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8207A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Kee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do</w:t>
            </w:r>
            <w:r>
              <w:rPr>
                <w:rFonts w:ascii="Arial" w:eastAsia="Arial" w:hAnsi="Arial" w:cs="Arial"/>
                <w:b/>
                <w:w w:val="81"/>
              </w:rPr>
              <w:t>wn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66BF798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0653F8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D00B16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0463B76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63E9FE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3D010B0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E7F91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ich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4B04E6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07D1D4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09AFF8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B0A3E5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8C6A1F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C84C6FA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1CF93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du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91A58D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88BB49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085A7AE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7E859E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AD8DC36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09537F7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D249F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G.  </w:t>
            </w:r>
            <w:r>
              <w:rPr>
                <w:rFonts w:ascii="Arial" w:eastAsia="Arial" w:hAnsi="Arial" w:cs="Arial"/>
                <w:b/>
                <w:spacing w:val="1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6CB78A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7C9FA0D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8ACB85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AE7E76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366A35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DB56C0F" w14:textId="77777777" w:rsidTr="007552BB">
        <w:trPr>
          <w:trHeight w:hRule="exact" w:val="264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90C7D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H.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du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 xml:space="preserve">al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850278D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60A23E4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E0FA93D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9DC409C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A76408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7D1505E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3FF5D8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I.   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B3FB67" w14:textId="77777777" w:rsidR="00101223" w:rsidRDefault="005053DE">
            <w:pPr>
              <w:spacing w:before="3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C085D1" w14:textId="77777777" w:rsidR="00101223" w:rsidRDefault="005053DE">
            <w:pPr>
              <w:spacing w:before="3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DA963D" w14:textId="77777777" w:rsidR="00101223" w:rsidRDefault="005053DE">
            <w:pPr>
              <w:spacing w:before="3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C290E8" w14:textId="77777777" w:rsidR="00101223" w:rsidRDefault="005053DE">
            <w:pPr>
              <w:spacing w:before="3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3DD997" w14:textId="77777777" w:rsidR="00101223" w:rsidRDefault="005053DE">
            <w:pPr>
              <w:spacing w:before="3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440B951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405102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J.  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noug</w:t>
            </w:r>
            <w:r>
              <w:rPr>
                <w:rFonts w:ascii="Arial" w:eastAsia="Arial" w:hAnsi="Arial" w:cs="Arial"/>
                <w:b/>
                <w:w w:val="81"/>
              </w:rPr>
              <w:t xml:space="preserve">h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14A42A6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EBABE7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2E8F57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3DCEF4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3393204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D7E476C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12278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K.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841EDE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A111E7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388A15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162631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C3ED95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390954A" w14:textId="77777777" w:rsidTr="007552BB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086A8F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dg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0DD8F0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3483FA9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BF1361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575A09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825F765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A7681B4" w14:textId="77777777" w:rsidTr="007552BB">
        <w:trPr>
          <w:trHeight w:hRule="exact" w:val="264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BC092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upp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4B9069F" w14:textId="77777777" w:rsidR="00101223" w:rsidRDefault="005053DE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3FE498" w14:textId="77777777" w:rsidR="00101223" w:rsidRDefault="005053DE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31651A" w14:textId="77777777" w:rsidR="00101223" w:rsidRDefault="005053DE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004DAA" w14:textId="77777777" w:rsidR="00101223" w:rsidRDefault="005053DE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B06DF1" w14:textId="77777777" w:rsidR="00101223" w:rsidRDefault="005053DE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F5AB759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941"/>
        <w:gridCol w:w="941"/>
        <w:gridCol w:w="941"/>
        <w:gridCol w:w="941"/>
        <w:gridCol w:w="1258"/>
      </w:tblGrid>
      <w:tr w:rsidR="00101223" w14:paraId="2A938804" w14:textId="77777777" w:rsidTr="007552BB">
        <w:trPr>
          <w:trHeight w:hRule="exact" w:val="698"/>
        </w:trPr>
        <w:tc>
          <w:tcPr>
            <w:tcW w:w="9285" w:type="dxa"/>
            <w:gridSpan w:val="6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BD4B4" w:themeFill="accent6" w:themeFillTint="66"/>
          </w:tcPr>
          <w:p w14:paraId="1638ACD3" w14:textId="77777777" w:rsidR="00101223" w:rsidRDefault="005053DE">
            <w:pPr>
              <w:spacing w:before="1" w:line="220" w:lineRule="exact"/>
              <w:ind w:left="-3" w:right="3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ip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 xml:space="preserve">l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r 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174AC5D0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proofErr w:type="gramEnd"/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em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gth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48830367" w14:textId="77777777" w:rsidTr="007552BB">
        <w:trPr>
          <w:trHeight w:hRule="exact" w:val="708"/>
        </w:trPr>
        <w:tc>
          <w:tcPr>
            <w:tcW w:w="4263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78D5D7EB" w14:textId="77777777" w:rsidR="00101223" w:rsidRDefault="00101223"/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3EC943BD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4A387CC1" w14:textId="77777777" w:rsidR="00101223" w:rsidRDefault="005053DE">
            <w:pPr>
              <w:ind w:left="2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7416E2CF" w14:textId="77777777" w:rsidR="00101223" w:rsidRDefault="005053DE">
            <w:pPr>
              <w:ind w:left="2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2D081237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29AF9AEE" w14:textId="77777777" w:rsidR="00101223" w:rsidRDefault="005053DE">
            <w:pPr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  <w:p w14:paraId="50D752DC" w14:textId="77777777" w:rsidR="00101223" w:rsidRDefault="005053DE">
            <w:pPr>
              <w:ind w:left="2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6F9296D0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65B0A20C" w14:textId="77777777" w:rsidR="00101223" w:rsidRDefault="005053DE">
            <w:pPr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  <w:p w14:paraId="44458332" w14:textId="77777777" w:rsidR="00101223" w:rsidRDefault="005053DE">
            <w:pPr>
              <w:ind w:lef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39C6F107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2019678C" w14:textId="77777777" w:rsidR="00101223" w:rsidRDefault="005053DE">
            <w:pPr>
              <w:ind w:left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09A61CB6" w14:textId="77777777" w:rsidR="00101223" w:rsidRDefault="005053DE">
            <w:pPr>
              <w:ind w:left="3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44A82418" w14:textId="77777777" w:rsidR="00101223" w:rsidRDefault="005053DE">
            <w:pPr>
              <w:spacing w:before="4" w:line="220" w:lineRule="exact"/>
              <w:ind w:left="109" w:right="66" w:firstLine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ow/ Haven’t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  <w:p w14:paraId="017D8C7B" w14:textId="77777777" w:rsidR="00101223" w:rsidRDefault="005053DE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enough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2A07D2F2" w14:textId="77777777" w:rsidTr="007552BB">
        <w:trPr>
          <w:trHeight w:hRule="exact" w:val="266"/>
        </w:trPr>
        <w:tc>
          <w:tcPr>
            <w:tcW w:w="42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6526738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F2A5FE1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67ACF4CE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71387A45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1EB79770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4396C99" w14:textId="77777777" w:rsidR="00101223" w:rsidRDefault="005053DE">
            <w:pPr>
              <w:spacing w:before="6"/>
              <w:ind w:left="537" w:right="5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308C02C" w14:textId="77777777" w:rsidTr="007552BB">
        <w:trPr>
          <w:trHeight w:hRule="exact" w:val="269"/>
        </w:trPr>
        <w:tc>
          <w:tcPr>
            <w:tcW w:w="42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9344B9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3644596A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7726F984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2D3F3E22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6E3F5785" w14:textId="77777777" w:rsidR="00101223" w:rsidRDefault="005053DE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0F0D79DD" w14:textId="77777777" w:rsidR="00101223" w:rsidRDefault="005053DE">
            <w:pPr>
              <w:spacing w:before="6"/>
              <w:ind w:left="537" w:right="5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1C103E4" w14:textId="77777777" w:rsidR="00101223" w:rsidRDefault="00101223">
      <w:pPr>
        <w:spacing w:line="200" w:lineRule="exact"/>
      </w:pPr>
    </w:p>
    <w:p w14:paraId="74BF2C99" w14:textId="77777777" w:rsidR="00101223" w:rsidRDefault="00101223">
      <w:pPr>
        <w:spacing w:line="200" w:lineRule="exact"/>
      </w:pPr>
    </w:p>
    <w:p w14:paraId="651EE390" w14:textId="77777777" w:rsidR="00101223" w:rsidRDefault="00101223">
      <w:pPr>
        <w:spacing w:line="200" w:lineRule="exact"/>
      </w:pPr>
    </w:p>
    <w:p w14:paraId="6D0D006C" w14:textId="77777777" w:rsidR="00101223" w:rsidRDefault="00101223">
      <w:pPr>
        <w:spacing w:line="200" w:lineRule="exact"/>
      </w:pPr>
    </w:p>
    <w:p w14:paraId="26D62BC4" w14:textId="77777777" w:rsidR="00101223" w:rsidRDefault="00101223">
      <w:pPr>
        <w:spacing w:line="200" w:lineRule="exact"/>
      </w:pPr>
    </w:p>
    <w:p w14:paraId="0159D3DA" w14:textId="77777777" w:rsidR="00101223" w:rsidRDefault="00101223">
      <w:pPr>
        <w:spacing w:line="200" w:lineRule="exact"/>
      </w:pPr>
    </w:p>
    <w:p w14:paraId="6E20F6E8" w14:textId="77777777" w:rsidR="00101223" w:rsidRDefault="00101223">
      <w:pPr>
        <w:spacing w:line="200" w:lineRule="exact"/>
      </w:pPr>
    </w:p>
    <w:p w14:paraId="01AD22A4" w14:textId="77777777" w:rsidR="00101223" w:rsidRDefault="00101223">
      <w:pPr>
        <w:spacing w:line="200" w:lineRule="exact"/>
      </w:pPr>
    </w:p>
    <w:p w14:paraId="6A168C12" w14:textId="77777777" w:rsidR="00101223" w:rsidRDefault="00101223">
      <w:pPr>
        <w:spacing w:line="200" w:lineRule="exact"/>
      </w:pPr>
    </w:p>
    <w:p w14:paraId="7E088BF8" w14:textId="77777777" w:rsidR="00101223" w:rsidRDefault="00101223">
      <w:pPr>
        <w:spacing w:line="200" w:lineRule="exact"/>
      </w:pPr>
    </w:p>
    <w:p w14:paraId="28EE9C7C" w14:textId="77777777" w:rsidR="00101223" w:rsidRDefault="00101223">
      <w:pPr>
        <w:spacing w:line="200" w:lineRule="exact"/>
      </w:pPr>
    </w:p>
    <w:p w14:paraId="64F61065" w14:textId="77777777" w:rsidR="00101223" w:rsidRDefault="00101223">
      <w:pPr>
        <w:spacing w:before="17" w:line="220" w:lineRule="exact"/>
        <w:rPr>
          <w:sz w:val="22"/>
          <w:szCs w:val="22"/>
        </w:rPr>
      </w:pPr>
    </w:p>
    <w:p w14:paraId="4EDFDA3E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25"/>
          <w:pgSz w:w="11900" w:h="16860"/>
          <w:pgMar w:top="108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21</w:t>
      </w:r>
    </w:p>
    <w:p w14:paraId="7CC45768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"/>
        <w:gridCol w:w="180"/>
        <w:gridCol w:w="2912"/>
        <w:gridCol w:w="1114"/>
        <w:gridCol w:w="1116"/>
        <w:gridCol w:w="1116"/>
        <w:gridCol w:w="1114"/>
        <w:gridCol w:w="1241"/>
      </w:tblGrid>
      <w:tr w:rsidR="00101223" w14:paraId="624EF641" w14:textId="77777777">
        <w:trPr>
          <w:trHeight w:hRule="exact" w:val="531"/>
        </w:trPr>
        <w:tc>
          <w:tcPr>
            <w:tcW w:w="9270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35A3DA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app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 xml:space="preserve">ed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eir 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welve</w:t>
            </w:r>
          </w:p>
          <w:p w14:paraId="07FBCF5E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month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’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noug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75F93459" w14:textId="77777777">
        <w:trPr>
          <w:trHeight w:hRule="exact" w:val="698"/>
        </w:trPr>
        <w:tc>
          <w:tcPr>
            <w:tcW w:w="35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A02CB" w14:textId="77777777" w:rsidR="00101223" w:rsidRDefault="00101223"/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9DDC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69E897E" w14:textId="77777777" w:rsidR="00101223" w:rsidRDefault="005053DE">
            <w:pPr>
              <w:ind w:left="209" w:right="2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</w:p>
          <w:p w14:paraId="5B0D6AF5" w14:textId="77777777" w:rsidR="00101223" w:rsidRDefault="005053DE">
            <w:pPr>
              <w:ind w:left="96" w:right="1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D1E15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407E6BE" w14:textId="77777777" w:rsidR="00101223" w:rsidRDefault="005053DE">
            <w:pPr>
              <w:ind w:lef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BDC11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03A6583D" w14:textId="77777777" w:rsidR="00101223" w:rsidRDefault="005053DE">
            <w:pPr>
              <w:ind w:left="2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3CA6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3C83AF2" w14:textId="77777777" w:rsidR="00101223" w:rsidRDefault="005053DE">
            <w:pPr>
              <w:ind w:left="24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</w:p>
          <w:p w14:paraId="3389F682" w14:textId="77777777" w:rsidR="00101223" w:rsidRDefault="005053DE">
            <w:pPr>
              <w:ind w:left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pr</w:t>
            </w:r>
            <w:r>
              <w:rPr>
                <w:rFonts w:ascii="Arial" w:eastAsia="Arial" w:hAnsi="Arial" w:cs="Arial"/>
                <w:w w:val="81"/>
              </w:rPr>
              <w:t>ove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2B397" w14:textId="77777777" w:rsidR="00101223" w:rsidRDefault="005053DE">
            <w:pPr>
              <w:spacing w:line="220" w:lineRule="exact"/>
              <w:ind w:left="1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ow/</w:t>
            </w:r>
          </w:p>
          <w:p w14:paraId="1E7083F2" w14:textId="77777777" w:rsidR="00101223" w:rsidRDefault="005053DE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  <w:p w14:paraId="5D829774" w14:textId="77777777" w:rsidR="00101223" w:rsidRDefault="005053DE">
            <w:pPr>
              <w:spacing w:line="220" w:lineRule="exact"/>
              <w:ind w:left="9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enough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084E5E6" w14:textId="77777777">
        <w:trPr>
          <w:trHeight w:hRule="exact" w:val="240"/>
        </w:trPr>
        <w:tc>
          <w:tcPr>
            <w:tcW w:w="478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14:paraId="745A3A28" w14:textId="77777777" w:rsidR="00101223" w:rsidRDefault="005053DE">
            <w:pPr>
              <w:tabs>
                <w:tab w:val="left" w:pos="460"/>
              </w:tabs>
              <w:spacing w:line="220" w:lineRule="exact"/>
              <w:ind w:left="-1" w:right="-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u w:val="single" w:color="000000"/>
              </w:rPr>
              <w:t xml:space="preserve">A. </w:t>
            </w:r>
            <w:r>
              <w:rPr>
                <w:rFonts w:ascii="Arial" w:eastAsia="Arial" w:hAnsi="Arial" w:cs="Arial"/>
                <w:b/>
                <w:u w:val="single" w:color="000000"/>
              </w:rPr>
              <w:tab/>
            </w:r>
          </w:p>
          <w:p w14:paraId="44760C3D" w14:textId="77777777" w:rsidR="00101223" w:rsidRDefault="005053DE">
            <w:pPr>
              <w:tabs>
                <w:tab w:val="left" w:pos="460"/>
              </w:tabs>
              <w:spacing w:before="10" w:line="250" w:lineRule="auto"/>
              <w:ind w:left="-1" w:right="-34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u w:val="single" w:color="000000"/>
              </w:rPr>
              <w:t xml:space="preserve">B. </w:t>
            </w:r>
            <w:r>
              <w:rPr>
                <w:rFonts w:ascii="Arial" w:eastAsia="Arial" w:hAnsi="Arial" w:cs="Arial"/>
                <w:b/>
                <w:u w:val="single" w:color="000000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C.</w:t>
            </w:r>
          </w:p>
          <w:p w14:paraId="7FC055CD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10A88AEB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D.</w:t>
            </w:r>
          </w:p>
          <w:p w14:paraId="2CE60D26" w14:textId="77777777" w:rsidR="00101223" w:rsidRDefault="005053DE">
            <w:pPr>
              <w:spacing w:before="10"/>
              <w:ind w:left="-1" w:right="-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</w:p>
        </w:tc>
        <w:tc>
          <w:tcPr>
            <w:tcW w:w="309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09331FD" w14:textId="77777777" w:rsidR="00101223" w:rsidRDefault="005053DE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ood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ck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17FD0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144A6" w14:textId="77777777" w:rsidR="00101223" w:rsidRDefault="005053DE">
            <w:pPr>
              <w:spacing w:line="220" w:lineRule="exact"/>
              <w:ind w:left="473" w:right="4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37855" w14:textId="77777777" w:rsidR="00101223" w:rsidRDefault="005053DE">
            <w:pPr>
              <w:spacing w:line="220" w:lineRule="exact"/>
              <w:ind w:left="470" w:right="4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C4186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A9A0D" w14:textId="77777777" w:rsidR="00101223" w:rsidRDefault="005053DE">
            <w:pPr>
              <w:spacing w:line="220" w:lineRule="exact"/>
              <w:ind w:left="528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98A7C17" w14:textId="77777777">
        <w:trPr>
          <w:trHeight w:hRule="exact" w:val="240"/>
        </w:trPr>
        <w:tc>
          <w:tcPr>
            <w:tcW w:w="478" w:type="dxa"/>
            <w:vMerge/>
            <w:tcBorders>
              <w:left w:val="single" w:sz="5" w:space="0" w:color="000000"/>
              <w:right w:val="nil"/>
            </w:tcBorders>
          </w:tcPr>
          <w:p w14:paraId="65748816" w14:textId="77777777" w:rsidR="00101223" w:rsidRDefault="00101223"/>
        </w:tc>
        <w:tc>
          <w:tcPr>
            <w:tcW w:w="309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295A489" w14:textId="77777777" w:rsidR="00101223" w:rsidRDefault="005053DE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5EEDE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97EFD" w14:textId="77777777" w:rsidR="00101223" w:rsidRDefault="005053DE">
            <w:pPr>
              <w:spacing w:line="220" w:lineRule="exact"/>
              <w:ind w:left="473" w:right="4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95633" w14:textId="77777777" w:rsidR="00101223" w:rsidRDefault="005053DE">
            <w:pPr>
              <w:spacing w:line="220" w:lineRule="exact"/>
              <w:ind w:left="470" w:right="4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CCC65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9FC23" w14:textId="77777777" w:rsidR="00101223" w:rsidRDefault="005053DE">
            <w:pPr>
              <w:spacing w:line="220" w:lineRule="exact"/>
              <w:ind w:left="528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335DAF6" w14:textId="77777777">
        <w:trPr>
          <w:trHeight w:hRule="exact" w:val="468"/>
        </w:trPr>
        <w:tc>
          <w:tcPr>
            <w:tcW w:w="478" w:type="dxa"/>
            <w:vMerge/>
            <w:tcBorders>
              <w:left w:val="single" w:sz="5" w:space="0" w:color="000000"/>
              <w:right w:val="nil"/>
            </w:tcBorders>
          </w:tcPr>
          <w:p w14:paraId="50C77318" w14:textId="77777777" w:rsidR="00101223" w:rsidRDefault="00101223"/>
        </w:tc>
        <w:tc>
          <w:tcPr>
            <w:tcW w:w="309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E973990" w14:textId="77777777" w:rsidR="00101223" w:rsidRDefault="005053DE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  <w:p w14:paraId="5A87F49F" w14:textId="77777777" w:rsidR="00101223" w:rsidRDefault="005053DE">
            <w:pPr>
              <w:spacing w:line="220" w:lineRule="exact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0512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8F61364" w14:textId="77777777" w:rsidR="00101223" w:rsidRDefault="005053DE">
            <w:pPr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2D57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BD34264" w14:textId="77777777" w:rsidR="00101223" w:rsidRDefault="005053DE">
            <w:pPr>
              <w:ind w:left="473" w:right="4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6D73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59B0722" w14:textId="77777777" w:rsidR="00101223" w:rsidRDefault="005053DE">
            <w:pPr>
              <w:ind w:left="470" w:right="4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D9F5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3875781" w14:textId="77777777" w:rsidR="00101223" w:rsidRDefault="005053DE">
            <w:pPr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4A37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070D204" w14:textId="77777777" w:rsidR="00101223" w:rsidRDefault="005053DE">
            <w:pPr>
              <w:ind w:left="520" w:right="5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D39968F" w14:textId="77777777">
        <w:trPr>
          <w:trHeight w:hRule="exact" w:val="240"/>
        </w:trPr>
        <w:tc>
          <w:tcPr>
            <w:tcW w:w="478" w:type="dxa"/>
            <w:vMerge/>
            <w:tcBorders>
              <w:left w:val="single" w:sz="5" w:space="0" w:color="000000"/>
              <w:right w:val="nil"/>
            </w:tcBorders>
          </w:tcPr>
          <w:p w14:paraId="241E04B5" w14:textId="77777777" w:rsidR="00101223" w:rsidRDefault="00101223"/>
        </w:tc>
        <w:tc>
          <w:tcPr>
            <w:tcW w:w="180" w:type="dxa"/>
            <w:vMerge w:val="restart"/>
            <w:tcBorders>
              <w:top w:val="single" w:sz="5" w:space="0" w:color="000000"/>
              <w:left w:val="nil"/>
              <w:right w:val="nil"/>
            </w:tcBorders>
          </w:tcPr>
          <w:p w14:paraId="2EA75877" w14:textId="77777777" w:rsidR="00101223" w:rsidRDefault="005053DE">
            <w:pPr>
              <w:spacing w:line="220" w:lineRule="exact"/>
              <w:ind w:right="-78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w w:val="81"/>
                <w:u w:val="single" w:color="000000"/>
              </w:rPr>
              <w:t>Y</w:t>
            </w:r>
            <w:r>
              <w:rPr>
                <w:rFonts w:ascii="Arial" w:eastAsia="Arial" w:hAnsi="Arial" w:cs="Arial"/>
                <w:b/>
                <w:w w:val="81"/>
                <w:u w:val="single" w:color="000000"/>
              </w:rPr>
              <w:t>o</w:t>
            </w:r>
            <w:proofErr w:type="spellEnd"/>
          </w:p>
        </w:tc>
        <w:tc>
          <w:tcPr>
            <w:tcW w:w="291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4F9965C" w14:textId="77777777" w:rsidR="00101223" w:rsidRDefault="005053DE">
            <w:pPr>
              <w:spacing w:line="220" w:lineRule="exact"/>
              <w:ind w:left="29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A2C0D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C663" w14:textId="77777777" w:rsidR="00101223" w:rsidRDefault="005053DE">
            <w:pPr>
              <w:spacing w:line="220" w:lineRule="exact"/>
              <w:ind w:left="473" w:right="4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FB1BD" w14:textId="77777777" w:rsidR="00101223" w:rsidRDefault="005053DE">
            <w:pPr>
              <w:spacing w:line="220" w:lineRule="exact"/>
              <w:ind w:left="470" w:right="4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2571B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49088" w14:textId="77777777" w:rsidR="00101223" w:rsidRDefault="005053DE">
            <w:pPr>
              <w:spacing w:line="220" w:lineRule="exact"/>
              <w:ind w:left="528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04DD8BF" w14:textId="77777777">
        <w:trPr>
          <w:trHeight w:hRule="exact" w:val="240"/>
        </w:trPr>
        <w:tc>
          <w:tcPr>
            <w:tcW w:w="478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14:paraId="3551CE08" w14:textId="77777777" w:rsidR="00101223" w:rsidRDefault="00101223"/>
        </w:tc>
        <w:tc>
          <w:tcPr>
            <w:tcW w:w="180" w:type="dxa"/>
            <w:vMerge/>
            <w:tcBorders>
              <w:left w:val="nil"/>
              <w:bottom w:val="nil"/>
              <w:right w:val="nil"/>
            </w:tcBorders>
          </w:tcPr>
          <w:p w14:paraId="1E59D9D5" w14:textId="77777777" w:rsidR="00101223" w:rsidRDefault="00101223"/>
        </w:tc>
        <w:tc>
          <w:tcPr>
            <w:tcW w:w="291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8067A72" w14:textId="77777777" w:rsidR="00101223" w:rsidRDefault="005053DE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45EDA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79959" w14:textId="77777777" w:rsidR="00101223" w:rsidRDefault="005053DE">
            <w:pPr>
              <w:spacing w:line="220" w:lineRule="exact"/>
              <w:ind w:left="473" w:right="4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2E877" w14:textId="77777777" w:rsidR="00101223" w:rsidRDefault="005053DE">
            <w:pPr>
              <w:spacing w:line="220" w:lineRule="exact"/>
              <w:ind w:left="470" w:right="4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CDDE5" w14:textId="77777777" w:rsidR="00101223" w:rsidRDefault="005053DE">
            <w:pPr>
              <w:spacing w:line="220" w:lineRule="exact"/>
              <w:ind w:left="466" w:right="4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96AA9" w14:textId="77777777" w:rsidR="00101223" w:rsidRDefault="005053DE">
            <w:pPr>
              <w:spacing w:line="220" w:lineRule="exact"/>
              <w:ind w:left="528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580DAE6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1"/>
        <w:gridCol w:w="974"/>
        <w:gridCol w:w="975"/>
        <w:gridCol w:w="974"/>
        <w:gridCol w:w="977"/>
        <w:gridCol w:w="974"/>
        <w:gridCol w:w="909"/>
      </w:tblGrid>
      <w:tr w:rsidR="00101223" w14:paraId="287881FF" w14:textId="77777777">
        <w:trPr>
          <w:trHeight w:hRule="exact" w:val="247"/>
        </w:trPr>
        <w:tc>
          <w:tcPr>
            <w:tcW w:w="9254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B5A7649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proofErr w:type="gramStart"/>
            <w:r>
              <w:rPr>
                <w:rFonts w:ascii="Arial" w:eastAsia="Arial" w:hAnsi="Arial" w:cs="Arial"/>
                <w:b/>
                <w:spacing w:val="3"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63F04CC7" w14:textId="77777777">
        <w:trPr>
          <w:trHeight w:hRule="exact" w:val="927"/>
        </w:trPr>
        <w:tc>
          <w:tcPr>
            <w:tcW w:w="3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FE54F" w14:textId="77777777" w:rsidR="00101223" w:rsidRDefault="00101223"/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CE118" w14:textId="77777777" w:rsidR="00101223" w:rsidRDefault="00101223">
            <w:pPr>
              <w:spacing w:line="100" w:lineRule="exact"/>
              <w:rPr>
                <w:sz w:val="11"/>
                <w:szCs w:val="11"/>
              </w:rPr>
            </w:pPr>
          </w:p>
          <w:p w14:paraId="5F43FD94" w14:textId="77777777" w:rsidR="00101223" w:rsidRDefault="005053DE">
            <w:pPr>
              <w:ind w:left="68" w:right="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 xml:space="preserve">he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esid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 xml:space="preserve">/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xecu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ive</w:t>
            </w:r>
          </w:p>
        </w:tc>
        <w:tc>
          <w:tcPr>
            <w:tcW w:w="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408E1" w14:textId="77777777" w:rsidR="00101223" w:rsidRDefault="005053DE">
            <w:pPr>
              <w:spacing w:line="220" w:lineRule="exact"/>
              <w:ind w:left="-24" w:right="-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Natio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al</w:t>
            </w:r>
          </w:p>
          <w:p w14:paraId="6EB59214" w14:textId="77777777" w:rsidR="00101223" w:rsidRDefault="005053DE">
            <w:pPr>
              <w:spacing w:before="1"/>
              <w:ind w:left="59"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sse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 L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cal Cou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cil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1EA26" w14:textId="77777777" w:rsidR="00101223" w:rsidRDefault="00101223">
            <w:pPr>
              <w:spacing w:line="100" w:lineRule="exact"/>
              <w:rPr>
                <w:sz w:val="11"/>
                <w:szCs w:val="11"/>
              </w:rPr>
            </w:pPr>
          </w:p>
          <w:p w14:paraId="32708866" w14:textId="77777777" w:rsidR="00101223" w:rsidRDefault="005053DE">
            <w:pPr>
              <w:ind w:left="172" w:right="181" w:hanging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 xml:space="preserve">ir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 xml:space="preserve">olitical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D8DAB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48A0A014" w14:textId="77777777" w:rsidR="00101223" w:rsidRDefault="005053DE">
            <w:pPr>
              <w:ind w:left="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9F9A1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465A7193" w14:textId="77777777" w:rsidR="00101223" w:rsidRDefault="005053DE">
            <w:pPr>
              <w:ind w:left="1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One</w:t>
            </w:r>
          </w:p>
          <w:p w14:paraId="16C3F74F" w14:textId="77777777" w:rsidR="00101223" w:rsidRDefault="005053DE">
            <w:pPr>
              <w:spacing w:line="220" w:lineRule="exact"/>
              <w:ind w:left="25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3628B" w14:textId="77777777" w:rsidR="00101223" w:rsidRDefault="00101223">
            <w:pPr>
              <w:spacing w:before="5" w:line="220" w:lineRule="exact"/>
              <w:rPr>
                <w:sz w:val="22"/>
                <w:szCs w:val="22"/>
              </w:rPr>
            </w:pPr>
          </w:p>
          <w:p w14:paraId="72186E52" w14:textId="77777777" w:rsidR="00101223" w:rsidRDefault="005053DE">
            <w:pPr>
              <w:ind w:left="-6" w:righ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2E4D3B7F" w14:textId="77777777" w:rsidR="00101223" w:rsidRDefault="005053DE">
            <w:pPr>
              <w:spacing w:line="220" w:lineRule="exact"/>
              <w:ind w:left="185" w:right="1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6DADB3C" w14:textId="77777777">
        <w:trPr>
          <w:trHeight w:hRule="exact" w:val="701"/>
        </w:trPr>
        <w:tc>
          <w:tcPr>
            <w:tcW w:w="3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E5FBD" w14:textId="77777777" w:rsidR="00101223" w:rsidRDefault="005053DE">
            <w:pPr>
              <w:tabs>
                <w:tab w:val="left" w:pos="520"/>
              </w:tabs>
              <w:spacing w:before="1" w:line="220" w:lineRule="exact"/>
              <w:ind w:left="522" w:right="179" w:hanging="5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A.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,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  <w:p w14:paraId="666B8949" w14:textId="77777777" w:rsidR="00101223" w:rsidRDefault="005053DE">
            <w:pPr>
              <w:spacing w:line="220" w:lineRule="exact"/>
              <w:ind w:left="52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eir 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E9521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012BE424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BE1B1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0D6E0804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62FB8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26D1991F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C1260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6889DE17" w14:textId="77777777" w:rsidR="00101223" w:rsidRDefault="005053DE">
            <w:pPr>
              <w:ind w:left="398" w:righ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A03CE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D10BB71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3D46F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5629A63A" w14:textId="77777777" w:rsidR="00101223" w:rsidRDefault="005053DE">
            <w:pPr>
              <w:ind w:left="362" w:right="3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07FC86D" w14:textId="77777777">
        <w:trPr>
          <w:trHeight w:hRule="exact" w:val="698"/>
        </w:trPr>
        <w:tc>
          <w:tcPr>
            <w:tcW w:w="3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9504E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    </w:t>
            </w:r>
            <w:r>
              <w:rPr>
                <w:rFonts w:ascii="Arial" w:eastAsia="Arial" w:hAnsi="Arial" w:cs="Arial"/>
                <w:b/>
                <w:spacing w:val="4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</w:p>
          <w:p w14:paraId="172AB36E" w14:textId="77777777" w:rsidR="00101223" w:rsidRDefault="005053DE">
            <w:pPr>
              <w:spacing w:before="1" w:line="220" w:lineRule="exact"/>
              <w:ind w:left="522" w:right="44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r 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2366F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0D5F385D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1FAD0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7BFFCBC9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D023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07F29AC5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8390F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7F219E7B" w14:textId="77777777" w:rsidR="00101223" w:rsidRDefault="005053DE">
            <w:pPr>
              <w:ind w:left="398" w:righ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D111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24664C46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8DDC5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34B074DB" w14:textId="77777777" w:rsidR="00101223" w:rsidRDefault="005053DE">
            <w:pPr>
              <w:ind w:left="362" w:right="3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1D6C5A1" w14:textId="77777777">
        <w:trPr>
          <w:trHeight w:hRule="exact" w:val="468"/>
        </w:trPr>
        <w:tc>
          <w:tcPr>
            <w:tcW w:w="3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8F9C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    </w:t>
            </w:r>
            <w:r>
              <w:rPr>
                <w:rFonts w:ascii="Arial" w:eastAsia="Arial" w:hAnsi="Arial" w:cs="Arial"/>
                <w:b/>
                <w:spacing w:val="4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31D23A34" w14:textId="77777777" w:rsidR="00101223" w:rsidRDefault="005053DE">
            <w:pPr>
              <w:spacing w:line="220" w:lineRule="exact"/>
              <w:ind w:left="52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FB5A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AB9B76B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E4A3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32826A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1F33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39BCB6F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84E5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7426AD3" w14:textId="77777777" w:rsidR="00101223" w:rsidRDefault="005053DE">
            <w:pPr>
              <w:ind w:left="398" w:righ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8E70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2932711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EB43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0651B57" w14:textId="77777777" w:rsidR="00101223" w:rsidRDefault="005053DE">
            <w:pPr>
              <w:ind w:left="354" w:right="3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63453C3" w14:textId="77777777">
        <w:trPr>
          <w:trHeight w:hRule="exact" w:val="468"/>
        </w:trPr>
        <w:tc>
          <w:tcPr>
            <w:tcW w:w="3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86FF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  <w:r>
              <w:rPr>
                <w:rFonts w:ascii="Arial" w:eastAsia="Arial" w:hAnsi="Arial" w:cs="Arial"/>
                <w:b/>
                <w:spacing w:val="1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0C9CB665" w14:textId="77777777" w:rsidR="00101223" w:rsidRDefault="005053DE">
            <w:pPr>
              <w:ind w:left="5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eir 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DFBB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A7F3A3A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9C8A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CC41CDE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434E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2BE9455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D318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0711DA7" w14:textId="77777777" w:rsidR="00101223" w:rsidRDefault="005053DE">
            <w:pPr>
              <w:ind w:left="398" w:righ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B367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DB5E9F9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DB9E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331BD34" w14:textId="77777777" w:rsidR="00101223" w:rsidRDefault="005053DE">
            <w:pPr>
              <w:ind w:left="354" w:right="3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D1D6A9E" w14:textId="77777777">
        <w:trPr>
          <w:trHeight w:hRule="exact" w:val="471"/>
        </w:trPr>
        <w:tc>
          <w:tcPr>
            <w:tcW w:w="3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E3629" w14:textId="77777777" w:rsidR="00101223" w:rsidRDefault="005053DE">
            <w:pPr>
              <w:spacing w:line="220" w:lineRule="exact"/>
              <w:ind w:left="-36" w:right="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  <w:r>
              <w:rPr>
                <w:rFonts w:ascii="Arial" w:eastAsia="Arial" w:hAnsi="Arial" w:cs="Arial"/>
                <w:b/>
                <w:spacing w:val="2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54F07FF6" w14:textId="77777777" w:rsidR="00101223" w:rsidRDefault="005053DE">
            <w:pPr>
              <w:spacing w:line="220" w:lineRule="exact"/>
              <w:ind w:left="487" w:right="4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eir j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b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9DBA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D1B9278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EDD6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C10DA7C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AC2F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536DB72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D6A1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02C1812" w14:textId="77777777" w:rsidR="00101223" w:rsidRDefault="005053DE">
            <w:pPr>
              <w:ind w:left="398" w:righ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4666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BF91445" w14:textId="77777777" w:rsidR="00101223" w:rsidRDefault="005053DE">
            <w:pPr>
              <w:ind w:left="396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B844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5DFF71" w14:textId="77777777" w:rsidR="00101223" w:rsidRDefault="005053DE">
            <w:pPr>
              <w:ind w:left="354" w:right="3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C8FFDB4" w14:textId="77777777" w:rsidR="00101223" w:rsidRDefault="00101223">
      <w:pPr>
        <w:spacing w:before="5" w:line="100" w:lineRule="exact"/>
        <w:rPr>
          <w:sz w:val="10"/>
          <w:szCs w:val="10"/>
        </w:rPr>
      </w:pPr>
    </w:p>
    <w:p w14:paraId="0B048EC0" w14:textId="77777777" w:rsidR="00101223" w:rsidRDefault="00101223">
      <w:pPr>
        <w:spacing w:line="200" w:lineRule="exact"/>
      </w:pPr>
    </w:p>
    <w:tbl>
      <w:tblPr>
        <w:tblW w:w="0" w:type="auto"/>
        <w:tblInd w:w="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886"/>
        <w:gridCol w:w="886"/>
        <w:gridCol w:w="886"/>
        <w:gridCol w:w="886"/>
        <w:gridCol w:w="888"/>
        <w:gridCol w:w="1054"/>
      </w:tblGrid>
      <w:tr w:rsidR="00101223" w14:paraId="5701D5AC" w14:textId="77777777">
        <w:trPr>
          <w:trHeight w:hRule="exact" w:val="468"/>
        </w:trPr>
        <w:tc>
          <w:tcPr>
            <w:tcW w:w="9254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8E5239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Ba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it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</w:p>
          <w:p w14:paraId="1993D29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5B474FD" w14:textId="77777777">
        <w:trPr>
          <w:trHeight w:hRule="exact" w:val="929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0EE2" w14:textId="77777777" w:rsidR="00101223" w:rsidRDefault="00101223"/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AE76A" w14:textId="77777777" w:rsidR="00101223" w:rsidRDefault="00101223">
            <w:pPr>
              <w:spacing w:before="9" w:line="220" w:lineRule="exact"/>
              <w:rPr>
                <w:sz w:val="22"/>
                <w:szCs w:val="22"/>
              </w:rPr>
            </w:pPr>
          </w:p>
          <w:p w14:paraId="10ACBC54" w14:textId="77777777" w:rsidR="00101223" w:rsidRDefault="005053DE">
            <w:pPr>
              <w:spacing w:line="220" w:lineRule="exact"/>
              <w:ind w:left="258" w:right="236"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 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1AECB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1A5B7824" w14:textId="77777777" w:rsidR="00101223" w:rsidRDefault="00101223">
            <w:pPr>
              <w:spacing w:line="200" w:lineRule="exact"/>
            </w:pPr>
          </w:p>
          <w:p w14:paraId="421CC11D" w14:textId="77777777" w:rsidR="00101223" w:rsidRDefault="005053DE">
            <w:pPr>
              <w:ind w:left="2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94CAD" w14:textId="77777777" w:rsidR="00101223" w:rsidRDefault="00101223">
            <w:pPr>
              <w:spacing w:before="9" w:line="120" w:lineRule="exact"/>
              <w:rPr>
                <w:sz w:val="13"/>
                <w:szCs w:val="13"/>
              </w:rPr>
            </w:pPr>
          </w:p>
          <w:p w14:paraId="1F6F6C34" w14:textId="77777777" w:rsidR="00101223" w:rsidRDefault="00101223">
            <w:pPr>
              <w:spacing w:line="200" w:lineRule="exact"/>
            </w:pPr>
          </w:p>
          <w:p w14:paraId="1096DB30" w14:textId="77777777" w:rsidR="00101223" w:rsidRDefault="005053DE">
            <w:pPr>
              <w:ind w:left="1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3812E" w14:textId="77777777" w:rsidR="00101223" w:rsidRDefault="00101223">
            <w:pPr>
              <w:spacing w:before="9" w:line="220" w:lineRule="exact"/>
              <w:rPr>
                <w:sz w:val="22"/>
                <w:szCs w:val="22"/>
              </w:rPr>
            </w:pPr>
          </w:p>
          <w:p w14:paraId="325F72CA" w14:textId="77777777" w:rsidR="00101223" w:rsidRDefault="005053DE">
            <w:pPr>
              <w:spacing w:line="220" w:lineRule="exact"/>
              <w:ind w:left="179" w:right="153" w:firstLine="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 difficult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38840" w14:textId="77777777" w:rsidR="00101223" w:rsidRDefault="005053DE">
            <w:pPr>
              <w:spacing w:line="220" w:lineRule="exact"/>
              <w:ind w:left="12"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ave</w:t>
            </w:r>
          </w:p>
          <w:p w14:paraId="724EC30F" w14:textId="77777777" w:rsidR="00101223" w:rsidRDefault="005053DE">
            <w:pPr>
              <w:spacing w:before="1"/>
              <w:ind w:left="198" w:right="19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to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 tax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 xml:space="preserve">s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DFF0C" w14:textId="77777777" w:rsidR="00101223" w:rsidRDefault="00101223">
            <w:pPr>
              <w:spacing w:before="4" w:line="220" w:lineRule="exact"/>
              <w:rPr>
                <w:sz w:val="22"/>
                <w:szCs w:val="22"/>
              </w:rPr>
            </w:pPr>
          </w:p>
          <w:p w14:paraId="124E5F15" w14:textId="77777777" w:rsidR="00101223" w:rsidRDefault="005053DE">
            <w:pPr>
              <w:ind w:left="67" w:right="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63A2556F" w14:textId="77777777" w:rsidR="00101223" w:rsidRDefault="005053DE">
            <w:pPr>
              <w:spacing w:line="220" w:lineRule="exact"/>
              <w:ind w:left="262" w:right="2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43D30A6" w14:textId="77777777">
        <w:trPr>
          <w:trHeight w:hRule="exact" w:val="468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8FCCE" w14:textId="77777777" w:rsidR="00101223" w:rsidRDefault="005053DE">
            <w:pPr>
              <w:spacing w:line="220" w:lineRule="exact"/>
              <w:ind w:left="-34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29073E15" w14:textId="77777777" w:rsidR="00101223" w:rsidRDefault="005053DE">
            <w:pPr>
              <w:spacing w:line="220" w:lineRule="exact"/>
              <w:ind w:left="278" w:right="531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uppo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proofErr w:type="gramEnd"/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57DE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01BCB54" w14:textId="77777777" w:rsidR="00101223" w:rsidRDefault="005053DE">
            <w:pPr>
              <w:ind w:left="35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92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8BAF276" w14:textId="77777777" w:rsidR="00101223" w:rsidRDefault="005053DE">
            <w:pPr>
              <w:ind w:left="356" w:right="3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4956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0143F8C" w14:textId="77777777" w:rsidR="00101223" w:rsidRDefault="005053DE">
            <w:pPr>
              <w:ind w:left="35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6C15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0C4EF04" w14:textId="77777777" w:rsidR="00101223" w:rsidRDefault="005053DE">
            <w:pPr>
              <w:ind w:left="353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2E124B50" w14:textId="77777777" w:rsidR="00101223" w:rsidRDefault="00101223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0144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575D36F" w14:textId="77777777" w:rsidR="00101223" w:rsidRDefault="005053DE">
            <w:pPr>
              <w:ind w:left="431" w:right="4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95AF0BC" w14:textId="77777777">
        <w:trPr>
          <w:trHeight w:hRule="exact" w:val="470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03CA7" w14:textId="77777777" w:rsidR="00101223" w:rsidRDefault="005053DE">
            <w:pPr>
              <w:spacing w:line="220" w:lineRule="exact"/>
              <w:ind w:left="-34" w:right="3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</w:t>
            </w:r>
            <w:r>
              <w:rPr>
                <w:rFonts w:ascii="Arial" w:eastAsia="Arial" w:hAnsi="Arial" w:cs="Arial"/>
                <w:b/>
                <w:w w:val="81"/>
              </w:rPr>
              <w:t>id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  <w:p w14:paraId="34A39F2C" w14:textId="77777777" w:rsidR="00101223" w:rsidRDefault="005053DE">
            <w:pPr>
              <w:ind w:left="278" w:right="65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u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E1FE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2BB5869" w14:textId="77777777" w:rsidR="00101223" w:rsidRDefault="005053DE">
            <w:pPr>
              <w:ind w:left="35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B660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9C6B326" w14:textId="77777777" w:rsidR="00101223" w:rsidRDefault="005053DE">
            <w:pPr>
              <w:ind w:left="356" w:right="3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39C0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F14E572" w14:textId="77777777" w:rsidR="00101223" w:rsidRDefault="005053DE">
            <w:pPr>
              <w:ind w:left="350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335C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9222A51" w14:textId="77777777" w:rsidR="00101223" w:rsidRDefault="005053DE">
            <w:pPr>
              <w:ind w:left="353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E534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68D62D8" w14:textId="77777777" w:rsidR="00101223" w:rsidRDefault="005053DE">
            <w:pPr>
              <w:ind w:left="358" w:right="3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5DE1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6F53E12" w14:textId="77777777" w:rsidR="00101223" w:rsidRDefault="005053DE">
            <w:pPr>
              <w:ind w:left="431" w:right="4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0D23EFB" w14:textId="77777777" w:rsidR="00101223" w:rsidRDefault="00101223">
      <w:pPr>
        <w:spacing w:before="6" w:line="160" w:lineRule="exact"/>
        <w:rPr>
          <w:sz w:val="17"/>
          <w:szCs w:val="17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6"/>
        <w:gridCol w:w="1373"/>
      </w:tblGrid>
      <w:tr w:rsidR="00101223" w14:paraId="2C999A49" w14:textId="77777777">
        <w:trPr>
          <w:trHeight w:hRule="exact" w:val="468"/>
        </w:trPr>
        <w:tc>
          <w:tcPr>
            <w:tcW w:w="9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6DF2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er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</w:p>
          <w:p w14:paraId="246AB47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F62A417" w14:textId="77777777">
        <w:trPr>
          <w:trHeight w:hRule="exact" w:val="240"/>
        </w:trPr>
        <w:tc>
          <w:tcPr>
            <w:tcW w:w="7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0BBB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D0842" w14:textId="77777777" w:rsidR="00101223" w:rsidRDefault="005053DE">
            <w:pPr>
              <w:spacing w:line="220" w:lineRule="exact"/>
              <w:ind w:left="595" w:right="6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00D8C04" w14:textId="77777777">
        <w:trPr>
          <w:trHeight w:hRule="exact" w:val="240"/>
        </w:trPr>
        <w:tc>
          <w:tcPr>
            <w:tcW w:w="7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DF79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F877C" w14:textId="77777777" w:rsidR="00101223" w:rsidRDefault="005053DE">
            <w:pPr>
              <w:spacing w:line="220" w:lineRule="exact"/>
              <w:ind w:left="595" w:right="6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4300FDE" w14:textId="77777777">
        <w:trPr>
          <w:trHeight w:hRule="exact" w:val="238"/>
        </w:trPr>
        <w:tc>
          <w:tcPr>
            <w:tcW w:w="7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16BE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5D097" w14:textId="77777777" w:rsidR="00101223" w:rsidRDefault="005053DE">
            <w:pPr>
              <w:spacing w:line="220" w:lineRule="exact"/>
              <w:ind w:left="595" w:right="6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FC01F11" w14:textId="77777777">
        <w:trPr>
          <w:trHeight w:hRule="exact" w:val="240"/>
        </w:trPr>
        <w:tc>
          <w:tcPr>
            <w:tcW w:w="7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D776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AE716" w14:textId="77777777" w:rsidR="00101223" w:rsidRDefault="005053DE">
            <w:pPr>
              <w:spacing w:line="220" w:lineRule="exact"/>
              <w:ind w:left="595" w:right="6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E8FC80C" w14:textId="77777777">
        <w:trPr>
          <w:trHeight w:hRule="exact" w:val="240"/>
        </w:trPr>
        <w:tc>
          <w:tcPr>
            <w:tcW w:w="7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4B48E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F7C48" w14:textId="77777777" w:rsidR="00101223" w:rsidRDefault="005053DE">
            <w:pPr>
              <w:spacing w:line="220" w:lineRule="exact"/>
              <w:ind w:left="595" w:right="6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65874D2" w14:textId="77777777">
        <w:trPr>
          <w:trHeight w:hRule="exact" w:val="240"/>
        </w:trPr>
        <w:tc>
          <w:tcPr>
            <w:tcW w:w="7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A51C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0C5FE" w14:textId="77777777" w:rsidR="00101223" w:rsidRDefault="005053DE">
            <w:pPr>
              <w:spacing w:line="220" w:lineRule="exact"/>
              <w:ind w:left="595" w:right="6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A866412" w14:textId="77777777" w:rsidR="00101223" w:rsidRDefault="00101223">
      <w:pPr>
        <w:spacing w:line="200" w:lineRule="exact"/>
      </w:pPr>
    </w:p>
    <w:p w14:paraId="20B9E0D4" w14:textId="77777777" w:rsidR="00101223" w:rsidRDefault="00101223">
      <w:pPr>
        <w:spacing w:line="200" w:lineRule="exact"/>
      </w:pPr>
    </w:p>
    <w:p w14:paraId="15F2FA23" w14:textId="77777777" w:rsidR="00101223" w:rsidRDefault="00101223">
      <w:pPr>
        <w:spacing w:line="200" w:lineRule="exact"/>
      </w:pPr>
    </w:p>
    <w:p w14:paraId="2572D161" w14:textId="77777777" w:rsidR="00101223" w:rsidRDefault="00101223">
      <w:pPr>
        <w:spacing w:line="200" w:lineRule="exact"/>
      </w:pPr>
    </w:p>
    <w:p w14:paraId="40D746B6" w14:textId="77777777" w:rsidR="00101223" w:rsidRDefault="00101223">
      <w:pPr>
        <w:spacing w:line="200" w:lineRule="exact"/>
      </w:pPr>
    </w:p>
    <w:p w14:paraId="1DC0911B" w14:textId="77777777" w:rsidR="00101223" w:rsidRDefault="00101223">
      <w:pPr>
        <w:spacing w:line="200" w:lineRule="exact"/>
      </w:pPr>
    </w:p>
    <w:p w14:paraId="7F8B7C3E" w14:textId="77777777" w:rsidR="00101223" w:rsidRDefault="00101223">
      <w:pPr>
        <w:spacing w:line="200" w:lineRule="exact"/>
      </w:pPr>
    </w:p>
    <w:p w14:paraId="252A42A6" w14:textId="77777777" w:rsidR="00101223" w:rsidRDefault="00101223">
      <w:pPr>
        <w:spacing w:line="200" w:lineRule="exact"/>
      </w:pPr>
    </w:p>
    <w:p w14:paraId="614B91FA" w14:textId="77777777" w:rsidR="00101223" w:rsidRDefault="00101223">
      <w:pPr>
        <w:spacing w:line="200" w:lineRule="exact"/>
      </w:pPr>
    </w:p>
    <w:p w14:paraId="2B2BFC16" w14:textId="77777777" w:rsidR="00101223" w:rsidRDefault="00101223">
      <w:pPr>
        <w:spacing w:line="200" w:lineRule="exact"/>
      </w:pPr>
    </w:p>
    <w:p w14:paraId="5172B0C8" w14:textId="77777777" w:rsidR="00101223" w:rsidRDefault="00101223">
      <w:pPr>
        <w:spacing w:line="200" w:lineRule="exact"/>
      </w:pPr>
    </w:p>
    <w:p w14:paraId="37F4CBDD" w14:textId="77777777" w:rsidR="00101223" w:rsidRDefault="00101223">
      <w:pPr>
        <w:spacing w:line="200" w:lineRule="exact"/>
      </w:pPr>
    </w:p>
    <w:p w14:paraId="453DA3A5" w14:textId="77777777" w:rsidR="00101223" w:rsidRDefault="00101223">
      <w:pPr>
        <w:spacing w:line="200" w:lineRule="exact"/>
      </w:pPr>
    </w:p>
    <w:p w14:paraId="68BBB9EB" w14:textId="77777777" w:rsidR="00101223" w:rsidRDefault="00101223">
      <w:pPr>
        <w:spacing w:line="200" w:lineRule="exact"/>
      </w:pPr>
    </w:p>
    <w:p w14:paraId="04D8696E" w14:textId="77777777" w:rsidR="00101223" w:rsidRDefault="00101223">
      <w:pPr>
        <w:spacing w:before="7" w:line="240" w:lineRule="exact"/>
        <w:rPr>
          <w:sz w:val="24"/>
          <w:szCs w:val="24"/>
        </w:rPr>
      </w:pPr>
    </w:p>
    <w:p w14:paraId="7D515A81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26"/>
          <w:pgSz w:w="11900" w:h="16860"/>
          <w:pgMar w:top="108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22</w:t>
      </w:r>
    </w:p>
    <w:p w14:paraId="3509F3E3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3"/>
        <w:gridCol w:w="997"/>
        <w:gridCol w:w="386"/>
        <w:gridCol w:w="384"/>
        <w:gridCol w:w="386"/>
        <w:gridCol w:w="543"/>
      </w:tblGrid>
      <w:tr w:rsidR="00101223" w14:paraId="75DDDCE9" w14:textId="77777777">
        <w:trPr>
          <w:trHeight w:hRule="exact" w:val="468"/>
        </w:trPr>
        <w:tc>
          <w:tcPr>
            <w:tcW w:w="924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E0A0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elp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</w:p>
          <w:p w14:paraId="3633A215" w14:textId="77777777" w:rsidR="00101223" w:rsidRDefault="005053DE">
            <w:pPr>
              <w:spacing w:before="1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ptions.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se.]</w:t>
            </w:r>
          </w:p>
        </w:tc>
      </w:tr>
      <w:tr w:rsidR="00101223" w14:paraId="6B06A445" w14:textId="77777777">
        <w:trPr>
          <w:trHeight w:hRule="exact" w:val="247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0DC5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Nothing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din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ything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0EB11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28442C04" w14:textId="77777777">
        <w:trPr>
          <w:trHeight w:hRule="exact" w:val="245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8D4A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ibes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26EDF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A24A9B6" w14:textId="77777777">
        <w:trPr>
          <w:trHeight w:hRule="exact" w:val="247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96879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Rep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when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you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ience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it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9CDB0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38348F4" w14:textId="77777777">
        <w:trPr>
          <w:trHeight w:hRule="exact" w:val="334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F7D9E" w14:textId="77777777" w:rsidR="00101223" w:rsidRDefault="005053DE">
            <w:pPr>
              <w:spacing w:before="42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V</w:t>
            </w:r>
            <w:r>
              <w:rPr>
                <w:rFonts w:ascii="Arial" w:eastAsia="Arial" w:hAnsi="Arial" w:cs="Arial"/>
                <w:w w:val="80"/>
              </w:rPr>
              <w:t>ote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clean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did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tes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ar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es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ar</w:t>
            </w:r>
            <w:r>
              <w:rPr>
                <w:rFonts w:ascii="Arial" w:eastAsia="Arial" w:hAnsi="Arial" w:cs="Arial"/>
                <w:w w:val="80"/>
              </w:rPr>
              <w:t>ties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at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ise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to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fig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2C95A" w14:textId="77777777" w:rsidR="00101223" w:rsidRDefault="005053DE">
            <w:pPr>
              <w:spacing w:before="42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533E5B10" w14:textId="77777777">
        <w:trPr>
          <w:trHeight w:hRule="exact" w:val="245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2888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calling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writing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letter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BFB8E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F657285" w14:textId="77777777">
        <w:trPr>
          <w:trHeight w:hRule="exact" w:val="247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864E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alk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ien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elatives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spacing w:val="3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lem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3E7EF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A1CD509" w14:textId="77777777">
        <w:trPr>
          <w:trHeight w:hRule="exact" w:val="245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7491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ign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etition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king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st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fig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inst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B9E18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38C774DD" w14:textId="77777777">
        <w:trPr>
          <w:trHeight w:hRule="exact" w:val="247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59DB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Join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or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nization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fig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ting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FB74B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47CBE32A" w14:textId="77777777">
        <w:trPr>
          <w:trHeight w:hRule="exact" w:val="245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B1A1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ticipate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ches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ations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inst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1699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E853841" w14:textId="77777777" w:rsidR="00101223" w:rsidRDefault="005053DE">
            <w:pPr>
              <w:spacing w:line="220" w:lineRule="exact"/>
              <w:ind w:left="756" w:right="7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6B25ADE6" w14:textId="77777777">
        <w:trPr>
          <w:trHeight w:hRule="exact" w:val="247"/>
        </w:trPr>
        <w:tc>
          <w:tcPr>
            <w:tcW w:w="6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69C0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[sp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</w:t>
            </w:r>
          </w:p>
        </w:tc>
        <w:tc>
          <w:tcPr>
            <w:tcW w:w="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C5CE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427B0" w14:textId="77777777" w:rsidR="00101223" w:rsidRDefault="00101223"/>
        </w:tc>
        <w:tc>
          <w:tcPr>
            <w:tcW w:w="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35FC2" w14:textId="77777777" w:rsidR="00101223" w:rsidRDefault="00101223"/>
        </w:tc>
        <w:tc>
          <w:tcPr>
            <w:tcW w:w="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D60A1" w14:textId="77777777" w:rsidR="00101223" w:rsidRDefault="00101223"/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0E172" w14:textId="77777777" w:rsidR="00101223" w:rsidRDefault="00101223"/>
        </w:tc>
      </w:tr>
      <w:tr w:rsidR="00101223" w14:paraId="2A9E4555" w14:textId="77777777">
        <w:trPr>
          <w:trHeight w:hRule="exact" w:val="245"/>
        </w:trPr>
        <w:tc>
          <w:tcPr>
            <w:tcW w:w="75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D487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99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0E282" w14:textId="77777777" w:rsidR="00101223" w:rsidRDefault="005053DE">
            <w:pPr>
              <w:spacing w:before="2"/>
              <w:ind w:left="619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14D698E3" w14:textId="77777777" w:rsidR="00101223" w:rsidRDefault="00101223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8"/>
        <w:gridCol w:w="1951"/>
      </w:tblGrid>
      <w:tr w:rsidR="00101223" w14:paraId="41083A0C" w14:textId="77777777">
        <w:trPr>
          <w:trHeight w:hRule="exact" w:val="698"/>
        </w:trPr>
        <w:tc>
          <w:tcPr>
            <w:tcW w:w="9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3E92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dm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</w:p>
          <w:p w14:paraId="1C032DFE" w14:textId="77777777" w:rsidR="00101223" w:rsidRDefault="005053DE">
            <w:pPr>
              <w:ind w:left="1" w:right="82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bun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a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 xml:space="preserve">,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2D9A4AA2" w14:textId="77777777">
        <w:trPr>
          <w:trHeight w:hRule="exact" w:val="338"/>
        </w:trPr>
        <w:tc>
          <w:tcPr>
            <w:tcW w:w="7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7B0DA" w14:textId="77777777" w:rsidR="00101223" w:rsidRDefault="005053DE">
            <w:pPr>
              <w:spacing w:before="44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89AE1" w14:textId="77777777" w:rsidR="00101223" w:rsidRDefault="005053DE">
            <w:pPr>
              <w:spacing w:before="44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0CDDCBB0" w14:textId="77777777">
        <w:trPr>
          <w:trHeight w:hRule="exact" w:val="269"/>
        </w:trPr>
        <w:tc>
          <w:tcPr>
            <w:tcW w:w="7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F8BB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</w:p>
        </w:tc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BDA2D" w14:textId="77777777" w:rsidR="00101223" w:rsidRDefault="005053DE">
            <w:pPr>
              <w:spacing w:before="8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3FDF299" w14:textId="77777777">
        <w:trPr>
          <w:trHeight w:hRule="exact" w:val="269"/>
        </w:trPr>
        <w:tc>
          <w:tcPr>
            <w:tcW w:w="7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BE286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wi</w:t>
            </w:r>
            <w:r>
              <w:rPr>
                <w:rFonts w:ascii="Arial" w:eastAsia="Arial" w:hAnsi="Arial" w:cs="Arial"/>
                <w:spacing w:val="-1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E0261" w14:textId="77777777" w:rsidR="00101223" w:rsidRDefault="005053DE">
            <w:pPr>
              <w:spacing w:before="8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A51CA07" w14:textId="77777777">
        <w:trPr>
          <w:trHeight w:hRule="exact" w:val="269"/>
        </w:trPr>
        <w:tc>
          <w:tcPr>
            <w:tcW w:w="7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08344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89D92" w14:textId="77777777" w:rsidR="00101223" w:rsidRDefault="005053DE">
            <w:pPr>
              <w:spacing w:before="10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5F8F183" w14:textId="77777777">
        <w:trPr>
          <w:trHeight w:hRule="exact" w:val="271"/>
        </w:trPr>
        <w:tc>
          <w:tcPr>
            <w:tcW w:w="7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015E0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44071" w14:textId="77777777" w:rsidR="00101223" w:rsidRDefault="005053DE">
            <w:pPr>
              <w:spacing w:before="10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A560CDA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3"/>
        <w:gridCol w:w="1409"/>
        <w:gridCol w:w="778"/>
        <w:gridCol w:w="775"/>
        <w:gridCol w:w="778"/>
        <w:gridCol w:w="775"/>
        <w:gridCol w:w="896"/>
      </w:tblGrid>
      <w:tr w:rsidR="00101223" w14:paraId="61E6C8CA" w14:textId="77777777">
        <w:trPr>
          <w:trHeight w:hRule="exact" w:val="802"/>
        </w:trPr>
        <w:tc>
          <w:tcPr>
            <w:tcW w:w="9254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37CE00" w14:textId="77777777" w:rsidR="00101223" w:rsidRDefault="005053DE">
            <w:pPr>
              <w:spacing w:before="47"/>
              <w:ind w:left="1" w:right="36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3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s?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 xml:space="preserve">t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ptions.] 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 xml:space="preserve">ts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-F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i/>
                <w:w w:val="81"/>
              </w:rPr>
              <w:t>ither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LL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 of 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stion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should be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 ex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ience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 cou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NONE 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uld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7.]</w:t>
            </w:r>
          </w:p>
        </w:tc>
      </w:tr>
      <w:tr w:rsidR="00101223" w14:paraId="393CE6F6" w14:textId="77777777">
        <w:trPr>
          <w:trHeight w:hRule="exact" w:val="926"/>
        </w:trPr>
        <w:tc>
          <w:tcPr>
            <w:tcW w:w="3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1D1B6" w14:textId="77777777" w:rsidR="00101223" w:rsidRDefault="00101223"/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71546" w14:textId="77777777" w:rsidR="00101223" w:rsidRDefault="005053DE">
            <w:pPr>
              <w:spacing w:line="220" w:lineRule="exact"/>
              <w:ind w:left="-36" w:right="-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ience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</w:p>
          <w:p w14:paraId="4587F678" w14:textId="77777777" w:rsidR="00101223" w:rsidRDefault="005053DE">
            <w:pPr>
              <w:spacing w:before="1" w:line="220" w:lineRule="exact"/>
              <w:ind w:left="-1" w:right="7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ts 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5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 xml:space="preserve">s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743D8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0DC27EAD" w14:textId="77777777" w:rsidR="00101223" w:rsidRDefault="00101223">
            <w:pPr>
              <w:spacing w:line="200" w:lineRule="exact"/>
            </w:pPr>
          </w:p>
          <w:p w14:paraId="79827814" w14:textId="77777777" w:rsidR="00101223" w:rsidRDefault="005053DE">
            <w:pPr>
              <w:ind w:left="1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5912D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10DF3335" w14:textId="77777777" w:rsidR="00101223" w:rsidRDefault="005053DE">
            <w:pPr>
              <w:ind w:left="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</w:p>
          <w:p w14:paraId="5DBC3325" w14:textId="77777777" w:rsidR="00101223" w:rsidRDefault="005053DE">
            <w:pPr>
              <w:ind w:left="1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wi</w:t>
            </w:r>
            <w:r>
              <w:rPr>
                <w:rFonts w:ascii="Arial" w:eastAsia="Arial" w:hAnsi="Arial" w:cs="Arial"/>
                <w:spacing w:val="-1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309CE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479BE4E0" w14:textId="77777777" w:rsidR="00101223" w:rsidRDefault="005053DE">
            <w:pPr>
              <w:ind w:left="1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ew</w:t>
            </w:r>
          </w:p>
          <w:p w14:paraId="42A83254" w14:textId="77777777" w:rsidR="00101223" w:rsidRDefault="005053DE">
            <w:pPr>
              <w:ind w:left="1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F88E5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0853A4DE" w14:textId="77777777" w:rsidR="00101223" w:rsidRDefault="00101223">
            <w:pPr>
              <w:spacing w:line="200" w:lineRule="exact"/>
            </w:pPr>
          </w:p>
          <w:p w14:paraId="0BE88CCD" w14:textId="77777777" w:rsidR="00101223" w:rsidRDefault="005053DE">
            <w:pPr>
              <w:ind w:left="1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E5821" w14:textId="77777777" w:rsidR="00101223" w:rsidRDefault="00101223">
            <w:pPr>
              <w:spacing w:before="2" w:line="220" w:lineRule="exact"/>
              <w:rPr>
                <w:sz w:val="22"/>
                <w:szCs w:val="22"/>
              </w:rPr>
            </w:pPr>
          </w:p>
          <w:p w14:paraId="6B37EB03" w14:textId="77777777" w:rsidR="00101223" w:rsidRDefault="005053DE">
            <w:pPr>
              <w:ind w:left="-18" w:right="-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5B3FCA33" w14:textId="77777777" w:rsidR="00101223" w:rsidRDefault="005053DE">
            <w:pPr>
              <w:ind w:left="185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528A248" w14:textId="77777777">
        <w:trPr>
          <w:trHeight w:hRule="exact" w:val="470"/>
        </w:trPr>
        <w:tc>
          <w:tcPr>
            <w:tcW w:w="3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53C7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   </w:t>
            </w:r>
            <w:r>
              <w:rPr>
                <w:rFonts w:ascii="Arial" w:eastAsia="Arial" w:hAnsi="Arial" w:cs="Arial"/>
                <w:b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  <w:p w14:paraId="5C9C830E" w14:textId="77777777" w:rsidR="00101223" w:rsidRDefault="005053DE">
            <w:pPr>
              <w:ind w:left="41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C9F5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B5A35C9" w14:textId="77777777" w:rsidR="00101223" w:rsidRDefault="005053DE">
            <w:pPr>
              <w:ind w:left="614" w:right="6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E1DB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455AF39" w14:textId="77777777" w:rsidR="00101223" w:rsidRDefault="005053DE">
            <w:pPr>
              <w:ind w:left="302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FDFB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5A670A8" w14:textId="77777777" w:rsidR="00101223" w:rsidRDefault="005053DE">
            <w:pPr>
              <w:ind w:left="295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CBC9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E1AD0DB" w14:textId="77777777" w:rsidR="00101223" w:rsidRDefault="005053DE">
            <w:pPr>
              <w:ind w:left="298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B34C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FB5951C" w14:textId="77777777" w:rsidR="00101223" w:rsidRDefault="005053DE">
            <w:pPr>
              <w:ind w:left="30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17B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469427F" w14:textId="77777777" w:rsidR="00101223" w:rsidRDefault="005053DE">
            <w:pPr>
              <w:ind w:left="354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23A097D" w14:textId="77777777">
        <w:trPr>
          <w:trHeight w:hRule="exact" w:val="468"/>
        </w:trPr>
        <w:tc>
          <w:tcPr>
            <w:tcW w:w="3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67B1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  </w:t>
            </w:r>
            <w:r>
              <w:rPr>
                <w:rFonts w:ascii="Arial" w:eastAsia="Arial" w:hAnsi="Arial" w:cs="Arial"/>
                <w:b/>
                <w:spacing w:val="2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</w:p>
          <w:p w14:paraId="2F0C565B" w14:textId="77777777" w:rsidR="00101223" w:rsidRDefault="005053DE">
            <w:pPr>
              <w:spacing w:line="220" w:lineRule="exact"/>
              <w:ind w:left="41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99B5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3A9B1AD" w14:textId="77777777" w:rsidR="00101223" w:rsidRDefault="005053DE">
            <w:pPr>
              <w:ind w:left="614" w:right="6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1F57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C03ACB9" w14:textId="77777777" w:rsidR="00101223" w:rsidRDefault="005053DE">
            <w:pPr>
              <w:ind w:left="302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6403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ED9BC44" w14:textId="77777777" w:rsidR="00101223" w:rsidRDefault="005053DE">
            <w:pPr>
              <w:ind w:left="295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8717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EC4D5E3" w14:textId="77777777" w:rsidR="00101223" w:rsidRDefault="005053DE">
            <w:pPr>
              <w:ind w:left="298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E5D8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965D10A" w14:textId="77777777" w:rsidR="00101223" w:rsidRDefault="005053DE">
            <w:pPr>
              <w:ind w:left="30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148C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C227D9F" w14:textId="77777777" w:rsidR="00101223" w:rsidRDefault="005053DE">
            <w:pPr>
              <w:ind w:left="354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1848247" w14:textId="77777777">
        <w:trPr>
          <w:trHeight w:hRule="exact" w:val="468"/>
        </w:trPr>
        <w:tc>
          <w:tcPr>
            <w:tcW w:w="3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ADA4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C.    </w:t>
            </w:r>
            <w:r>
              <w:rPr>
                <w:rFonts w:ascii="Arial" w:eastAsia="Arial" w:hAnsi="Arial" w:cs="Arial"/>
                <w:b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obt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34E39AEC" w14:textId="77777777" w:rsidR="00101223" w:rsidRDefault="005053DE">
            <w:pPr>
              <w:ind w:left="41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B292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9257EDA" w14:textId="77777777" w:rsidR="00101223" w:rsidRDefault="005053DE">
            <w:pPr>
              <w:ind w:left="614" w:right="6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03CF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8AF0242" w14:textId="77777777" w:rsidR="00101223" w:rsidRDefault="005053DE">
            <w:pPr>
              <w:ind w:left="302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6587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1ADD4A7" w14:textId="77777777" w:rsidR="00101223" w:rsidRDefault="005053DE">
            <w:pPr>
              <w:ind w:left="295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406A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F40E600" w14:textId="77777777" w:rsidR="00101223" w:rsidRDefault="005053DE">
            <w:pPr>
              <w:ind w:left="298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46EF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5E1887E" w14:textId="77777777" w:rsidR="00101223" w:rsidRDefault="005053DE">
            <w:pPr>
              <w:ind w:left="30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E1B4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1A9FE0F" w14:textId="77777777" w:rsidR="00101223" w:rsidRDefault="005053DE">
            <w:pPr>
              <w:ind w:left="354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DF97ED5" w14:textId="77777777">
        <w:trPr>
          <w:trHeight w:hRule="exact" w:val="470"/>
        </w:trPr>
        <w:tc>
          <w:tcPr>
            <w:tcW w:w="3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6CF28" w14:textId="77777777" w:rsidR="00101223" w:rsidRDefault="005053DE">
            <w:pPr>
              <w:tabs>
                <w:tab w:val="left" w:pos="400"/>
              </w:tabs>
              <w:spacing w:before="1" w:line="220" w:lineRule="exact"/>
              <w:ind w:left="414" w:right="260" w:hanging="4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D.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judg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id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62AEA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E6936BC" w14:textId="77777777" w:rsidR="00101223" w:rsidRDefault="005053DE">
            <w:pPr>
              <w:ind w:left="614" w:right="6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5C17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BBA91D2" w14:textId="77777777" w:rsidR="00101223" w:rsidRDefault="005053DE">
            <w:pPr>
              <w:ind w:left="302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8FE9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FCC4791" w14:textId="77777777" w:rsidR="00101223" w:rsidRDefault="005053DE">
            <w:pPr>
              <w:ind w:left="295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2558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7F8CDD4" w14:textId="77777777" w:rsidR="00101223" w:rsidRDefault="005053DE">
            <w:pPr>
              <w:ind w:left="298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CFC2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A616E14" w14:textId="77777777" w:rsidR="00101223" w:rsidRDefault="005053DE">
            <w:pPr>
              <w:ind w:left="30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8EB4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4F6DFED" w14:textId="77777777" w:rsidR="00101223" w:rsidRDefault="005053DE">
            <w:pPr>
              <w:ind w:left="354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C9F6AAC" w14:textId="77777777">
        <w:trPr>
          <w:trHeight w:hRule="exact" w:val="469"/>
        </w:trPr>
        <w:tc>
          <w:tcPr>
            <w:tcW w:w="3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3954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  </w:t>
            </w:r>
            <w:r>
              <w:rPr>
                <w:rFonts w:ascii="Arial" w:eastAsia="Arial" w:hAnsi="Arial" w:cs="Arial"/>
                <w:b/>
                <w:spacing w:val="3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lon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2E01E3C3" w14:textId="77777777" w:rsidR="00101223" w:rsidRDefault="005053DE">
            <w:pPr>
              <w:ind w:left="41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so</w:t>
            </w:r>
            <w:r>
              <w:rPr>
                <w:rFonts w:ascii="Arial" w:eastAsia="Arial" w:hAnsi="Arial" w:cs="Arial"/>
                <w:b/>
                <w:w w:val="81"/>
              </w:rPr>
              <w:t>lv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B8111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17E318C2" w14:textId="77777777" w:rsidR="00101223" w:rsidRDefault="005053DE">
            <w:pPr>
              <w:ind w:left="614" w:right="6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98B10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0098D4AF" w14:textId="77777777" w:rsidR="00101223" w:rsidRDefault="005053DE">
            <w:pPr>
              <w:ind w:left="302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3F866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38FD04B9" w14:textId="77777777" w:rsidR="00101223" w:rsidRDefault="005053DE">
            <w:pPr>
              <w:ind w:left="295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AFDDD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03D9F1EA" w14:textId="77777777" w:rsidR="00101223" w:rsidRDefault="005053DE">
            <w:pPr>
              <w:ind w:left="298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23D54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4B979682" w14:textId="77777777" w:rsidR="00101223" w:rsidRDefault="005053DE">
            <w:pPr>
              <w:ind w:left="300"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5CEA6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6F856C7A" w14:textId="77777777" w:rsidR="00101223" w:rsidRDefault="005053DE">
            <w:pPr>
              <w:ind w:left="354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ACC271F" w14:textId="77777777" w:rsidR="00101223" w:rsidRDefault="00101223">
      <w:pPr>
        <w:spacing w:before="7" w:line="180" w:lineRule="exact"/>
        <w:rPr>
          <w:sz w:val="18"/>
          <w:szCs w:val="18"/>
        </w:rPr>
      </w:pPr>
    </w:p>
    <w:p w14:paraId="4505939F" w14:textId="77777777" w:rsidR="00101223" w:rsidRDefault="00101223">
      <w:pPr>
        <w:spacing w:line="200" w:lineRule="exact"/>
      </w:pPr>
    </w:p>
    <w:p w14:paraId="01FD1FEB" w14:textId="77777777" w:rsidR="00101223" w:rsidRDefault="00101223">
      <w:pPr>
        <w:spacing w:line="200" w:lineRule="exact"/>
      </w:pPr>
    </w:p>
    <w:p w14:paraId="66BE3616" w14:textId="77777777" w:rsidR="00101223" w:rsidRDefault="00101223">
      <w:pPr>
        <w:spacing w:line="200" w:lineRule="exact"/>
      </w:pPr>
    </w:p>
    <w:p w14:paraId="2A2DE148" w14:textId="77777777" w:rsidR="00101223" w:rsidRDefault="00101223">
      <w:pPr>
        <w:spacing w:line="200" w:lineRule="exact"/>
      </w:pPr>
    </w:p>
    <w:p w14:paraId="3D28583B" w14:textId="77777777" w:rsidR="00101223" w:rsidRDefault="00101223">
      <w:pPr>
        <w:spacing w:line="200" w:lineRule="exact"/>
      </w:pPr>
    </w:p>
    <w:p w14:paraId="4FCD9770" w14:textId="77777777" w:rsidR="00101223" w:rsidRDefault="00101223">
      <w:pPr>
        <w:spacing w:line="200" w:lineRule="exact"/>
      </w:pPr>
    </w:p>
    <w:p w14:paraId="1D3792E2" w14:textId="77777777" w:rsidR="00101223" w:rsidRDefault="00101223">
      <w:pPr>
        <w:spacing w:line="200" w:lineRule="exact"/>
      </w:pPr>
    </w:p>
    <w:p w14:paraId="780AB0DB" w14:textId="77777777" w:rsidR="00101223" w:rsidRDefault="00101223">
      <w:pPr>
        <w:spacing w:line="200" w:lineRule="exact"/>
      </w:pPr>
    </w:p>
    <w:p w14:paraId="4D2FA9B5" w14:textId="77777777" w:rsidR="00101223" w:rsidRDefault="00101223">
      <w:pPr>
        <w:spacing w:line="200" w:lineRule="exact"/>
      </w:pPr>
    </w:p>
    <w:p w14:paraId="388E712D" w14:textId="77777777" w:rsidR="00101223" w:rsidRDefault="00101223">
      <w:pPr>
        <w:spacing w:line="200" w:lineRule="exact"/>
      </w:pPr>
    </w:p>
    <w:p w14:paraId="4B989ED1" w14:textId="77777777" w:rsidR="00101223" w:rsidRDefault="00101223">
      <w:pPr>
        <w:spacing w:line="200" w:lineRule="exact"/>
      </w:pPr>
    </w:p>
    <w:p w14:paraId="39119F1A" w14:textId="77777777" w:rsidR="00101223" w:rsidRDefault="00101223">
      <w:pPr>
        <w:spacing w:line="200" w:lineRule="exact"/>
      </w:pPr>
    </w:p>
    <w:p w14:paraId="741186DA" w14:textId="77777777" w:rsidR="00101223" w:rsidRDefault="00101223">
      <w:pPr>
        <w:spacing w:line="200" w:lineRule="exact"/>
      </w:pPr>
    </w:p>
    <w:p w14:paraId="5F6F544D" w14:textId="77777777" w:rsidR="00101223" w:rsidRDefault="00101223">
      <w:pPr>
        <w:spacing w:line="200" w:lineRule="exact"/>
      </w:pPr>
    </w:p>
    <w:p w14:paraId="4D01F898" w14:textId="77777777" w:rsidR="00101223" w:rsidRDefault="00101223">
      <w:pPr>
        <w:spacing w:line="200" w:lineRule="exact"/>
      </w:pPr>
    </w:p>
    <w:p w14:paraId="5FAACB44" w14:textId="77777777" w:rsidR="00101223" w:rsidRDefault="00101223">
      <w:pPr>
        <w:spacing w:line="200" w:lineRule="exact"/>
      </w:pPr>
    </w:p>
    <w:p w14:paraId="3644C6B2" w14:textId="77777777" w:rsidR="00101223" w:rsidRDefault="00101223">
      <w:pPr>
        <w:spacing w:line="200" w:lineRule="exact"/>
      </w:pPr>
    </w:p>
    <w:p w14:paraId="07877016" w14:textId="77777777" w:rsidR="00101223" w:rsidRDefault="00101223">
      <w:pPr>
        <w:spacing w:line="200" w:lineRule="exact"/>
      </w:pPr>
    </w:p>
    <w:p w14:paraId="71E3B22A" w14:textId="77777777" w:rsidR="00101223" w:rsidRDefault="00101223">
      <w:pPr>
        <w:spacing w:line="200" w:lineRule="exact"/>
      </w:pPr>
    </w:p>
    <w:p w14:paraId="4736DB9C" w14:textId="77777777" w:rsidR="00101223" w:rsidRDefault="00101223">
      <w:pPr>
        <w:spacing w:line="200" w:lineRule="exact"/>
      </w:pPr>
    </w:p>
    <w:p w14:paraId="1E93CE4F" w14:textId="77777777" w:rsidR="00101223" w:rsidRDefault="00101223">
      <w:pPr>
        <w:spacing w:line="200" w:lineRule="exact"/>
      </w:pPr>
    </w:p>
    <w:p w14:paraId="275E6FFD" w14:textId="77777777" w:rsidR="00101223" w:rsidRDefault="00101223">
      <w:pPr>
        <w:spacing w:line="200" w:lineRule="exact"/>
      </w:pPr>
    </w:p>
    <w:p w14:paraId="6CFAF4BB" w14:textId="77777777" w:rsidR="00101223" w:rsidRDefault="00101223">
      <w:pPr>
        <w:spacing w:line="200" w:lineRule="exact"/>
      </w:pPr>
    </w:p>
    <w:p w14:paraId="728B9022" w14:textId="77777777" w:rsidR="00101223" w:rsidRDefault="005053DE">
      <w:pPr>
        <w:spacing w:before="34"/>
        <w:ind w:left="4645" w:right="4523"/>
        <w:jc w:val="center"/>
        <w:rPr>
          <w:rFonts w:ascii="Arial" w:eastAsia="Arial" w:hAnsi="Arial" w:cs="Arial"/>
        </w:rPr>
        <w:sectPr w:rsidR="00101223">
          <w:footerReference w:type="default" r:id="rId27"/>
          <w:pgSz w:w="11900" w:h="16860"/>
          <w:pgMar w:top="1080" w:right="1280" w:bottom="280" w:left="116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23</w:t>
      </w:r>
    </w:p>
    <w:p w14:paraId="6F255F43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7"/>
        <w:gridCol w:w="874"/>
        <w:gridCol w:w="394"/>
        <w:gridCol w:w="396"/>
        <w:gridCol w:w="396"/>
        <w:gridCol w:w="397"/>
        <w:gridCol w:w="487"/>
        <w:gridCol w:w="487"/>
        <w:gridCol w:w="487"/>
        <w:gridCol w:w="490"/>
      </w:tblGrid>
      <w:tr w:rsidR="00101223" w14:paraId="65F3A6FD" w14:textId="77777777">
        <w:trPr>
          <w:trHeight w:hRule="exact" w:val="929"/>
        </w:trPr>
        <w:tc>
          <w:tcPr>
            <w:tcW w:w="9254" w:type="dxa"/>
            <w:gridSpan w:val="10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7C4715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4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2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s,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ey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163E0FDF" w14:textId="77777777" w:rsidR="00101223" w:rsidRDefault="005053DE">
            <w:pPr>
              <w:spacing w:before="1"/>
              <w:ind w:left="1" w:righ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omp</w:t>
            </w:r>
            <w:r>
              <w:rPr>
                <w:rFonts w:ascii="Arial" w:eastAsia="Arial" w:hAnsi="Arial" w:cs="Arial"/>
                <w:b/>
                <w:w w:val="80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lf 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proofErr w:type="gramStart"/>
            <w:r>
              <w:rPr>
                <w:rFonts w:ascii="Arial" w:eastAsia="Arial" w:hAnsi="Arial" w:cs="Arial"/>
                <w:b/>
                <w:spacing w:val="2"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w w:val="81"/>
              </w:rPr>
              <w:t>And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con</w:t>
            </w:r>
            <w:r>
              <w:rPr>
                <w:rFonts w:ascii="Arial" w:eastAsia="Arial" w:hAnsi="Arial" w:cs="Arial"/>
                <w:b/>
                <w:w w:val="81"/>
              </w:rPr>
              <w:t xml:space="preserve">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i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ptions. 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se.]</w:t>
            </w:r>
          </w:p>
        </w:tc>
      </w:tr>
      <w:tr w:rsidR="00101223" w14:paraId="7028D3A6" w14:textId="77777777">
        <w:trPr>
          <w:trHeight w:hRule="exact" w:val="348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A34F7" w14:textId="77777777" w:rsidR="00101223" w:rsidRDefault="00101223"/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EC7A3" w14:textId="77777777" w:rsidR="00101223" w:rsidRDefault="005053DE">
            <w:pPr>
              <w:spacing w:before="49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w w:val="81"/>
              </w:rPr>
              <w:t>A.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1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w w:val="81"/>
                <w:position w:val="5"/>
                <w:sz w:val="13"/>
                <w:szCs w:val="13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DA53D" w14:textId="77777777" w:rsidR="00101223" w:rsidRDefault="005053DE">
            <w:pPr>
              <w:spacing w:before="49"/>
              <w:ind w:left="2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4</w:t>
            </w:r>
            <w:r>
              <w:rPr>
                <w:rFonts w:ascii="Arial" w:eastAsia="Arial" w:hAnsi="Arial" w:cs="Arial"/>
                <w:b/>
                <w:w w:val="81"/>
              </w:rPr>
              <w:t>B.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2</w:t>
            </w:r>
            <w:proofErr w:type="spellStart"/>
            <w:r>
              <w:rPr>
                <w:rFonts w:ascii="Arial" w:eastAsia="Arial" w:hAnsi="Arial" w:cs="Arial"/>
                <w:b/>
                <w:w w:val="81"/>
                <w:position w:val="5"/>
                <w:sz w:val="13"/>
                <w:szCs w:val="13"/>
              </w:rPr>
              <w:t>nd</w:t>
            </w:r>
            <w:proofErr w:type="spellEnd"/>
            <w:r>
              <w:rPr>
                <w:rFonts w:ascii="Arial" w:eastAsia="Arial" w:hAnsi="Arial" w:cs="Arial"/>
                <w:b/>
                <w:spacing w:val="16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</w:p>
        </w:tc>
      </w:tr>
      <w:tr w:rsidR="00101223" w14:paraId="04DBC5E9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C73E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ake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legitim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plaint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639DC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AE66C76" w14:textId="77777777" w:rsidR="00101223" w:rsidRDefault="00101223"/>
        </w:tc>
      </w:tr>
      <w:tr w:rsidR="00101223" w14:paraId="57150F3E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4235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find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lawyer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D3E3E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97E74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65BD1EF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694F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wye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sive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DA098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6D165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96AAD7F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160D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bsence 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legal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vices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sence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legal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help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C0518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C5B63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8E26062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EB46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costs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sive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AE5E0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186EF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655FCBD" w14:textId="77777777">
        <w:trPr>
          <w:trHeight w:hRule="exact" w:val="47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85643" w14:textId="77777777" w:rsidR="00101223" w:rsidRDefault="005053DE">
            <w:pPr>
              <w:spacing w:line="220" w:lineRule="exact"/>
              <w:ind w:left="1" w:right="-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Judg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s,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osecut</w:t>
            </w:r>
            <w:r>
              <w:rPr>
                <w:rFonts w:ascii="Arial" w:eastAsia="Arial" w:hAnsi="Arial" w:cs="Arial"/>
                <w:spacing w:val="1"/>
                <w:w w:val="80"/>
              </w:rPr>
              <w:t>or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ur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ffi</w:t>
            </w:r>
            <w:r>
              <w:rPr>
                <w:rFonts w:ascii="Arial" w:eastAsia="Arial" w:hAnsi="Arial" w:cs="Arial"/>
                <w:spacing w:val="2"/>
                <w:w w:val="80"/>
              </w:rPr>
              <w:t>c</w:t>
            </w:r>
            <w:r>
              <w:rPr>
                <w:rFonts w:ascii="Arial" w:eastAsia="Arial" w:hAnsi="Arial" w:cs="Arial"/>
                <w:w w:val="80"/>
              </w:rPr>
              <w:t>ials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ll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de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y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b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ibe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to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h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ar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  <w:p w14:paraId="623206D4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case</w:t>
            </w:r>
            <w:proofErr w:type="gramEnd"/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CDF9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E5A5EE7" w14:textId="77777777" w:rsidR="00101223" w:rsidRDefault="005053DE">
            <w:pPr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77C7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06FA692" w14:textId="77777777" w:rsidR="00101223" w:rsidRDefault="005053DE">
            <w:pPr>
              <w:ind w:left="875" w:right="8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1CFEAB7C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DC65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FA03F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36F39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747A09A9" w14:textId="77777777">
        <w:trPr>
          <w:trHeight w:hRule="exact" w:val="241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57C5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ar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06D65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1C0B1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6987792B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17D8D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ken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A4617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FBF37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2BC7902D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05EC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legal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ights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ies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1EC29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DCD3F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22821AE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2E13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ake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6F722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3D2BA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1F1E87B3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0F0A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think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ocesses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oo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plex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ocess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CBB03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F5075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60469472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8A6C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ect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take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32ECF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78142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</w:tr>
      <w:tr w:rsidR="00101223" w14:paraId="497B47F6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9C09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think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jud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fficials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E3F45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DE873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</w:tr>
      <w:tr w:rsidR="00101223" w14:paraId="17E32D0E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48D7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xpect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32988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CF515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</w:tr>
      <w:tr w:rsidR="00101223" w14:paraId="6F453520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42079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ink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jud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E5FC8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D3A60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</w:tr>
      <w:tr w:rsidR="00101223" w14:paraId="02CF856E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3F05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73403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30FBC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</w:tr>
      <w:tr w:rsidR="00101223" w14:paraId="291EEA3C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E704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ich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ful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5364B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0D383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</w:tr>
      <w:tr w:rsidR="00101223" w14:paraId="14D39288" w14:textId="77777777">
        <w:trPr>
          <w:trHeight w:hRule="exact" w:val="468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CC8A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ition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loc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cil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4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  <w:p w14:paraId="5F79A83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fo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um</w:t>
            </w:r>
            <w:proofErr w:type="gramEnd"/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93857F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193B230" w14:textId="77777777" w:rsidR="00101223" w:rsidRDefault="005053DE">
            <w:pPr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7C74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314176D" w14:textId="77777777" w:rsidR="00101223" w:rsidRDefault="005053DE">
            <w:pPr>
              <w:ind w:left="829" w:right="8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</w:tr>
      <w:tr w:rsidR="00101223" w14:paraId="7FF8EF95" w14:textId="77777777">
        <w:trPr>
          <w:trHeight w:hRule="exact" w:val="468"/>
        </w:trPr>
        <w:tc>
          <w:tcPr>
            <w:tcW w:w="4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92E6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swer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1st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e)</w:t>
            </w:r>
          </w:p>
          <w:p w14:paraId="5C659B00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845B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F963FFD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19897" w14:textId="77777777" w:rsidR="00101223" w:rsidRDefault="00101223"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79DDE" w14:textId="77777777" w:rsidR="00101223" w:rsidRDefault="00101223"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00C4A" w14:textId="77777777" w:rsidR="00101223" w:rsidRDefault="00101223"/>
        </w:tc>
        <w:tc>
          <w:tcPr>
            <w:tcW w:w="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44706" w14:textId="77777777" w:rsidR="00101223" w:rsidRDefault="00101223"/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808080"/>
          </w:tcPr>
          <w:p w14:paraId="4B25B0B5" w14:textId="77777777" w:rsidR="00101223" w:rsidRDefault="00101223"/>
        </w:tc>
      </w:tr>
      <w:tr w:rsidR="00101223" w14:paraId="5D9F0B58" w14:textId="77777777">
        <w:trPr>
          <w:trHeight w:hRule="exact" w:val="470"/>
        </w:trPr>
        <w:tc>
          <w:tcPr>
            <w:tcW w:w="4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C338C" w14:textId="77777777" w:rsidR="00101223" w:rsidRDefault="005053DE">
            <w:pPr>
              <w:spacing w:before="1" w:line="220" w:lineRule="exact"/>
              <w:ind w:left="1" w:right="22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swer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2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 xml:space="preserve">se)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2449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CAF5B87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1582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14:paraId="6E574D17" w14:textId="77777777" w:rsidR="00101223" w:rsidRDefault="00101223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55FB9" w14:textId="77777777" w:rsidR="00101223" w:rsidRDefault="00101223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5F321" w14:textId="77777777" w:rsidR="00101223" w:rsidRDefault="00101223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D184C" w14:textId="77777777" w:rsidR="00101223" w:rsidRDefault="00101223"/>
        </w:tc>
        <w:tc>
          <w:tcPr>
            <w:tcW w:w="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9F740" w14:textId="77777777" w:rsidR="00101223" w:rsidRDefault="00101223"/>
        </w:tc>
      </w:tr>
      <w:tr w:rsidR="00101223" w14:paraId="7FD4EA4C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3188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nswer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14:paraId="755163B6" w14:textId="77777777" w:rsidR="00101223" w:rsidRDefault="00101223"/>
        </w:tc>
        <w:tc>
          <w:tcPr>
            <w:tcW w:w="1951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B2771" w14:textId="77777777" w:rsidR="00101223" w:rsidRDefault="005053DE">
            <w:pPr>
              <w:spacing w:line="220" w:lineRule="exact"/>
              <w:ind w:left="746" w:right="7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9996</w:t>
            </w:r>
          </w:p>
        </w:tc>
      </w:tr>
      <w:tr w:rsidR="00101223" w14:paraId="05F14C64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D540E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E6D09" w14:textId="77777777" w:rsidR="00101223" w:rsidRDefault="005053DE">
            <w:pPr>
              <w:spacing w:line="220" w:lineRule="exact"/>
              <w:ind w:left="562" w:right="5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14:paraId="42A9C4D7" w14:textId="77777777" w:rsidR="00101223" w:rsidRDefault="00101223"/>
        </w:tc>
      </w:tr>
    </w:tbl>
    <w:p w14:paraId="150C5B78" w14:textId="77777777" w:rsidR="00101223" w:rsidRDefault="00101223">
      <w:pPr>
        <w:spacing w:before="4" w:line="160" w:lineRule="exact"/>
        <w:rPr>
          <w:sz w:val="16"/>
          <w:szCs w:val="1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6"/>
        <w:gridCol w:w="1051"/>
        <w:gridCol w:w="1227"/>
        <w:gridCol w:w="1049"/>
        <w:gridCol w:w="1061"/>
      </w:tblGrid>
      <w:tr w:rsidR="00101223" w14:paraId="0CA19AC5" w14:textId="77777777">
        <w:trPr>
          <w:trHeight w:hRule="exact" w:val="552"/>
        </w:trPr>
        <w:tc>
          <w:tcPr>
            <w:tcW w:w="9254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61DB47B" w14:textId="77777777" w:rsidR="00101223" w:rsidRDefault="005053DE">
            <w:pPr>
              <w:spacing w:before="34"/>
              <w:ind w:left="1" w:right="1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75.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ing to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ask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you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of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take.</w:t>
            </w:r>
            <w:r>
              <w:rPr>
                <w:rFonts w:ascii="Arial" w:eastAsia="Arial" w:hAnsi="Arial" w:cs="Arial"/>
                <w:b/>
                <w:spacing w:val="4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each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llowin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 xml:space="preserve">,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ell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l,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le,</w:t>
            </w:r>
            <w:r>
              <w:rPr>
                <w:rFonts w:ascii="Arial" w:eastAsia="Arial" w:hAnsi="Arial" w:cs="Arial"/>
                <w:b/>
                <w:spacing w:val="1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 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pun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le:</w:t>
            </w:r>
          </w:p>
        </w:tc>
      </w:tr>
      <w:tr w:rsidR="00101223" w14:paraId="02ED97A0" w14:textId="77777777">
        <w:trPr>
          <w:trHeight w:hRule="exact" w:val="552"/>
        </w:trPr>
        <w:tc>
          <w:tcPr>
            <w:tcW w:w="4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B2101" w14:textId="77777777" w:rsidR="00101223" w:rsidRDefault="00101223"/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DE7FF" w14:textId="77777777" w:rsidR="00101223" w:rsidRDefault="005053DE">
            <w:pPr>
              <w:spacing w:before="34"/>
              <w:ind w:left="347" w:right="114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 at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all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A0A29" w14:textId="77777777" w:rsidR="00101223" w:rsidRDefault="005053DE">
            <w:pPr>
              <w:spacing w:before="34"/>
              <w:ind w:left="42" w:right="10" w:firstLine="1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Wrong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 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ble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4AFA5" w14:textId="77777777" w:rsidR="00101223" w:rsidRDefault="005053DE">
            <w:pPr>
              <w:spacing w:before="34"/>
              <w:ind w:left="121" w:right="83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Wrong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 p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nish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ble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3243D" w14:textId="77777777" w:rsidR="00101223" w:rsidRDefault="005053DE">
            <w:pPr>
              <w:spacing w:before="34"/>
              <w:ind w:left="72"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3B31DCBA" w14:textId="77777777" w:rsidR="00101223" w:rsidRDefault="005053DE">
            <w:pPr>
              <w:ind w:left="269" w:right="2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249A5112" w14:textId="77777777">
        <w:trPr>
          <w:trHeight w:hRule="exact" w:val="250"/>
        </w:trPr>
        <w:tc>
          <w:tcPr>
            <w:tcW w:w="4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E969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Not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4D56F" w14:textId="77777777" w:rsidR="00101223" w:rsidRDefault="005053DE">
            <w:pPr>
              <w:spacing w:line="220" w:lineRule="exact"/>
              <w:ind w:left="439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CF058" w14:textId="77777777" w:rsidR="00101223" w:rsidRDefault="005053DE">
            <w:pPr>
              <w:spacing w:line="220" w:lineRule="exact"/>
              <w:ind w:left="526" w:right="5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D44D3" w14:textId="77777777" w:rsidR="00101223" w:rsidRDefault="005053DE">
            <w:pPr>
              <w:spacing w:line="220" w:lineRule="exact"/>
              <w:ind w:left="439" w:right="4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61902" w14:textId="77777777" w:rsidR="00101223" w:rsidRDefault="005053DE">
            <w:pPr>
              <w:spacing w:line="220" w:lineRule="exact"/>
              <w:ind w:left="446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9E115BD" w14:textId="77777777">
        <w:trPr>
          <w:trHeight w:hRule="exact" w:val="279"/>
        </w:trPr>
        <w:tc>
          <w:tcPr>
            <w:tcW w:w="4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4F63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Not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eir 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71557" w14:textId="77777777" w:rsidR="00101223" w:rsidRDefault="005053DE">
            <w:pPr>
              <w:spacing w:before="13"/>
              <w:ind w:left="439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A97A1" w14:textId="77777777" w:rsidR="00101223" w:rsidRDefault="005053DE">
            <w:pPr>
              <w:spacing w:before="13"/>
              <w:ind w:left="526" w:right="5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7B9FA" w14:textId="77777777" w:rsidR="00101223" w:rsidRDefault="005053DE">
            <w:pPr>
              <w:spacing w:before="13"/>
              <w:ind w:left="439" w:right="4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69863" w14:textId="77777777" w:rsidR="00101223" w:rsidRDefault="005053DE">
            <w:pPr>
              <w:spacing w:before="13"/>
              <w:ind w:left="445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B0BAC3C" w14:textId="77777777" w:rsidR="00101223" w:rsidRDefault="00101223">
      <w:pPr>
        <w:spacing w:before="8" w:line="140" w:lineRule="exact"/>
        <w:rPr>
          <w:sz w:val="14"/>
          <w:szCs w:val="14"/>
        </w:rPr>
      </w:pPr>
    </w:p>
    <w:p w14:paraId="29DB3298" w14:textId="77777777" w:rsidR="00101223" w:rsidRDefault="00101223">
      <w:pPr>
        <w:spacing w:line="200" w:lineRule="exact"/>
      </w:pPr>
    </w:p>
    <w:p w14:paraId="5930BEEB" w14:textId="77777777" w:rsidR="00101223" w:rsidRDefault="00101223">
      <w:pPr>
        <w:spacing w:line="200" w:lineRule="exact"/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2276"/>
        <w:gridCol w:w="2276"/>
        <w:gridCol w:w="2434"/>
      </w:tblGrid>
      <w:tr w:rsidR="00101223" w14:paraId="2DD72A0C" w14:textId="77777777">
        <w:trPr>
          <w:trHeight w:hRule="exact" w:val="470"/>
        </w:trPr>
        <w:tc>
          <w:tcPr>
            <w:tcW w:w="925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92513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Which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ew?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2.</w:t>
            </w:r>
          </w:p>
          <w:p w14:paraId="65B00C5D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st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]</w:t>
            </w:r>
          </w:p>
        </w:tc>
      </w:tr>
      <w:tr w:rsidR="00101223" w14:paraId="47229F0C" w14:textId="77777777">
        <w:trPr>
          <w:trHeight w:hRule="exact" w:val="240"/>
        </w:trPr>
        <w:tc>
          <w:tcPr>
            <w:tcW w:w="9258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74D52B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76.</w:t>
            </w:r>
          </w:p>
        </w:tc>
      </w:tr>
      <w:tr w:rsidR="00101223" w14:paraId="3DCF7DFF" w14:textId="77777777">
        <w:trPr>
          <w:trHeight w:hRule="exact" w:val="926"/>
        </w:trPr>
        <w:tc>
          <w:tcPr>
            <w:tcW w:w="454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63C73B1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West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ica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</w:p>
          <w:p w14:paraId="282F0918" w14:textId="77777777" w:rsidR="00101223" w:rsidRDefault="005053DE">
            <w:pPr>
              <w:spacing w:before="1" w:line="220" w:lineRule="exact"/>
              <w:ind w:left="9" w:right="27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w w:val="81"/>
              </w:rPr>
              <w:t>er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71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F7CB59C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Bec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au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way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5E4FFDFB" w14:textId="77777777" w:rsidR="00101223" w:rsidRDefault="005053DE">
            <w:pPr>
              <w:spacing w:before="1" w:line="220" w:lineRule="exact"/>
              <w:ind w:left="9" w:right="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ell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eir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good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s,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eir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w w:val="81"/>
              </w:rPr>
              <w:t>ize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s-bo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</w:tr>
      <w:tr w:rsidR="00101223" w14:paraId="245FAB21" w14:textId="77777777">
        <w:trPr>
          <w:trHeight w:hRule="exact" w:val="698"/>
        </w:trPr>
        <w:tc>
          <w:tcPr>
            <w:tcW w:w="2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1641F" w14:textId="77777777" w:rsidR="00101223" w:rsidRDefault="005053DE">
            <w:pPr>
              <w:spacing w:line="220" w:lineRule="exact"/>
              <w:ind w:left="175" w:right="1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080AD3DB" w14:textId="77777777" w:rsidR="00101223" w:rsidRDefault="005053DE">
            <w:pPr>
              <w:ind w:left="653" w:right="6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226E1CD3" w14:textId="77777777" w:rsidR="00101223" w:rsidRDefault="005053DE">
            <w:pPr>
              <w:ind w:left="1049" w:right="10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4A131" w14:textId="77777777" w:rsidR="00101223" w:rsidRDefault="005053DE">
            <w:pPr>
              <w:spacing w:line="220" w:lineRule="exact"/>
              <w:ind w:left="226" w:right="2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4AB8CD23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2EA286C4" w14:textId="77777777" w:rsidR="00101223" w:rsidRDefault="005053DE">
            <w:pPr>
              <w:ind w:left="1052" w:right="10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8D8E2" w14:textId="77777777" w:rsidR="00101223" w:rsidRDefault="005053DE">
            <w:pPr>
              <w:spacing w:line="220" w:lineRule="exact"/>
              <w:ind w:left="226" w:right="2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0451B1C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062DE62E" w14:textId="77777777" w:rsidR="00101223" w:rsidRDefault="005053DE">
            <w:pPr>
              <w:ind w:left="1052" w:right="10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4207E" w14:textId="77777777" w:rsidR="00101223" w:rsidRDefault="005053DE">
            <w:pPr>
              <w:spacing w:line="220" w:lineRule="exact"/>
              <w:ind w:left="257" w:right="2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2FBF5AF0" w14:textId="77777777" w:rsidR="00101223" w:rsidRDefault="005053DE">
            <w:pPr>
              <w:ind w:left="737" w:right="7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B1088DF" w14:textId="77777777" w:rsidR="00101223" w:rsidRDefault="005053DE">
            <w:pPr>
              <w:ind w:left="1133" w:right="11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EE8B732" w14:textId="77777777">
        <w:trPr>
          <w:trHeight w:hRule="exact" w:val="243"/>
        </w:trPr>
        <w:tc>
          <w:tcPr>
            <w:tcW w:w="6824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4DBD8" w14:textId="77777777" w:rsidR="00101223" w:rsidRDefault="005053DE">
            <w:pPr>
              <w:spacing w:before="2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2B28D" w14:textId="77777777" w:rsidR="00101223" w:rsidRDefault="005053DE">
            <w:pPr>
              <w:spacing w:line="220" w:lineRule="exact"/>
              <w:ind w:left="1133" w:right="11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6C00C5FB" w14:textId="77777777">
        <w:trPr>
          <w:trHeight w:hRule="exact" w:val="240"/>
        </w:trPr>
        <w:tc>
          <w:tcPr>
            <w:tcW w:w="682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8C930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B0FFB" w14:textId="77777777" w:rsidR="00101223" w:rsidRDefault="005053DE">
            <w:pPr>
              <w:spacing w:line="220" w:lineRule="exact"/>
              <w:ind w:left="1133" w:right="11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4B8180E" w14:textId="77777777" w:rsidR="00101223" w:rsidRDefault="00101223">
      <w:pPr>
        <w:spacing w:before="9" w:line="100" w:lineRule="exact"/>
        <w:rPr>
          <w:sz w:val="11"/>
          <w:szCs w:val="11"/>
        </w:rPr>
      </w:pPr>
    </w:p>
    <w:p w14:paraId="557FC440" w14:textId="77777777" w:rsidR="00101223" w:rsidRDefault="00101223">
      <w:pPr>
        <w:spacing w:line="200" w:lineRule="exact"/>
      </w:pPr>
    </w:p>
    <w:p w14:paraId="2198AC22" w14:textId="77777777" w:rsidR="00101223" w:rsidRDefault="00101223">
      <w:pPr>
        <w:spacing w:line="200" w:lineRule="exact"/>
      </w:pPr>
    </w:p>
    <w:p w14:paraId="791068DE" w14:textId="77777777" w:rsidR="00101223" w:rsidRDefault="00101223">
      <w:pPr>
        <w:spacing w:line="200" w:lineRule="exact"/>
      </w:pPr>
    </w:p>
    <w:p w14:paraId="059408A9" w14:textId="77777777" w:rsidR="00101223" w:rsidRDefault="00101223">
      <w:pPr>
        <w:spacing w:line="200" w:lineRule="exact"/>
      </w:pPr>
    </w:p>
    <w:p w14:paraId="1B1CE030" w14:textId="77777777" w:rsidR="00101223" w:rsidRDefault="00101223">
      <w:pPr>
        <w:spacing w:line="200" w:lineRule="exact"/>
      </w:pPr>
    </w:p>
    <w:p w14:paraId="3DD14C08" w14:textId="77777777" w:rsidR="00101223" w:rsidRDefault="00101223">
      <w:pPr>
        <w:spacing w:line="200" w:lineRule="exact"/>
      </w:pPr>
    </w:p>
    <w:p w14:paraId="215EAA65" w14:textId="77777777" w:rsidR="00101223" w:rsidRDefault="00101223">
      <w:pPr>
        <w:spacing w:line="200" w:lineRule="exact"/>
      </w:pPr>
    </w:p>
    <w:p w14:paraId="47BBB637" w14:textId="77777777" w:rsidR="00101223" w:rsidRDefault="00101223">
      <w:pPr>
        <w:spacing w:line="200" w:lineRule="exact"/>
      </w:pPr>
    </w:p>
    <w:p w14:paraId="074A2770" w14:textId="77777777" w:rsidR="00101223" w:rsidRDefault="005053DE">
      <w:pPr>
        <w:spacing w:before="34"/>
        <w:ind w:left="4645" w:right="4523"/>
        <w:jc w:val="center"/>
        <w:rPr>
          <w:rFonts w:ascii="Arial" w:eastAsia="Arial" w:hAnsi="Arial" w:cs="Arial"/>
        </w:rPr>
        <w:sectPr w:rsidR="00101223">
          <w:footerReference w:type="default" r:id="rId28"/>
          <w:pgSz w:w="11900" w:h="16860"/>
          <w:pgMar w:top="1080" w:right="1280" w:bottom="280" w:left="116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24</w:t>
      </w:r>
    </w:p>
    <w:p w14:paraId="42D7A3CB" w14:textId="77777777" w:rsidR="00101223" w:rsidRDefault="00101223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2202"/>
        <w:gridCol w:w="2367"/>
        <w:gridCol w:w="2285"/>
      </w:tblGrid>
      <w:tr w:rsidR="00101223" w14:paraId="2F8631C6" w14:textId="77777777">
        <w:trPr>
          <w:trHeight w:hRule="exact" w:val="240"/>
        </w:trPr>
        <w:tc>
          <w:tcPr>
            <w:tcW w:w="913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5B36DBF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77.</w:t>
            </w:r>
          </w:p>
        </w:tc>
      </w:tr>
      <w:tr w:rsidR="00101223" w14:paraId="57FBF0EF" w14:textId="77777777">
        <w:trPr>
          <w:trHeight w:hRule="exact" w:val="1157"/>
        </w:trPr>
        <w:tc>
          <w:tcPr>
            <w:tcW w:w="448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A30364C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West</w:t>
            </w:r>
          </w:p>
          <w:p w14:paraId="369FD262" w14:textId="77777777" w:rsidR="00101223" w:rsidRDefault="005053DE">
            <w:pPr>
              <w:spacing w:before="1" w:line="220" w:lineRule="exact"/>
              <w:ind w:left="9" w:righ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Af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ica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dut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ee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w w:val="81"/>
              </w:rPr>
              <w:t xml:space="preserve">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hum</w:t>
            </w:r>
            <w:r>
              <w:rPr>
                <w:rFonts w:ascii="Arial" w:eastAsia="Arial" w:hAnsi="Arial" w:cs="Arial"/>
                <w:b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oth</w:t>
            </w:r>
            <w:r>
              <w:rPr>
                <w:rFonts w:ascii="Arial" w:eastAsia="Arial" w:hAnsi="Arial" w:cs="Arial"/>
                <w:b/>
                <w:w w:val="81"/>
              </w:rPr>
              <w:t>er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</w:p>
          <w:p w14:paraId="2C56CC19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conom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proofErr w:type="gramEnd"/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65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8E0B466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  <w:p w14:paraId="7F75744F" w14:textId="77777777" w:rsidR="00101223" w:rsidRDefault="005053DE">
            <w:pPr>
              <w:spacing w:before="1" w:line="220" w:lineRule="exact"/>
              <w:ind w:left="9" w:right="10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w w:val="81"/>
              </w:rPr>
              <w:t>er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eir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eir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 xml:space="preserve">ld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64CA411F" w14:textId="77777777">
        <w:trPr>
          <w:trHeight w:hRule="exact" w:val="698"/>
        </w:trPr>
        <w:tc>
          <w:tcPr>
            <w:tcW w:w="2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6F2F0" w14:textId="77777777" w:rsidR="00101223" w:rsidRDefault="005053DE">
            <w:pPr>
              <w:spacing w:line="220" w:lineRule="exact"/>
              <w:ind w:left="180" w:right="1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5DB2D387" w14:textId="77777777" w:rsidR="00101223" w:rsidRDefault="005053DE">
            <w:pPr>
              <w:ind w:left="658" w:right="6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3069C314" w14:textId="77777777" w:rsidR="00101223" w:rsidRDefault="005053DE">
            <w:pPr>
              <w:spacing w:line="220" w:lineRule="exact"/>
              <w:ind w:left="1054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D925B" w14:textId="77777777" w:rsidR="00101223" w:rsidRDefault="005053DE">
            <w:pPr>
              <w:spacing w:line="220" w:lineRule="exact"/>
              <w:ind w:left="188" w:right="1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5A94A0D2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12EA8A7C" w14:textId="77777777" w:rsidR="00101223" w:rsidRDefault="005053DE">
            <w:pPr>
              <w:ind w:left="1013" w:right="10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F63A1" w14:textId="77777777" w:rsidR="00101223" w:rsidRDefault="005053DE">
            <w:pPr>
              <w:spacing w:line="220" w:lineRule="exact"/>
              <w:ind w:left="272" w:right="2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112DF441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2B001025" w14:textId="77777777" w:rsidR="00101223" w:rsidRDefault="005053DE">
            <w:pPr>
              <w:ind w:left="1097" w:right="10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82D90" w14:textId="77777777" w:rsidR="00101223" w:rsidRDefault="005053DE">
            <w:pPr>
              <w:spacing w:line="220" w:lineRule="exact"/>
              <w:ind w:left="180" w:right="1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6978CA25" w14:textId="77777777" w:rsidR="00101223" w:rsidRDefault="005053DE">
            <w:pPr>
              <w:ind w:left="661" w:right="6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9EFEFAA" w14:textId="77777777" w:rsidR="00101223" w:rsidRDefault="005053DE">
            <w:pPr>
              <w:spacing w:line="220" w:lineRule="exact"/>
              <w:ind w:left="1057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7E96C5E" w14:textId="77777777">
        <w:trPr>
          <w:trHeight w:hRule="exact" w:val="245"/>
        </w:trPr>
        <w:tc>
          <w:tcPr>
            <w:tcW w:w="6851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11F79" w14:textId="77777777" w:rsidR="00101223" w:rsidRDefault="005053DE">
            <w:pPr>
              <w:spacing w:before="2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13D4B" w14:textId="77777777" w:rsidR="00101223" w:rsidRDefault="005053DE">
            <w:pPr>
              <w:spacing w:line="220" w:lineRule="exact"/>
              <w:ind w:left="1057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BA8A7A5" w14:textId="77777777">
        <w:trPr>
          <w:trHeight w:hRule="exact" w:val="240"/>
        </w:trPr>
        <w:tc>
          <w:tcPr>
            <w:tcW w:w="68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F3161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65145" w14:textId="77777777" w:rsidR="00101223" w:rsidRDefault="005053DE">
            <w:pPr>
              <w:spacing w:line="220" w:lineRule="exact"/>
              <w:ind w:left="1057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0344E25" w14:textId="77777777" w:rsidR="00101223" w:rsidRDefault="00101223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9"/>
        <w:gridCol w:w="1831"/>
      </w:tblGrid>
      <w:tr w:rsidR="00101223" w14:paraId="0B32EF14" w14:textId="77777777">
        <w:trPr>
          <w:trHeight w:hRule="exact" w:val="471"/>
        </w:trPr>
        <w:tc>
          <w:tcPr>
            <w:tcW w:w="91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695D2" w14:textId="77777777" w:rsidR="00101223" w:rsidRDefault="005053DE">
            <w:pPr>
              <w:spacing w:line="220" w:lineRule="exact"/>
              <w:ind w:left="1" w:right="-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78.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</w:p>
          <w:p w14:paraId="3ECE4B7E" w14:textId="77777777" w:rsidR="00101223" w:rsidRDefault="005053DE">
            <w:pPr>
              <w:spacing w:before="1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 xml:space="preserve">y? 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[</w:t>
            </w:r>
            <w:r>
              <w:rPr>
                <w:rFonts w:ascii="Arial" w:eastAsia="Arial" w:hAnsi="Arial" w:cs="Arial"/>
                <w:i/>
                <w:w w:val="80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gth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1758971" w14:textId="77777777">
        <w:trPr>
          <w:trHeight w:hRule="exact" w:val="240"/>
        </w:trPr>
        <w:tc>
          <w:tcPr>
            <w:tcW w:w="7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A7EA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887FA" w14:textId="77777777" w:rsidR="00101223" w:rsidRDefault="005053DE">
            <w:pPr>
              <w:spacing w:line="220" w:lineRule="exact"/>
              <w:ind w:left="823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10F4D92" w14:textId="77777777">
        <w:trPr>
          <w:trHeight w:hRule="exact" w:val="238"/>
        </w:trPr>
        <w:tc>
          <w:tcPr>
            <w:tcW w:w="7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6853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0C480" w14:textId="77777777" w:rsidR="00101223" w:rsidRDefault="005053DE">
            <w:pPr>
              <w:spacing w:line="220" w:lineRule="exact"/>
              <w:ind w:left="823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8E26FF0" w14:textId="77777777">
        <w:trPr>
          <w:trHeight w:hRule="exact" w:val="240"/>
        </w:trPr>
        <w:tc>
          <w:tcPr>
            <w:tcW w:w="7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FC98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34B0A" w14:textId="77777777" w:rsidR="00101223" w:rsidRDefault="005053DE">
            <w:pPr>
              <w:spacing w:line="220" w:lineRule="exact"/>
              <w:ind w:left="823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92E4044" w14:textId="77777777">
        <w:trPr>
          <w:trHeight w:hRule="exact" w:val="240"/>
        </w:trPr>
        <w:tc>
          <w:tcPr>
            <w:tcW w:w="7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D119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8D208" w14:textId="77777777" w:rsidR="00101223" w:rsidRDefault="005053DE">
            <w:pPr>
              <w:spacing w:line="220" w:lineRule="exact"/>
              <w:ind w:left="823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DD92880" w14:textId="77777777">
        <w:trPr>
          <w:trHeight w:hRule="exact" w:val="240"/>
        </w:trPr>
        <w:tc>
          <w:tcPr>
            <w:tcW w:w="7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455D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E94A4" w14:textId="77777777" w:rsidR="00101223" w:rsidRDefault="005053DE">
            <w:pPr>
              <w:spacing w:line="220" w:lineRule="exact"/>
              <w:ind w:left="823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70BE828F" w14:textId="77777777">
        <w:trPr>
          <w:trHeight w:hRule="exact" w:val="240"/>
        </w:trPr>
        <w:tc>
          <w:tcPr>
            <w:tcW w:w="7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396E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21FE5" w14:textId="77777777" w:rsidR="00101223" w:rsidRDefault="005053DE">
            <w:pPr>
              <w:spacing w:line="220" w:lineRule="exact"/>
              <w:ind w:left="823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7A39737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5"/>
        <w:gridCol w:w="1020"/>
        <w:gridCol w:w="1018"/>
        <w:gridCol w:w="1021"/>
        <w:gridCol w:w="1018"/>
        <w:gridCol w:w="1022"/>
      </w:tblGrid>
      <w:tr w:rsidR="00101223" w14:paraId="58CA986D" w14:textId="77777777">
        <w:trPr>
          <w:trHeight w:hRule="exact" w:val="470"/>
        </w:trPr>
        <w:tc>
          <w:tcPr>
            <w:tcW w:w="9194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9ED0F25" w14:textId="77777777" w:rsidR="00101223" w:rsidRDefault="005053DE">
            <w:pPr>
              <w:spacing w:line="220" w:lineRule="exact"/>
              <w:ind w:left="1" w:right="-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7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mu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proofErr w:type="gramEnd"/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elp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y,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  <w:p w14:paraId="566AC31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12174D60" w14:textId="77777777">
        <w:trPr>
          <w:trHeight w:hRule="exact" w:val="1157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67658" w14:textId="77777777" w:rsidR="00101223" w:rsidRDefault="00101223"/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70B9F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43C5C421" w14:textId="77777777" w:rsidR="00101223" w:rsidRDefault="00101223">
            <w:pPr>
              <w:spacing w:line="200" w:lineRule="exact"/>
            </w:pPr>
          </w:p>
          <w:p w14:paraId="1501F916" w14:textId="77777777" w:rsidR="00101223" w:rsidRDefault="005053DE">
            <w:pPr>
              <w:ind w:left="234" w:right="55" w:hanging="1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thing, no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lp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D8555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0CB0B42C" w14:textId="77777777" w:rsidR="00101223" w:rsidRDefault="00101223">
            <w:pPr>
              <w:spacing w:line="200" w:lineRule="exact"/>
            </w:pPr>
          </w:p>
          <w:p w14:paraId="71FCA87D" w14:textId="77777777" w:rsidR="00101223" w:rsidRDefault="005053DE">
            <w:pPr>
              <w:ind w:left="412" w:right="70" w:hanging="3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Help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little bit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8BF92" w14:textId="77777777" w:rsidR="00101223" w:rsidRDefault="00101223">
            <w:pPr>
              <w:spacing w:before="7" w:line="120" w:lineRule="exact"/>
              <w:rPr>
                <w:sz w:val="13"/>
                <w:szCs w:val="13"/>
              </w:rPr>
            </w:pPr>
          </w:p>
          <w:p w14:paraId="0A39F6C5" w14:textId="77777777" w:rsidR="00101223" w:rsidRDefault="00101223">
            <w:pPr>
              <w:spacing w:line="200" w:lineRule="exact"/>
            </w:pPr>
          </w:p>
          <w:p w14:paraId="6CBC95EA" w14:textId="77777777" w:rsidR="00101223" w:rsidRDefault="005053DE">
            <w:pPr>
              <w:ind w:left="126" w:right="102" w:firstLine="2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Help so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0349C" w14:textId="77777777" w:rsidR="00101223" w:rsidRDefault="00101223">
            <w:pPr>
              <w:spacing w:line="200" w:lineRule="exact"/>
            </w:pPr>
          </w:p>
          <w:p w14:paraId="637F0F39" w14:textId="77777777" w:rsidR="00101223" w:rsidRDefault="00101223">
            <w:pPr>
              <w:spacing w:before="12" w:line="240" w:lineRule="exact"/>
              <w:rPr>
                <w:sz w:val="24"/>
                <w:szCs w:val="24"/>
              </w:rPr>
            </w:pPr>
          </w:p>
          <w:p w14:paraId="1C77F3A6" w14:textId="77777777" w:rsidR="00101223" w:rsidRDefault="005053DE">
            <w:pPr>
              <w:ind w:left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Help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lot</w:t>
            </w:r>
          </w:p>
        </w:tc>
        <w:tc>
          <w:tcPr>
            <w:tcW w:w="10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AD709" w14:textId="77777777" w:rsidR="00101223" w:rsidRDefault="005053DE">
            <w:pPr>
              <w:spacing w:line="220" w:lineRule="exact"/>
              <w:ind w:left="41" w:right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ow/</w:t>
            </w:r>
          </w:p>
          <w:p w14:paraId="40A842CB" w14:textId="77777777" w:rsidR="00101223" w:rsidRDefault="005053DE">
            <w:pPr>
              <w:ind w:left="201" w:right="2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Haven’t 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 xml:space="preserve">d enough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15C6296" w14:textId="77777777">
        <w:trPr>
          <w:trHeight w:hRule="exact" w:val="470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0175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onom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West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  <w:p w14:paraId="558D5387" w14:textId="77777777" w:rsidR="00101223" w:rsidRDefault="005053DE">
            <w:pPr>
              <w:ind w:left="3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OW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S-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A4ED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13F5E0E" w14:textId="77777777" w:rsidR="00101223" w:rsidRDefault="005053DE">
            <w:pPr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811A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B9A3A50" w14:textId="77777777" w:rsidR="00101223" w:rsidRDefault="005053DE">
            <w:pPr>
              <w:ind w:left="418" w:right="4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BF89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43B7C90" w14:textId="77777777" w:rsidR="00101223" w:rsidRDefault="005053DE">
            <w:pPr>
              <w:ind w:left="420" w:right="4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6686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17FBA7F" w14:textId="77777777" w:rsidR="00101223" w:rsidRDefault="005053DE">
            <w:pPr>
              <w:ind w:left="418" w:right="4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2386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7DAD64E" w14:textId="77777777" w:rsidR="00101223" w:rsidRDefault="005053DE">
            <w:pPr>
              <w:ind w:left="414" w:right="4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06BD7D2" w14:textId="77777777">
        <w:trPr>
          <w:trHeight w:hRule="exact" w:val="254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EFA6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8CFBA" w14:textId="77777777" w:rsidR="00101223" w:rsidRDefault="005053DE">
            <w:pPr>
              <w:spacing w:before="1"/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60703" w14:textId="77777777" w:rsidR="00101223" w:rsidRDefault="005053DE">
            <w:pPr>
              <w:spacing w:before="1"/>
              <w:ind w:left="418" w:right="4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7BC0E" w14:textId="77777777" w:rsidR="00101223" w:rsidRDefault="005053DE">
            <w:pPr>
              <w:spacing w:before="1"/>
              <w:ind w:left="420" w:right="4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6473F" w14:textId="77777777" w:rsidR="00101223" w:rsidRDefault="005053DE">
            <w:pPr>
              <w:spacing w:before="1"/>
              <w:ind w:left="418" w:right="4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7ED6B" w14:textId="77777777" w:rsidR="00101223" w:rsidRDefault="005053DE">
            <w:pPr>
              <w:spacing w:before="1"/>
              <w:ind w:left="422" w:right="42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44364BD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8"/>
        <w:gridCol w:w="776"/>
        <w:gridCol w:w="458"/>
        <w:gridCol w:w="458"/>
        <w:gridCol w:w="458"/>
        <w:gridCol w:w="460"/>
      </w:tblGrid>
      <w:tr w:rsidR="00101223" w14:paraId="15900E8A" w14:textId="77777777">
        <w:trPr>
          <w:trHeight w:hRule="exact" w:val="470"/>
        </w:trPr>
        <w:tc>
          <w:tcPr>
            <w:tcW w:w="9167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C6B26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ich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futu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</w:p>
          <w:p w14:paraId="78274507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34246F2C" w14:textId="77777777">
        <w:trPr>
          <w:trHeight w:hRule="exact" w:val="290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A7450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United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83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CF309" w14:textId="77777777" w:rsidR="00101223" w:rsidRDefault="005053DE">
            <w:pPr>
              <w:spacing w:before="18"/>
              <w:ind w:left="826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6DD7C09E" w14:textId="77777777">
        <w:trPr>
          <w:trHeight w:hRule="exact" w:val="288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9A8B9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</w:t>
            </w:r>
          </w:p>
        </w:tc>
        <w:tc>
          <w:tcPr>
            <w:tcW w:w="183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AB4D1" w14:textId="77777777" w:rsidR="00101223" w:rsidRDefault="005053DE">
            <w:pPr>
              <w:spacing w:before="18"/>
              <w:ind w:left="826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66E5B864" w14:textId="77777777">
        <w:trPr>
          <w:trHeight w:hRule="exact" w:val="290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54FA2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United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King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you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UK</w:t>
            </w:r>
          </w:p>
        </w:tc>
        <w:tc>
          <w:tcPr>
            <w:tcW w:w="183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CB26D" w14:textId="77777777" w:rsidR="00101223" w:rsidRDefault="005053DE">
            <w:pPr>
              <w:spacing w:before="20"/>
              <w:ind w:left="826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363D15E" w14:textId="77777777">
        <w:trPr>
          <w:trHeight w:hRule="exact" w:val="290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FC865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ia</w:t>
            </w:r>
          </w:p>
        </w:tc>
        <w:tc>
          <w:tcPr>
            <w:tcW w:w="183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78C07" w14:textId="77777777" w:rsidR="00101223" w:rsidRDefault="005053DE">
            <w:pPr>
              <w:spacing w:before="20"/>
              <w:ind w:left="826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9614012" w14:textId="77777777">
        <w:trPr>
          <w:trHeight w:hRule="exact" w:val="291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3E169" w14:textId="77777777" w:rsidR="00101223" w:rsidRDefault="005053DE">
            <w:pPr>
              <w:spacing w:before="21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ica</w:t>
            </w:r>
          </w:p>
        </w:tc>
        <w:tc>
          <w:tcPr>
            <w:tcW w:w="183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B3FF3" w14:textId="77777777" w:rsidR="00101223" w:rsidRDefault="005053DE">
            <w:pPr>
              <w:spacing w:before="21"/>
              <w:ind w:left="826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7BA0C2B4" w14:textId="77777777">
        <w:trPr>
          <w:trHeight w:hRule="exact" w:val="290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3B082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should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foll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our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own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count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mo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el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3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72705" w14:textId="77777777" w:rsidR="00101223" w:rsidRDefault="005053DE">
            <w:pPr>
              <w:spacing w:before="20"/>
              <w:ind w:left="826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7AAC2D9B" w14:textId="77777777">
        <w:trPr>
          <w:trHeight w:hRule="exact" w:val="290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A7610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3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703B9F" w14:textId="77777777" w:rsidR="00101223" w:rsidRDefault="005053DE">
            <w:pPr>
              <w:spacing w:before="18"/>
              <w:ind w:left="826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437B8B6" w14:textId="77777777">
        <w:trPr>
          <w:trHeight w:hRule="exact" w:val="478"/>
        </w:trPr>
        <w:tc>
          <w:tcPr>
            <w:tcW w:w="6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E9443" w14:textId="77777777" w:rsidR="00101223" w:rsidRDefault="00101223">
            <w:pPr>
              <w:spacing w:before="14" w:line="220" w:lineRule="exact"/>
              <w:rPr>
                <w:sz w:val="22"/>
                <w:szCs w:val="22"/>
              </w:rPr>
            </w:pPr>
          </w:p>
          <w:p w14:paraId="596A990B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</w:t>
            </w:r>
            <w:r>
              <w:rPr>
                <w:rFonts w:ascii="Arial" w:eastAsia="Arial" w:hAnsi="Arial" w:cs="Arial"/>
                <w:w w:val="81"/>
              </w:rPr>
              <w:t>:</w:t>
            </w:r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E1881" w14:textId="77777777" w:rsidR="00101223" w:rsidRDefault="00101223">
            <w:pPr>
              <w:spacing w:before="14" w:line="220" w:lineRule="exact"/>
              <w:rPr>
                <w:sz w:val="22"/>
                <w:szCs w:val="22"/>
              </w:rPr>
            </w:pPr>
          </w:p>
          <w:p w14:paraId="257F0114" w14:textId="77777777" w:rsidR="00101223" w:rsidRDefault="005053DE">
            <w:pPr>
              <w:ind w:left="-1" w:right="-4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92B8B" w14:textId="77777777" w:rsidR="00101223" w:rsidRDefault="00101223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82DB7" w14:textId="77777777" w:rsidR="00101223" w:rsidRDefault="00101223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EA47D" w14:textId="77777777" w:rsidR="00101223" w:rsidRDefault="00101223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93589" w14:textId="77777777" w:rsidR="00101223" w:rsidRDefault="00101223"/>
        </w:tc>
      </w:tr>
      <w:tr w:rsidR="00101223" w14:paraId="725E8864" w14:textId="77777777">
        <w:trPr>
          <w:trHeight w:hRule="exact" w:val="240"/>
        </w:trPr>
        <w:tc>
          <w:tcPr>
            <w:tcW w:w="73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6065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w w:val="81"/>
              </w:rPr>
              <w:t>ad]</w:t>
            </w:r>
          </w:p>
        </w:tc>
        <w:tc>
          <w:tcPr>
            <w:tcW w:w="183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E2AD8" w14:textId="77777777" w:rsidR="00101223" w:rsidRDefault="005053DE">
            <w:pPr>
              <w:spacing w:line="220" w:lineRule="exact"/>
              <w:ind w:left="689" w:right="69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2FA36222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2058"/>
      </w:tblGrid>
      <w:tr w:rsidR="00101223" w14:paraId="2BBCD5A9" w14:textId="77777777">
        <w:trPr>
          <w:trHeight w:hRule="exact" w:val="470"/>
        </w:trPr>
        <w:tc>
          <w:tcPr>
            <w:tcW w:w="915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88B4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>
              <w:rPr>
                <w:rFonts w:ascii="Arial" w:eastAsia="Arial" w:hAnsi="Arial" w:cs="Arial"/>
                <w:b/>
                <w:w w:val="80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nf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3F048706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say</w:t>
            </w:r>
            <w:proofErr w:type="gramEnd"/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14EC977E" w14:textId="77777777">
        <w:trPr>
          <w:trHeight w:hRule="exact" w:val="281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D7E21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United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C6146" w14:textId="77777777" w:rsidR="00101223" w:rsidRDefault="005053DE">
            <w:pPr>
              <w:spacing w:before="15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15281AC" w14:textId="77777777">
        <w:trPr>
          <w:trHeight w:hRule="exact" w:val="283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C872D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AB159" w14:textId="77777777" w:rsidR="00101223" w:rsidRDefault="005053DE">
            <w:pPr>
              <w:spacing w:before="15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E014385" w14:textId="77777777">
        <w:trPr>
          <w:trHeight w:hRule="exact" w:val="281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54AF9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he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United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you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UK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A01BB" w14:textId="77777777" w:rsidR="00101223" w:rsidRDefault="005053DE">
            <w:pPr>
              <w:spacing w:before="15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9FAB79C" w14:textId="77777777">
        <w:trPr>
          <w:trHeight w:hRule="exact" w:val="284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7FE09" w14:textId="77777777" w:rsidR="00101223" w:rsidRDefault="005053DE">
            <w:pPr>
              <w:spacing w:before="16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ia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98C5E" w14:textId="77777777" w:rsidR="00101223" w:rsidRDefault="005053DE">
            <w:pPr>
              <w:spacing w:before="16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73E2A876" w14:textId="77777777">
        <w:trPr>
          <w:trHeight w:hRule="exact" w:val="281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29DC2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ica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AFD42" w14:textId="77777777" w:rsidR="00101223" w:rsidRDefault="005053DE">
            <w:pPr>
              <w:spacing w:before="15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EBFAA25" w14:textId="77777777">
        <w:trPr>
          <w:trHeight w:hRule="exact" w:val="283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5AEC0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zatio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like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Unit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ions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World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nk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DED91" w14:textId="77777777" w:rsidR="00101223" w:rsidRDefault="005053DE">
            <w:pPr>
              <w:spacing w:before="15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EDCA60D" w14:textId="77777777">
        <w:trPr>
          <w:trHeight w:hRule="exact" w:val="281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F1872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nizat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on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9A06F" w14:textId="77777777" w:rsidR="00101223" w:rsidRDefault="005053DE">
            <w:pPr>
              <w:spacing w:before="15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3C7A32ED" w14:textId="77777777">
        <w:trPr>
          <w:trHeight w:hRule="exact" w:val="283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B37DC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influ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AC591" w14:textId="77777777" w:rsidR="00101223" w:rsidRDefault="005053DE">
            <w:pPr>
              <w:spacing w:before="15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3893FF41" w14:textId="77777777">
        <w:trPr>
          <w:trHeight w:hRule="exact" w:val="240"/>
        </w:trPr>
        <w:tc>
          <w:tcPr>
            <w:tcW w:w="7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093A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C3FB0" w14:textId="77777777" w:rsidR="00101223" w:rsidRDefault="005053DE">
            <w:pPr>
              <w:spacing w:line="220" w:lineRule="exact"/>
              <w:ind w:left="937" w:right="9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0B442EC" w14:textId="77777777" w:rsidR="00101223" w:rsidRDefault="00101223">
      <w:pPr>
        <w:spacing w:before="1" w:line="120" w:lineRule="exact"/>
        <w:rPr>
          <w:sz w:val="13"/>
          <w:szCs w:val="13"/>
        </w:rPr>
      </w:pPr>
    </w:p>
    <w:p w14:paraId="3E781733" w14:textId="77777777" w:rsidR="00101223" w:rsidRDefault="00101223">
      <w:pPr>
        <w:spacing w:line="200" w:lineRule="exact"/>
      </w:pPr>
    </w:p>
    <w:p w14:paraId="201ED399" w14:textId="77777777" w:rsidR="00101223" w:rsidRDefault="00101223">
      <w:pPr>
        <w:spacing w:line="200" w:lineRule="exact"/>
      </w:pPr>
    </w:p>
    <w:p w14:paraId="59A866C7" w14:textId="77777777" w:rsidR="00101223" w:rsidRDefault="005053DE">
      <w:pPr>
        <w:spacing w:before="34"/>
        <w:ind w:left="4645" w:right="4463"/>
        <w:jc w:val="center"/>
        <w:rPr>
          <w:rFonts w:ascii="Arial" w:eastAsia="Arial" w:hAnsi="Arial" w:cs="Arial"/>
        </w:rPr>
        <w:sectPr w:rsidR="00101223">
          <w:footerReference w:type="default" r:id="rId29"/>
          <w:pgSz w:w="11900" w:h="16860"/>
          <w:pgMar w:top="1260" w:right="1340" w:bottom="280" w:left="116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25</w:t>
      </w:r>
    </w:p>
    <w:p w14:paraId="2C7BC419" w14:textId="77777777" w:rsidR="00101223" w:rsidRDefault="005053DE">
      <w:pPr>
        <w:spacing w:before="75" w:line="220" w:lineRule="exact"/>
        <w:ind w:left="116"/>
        <w:rPr>
          <w:rFonts w:ascii="Arial" w:eastAsia="Arial" w:hAnsi="Arial" w:cs="Arial"/>
        </w:rPr>
      </w:pPr>
      <w:r>
        <w:lastRenderedPageBreak/>
        <w:pict w14:anchorId="47A9AD71">
          <v:group id="_x0000_s2078" style="position:absolute;left:0;text-align:left;margin-left:48.95pt;margin-top:73.15pt;width:0;height:11.4pt;z-index:-18935;mso-position-horizontal-relative:page;mso-position-vertical-relative:page" coordorigin="979,1464" coordsize="0,228">
            <v:polyline id="_x0000_s2079" style="position:absolute" points="1958,2928,1958,3156" coordorigin="979,1464" coordsize="0,228" filled="f" strokeweight=".82pt">
              <v:path arrowok="t"/>
            </v:polyline>
            <w10:wrap anchorx="page" anchory="page"/>
          </v:group>
        </w:pict>
      </w:r>
      <w:r>
        <w:rPr>
          <w:rFonts w:ascii="Arial" w:eastAsia="Arial" w:hAnsi="Arial" w:cs="Arial"/>
          <w:b/>
          <w:w w:val="81"/>
          <w:position w:val="-1"/>
        </w:rPr>
        <w:t>Now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l</w:t>
      </w:r>
      <w:r>
        <w:rPr>
          <w:rFonts w:ascii="Arial" w:eastAsia="Arial" w:hAnsi="Arial" w:cs="Arial"/>
          <w:b/>
          <w:spacing w:val="1"/>
          <w:w w:val="81"/>
          <w:position w:val="-1"/>
        </w:rPr>
        <w:t>et</w:t>
      </w:r>
      <w:r>
        <w:rPr>
          <w:rFonts w:ascii="Arial" w:eastAsia="Arial" w:hAnsi="Arial" w:cs="Arial"/>
          <w:b/>
          <w:w w:val="81"/>
          <w:position w:val="-1"/>
        </w:rPr>
        <w:t>’s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alk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bou</w:t>
      </w:r>
      <w:r>
        <w:rPr>
          <w:rFonts w:ascii="Arial" w:eastAsia="Arial" w:hAnsi="Arial" w:cs="Arial"/>
          <w:b/>
          <w:w w:val="81"/>
          <w:position w:val="-1"/>
        </w:rPr>
        <w:t>t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t</w:t>
      </w:r>
      <w:r>
        <w:rPr>
          <w:rFonts w:ascii="Arial" w:eastAsia="Arial" w:hAnsi="Arial" w:cs="Arial"/>
          <w:b/>
          <w:spacing w:val="1"/>
          <w:w w:val="81"/>
          <w:position w:val="-1"/>
        </w:rPr>
        <w:t>h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>o</w:t>
      </w:r>
      <w:r>
        <w:rPr>
          <w:rFonts w:ascii="Arial" w:eastAsia="Arial" w:hAnsi="Arial" w:cs="Arial"/>
          <w:b/>
          <w:w w:val="81"/>
          <w:position w:val="-1"/>
        </w:rPr>
        <w:t>le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spacing w:val="-1"/>
          <w:w w:val="81"/>
          <w:position w:val="-1"/>
        </w:rPr>
        <w:t>h</w:t>
      </w:r>
      <w:r>
        <w:rPr>
          <w:rFonts w:ascii="Arial" w:eastAsia="Arial" w:hAnsi="Arial" w:cs="Arial"/>
          <w:b/>
          <w:w w:val="81"/>
          <w:position w:val="-1"/>
        </w:rPr>
        <w:t>at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C</w:t>
      </w:r>
      <w:r>
        <w:rPr>
          <w:rFonts w:ascii="Arial" w:eastAsia="Arial" w:hAnsi="Arial" w:cs="Arial"/>
          <w:b/>
          <w:spacing w:val="1"/>
          <w:w w:val="81"/>
          <w:position w:val="-1"/>
        </w:rPr>
        <w:t>h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p</w:t>
      </w:r>
      <w:r>
        <w:rPr>
          <w:rFonts w:ascii="Arial" w:eastAsia="Arial" w:hAnsi="Arial" w:cs="Arial"/>
          <w:b/>
          <w:w w:val="81"/>
          <w:position w:val="-1"/>
        </w:rPr>
        <w:t>la</w:t>
      </w:r>
      <w:r>
        <w:rPr>
          <w:rFonts w:ascii="Arial" w:eastAsia="Arial" w:hAnsi="Arial" w:cs="Arial"/>
          <w:b/>
          <w:spacing w:val="4"/>
          <w:w w:val="81"/>
          <w:position w:val="-1"/>
        </w:rPr>
        <w:t>y</w:t>
      </w:r>
      <w:r>
        <w:rPr>
          <w:rFonts w:ascii="Arial" w:eastAsia="Arial" w:hAnsi="Arial" w:cs="Arial"/>
          <w:b/>
          <w:w w:val="81"/>
          <w:position w:val="-1"/>
        </w:rPr>
        <w:t>s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i</w:t>
      </w:r>
      <w:r>
        <w:rPr>
          <w:rFonts w:ascii="Arial" w:eastAsia="Arial" w:hAnsi="Arial" w:cs="Arial"/>
          <w:b/>
          <w:w w:val="81"/>
          <w:position w:val="-1"/>
        </w:rPr>
        <w:t>n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ou</w:t>
      </w:r>
      <w:r>
        <w:rPr>
          <w:rFonts w:ascii="Arial" w:eastAsia="Arial" w:hAnsi="Arial" w:cs="Arial"/>
          <w:b/>
          <w:w w:val="81"/>
          <w:position w:val="-1"/>
        </w:rPr>
        <w:t>r c</w:t>
      </w:r>
      <w:r>
        <w:rPr>
          <w:rFonts w:ascii="Arial" w:eastAsia="Arial" w:hAnsi="Arial" w:cs="Arial"/>
          <w:b/>
          <w:spacing w:val="1"/>
          <w:w w:val="81"/>
          <w:position w:val="-1"/>
        </w:rPr>
        <w:t>o</w:t>
      </w:r>
      <w:r>
        <w:rPr>
          <w:rFonts w:ascii="Arial" w:eastAsia="Arial" w:hAnsi="Arial" w:cs="Arial"/>
          <w:b/>
          <w:spacing w:val="-1"/>
          <w:w w:val="81"/>
          <w:position w:val="-1"/>
        </w:rPr>
        <w:t>u</w:t>
      </w:r>
      <w:r>
        <w:rPr>
          <w:rFonts w:ascii="Arial" w:eastAsia="Arial" w:hAnsi="Arial" w:cs="Arial"/>
          <w:b/>
          <w:spacing w:val="1"/>
          <w:w w:val="81"/>
          <w:position w:val="-1"/>
        </w:rPr>
        <w:t>nt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y.</w:t>
      </w:r>
    </w:p>
    <w:p w14:paraId="231ECAD3" w14:textId="77777777" w:rsidR="00101223" w:rsidRDefault="00101223">
      <w:pPr>
        <w:spacing w:before="9" w:line="40" w:lineRule="exact"/>
        <w:rPr>
          <w:sz w:val="4"/>
          <w:szCs w:val="4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  <w:gridCol w:w="2095"/>
      </w:tblGrid>
      <w:tr w:rsidR="00101223" w14:paraId="300AD69C" w14:textId="77777777">
        <w:trPr>
          <w:trHeight w:hRule="exact" w:val="468"/>
        </w:trPr>
        <w:tc>
          <w:tcPr>
            <w:tcW w:w="92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7CF06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mu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nf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ce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a’s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onom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ies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conom</w:t>
            </w:r>
            <w:r>
              <w:rPr>
                <w:rFonts w:ascii="Arial" w:eastAsia="Arial" w:hAnsi="Arial" w:cs="Arial"/>
                <w:b/>
                <w:w w:val="80"/>
              </w:rPr>
              <w:t>y,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</w:p>
          <w:p w14:paraId="16AE193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proofErr w:type="gramEnd"/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33F8172C" w14:textId="77777777">
        <w:trPr>
          <w:trHeight w:hRule="exact" w:val="281"/>
        </w:trPr>
        <w:tc>
          <w:tcPr>
            <w:tcW w:w="7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7E0E9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lot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C1400" w14:textId="77777777" w:rsidR="00101223" w:rsidRDefault="005053DE">
            <w:pPr>
              <w:spacing w:before="15"/>
              <w:ind w:left="955" w:right="9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802E6C1" w14:textId="77777777">
        <w:trPr>
          <w:trHeight w:hRule="exact" w:val="278"/>
        </w:trPr>
        <w:tc>
          <w:tcPr>
            <w:tcW w:w="7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DBE49" w14:textId="77777777" w:rsidR="00101223" w:rsidRDefault="005053DE">
            <w:pPr>
              <w:spacing w:before="1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9E569" w14:textId="77777777" w:rsidR="00101223" w:rsidRDefault="005053DE">
            <w:pPr>
              <w:spacing w:before="13"/>
              <w:ind w:left="955" w:right="9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00F3E63" w14:textId="77777777">
        <w:trPr>
          <w:trHeight w:hRule="exact" w:val="281"/>
        </w:trPr>
        <w:tc>
          <w:tcPr>
            <w:tcW w:w="7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B4C75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little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1163E" w14:textId="77777777" w:rsidR="00101223" w:rsidRDefault="005053DE">
            <w:pPr>
              <w:spacing w:before="15"/>
              <w:ind w:left="955" w:right="9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975BB54" w14:textId="77777777">
        <w:trPr>
          <w:trHeight w:hRule="exact" w:val="281"/>
        </w:trPr>
        <w:tc>
          <w:tcPr>
            <w:tcW w:w="7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92B16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6E400" w14:textId="77777777" w:rsidR="00101223" w:rsidRDefault="005053DE">
            <w:pPr>
              <w:spacing w:before="15"/>
              <w:ind w:left="955" w:right="9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016D6758" w14:textId="77777777">
        <w:trPr>
          <w:trHeight w:hRule="exact" w:val="240"/>
        </w:trPr>
        <w:tc>
          <w:tcPr>
            <w:tcW w:w="7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04B9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2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019DF" w14:textId="77777777" w:rsidR="00101223" w:rsidRDefault="005053DE">
            <w:pPr>
              <w:spacing w:line="220" w:lineRule="exact"/>
              <w:ind w:left="955" w:right="9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D223A96" w14:textId="77777777" w:rsidR="00101223" w:rsidRDefault="00101223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8"/>
        <w:gridCol w:w="2103"/>
      </w:tblGrid>
      <w:tr w:rsidR="00101223" w14:paraId="0CD09A4F" w14:textId="77777777">
        <w:trPr>
          <w:trHeight w:hRule="exact" w:val="564"/>
        </w:trPr>
        <w:tc>
          <w:tcPr>
            <w:tcW w:w="92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E7F5D" w14:textId="77777777" w:rsidR="00101223" w:rsidRDefault="005053DE">
            <w:pPr>
              <w:spacing w:before="42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nf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  <w:p w14:paraId="63D8BCD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gth</w:t>
            </w:r>
            <w:r>
              <w:rPr>
                <w:rFonts w:ascii="Arial" w:eastAsia="Arial" w:hAnsi="Arial" w:cs="Arial"/>
                <w:i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4AC91FE7" w14:textId="77777777">
        <w:trPr>
          <w:trHeight w:hRule="exact" w:val="283"/>
        </w:trPr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C9042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sitive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6F95D" w14:textId="77777777" w:rsidR="00101223" w:rsidRDefault="005053DE">
            <w:pPr>
              <w:spacing w:before="15"/>
              <w:ind w:left="960" w:right="9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AB00197" w14:textId="77777777">
        <w:trPr>
          <w:trHeight w:hRule="exact" w:val="284"/>
        </w:trPr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9C6D3" w14:textId="77777777" w:rsidR="00101223" w:rsidRDefault="005053DE">
            <w:pPr>
              <w:spacing w:before="16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osit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ve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D4153" w14:textId="77777777" w:rsidR="00101223" w:rsidRDefault="005053DE">
            <w:pPr>
              <w:spacing w:before="16"/>
              <w:ind w:left="960" w:right="9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640668B" w14:textId="77777777">
        <w:trPr>
          <w:trHeight w:hRule="exact" w:val="286"/>
        </w:trPr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9E209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sitive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tive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1477E" w14:textId="77777777" w:rsidR="00101223" w:rsidRDefault="005053DE">
            <w:pPr>
              <w:spacing w:before="18"/>
              <w:ind w:left="960" w:right="9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A6B6DE3" w14:textId="77777777">
        <w:trPr>
          <w:trHeight w:hRule="exact" w:val="283"/>
        </w:trPr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ABE0F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ative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A1DF0" w14:textId="77777777" w:rsidR="00101223" w:rsidRDefault="005053DE">
            <w:pPr>
              <w:spacing w:before="15"/>
              <w:ind w:left="960" w:right="9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A5F7B78" w14:textId="77777777">
        <w:trPr>
          <w:trHeight w:hRule="exact" w:val="283"/>
        </w:trPr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34DF1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tive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20465" w14:textId="77777777" w:rsidR="00101223" w:rsidRDefault="005053DE">
            <w:pPr>
              <w:spacing w:before="15"/>
              <w:ind w:left="960" w:right="9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2B926BDD" w14:textId="77777777">
        <w:trPr>
          <w:trHeight w:hRule="exact" w:val="240"/>
        </w:trPr>
        <w:tc>
          <w:tcPr>
            <w:tcW w:w="7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0903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8B3B1" w14:textId="77777777" w:rsidR="00101223" w:rsidRDefault="005053DE">
            <w:pPr>
              <w:spacing w:line="220" w:lineRule="exact"/>
              <w:ind w:left="960" w:right="9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B40B99B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4"/>
        <w:gridCol w:w="1846"/>
      </w:tblGrid>
      <w:tr w:rsidR="00101223" w14:paraId="126EFF6A" w14:textId="77777777">
        <w:trPr>
          <w:trHeight w:hRule="exact" w:val="566"/>
        </w:trPr>
        <w:tc>
          <w:tcPr>
            <w:tcW w:w="92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D2B40" w14:textId="77777777" w:rsidR="00101223" w:rsidRDefault="005053DE">
            <w:pPr>
              <w:spacing w:before="44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C.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but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ive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13111C1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noug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options]</w:t>
            </w:r>
          </w:p>
        </w:tc>
      </w:tr>
      <w:tr w:rsidR="00101223" w14:paraId="6CEE9DB7" w14:textId="77777777">
        <w:trPr>
          <w:trHeight w:hRule="exact" w:val="288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9384F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aff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irs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20E62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4DB14C04" w14:textId="77777777">
        <w:trPr>
          <w:trHeight w:hRule="exact" w:val="286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566B3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oli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on-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fe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affai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ies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1A630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A24FE1A" w14:textId="77777777">
        <w:trPr>
          <w:trHeight w:hRule="exact" w:val="288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E015B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inv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uct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velo</w:t>
            </w:r>
            <w:r>
              <w:rPr>
                <w:rFonts w:ascii="Arial" w:eastAsia="Arial" w:hAnsi="Arial" w:cs="Arial"/>
                <w:spacing w:val="1"/>
                <w:w w:val="81"/>
              </w:rPr>
              <w:t>pm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6D9FA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73894D7" w14:textId="77777777">
        <w:trPr>
          <w:trHeight w:hRule="exact" w:val="288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DA5A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usin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invest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97D4C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A0DB432" w14:textId="77777777">
        <w:trPr>
          <w:trHeight w:hRule="exact" w:val="286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2D9D8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cost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Chinese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ucts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BEFDD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94B552E" w14:textId="77777777">
        <w:trPr>
          <w:trHeight w:hRule="exact" w:val="288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6C3DF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pr</w:t>
            </w:r>
            <w:r>
              <w:rPr>
                <w:rFonts w:ascii="Arial" w:eastAsia="Arial" w:hAnsi="Arial" w:cs="Arial"/>
                <w:w w:val="80"/>
              </w:rPr>
              <w:t>eciation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Chin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se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ple,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cult</w:t>
            </w:r>
            <w:r>
              <w:rPr>
                <w:rFonts w:ascii="Arial" w:eastAsia="Arial" w:hAnsi="Arial" w:cs="Arial"/>
                <w:spacing w:val="1"/>
                <w:w w:val="80"/>
              </w:rPr>
              <w:t>ur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nd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lang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51674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519502E3" w14:textId="77777777">
        <w:trPr>
          <w:trHeight w:hRule="exact" w:val="286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F9510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ctor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64800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DE79FA4" w14:textId="77777777">
        <w:trPr>
          <w:trHeight w:hRule="exact" w:val="288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CA4F7" w14:textId="77777777" w:rsidR="00101223" w:rsidRDefault="005053DE">
            <w:pPr>
              <w:spacing w:before="1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18428" w14:textId="77777777" w:rsidR="00101223" w:rsidRDefault="005053DE">
            <w:pPr>
              <w:spacing w:before="18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3A6DA484" w14:textId="77777777">
        <w:trPr>
          <w:trHeight w:hRule="exact" w:val="240"/>
        </w:trPr>
        <w:tc>
          <w:tcPr>
            <w:tcW w:w="7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4176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2413E" w14:textId="77777777" w:rsidR="00101223" w:rsidRDefault="005053DE">
            <w:pPr>
              <w:spacing w:line="220" w:lineRule="exact"/>
              <w:ind w:left="833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B4D3040" w14:textId="77777777" w:rsidR="00101223" w:rsidRDefault="00101223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2"/>
        <w:gridCol w:w="1843"/>
      </w:tblGrid>
      <w:tr w:rsidR="00101223" w14:paraId="16F7B1A3" w14:textId="77777777">
        <w:trPr>
          <w:trHeight w:hRule="exact" w:val="569"/>
        </w:trPr>
        <w:tc>
          <w:tcPr>
            <w:tcW w:w="92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0C7FC" w14:textId="77777777" w:rsidR="00101223" w:rsidRDefault="005053DE">
            <w:pPr>
              <w:spacing w:before="44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D.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cont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but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ive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7F450C59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proofErr w:type="gramEnd"/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261C67BC" w14:textId="77777777">
        <w:trPr>
          <w:trHeight w:hRule="exact" w:val="288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68512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xt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action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esou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3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BC89F" w14:textId="77777777" w:rsidR="00101223" w:rsidRDefault="005053DE">
            <w:pPr>
              <w:spacing w:before="20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9F37292" w14:textId="77777777">
        <w:trPr>
          <w:trHeight w:hRule="exact" w:val="288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46766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bing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Chinese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indi</w:t>
            </w:r>
            <w:r>
              <w:rPr>
                <w:rFonts w:ascii="Arial" w:eastAsia="Arial" w:hAnsi="Arial" w:cs="Arial"/>
                <w:spacing w:val="2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sinesses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F6E33" w14:textId="77777777" w:rsidR="00101223" w:rsidRDefault="005053DE">
            <w:pPr>
              <w:spacing w:before="20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D2A6C92" w14:textId="77777777">
        <w:trPr>
          <w:trHeight w:hRule="exact" w:val="289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F0EEC" w14:textId="77777777" w:rsidR="00101223" w:rsidRDefault="005053DE">
            <w:pPr>
              <w:spacing w:before="21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coop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atic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ule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Afr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ca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C634E" w14:textId="77777777" w:rsidR="00101223" w:rsidRDefault="005053DE">
            <w:pPr>
              <w:spacing w:before="21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4609C1B8" w14:textId="77777777">
        <w:trPr>
          <w:trHeight w:hRule="exact" w:val="288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3F096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Chinese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ec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ac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ivit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ki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siness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ians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17247" w14:textId="77777777" w:rsidR="00101223" w:rsidRDefault="005053DE">
            <w:pPr>
              <w:spacing w:before="20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F04CB3D" w14:textId="77777777">
        <w:trPr>
          <w:trHeight w:hRule="exact" w:val="288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984F5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Chinese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ucts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EB865" w14:textId="77777777" w:rsidR="00101223" w:rsidRDefault="005053DE">
            <w:pPr>
              <w:spacing w:before="20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A7688DB" w14:textId="77777777">
        <w:trPr>
          <w:trHeight w:hRule="exact" w:val="288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5C71E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vior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Chinese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citize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4895C" w14:textId="77777777" w:rsidR="00101223" w:rsidRDefault="005053DE">
            <w:pPr>
              <w:spacing w:before="20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29D6E51D" w14:textId="77777777">
        <w:trPr>
          <w:trHeight w:hRule="exact" w:val="288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D0BC1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ctor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8CEEB" w14:textId="77777777" w:rsidR="00101223" w:rsidRDefault="005053DE">
            <w:pPr>
              <w:spacing w:before="20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492B29FA" w14:textId="77777777">
        <w:trPr>
          <w:trHeight w:hRule="exact" w:val="288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057E9" w14:textId="77777777" w:rsidR="00101223" w:rsidRDefault="005053DE">
            <w:pPr>
              <w:spacing w:before="2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ese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95F55" w14:textId="77777777" w:rsidR="00101223" w:rsidRDefault="005053DE">
            <w:pPr>
              <w:spacing w:before="20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0E747833" w14:textId="77777777">
        <w:trPr>
          <w:trHeight w:hRule="exact" w:val="240"/>
        </w:trPr>
        <w:tc>
          <w:tcPr>
            <w:tcW w:w="7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63D7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0589D" w14:textId="77777777" w:rsidR="00101223" w:rsidRDefault="005053DE">
            <w:pPr>
              <w:spacing w:line="220" w:lineRule="exact"/>
              <w:ind w:left="830" w:right="8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533E4FE" w14:textId="77777777" w:rsidR="00101223" w:rsidRDefault="00101223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2"/>
        <w:gridCol w:w="1850"/>
      </w:tblGrid>
      <w:tr w:rsidR="00101223" w14:paraId="271CECBC" w14:textId="77777777">
        <w:trPr>
          <w:trHeight w:hRule="exact" w:val="559"/>
        </w:trPr>
        <w:tc>
          <w:tcPr>
            <w:tcW w:w="927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49B0C" w14:textId="77777777" w:rsidR="00101223" w:rsidRDefault="005053DE">
            <w:pPr>
              <w:spacing w:before="39"/>
              <w:ind w:left="1" w:right="-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a’s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conom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ce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g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’t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41A776AF" w14:textId="77777777">
        <w:trPr>
          <w:trHeight w:hRule="exact" w:val="283"/>
        </w:trPr>
        <w:tc>
          <w:tcPr>
            <w:tcW w:w="7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2A5D1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FFB46" w14:textId="77777777" w:rsidR="00101223" w:rsidRDefault="005053DE">
            <w:pPr>
              <w:spacing w:before="15"/>
              <w:ind w:left="835" w:right="8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83698C6" w14:textId="77777777">
        <w:trPr>
          <w:trHeight w:hRule="exact" w:val="281"/>
        </w:trPr>
        <w:tc>
          <w:tcPr>
            <w:tcW w:w="7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0F1A3" w14:textId="77777777" w:rsidR="00101223" w:rsidRDefault="005053DE">
            <w:pPr>
              <w:spacing w:before="16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ad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2E0CA" w14:textId="77777777" w:rsidR="00101223" w:rsidRDefault="005053DE">
            <w:pPr>
              <w:spacing w:before="16"/>
              <w:ind w:left="835" w:right="8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6F4414DB" w14:textId="77777777">
        <w:trPr>
          <w:trHeight w:hRule="exact" w:val="283"/>
        </w:trPr>
        <w:tc>
          <w:tcPr>
            <w:tcW w:w="7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FB348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D9259" w14:textId="77777777" w:rsidR="00101223" w:rsidRDefault="005053DE">
            <w:pPr>
              <w:spacing w:before="15"/>
              <w:ind w:left="835" w:right="8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7C4B97B" w14:textId="77777777">
        <w:trPr>
          <w:trHeight w:hRule="exact" w:val="281"/>
        </w:trPr>
        <w:tc>
          <w:tcPr>
            <w:tcW w:w="7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0FC10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2B7DF" w14:textId="77777777" w:rsidR="00101223" w:rsidRDefault="005053DE">
            <w:pPr>
              <w:spacing w:before="15"/>
              <w:ind w:left="835" w:right="8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33EA9A0" w14:textId="77777777">
        <w:trPr>
          <w:trHeight w:hRule="exact" w:val="283"/>
        </w:trPr>
        <w:tc>
          <w:tcPr>
            <w:tcW w:w="7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C8ADD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7F855" w14:textId="77777777" w:rsidR="00101223" w:rsidRDefault="005053DE">
            <w:pPr>
              <w:spacing w:before="15"/>
              <w:ind w:left="835" w:right="8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185E60AE" w14:textId="77777777">
        <w:trPr>
          <w:trHeight w:hRule="exact" w:val="240"/>
        </w:trPr>
        <w:tc>
          <w:tcPr>
            <w:tcW w:w="7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E2EC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China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esn’t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give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velo</w:t>
            </w:r>
            <w:r>
              <w:rPr>
                <w:rFonts w:ascii="Arial" w:eastAsia="Arial" w:hAnsi="Arial" w:cs="Arial"/>
                <w:spacing w:val="1"/>
                <w:w w:val="81"/>
              </w:rPr>
              <w:t>pm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assista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53EFE" w14:textId="77777777" w:rsidR="00101223" w:rsidRDefault="005053DE">
            <w:pPr>
              <w:spacing w:line="220" w:lineRule="exact"/>
              <w:ind w:left="835" w:right="8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341A8A79" w14:textId="77777777">
        <w:trPr>
          <w:trHeight w:hRule="exact" w:val="237"/>
        </w:trPr>
        <w:tc>
          <w:tcPr>
            <w:tcW w:w="7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FB4D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9C72B" w14:textId="77777777" w:rsidR="00101223" w:rsidRDefault="005053DE">
            <w:pPr>
              <w:spacing w:line="220" w:lineRule="exact"/>
              <w:ind w:left="835" w:right="8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93F133A" w14:textId="77777777" w:rsidR="00101223" w:rsidRDefault="00101223">
      <w:pPr>
        <w:spacing w:before="8" w:line="180" w:lineRule="exact"/>
        <w:rPr>
          <w:sz w:val="19"/>
          <w:szCs w:val="19"/>
        </w:rPr>
      </w:pPr>
    </w:p>
    <w:p w14:paraId="03D19F05" w14:textId="77777777" w:rsidR="00101223" w:rsidRDefault="00101223">
      <w:pPr>
        <w:spacing w:line="200" w:lineRule="exact"/>
      </w:pPr>
    </w:p>
    <w:p w14:paraId="1BCE3B8A" w14:textId="77777777" w:rsidR="00101223" w:rsidRDefault="00101223">
      <w:pPr>
        <w:spacing w:line="200" w:lineRule="exact"/>
      </w:pPr>
    </w:p>
    <w:p w14:paraId="51CEE3DD" w14:textId="77777777" w:rsidR="00101223" w:rsidRDefault="005053DE">
      <w:pPr>
        <w:spacing w:before="34"/>
        <w:ind w:left="4665" w:right="4543"/>
        <w:jc w:val="center"/>
        <w:rPr>
          <w:rFonts w:ascii="Arial" w:eastAsia="Arial" w:hAnsi="Arial" w:cs="Arial"/>
        </w:rPr>
        <w:sectPr w:rsidR="00101223">
          <w:footerReference w:type="default" r:id="rId30"/>
          <w:pgSz w:w="11900" w:h="16860"/>
          <w:pgMar w:top="1100" w:right="1260" w:bottom="280" w:left="114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26</w:t>
      </w:r>
    </w:p>
    <w:p w14:paraId="0908811C" w14:textId="77777777" w:rsidR="00101223" w:rsidRDefault="005053DE">
      <w:pPr>
        <w:spacing w:before="4" w:line="80" w:lineRule="exact"/>
        <w:rPr>
          <w:sz w:val="9"/>
          <w:szCs w:val="9"/>
        </w:rPr>
      </w:pPr>
      <w:r>
        <w:lastRenderedPageBreak/>
        <w:pict w14:anchorId="536F9CCB">
          <v:group id="_x0000_s2076" style="position:absolute;margin-left:48.95pt;margin-top:483.65pt;width:0;height:9.7pt;z-index:-18933;mso-position-horizontal-relative:page;mso-position-vertical-relative:page" coordorigin="979,9673" coordsize="0,194">
            <v:polyline id="_x0000_s2077" style="position:absolute" points="1958,19346,1958,19541" coordorigin="979,9673" coordsize="0,194" filled="f" strokeweight=".82pt">
              <v:path arrowok="t"/>
            </v:polyline>
            <w10:wrap anchorx="page" anchory="page"/>
          </v:group>
        </w:pict>
      </w:r>
      <w:r>
        <w:pict w14:anchorId="7BDF024A">
          <v:group id="_x0000_s2074" style="position:absolute;margin-left:48.95pt;margin-top:470.1pt;width:0;height:9.8pt;z-index:-18934;mso-position-horizontal-relative:page;mso-position-vertical-relative:page" coordorigin="979,9402" coordsize="0,197">
            <v:polyline id="_x0000_s2075" style="position:absolute" points="1958,18804,1958,19001" coordorigin="979,9402" coordsize="0,197" filled="f" strokeweight=".82pt">
              <v:path arrowok="t"/>
            </v:polyline>
            <w10:wrap anchorx="page" anchory="page"/>
          </v:group>
        </w:pic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5"/>
        <w:gridCol w:w="900"/>
        <w:gridCol w:w="898"/>
        <w:gridCol w:w="900"/>
        <w:gridCol w:w="898"/>
        <w:gridCol w:w="1563"/>
      </w:tblGrid>
      <w:tr w:rsidR="00101223" w14:paraId="491397E4" w14:textId="77777777">
        <w:trPr>
          <w:trHeight w:hRule="exact" w:val="699"/>
        </w:trPr>
        <w:tc>
          <w:tcPr>
            <w:tcW w:w="9254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64DD14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-</w:t>
            </w:r>
            <w:r>
              <w:rPr>
                <w:rFonts w:ascii="Arial" w:eastAsia="Arial" w:hAnsi="Arial" w:cs="Arial"/>
                <w:b/>
                <w:w w:val="80"/>
              </w:rPr>
              <w:t xml:space="preserve">NIG. 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x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ist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oup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  <w:p w14:paraId="1261B2C3" w14:textId="77777777" w:rsidR="00101223" w:rsidRDefault="005053DE">
            <w:pPr>
              <w:spacing w:before="6" w:line="220" w:lineRule="exact"/>
              <w:ind w:left="1" w:right="36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proofErr w:type="gramEnd"/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ks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idn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em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>?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 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46BDE258" w14:textId="77777777">
        <w:trPr>
          <w:trHeight w:hRule="exact" w:val="506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6D063" w14:textId="77777777" w:rsidR="00101223" w:rsidRDefault="00101223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50F2C" w14:textId="77777777" w:rsidR="00101223" w:rsidRDefault="00101223">
            <w:pPr>
              <w:spacing w:before="8" w:line="120" w:lineRule="exact"/>
              <w:rPr>
                <w:sz w:val="12"/>
                <w:szCs w:val="12"/>
              </w:rPr>
            </w:pPr>
          </w:p>
          <w:p w14:paraId="07040772" w14:textId="77777777" w:rsidR="00101223" w:rsidRDefault="005053DE">
            <w:pPr>
              <w:ind w:left="2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E48A7" w14:textId="77777777" w:rsidR="00101223" w:rsidRDefault="005053DE">
            <w:pPr>
              <w:spacing w:before="13"/>
              <w:ind w:left="256" w:right="109" w:hanging="1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 them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F6E7" w14:textId="77777777" w:rsidR="00101223" w:rsidRDefault="005053DE">
            <w:pPr>
              <w:spacing w:before="13"/>
              <w:ind w:left="256" w:right="147" w:hanging="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 them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DB34A" w14:textId="77777777" w:rsidR="00101223" w:rsidRDefault="00101223">
            <w:pPr>
              <w:spacing w:before="8" w:line="120" w:lineRule="exact"/>
              <w:rPr>
                <w:sz w:val="12"/>
                <w:szCs w:val="12"/>
              </w:rPr>
            </w:pPr>
          </w:p>
          <w:p w14:paraId="310400A4" w14:textId="77777777" w:rsidR="00101223" w:rsidRDefault="005053DE">
            <w:pPr>
              <w:ind w:lef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ll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of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em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9567E" w14:textId="77777777" w:rsidR="00101223" w:rsidRDefault="005053DE">
            <w:pPr>
              <w:spacing w:before="13"/>
              <w:ind w:left="1" w:right="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Have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’t</w:t>
            </w:r>
          </w:p>
          <w:p w14:paraId="7297DB1D" w14:textId="77777777" w:rsidR="00101223" w:rsidRDefault="005053DE">
            <w:pPr>
              <w:ind w:left="281" w:right="291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EB21855" w14:textId="77777777">
        <w:trPr>
          <w:trHeight w:hRule="exact" w:val="257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12441" w14:textId="77777777" w:rsidR="00101223" w:rsidRDefault="005053DE">
            <w:pPr>
              <w:spacing w:before="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8CD19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0F8BF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387DB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FDFE8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DB128" w14:textId="77777777" w:rsidR="00101223" w:rsidRDefault="005053DE">
            <w:pPr>
              <w:spacing w:before="3"/>
              <w:ind w:left="691" w:righ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086A6FC" w14:textId="77777777">
        <w:trPr>
          <w:trHeight w:hRule="exact" w:val="259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C55B0" w14:textId="77777777" w:rsidR="00101223" w:rsidRDefault="005053DE">
            <w:pPr>
              <w:spacing w:before="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00E7C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8AB2D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BA833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097F9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3176D" w14:textId="77777777" w:rsidR="00101223" w:rsidRDefault="005053DE">
            <w:pPr>
              <w:spacing w:before="3"/>
              <w:ind w:left="691" w:righ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F7EBC64" w14:textId="77777777">
        <w:trPr>
          <w:trHeight w:hRule="exact" w:val="468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0EB16" w14:textId="77777777" w:rsidR="00101223" w:rsidRDefault="005053DE">
            <w:pPr>
              <w:spacing w:before="58" w:line="157" w:lineRule="auto"/>
              <w:ind w:left="321" w:right="511" w:hanging="3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  <w:position w:val="-12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5"/>
                <w:w w:val="80"/>
                <w:position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 xml:space="preserve">d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7872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7D8CD0B" w14:textId="77777777" w:rsidR="00101223" w:rsidRDefault="005053DE">
            <w:pPr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EEBB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FE5F20B" w14:textId="77777777" w:rsidR="00101223" w:rsidRDefault="005053DE">
            <w:pPr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38809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806744C" w14:textId="77777777" w:rsidR="00101223" w:rsidRDefault="005053DE">
            <w:pPr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855D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6F1BE7E" w14:textId="77777777" w:rsidR="00101223" w:rsidRDefault="005053DE">
            <w:pPr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5DA1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E2D6B6B" w14:textId="77777777" w:rsidR="00101223" w:rsidRDefault="005053DE">
            <w:pPr>
              <w:ind w:left="683" w:right="6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CC445CC" w14:textId="77777777">
        <w:trPr>
          <w:trHeight w:hRule="exact" w:val="259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E1DF8" w14:textId="77777777" w:rsidR="00101223" w:rsidRDefault="005053DE">
            <w:pPr>
              <w:spacing w:before="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0A48A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4F5C2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4F316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E6423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4880D" w14:textId="77777777" w:rsidR="00101223" w:rsidRDefault="005053DE">
            <w:pPr>
              <w:spacing w:before="3"/>
              <w:ind w:left="691" w:righ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26E72AD" w14:textId="77777777">
        <w:trPr>
          <w:trHeight w:hRule="exact" w:val="257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66C3D" w14:textId="77777777" w:rsidR="00101223" w:rsidRDefault="005053DE">
            <w:pPr>
              <w:spacing w:before="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mbe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344CB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2D10C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AA721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A8644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D9A1F" w14:textId="77777777" w:rsidR="00101223" w:rsidRDefault="005053DE">
            <w:pPr>
              <w:spacing w:before="3"/>
              <w:ind w:left="691" w:righ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12FAA13" w14:textId="77777777">
        <w:trPr>
          <w:trHeight w:hRule="exact" w:val="259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2216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mu</w:t>
            </w:r>
            <w:r>
              <w:rPr>
                <w:rFonts w:ascii="Arial" w:eastAsia="Arial" w:hAnsi="Arial" w:cs="Arial"/>
                <w:b/>
                <w:w w:val="81"/>
              </w:rPr>
              <w:t>sl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im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83BFE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2555E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1C5AC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93F1C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6F707" w14:textId="77777777" w:rsidR="00101223" w:rsidRDefault="005053DE">
            <w:pPr>
              <w:spacing w:before="3"/>
              <w:ind w:left="691" w:right="69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BC00387" w14:textId="77777777">
        <w:trPr>
          <w:trHeight w:hRule="exact" w:val="259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C6F46" w14:textId="77777777" w:rsidR="00101223" w:rsidRDefault="005053DE">
            <w:pPr>
              <w:spacing w:before="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G.  </w:t>
            </w:r>
            <w:r>
              <w:rPr>
                <w:rFonts w:ascii="Arial" w:eastAsia="Arial" w:hAnsi="Arial" w:cs="Arial"/>
                <w:b/>
                <w:spacing w:val="1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oup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59824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A4A09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71483" w14:textId="77777777" w:rsidR="00101223" w:rsidRDefault="005053DE">
            <w:pPr>
              <w:spacing w:before="3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AA5E0" w14:textId="77777777" w:rsidR="00101223" w:rsidRDefault="005053DE">
            <w:pPr>
              <w:spacing w:before="3"/>
              <w:ind w:left="358" w:right="3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A7CBD" w14:textId="77777777" w:rsidR="00101223" w:rsidRDefault="005053DE">
            <w:pPr>
              <w:spacing w:before="3"/>
              <w:ind w:left="691" w:righ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054139C" w14:textId="77777777" w:rsidR="00101223" w:rsidRDefault="00101223">
      <w:pPr>
        <w:spacing w:before="9" w:line="140" w:lineRule="exact"/>
        <w:rPr>
          <w:sz w:val="14"/>
          <w:szCs w:val="14"/>
        </w:rPr>
      </w:pPr>
    </w:p>
    <w:p w14:paraId="24810FAE" w14:textId="77777777" w:rsidR="00101223" w:rsidRDefault="00101223">
      <w:pPr>
        <w:spacing w:line="200" w:lineRule="exact"/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7"/>
        <w:gridCol w:w="1316"/>
        <w:gridCol w:w="463"/>
        <w:gridCol w:w="463"/>
        <w:gridCol w:w="463"/>
        <w:gridCol w:w="464"/>
      </w:tblGrid>
      <w:tr w:rsidR="00101223" w14:paraId="5F3C21C0" w14:textId="77777777">
        <w:trPr>
          <w:trHeight w:hRule="exact" w:val="559"/>
        </w:trPr>
        <w:tc>
          <w:tcPr>
            <w:tcW w:w="9275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34F0C" w14:textId="77777777" w:rsidR="00101223" w:rsidRDefault="005053DE">
            <w:pPr>
              <w:spacing w:before="39"/>
              <w:ind w:left="1" w:right="5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83A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-</w:t>
            </w:r>
            <w:r>
              <w:rPr>
                <w:rFonts w:ascii="Arial" w:eastAsia="Arial" w:hAnsi="Arial" w:cs="Arial"/>
                <w:b/>
                <w:w w:val="80"/>
              </w:rPr>
              <w:t xml:space="preserve">NIG. 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ain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ist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ed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oup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]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387BFB8D" w14:textId="77777777">
        <w:trPr>
          <w:trHeight w:hRule="exact" w:val="283"/>
        </w:trPr>
        <w:tc>
          <w:tcPr>
            <w:tcW w:w="74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7AAE7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w w:val="81"/>
              </w:rPr>
              <w:t>ain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power</w:t>
            </w:r>
          </w:p>
        </w:tc>
        <w:tc>
          <w:tcPr>
            <w:tcW w:w="185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425D3" w14:textId="77777777" w:rsidR="00101223" w:rsidRDefault="005053DE">
            <w:pPr>
              <w:spacing w:before="15"/>
              <w:ind w:left="835" w:right="8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4B4BBEE" w14:textId="77777777">
        <w:trPr>
          <w:trHeight w:hRule="exact" w:val="281"/>
        </w:trPr>
        <w:tc>
          <w:tcPr>
            <w:tcW w:w="74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E1948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sire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en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ich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85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C9675" w14:textId="77777777" w:rsidR="00101223" w:rsidRDefault="005053DE">
            <w:pPr>
              <w:spacing w:before="15"/>
              <w:ind w:left="835" w:right="8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72A21AC6" w14:textId="77777777">
        <w:trPr>
          <w:trHeight w:hRule="exact" w:val="283"/>
        </w:trPr>
        <w:tc>
          <w:tcPr>
            <w:tcW w:w="74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A607F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se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inj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stice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istre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ity</w:t>
            </w:r>
          </w:p>
        </w:tc>
        <w:tc>
          <w:tcPr>
            <w:tcW w:w="185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4A31C" w14:textId="77777777" w:rsidR="00101223" w:rsidRDefault="005053DE">
            <w:pPr>
              <w:spacing w:before="15"/>
              <w:ind w:left="835" w:right="8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4DD531BA" w14:textId="77777777">
        <w:trPr>
          <w:trHeight w:hRule="exact" w:val="281"/>
        </w:trPr>
        <w:tc>
          <w:tcPr>
            <w:tcW w:w="74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A0136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ps</w:t>
            </w:r>
          </w:p>
        </w:tc>
        <w:tc>
          <w:tcPr>
            <w:tcW w:w="185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D4D8E" w14:textId="77777777" w:rsidR="00101223" w:rsidRDefault="005053DE">
            <w:pPr>
              <w:spacing w:before="15"/>
              <w:ind w:left="835" w:right="8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D8856CA" w14:textId="77777777">
        <w:trPr>
          <w:trHeight w:hRule="exact" w:val="283"/>
        </w:trPr>
        <w:tc>
          <w:tcPr>
            <w:tcW w:w="74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1910E" w14:textId="77777777" w:rsidR="00101223" w:rsidRDefault="005053DE">
            <w:pPr>
              <w:spacing w:before="15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fo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oviding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ities</w:t>
            </w:r>
          </w:p>
        </w:tc>
        <w:tc>
          <w:tcPr>
            <w:tcW w:w="185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66974" w14:textId="77777777" w:rsidR="00101223" w:rsidRDefault="005053DE">
            <w:pPr>
              <w:spacing w:before="15"/>
              <w:ind w:left="835" w:right="8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07F19CEE" w14:textId="77777777">
        <w:trPr>
          <w:trHeight w:hRule="exact" w:val="240"/>
        </w:trPr>
        <w:tc>
          <w:tcPr>
            <w:tcW w:w="74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6607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ecause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of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eir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eligious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3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liefs</w:t>
            </w:r>
          </w:p>
        </w:tc>
        <w:tc>
          <w:tcPr>
            <w:tcW w:w="1853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25EBFD2" w14:textId="77777777" w:rsidR="00101223" w:rsidRDefault="005053DE">
            <w:pPr>
              <w:spacing w:line="220" w:lineRule="exact"/>
              <w:ind w:left="835" w:right="8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4380ECD8" w14:textId="77777777">
        <w:trPr>
          <w:trHeight w:hRule="exact" w:val="238"/>
        </w:trPr>
        <w:tc>
          <w:tcPr>
            <w:tcW w:w="6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E0E6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[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cify]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i/>
                <w:w w:val="81"/>
              </w:rPr>
              <w:t>]: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C9D1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3780A" w14:textId="77777777" w:rsidR="00101223" w:rsidRDefault="00101223"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0D4B2" w14:textId="77777777" w:rsidR="00101223" w:rsidRDefault="00101223"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CB24A" w14:textId="77777777" w:rsidR="00101223" w:rsidRDefault="00101223"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0A404" w14:textId="77777777" w:rsidR="00101223" w:rsidRDefault="00101223"/>
        </w:tc>
      </w:tr>
      <w:tr w:rsidR="00101223" w14:paraId="6FFB607C" w14:textId="77777777">
        <w:trPr>
          <w:trHeight w:hRule="exact" w:val="240"/>
        </w:trPr>
        <w:tc>
          <w:tcPr>
            <w:tcW w:w="74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AE79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53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2A25B" w14:textId="77777777" w:rsidR="00101223" w:rsidRDefault="005053DE">
            <w:pPr>
              <w:spacing w:before="2"/>
              <w:ind w:left="835" w:right="8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9B176C0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6"/>
        <w:gridCol w:w="1081"/>
        <w:gridCol w:w="406"/>
        <w:gridCol w:w="406"/>
        <w:gridCol w:w="336"/>
        <w:gridCol w:w="269"/>
      </w:tblGrid>
      <w:tr w:rsidR="00101223" w14:paraId="5DFD01CE" w14:textId="77777777">
        <w:trPr>
          <w:trHeight w:hRule="exact" w:val="343"/>
        </w:trPr>
        <w:tc>
          <w:tcPr>
            <w:tcW w:w="916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56769" w14:textId="77777777" w:rsidR="00101223" w:rsidRDefault="005053DE">
            <w:pPr>
              <w:spacing w:before="37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83B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-</w:t>
            </w:r>
            <w:r>
              <w:rPr>
                <w:rFonts w:ascii="Arial" w:eastAsia="Arial" w:hAnsi="Arial" w:cs="Arial"/>
                <w:b/>
                <w:w w:val="80"/>
              </w:rPr>
              <w:t>NIG</w:t>
            </w:r>
            <w:proofErr w:type="gramStart"/>
            <w:r>
              <w:rPr>
                <w:rFonts w:ascii="Arial" w:eastAsia="Arial" w:hAnsi="Arial" w:cs="Arial"/>
                <w:b/>
                <w:w w:val="80"/>
              </w:rPr>
              <w:t>-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.</w:t>
            </w:r>
            <w:proofErr w:type="gramEnd"/>
            <w:r>
              <w:rPr>
                <w:rFonts w:ascii="Arial" w:eastAsia="Arial" w:hAnsi="Arial" w:cs="Arial"/>
                <w:b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ain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proofErr w:type="spellEnd"/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xt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ist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oup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</w:tr>
      <w:tr w:rsidR="00101223" w14:paraId="18DE92C1" w14:textId="77777777">
        <w:trPr>
          <w:trHeight w:hRule="exact" w:val="269"/>
        </w:trPr>
        <w:tc>
          <w:tcPr>
            <w:tcW w:w="77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B33CC" w14:textId="77777777" w:rsidR="00101223" w:rsidRDefault="005053DE">
            <w:pPr>
              <w:spacing w:line="22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ploy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</w:t>
            </w:r>
            <w:r>
              <w:rPr>
                <w:rFonts w:ascii="Arial" w:eastAsia="Arial" w:hAnsi="Arial" w:cs="Arial"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3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nities</w:t>
            </w:r>
          </w:p>
        </w:tc>
        <w:tc>
          <w:tcPr>
            <w:tcW w:w="14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EEB88" w14:textId="77777777" w:rsidR="00101223" w:rsidRDefault="005053DE">
            <w:pPr>
              <w:spacing w:line="220" w:lineRule="exact"/>
              <w:ind w:left="619" w:right="6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725228F" w14:textId="77777777">
        <w:trPr>
          <w:trHeight w:hRule="exact" w:val="269"/>
        </w:trPr>
        <w:tc>
          <w:tcPr>
            <w:tcW w:w="77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0C17E" w14:textId="77777777" w:rsidR="00101223" w:rsidRDefault="005053DE">
            <w:pPr>
              <w:spacing w:line="22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eligious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liefs</w:t>
            </w:r>
          </w:p>
        </w:tc>
        <w:tc>
          <w:tcPr>
            <w:tcW w:w="14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BCE45" w14:textId="77777777" w:rsidR="00101223" w:rsidRDefault="005053DE">
            <w:pPr>
              <w:spacing w:line="220" w:lineRule="exact"/>
              <w:ind w:left="619" w:right="6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98338F4" w14:textId="77777777">
        <w:trPr>
          <w:trHeight w:hRule="exact" w:val="269"/>
        </w:trPr>
        <w:tc>
          <w:tcPr>
            <w:tcW w:w="77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B743C" w14:textId="77777777" w:rsidR="00101223" w:rsidRDefault="005053DE">
            <w:pPr>
              <w:spacing w:line="22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</w:t>
            </w:r>
          </w:p>
        </w:tc>
        <w:tc>
          <w:tcPr>
            <w:tcW w:w="14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6E2AF" w14:textId="77777777" w:rsidR="00101223" w:rsidRDefault="005053DE">
            <w:pPr>
              <w:spacing w:line="220" w:lineRule="exact"/>
              <w:ind w:left="619" w:right="6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537E2DF8" w14:textId="77777777">
        <w:trPr>
          <w:trHeight w:hRule="exact" w:val="269"/>
        </w:trPr>
        <w:tc>
          <w:tcPr>
            <w:tcW w:w="77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CB943" w14:textId="77777777" w:rsidR="00101223" w:rsidRDefault="005053DE">
            <w:pPr>
              <w:spacing w:line="22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se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inj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stice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istre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4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C2A44" w14:textId="77777777" w:rsidR="00101223" w:rsidRDefault="005053DE">
            <w:pPr>
              <w:spacing w:line="220" w:lineRule="exact"/>
              <w:ind w:left="619" w:right="6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7C627F95" w14:textId="77777777">
        <w:trPr>
          <w:trHeight w:hRule="exact" w:val="269"/>
        </w:trPr>
        <w:tc>
          <w:tcPr>
            <w:tcW w:w="77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676EF" w14:textId="77777777" w:rsidR="00101223" w:rsidRDefault="005053DE">
            <w:pPr>
              <w:spacing w:line="22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ucation</w:t>
            </w:r>
          </w:p>
        </w:tc>
        <w:tc>
          <w:tcPr>
            <w:tcW w:w="14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819F" w14:textId="77777777" w:rsidR="00101223" w:rsidRDefault="005053DE">
            <w:pPr>
              <w:spacing w:line="220" w:lineRule="exact"/>
              <w:ind w:left="619" w:right="6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08112AC" w14:textId="77777777">
        <w:trPr>
          <w:trHeight w:hRule="exact" w:val="269"/>
        </w:trPr>
        <w:tc>
          <w:tcPr>
            <w:tcW w:w="77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57AA0" w14:textId="77777777" w:rsidR="00101223" w:rsidRDefault="005053DE">
            <w:pPr>
              <w:spacing w:line="22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ineff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ctiveness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4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E43EF" w14:textId="77777777" w:rsidR="00101223" w:rsidRDefault="005053DE">
            <w:pPr>
              <w:spacing w:line="220" w:lineRule="exact"/>
              <w:ind w:left="574" w:right="5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FF"/>
                <w:w w:val="81"/>
                <w:u w:val="single" w:color="0000FF"/>
              </w:rPr>
              <w:t>6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2</w:t>
            </w:r>
          </w:p>
        </w:tc>
      </w:tr>
      <w:tr w:rsidR="00101223" w14:paraId="75C831F3" w14:textId="77777777">
        <w:trPr>
          <w:trHeight w:hRule="exact" w:val="269"/>
        </w:trPr>
        <w:tc>
          <w:tcPr>
            <w:tcW w:w="77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62B14" w14:textId="77777777" w:rsidR="00101223" w:rsidRDefault="005053DE">
            <w:pPr>
              <w:spacing w:before="1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join</w:t>
            </w:r>
          </w:p>
        </w:tc>
        <w:tc>
          <w:tcPr>
            <w:tcW w:w="141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19F4288" w14:textId="77777777" w:rsidR="00101223" w:rsidRDefault="005053DE">
            <w:pPr>
              <w:spacing w:before="1"/>
              <w:ind w:left="574" w:right="5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FF"/>
                <w:w w:val="81"/>
                <w:u w:val="single" w:color="0000FF"/>
              </w:rPr>
              <w:t>7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1</w:t>
            </w:r>
          </w:p>
        </w:tc>
      </w:tr>
      <w:tr w:rsidR="00101223" w14:paraId="60B2097D" w14:textId="77777777">
        <w:trPr>
          <w:trHeight w:hRule="exact" w:val="390"/>
        </w:trPr>
        <w:tc>
          <w:tcPr>
            <w:tcW w:w="666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C312041" w14:textId="77777777" w:rsidR="00101223" w:rsidRDefault="005053DE">
            <w:pPr>
              <w:spacing w:line="18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[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cify]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i/>
                <w:w w:val="81"/>
              </w:rPr>
              <w:t>]: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F2386" w14:textId="77777777" w:rsidR="00101223" w:rsidRDefault="00101223">
            <w:pPr>
              <w:spacing w:before="4" w:line="160" w:lineRule="exact"/>
              <w:rPr>
                <w:sz w:val="16"/>
                <w:szCs w:val="16"/>
              </w:rPr>
            </w:pPr>
          </w:p>
          <w:p w14:paraId="10F29137" w14:textId="77777777" w:rsidR="00101223" w:rsidRDefault="005053DE">
            <w:pPr>
              <w:spacing w:line="20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  <w:position w:val="-2"/>
              </w:rPr>
              <w:t>P</w:t>
            </w:r>
            <w:r>
              <w:rPr>
                <w:rFonts w:ascii="Arial" w:eastAsia="Arial" w:hAnsi="Arial" w:cs="Arial"/>
                <w:w w:val="81"/>
                <w:position w:val="-2"/>
              </w:rPr>
              <w:t>ost Code</w:t>
            </w:r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9B409" w14:textId="77777777" w:rsidR="00101223" w:rsidRDefault="00101223"/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C9AEF" w14:textId="77777777" w:rsidR="00101223" w:rsidRDefault="00101223"/>
        </w:tc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0783F" w14:textId="77777777" w:rsidR="00101223" w:rsidRDefault="00101223"/>
        </w:tc>
        <w:tc>
          <w:tcPr>
            <w:tcW w:w="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1F647" w14:textId="77777777" w:rsidR="00101223" w:rsidRDefault="00101223"/>
        </w:tc>
      </w:tr>
      <w:tr w:rsidR="00101223" w14:paraId="1C793BC0" w14:textId="77777777">
        <w:trPr>
          <w:trHeight w:hRule="exact" w:val="371"/>
        </w:trPr>
        <w:tc>
          <w:tcPr>
            <w:tcW w:w="774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2D874" w14:textId="77777777" w:rsidR="00101223" w:rsidRDefault="005053DE">
            <w:pPr>
              <w:spacing w:before="56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16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69E07" w14:textId="77777777" w:rsidR="00101223" w:rsidRDefault="005053DE">
            <w:pPr>
              <w:spacing w:before="61"/>
              <w:ind w:left="619" w:right="6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1F5F9FB" w14:textId="77777777" w:rsidR="00101223" w:rsidRDefault="00101223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2"/>
        <w:gridCol w:w="1839"/>
      </w:tblGrid>
      <w:tr w:rsidR="00101223" w14:paraId="58D0BC93" w14:textId="77777777">
        <w:trPr>
          <w:trHeight w:hRule="exact" w:val="542"/>
        </w:trPr>
        <w:tc>
          <w:tcPr>
            <w:tcW w:w="9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40C19" w14:textId="77777777" w:rsidR="00101223" w:rsidRDefault="005053DE">
            <w:pPr>
              <w:spacing w:before="30"/>
              <w:ind w:left="1" w:right="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83C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 xml:space="preserve">NIG.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u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lem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ed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y?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0FF2CBBC" w14:textId="77777777">
        <w:trPr>
          <w:trHeight w:hRule="exact" w:val="274"/>
        </w:trPr>
        <w:tc>
          <w:tcPr>
            <w:tcW w:w="7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F34A8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effective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40864" w14:textId="77777777" w:rsidR="00101223" w:rsidRDefault="005053DE">
            <w:pPr>
              <w:spacing w:before="10"/>
              <w:ind w:left="828" w:right="8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60E23F4A" w14:textId="77777777">
        <w:trPr>
          <w:trHeight w:hRule="exact" w:val="274"/>
        </w:trPr>
        <w:tc>
          <w:tcPr>
            <w:tcW w:w="7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E91E2" w14:textId="77777777" w:rsidR="00101223" w:rsidRDefault="005053DE">
            <w:pPr>
              <w:spacing w:before="1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ctive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F79D9" w14:textId="77777777" w:rsidR="00101223" w:rsidRDefault="005053DE">
            <w:pPr>
              <w:spacing w:before="13"/>
              <w:ind w:left="828" w:right="8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11A606CF" w14:textId="77777777">
        <w:trPr>
          <w:trHeight w:hRule="exact" w:val="276"/>
        </w:trPr>
        <w:tc>
          <w:tcPr>
            <w:tcW w:w="7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2E255" w14:textId="77777777" w:rsidR="00101223" w:rsidRDefault="005053DE">
            <w:pPr>
              <w:spacing w:before="13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effective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1B8AA" w14:textId="77777777" w:rsidR="00101223" w:rsidRDefault="005053DE">
            <w:pPr>
              <w:spacing w:before="13"/>
              <w:ind w:left="828" w:right="8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4838CA08" w14:textId="77777777">
        <w:trPr>
          <w:trHeight w:hRule="exact" w:val="274"/>
        </w:trPr>
        <w:tc>
          <w:tcPr>
            <w:tcW w:w="7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FFDC1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ctive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6A4AF" w14:textId="77777777" w:rsidR="00101223" w:rsidRDefault="005053DE">
            <w:pPr>
              <w:spacing w:before="10"/>
              <w:ind w:left="828" w:right="8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A2A0E59" w14:textId="77777777">
        <w:trPr>
          <w:trHeight w:hRule="exact" w:val="240"/>
        </w:trPr>
        <w:tc>
          <w:tcPr>
            <w:tcW w:w="7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B636E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25A96" w14:textId="77777777" w:rsidR="00101223" w:rsidRDefault="005053DE">
            <w:pPr>
              <w:spacing w:line="220" w:lineRule="exact"/>
              <w:ind w:left="828" w:right="8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A754EB6" w14:textId="77777777" w:rsidR="00101223" w:rsidRDefault="00101223">
      <w:pPr>
        <w:spacing w:line="200" w:lineRule="exact"/>
      </w:pPr>
    </w:p>
    <w:p w14:paraId="315988EA" w14:textId="77777777" w:rsidR="00101223" w:rsidRDefault="00101223">
      <w:pPr>
        <w:spacing w:line="200" w:lineRule="exact"/>
      </w:pPr>
    </w:p>
    <w:p w14:paraId="52E648F5" w14:textId="77777777" w:rsidR="00101223" w:rsidRDefault="00101223">
      <w:pPr>
        <w:spacing w:line="200" w:lineRule="exact"/>
      </w:pPr>
    </w:p>
    <w:p w14:paraId="6789B193" w14:textId="77777777" w:rsidR="00101223" w:rsidRDefault="00101223">
      <w:pPr>
        <w:spacing w:line="200" w:lineRule="exact"/>
      </w:pPr>
    </w:p>
    <w:p w14:paraId="286E34B0" w14:textId="77777777" w:rsidR="00101223" w:rsidRDefault="00101223">
      <w:pPr>
        <w:spacing w:line="200" w:lineRule="exact"/>
      </w:pPr>
    </w:p>
    <w:p w14:paraId="26E80713" w14:textId="77777777" w:rsidR="00101223" w:rsidRDefault="00101223">
      <w:pPr>
        <w:spacing w:line="200" w:lineRule="exact"/>
      </w:pPr>
    </w:p>
    <w:p w14:paraId="2E643427" w14:textId="77777777" w:rsidR="00101223" w:rsidRDefault="00101223">
      <w:pPr>
        <w:spacing w:line="200" w:lineRule="exact"/>
      </w:pPr>
    </w:p>
    <w:p w14:paraId="5531843F" w14:textId="77777777" w:rsidR="00101223" w:rsidRDefault="00101223">
      <w:pPr>
        <w:spacing w:line="200" w:lineRule="exact"/>
      </w:pPr>
    </w:p>
    <w:p w14:paraId="67AB5B0C" w14:textId="77777777" w:rsidR="00101223" w:rsidRDefault="00101223">
      <w:pPr>
        <w:spacing w:line="200" w:lineRule="exact"/>
      </w:pPr>
    </w:p>
    <w:p w14:paraId="33D0C65C" w14:textId="77777777" w:rsidR="00101223" w:rsidRDefault="00101223">
      <w:pPr>
        <w:spacing w:line="200" w:lineRule="exact"/>
      </w:pPr>
    </w:p>
    <w:p w14:paraId="6B567995" w14:textId="77777777" w:rsidR="00101223" w:rsidRDefault="00101223">
      <w:pPr>
        <w:spacing w:line="200" w:lineRule="exact"/>
      </w:pPr>
    </w:p>
    <w:p w14:paraId="6F8331E0" w14:textId="77777777" w:rsidR="00101223" w:rsidRDefault="00101223">
      <w:pPr>
        <w:spacing w:line="200" w:lineRule="exact"/>
      </w:pPr>
    </w:p>
    <w:p w14:paraId="171D5C2F" w14:textId="77777777" w:rsidR="00101223" w:rsidRDefault="00101223">
      <w:pPr>
        <w:spacing w:line="200" w:lineRule="exact"/>
      </w:pPr>
    </w:p>
    <w:p w14:paraId="5C6629A6" w14:textId="77777777" w:rsidR="00101223" w:rsidRDefault="00101223">
      <w:pPr>
        <w:spacing w:line="200" w:lineRule="exact"/>
      </w:pPr>
    </w:p>
    <w:p w14:paraId="5658B672" w14:textId="77777777" w:rsidR="00101223" w:rsidRDefault="00101223">
      <w:pPr>
        <w:spacing w:before="8" w:line="280" w:lineRule="exact"/>
        <w:rPr>
          <w:sz w:val="28"/>
          <w:szCs w:val="28"/>
        </w:rPr>
      </w:pPr>
    </w:p>
    <w:p w14:paraId="245C17E5" w14:textId="77777777" w:rsidR="00101223" w:rsidRDefault="005053DE">
      <w:pPr>
        <w:spacing w:before="34"/>
        <w:ind w:left="4645" w:right="4543"/>
        <w:jc w:val="center"/>
        <w:rPr>
          <w:rFonts w:ascii="Arial" w:eastAsia="Arial" w:hAnsi="Arial" w:cs="Arial"/>
        </w:rPr>
        <w:sectPr w:rsidR="00101223">
          <w:footerReference w:type="default" r:id="rId31"/>
          <w:pgSz w:w="11900" w:h="16860"/>
          <w:pgMar w:top="1080" w:right="1260" w:bottom="280" w:left="116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27</w:t>
      </w:r>
    </w:p>
    <w:p w14:paraId="7C0D75EB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7"/>
        <w:gridCol w:w="874"/>
        <w:gridCol w:w="394"/>
        <w:gridCol w:w="396"/>
        <w:gridCol w:w="396"/>
        <w:gridCol w:w="397"/>
        <w:gridCol w:w="487"/>
        <w:gridCol w:w="487"/>
        <w:gridCol w:w="487"/>
        <w:gridCol w:w="490"/>
      </w:tblGrid>
      <w:tr w:rsidR="00101223" w14:paraId="66AA9E08" w14:textId="77777777">
        <w:trPr>
          <w:trHeight w:hRule="exact" w:val="699"/>
        </w:trPr>
        <w:tc>
          <w:tcPr>
            <w:tcW w:w="9254" w:type="dxa"/>
            <w:gridSpan w:val="10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B71AE6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83D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 xml:space="preserve">NIG. 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proofErr w:type="gramStart"/>
            <w:r>
              <w:rPr>
                <w:rFonts w:ascii="Arial" w:eastAsia="Arial" w:hAnsi="Arial" w:cs="Arial"/>
                <w:b/>
                <w:w w:val="81"/>
              </w:rPr>
              <w:t xml:space="preserve">,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eff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</w:p>
          <w:p w14:paraId="433BC2BD" w14:textId="77777777" w:rsidR="00101223" w:rsidRDefault="005053DE">
            <w:pPr>
              <w:spacing w:before="6" w:line="220" w:lineRule="exact"/>
              <w:ind w:left="1" w:right="85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And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ld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proofErr w:type="gramStart"/>
            <w:r>
              <w:rPr>
                <w:rFonts w:ascii="Arial" w:eastAsia="Arial" w:hAnsi="Arial" w:cs="Arial"/>
                <w:b/>
                <w:spacing w:val="2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ptions.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se.]</w:t>
            </w:r>
          </w:p>
        </w:tc>
      </w:tr>
      <w:tr w:rsidR="00101223" w14:paraId="3DA4AC94" w14:textId="77777777">
        <w:trPr>
          <w:trHeight w:hRule="exact" w:val="35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D7CC9" w14:textId="77777777" w:rsidR="00101223" w:rsidRDefault="00101223"/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909BA" w14:textId="77777777" w:rsidR="00101223" w:rsidRDefault="005053DE">
            <w:pPr>
              <w:spacing w:before="49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3</w:t>
            </w:r>
            <w:r>
              <w:rPr>
                <w:rFonts w:ascii="Arial" w:eastAsia="Arial" w:hAnsi="Arial" w:cs="Arial"/>
                <w:b/>
                <w:w w:val="81"/>
              </w:rPr>
              <w:t>D1.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w w:val="81"/>
                <w:position w:val="5"/>
                <w:sz w:val="13"/>
                <w:szCs w:val="13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7152F" w14:textId="77777777" w:rsidR="00101223" w:rsidRDefault="005053DE">
            <w:pPr>
              <w:spacing w:before="49"/>
              <w:ind w:left="2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3</w:t>
            </w:r>
            <w:r>
              <w:rPr>
                <w:rFonts w:ascii="Arial" w:eastAsia="Arial" w:hAnsi="Arial" w:cs="Arial"/>
                <w:b/>
                <w:w w:val="81"/>
              </w:rPr>
              <w:t>D2.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</w:t>
            </w:r>
            <w:proofErr w:type="spellStart"/>
            <w:r>
              <w:rPr>
                <w:rFonts w:ascii="Arial" w:eastAsia="Arial" w:hAnsi="Arial" w:cs="Arial"/>
                <w:b/>
                <w:w w:val="81"/>
                <w:position w:val="5"/>
                <w:sz w:val="13"/>
                <w:szCs w:val="13"/>
              </w:rPr>
              <w:t>nd</w:t>
            </w:r>
            <w:proofErr w:type="spellEnd"/>
            <w:r>
              <w:rPr>
                <w:rFonts w:ascii="Arial" w:eastAsia="Arial" w:hAnsi="Arial" w:cs="Arial"/>
                <w:b/>
                <w:spacing w:val="16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</w:p>
        </w:tc>
      </w:tr>
      <w:tr w:rsidR="00101223" w14:paraId="3B5FB8DF" w14:textId="77777777">
        <w:trPr>
          <w:trHeight w:hRule="exact" w:val="468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D710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Nothing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i.e.,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ctive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ainst</w:t>
            </w:r>
          </w:p>
          <w:p w14:paraId="7465C30D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se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gr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ps)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8BBD6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74AF329" w14:textId="77777777" w:rsidR="00101223" w:rsidRDefault="005053DE">
            <w:pPr>
              <w:ind w:left="690" w:right="7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15F2D76" w14:textId="77777777" w:rsidR="00101223" w:rsidRDefault="00101223"/>
        </w:tc>
      </w:tr>
      <w:tr w:rsidR="00101223" w14:paraId="02362FA4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414E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tting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em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3020A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7D219D7" w14:textId="77777777" w:rsidR="00101223" w:rsidRDefault="00101223"/>
        </w:tc>
      </w:tr>
      <w:tr w:rsidR="00101223" w14:paraId="43C9875E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E549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il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il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il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ties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FC633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37CDA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7D1CF72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B08A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 xml:space="preserve">Working 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  <w:proofErr w:type="gramEnd"/>
            <w:r>
              <w:rPr>
                <w:rFonts w:ascii="Arial" w:eastAsia="Arial" w:hAnsi="Arial" w:cs="Arial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ition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lead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issue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6B60C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2AE9E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5186791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01F8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 xml:space="preserve">Working 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  <w:proofErr w:type="gramEnd"/>
            <w:r>
              <w:rPr>
                <w:rFonts w:ascii="Arial" w:eastAsia="Arial" w:hAnsi="Arial" w:cs="Arial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eligious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issue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76DF2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18AD9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4267A3F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A237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cono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FFE8C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52B2F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6E0CA022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CAA5D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ucation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stan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085B4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63503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4364A86E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835B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Gov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ff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ctively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ovide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3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ces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1363F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AF278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4917FB09" w14:textId="77777777">
        <w:trPr>
          <w:trHeight w:hRule="exact" w:val="241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E5EB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omm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ities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xt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ists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3D197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C8284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191C3D61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6767D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Give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ower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local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ts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own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cis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C7AAA" w14:textId="77777777" w:rsidR="00101223" w:rsidRDefault="005053DE">
            <w:pPr>
              <w:spacing w:line="220" w:lineRule="exact"/>
              <w:ind w:left="698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AC31E" w14:textId="77777777" w:rsidR="00101223" w:rsidRDefault="005053DE">
            <w:pPr>
              <w:spacing w:line="220" w:lineRule="exact"/>
              <w:ind w:left="883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F51C05C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B5FDE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ur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sue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9B93E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44116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19DC4E6B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D5B5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tio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sue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520B9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51B12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791EBFAA" w14:textId="77777777">
        <w:trPr>
          <w:trHeight w:hRule="exact" w:val="468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92049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esou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istributed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states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local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omm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iti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cially</w:t>
            </w:r>
          </w:p>
          <w:p w14:paraId="601859F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se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oil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esou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ar</w:t>
            </w:r>
            <w:r>
              <w:rPr>
                <w:rFonts w:ascii="Arial" w:eastAsia="Arial" w:hAnsi="Arial" w:cs="Arial"/>
                <w:w w:val="81"/>
              </w:rPr>
              <w:t>ea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F996B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FED650E" w14:textId="77777777" w:rsidR="00101223" w:rsidRDefault="005053DE">
            <w:pPr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A92FD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4F5E9FF" w14:textId="77777777" w:rsidR="00101223" w:rsidRDefault="005053DE">
            <w:pPr>
              <w:ind w:left="829" w:right="8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</w:tr>
      <w:tr w:rsidR="00101223" w14:paraId="1BA9CB6B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BC96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plit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85A5CF1" w14:textId="77777777" w:rsidR="00101223" w:rsidRDefault="005053DE">
            <w:pPr>
              <w:spacing w:line="220" w:lineRule="exact"/>
              <w:ind w:left="653" w:right="6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C724D" w14:textId="77777777" w:rsidR="00101223" w:rsidRDefault="005053DE">
            <w:pPr>
              <w:spacing w:line="220" w:lineRule="exact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</w:tr>
      <w:tr w:rsidR="00101223" w14:paraId="7F35F245" w14:textId="77777777">
        <w:trPr>
          <w:trHeight w:hRule="exact" w:val="470"/>
        </w:trPr>
        <w:tc>
          <w:tcPr>
            <w:tcW w:w="4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D7A5F" w14:textId="77777777" w:rsidR="00101223" w:rsidRDefault="005053DE">
            <w:pPr>
              <w:spacing w:before="1" w:line="220" w:lineRule="exact"/>
              <w:ind w:left="1" w:right="22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swer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1st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 xml:space="preserve">e)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C78A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22EBA2E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919B4" w14:textId="77777777" w:rsidR="00101223" w:rsidRDefault="00101223"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BE190" w14:textId="77777777" w:rsidR="00101223" w:rsidRDefault="00101223"/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9339F" w14:textId="77777777" w:rsidR="00101223" w:rsidRDefault="00101223"/>
        </w:tc>
        <w:tc>
          <w:tcPr>
            <w:tcW w:w="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E1A39" w14:textId="77777777" w:rsidR="00101223" w:rsidRDefault="00101223"/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808080"/>
          </w:tcPr>
          <w:p w14:paraId="09A0F725" w14:textId="77777777" w:rsidR="00101223" w:rsidRDefault="00101223"/>
        </w:tc>
      </w:tr>
      <w:tr w:rsidR="00101223" w14:paraId="0B5FB6CE" w14:textId="77777777">
        <w:trPr>
          <w:trHeight w:hRule="exact" w:val="468"/>
        </w:trPr>
        <w:tc>
          <w:tcPr>
            <w:tcW w:w="4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C4B3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swer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2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se)</w:t>
            </w:r>
          </w:p>
          <w:p w14:paraId="2DFF148A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3C08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9BD14EA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1582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14:paraId="75D83F1A" w14:textId="77777777" w:rsidR="00101223" w:rsidRDefault="00101223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9D072" w14:textId="77777777" w:rsidR="00101223" w:rsidRDefault="00101223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E4C9B" w14:textId="77777777" w:rsidR="00101223" w:rsidRDefault="00101223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D89B6" w14:textId="77777777" w:rsidR="00101223" w:rsidRDefault="00101223"/>
        </w:tc>
        <w:tc>
          <w:tcPr>
            <w:tcW w:w="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8D5D1" w14:textId="77777777" w:rsidR="00101223" w:rsidRDefault="00101223"/>
        </w:tc>
      </w:tr>
      <w:tr w:rsidR="00101223" w14:paraId="3BF6CC76" w14:textId="77777777">
        <w:trPr>
          <w:trHeight w:hRule="exact" w:val="242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4A45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nswer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14:paraId="5150D36D" w14:textId="77777777" w:rsidR="00101223" w:rsidRDefault="00101223"/>
        </w:tc>
        <w:tc>
          <w:tcPr>
            <w:tcW w:w="1951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BDD55" w14:textId="77777777" w:rsidR="00101223" w:rsidRDefault="005053DE">
            <w:pPr>
              <w:spacing w:before="2"/>
              <w:ind w:left="838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96</w:t>
            </w:r>
          </w:p>
        </w:tc>
      </w:tr>
      <w:tr w:rsidR="00101223" w14:paraId="546BC629" w14:textId="77777777">
        <w:trPr>
          <w:trHeight w:hRule="exact" w:val="240"/>
        </w:trPr>
        <w:tc>
          <w:tcPr>
            <w:tcW w:w="57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EA8C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Ref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swer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  <w:tc>
          <w:tcPr>
            <w:tcW w:w="15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CBE70" w14:textId="77777777" w:rsidR="00101223" w:rsidRDefault="005053DE">
            <w:pPr>
              <w:spacing w:line="220" w:lineRule="exact"/>
              <w:ind w:left="653" w:right="6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</w:t>
            </w:r>
          </w:p>
        </w:tc>
        <w:tc>
          <w:tcPr>
            <w:tcW w:w="1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14:paraId="15D2D616" w14:textId="77777777" w:rsidR="00101223" w:rsidRDefault="00101223"/>
        </w:tc>
      </w:tr>
    </w:tbl>
    <w:p w14:paraId="459DE744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9"/>
        <w:gridCol w:w="2309"/>
        <w:gridCol w:w="2309"/>
        <w:gridCol w:w="2310"/>
      </w:tblGrid>
      <w:tr w:rsidR="00101223" w14:paraId="1166DC79" w14:textId="77777777">
        <w:trPr>
          <w:trHeight w:hRule="exact" w:val="468"/>
        </w:trPr>
        <w:tc>
          <w:tcPr>
            <w:tcW w:w="923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DE369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Which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iew?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2.</w:t>
            </w:r>
          </w:p>
          <w:p w14:paraId="70CA0676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inion: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st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i/>
                <w:spacing w:val="5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90BFAC0" w14:textId="77777777">
        <w:trPr>
          <w:trHeight w:hRule="exact" w:val="240"/>
        </w:trPr>
        <w:tc>
          <w:tcPr>
            <w:tcW w:w="9237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24CE5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84A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NIG.</w:t>
            </w:r>
          </w:p>
        </w:tc>
      </w:tr>
      <w:tr w:rsidR="00101223" w14:paraId="133036A8" w14:textId="77777777">
        <w:trPr>
          <w:trHeight w:hRule="exact" w:val="677"/>
        </w:trPr>
        <w:tc>
          <w:tcPr>
            <w:tcW w:w="4618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9F8538" w14:textId="77777777" w:rsidR="00101223" w:rsidRDefault="00101223">
            <w:pPr>
              <w:spacing w:before="5" w:line="100" w:lineRule="exact"/>
              <w:rPr>
                <w:sz w:val="10"/>
                <w:szCs w:val="10"/>
              </w:rPr>
            </w:pPr>
          </w:p>
          <w:p w14:paraId="61C69DA4" w14:textId="77777777" w:rsidR="00101223" w:rsidRDefault="005053DE">
            <w:pPr>
              <w:spacing w:line="220" w:lineRule="exact"/>
              <w:ind w:left="9" w:right="3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1</w:t>
            </w:r>
            <w:proofErr w:type="gramStart"/>
            <w:r>
              <w:rPr>
                <w:rFonts w:ascii="Arial" w:eastAsia="Arial" w:hAnsi="Arial" w:cs="Arial"/>
                <w:b/>
                <w:w w:val="80"/>
              </w:rPr>
              <w:t xml:space="preserve">:  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will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ve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ia.</w:t>
            </w:r>
          </w:p>
        </w:tc>
        <w:tc>
          <w:tcPr>
            <w:tcW w:w="461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9A96CA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2: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w w:val="80"/>
              </w:rPr>
              <w:t>ill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</w:p>
          <w:p w14:paraId="149780AD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</w:p>
        </w:tc>
      </w:tr>
      <w:tr w:rsidR="00101223" w14:paraId="168F0BE2" w14:textId="77777777">
        <w:trPr>
          <w:trHeight w:hRule="exact" w:val="698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D7B49" w14:textId="77777777" w:rsidR="00101223" w:rsidRDefault="005053DE">
            <w:pPr>
              <w:spacing w:line="220" w:lineRule="exact"/>
              <w:ind w:left="192" w:right="19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095F7877" w14:textId="77777777" w:rsidR="00101223" w:rsidRDefault="005053DE">
            <w:pPr>
              <w:ind w:left="670" w:right="6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2E9D11A6" w14:textId="77777777" w:rsidR="00101223" w:rsidRDefault="005053DE">
            <w:pPr>
              <w:ind w:left="1068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ACB6B" w14:textId="77777777" w:rsidR="00101223" w:rsidRDefault="005053DE">
            <w:pPr>
              <w:spacing w:line="220" w:lineRule="exact"/>
              <w:ind w:left="243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4B1AB7F7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5B104E61" w14:textId="77777777" w:rsidR="00101223" w:rsidRDefault="005053DE">
            <w:pPr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BBC4D" w14:textId="77777777" w:rsidR="00101223" w:rsidRDefault="005053DE">
            <w:pPr>
              <w:spacing w:line="220" w:lineRule="exact"/>
              <w:ind w:left="243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4093A060" w14:textId="77777777" w:rsidR="00101223" w:rsidRDefault="00101223">
            <w:pPr>
              <w:spacing w:before="11" w:line="220" w:lineRule="exact"/>
              <w:rPr>
                <w:sz w:val="22"/>
                <w:szCs w:val="22"/>
              </w:rPr>
            </w:pPr>
          </w:p>
          <w:p w14:paraId="7A7C6ADF" w14:textId="77777777" w:rsidR="00101223" w:rsidRDefault="005053DE">
            <w:pPr>
              <w:ind w:left="1068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CF1B6" w14:textId="77777777" w:rsidR="00101223" w:rsidRDefault="005053DE">
            <w:pPr>
              <w:spacing w:line="220" w:lineRule="exact"/>
              <w:ind w:left="195" w:right="1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7B71A0F7" w14:textId="77777777" w:rsidR="00101223" w:rsidRDefault="005053DE">
            <w:pPr>
              <w:ind w:left="673" w:right="6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139195E" w14:textId="77777777" w:rsidR="00101223" w:rsidRDefault="005053DE">
            <w:pPr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AD1CF33" w14:textId="77777777">
        <w:trPr>
          <w:trHeight w:hRule="exact" w:val="307"/>
        </w:trPr>
        <w:tc>
          <w:tcPr>
            <w:tcW w:w="692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7A3B0" w14:textId="77777777" w:rsidR="00101223" w:rsidRDefault="005053DE">
            <w:pPr>
              <w:spacing w:before="33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F4E75" w14:textId="77777777" w:rsidR="00101223" w:rsidRDefault="005053DE">
            <w:pPr>
              <w:spacing w:before="27"/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02BE232B" w14:textId="77777777">
        <w:trPr>
          <w:trHeight w:hRule="exact" w:val="240"/>
        </w:trPr>
        <w:tc>
          <w:tcPr>
            <w:tcW w:w="692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69232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36A9E" w14:textId="77777777" w:rsidR="00101223" w:rsidRDefault="005053DE">
            <w:pPr>
              <w:spacing w:line="220" w:lineRule="exact"/>
              <w:ind w:left="1069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357CE29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7"/>
        <w:gridCol w:w="2290"/>
        <w:gridCol w:w="2290"/>
        <w:gridCol w:w="2295"/>
      </w:tblGrid>
      <w:tr w:rsidR="00101223" w14:paraId="37CCF8D8" w14:textId="77777777">
        <w:trPr>
          <w:trHeight w:hRule="exact" w:val="238"/>
        </w:trPr>
        <w:tc>
          <w:tcPr>
            <w:tcW w:w="916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A8CD4CF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84B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</w:p>
        </w:tc>
      </w:tr>
      <w:tr w:rsidR="00101223" w14:paraId="23CF8B0A" w14:textId="77777777">
        <w:trPr>
          <w:trHeight w:hRule="exact" w:val="698"/>
        </w:trPr>
        <w:tc>
          <w:tcPr>
            <w:tcW w:w="457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7342A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9D18FE8" w14:textId="77777777" w:rsidR="00101223" w:rsidRDefault="005053DE">
            <w:pPr>
              <w:ind w:left="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 xml:space="preserve">1: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ain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as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  <w:tc>
          <w:tcPr>
            <w:tcW w:w="458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78AA5CD" w14:textId="77777777" w:rsidR="00101223" w:rsidRDefault="005053DE">
            <w:pPr>
              <w:spacing w:before="1" w:line="220" w:lineRule="exact"/>
              <w:ind w:left="9" w:right="2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 xml:space="preserve">ist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oup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nno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so</w:t>
            </w:r>
            <w:r>
              <w:rPr>
                <w:rFonts w:ascii="Arial" w:eastAsia="Arial" w:hAnsi="Arial" w:cs="Arial"/>
                <w:b/>
                <w:w w:val="81"/>
              </w:rPr>
              <w:t>lv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sp</w:t>
            </w:r>
            <w:r>
              <w:rPr>
                <w:rFonts w:ascii="Arial" w:eastAsia="Arial" w:hAnsi="Arial" w:cs="Arial"/>
                <w:b/>
                <w:w w:val="81"/>
              </w:rPr>
              <w:t>lit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7D07803C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wo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7E8D6FAB" w14:textId="77777777">
        <w:trPr>
          <w:trHeight w:hRule="exact" w:val="698"/>
        </w:trPr>
        <w:tc>
          <w:tcPr>
            <w:tcW w:w="2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5C13E" w14:textId="77777777" w:rsidR="00101223" w:rsidRDefault="005053DE">
            <w:pPr>
              <w:spacing w:line="220" w:lineRule="exact"/>
              <w:ind w:left="180" w:right="1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19A353B9" w14:textId="77777777" w:rsidR="00101223" w:rsidRDefault="005053DE">
            <w:pPr>
              <w:spacing w:line="220" w:lineRule="exact"/>
              <w:ind w:left="660" w:right="6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29CF9EC6" w14:textId="77777777" w:rsidR="00101223" w:rsidRDefault="005053DE">
            <w:pPr>
              <w:ind w:left="1058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ADF1C" w14:textId="77777777" w:rsidR="00101223" w:rsidRDefault="005053DE">
            <w:pPr>
              <w:spacing w:line="220" w:lineRule="exact"/>
              <w:ind w:left="236" w:right="2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451DEC18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27F73408" w14:textId="77777777" w:rsidR="00101223" w:rsidRDefault="005053DE">
            <w:pPr>
              <w:ind w:left="1061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3CC2E" w14:textId="77777777" w:rsidR="00101223" w:rsidRDefault="005053DE">
            <w:pPr>
              <w:spacing w:line="220" w:lineRule="exact"/>
              <w:ind w:left="233" w:right="2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2E0CE02C" w14:textId="77777777" w:rsidR="00101223" w:rsidRDefault="00101223">
            <w:pPr>
              <w:spacing w:before="8" w:line="220" w:lineRule="exact"/>
              <w:rPr>
                <w:sz w:val="22"/>
                <w:szCs w:val="22"/>
              </w:rPr>
            </w:pPr>
          </w:p>
          <w:p w14:paraId="3F00BB32" w14:textId="77777777" w:rsidR="00101223" w:rsidRDefault="005053DE">
            <w:pPr>
              <w:ind w:left="1059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A4462" w14:textId="77777777" w:rsidR="00101223" w:rsidRDefault="005053DE">
            <w:pPr>
              <w:spacing w:line="220" w:lineRule="exact"/>
              <w:ind w:left="185" w:right="1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7CBE278F" w14:textId="77777777" w:rsidR="00101223" w:rsidRDefault="005053DE">
            <w:pPr>
              <w:spacing w:line="220" w:lineRule="exact"/>
              <w:ind w:left="668" w:right="6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26008F7D" w14:textId="77777777" w:rsidR="00101223" w:rsidRDefault="005053DE">
            <w:pPr>
              <w:ind w:left="1064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7461E215" w14:textId="77777777">
        <w:trPr>
          <w:trHeight w:hRule="exact" w:val="262"/>
        </w:trPr>
        <w:tc>
          <w:tcPr>
            <w:tcW w:w="686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1FB58" w14:textId="77777777" w:rsidR="00101223" w:rsidRDefault="005053DE">
            <w:pPr>
              <w:spacing w:before="11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41B23" w14:textId="77777777" w:rsidR="00101223" w:rsidRDefault="005053DE">
            <w:pPr>
              <w:spacing w:before="6"/>
              <w:ind w:left="1064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A47B272" w14:textId="77777777">
        <w:trPr>
          <w:trHeight w:hRule="exact" w:val="262"/>
        </w:trPr>
        <w:tc>
          <w:tcPr>
            <w:tcW w:w="686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B2DB2" w14:textId="77777777" w:rsidR="00101223" w:rsidRDefault="005053DE">
            <w:pPr>
              <w:spacing w:before="6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nswer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4FF6D" w14:textId="77777777" w:rsidR="00101223" w:rsidRDefault="005053DE">
            <w:pPr>
              <w:spacing w:before="6"/>
              <w:ind w:left="1064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78021134" w14:textId="77777777">
        <w:trPr>
          <w:trHeight w:hRule="exact" w:val="240"/>
        </w:trPr>
        <w:tc>
          <w:tcPr>
            <w:tcW w:w="686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57B96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2D77F" w14:textId="77777777" w:rsidR="00101223" w:rsidRDefault="005053DE">
            <w:pPr>
              <w:spacing w:line="220" w:lineRule="exact"/>
              <w:ind w:left="1064" w:right="10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25AF194" w14:textId="77777777" w:rsidR="00101223" w:rsidRDefault="00101223">
      <w:pPr>
        <w:spacing w:before="3" w:line="100" w:lineRule="exact"/>
        <w:rPr>
          <w:sz w:val="10"/>
          <w:szCs w:val="10"/>
        </w:rPr>
      </w:pPr>
    </w:p>
    <w:p w14:paraId="75F26DA4" w14:textId="77777777" w:rsidR="00101223" w:rsidRDefault="00101223">
      <w:pPr>
        <w:spacing w:line="200" w:lineRule="exact"/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3"/>
        <w:gridCol w:w="1080"/>
      </w:tblGrid>
      <w:tr w:rsidR="00101223" w14:paraId="709FA981" w14:textId="77777777">
        <w:trPr>
          <w:trHeight w:hRule="exact" w:val="418"/>
        </w:trPr>
        <w:tc>
          <w:tcPr>
            <w:tcW w:w="92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5133B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84C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shou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ld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ia?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66CD3D5D" w14:textId="77777777">
        <w:trPr>
          <w:trHeight w:hRule="exact" w:val="216"/>
        </w:trPr>
        <w:tc>
          <w:tcPr>
            <w:tcW w:w="8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6A96F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ECCA3" w14:textId="77777777" w:rsidR="00101223" w:rsidRDefault="005053DE">
            <w:pPr>
              <w:spacing w:line="200" w:lineRule="exact"/>
              <w:ind w:left="456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1F2B84E2" w14:textId="77777777">
        <w:trPr>
          <w:trHeight w:hRule="exact" w:val="216"/>
        </w:trPr>
        <w:tc>
          <w:tcPr>
            <w:tcW w:w="8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802CE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099DD" w14:textId="77777777" w:rsidR="00101223" w:rsidRDefault="005053DE">
            <w:pPr>
              <w:spacing w:line="200" w:lineRule="exact"/>
              <w:ind w:left="456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EDD86EB" w14:textId="77777777">
        <w:trPr>
          <w:trHeight w:hRule="exact" w:val="218"/>
        </w:trPr>
        <w:tc>
          <w:tcPr>
            <w:tcW w:w="8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5A485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57B06" w14:textId="77777777" w:rsidR="00101223" w:rsidRDefault="005053DE">
            <w:pPr>
              <w:spacing w:line="200" w:lineRule="exact"/>
              <w:ind w:left="456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500134F" w14:textId="77777777">
        <w:trPr>
          <w:trHeight w:hRule="exact" w:val="216"/>
        </w:trPr>
        <w:tc>
          <w:tcPr>
            <w:tcW w:w="8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DDB61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sag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61BAA" w14:textId="77777777" w:rsidR="00101223" w:rsidRDefault="005053DE">
            <w:pPr>
              <w:spacing w:line="200" w:lineRule="exact"/>
              <w:ind w:left="456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79808739" w14:textId="77777777">
        <w:trPr>
          <w:trHeight w:hRule="exact" w:val="216"/>
        </w:trPr>
        <w:tc>
          <w:tcPr>
            <w:tcW w:w="8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1B3A3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54A4F" w14:textId="77777777" w:rsidR="00101223" w:rsidRDefault="005053DE">
            <w:pPr>
              <w:spacing w:line="200" w:lineRule="exact"/>
              <w:ind w:left="456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5E9798C" w14:textId="77777777">
        <w:trPr>
          <w:trHeight w:hRule="exact" w:val="216"/>
        </w:trPr>
        <w:tc>
          <w:tcPr>
            <w:tcW w:w="8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07D55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tell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507D0" w14:textId="77777777" w:rsidR="00101223" w:rsidRDefault="005053DE">
            <w:pPr>
              <w:spacing w:line="200" w:lineRule="exact"/>
              <w:ind w:left="456" w:right="4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8E8D889" w14:textId="77777777" w:rsidR="00101223" w:rsidRDefault="00101223">
      <w:pPr>
        <w:spacing w:line="200" w:lineRule="exact"/>
      </w:pPr>
    </w:p>
    <w:p w14:paraId="37C7D02B" w14:textId="77777777" w:rsidR="00101223" w:rsidRDefault="00101223">
      <w:pPr>
        <w:spacing w:line="200" w:lineRule="exact"/>
      </w:pPr>
    </w:p>
    <w:p w14:paraId="0789D7A4" w14:textId="77777777" w:rsidR="00101223" w:rsidRDefault="00101223">
      <w:pPr>
        <w:spacing w:line="200" w:lineRule="exact"/>
      </w:pPr>
    </w:p>
    <w:p w14:paraId="4E227622" w14:textId="77777777" w:rsidR="00101223" w:rsidRDefault="00101223">
      <w:pPr>
        <w:spacing w:before="7" w:line="260" w:lineRule="exact"/>
        <w:rPr>
          <w:sz w:val="26"/>
          <w:szCs w:val="26"/>
        </w:rPr>
      </w:pPr>
    </w:p>
    <w:p w14:paraId="1B1AE21A" w14:textId="77777777" w:rsidR="00101223" w:rsidRDefault="005053DE">
      <w:pPr>
        <w:spacing w:before="34"/>
        <w:ind w:left="4645" w:right="4523"/>
        <w:jc w:val="center"/>
        <w:rPr>
          <w:rFonts w:ascii="Arial" w:eastAsia="Arial" w:hAnsi="Arial" w:cs="Arial"/>
        </w:rPr>
        <w:sectPr w:rsidR="00101223">
          <w:footerReference w:type="default" r:id="rId32"/>
          <w:pgSz w:w="11900" w:h="16860"/>
          <w:pgMar w:top="1080" w:right="1280" w:bottom="280" w:left="116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28</w:t>
      </w:r>
    </w:p>
    <w:p w14:paraId="7160BA90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5216"/>
        <w:gridCol w:w="809"/>
        <w:gridCol w:w="903"/>
        <w:gridCol w:w="1879"/>
      </w:tblGrid>
      <w:tr w:rsidR="00101223" w14:paraId="48FB7505" w14:textId="77777777">
        <w:trPr>
          <w:trHeight w:hRule="exact" w:val="240"/>
        </w:trPr>
        <w:tc>
          <w:tcPr>
            <w:tcW w:w="9244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6E20C3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NIG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>15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u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k:</w:t>
            </w:r>
            <w:r>
              <w:rPr>
                <w:rFonts w:ascii="Arial" w:eastAsia="Arial" w:hAnsi="Arial" w:cs="Arial"/>
                <w:b/>
                <w:spacing w:val="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inte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except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Don’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Kn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w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</w:tr>
      <w:tr w:rsidR="00101223" w14:paraId="532E4A6D" w14:textId="77777777">
        <w:trPr>
          <w:trHeight w:hRule="exact" w:val="240"/>
        </w:trPr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50EE4" w14:textId="77777777" w:rsidR="00101223" w:rsidRDefault="00101223"/>
        </w:tc>
        <w:tc>
          <w:tcPr>
            <w:tcW w:w="5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92502" w14:textId="77777777" w:rsidR="00101223" w:rsidRDefault="00101223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D9206" w14:textId="77777777" w:rsidR="00101223" w:rsidRDefault="005053DE">
            <w:pPr>
              <w:spacing w:line="22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7B0EB" w14:textId="77777777" w:rsidR="00101223" w:rsidRDefault="005053DE">
            <w:pPr>
              <w:spacing w:line="220" w:lineRule="exact"/>
              <w:ind w:left="307" w:right="3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1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AFED1" w14:textId="77777777" w:rsidR="00101223" w:rsidRDefault="005053DE">
            <w:pPr>
              <w:spacing w:line="220" w:lineRule="exact"/>
              <w:ind w:left="2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[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NR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</w:tr>
      <w:tr w:rsidR="00101223" w14:paraId="575A9D0E" w14:textId="77777777">
        <w:trPr>
          <w:trHeight w:hRule="exact" w:val="305"/>
        </w:trPr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A21C6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A.</w:t>
            </w:r>
          </w:p>
        </w:tc>
        <w:tc>
          <w:tcPr>
            <w:tcW w:w="5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E6B2A" w14:textId="77777777" w:rsidR="00101223" w:rsidRDefault="005053D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y,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219F9" w14:textId="77777777" w:rsidR="00101223" w:rsidRDefault="005053DE">
            <w:pPr>
              <w:spacing w:line="220" w:lineRule="exact"/>
              <w:ind w:left="317" w:right="3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B5F11" w14:textId="77777777" w:rsidR="00101223" w:rsidRDefault="005053DE">
            <w:pPr>
              <w:spacing w:line="220" w:lineRule="exact"/>
              <w:ind w:left="367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AE186" w14:textId="77777777" w:rsidR="00101223" w:rsidRDefault="005053DE">
            <w:pPr>
              <w:spacing w:line="220" w:lineRule="exact"/>
              <w:ind w:left="854" w:right="8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489BFF0" w14:textId="77777777">
        <w:trPr>
          <w:trHeight w:hRule="exact" w:val="470"/>
        </w:trPr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817F3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</w:t>
            </w:r>
          </w:p>
        </w:tc>
        <w:tc>
          <w:tcPr>
            <w:tcW w:w="5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B9467" w14:textId="77777777" w:rsidR="00101223" w:rsidRDefault="005053D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IN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</w:p>
          <w:p w14:paraId="7F09060F" w14:textId="77777777" w:rsidR="00101223" w:rsidRDefault="005053DE">
            <w:pPr>
              <w:ind w:left="10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air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A7B11" w14:textId="77777777" w:rsidR="00101223" w:rsidRDefault="005053DE">
            <w:pPr>
              <w:spacing w:line="220" w:lineRule="exact"/>
              <w:ind w:left="317" w:right="3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FFA58" w14:textId="77777777" w:rsidR="00101223" w:rsidRDefault="005053DE">
            <w:pPr>
              <w:spacing w:line="220" w:lineRule="exact"/>
              <w:ind w:left="367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3BA2B" w14:textId="77777777" w:rsidR="00101223" w:rsidRDefault="005053DE">
            <w:pPr>
              <w:spacing w:line="220" w:lineRule="exact"/>
              <w:ind w:left="854" w:right="8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997CBEA" w14:textId="77777777">
        <w:trPr>
          <w:trHeight w:hRule="exact" w:val="240"/>
        </w:trPr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53C7E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</w:t>
            </w:r>
          </w:p>
        </w:tc>
        <w:tc>
          <w:tcPr>
            <w:tcW w:w="5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E939A" w14:textId="77777777" w:rsidR="00101223" w:rsidRDefault="005053DE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14F04" w14:textId="77777777" w:rsidR="00101223" w:rsidRDefault="005053DE">
            <w:pPr>
              <w:spacing w:line="220" w:lineRule="exact"/>
              <w:ind w:left="317" w:right="3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11EA6" w14:textId="77777777" w:rsidR="00101223" w:rsidRDefault="005053DE">
            <w:pPr>
              <w:spacing w:line="220" w:lineRule="exact"/>
              <w:ind w:left="367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1AA1B" w14:textId="77777777" w:rsidR="00101223" w:rsidRDefault="005053DE">
            <w:pPr>
              <w:spacing w:line="220" w:lineRule="exact"/>
              <w:ind w:left="854" w:right="8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F769E75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3870"/>
        <w:gridCol w:w="900"/>
        <w:gridCol w:w="991"/>
        <w:gridCol w:w="1081"/>
        <w:gridCol w:w="989"/>
        <w:gridCol w:w="991"/>
      </w:tblGrid>
      <w:tr w:rsidR="00101223" w14:paraId="6CC135C2" w14:textId="77777777" w:rsidTr="007552BB">
        <w:trPr>
          <w:trHeight w:hRule="exact" w:val="624"/>
        </w:trPr>
        <w:tc>
          <w:tcPr>
            <w:tcW w:w="9093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34A9CF2A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86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 xml:space="preserve">NIG.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w w:val="81"/>
              </w:rPr>
              <w:t xml:space="preserve">In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,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 xml:space="preserve">w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u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k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al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as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</w:p>
          <w:p w14:paraId="717D3E05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6E842D45" w14:textId="77777777" w:rsidTr="007552BB">
        <w:trPr>
          <w:trHeight w:hRule="exact" w:val="422"/>
        </w:trPr>
        <w:tc>
          <w:tcPr>
            <w:tcW w:w="41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383BB4" w14:textId="77777777" w:rsidR="00101223" w:rsidRDefault="00101223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573558" w14:textId="77777777" w:rsidR="00101223" w:rsidRDefault="005053DE">
            <w:pPr>
              <w:spacing w:line="200" w:lineRule="exact"/>
              <w:ind w:left="240" w:right="2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77A63959" w14:textId="77777777" w:rsidR="00101223" w:rsidRDefault="005053DE">
            <w:pPr>
              <w:spacing w:line="200" w:lineRule="exact"/>
              <w:ind w:left="12" w:right="15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sive</w:t>
            </w:r>
            <w:proofErr w:type="gramEnd"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F2F701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  <w:p w14:paraId="09FABBF5" w14:textId="77777777" w:rsidR="00101223" w:rsidRDefault="005053DE">
            <w:pPr>
              <w:spacing w:line="20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Responsive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3094A44" w14:textId="77777777" w:rsidR="00101223" w:rsidRDefault="005053DE">
            <w:pPr>
              <w:spacing w:line="200" w:lineRule="exact"/>
              <w:ind w:left="194" w:right="19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46730F9C" w14:textId="77777777" w:rsidR="00101223" w:rsidRDefault="005053DE">
            <w:pPr>
              <w:spacing w:line="200" w:lineRule="exact"/>
              <w:ind w:left="70" w:right="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Responsive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2AA5B8" w14:textId="77777777" w:rsidR="00101223" w:rsidRDefault="005053DE">
            <w:pPr>
              <w:spacing w:line="200" w:lineRule="exact"/>
              <w:ind w:left="130" w:right="1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</w:p>
          <w:p w14:paraId="4A2459B6" w14:textId="77777777" w:rsidR="00101223" w:rsidRDefault="005053DE">
            <w:pPr>
              <w:spacing w:line="200" w:lineRule="exact"/>
              <w:ind w:left="24" w:right="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Responsive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927B19" w14:textId="77777777" w:rsidR="00101223" w:rsidRDefault="005053DE">
            <w:pPr>
              <w:spacing w:line="200" w:lineRule="exact"/>
              <w:ind w:left="34" w:right="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61896212" w14:textId="77777777" w:rsidR="00101223" w:rsidRDefault="005053DE">
            <w:pPr>
              <w:spacing w:line="200" w:lineRule="exact"/>
              <w:ind w:left="230" w:right="2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[DN</w:t>
            </w:r>
            <w:r>
              <w:rPr>
                <w:rFonts w:ascii="Arial" w:eastAsia="Arial" w:hAnsi="Arial" w:cs="Arial"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</w:tr>
      <w:tr w:rsidR="00101223" w14:paraId="3DD0B502" w14:textId="77777777" w:rsidTr="007552BB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C99D03" w14:textId="77777777" w:rsidR="00101223" w:rsidRDefault="005053DE">
            <w:pPr>
              <w:spacing w:line="200" w:lineRule="exact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995A20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bo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outb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2355E5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A2E49E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29649A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0554AA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8DED2C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E2194E4" w14:textId="77777777" w:rsidTr="007552BB">
        <w:trPr>
          <w:trHeight w:hRule="exact" w:val="218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ABCE9AB" w14:textId="77777777" w:rsidR="00101223" w:rsidRDefault="005053DE">
            <w:pPr>
              <w:spacing w:line="200" w:lineRule="exact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5CF3BB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4FEFFA8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5A2CF1D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F04168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0A23A0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0579E2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4119242" w14:textId="77777777" w:rsidTr="007552BB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59B4BD" w14:textId="77777777" w:rsidR="00101223" w:rsidRDefault="005053DE">
            <w:pPr>
              <w:spacing w:line="200" w:lineRule="exact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777C31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 xml:space="preserve">y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E45339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596914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2210706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173418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363810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04ABB37" w14:textId="77777777" w:rsidTr="007552BB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124BCA7" w14:textId="77777777" w:rsidR="00101223" w:rsidRDefault="005053DE">
            <w:pPr>
              <w:spacing w:line="200" w:lineRule="exact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6621DF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2E1B42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D8BC78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C32D6D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B25C4E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8BEE88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B884DF8" w14:textId="77777777" w:rsidTr="007552BB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FCDE5B" w14:textId="77777777" w:rsidR="00101223" w:rsidRDefault="005053DE">
            <w:pPr>
              <w:spacing w:line="200" w:lineRule="exact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EB3DCD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AE94F4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94FFF3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E2BE6AC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3CFC59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A9AE15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9332CC9" w14:textId="77777777" w:rsidTr="007552BB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72403F9" w14:textId="77777777" w:rsidR="00101223" w:rsidRDefault="005053DE">
            <w:pPr>
              <w:spacing w:line="20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F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B96257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FE793F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7E5754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E90B81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66B3379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A27A1B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44CAB24" w14:textId="77777777" w:rsidTr="007552BB">
        <w:trPr>
          <w:trHeight w:hRule="exact" w:val="218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49DFBB" w14:textId="77777777" w:rsidR="00101223" w:rsidRDefault="005053DE">
            <w:pPr>
              <w:spacing w:line="200" w:lineRule="exact"/>
              <w:ind w:lef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G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18D211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F3F9471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2E8AB7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8C7C3F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878110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6F062C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53BDB98" w14:textId="77777777" w:rsidTr="007552BB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4E3FCB" w14:textId="77777777" w:rsidR="00101223" w:rsidRDefault="005053DE">
            <w:pPr>
              <w:spacing w:line="200" w:lineRule="exact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H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F24608" w14:textId="77777777" w:rsidR="00101223" w:rsidRDefault="005053DE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lio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758157" w14:textId="77777777" w:rsidR="00101223" w:rsidRDefault="005053DE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BEFB7AE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665637" w14:textId="77777777" w:rsidR="00101223" w:rsidRDefault="005053DE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066B2D" w14:textId="77777777" w:rsidR="00101223" w:rsidRDefault="005053DE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44A661B" w14:textId="77777777" w:rsidR="00101223" w:rsidRDefault="005053DE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464427D" w14:textId="77777777" w:rsidR="00101223" w:rsidRDefault="00101223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2"/>
        <w:gridCol w:w="1116"/>
        <w:gridCol w:w="2410"/>
        <w:gridCol w:w="841"/>
        <w:gridCol w:w="461"/>
        <w:gridCol w:w="463"/>
        <w:gridCol w:w="461"/>
        <w:gridCol w:w="463"/>
      </w:tblGrid>
      <w:tr w:rsidR="00101223" w14:paraId="4DD41CC1" w14:textId="77777777">
        <w:trPr>
          <w:trHeight w:hRule="exact" w:val="269"/>
        </w:trPr>
        <w:tc>
          <w:tcPr>
            <w:tcW w:w="924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7A14F" w14:textId="77777777" w:rsidR="00101223" w:rsidRDefault="005053DE">
            <w:pPr>
              <w:spacing w:before="8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22638FB5" w14:textId="77777777">
        <w:trPr>
          <w:trHeight w:hRule="exact" w:val="698"/>
        </w:trPr>
        <w:tc>
          <w:tcPr>
            <w:tcW w:w="924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D5FF5C6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thn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p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e?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ptions.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 xml:space="preserve">se]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</w:p>
          <w:p w14:paraId="456488B8" w14:textId="77777777" w:rsidR="00101223" w:rsidRDefault="005053DE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ide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tify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estion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E 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wer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8)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DON’T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OW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(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9)</w:t>
            </w:r>
            <w:r>
              <w:rPr>
                <w:rFonts w:ascii="Arial" w:eastAsia="Arial" w:hAnsi="Arial" w:cs="Arial"/>
                <w:i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tion</w:t>
            </w:r>
          </w:p>
          <w:p w14:paraId="3CDDC1E0" w14:textId="77777777" w:rsidR="00101223" w:rsidRDefault="005053DE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Nige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ian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(9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)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Applica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A 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B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ntinue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ion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1FDD9692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CEAB8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Hausa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57820" w14:textId="77777777" w:rsidR="00101223" w:rsidRDefault="005053DE">
            <w:pPr>
              <w:spacing w:before="8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E30F3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Ur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o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8C581" w14:textId="77777777" w:rsidR="00101223" w:rsidRDefault="005053DE">
            <w:pPr>
              <w:spacing w:before="8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634</w:t>
            </w:r>
          </w:p>
        </w:tc>
      </w:tr>
      <w:tr w:rsidR="00101223" w14:paraId="73792302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61511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Igbo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2DF3B" w14:textId="77777777" w:rsidR="00101223" w:rsidRDefault="005053DE">
            <w:pPr>
              <w:spacing w:before="8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A9ACD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Id</w:t>
            </w:r>
            <w:r>
              <w:rPr>
                <w:rFonts w:ascii="Arial" w:eastAsia="Arial" w:hAnsi="Arial" w:cs="Arial"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15F12" w14:textId="77777777" w:rsidR="00101223" w:rsidRDefault="005053DE">
            <w:pPr>
              <w:spacing w:before="8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635</w:t>
            </w:r>
          </w:p>
        </w:tc>
      </w:tr>
      <w:tr w:rsidR="00101223" w14:paraId="5950E74B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0EC08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B9C64" w14:textId="77777777" w:rsidR="00101223" w:rsidRDefault="005053DE">
            <w:pPr>
              <w:spacing w:before="8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659F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Itsekiri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64E92" w14:textId="77777777" w:rsidR="00101223" w:rsidRDefault="005053DE">
            <w:pPr>
              <w:spacing w:before="8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636</w:t>
            </w:r>
          </w:p>
        </w:tc>
      </w:tr>
      <w:tr w:rsidR="00101223" w14:paraId="3A08C43B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60130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fik</w:t>
            </w:r>
            <w:proofErr w:type="spellEnd"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85937" w14:textId="77777777" w:rsidR="00101223" w:rsidRDefault="005053DE">
            <w:pPr>
              <w:spacing w:before="10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37776" w14:textId="77777777" w:rsidR="00101223" w:rsidRDefault="005053DE">
            <w:pPr>
              <w:spacing w:before="10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Ikwe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AB398" w14:textId="77777777" w:rsidR="00101223" w:rsidRDefault="005053DE">
            <w:pPr>
              <w:spacing w:before="10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637</w:t>
            </w:r>
          </w:p>
        </w:tc>
      </w:tr>
      <w:tr w:rsidR="00101223" w14:paraId="355F5EBC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CE891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bi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2FA69" w14:textId="77777777" w:rsidR="00101223" w:rsidRDefault="005053DE">
            <w:pPr>
              <w:spacing w:before="10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624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D722D" w14:textId="77777777" w:rsidR="00101223" w:rsidRDefault="005053DE">
            <w:pPr>
              <w:spacing w:before="10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1EEB5" w14:textId="77777777" w:rsidR="00101223" w:rsidRDefault="005053DE">
            <w:pPr>
              <w:spacing w:before="10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638</w:t>
            </w:r>
          </w:p>
        </w:tc>
      </w:tr>
      <w:tr w:rsidR="00101223" w14:paraId="2C192DC7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228FE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ula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B51D3" w14:textId="77777777" w:rsidR="00101223" w:rsidRDefault="005053DE">
            <w:pPr>
              <w:spacing w:before="10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625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EABF3" w14:textId="77777777" w:rsidR="00101223" w:rsidRDefault="005053DE">
            <w:pPr>
              <w:spacing w:before="10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747C5" w14:textId="77777777" w:rsidR="00101223" w:rsidRDefault="005053DE">
            <w:pPr>
              <w:spacing w:before="10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639</w:t>
            </w:r>
          </w:p>
        </w:tc>
      </w:tr>
      <w:tr w:rsidR="00101223" w14:paraId="20765A14" w14:textId="77777777">
        <w:trPr>
          <w:trHeight w:hRule="exact" w:val="271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E03A2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Isoko</w:t>
            </w:r>
            <w:proofErr w:type="spellEnd"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E3D9D" w14:textId="77777777" w:rsidR="00101223" w:rsidRDefault="005053DE">
            <w:pPr>
              <w:spacing w:before="10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626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E68C2" w14:textId="77777777" w:rsidR="00101223" w:rsidRDefault="005053DE">
            <w:pPr>
              <w:spacing w:before="10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ala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5A136" w14:textId="77777777" w:rsidR="00101223" w:rsidRDefault="005053DE">
            <w:pPr>
              <w:spacing w:before="10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640</w:t>
            </w:r>
          </w:p>
        </w:tc>
      </w:tr>
      <w:tr w:rsidR="00101223" w14:paraId="2E4376A9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A7359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Ibibio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8257A" w14:textId="77777777" w:rsidR="00101223" w:rsidRDefault="005053DE">
            <w:pPr>
              <w:spacing w:before="8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627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294D0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m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39AB9" w14:textId="77777777" w:rsidR="00101223" w:rsidRDefault="005053DE">
            <w:pPr>
              <w:spacing w:before="8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641</w:t>
            </w:r>
          </w:p>
        </w:tc>
      </w:tr>
      <w:tr w:rsidR="00101223" w14:paraId="634F2CF7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C07D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6744A" w14:textId="77777777" w:rsidR="00101223" w:rsidRDefault="005053DE">
            <w:pPr>
              <w:spacing w:before="8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628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80DFB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wa</w:t>
            </w:r>
            <w:proofErr w:type="spellEnd"/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ab</w:t>
            </w:r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D1A84" w14:textId="77777777" w:rsidR="00101223" w:rsidRDefault="005053DE">
            <w:pPr>
              <w:spacing w:before="8"/>
              <w:ind w:left="741" w:right="7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642</w:t>
            </w:r>
          </w:p>
        </w:tc>
      </w:tr>
      <w:tr w:rsidR="00101223" w14:paraId="53929664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CF8F6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iv</w:t>
            </w:r>
            <w:proofErr w:type="spellEnd"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7F186" w14:textId="77777777" w:rsidR="00101223" w:rsidRDefault="005053DE">
            <w:pPr>
              <w:spacing w:before="8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629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97AC5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Jukun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7B049" w14:textId="77777777" w:rsidR="00101223" w:rsidRDefault="005053DE">
            <w:pPr>
              <w:spacing w:before="8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643</w:t>
            </w:r>
          </w:p>
        </w:tc>
      </w:tr>
      <w:tr w:rsidR="00101223" w14:paraId="43D89916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06B2C" w14:textId="77777777" w:rsidR="00101223" w:rsidRDefault="005053DE">
            <w:pPr>
              <w:spacing w:before="8"/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Nupe</w:t>
            </w:r>
            <w:proofErr w:type="spellEnd"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C3F97" w14:textId="77777777" w:rsidR="00101223" w:rsidRDefault="005053DE">
            <w:pPr>
              <w:spacing w:before="8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630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05E11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Gwa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</w:t>
            </w:r>
            <w:proofErr w:type="spellEnd"/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5A6B1" w14:textId="77777777" w:rsidR="00101223" w:rsidRDefault="005053DE">
            <w:pPr>
              <w:spacing w:before="8"/>
              <w:ind w:left="742" w:right="7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644</w:t>
            </w:r>
          </w:p>
        </w:tc>
      </w:tr>
      <w:tr w:rsidR="00101223" w14:paraId="34994AAA" w14:textId="77777777">
        <w:trPr>
          <w:trHeight w:hRule="exact" w:val="468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5B11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9179FDD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Ijaw</w:t>
            </w:r>
            <w:proofErr w:type="spellEnd"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CB95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23E8F67" w14:textId="77777777" w:rsidR="00101223" w:rsidRDefault="005053DE">
            <w:pPr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631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02B9F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ly,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“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ink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self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</w:p>
          <w:p w14:paraId="68665E5B" w14:textId="77777777" w:rsidR="00101223" w:rsidRDefault="005053DE">
            <w:pPr>
              <w:ind w:left="-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se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s”</w:t>
            </w:r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EC2F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4CA6BE1" w14:textId="77777777" w:rsidR="00101223" w:rsidRDefault="005053DE">
            <w:pPr>
              <w:ind w:left="687" w:right="6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9990</w:t>
            </w:r>
          </w:p>
        </w:tc>
      </w:tr>
      <w:tr w:rsidR="00101223" w14:paraId="2AD40967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230E0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do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9E867" w14:textId="77777777" w:rsidR="00101223" w:rsidRDefault="005053DE">
            <w:pPr>
              <w:spacing w:before="10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632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587F7" w14:textId="77777777" w:rsidR="00101223" w:rsidRDefault="005053DE">
            <w:pPr>
              <w:spacing w:before="10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nswer</w:t>
            </w:r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DF2AF" w14:textId="77777777" w:rsidR="00101223" w:rsidRDefault="005053DE">
            <w:pPr>
              <w:spacing w:before="10"/>
              <w:ind w:left="696" w:right="7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9998</w:t>
            </w:r>
          </w:p>
        </w:tc>
      </w:tr>
      <w:tr w:rsidR="00101223" w14:paraId="204E108A" w14:textId="77777777">
        <w:trPr>
          <w:trHeight w:hRule="exact" w:val="269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98891" w14:textId="77777777" w:rsidR="00101223" w:rsidRDefault="005053DE">
            <w:pPr>
              <w:spacing w:before="11"/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la</w:t>
            </w:r>
            <w:proofErr w:type="spellEnd"/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8D57B" w14:textId="77777777" w:rsidR="00101223" w:rsidRDefault="005053DE">
            <w:pPr>
              <w:spacing w:before="11"/>
              <w:ind w:left="374" w:right="3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633</w:t>
            </w:r>
          </w:p>
        </w:tc>
        <w:tc>
          <w:tcPr>
            <w:tcW w:w="325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EA28902" w14:textId="77777777" w:rsidR="00101223" w:rsidRDefault="005053DE">
            <w:pPr>
              <w:spacing w:before="11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848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C6EC37A" w14:textId="77777777" w:rsidR="00101223" w:rsidRDefault="005053DE">
            <w:pPr>
              <w:spacing w:before="11"/>
              <w:ind w:left="696" w:right="7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  <w:tr w:rsidR="00101223" w14:paraId="00271DF7" w14:textId="77777777">
        <w:trPr>
          <w:trHeight w:hRule="exact" w:val="271"/>
        </w:trPr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D4337" w14:textId="77777777" w:rsidR="00101223" w:rsidRDefault="00101223"/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880F3" w14:textId="77777777" w:rsidR="00101223" w:rsidRDefault="00101223"/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7E0BE" w14:textId="77777777" w:rsidR="00101223" w:rsidRDefault="005053DE">
            <w:pPr>
              <w:spacing w:before="25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cify]:</w:t>
            </w:r>
          </w:p>
        </w:tc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5932C" w14:textId="77777777" w:rsidR="00101223" w:rsidRDefault="005053DE">
            <w:pPr>
              <w:spacing w:before="10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BB0A9" w14:textId="77777777" w:rsidR="00101223" w:rsidRDefault="00101223"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52DA4" w14:textId="77777777" w:rsidR="00101223" w:rsidRDefault="00101223"/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4DC4C" w14:textId="77777777" w:rsidR="00101223" w:rsidRDefault="00101223"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422C8" w14:textId="77777777" w:rsidR="00101223" w:rsidRDefault="00101223"/>
        </w:tc>
      </w:tr>
    </w:tbl>
    <w:p w14:paraId="77B52EE5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7"/>
        <w:gridCol w:w="1999"/>
      </w:tblGrid>
      <w:tr w:rsidR="00101223" w14:paraId="36DE4CEA" w14:textId="77777777">
        <w:trPr>
          <w:trHeight w:hRule="exact" w:val="701"/>
        </w:trPr>
        <w:tc>
          <w:tcPr>
            <w:tcW w:w="92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500CC" w14:textId="77777777" w:rsidR="00101223" w:rsidRDefault="005053DE">
            <w:pPr>
              <w:spacing w:before="1" w:line="220" w:lineRule="exact"/>
              <w:ind w:left="1" w:right="1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w w:val="81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                 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_s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[R’s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ic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p]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unf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ptions][If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did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ntify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nswer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8)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DI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N’T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W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9)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said</w:t>
            </w:r>
          </w:p>
          <w:p w14:paraId="128C993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Nige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ian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ly”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w w:val="81"/>
              </w:rPr>
              <w:t>)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Applica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A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B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ntinue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stion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2B0FA82A" w14:textId="77777777">
        <w:trPr>
          <w:trHeight w:hRule="exact" w:val="264"/>
        </w:trPr>
        <w:tc>
          <w:tcPr>
            <w:tcW w:w="7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96B8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DD3B4" w14:textId="77777777" w:rsidR="00101223" w:rsidRDefault="005053DE">
            <w:pPr>
              <w:spacing w:before="6"/>
              <w:ind w:left="914" w:right="9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2D55C30D" w14:textId="77777777">
        <w:trPr>
          <w:trHeight w:hRule="exact" w:val="264"/>
        </w:trPr>
        <w:tc>
          <w:tcPr>
            <w:tcW w:w="7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30BD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9A32C" w14:textId="77777777" w:rsidR="00101223" w:rsidRDefault="005053DE">
            <w:pPr>
              <w:spacing w:before="6"/>
              <w:ind w:left="914" w:right="9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F437095" w14:textId="77777777">
        <w:trPr>
          <w:trHeight w:hRule="exact" w:val="266"/>
        </w:trPr>
        <w:tc>
          <w:tcPr>
            <w:tcW w:w="7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88B2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E8726" w14:textId="77777777" w:rsidR="00101223" w:rsidRDefault="005053DE">
            <w:pPr>
              <w:spacing w:before="8"/>
              <w:ind w:left="914" w:right="9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1ABFEDE5" w14:textId="77777777">
        <w:trPr>
          <w:trHeight w:hRule="exact" w:val="264"/>
        </w:trPr>
        <w:tc>
          <w:tcPr>
            <w:tcW w:w="7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2CB4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E84F9" w14:textId="77777777" w:rsidR="00101223" w:rsidRDefault="005053DE">
            <w:pPr>
              <w:spacing w:before="6"/>
              <w:ind w:left="914" w:right="9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9AAD019" w14:textId="77777777">
        <w:trPr>
          <w:trHeight w:hRule="exact" w:val="266"/>
        </w:trPr>
        <w:tc>
          <w:tcPr>
            <w:tcW w:w="7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62ED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F3D2D" w14:textId="77777777" w:rsidR="00101223" w:rsidRDefault="005053DE">
            <w:pPr>
              <w:spacing w:before="8"/>
              <w:ind w:left="913" w:right="9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74DFADAB" w14:textId="77777777">
        <w:trPr>
          <w:trHeight w:hRule="exact" w:val="276"/>
        </w:trPr>
        <w:tc>
          <w:tcPr>
            <w:tcW w:w="7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E268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8BB8B" w14:textId="77777777" w:rsidR="00101223" w:rsidRDefault="005053DE">
            <w:pPr>
              <w:spacing w:before="6"/>
              <w:ind w:left="914" w:right="9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41661B9" w14:textId="77777777" w:rsidR="00101223" w:rsidRDefault="00101223">
      <w:pPr>
        <w:spacing w:before="2" w:line="140" w:lineRule="exact"/>
        <w:rPr>
          <w:sz w:val="15"/>
          <w:szCs w:val="15"/>
        </w:rPr>
      </w:pPr>
    </w:p>
    <w:p w14:paraId="29AFBF90" w14:textId="77777777" w:rsidR="00101223" w:rsidRDefault="00101223">
      <w:pPr>
        <w:spacing w:line="200" w:lineRule="exact"/>
      </w:pPr>
    </w:p>
    <w:p w14:paraId="5654CA7B" w14:textId="77777777" w:rsidR="00101223" w:rsidRDefault="00101223">
      <w:pPr>
        <w:spacing w:line="200" w:lineRule="exact"/>
      </w:pPr>
    </w:p>
    <w:p w14:paraId="0DE8C25A" w14:textId="77777777" w:rsidR="00101223" w:rsidRDefault="00101223">
      <w:pPr>
        <w:spacing w:line="200" w:lineRule="exact"/>
      </w:pPr>
    </w:p>
    <w:p w14:paraId="3574BF3A" w14:textId="77777777" w:rsidR="00101223" w:rsidRDefault="00101223">
      <w:pPr>
        <w:spacing w:line="200" w:lineRule="exact"/>
      </w:pPr>
    </w:p>
    <w:p w14:paraId="5AD8E750" w14:textId="77777777" w:rsidR="00101223" w:rsidRDefault="00101223">
      <w:pPr>
        <w:spacing w:line="200" w:lineRule="exact"/>
      </w:pPr>
    </w:p>
    <w:p w14:paraId="4E2EE0B2" w14:textId="77777777" w:rsidR="00101223" w:rsidRDefault="00101223">
      <w:pPr>
        <w:spacing w:line="200" w:lineRule="exact"/>
      </w:pPr>
    </w:p>
    <w:p w14:paraId="776EF76F" w14:textId="77777777" w:rsidR="00101223" w:rsidRDefault="00101223">
      <w:pPr>
        <w:spacing w:line="200" w:lineRule="exact"/>
      </w:pPr>
    </w:p>
    <w:p w14:paraId="7717574E" w14:textId="77777777" w:rsidR="00101223" w:rsidRDefault="00101223">
      <w:pPr>
        <w:spacing w:line="200" w:lineRule="exact"/>
      </w:pPr>
    </w:p>
    <w:p w14:paraId="557D4073" w14:textId="77777777" w:rsidR="00101223" w:rsidRDefault="00101223">
      <w:pPr>
        <w:spacing w:line="200" w:lineRule="exact"/>
      </w:pPr>
    </w:p>
    <w:p w14:paraId="411E5205" w14:textId="77777777" w:rsidR="00101223" w:rsidRDefault="00101223">
      <w:pPr>
        <w:spacing w:line="200" w:lineRule="exact"/>
      </w:pPr>
    </w:p>
    <w:p w14:paraId="433D6647" w14:textId="77777777" w:rsidR="00101223" w:rsidRDefault="005053DE">
      <w:pPr>
        <w:spacing w:before="34"/>
        <w:ind w:left="4665" w:right="4543"/>
        <w:jc w:val="center"/>
        <w:rPr>
          <w:rFonts w:ascii="Arial" w:eastAsia="Arial" w:hAnsi="Arial" w:cs="Arial"/>
        </w:rPr>
        <w:sectPr w:rsidR="00101223">
          <w:footerReference w:type="default" r:id="rId33"/>
          <w:pgSz w:w="11900" w:h="16860"/>
          <w:pgMar w:top="1080" w:right="1260" w:bottom="280" w:left="1140" w:header="0" w:footer="0" w:gutter="0"/>
          <w:cols w:space="720"/>
        </w:sectPr>
      </w:pPr>
      <w:r>
        <w:pict w14:anchorId="3567DC53">
          <v:group id="_x0000_s2071" style="position:absolute;left:0;text-align:left;margin-left:172.3pt;margin-top:-212.7pt;width:46.15pt;height:.45pt;z-index:-18932;mso-position-horizontal-relative:page" coordorigin="3447,-4254" coordsize="924,10">
            <v:polyline id="_x0000_s2073" style="position:absolute" points="6904,-8498,7086,-8498" coordorigin="3452,-4249" coordsize="182,0" filled="f" strokeweight="6324emu">
              <v:path arrowok="t"/>
            </v:polyline>
            <v:polyline id="_x0000_s2072" style="position:absolute" points="7274,-8498,8002,-8498" coordorigin="3637,-4249" coordsize="728,0" filled="f" strokeweight="6324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w w:val="99"/>
        </w:rPr>
        <w:t>29</w:t>
      </w:r>
    </w:p>
    <w:p w14:paraId="2589912E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1"/>
        <w:gridCol w:w="1966"/>
      </w:tblGrid>
      <w:tr w:rsidR="00101223" w14:paraId="2988B4C5" w14:textId="77777777">
        <w:trPr>
          <w:trHeight w:hRule="exact" w:val="929"/>
        </w:trPr>
        <w:tc>
          <w:tcPr>
            <w:tcW w:w="92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34DF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w w:val="80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sup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 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ian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  <w:u w:val="single" w:color="000000"/>
              </w:rPr>
              <w:t xml:space="preserve">               </w:t>
            </w:r>
            <w:r>
              <w:rPr>
                <w:rFonts w:ascii="Arial" w:eastAsia="Arial" w:hAnsi="Arial" w:cs="Arial"/>
                <w:b/>
                <w:spacing w:val="2"/>
                <w:w w:val="8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[R’s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i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w w:val="80"/>
              </w:rPr>
              <w:t xml:space="preserve">NIC 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>]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  <w:p w14:paraId="132264FB" w14:textId="77777777" w:rsidR="00101223" w:rsidRDefault="005053DE">
            <w:pPr>
              <w:spacing w:before="1"/>
              <w:ind w:left="1" w:right="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Which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Start"/>
            <w:r>
              <w:rPr>
                <w:rFonts w:ascii="Arial" w:eastAsia="Arial" w:hAnsi="Arial" w:cs="Arial"/>
                <w:b/>
                <w:spacing w:val="6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did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ntify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gr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Q87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is, 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SE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8)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DIDN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’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w w:val="81"/>
              </w:rPr>
              <w:t xml:space="preserve">NOW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9)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Nige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ian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ly”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w w:val="81"/>
              </w:rPr>
              <w:t>)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App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icable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for 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A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8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B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stion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4EDED67F" w14:textId="77777777">
        <w:trPr>
          <w:trHeight w:hRule="exact" w:val="240"/>
        </w:trPr>
        <w:tc>
          <w:tcPr>
            <w:tcW w:w="7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BD4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ian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88910" w14:textId="77777777" w:rsidR="00101223" w:rsidRDefault="005053DE">
            <w:pPr>
              <w:spacing w:line="220" w:lineRule="exact"/>
              <w:ind w:left="898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62ECDF5" w14:textId="77777777">
        <w:trPr>
          <w:trHeight w:hRule="exact" w:val="238"/>
        </w:trPr>
        <w:tc>
          <w:tcPr>
            <w:tcW w:w="7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79C0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  <w:u w:val="single" w:color="000000"/>
              </w:rPr>
              <w:t xml:space="preserve">                 </w:t>
            </w:r>
            <w:r>
              <w:rPr>
                <w:rFonts w:ascii="Arial" w:eastAsia="Arial" w:hAnsi="Arial" w:cs="Arial"/>
                <w:spacing w:val="13"/>
                <w:w w:val="8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R’s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nic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p]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8B259" w14:textId="77777777" w:rsidR="00101223" w:rsidRDefault="005053DE">
            <w:pPr>
              <w:spacing w:line="220" w:lineRule="exact"/>
              <w:ind w:left="898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836CD68" w14:textId="77777777">
        <w:trPr>
          <w:trHeight w:hRule="exact" w:val="240"/>
        </w:trPr>
        <w:tc>
          <w:tcPr>
            <w:tcW w:w="7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010B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ian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 xml:space="preserve">d                   </w:t>
            </w:r>
            <w:r>
              <w:rPr>
                <w:rFonts w:ascii="Arial" w:eastAsia="Arial" w:hAnsi="Arial" w:cs="Arial"/>
                <w:spacing w:val="1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R’s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nic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p]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EE93F" w14:textId="77777777" w:rsidR="00101223" w:rsidRDefault="005053DE">
            <w:pPr>
              <w:spacing w:line="220" w:lineRule="exact"/>
              <w:ind w:left="898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24FBD5E" w14:textId="77777777">
        <w:trPr>
          <w:trHeight w:hRule="exact" w:val="240"/>
        </w:trPr>
        <w:tc>
          <w:tcPr>
            <w:tcW w:w="7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2FF7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  <w:u w:val="single" w:color="000000"/>
              </w:rPr>
              <w:t xml:space="preserve">                 </w:t>
            </w:r>
            <w:r>
              <w:rPr>
                <w:rFonts w:ascii="Arial" w:eastAsia="Arial" w:hAnsi="Arial" w:cs="Arial"/>
                <w:spacing w:val="13"/>
                <w:w w:val="8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R’s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ic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p]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ian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FA5FD" w14:textId="77777777" w:rsidR="00101223" w:rsidRDefault="005053DE">
            <w:pPr>
              <w:spacing w:line="220" w:lineRule="exact"/>
              <w:ind w:left="898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69069E73" w14:textId="77777777">
        <w:trPr>
          <w:trHeight w:hRule="exact" w:val="240"/>
        </w:trPr>
        <w:tc>
          <w:tcPr>
            <w:tcW w:w="7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08CB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only</w:t>
            </w:r>
            <w:r>
              <w:rPr>
                <w:rFonts w:ascii="Arial" w:eastAsia="Arial" w:hAnsi="Arial" w:cs="Arial"/>
                <w:spacing w:val="1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  <w:u w:val="single" w:color="000000"/>
              </w:rPr>
              <w:t xml:space="preserve">                 </w:t>
            </w:r>
            <w:r>
              <w:rPr>
                <w:rFonts w:ascii="Arial" w:eastAsia="Arial" w:hAnsi="Arial" w:cs="Arial"/>
                <w:spacing w:val="13"/>
                <w:w w:val="8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R’s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nic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p]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288CA" w14:textId="77777777" w:rsidR="00101223" w:rsidRDefault="005053DE">
            <w:pPr>
              <w:spacing w:line="220" w:lineRule="exact"/>
              <w:ind w:left="898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B568693" w14:textId="77777777">
        <w:trPr>
          <w:trHeight w:hRule="exact" w:val="238"/>
        </w:trPr>
        <w:tc>
          <w:tcPr>
            <w:tcW w:w="7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97F4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507BC" w14:textId="77777777" w:rsidR="00101223" w:rsidRDefault="005053DE">
            <w:pPr>
              <w:spacing w:line="220" w:lineRule="exact"/>
              <w:ind w:left="898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73123CB1" w14:textId="77777777">
        <w:trPr>
          <w:trHeight w:hRule="exact" w:val="240"/>
        </w:trPr>
        <w:tc>
          <w:tcPr>
            <w:tcW w:w="7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56F9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 xml:space="preserve">ow 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805C5" w14:textId="77777777" w:rsidR="00101223" w:rsidRDefault="005053DE">
            <w:pPr>
              <w:spacing w:line="220" w:lineRule="exact"/>
              <w:ind w:left="898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DAF4252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2"/>
        <w:gridCol w:w="900"/>
        <w:gridCol w:w="900"/>
        <w:gridCol w:w="900"/>
        <w:gridCol w:w="901"/>
        <w:gridCol w:w="900"/>
        <w:gridCol w:w="1056"/>
      </w:tblGrid>
      <w:tr w:rsidR="00101223" w14:paraId="15445E37" w14:textId="77777777">
        <w:trPr>
          <w:trHeight w:hRule="exact" w:val="468"/>
        </w:trPr>
        <w:tc>
          <w:tcPr>
            <w:tcW w:w="9249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7900C8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89</w:t>
            </w:r>
            <w:r>
              <w:rPr>
                <w:rFonts w:ascii="Arial" w:eastAsia="Arial" w:hAnsi="Arial" w:cs="Arial"/>
                <w:w w:val="81"/>
              </w:rPr>
              <w:t>: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le,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er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</w:p>
          <w:p w14:paraId="1C3E18A6" w14:textId="77777777" w:rsidR="00101223" w:rsidRDefault="005053DE">
            <w:pPr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ghbo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ike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.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77477B89" w14:textId="77777777">
        <w:trPr>
          <w:trHeight w:hRule="exact" w:val="701"/>
        </w:trPr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F2983" w14:textId="77777777" w:rsidR="00101223" w:rsidRDefault="00101223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87602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1CE40877" w14:textId="77777777" w:rsidR="00101223" w:rsidRDefault="005053DE">
            <w:pPr>
              <w:ind w:left="189" w:right="79" w:hanging="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w w:val="81"/>
              </w:rPr>
              <w:t xml:space="preserve">ly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ike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5799F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7FB7B208" w14:textId="77777777" w:rsidR="00101223" w:rsidRDefault="005053DE">
            <w:pPr>
              <w:ind w:left="-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</w:p>
          <w:p w14:paraId="4535E50D" w14:textId="77777777" w:rsidR="00101223" w:rsidRDefault="005053DE">
            <w:pPr>
              <w:ind w:left="144" w:right="1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Disli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0FF36" w14:textId="77777777" w:rsidR="00101223" w:rsidRDefault="005053DE">
            <w:pPr>
              <w:spacing w:before="2" w:line="220" w:lineRule="exact"/>
              <w:ind w:left="275" w:right="9" w:hanging="2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t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B8C24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1EEC0C89" w14:textId="77777777" w:rsidR="00101223" w:rsidRDefault="005053DE">
            <w:pPr>
              <w:ind w:left="306" w:right="3" w:hanging="2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 like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993DF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649AC360" w14:textId="77777777" w:rsidR="00101223" w:rsidRDefault="005053DE">
            <w:pPr>
              <w:ind w:left="306" w:right="79" w:hanging="1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ong</w:t>
            </w:r>
            <w:r>
              <w:rPr>
                <w:rFonts w:ascii="Arial" w:eastAsia="Arial" w:hAnsi="Arial" w:cs="Arial"/>
                <w:b/>
                <w:w w:val="81"/>
              </w:rPr>
              <w:t>ly like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63343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40294EB5" w14:textId="77777777" w:rsidR="00101223" w:rsidRDefault="005053DE">
            <w:pPr>
              <w:ind w:left="73" w:right="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0BBD4688" w14:textId="77777777" w:rsidR="00101223" w:rsidRDefault="005053DE">
            <w:pPr>
              <w:ind w:left="264" w:right="2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[DNR]</w:t>
            </w:r>
          </w:p>
        </w:tc>
      </w:tr>
      <w:tr w:rsidR="00101223" w14:paraId="5377AC3D" w14:textId="77777777">
        <w:trPr>
          <w:trHeight w:hRule="exact" w:val="254"/>
        </w:trPr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B367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    </w:t>
            </w:r>
            <w:r>
              <w:rPr>
                <w:rFonts w:ascii="Arial" w:eastAsia="Arial" w:hAnsi="Arial" w:cs="Arial"/>
                <w:b/>
                <w:spacing w:val="3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4A109" w14:textId="77777777" w:rsidR="00101223" w:rsidRDefault="005053DE">
            <w:pPr>
              <w:spacing w:before="1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2A625" w14:textId="77777777" w:rsidR="00101223" w:rsidRDefault="005053DE">
            <w:pPr>
              <w:spacing w:before="1"/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CA50B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47B66" w14:textId="77777777" w:rsidR="00101223" w:rsidRDefault="005053DE">
            <w:pPr>
              <w:spacing w:line="22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EE12D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1758F" w14:textId="77777777" w:rsidR="00101223" w:rsidRDefault="005053DE">
            <w:pPr>
              <w:spacing w:before="1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66351DD" w14:textId="77777777">
        <w:trPr>
          <w:trHeight w:hRule="exact" w:val="254"/>
        </w:trPr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79054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    </w:t>
            </w:r>
            <w:r>
              <w:rPr>
                <w:rFonts w:ascii="Arial" w:eastAsia="Arial" w:hAnsi="Arial" w:cs="Arial"/>
                <w:b/>
                <w:spacing w:val="3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w w:val="81"/>
              </w:rPr>
              <w:t>er 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thn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8BD21" w14:textId="77777777" w:rsidR="00101223" w:rsidRDefault="005053DE">
            <w:pPr>
              <w:spacing w:before="1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C9A4B" w14:textId="77777777" w:rsidR="00101223" w:rsidRDefault="005053DE">
            <w:pPr>
              <w:spacing w:before="1"/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7FA1A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27C88" w14:textId="77777777" w:rsidR="00101223" w:rsidRDefault="005053DE">
            <w:pPr>
              <w:spacing w:line="22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03304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1F07A" w14:textId="77777777" w:rsidR="00101223" w:rsidRDefault="005053DE">
            <w:pPr>
              <w:spacing w:before="1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5A17104" w14:textId="77777777">
        <w:trPr>
          <w:trHeight w:hRule="exact" w:val="254"/>
        </w:trPr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84116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    </w:t>
            </w:r>
            <w:r>
              <w:rPr>
                <w:rFonts w:ascii="Arial" w:eastAsia="Arial" w:hAnsi="Arial" w:cs="Arial"/>
                <w:b/>
                <w:spacing w:val="3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als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5AC82" w14:textId="77777777" w:rsidR="00101223" w:rsidRDefault="005053DE">
            <w:pPr>
              <w:spacing w:before="1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9D98" w14:textId="77777777" w:rsidR="00101223" w:rsidRDefault="005053DE">
            <w:pPr>
              <w:spacing w:before="1"/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583B1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A1556" w14:textId="77777777" w:rsidR="00101223" w:rsidRDefault="005053DE">
            <w:pPr>
              <w:spacing w:line="22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15DA1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1DE13" w14:textId="77777777" w:rsidR="00101223" w:rsidRDefault="005053DE">
            <w:pPr>
              <w:spacing w:before="1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8E0ED27" w14:textId="77777777">
        <w:trPr>
          <w:trHeight w:hRule="exact" w:val="257"/>
        </w:trPr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998DD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    </w:t>
            </w:r>
            <w:r>
              <w:rPr>
                <w:rFonts w:ascii="Arial" w:eastAsia="Arial" w:hAnsi="Arial" w:cs="Arial"/>
                <w:b/>
                <w:spacing w:val="3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HIV/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A6480" w14:textId="77777777" w:rsidR="00101223" w:rsidRDefault="005053DE">
            <w:pPr>
              <w:spacing w:before="3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E530D" w14:textId="77777777" w:rsidR="00101223" w:rsidRDefault="005053DE">
            <w:pPr>
              <w:spacing w:before="3"/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4D751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4FDBE" w14:textId="77777777" w:rsidR="00101223" w:rsidRDefault="005053DE">
            <w:pPr>
              <w:spacing w:line="22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72828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C60F8" w14:textId="77777777" w:rsidR="00101223" w:rsidRDefault="005053DE">
            <w:pPr>
              <w:spacing w:before="3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7852EDE" w14:textId="77777777">
        <w:trPr>
          <w:trHeight w:hRule="exact" w:val="254"/>
        </w:trPr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6A99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E    </w:t>
            </w:r>
            <w:r>
              <w:rPr>
                <w:rFonts w:ascii="Arial" w:eastAsia="Arial" w:hAnsi="Arial" w:cs="Arial"/>
                <w:b/>
                <w:spacing w:val="4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4D715" w14:textId="77777777" w:rsidR="00101223" w:rsidRDefault="005053DE">
            <w:pPr>
              <w:spacing w:before="1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BF035" w14:textId="77777777" w:rsidR="00101223" w:rsidRDefault="005053DE">
            <w:pPr>
              <w:spacing w:before="1"/>
              <w:ind w:left="36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B0834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6A2C3" w14:textId="77777777" w:rsidR="00101223" w:rsidRDefault="005053DE">
            <w:pPr>
              <w:spacing w:line="22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ECD95" w14:textId="77777777" w:rsidR="00101223" w:rsidRDefault="005053DE">
            <w:pPr>
              <w:spacing w:line="220" w:lineRule="exact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1B68E" w14:textId="77777777" w:rsidR="00101223" w:rsidRDefault="005053DE">
            <w:pPr>
              <w:spacing w:before="1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B63C6DA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0"/>
        <w:gridCol w:w="1550"/>
      </w:tblGrid>
      <w:tr w:rsidR="00101223" w14:paraId="3F4A63EB" w14:textId="77777777">
        <w:trPr>
          <w:trHeight w:hRule="exact" w:val="238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0689E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</w:tr>
      <w:tr w:rsidR="00101223" w14:paraId="485C51A5" w14:textId="77777777">
        <w:trPr>
          <w:trHeight w:hRule="exact" w:val="274"/>
        </w:trPr>
        <w:tc>
          <w:tcPr>
            <w:tcW w:w="7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80537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close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ty)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CD677" w14:textId="77777777" w:rsidR="00101223" w:rsidRDefault="005053DE">
            <w:pPr>
              <w:spacing w:before="10"/>
              <w:ind w:left="689" w:right="6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BECC2BC" w14:textId="77777777">
        <w:trPr>
          <w:trHeight w:hRule="exact" w:val="271"/>
        </w:trPr>
        <w:tc>
          <w:tcPr>
            <w:tcW w:w="7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50C8C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es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fe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ls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close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to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ty)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F1605" w14:textId="77777777" w:rsidR="00101223" w:rsidRDefault="005053DE">
            <w:pPr>
              <w:spacing w:before="10"/>
              <w:ind w:left="689" w:right="6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CB74A20" w14:textId="77777777">
        <w:trPr>
          <w:trHeight w:hRule="exact" w:val="272"/>
        </w:trPr>
        <w:tc>
          <w:tcPr>
            <w:tcW w:w="7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7AF7E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nswer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43EBA" w14:textId="77777777" w:rsidR="00101223" w:rsidRDefault="005053DE">
            <w:pPr>
              <w:spacing w:before="10"/>
              <w:ind w:left="689" w:right="6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1304216E" w14:textId="77777777">
        <w:trPr>
          <w:trHeight w:hRule="exact" w:val="274"/>
        </w:trPr>
        <w:tc>
          <w:tcPr>
            <w:tcW w:w="7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37E79" w14:textId="77777777" w:rsidR="00101223" w:rsidRDefault="005053DE">
            <w:pPr>
              <w:spacing w:before="1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7C16C" w14:textId="77777777" w:rsidR="00101223" w:rsidRDefault="005053DE">
            <w:pPr>
              <w:spacing w:before="10"/>
              <w:ind w:left="689" w:right="6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0834098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7"/>
        <w:gridCol w:w="989"/>
        <w:gridCol w:w="358"/>
        <w:gridCol w:w="358"/>
        <w:gridCol w:w="358"/>
        <w:gridCol w:w="358"/>
      </w:tblGrid>
      <w:tr w:rsidR="00101223" w14:paraId="4AF4E055" w14:textId="77777777">
        <w:trPr>
          <w:trHeight w:hRule="exact" w:val="468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1D39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w w:val="81"/>
              </w:rPr>
              <w:t>es”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Q9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 xml:space="preserve">] 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Which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Q90A was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No,”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Don’t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w,”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Refus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,”</w:t>
            </w:r>
          </w:p>
          <w:p w14:paraId="6C2E6566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circle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97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lica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le.]</w:t>
            </w:r>
          </w:p>
        </w:tc>
      </w:tr>
      <w:tr w:rsidR="00101223" w14:paraId="0601B2A0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EF479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dvanced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ess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De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oc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58666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</w:tr>
      <w:tr w:rsidR="00101223" w14:paraId="172BC279" w14:textId="77777777">
        <w:trPr>
          <w:trHeight w:hRule="exact" w:val="238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E671E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spacing w:val="-4"/>
                <w:w w:val="81"/>
              </w:rPr>
              <w:t>o</w:t>
            </w:r>
            <w:r>
              <w:rPr>
                <w:rFonts w:ascii="Arial" w:eastAsia="Arial" w:hAnsi="Arial" w:cs="Arial"/>
                <w:spacing w:val="-7"/>
                <w:w w:val="81"/>
              </w:rPr>
              <w:t>ng</w:t>
            </w:r>
            <w:r>
              <w:rPr>
                <w:rFonts w:ascii="Arial" w:eastAsia="Arial" w:hAnsi="Arial" w:cs="Arial"/>
                <w:spacing w:val="-4"/>
                <w:w w:val="81"/>
              </w:rPr>
              <w:t>re</w:t>
            </w:r>
            <w:r>
              <w:rPr>
                <w:rFonts w:ascii="Arial" w:eastAsia="Arial" w:hAnsi="Arial" w:cs="Arial"/>
                <w:w w:val="81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AP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69CD7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</w:tr>
      <w:tr w:rsidR="00101223" w14:paraId="21CB38CF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04AC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>li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f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r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7"/>
                <w:w w:val="81"/>
              </w:rPr>
              <w:t>e</w:t>
            </w:r>
            <w:r>
              <w:rPr>
                <w:rFonts w:ascii="Arial" w:eastAsia="Arial" w:hAnsi="Arial" w:cs="Arial"/>
                <w:spacing w:val="-4"/>
                <w:w w:val="81"/>
              </w:rPr>
              <w:t>mo</w:t>
            </w:r>
            <w:r>
              <w:rPr>
                <w:rFonts w:ascii="Arial" w:eastAsia="Arial" w:hAnsi="Arial" w:cs="Arial"/>
                <w:spacing w:val="-7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1EF04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</w:tr>
      <w:tr w:rsidR="00101223" w14:paraId="7038CE90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F1433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f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De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ng</w:t>
            </w:r>
            <w:r>
              <w:rPr>
                <w:rFonts w:ascii="Arial" w:eastAsia="Arial" w:hAnsi="Arial" w:cs="Arial"/>
                <w:spacing w:val="-3"/>
                <w:w w:val="79"/>
              </w:rPr>
              <w:t>re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6A871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</w:tr>
      <w:tr w:rsidR="00101223" w14:paraId="602C99A3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9708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g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E115A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624</w:t>
            </w:r>
          </w:p>
        </w:tc>
      </w:tr>
      <w:tr w:rsidR="00101223" w14:paraId="20AA4118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EEA4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6"/>
                <w:w w:val="79"/>
              </w:rPr>
              <w:t>G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ll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3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G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EFE30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625</w:t>
            </w:r>
          </w:p>
        </w:tc>
      </w:tr>
      <w:tr w:rsidR="00101223" w14:paraId="12219E31" w14:textId="77777777">
        <w:trPr>
          <w:trHeight w:hRule="exact" w:val="238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FFE66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APP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F703D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626</w:t>
            </w:r>
          </w:p>
        </w:tc>
      </w:tr>
      <w:tr w:rsidR="00101223" w14:paraId="32DF86D1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E82F6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f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ss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R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2E3F1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627</w:t>
            </w:r>
          </w:p>
        </w:tc>
      </w:tr>
      <w:tr w:rsidR="00101223" w14:paraId="4262A5A8" w14:textId="77777777">
        <w:trPr>
          <w:trHeight w:hRule="exact" w:val="241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3D9D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on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en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7"/>
                <w:w w:val="81"/>
              </w:rPr>
              <w:t>o</w:t>
            </w:r>
            <w:r>
              <w:rPr>
                <w:rFonts w:ascii="Arial" w:eastAsia="Arial" w:hAnsi="Arial" w:cs="Arial"/>
                <w:spacing w:val="-4"/>
                <w:w w:val="81"/>
              </w:rPr>
              <w:t>n</w:t>
            </w:r>
            <w:r>
              <w:rPr>
                <w:rFonts w:ascii="Arial" w:eastAsia="Arial" w:hAnsi="Arial" w:cs="Arial"/>
                <w:spacing w:val="-7"/>
                <w:w w:val="81"/>
              </w:rPr>
              <w:t>g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e</w:t>
            </w:r>
            <w:r>
              <w:rPr>
                <w:rFonts w:ascii="Arial" w:eastAsia="Arial" w:hAnsi="Arial" w:cs="Arial"/>
                <w:spacing w:val="-5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8E5BE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628</w:t>
            </w:r>
          </w:p>
        </w:tc>
      </w:tr>
      <w:tr w:rsidR="00101223" w14:paraId="50439625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9ECC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o</w:t>
            </w:r>
            <w:r>
              <w:rPr>
                <w:rFonts w:ascii="Arial" w:eastAsia="Arial" w:hAnsi="Arial" w:cs="Arial"/>
                <w:w w:val="79"/>
              </w:rPr>
              <w:t>f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Ni</w:t>
            </w:r>
            <w:r>
              <w:rPr>
                <w:rFonts w:ascii="Arial" w:eastAsia="Arial" w:hAnsi="Arial" w:cs="Arial"/>
                <w:spacing w:val="-6"/>
                <w:w w:val="79"/>
              </w:rPr>
              <w:t>ge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D8AD3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629</w:t>
            </w:r>
          </w:p>
        </w:tc>
      </w:tr>
      <w:tr w:rsidR="00101223" w14:paraId="36C1844D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3ECF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5E226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630</w:t>
            </w:r>
          </w:p>
        </w:tc>
      </w:tr>
      <w:tr w:rsidR="00101223" w14:paraId="3C286DE4" w14:textId="77777777">
        <w:trPr>
          <w:trHeight w:hRule="exact" w:val="238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D562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F7215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631</w:t>
            </w:r>
          </w:p>
        </w:tc>
      </w:tr>
      <w:tr w:rsidR="00101223" w14:paraId="65DB86E8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C8AA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ci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li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-5"/>
                <w:w w:val="79"/>
              </w:rPr>
              <w:t xml:space="preserve"> 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v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SM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F5BA4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632</w:t>
            </w:r>
          </w:p>
        </w:tc>
      </w:tr>
      <w:tr w:rsidR="00101223" w14:paraId="2A971E14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3547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Fr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h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De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4"/>
                <w:w w:val="81"/>
              </w:rPr>
              <w:t>F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B2495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633</w:t>
            </w:r>
          </w:p>
        </w:tc>
      </w:tr>
      <w:tr w:rsidR="00101223" w14:paraId="2A493453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9B6B7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b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w w:val="79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(L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34EF7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634</w:t>
            </w:r>
          </w:p>
        </w:tc>
      </w:tr>
      <w:tr w:rsidR="00101223" w14:paraId="12A76BEB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90F6B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Mo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f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4"/>
                <w:w w:val="81"/>
              </w:rPr>
              <w:t>M</w:t>
            </w:r>
            <w:r>
              <w:rPr>
                <w:rFonts w:ascii="Arial" w:eastAsia="Arial" w:hAnsi="Arial" w:cs="Arial"/>
                <w:spacing w:val="-6"/>
                <w:w w:val="81"/>
              </w:rPr>
              <w:t>M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16FB6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635</w:t>
            </w:r>
          </w:p>
        </w:tc>
      </w:tr>
      <w:tr w:rsidR="00101223" w14:paraId="0B2B6F54" w14:textId="77777777">
        <w:trPr>
          <w:trHeight w:hRule="exact" w:val="238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3BED5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C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ci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NC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CCE84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636</w:t>
            </w:r>
          </w:p>
        </w:tc>
      </w:tr>
      <w:tr w:rsidR="00101223" w14:paraId="4F3EC3A7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AA709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80"/>
              </w:rPr>
              <w:t>N</w:t>
            </w:r>
            <w:r>
              <w:rPr>
                <w:rFonts w:ascii="Arial" w:eastAsia="Arial" w:hAnsi="Arial" w:cs="Arial"/>
                <w:spacing w:val="-3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7"/>
                <w:w w:val="81"/>
              </w:rPr>
              <w:t>e</w:t>
            </w:r>
            <w:r>
              <w:rPr>
                <w:rFonts w:ascii="Arial" w:eastAsia="Arial" w:hAnsi="Arial" w:cs="Arial"/>
                <w:spacing w:val="-4"/>
                <w:w w:val="81"/>
              </w:rPr>
              <w:t>mo</w:t>
            </w:r>
            <w:r>
              <w:rPr>
                <w:rFonts w:ascii="Arial" w:eastAsia="Arial" w:hAnsi="Arial" w:cs="Arial"/>
                <w:spacing w:val="-7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spacing w:val="-8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6BC9D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637</w:t>
            </w:r>
          </w:p>
        </w:tc>
      </w:tr>
      <w:tr w:rsidR="00101223" w14:paraId="40B4D99E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4B7B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96783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638</w:t>
            </w:r>
          </w:p>
        </w:tc>
      </w:tr>
      <w:tr w:rsidR="00101223" w14:paraId="4E6C193A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D51BF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ll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F3F1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639</w:t>
            </w:r>
          </w:p>
        </w:tc>
      </w:tr>
      <w:tr w:rsidR="00101223" w14:paraId="27992EFC" w14:textId="77777777">
        <w:trPr>
          <w:trHeight w:hRule="exact" w:val="238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09426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0339F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640</w:t>
            </w:r>
          </w:p>
        </w:tc>
      </w:tr>
      <w:tr w:rsidR="00101223" w14:paraId="68D61366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C3351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R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R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985FC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641</w:t>
            </w:r>
          </w:p>
        </w:tc>
      </w:tr>
      <w:tr w:rsidR="00101223" w14:paraId="6FBA6997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31DD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PS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C0577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642</w:t>
            </w:r>
          </w:p>
        </w:tc>
      </w:tr>
      <w:tr w:rsidR="00101223" w14:paraId="424D8EDD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1AB0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 xml:space="preserve">c 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7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A4DF5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643</w:t>
            </w:r>
          </w:p>
        </w:tc>
      </w:tr>
      <w:tr w:rsidR="00101223" w14:paraId="2BEF7E30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E8CA0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>d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7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015B5E3" w14:textId="77777777" w:rsidR="00101223" w:rsidRDefault="005053DE">
            <w:pPr>
              <w:spacing w:line="220" w:lineRule="exact"/>
              <w:ind w:left="538" w:right="5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644</w:t>
            </w:r>
          </w:p>
        </w:tc>
      </w:tr>
      <w:tr w:rsidR="00101223" w14:paraId="72B0C0CA" w14:textId="77777777">
        <w:trPr>
          <w:trHeight w:hRule="exact" w:val="238"/>
        </w:trPr>
        <w:tc>
          <w:tcPr>
            <w:tcW w:w="6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8BE2C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</w:t>
            </w:r>
            <w:r>
              <w:rPr>
                <w:rFonts w:ascii="Arial" w:eastAsia="Arial" w:hAnsi="Arial" w:cs="Arial"/>
                <w:w w:val="81"/>
              </w:rPr>
              <w:t>: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46372" w14:textId="77777777" w:rsidR="00101223" w:rsidRDefault="005053DE">
            <w:pPr>
              <w:spacing w:line="220" w:lineRule="exact"/>
              <w:ind w:left="1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7CE81" w14:textId="77777777" w:rsidR="00101223" w:rsidRDefault="00101223"/>
        </w:tc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9E648" w14:textId="77777777" w:rsidR="00101223" w:rsidRDefault="00101223"/>
        </w:tc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43392" w14:textId="77777777" w:rsidR="00101223" w:rsidRDefault="00101223"/>
        </w:tc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B3299" w14:textId="77777777" w:rsidR="00101223" w:rsidRDefault="00101223"/>
        </w:tc>
      </w:tr>
      <w:tr w:rsidR="00101223" w14:paraId="7FCDDEFC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101D8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NLY 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Q90A was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No,”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Don’t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w,”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Refus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r”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43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063B5" w14:textId="77777777" w:rsidR="00101223" w:rsidRDefault="005053DE">
            <w:pPr>
              <w:spacing w:before="2"/>
              <w:ind w:left="492" w:right="4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9997</w:t>
            </w:r>
          </w:p>
        </w:tc>
      </w:tr>
      <w:tr w:rsidR="00101223" w14:paraId="5DDACB18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05E4A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Refus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nswer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[i.e.,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w w:val="80"/>
              </w:rPr>
              <w:t>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ed</w:t>
            </w:r>
            <w:r>
              <w:rPr>
                <w:rFonts w:ascii="Arial" w:eastAsia="Arial" w:hAnsi="Arial" w:cs="Arial"/>
                <w:i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“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i/>
                <w:w w:val="80"/>
              </w:rPr>
              <w:t>es”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Q90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,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ut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w</w:t>
            </w:r>
            <w:r>
              <w:rPr>
                <w:rFonts w:ascii="Arial" w:eastAsia="Arial" w:hAnsi="Arial" w:cs="Arial"/>
                <w:i/>
                <w:w w:val="80"/>
              </w:rPr>
              <w:t>ill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ify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ty]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DF05B" w14:textId="77777777" w:rsidR="00101223" w:rsidRDefault="005053DE">
            <w:pPr>
              <w:spacing w:line="220" w:lineRule="exact"/>
              <w:ind w:left="492" w:right="4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9998</w:t>
            </w:r>
          </w:p>
        </w:tc>
      </w:tr>
      <w:tr w:rsidR="00101223" w14:paraId="59C76196" w14:textId="77777777">
        <w:trPr>
          <w:trHeight w:hRule="exact" w:val="240"/>
        </w:trPr>
        <w:tc>
          <w:tcPr>
            <w:tcW w:w="78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E3142" w14:textId="77777777" w:rsidR="00101223" w:rsidRDefault="005053DE">
            <w:pPr>
              <w:spacing w:line="220" w:lineRule="exact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4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48D24" w14:textId="77777777" w:rsidR="00101223" w:rsidRDefault="005053DE">
            <w:pPr>
              <w:spacing w:line="220" w:lineRule="exact"/>
              <w:ind w:left="492" w:right="4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50F7AA95" w14:textId="77777777" w:rsidR="00101223" w:rsidRDefault="00101223">
      <w:pPr>
        <w:spacing w:before="14" w:line="220" w:lineRule="exact"/>
        <w:rPr>
          <w:sz w:val="22"/>
          <w:szCs w:val="22"/>
        </w:rPr>
      </w:pPr>
    </w:p>
    <w:p w14:paraId="4857EFF8" w14:textId="77777777" w:rsidR="00101223" w:rsidRDefault="005053DE">
      <w:pPr>
        <w:spacing w:before="34"/>
        <w:ind w:left="4645" w:right="4543"/>
        <w:jc w:val="center"/>
        <w:rPr>
          <w:rFonts w:ascii="Arial" w:eastAsia="Arial" w:hAnsi="Arial" w:cs="Arial"/>
        </w:rPr>
        <w:sectPr w:rsidR="00101223">
          <w:footerReference w:type="default" r:id="rId34"/>
          <w:pgSz w:w="11900" w:h="16860"/>
          <w:pgMar w:top="1080" w:right="1260" w:bottom="280" w:left="116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30</w:t>
      </w:r>
    </w:p>
    <w:p w14:paraId="709DCEC3" w14:textId="77777777" w:rsidR="00101223" w:rsidRDefault="00101223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1"/>
        <w:gridCol w:w="1164"/>
        <w:gridCol w:w="1167"/>
        <w:gridCol w:w="1167"/>
      </w:tblGrid>
      <w:tr w:rsidR="00101223" w14:paraId="5CC6AB84" w14:textId="77777777" w:rsidTr="007552BB">
        <w:trPr>
          <w:trHeight w:hRule="exact" w:val="240"/>
        </w:trPr>
        <w:tc>
          <w:tcPr>
            <w:tcW w:w="9309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71120E9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13CA2491" w14:textId="77777777" w:rsidTr="007552BB">
        <w:trPr>
          <w:trHeight w:hRule="exact" w:val="521"/>
        </w:trPr>
        <w:tc>
          <w:tcPr>
            <w:tcW w:w="5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AEE01D" w14:textId="77777777" w:rsidR="00101223" w:rsidRDefault="00101223"/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D8875B" w14:textId="77777777" w:rsidR="00101223" w:rsidRDefault="005053DE">
            <w:pPr>
              <w:spacing w:line="220" w:lineRule="exact"/>
              <w:ind w:left="432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  <w:p w14:paraId="6CCDB18E" w14:textId="77777777" w:rsidR="00101223" w:rsidRDefault="005053DE">
            <w:pPr>
              <w:spacing w:line="220" w:lineRule="exact"/>
              <w:ind w:left="118" w:right="1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wn)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218C66" w14:textId="77777777" w:rsidR="00101223" w:rsidRDefault="005053DE">
            <w:pPr>
              <w:spacing w:line="220" w:lineRule="exact"/>
              <w:ind w:left="397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  <w:p w14:paraId="6413E99D" w14:textId="77777777" w:rsidR="00101223" w:rsidRDefault="005053DE">
            <w:pPr>
              <w:spacing w:line="220" w:lineRule="exact"/>
              <w:ind w:left="188" w:right="19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Own)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F60D97" w14:textId="77777777" w:rsidR="00101223" w:rsidRDefault="005053DE">
            <w:pPr>
              <w:spacing w:line="220" w:lineRule="exact"/>
              <w:ind w:left="132" w:right="1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7C7446B9" w14:textId="77777777" w:rsidR="00101223" w:rsidRDefault="005053DE">
            <w:pPr>
              <w:spacing w:line="220" w:lineRule="exact"/>
              <w:ind w:left="314" w:right="32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E447623" w14:textId="77777777" w:rsidTr="007552BB">
        <w:trPr>
          <w:trHeight w:hRule="exact" w:val="264"/>
        </w:trPr>
        <w:tc>
          <w:tcPr>
            <w:tcW w:w="5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E97DC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io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8C2B57" w14:textId="77777777" w:rsidR="00101223" w:rsidRDefault="005053DE">
            <w:pPr>
              <w:spacing w:before="6"/>
              <w:ind w:left="494" w:right="4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678AD7" w14:textId="77777777" w:rsidR="00101223" w:rsidRDefault="005053DE">
            <w:pPr>
              <w:spacing w:before="6"/>
              <w:ind w:left="493" w:right="5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46129B" w14:textId="77777777" w:rsidR="00101223" w:rsidRDefault="005053DE">
            <w:pPr>
              <w:spacing w:before="6"/>
              <w:ind w:left="491" w:right="5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E2C3CFF" w14:textId="77777777" w:rsidTr="007552BB">
        <w:trPr>
          <w:trHeight w:hRule="exact" w:val="266"/>
        </w:trPr>
        <w:tc>
          <w:tcPr>
            <w:tcW w:w="5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374FCE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17CC44" w14:textId="77777777" w:rsidR="00101223" w:rsidRDefault="005053DE">
            <w:pPr>
              <w:spacing w:before="8"/>
              <w:ind w:left="494" w:right="4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042113" w14:textId="77777777" w:rsidR="00101223" w:rsidRDefault="005053DE">
            <w:pPr>
              <w:spacing w:before="8"/>
              <w:ind w:left="493" w:right="5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F759D9C" w14:textId="77777777" w:rsidR="00101223" w:rsidRDefault="005053DE">
            <w:pPr>
              <w:spacing w:before="8"/>
              <w:ind w:left="491" w:right="5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933EC6C" w14:textId="77777777" w:rsidTr="007552BB">
        <w:trPr>
          <w:trHeight w:hRule="exact" w:val="264"/>
        </w:trPr>
        <w:tc>
          <w:tcPr>
            <w:tcW w:w="5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2CB58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Moto</w:t>
            </w:r>
            <w:r>
              <w:rPr>
                <w:rFonts w:ascii="Arial" w:eastAsia="Arial" w:hAnsi="Arial" w:cs="Arial"/>
                <w:b/>
                <w:w w:val="81"/>
              </w:rPr>
              <w:t>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eh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moto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cle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3C493E" w14:textId="77777777" w:rsidR="00101223" w:rsidRDefault="005053DE">
            <w:pPr>
              <w:spacing w:before="6"/>
              <w:ind w:left="494" w:right="4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BD2A385" w14:textId="77777777" w:rsidR="00101223" w:rsidRDefault="005053DE">
            <w:pPr>
              <w:spacing w:before="6"/>
              <w:ind w:left="493" w:right="5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AD7F08B" w14:textId="77777777" w:rsidR="00101223" w:rsidRDefault="005053DE">
            <w:pPr>
              <w:spacing w:before="6"/>
              <w:ind w:left="491" w:right="5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9351509" w14:textId="77777777" w:rsidTr="007552BB">
        <w:trPr>
          <w:trHeight w:hRule="exact" w:val="266"/>
        </w:trPr>
        <w:tc>
          <w:tcPr>
            <w:tcW w:w="5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01C29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Mob</w:t>
            </w:r>
            <w:r>
              <w:rPr>
                <w:rFonts w:ascii="Arial" w:eastAsia="Arial" w:hAnsi="Arial" w:cs="Arial"/>
                <w:b/>
                <w:w w:val="81"/>
              </w:rPr>
              <w:t>ile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6935FD8" w14:textId="77777777" w:rsidR="00101223" w:rsidRDefault="005053DE">
            <w:pPr>
              <w:spacing w:before="6"/>
              <w:ind w:left="494" w:right="4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D0A966" w14:textId="77777777" w:rsidR="00101223" w:rsidRDefault="005053DE">
            <w:pPr>
              <w:spacing w:before="6"/>
              <w:ind w:left="493" w:right="5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FF9648" w14:textId="77777777" w:rsidR="00101223" w:rsidRDefault="005053DE">
            <w:pPr>
              <w:spacing w:before="6"/>
              <w:ind w:left="491" w:right="5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474BBAE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8"/>
        <w:gridCol w:w="1039"/>
        <w:gridCol w:w="1040"/>
        <w:gridCol w:w="1039"/>
        <w:gridCol w:w="1040"/>
        <w:gridCol w:w="1039"/>
        <w:gridCol w:w="1042"/>
      </w:tblGrid>
      <w:tr w:rsidR="00101223" w14:paraId="6560EA80" w14:textId="77777777" w:rsidTr="007552BB">
        <w:trPr>
          <w:trHeight w:hRule="exact" w:val="240"/>
        </w:trPr>
        <w:tc>
          <w:tcPr>
            <w:tcW w:w="9297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3D50F20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: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3BE3A39C" w14:textId="77777777" w:rsidTr="007552BB">
        <w:trPr>
          <w:trHeight w:hRule="exact" w:val="468"/>
        </w:trPr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111E0B" w14:textId="77777777" w:rsidR="00101223" w:rsidRDefault="00101223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BA7B43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E17AF6E" w14:textId="77777777" w:rsidR="00101223" w:rsidRDefault="005053DE">
            <w:pPr>
              <w:ind w:left="1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B1CCA1" w14:textId="77777777" w:rsidR="00101223" w:rsidRDefault="005053DE">
            <w:pPr>
              <w:spacing w:line="220" w:lineRule="exact"/>
              <w:ind w:left="-17" w:right="-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  <w:p w14:paraId="690402C5" w14:textId="77777777" w:rsidR="00101223" w:rsidRDefault="005053DE">
            <w:pPr>
              <w:ind w:left="281" w:right="296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week</w:t>
            </w:r>
            <w:proofErr w:type="gramEnd"/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EB27F1" w14:textId="77777777" w:rsidR="00101223" w:rsidRDefault="005053DE">
            <w:pPr>
              <w:spacing w:line="220" w:lineRule="exact"/>
              <w:ind w:left="-17" w:right="-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  <w:p w14:paraId="2D68235E" w14:textId="77777777" w:rsidR="00101223" w:rsidRDefault="005053DE">
            <w:pPr>
              <w:ind w:left="245" w:right="25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  <w:proofErr w:type="gramEnd"/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218652" w14:textId="77777777" w:rsidR="00101223" w:rsidRDefault="005053DE">
            <w:pPr>
              <w:spacing w:line="220" w:lineRule="exact"/>
              <w:ind w:left="118" w:right="13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  <w:p w14:paraId="142AC1F9" w14:textId="77777777" w:rsidR="00101223" w:rsidRDefault="005053DE">
            <w:pPr>
              <w:ind w:left="-24" w:right="-10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601A3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CD98E23" w14:textId="77777777" w:rsidR="00101223" w:rsidRDefault="005053DE">
            <w:pPr>
              <w:ind w:left="2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2EA15E" w14:textId="77777777" w:rsidR="00101223" w:rsidRDefault="005053DE">
            <w:pPr>
              <w:spacing w:line="220" w:lineRule="exact"/>
              <w:ind w:left="63" w:right="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04F16606" w14:textId="77777777" w:rsidR="00101223" w:rsidRDefault="005053DE">
            <w:pPr>
              <w:ind w:left="252" w:right="2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2B7C7C00" w14:textId="77777777" w:rsidTr="007552BB">
        <w:trPr>
          <w:trHeight w:hRule="exact" w:val="240"/>
        </w:trPr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0870B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Mob</w:t>
            </w:r>
            <w:r>
              <w:rPr>
                <w:rFonts w:ascii="Arial" w:eastAsia="Arial" w:hAnsi="Arial" w:cs="Arial"/>
                <w:b/>
                <w:w w:val="81"/>
              </w:rPr>
              <w:t>ile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e?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9D7E1B0" w14:textId="77777777" w:rsidR="00101223" w:rsidRDefault="005053DE">
            <w:pPr>
              <w:spacing w:line="220" w:lineRule="exact"/>
              <w:ind w:left="427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9F9D6EF" w14:textId="77777777" w:rsidR="00101223" w:rsidRDefault="005053DE">
            <w:pPr>
              <w:spacing w:line="220" w:lineRule="exact"/>
              <w:ind w:left="427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B758EE" w14:textId="77777777" w:rsidR="00101223" w:rsidRDefault="005053DE">
            <w:pPr>
              <w:spacing w:line="220" w:lineRule="exact"/>
              <w:ind w:left="427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4DB6E96" w14:textId="77777777" w:rsidR="00101223" w:rsidRDefault="005053DE">
            <w:pPr>
              <w:spacing w:line="220" w:lineRule="exact"/>
              <w:ind w:left="432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2E5F51" w14:textId="77777777" w:rsidR="00101223" w:rsidRDefault="005053DE">
            <w:pPr>
              <w:spacing w:line="220" w:lineRule="exact"/>
              <w:ind w:left="432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0B4C56" w14:textId="77777777" w:rsidR="00101223" w:rsidRDefault="005053DE">
            <w:pPr>
              <w:spacing w:line="220" w:lineRule="exact"/>
              <w:ind w:left="434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FBE7FEF" w14:textId="77777777" w:rsidTr="007552BB">
        <w:trPr>
          <w:trHeight w:hRule="exact" w:val="240"/>
        </w:trPr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ADDBA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5D04C5D" w14:textId="77777777" w:rsidR="00101223" w:rsidRDefault="005053DE">
            <w:pPr>
              <w:spacing w:line="220" w:lineRule="exact"/>
              <w:ind w:left="432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30E7C8E" w14:textId="77777777" w:rsidR="00101223" w:rsidRDefault="005053DE">
            <w:pPr>
              <w:spacing w:line="220" w:lineRule="exact"/>
              <w:ind w:left="427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CD1539" w14:textId="77777777" w:rsidR="00101223" w:rsidRDefault="005053DE">
            <w:pPr>
              <w:spacing w:line="220" w:lineRule="exact"/>
              <w:ind w:left="427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B40A0C" w14:textId="77777777" w:rsidR="00101223" w:rsidRDefault="005053DE">
            <w:pPr>
              <w:spacing w:line="220" w:lineRule="exact"/>
              <w:ind w:left="432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F22CC6" w14:textId="77777777" w:rsidR="00101223" w:rsidRDefault="005053DE">
            <w:pPr>
              <w:spacing w:line="220" w:lineRule="exact"/>
              <w:ind w:left="432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DAC8D88" w14:textId="77777777" w:rsidR="00101223" w:rsidRDefault="005053DE">
            <w:pPr>
              <w:spacing w:line="220" w:lineRule="exact"/>
              <w:ind w:left="434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A3ED263" w14:textId="77777777" w:rsidR="00101223" w:rsidRDefault="00101223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1311"/>
        <w:gridCol w:w="972"/>
        <w:gridCol w:w="973"/>
        <w:gridCol w:w="972"/>
        <w:gridCol w:w="974"/>
      </w:tblGrid>
      <w:tr w:rsidR="00101223" w14:paraId="64F9CCB1" w14:textId="77777777" w:rsidTr="007552BB">
        <w:trPr>
          <w:trHeight w:hRule="exact" w:val="468"/>
        </w:trPr>
        <w:tc>
          <w:tcPr>
            <w:tcW w:w="9285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2719DC4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3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Plea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ell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ompou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out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26249877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ompou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65936078" w14:textId="77777777" w:rsidTr="007552BB">
        <w:trPr>
          <w:trHeight w:hRule="exact" w:val="470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2E9CBB" w14:textId="77777777" w:rsidR="00101223" w:rsidRDefault="00101223"/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D3FAA7E" w14:textId="77777777" w:rsidR="00101223" w:rsidRDefault="005053DE">
            <w:pPr>
              <w:spacing w:line="220" w:lineRule="exact"/>
              <w:ind w:left="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ine</w:t>
            </w:r>
          </w:p>
          <w:p w14:paraId="4E7C8794" w14:textId="77777777" w:rsidR="00101223" w:rsidRDefault="005053DE">
            <w:pPr>
              <w:ind w:left="7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available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R]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A6A1082" w14:textId="77777777" w:rsidR="00101223" w:rsidRDefault="005053DE">
            <w:pPr>
              <w:spacing w:line="220" w:lineRule="exact"/>
              <w:ind w:left="84" w:right="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Inside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  <w:p w14:paraId="72081999" w14:textId="77777777" w:rsidR="00101223" w:rsidRDefault="005053DE">
            <w:pPr>
              <w:ind w:left="216" w:right="229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use</w:t>
            </w:r>
            <w:proofErr w:type="gramEnd"/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BCB02A3" w14:textId="77777777" w:rsidR="00101223" w:rsidRDefault="005053DE">
            <w:pPr>
              <w:spacing w:line="220" w:lineRule="exact"/>
              <w:ind w:left="1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Inside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  <w:p w14:paraId="7630EB06" w14:textId="77777777" w:rsidR="00101223" w:rsidRDefault="005053DE">
            <w:pPr>
              <w:ind w:left="9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proofErr w:type="gramEnd"/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B52DC7" w14:textId="77777777" w:rsidR="00101223" w:rsidRDefault="005053DE">
            <w:pPr>
              <w:spacing w:line="220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Outside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he</w:t>
            </w:r>
          </w:p>
          <w:p w14:paraId="3AAA1B03" w14:textId="77777777" w:rsidR="00101223" w:rsidRDefault="005053DE">
            <w:pPr>
              <w:ind w:left="9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proofErr w:type="gramEnd"/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DB1543" w14:textId="77777777" w:rsidR="00101223" w:rsidRDefault="005053DE">
            <w:pPr>
              <w:spacing w:line="220" w:lineRule="exact"/>
              <w:ind w:left="38" w:right="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31CB76A5" w14:textId="77777777" w:rsidR="00101223" w:rsidRDefault="005053DE">
            <w:pPr>
              <w:ind w:left="218" w:right="23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00031B9" w14:textId="77777777" w:rsidTr="007552BB">
        <w:trPr>
          <w:trHeight w:hRule="exact" w:val="238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E8D53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eho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47FE2A" w14:textId="77777777" w:rsidR="00101223" w:rsidRDefault="00101223"/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EE55AB" w14:textId="77777777" w:rsidR="00101223" w:rsidRDefault="005053DE">
            <w:pPr>
              <w:spacing w:line="220" w:lineRule="exact"/>
              <w:ind w:left="394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5954BE" w14:textId="77777777" w:rsidR="00101223" w:rsidRDefault="005053DE">
            <w:pPr>
              <w:spacing w:line="220" w:lineRule="exact"/>
              <w:ind w:left="398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14CBC5" w14:textId="77777777" w:rsidR="00101223" w:rsidRDefault="005053DE">
            <w:pPr>
              <w:spacing w:line="220" w:lineRule="exact"/>
              <w:ind w:left="398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DA4119" w14:textId="77777777" w:rsidR="00101223" w:rsidRDefault="005053DE">
            <w:pPr>
              <w:spacing w:line="220" w:lineRule="exact"/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5B1A832" w14:textId="77777777" w:rsidTr="007552BB">
        <w:trPr>
          <w:trHeight w:hRule="exact" w:val="240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8077A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57AF54C" w14:textId="77777777" w:rsidR="00101223" w:rsidRDefault="005053DE">
            <w:pPr>
              <w:spacing w:line="220" w:lineRule="exact"/>
              <w:ind w:left="569" w:right="5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211DDC" w14:textId="77777777" w:rsidR="00101223" w:rsidRDefault="005053DE">
            <w:pPr>
              <w:spacing w:line="220" w:lineRule="exact"/>
              <w:ind w:left="394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8342B5" w14:textId="77777777" w:rsidR="00101223" w:rsidRDefault="005053DE">
            <w:pPr>
              <w:spacing w:line="220" w:lineRule="exact"/>
              <w:ind w:left="398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4A30607" w14:textId="77777777" w:rsidR="00101223" w:rsidRDefault="005053DE">
            <w:pPr>
              <w:spacing w:line="220" w:lineRule="exact"/>
              <w:ind w:left="398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D2B0027" w14:textId="77777777" w:rsidR="00101223" w:rsidRDefault="005053DE">
            <w:pPr>
              <w:spacing w:line="220" w:lineRule="exact"/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B8E3957" w14:textId="77777777" w:rsidR="00101223" w:rsidRDefault="00101223">
      <w:pPr>
        <w:spacing w:before="14"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1"/>
        <w:gridCol w:w="1800"/>
      </w:tblGrid>
      <w:tr w:rsidR="00101223" w14:paraId="61F73B11" w14:textId="77777777" w:rsidTr="007552BB">
        <w:trPr>
          <w:trHeight w:hRule="exact" w:val="698"/>
        </w:trPr>
        <w:tc>
          <w:tcPr>
            <w:tcW w:w="93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A3A9AC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94.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1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w w:val="81"/>
              </w:rPr>
              <w:t>%</w:t>
            </w:r>
            <w:r>
              <w:rPr>
                <w:rFonts w:ascii="Arial" w:eastAsia="Arial" w:hAnsi="Arial" w:cs="Arial"/>
                <w:i/>
                <w:spacing w:val="-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cle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that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electric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ty supply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e.g.,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w w:val="81"/>
              </w:rPr>
              <w:t>unse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ved</w:t>
            </w:r>
            <w:proofErr w:type="spell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a,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ask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</w:p>
          <w:p w14:paraId="35503B14" w14:textId="77777777" w:rsidR="00101223" w:rsidRDefault="005053DE">
            <w:pPr>
              <w:spacing w:before="1" w:line="220" w:lineRule="exact"/>
              <w:ind w:left="-1" w:right="33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estion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 xml:space="preserve">nt.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Just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select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elect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ici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ply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tinue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stion</w:t>
            </w:r>
            <w:proofErr w:type="gramStart"/>
            <w:r>
              <w:rPr>
                <w:rFonts w:ascii="Arial" w:eastAsia="Arial" w:hAnsi="Arial" w:cs="Arial"/>
                <w:i/>
                <w:spacing w:val="1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>]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m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</w:tr>
      <w:tr w:rsidR="00101223" w14:paraId="64B938D8" w14:textId="77777777" w:rsidTr="007552BB">
        <w:trPr>
          <w:trHeight w:hRule="exact" w:val="252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4A1DBF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ains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lect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sup</w:t>
            </w:r>
            <w:r>
              <w:rPr>
                <w:rFonts w:ascii="Arial" w:eastAsia="Arial" w:hAnsi="Arial" w:cs="Arial"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ection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812019" w14:textId="77777777" w:rsidR="00101223" w:rsidRDefault="005053DE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0161048" w14:textId="77777777" w:rsidTr="007552BB">
        <w:trPr>
          <w:trHeight w:hRule="exact" w:val="238"/>
        </w:trPr>
        <w:tc>
          <w:tcPr>
            <w:tcW w:w="93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C6A78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[If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yes]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How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oft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tu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ab</w:t>
            </w:r>
            <w:r>
              <w:rPr>
                <w:rFonts w:ascii="Arial" w:eastAsia="Arial" w:hAnsi="Arial" w:cs="Arial"/>
                <w:b/>
                <w:w w:val="81"/>
              </w:rPr>
              <w:t>le?</w:t>
            </w:r>
          </w:p>
        </w:tc>
      </w:tr>
      <w:tr w:rsidR="00101223" w14:paraId="76A4B4BB" w14:textId="77777777" w:rsidTr="007552BB">
        <w:trPr>
          <w:trHeight w:hRule="exact" w:val="240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97B6801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E51E401" w14:textId="77777777" w:rsidR="00101223" w:rsidRDefault="005053DE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ADC2B32" w14:textId="77777777" w:rsidTr="007552BB">
        <w:trPr>
          <w:trHeight w:hRule="exact" w:val="240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B656E2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Occasional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2FD3C7" w14:textId="77777777" w:rsidR="00101223" w:rsidRDefault="005053DE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7C906F30" w14:textId="77777777" w:rsidTr="007552BB">
        <w:trPr>
          <w:trHeight w:hRule="exact" w:val="240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71F5F4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ime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F574D8" w14:textId="77777777" w:rsidR="00101223" w:rsidRDefault="005053DE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3A1FE01" w14:textId="77777777" w:rsidTr="007552BB">
        <w:trPr>
          <w:trHeight w:hRule="exact" w:val="240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0673DB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97764C" w14:textId="77777777" w:rsidR="00101223" w:rsidRDefault="005053DE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016B7D2A" w14:textId="77777777" w:rsidTr="007552BB">
        <w:trPr>
          <w:trHeight w:hRule="exact" w:val="238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9A2F45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ll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of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ime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147223" w14:textId="77777777" w:rsidR="00101223" w:rsidRDefault="005053DE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0D93547" w14:textId="77777777" w:rsidTr="007552BB">
        <w:trPr>
          <w:trHeight w:hRule="exact" w:val="240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AD5C9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C51C3C" w14:textId="77777777" w:rsidR="00101223" w:rsidRDefault="005053DE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7DDB040" w14:textId="77777777" w:rsidR="00101223" w:rsidRDefault="00101223">
      <w:pPr>
        <w:spacing w:before="14"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6"/>
        <w:gridCol w:w="1699"/>
      </w:tblGrid>
      <w:tr w:rsidR="00101223" w14:paraId="48BA5DD5" w14:textId="77777777" w:rsidTr="007552BB">
        <w:trPr>
          <w:trHeight w:hRule="exact" w:val="468"/>
        </w:trPr>
        <w:tc>
          <w:tcPr>
            <w:tcW w:w="92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BF375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sh</w:t>
            </w:r>
            <w:proofErr w:type="gramEnd"/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 xml:space="preserve">e? </w:t>
            </w:r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yes,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sk:]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fu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l-t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-t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 xml:space="preserve">e? 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,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sk:]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  <w:p w14:paraId="78BB690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oo</w:t>
            </w:r>
            <w:r>
              <w:rPr>
                <w:rFonts w:ascii="Arial" w:eastAsia="Arial" w:hAnsi="Arial" w:cs="Arial"/>
                <w:b/>
                <w:w w:val="81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7DF82868" w14:textId="77777777" w:rsidTr="007552BB">
        <w:trPr>
          <w:trHeight w:hRule="exact" w:val="240"/>
        </w:trPr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AE981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king)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0E3AF2" w14:textId="77777777" w:rsidR="00101223" w:rsidRDefault="005053DE">
            <w:pPr>
              <w:spacing w:line="220" w:lineRule="exact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6313E7F" w14:textId="77777777" w:rsidTr="007552BB">
        <w:trPr>
          <w:trHeight w:hRule="exact" w:val="240"/>
        </w:trPr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331D7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looking)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FDFF20" w14:textId="77777777" w:rsidR="00101223" w:rsidRDefault="005053DE">
            <w:pPr>
              <w:spacing w:line="220" w:lineRule="exact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D2FF2F5" w14:textId="77777777" w:rsidTr="007552BB">
        <w:trPr>
          <w:trHeight w:hRule="exact" w:val="238"/>
        </w:trPr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37801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es,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ar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3A49D9" w14:textId="77777777" w:rsidR="00101223" w:rsidRDefault="005053DE">
            <w:pPr>
              <w:spacing w:line="220" w:lineRule="exact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17D56138" w14:textId="77777777" w:rsidTr="007552BB">
        <w:trPr>
          <w:trHeight w:hRule="exact" w:val="240"/>
        </w:trPr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38874D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es,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full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F78C7D" w14:textId="77777777" w:rsidR="00101223" w:rsidRDefault="005053DE">
            <w:pPr>
              <w:spacing w:line="220" w:lineRule="exact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3C76689" w14:textId="77777777" w:rsidTr="007552BB">
        <w:trPr>
          <w:trHeight w:hRule="exact" w:val="240"/>
        </w:trPr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FF519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EA3386" w14:textId="77777777" w:rsidR="00101223" w:rsidRDefault="005053DE">
            <w:pPr>
              <w:spacing w:line="220" w:lineRule="exact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3B55ADB" w14:textId="77777777" w:rsidR="00101223" w:rsidRDefault="00101223">
      <w:pPr>
        <w:spacing w:line="200" w:lineRule="exact"/>
      </w:pPr>
    </w:p>
    <w:p w14:paraId="4F6B492B" w14:textId="77777777" w:rsidR="00101223" w:rsidRDefault="00101223">
      <w:pPr>
        <w:spacing w:line="200" w:lineRule="exact"/>
      </w:pPr>
    </w:p>
    <w:p w14:paraId="61E2C6A5" w14:textId="77777777" w:rsidR="00101223" w:rsidRDefault="00101223">
      <w:pPr>
        <w:spacing w:line="200" w:lineRule="exact"/>
      </w:pPr>
    </w:p>
    <w:p w14:paraId="53EB817B" w14:textId="77777777" w:rsidR="00101223" w:rsidRDefault="00101223">
      <w:pPr>
        <w:spacing w:line="200" w:lineRule="exact"/>
      </w:pPr>
    </w:p>
    <w:p w14:paraId="0CD327D9" w14:textId="77777777" w:rsidR="00101223" w:rsidRDefault="00101223">
      <w:pPr>
        <w:spacing w:line="200" w:lineRule="exact"/>
      </w:pPr>
    </w:p>
    <w:p w14:paraId="1BAC7358" w14:textId="77777777" w:rsidR="00101223" w:rsidRDefault="00101223">
      <w:pPr>
        <w:spacing w:line="200" w:lineRule="exact"/>
      </w:pPr>
    </w:p>
    <w:p w14:paraId="41D1C3B2" w14:textId="77777777" w:rsidR="00101223" w:rsidRDefault="00101223">
      <w:pPr>
        <w:spacing w:line="200" w:lineRule="exact"/>
      </w:pPr>
    </w:p>
    <w:p w14:paraId="274D5D81" w14:textId="77777777" w:rsidR="00101223" w:rsidRDefault="00101223">
      <w:pPr>
        <w:spacing w:line="200" w:lineRule="exact"/>
      </w:pPr>
    </w:p>
    <w:p w14:paraId="5E08EF89" w14:textId="77777777" w:rsidR="00101223" w:rsidRDefault="00101223">
      <w:pPr>
        <w:spacing w:line="200" w:lineRule="exact"/>
      </w:pPr>
    </w:p>
    <w:p w14:paraId="17DA3429" w14:textId="77777777" w:rsidR="00101223" w:rsidRDefault="00101223">
      <w:pPr>
        <w:spacing w:line="200" w:lineRule="exact"/>
      </w:pPr>
    </w:p>
    <w:p w14:paraId="290FD71F" w14:textId="77777777" w:rsidR="00101223" w:rsidRDefault="00101223">
      <w:pPr>
        <w:spacing w:line="200" w:lineRule="exact"/>
      </w:pPr>
    </w:p>
    <w:p w14:paraId="5FBC8C03" w14:textId="77777777" w:rsidR="00101223" w:rsidRDefault="00101223">
      <w:pPr>
        <w:spacing w:line="200" w:lineRule="exact"/>
      </w:pPr>
    </w:p>
    <w:p w14:paraId="5F54416E" w14:textId="77777777" w:rsidR="00101223" w:rsidRDefault="00101223">
      <w:pPr>
        <w:spacing w:line="200" w:lineRule="exact"/>
      </w:pPr>
    </w:p>
    <w:p w14:paraId="3E5EF9D8" w14:textId="77777777" w:rsidR="00101223" w:rsidRDefault="00101223">
      <w:pPr>
        <w:spacing w:line="200" w:lineRule="exact"/>
      </w:pPr>
    </w:p>
    <w:p w14:paraId="5CA3A7FD" w14:textId="77777777" w:rsidR="00101223" w:rsidRDefault="00101223">
      <w:pPr>
        <w:spacing w:line="200" w:lineRule="exact"/>
      </w:pPr>
    </w:p>
    <w:p w14:paraId="0D706A8E" w14:textId="77777777" w:rsidR="00101223" w:rsidRDefault="00101223">
      <w:pPr>
        <w:spacing w:line="200" w:lineRule="exact"/>
      </w:pPr>
    </w:p>
    <w:p w14:paraId="2CB494AA" w14:textId="77777777" w:rsidR="00101223" w:rsidRDefault="00101223">
      <w:pPr>
        <w:spacing w:line="200" w:lineRule="exact"/>
      </w:pPr>
    </w:p>
    <w:p w14:paraId="26B817C0" w14:textId="77777777" w:rsidR="00101223" w:rsidRDefault="00101223">
      <w:pPr>
        <w:spacing w:line="200" w:lineRule="exact"/>
      </w:pPr>
    </w:p>
    <w:p w14:paraId="7F73D9FE" w14:textId="77777777" w:rsidR="00101223" w:rsidRDefault="00101223">
      <w:pPr>
        <w:spacing w:line="200" w:lineRule="exact"/>
      </w:pPr>
    </w:p>
    <w:p w14:paraId="1A7EDCC9" w14:textId="77777777" w:rsidR="00101223" w:rsidRDefault="00101223">
      <w:pPr>
        <w:spacing w:line="200" w:lineRule="exact"/>
      </w:pPr>
    </w:p>
    <w:p w14:paraId="0FE8DA12" w14:textId="77777777" w:rsidR="00101223" w:rsidRDefault="00101223">
      <w:pPr>
        <w:spacing w:line="200" w:lineRule="exact"/>
      </w:pPr>
    </w:p>
    <w:p w14:paraId="7302B037" w14:textId="77777777" w:rsidR="00101223" w:rsidRDefault="00101223">
      <w:pPr>
        <w:spacing w:line="200" w:lineRule="exact"/>
      </w:pPr>
    </w:p>
    <w:p w14:paraId="492F195A" w14:textId="77777777" w:rsidR="00101223" w:rsidRDefault="00101223">
      <w:pPr>
        <w:spacing w:line="200" w:lineRule="exact"/>
      </w:pPr>
    </w:p>
    <w:p w14:paraId="2EEC76C6" w14:textId="77777777" w:rsidR="00101223" w:rsidRDefault="00101223">
      <w:pPr>
        <w:spacing w:before="10" w:line="280" w:lineRule="exact"/>
        <w:rPr>
          <w:sz w:val="28"/>
          <w:szCs w:val="28"/>
        </w:rPr>
      </w:pPr>
    </w:p>
    <w:p w14:paraId="4095650B" w14:textId="77777777" w:rsidR="00101223" w:rsidRDefault="005053DE">
      <w:pPr>
        <w:spacing w:before="34"/>
        <w:ind w:left="4705" w:right="4543"/>
        <w:jc w:val="center"/>
        <w:rPr>
          <w:rFonts w:ascii="Arial" w:eastAsia="Arial" w:hAnsi="Arial" w:cs="Arial"/>
        </w:rPr>
        <w:sectPr w:rsidR="00101223">
          <w:footerReference w:type="default" r:id="rId35"/>
          <w:pgSz w:w="11900" w:h="16860"/>
          <w:pgMar w:top="1240" w:right="126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31</w:t>
      </w:r>
    </w:p>
    <w:p w14:paraId="3E522C0A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3"/>
        <w:gridCol w:w="787"/>
      </w:tblGrid>
      <w:tr w:rsidR="00101223" w14:paraId="393D52E1" w14:textId="77777777" w:rsidTr="007552BB">
        <w:trPr>
          <w:trHeight w:hRule="exact" w:val="468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705BB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6</w:t>
            </w:r>
            <w:r>
              <w:rPr>
                <w:rFonts w:ascii="Arial" w:eastAsia="Arial" w:hAnsi="Arial" w:cs="Arial"/>
                <w:b/>
                <w:w w:val="80"/>
              </w:rPr>
              <w:t>A.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ain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cup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ain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cup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on?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>)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2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</w:p>
          <w:p w14:paraId="7E7A69E4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ptions.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ses.]</w:t>
            </w:r>
          </w:p>
        </w:tc>
      </w:tr>
      <w:tr w:rsidR="00101223" w14:paraId="1D185D5B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A14FB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7CE2DF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D8E6B12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AC230E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tu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DB7E71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7066521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AE905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Housewife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aker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E35A27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E90528D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62907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icultu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arm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fishing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3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4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4CC0E2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46968620" w14:textId="77777777" w:rsidTr="007552BB">
        <w:trPr>
          <w:trHeight w:hRule="exact" w:val="238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BBCAC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awker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or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5E3EA7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A6B6B99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7A4646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Retail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AC70AD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9F1AF1A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0BA2B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Unski</w:t>
            </w:r>
            <w:r>
              <w:rPr>
                <w:rFonts w:ascii="Arial" w:eastAsia="Arial" w:hAnsi="Arial" w:cs="Arial"/>
                <w:spacing w:val="-1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led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ker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e.</w:t>
            </w:r>
            <w:r>
              <w:rPr>
                <w:rFonts w:ascii="Arial" w:eastAsia="Arial" w:hAnsi="Arial" w:cs="Arial"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w w:val="80"/>
              </w:rPr>
              <w:t>.,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</w:t>
            </w:r>
            <w:r>
              <w:rPr>
                <w:rFonts w:ascii="Arial" w:eastAsia="Arial" w:hAnsi="Arial" w:cs="Arial"/>
                <w:spacing w:val="2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"/>
                <w:w w:val="80"/>
              </w:rPr>
              <w:t>er</w:t>
            </w:r>
            <w:r>
              <w:rPr>
                <w:rFonts w:ascii="Arial" w:eastAsia="Arial" w:hAnsi="Arial" w:cs="Arial"/>
                <w:w w:val="80"/>
              </w:rPr>
              <w:t>,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la</w:t>
            </w:r>
            <w:r>
              <w:rPr>
                <w:rFonts w:ascii="Arial" w:eastAsia="Arial" w:hAnsi="Arial" w:cs="Arial"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,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estic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help,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ski</w:t>
            </w:r>
            <w:r>
              <w:rPr>
                <w:rFonts w:ascii="Arial" w:eastAsia="Arial" w:hAnsi="Arial" w:cs="Arial"/>
                <w:spacing w:val="-1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led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uf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ctu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ing</w:t>
            </w:r>
            <w:r>
              <w:rPr>
                <w:rFonts w:ascii="Arial" w:eastAsia="Arial" w:hAnsi="Arial" w:cs="Arial"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ke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6F753E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57DD8C6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7D761A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tisan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skil</w:t>
            </w:r>
            <w:r>
              <w:rPr>
                <w:rFonts w:ascii="Arial" w:eastAsia="Arial" w:hAnsi="Arial" w:cs="Arial"/>
                <w:spacing w:val="-1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ed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2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ker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e.</w:t>
            </w:r>
            <w:r>
              <w:rPr>
                <w:rFonts w:ascii="Arial" w:eastAsia="Arial" w:hAnsi="Arial" w:cs="Arial"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w w:val="80"/>
              </w:rPr>
              <w:t>.,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tr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w w:val="80"/>
              </w:rPr>
              <w:t>es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like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lect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ician,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ec</w:t>
            </w:r>
            <w:r>
              <w:rPr>
                <w:rFonts w:ascii="Arial" w:eastAsia="Arial" w:hAnsi="Arial" w:cs="Arial"/>
                <w:spacing w:val="2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ic,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achinist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sk</w:t>
            </w:r>
            <w:r>
              <w:rPr>
                <w:rFonts w:ascii="Arial" w:eastAsia="Arial" w:hAnsi="Arial" w:cs="Arial"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lled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uf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>c</w:t>
            </w:r>
            <w:r>
              <w:rPr>
                <w:rFonts w:ascii="Arial" w:eastAsia="Arial" w:hAnsi="Arial" w:cs="Arial"/>
                <w:w w:val="80"/>
              </w:rPr>
              <w:t>tu</w:t>
            </w:r>
            <w:r>
              <w:rPr>
                <w:rFonts w:ascii="Arial" w:eastAsia="Arial" w:hAnsi="Arial" w:cs="Arial"/>
                <w:spacing w:val="6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ing</w:t>
            </w:r>
            <w:r>
              <w:rPr>
                <w:rFonts w:ascii="Arial" w:eastAsia="Arial" w:hAnsi="Arial" w:cs="Arial"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ke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C9D1AD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D2F2631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F218B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Clerical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ial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AC11AF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5F74A6B3" w14:textId="77777777" w:rsidTr="007552BB">
        <w:trPr>
          <w:trHeight w:hRule="exact" w:val="238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D8E17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visor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Senior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er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4D9C5D" w14:textId="77777777" w:rsidR="00101223" w:rsidRDefault="005053DE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F069051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2C183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ecu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vic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lice,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ivate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secu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BAAB5A0" w14:textId="77777777" w:rsidR="00101223" w:rsidRDefault="005053DE">
            <w:pPr>
              <w:spacing w:line="220" w:lineRule="exact"/>
              <w:ind w:left="259" w:right="2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34C8AFDB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DB616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id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level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ssional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e.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se,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level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ffice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0353897" w14:textId="77777777" w:rsidR="00101223" w:rsidRDefault="005053DE">
            <w:pPr>
              <w:spacing w:line="220" w:lineRule="exact"/>
              <w:ind w:left="259" w:right="2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1B3E344D" w14:textId="77777777" w:rsidTr="007552BB">
        <w:trPr>
          <w:trHeight w:hRule="exact" w:val="469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20F247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Upp</w:t>
            </w:r>
            <w:r>
              <w:rPr>
                <w:rFonts w:ascii="Arial" w:eastAsia="Arial" w:hAnsi="Arial" w:cs="Arial"/>
                <w:spacing w:val="1"/>
                <w:w w:val="81"/>
              </w:rPr>
              <w:t>er-</w:t>
            </w:r>
            <w:r>
              <w:rPr>
                <w:rFonts w:ascii="Arial" w:eastAsia="Arial" w:hAnsi="Arial" w:cs="Arial"/>
                <w:w w:val="81"/>
              </w:rPr>
              <w:t>level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ssional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e.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nke</w:t>
            </w:r>
            <w:r>
              <w:rPr>
                <w:rFonts w:ascii="Arial" w:eastAsia="Arial" w:hAnsi="Arial" w:cs="Arial"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/fin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nce,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oct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lawye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ccou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senio</w:t>
            </w:r>
            <w:r>
              <w:rPr>
                <w:rFonts w:ascii="Arial" w:eastAsia="Arial" w:hAnsi="Arial" w:cs="Arial"/>
                <w:spacing w:val="6"/>
                <w:w w:val="81"/>
              </w:rPr>
              <w:t>r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level</w:t>
            </w:r>
          </w:p>
          <w:p w14:paraId="69F70D79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ffice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CCBACA" w14:textId="77777777" w:rsidR="00101223" w:rsidRDefault="00101223">
            <w:pPr>
              <w:spacing w:before="10" w:line="100" w:lineRule="exact"/>
              <w:rPr>
                <w:sz w:val="10"/>
                <w:szCs w:val="10"/>
              </w:rPr>
            </w:pPr>
          </w:p>
          <w:p w14:paraId="5A26BD6F" w14:textId="77777777" w:rsidR="00101223" w:rsidRDefault="005053DE">
            <w:pPr>
              <w:ind w:left="251" w:right="2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</w:tr>
      <w:tr w:rsidR="00101223" w14:paraId="1F420E62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6933C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F54AC4" w14:textId="77777777" w:rsidR="00101223" w:rsidRDefault="005053DE">
            <w:pPr>
              <w:spacing w:line="220" w:lineRule="exact"/>
              <w:ind w:left="259" w:right="2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95</w:t>
            </w:r>
          </w:p>
        </w:tc>
      </w:tr>
      <w:tr w:rsidR="00101223" w14:paraId="3848688C" w14:textId="77777777" w:rsidTr="007552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2E7C8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66BFFFD" w14:textId="77777777" w:rsidR="00101223" w:rsidRDefault="005053DE">
            <w:pPr>
              <w:spacing w:line="220" w:lineRule="exact"/>
              <w:ind w:left="259" w:right="2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</w:t>
            </w:r>
          </w:p>
        </w:tc>
      </w:tr>
    </w:tbl>
    <w:p w14:paraId="4CDFA251" w14:textId="77777777" w:rsidR="00101223" w:rsidRDefault="00101223">
      <w:pPr>
        <w:spacing w:before="19"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7"/>
        <w:gridCol w:w="1658"/>
      </w:tblGrid>
      <w:tr w:rsidR="00101223" w14:paraId="0BDBA24F" w14:textId="77777777">
        <w:trPr>
          <w:trHeight w:hRule="exact" w:val="468"/>
        </w:trPr>
        <w:tc>
          <w:tcPr>
            <w:tcW w:w="927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2E70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6</w:t>
            </w:r>
            <w:r>
              <w:rPr>
                <w:rFonts w:ascii="Arial" w:eastAsia="Arial" w:hAnsi="Arial" w:cs="Arial"/>
                <w:b/>
                <w:w w:val="81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lse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no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7F44C237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i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67547B33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E5A9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Works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w w:val="81"/>
              </w:rPr>
              <w:t xml:space="preserve">for 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self</w:t>
            </w:r>
            <w:proofErr w:type="gramEnd"/>
          </w:p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5F492" w14:textId="77777777" w:rsidR="00101223" w:rsidRDefault="005053DE">
            <w:pPr>
              <w:spacing w:line="220" w:lineRule="exact"/>
              <w:ind w:left="737" w:right="7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63144AA3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73E8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ivate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sect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68334" w14:textId="77777777" w:rsidR="00101223" w:rsidRDefault="005053DE">
            <w:pPr>
              <w:spacing w:line="220" w:lineRule="exact"/>
              <w:ind w:left="737" w:right="7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3AFD69B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04CD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nizations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civil society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sect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1D1F2" w14:textId="77777777" w:rsidR="00101223" w:rsidRDefault="005053DE">
            <w:pPr>
              <w:spacing w:line="220" w:lineRule="exact"/>
              <w:ind w:left="737" w:right="7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4566866" w14:textId="77777777">
        <w:trPr>
          <w:trHeight w:hRule="exact" w:val="238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8B9C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Gov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CA302" w14:textId="77777777" w:rsidR="00101223" w:rsidRDefault="005053DE">
            <w:pPr>
              <w:spacing w:line="220" w:lineRule="exact"/>
              <w:ind w:left="737" w:right="7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34E967CA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FB2A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[i.e.,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6</w:t>
            </w:r>
            <w:r>
              <w:rPr>
                <w:rFonts w:ascii="Arial" w:eastAsia="Arial" w:hAnsi="Arial" w:cs="Arial"/>
                <w:i/>
                <w:w w:val="81"/>
              </w:rPr>
              <w:t>A was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ploy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d,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stud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nt]</w:t>
            </w:r>
          </w:p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465FC" w14:textId="77777777" w:rsidR="00101223" w:rsidRDefault="005053DE">
            <w:pPr>
              <w:spacing w:line="220" w:lineRule="exact"/>
              <w:ind w:left="737" w:right="7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00114CC9" w14:textId="77777777">
        <w:trPr>
          <w:trHeight w:hRule="exact" w:val="240"/>
        </w:trPr>
        <w:tc>
          <w:tcPr>
            <w:tcW w:w="7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F88C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FE0D7" w14:textId="77777777" w:rsidR="00101223" w:rsidRDefault="005053DE">
            <w:pPr>
              <w:spacing w:line="220" w:lineRule="exact"/>
              <w:ind w:left="737" w:right="7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2BB62BC" w14:textId="77777777" w:rsidR="00101223" w:rsidRDefault="00101223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6"/>
        <w:gridCol w:w="1428"/>
      </w:tblGrid>
      <w:tr w:rsidR="00101223" w14:paraId="56242E64" w14:textId="77777777" w:rsidTr="007552BB">
        <w:trPr>
          <w:trHeight w:hRule="exact" w:val="238"/>
        </w:trPr>
        <w:tc>
          <w:tcPr>
            <w:tcW w:w="92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C7841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7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du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proofErr w:type="gramStart"/>
            <w:r>
              <w:rPr>
                <w:rFonts w:ascii="Arial" w:eastAsia="Arial" w:hAnsi="Arial" w:cs="Arial"/>
                <w:b/>
                <w:spacing w:val="3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 xml:space="preserve">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44E2812C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1494B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orm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oling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199D08D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6151825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82478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oling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(inclu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ling)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FFF2DE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F8C886B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4C3A0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im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schooling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15BF32B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6A1C2909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5A72D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im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pleted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1F5B48C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341B4B7" w14:textId="77777777" w:rsidTr="007552BB">
        <w:trPr>
          <w:trHeight w:hRule="exact" w:val="238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5F37B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iate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high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5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E9C545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13B42173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BEC9B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econ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pleted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44D4746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A0F5CB8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73E42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seco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alif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catio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e.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.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diplo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lytechnic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college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904D940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38D94C57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A64D69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w w:val="81"/>
              </w:rPr>
              <w:t>nive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sity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98906DF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69BC1A4" w14:textId="77777777" w:rsidTr="007552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352695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pleted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A0103E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5AA11B5C" w14:textId="77777777" w:rsidTr="007552BB">
        <w:trPr>
          <w:trHeight w:hRule="exact" w:val="238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060740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te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F4F273D" w14:textId="77777777" w:rsidR="00101223" w:rsidRDefault="005053DE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61A03C5" w14:textId="77777777" w:rsidTr="007552BB">
        <w:trPr>
          <w:trHeight w:hRule="exact" w:val="267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1A38E3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9375C6" w14:textId="77777777" w:rsidR="00101223" w:rsidRDefault="005053DE">
            <w:pPr>
              <w:spacing w:before="9"/>
              <w:ind w:left="575" w:right="5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</w:t>
            </w:r>
          </w:p>
        </w:tc>
      </w:tr>
    </w:tbl>
    <w:p w14:paraId="5F0F8A69" w14:textId="77777777" w:rsidR="00101223" w:rsidRDefault="00101223">
      <w:pPr>
        <w:spacing w:line="200" w:lineRule="exact"/>
      </w:pPr>
    </w:p>
    <w:p w14:paraId="723DC312" w14:textId="77777777" w:rsidR="00101223" w:rsidRDefault="00101223">
      <w:pPr>
        <w:spacing w:line="200" w:lineRule="exact"/>
      </w:pPr>
    </w:p>
    <w:p w14:paraId="46717D14" w14:textId="77777777" w:rsidR="00101223" w:rsidRDefault="00101223">
      <w:pPr>
        <w:spacing w:line="200" w:lineRule="exact"/>
      </w:pPr>
    </w:p>
    <w:p w14:paraId="0AD845B4" w14:textId="77777777" w:rsidR="00101223" w:rsidRDefault="00101223">
      <w:pPr>
        <w:spacing w:line="200" w:lineRule="exact"/>
      </w:pPr>
    </w:p>
    <w:p w14:paraId="25F6D146" w14:textId="77777777" w:rsidR="00101223" w:rsidRDefault="00101223">
      <w:pPr>
        <w:spacing w:line="200" w:lineRule="exact"/>
      </w:pPr>
    </w:p>
    <w:p w14:paraId="08C73DD4" w14:textId="77777777" w:rsidR="00101223" w:rsidRDefault="00101223">
      <w:pPr>
        <w:spacing w:line="200" w:lineRule="exact"/>
      </w:pPr>
    </w:p>
    <w:p w14:paraId="5E9BA7DC" w14:textId="77777777" w:rsidR="00101223" w:rsidRDefault="00101223">
      <w:pPr>
        <w:spacing w:line="200" w:lineRule="exact"/>
      </w:pPr>
    </w:p>
    <w:p w14:paraId="14838575" w14:textId="77777777" w:rsidR="00101223" w:rsidRDefault="00101223">
      <w:pPr>
        <w:spacing w:line="200" w:lineRule="exact"/>
      </w:pPr>
    </w:p>
    <w:p w14:paraId="14A38783" w14:textId="77777777" w:rsidR="00101223" w:rsidRDefault="00101223">
      <w:pPr>
        <w:spacing w:line="200" w:lineRule="exact"/>
      </w:pPr>
    </w:p>
    <w:p w14:paraId="6092744B" w14:textId="77777777" w:rsidR="00101223" w:rsidRDefault="00101223">
      <w:pPr>
        <w:spacing w:line="200" w:lineRule="exact"/>
      </w:pPr>
    </w:p>
    <w:p w14:paraId="6D845AED" w14:textId="77777777" w:rsidR="00101223" w:rsidRDefault="00101223">
      <w:pPr>
        <w:spacing w:line="200" w:lineRule="exact"/>
      </w:pPr>
    </w:p>
    <w:p w14:paraId="09A135B4" w14:textId="77777777" w:rsidR="00101223" w:rsidRDefault="00101223">
      <w:pPr>
        <w:spacing w:line="200" w:lineRule="exact"/>
      </w:pPr>
    </w:p>
    <w:p w14:paraId="0895FAC2" w14:textId="77777777" w:rsidR="00101223" w:rsidRDefault="00101223">
      <w:pPr>
        <w:spacing w:line="200" w:lineRule="exact"/>
      </w:pPr>
    </w:p>
    <w:p w14:paraId="7CC19913" w14:textId="77777777" w:rsidR="00101223" w:rsidRDefault="00101223">
      <w:pPr>
        <w:spacing w:line="200" w:lineRule="exact"/>
      </w:pPr>
    </w:p>
    <w:p w14:paraId="2A1A5B60" w14:textId="77777777" w:rsidR="00101223" w:rsidRDefault="00101223">
      <w:pPr>
        <w:spacing w:line="200" w:lineRule="exact"/>
      </w:pPr>
    </w:p>
    <w:p w14:paraId="503033E3" w14:textId="77777777" w:rsidR="00101223" w:rsidRDefault="00101223">
      <w:pPr>
        <w:spacing w:line="200" w:lineRule="exact"/>
      </w:pPr>
    </w:p>
    <w:p w14:paraId="64436647" w14:textId="77777777" w:rsidR="00101223" w:rsidRDefault="00101223">
      <w:pPr>
        <w:spacing w:line="200" w:lineRule="exact"/>
      </w:pPr>
    </w:p>
    <w:p w14:paraId="08B79155" w14:textId="77777777" w:rsidR="00101223" w:rsidRDefault="00101223">
      <w:pPr>
        <w:spacing w:line="200" w:lineRule="exact"/>
      </w:pPr>
    </w:p>
    <w:p w14:paraId="054F0DB3" w14:textId="77777777" w:rsidR="00101223" w:rsidRDefault="00101223">
      <w:pPr>
        <w:spacing w:line="200" w:lineRule="exact"/>
      </w:pPr>
    </w:p>
    <w:p w14:paraId="44CD38C2" w14:textId="77777777" w:rsidR="00101223" w:rsidRDefault="00101223">
      <w:pPr>
        <w:spacing w:line="200" w:lineRule="exact"/>
      </w:pPr>
    </w:p>
    <w:p w14:paraId="1007552D" w14:textId="77777777" w:rsidR="00101223" w:rsidRDefault="00101223">
      <w:pPr>
        <w:spacing w:line="200" w:lineRule="exact"/>
      </w:pPr>
    </w:p>
    <w:p w14:paraId="045B6C01" w14:textId="77777777" w:rsidR="00101223" w:rsidRDefault="00101223">
      <w:pPr>
        <w:spacing w:line="200" w:lineRule="exact"/>
      </w:pPr>
    </w:p>
    <w:p w14:paraId="424B0EDF" w14:textId="77777777" w:rsidR="00101223" w:rsidRDefault="00101223">
      <w:pPr>
        <w:spacing w:line="200" w:lineRule="exact"/>
      </w:pPr>
    </w:p>
    <w:p w14:paraId="548656CE" w14:textId="77777777" w:rsidR="00101223" w:rsidRDefault="00101223">
      <w:pPr>
        <w:spacing w:line="200" w:lineRule="exact"/>
      </w:pPr>
    </w:p>
    <w:p w14:paraId="40BCF5DA" w14:textId="77777777" w:rsidR="00101223" w:rsidRDefault="00101223">
      <w:pPr>
        <w:spacing w:before="16" w:line="220" w:lineRule="exact"/>
        <w:rPr>
          <w:sz w:val="22"/>
          <w:szCs w:val="22"/>
        </w:rPr>
      </w:pPr>
    </w:p>
    <w:p w14:paraId="2C307DF2" w14:textId="77777777" w:rsidR="00101223" w:rsidRDefault="005053DE">
      <w:pPr>
        <w:spacing w:before="34"/>
        <w:ind w:left="4705" w:right="4503"/>
        <w:jc w:val="center"/>
        <w:rPr>
          <w:rFonts w:ascii="Arial" w:eastAsia="Arial" w:hAnsi="Arial" w:cs="Arial"/>
        </w:rPr>
        <w:sectPr w:rsidR="00101223">
          <w:footerReference w:type="default" r:id="rId36"/>
          <w:pgSz w:w="11900" w:h="16860"/>
          <w:pgMar w:top="1080" w:right="130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32</w:t>
      </w:r>
    </w:p>
    <w:p w14:paraId="5B5C66E8" w14:textId="77777777" w:rsidR="00101223" w:rsidRDefault="00101223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5"/>
        <w:gridCol w:w="1203"/>
        <w:gridCol w:w="271"/>
        <w:gridCol w:w="360"/>
        <w:gridCol w:w="360"/>
        <w:gridCol w:w="307"/>
      </w:tblGrid>
      <w:tr w:rsidR="00101223" w14:paraId="1D100BE1" w14:textId="77777777" w:rsidTr="007552BB">
        <w:trPr>
          <w:trHeight w:hRule="exact" w:val="245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E4C2C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8</w:t>
            </w: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 xml:space="preserve">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ptions.]</w:t>
            </w:r>
          </w:p>
        </w:tc>
      </w:tr>
      <w:tr w:rsidR="00101223" w14:paraId="4ED5D6BD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A47F3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B08472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071AE42C" w14:textId="77777777" w:rsidTr="007552BB">
        <w:trPr>
          <w:trHeight w:hRule="exact" w:val="259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9BFBE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IAN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S /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INAT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ONS</w:t>
            </w:r>
          </w:p>
        </w:tc>
      </w:tr>
      <w:tr w:rsidR="00101223" w14:paraId="05484297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B02229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istian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i.e.,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says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nly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</w:rPr>
              <w:t>“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isti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-1"/>
                <w:w w:val="81"/>
              </w:rPr>
              <w:t>”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without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tifying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ecif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6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1B3EE2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71925E2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02F5034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Cat</w:t>
            </w:r>
            <w:r>
              <w:rPr>
                <w:rFonts w:ascii="Arial" w:eastAsia="Arial" w:hAnsi="Arial" w:cs="Arial"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w w:val="81"/>
              </w:rPr>
              <w:t>lic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224C151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47FD424A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CF007A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x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523D10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4E7570C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E4E28E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Coptic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D43AFA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7CCAB83" w14:textId="77777777" w:rsidTr="007552BB">
        <w:trPr>
          <w:trHeight w:hRule="exact" w:val="257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03331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</w:p>
        </w:tc>
      </w:tr>
      <w:tr w:rsidR="00101223" w14:paraId="65F9E4F6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1DCA178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lican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2B7379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7250460B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D1A2CF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an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5FB931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1071F479" w14:textId="77777777" w:rsidTr="007552BB">
        <w:trPr>
          <w:trHeight w:hRule="exact" w:val="260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C9C0B83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ist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724946" w14:textId="77777777" w:rsidR="00101223" w:rsidRDefault="005053DE">
            <w:pPr>
              <w:spacing w:before="4"/>
              <w:ind w:left="558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0EA4A272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BC8AF6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esbyte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ian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2C0ABC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00F10CE1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F8A237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tist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73F7AA" w14:textId="77777777" w:rsidR="00101223" w:rsidRDefault="005053DE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689E364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87B83B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Qu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ker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Fr</w:t>
            </w:r>
            <w:r>
              <w:rPr>
                <w:rFonts w:ascii="Arial" w:eastAsia="Arial" w:hAnsi="Arial" w:cs="Arial"/>
                <w:w w:val="81"/>
              </w:rPr>
              <w:t>ien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3B37486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0A7570A9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2E53B56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nite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221B12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2DBE2FF9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6FC541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Dutch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Refo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ed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EF41DB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30</w:t>
            </w:r>
          </w:p>
        </w:tc>
      </w:tr>
      <w:tr w:rsidR="00101223" w14:paraId="24583391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432CE2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Calvinist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01DDA9A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31</w:t>
            </w:r>
          </w:p>
        </w:tc>
      </w:tr>
      <w:tr w:rsidR="00101223" w14:paraId="4B1119D3" w14:textId="77777777" w:rsidTr="007552BB">
        <w:trPr>
          <w:trHeight w:hRule="exact" w:val="257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BF118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n-m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</w:p>
        </w:tc>
      </w:tr>
      <w:tr w:rsidR="00101223" w14:paraId="075BFD64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18980E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vang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lic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C8E3A36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</w:tr>
      <w:tr w:rsidR="00101223" w14:paraId="27F65477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F149BA6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tec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stal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e.</w:t>
            </w:r>
            <w:r>
              <w:rPr>
                <w:rFonts w:ascii="Arial" w:eastAsia="Arial" w:hAnsi="Arial" w:cs="Arial"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w w:val="80"/>
              </w:rPr>
              <w:t>.,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0"/>
              </w:rPr>
              <w:t>“</w:t>
            </w: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i</w:t>
            </w:r>
            <w:r>
              <w:rPr>
                <w:rFonts w:ascii="Arial" w:eastAsia="Arial" w:hAnsi="Arial" w:cs="Arial"/>
                <w:spacing w:val="2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”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d/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ave</w:t>
            </w:r>
            <w:r>
              <w:rPr>
                <w:rFonts w:ascii="Arial" w:eastAsia="Arial" w:hAnsi="Arial" w:cs="Arial"/>
                <w:spacing w:val="3"/>
                <w:w w:val="81"/>
              </w:rPr>
              <w:t>d</w:t>
            </w:r>
            <w:r>
              <w:rPr>
                <w:rFonts w:ascii="Arial" w:eastAsia="Arial" w:hAnsi="Arial" w:cs="Arial"/>
                <w:spacing w:val="-2"/>
                <w:w w:val="81"/>
              </w:rPr>
              <w:t>”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4A42399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</w:tr>
      <w:tr w:rsidR="00101223" w14:paraId="3CD6A229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130F54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Inde</w:t>
            </w:r>
            <w:r>
              <w:rPr>
                <w:rFonts w:ascii="Arial" w:eastAsia="Arial" w:hAnsi="Arial" w:cs="Arial"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end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nt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e.g.,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“A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ican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2"/>
                <w:w w:val="80"/>
              </w:rPr>
              <w:t>d</w:t>
            </w:r>
            <w:r>
              <w:rPr>
                <w:rFonts w:ascii="Arial" w:eastAsia="Arial" w:hAnsi="Arial" w:cs="Arial"/>
                <w:w w:val="80"/>
              </w:rPr>
              <w:t>epe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dent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-2"/>
                <w:w w:val="81"/>
              </w:rPr>
              <w:t>”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3FE8E6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</w:tr>
      <w:tr w:rsidR="00101223" w14:paraId="5A54CA4C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117DA3C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ist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B1BF362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32</w:t>
            </w:r>
          </w:p>
        </w:tc>
      </w:tr>
      <w:tr w:rsidR="00101223" w14:paraId="675EE52E" w14:textId="77777777" w:rsidTr="007552BB">
        <w:trPr>
          <w:trHeight w:hRule="exact" w:val="260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E19B55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Z</w:t>
            </w:r>
            <w:r>
              <w:rPr>
                <w:rFonts w:ascii="Arial" w:eastAsia="Arial" w:hAnsi="Arial" w:cs="Arial"/>
                <w:w w:val="81"/>
              </w:rPr>
              <w:t>ionist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istian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ch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10B790" w14:textId="77777777" w:rsidR="00101223" w:rsidRDefault="005053DE">
            <w:pPr>
              <w:spacing w:before="4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33</w:t>
            </w:r>
          </w:p>
        </w:tc>
      </w:tr>
      <w:tr w:rsidR="00101223" w14:paraId="7772F395" w14:textId="77777777" w:rsidTr="007552BB">
        <w:trPr>
          <w:trHeight w:hRule="exact" w:val="257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E8B0CB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</w:t>
            </w:r>
          </w:p>
        </w:tc>
      </w:tr>
      <w:tr w:rsidR="00101223" w14:paraId="18B09E18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F7A30D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Jehovah’s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tn</w:t>
            </w:r>
            <w:r>
              <w:rPr>
                <w:rFonts w:ascii="Arial" w:eastAsia="Arial" w:hAnsi="Arial" w:cs="Arial"/>
                <w:spacing w:val="3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A36F062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</w:tr>
      <w:tr w:rsidR="00101223" w14:paraId="52D5C8CC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AADC4ED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eventh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Day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dventist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7689982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</w:tr>
      <w:tr w:rsidR="00101223" w14:paraId="12DFFBFB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E851944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on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32739C5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</w:tr>
      <w:tr w:rsidR="00101223" w14:paraId="6AC2992D" w14:textId="77777777" w:rsidTr="007552BB">
        <w:trPr>
          <w:trHeight w:hRule="exact" w:val="257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D2959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IM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GR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S /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NOM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IONS</w:t>
            </w:r>
          </w:p>
        </w:tc>
      </w:tr>
      <w:tr w:rsidR="00101223" w14:paraId="6EC63408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67B37D4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uslim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(i.e.,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nts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says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only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</w:rPr>
              <w:t>“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usli</w:t>
            </w:r>
            <w:r>
              <w:rPr>
                <w:rFonts w:ascii="Arial" w:eastAsia="Arial" w:hAnsi="Arial" w:cs="Arial"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spacing w:val="-2"/>
                <w:w w:val="81"/>
              </w:rPr>
              <w:t>”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without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ide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2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ying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cific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6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1989C0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</w:tr>
      <w:tr w:rsidR="00101223" w14:paraId="254A0712" w14:textId="77777777" w:rsidTr="007552BB">
        <w:trPr>
          <w:trHeight w:hRule="exact" w:val="257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C71A5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unn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</w:p>
        </w:tc>
      </w:tr>
      <w:tr w:rsidR="00101223" w14:paraId="6E8842BB" w14:textId="77777777" w:rsidTr="007552BB">
        <w:trPr>
          <w:trHeight w:hRule="exact" w:val="26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FE0F5D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ni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only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i.e.,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espo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nts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ays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nly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0"/>
              </w:rPr>
              <w:t>“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”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0"/>
              </w:rPr>
              <w:t>“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ni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2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li</w:t>
            </w:r>
            <w:r>
              <w:rPr>
                <w:rFonts w:ascii="Arial" w:eastAsia="Arial" w:hAnsi="Arial" w:cs="Arial"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spacing w:val="-2"/>
                <w:w w:val="80"/>
              </w:rPr>
              <w:t>”</w:t>
            </w:r>
            <w:r>
              <w:rPr>
                <w:rFonts w:ascii="Arial" w:eastAsia="Arial" w:hAnsi="Arial" w:cs="Arial"/>
                <w:w w:val="80"/>
              </w:rPr>
              <w:t>,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without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ide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ifying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sp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spacing w:val="2"/>
                <w:w w:val="80"/>
              </w:rPr>
              <w:t>c</w:t>
            </w:r>
            <w:r>
              <w:rPr>
                <w:rFonts w:ascii="Arial" w:eastAsia="Arial" w:hAnsi="Arial" w:cs="Arial"/>
                <w:w w:val="80"/>
              </w:rPr>
              <w:t>ific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2"/>
                <w:w w:val="81"/>
              </w:rPr>
              <w:t>ub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4A023BF" w14:textId="77777777" w:rsidR="00101223" w:rsidRDefault="005053DE">
            <w:pPr>
              <w:spacing w:before="8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</w:tr>
      <w:tr w:rsidR="00101223" w14:paraId="0AF5BEC4" w14:textId="77777777" w:rsidTr="007552BB">
        <w:trPr>
          <w:trHeight w:hRule="exact" w:val="252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C74F2CC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li</w:t>
            </w:r>
            <w:proofErr w:type="spellEnd"/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93677C" w14:textId="77777777" w:rsidR="00101223" w:rsidRDefault="005053DE">
            <w:pPr>
              <w:spacing w:before="1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20</w:t>
            </w:r>
          </w:p>
        </w:tc>
      </w:tr>
      <w:tr w:rsidR="00101223" w14:paraId="2F636BA2" w14:textId="77777777" w:rsidTr="007552BB">
        <w:trPr>
          <w:trHeight w:hRule="exact" w:val="254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0A419F5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idiya</w:t>
            </w:r>
            <w:proofErr w:type="spell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od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847AB0" w14:textId="77777777" w:rsidR="00101223" w:rsidRDefault="005053DE">
            <w:pPr>
              <w:spacing w:before="1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21</w:t>
            </w:r>
          </w:p>
        </w:tc>
      </w:tr>
      <w:tr w:rsidR="00101223" w14:paraId="0DE77FCD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424FA73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ijaniya</w:t>
            </w:r>
            <w:proofErr w:type="spell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Broth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od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A8DB07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22</w:t>
            </w:r>
          </w:p>
        </w:tc>
      </w:tr>
      <w:tr w:rsidR="00101223" w14:paraId="119CA2B4" w14:textId="77777777" w:rsidTr="007552BB">
        <w:trPr>
          <w:trHeight w:hRule="exact" w:val="260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51E904D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Qa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iriya</w:t>
            </w:r>
            <w:proofErr w:type="spell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od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928FA0" w14:textId="77777777" w:rsidR="00101223" w:rsidRDefault="005053DE">
            <w:pPr>
              <w:spacing w:before="4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23</w:t>
            </w:r>
          </w:p>
        </w:tc>
      </w:tr>
      <w:tr w:rsidR="00101223" w14:paraId="30F9F83B" w14:textId="77777777" w:rsidTr="007552BB">
        <w:trPr>
          <w:trHeight w:hRule="exact" w:val="180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11A81FF" w14:textId="77777777" w:rsidR="00101223" w:rsidRDefault="005053DE">
            <w:pPr>
              <w:spacing w:line="16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  <w:position w:val="-5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  <w:position w:val="-5"/>
              </w:rPr>
              <w:t>h</w:t>
            </w:r>
            <w:r>
              <w:rPr>
                <w:rFonts w:ascii="Arial" w:eastAsia="Arial" w:hAnsi="Arial" w:cs="Arial"/>
                <w:b/>
                <w:i/>
                <w:w w:val="81"/>
                <w:position w:val="-5"/>
              </w:rPr>
              <w:t>ia</w:t>
            </w:r>
          </w:p>
        </w:tc>
      </w:tr>
      <w:tr w:rsidR="00101223" w14:paraId="508E5907" w14:textId="77777777" w:rsidTr="007552BB">
        <w:trPr>
          <w:trHeight w:hRule="exact" w:val="226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0B4B07A" w14:textId="77777777" w:rsidR="00101223" w:rsidRDefault="005053DE">
            <w:pPr>
              <w:spacing w:line="20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  <w:position w:val="-1"/>
              </w:rPr>
              <w:t>S</w:t>
            </w:r>
            <w:r>
              <w:rPr>
                <w:rFonts w:ascii="Arial" w:eastAsia="Arial" w:hAnsi="Arial" w:cs="Arial"/>
                <w:w w:val="81"/>
                <w:position w:val="-1"/>
              </w:rPr>
              <w:t>hia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E2DEE9" w14:textId="77777777" w:rsidR="00101223" w:rsidRDefault="005053DE">
            <w:pPr>
              <w:spacing w:line="20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1"/>
              </w:rPr>
              <w:t>24</w:t>
            </w:r>
          </w:p>
        </w:tc>
      </w:tr>
      <w:tr w:rsidR="00101223" w14:paraId="5F1F1EEE" w14:textId="77777777" w:rsidTr="007552BB">
        <w:trPr>
          <w:trHeight w:hRule="exact" w:val="226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FA3259" w14:textId="77777777" w:rsidR="00101223" w:rsidRDefault="005053DE">
            <w:pPr>
              <w:spacing w:line="20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  <w:position w:val="-1"/>
              </w:rPr>
              <w:t>Izala</w:t>
            </w:r>
            <w:proofErr w:type="spellEnd"/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C6A8FE5" w14:textId="77777777" w:rsidR="00101223" w:rsidRDefault="005053DE">
            <w:pPr>
              <w:spacing w:line="200" w:lineRule="exact"/>
              <w:ind w:left="468" w:right="4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1"/>
              </w:rPr>
              <w:t>620</w:t>
            </w:r>
          </w:p>
        </w:tc>
      </w:tr>
      <w:tr w:rsidR="00101223" w14:paraId="39B3FFD8" w14:textId="77777777" w:rsidTr="007552BB">
        <w:trPr>
          <w:trHeight w:hRule="exact" w:val="218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F26907" w14:textId="77777777" w:rsidR="00101223" w:rsidRDefault="005053DE">
            <w:pPr>
              <w:spacing w:line="20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2"/>
              </w:rPr>
              <w:t>T</w:t>
            </w:r>
            <w:r>
              <w:rPr>
                <w:rFonts w:ascii="Arial" w:eastAsia="Arial" w:hAnsi="Arial" w:cs="Arial"/>
                <w:b/>
                <w:w w:val="81"/>
                <w:position w:val="-2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w w:val="81"/>
                <w:position w:val="-2"/>
              </w:rPr>
              <w:t>R</w:t>
            </w:r>
          </w:p>
        </w:tc>
      </w:tr>
      <w:tr w:rsidR="00101223" w14:paraId="1D73C54A" w14:textId="77777777" w:rsidTr="007552BB">
        <w:trPr>
          <w:trHeight w:hRule="exact" w:val="235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96AD430" w14:textId="77777777" w:rsidR="00101223" w:rsidRDefault="005053DE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ition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eth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religion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25B23A9" w14:textId="77777777" w:rsidR="00101223" w:rsidRDefault="005053DE">
            <w:pPr>
              <w:spacing w:line="22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25</w:t>
            </w:r>
          </w:p>
        </w:tc>
      </w:tr>
      <w:tr w:rsidR="00101223" w14:paraId="0F162D08" w14:textId="77777777" w:rsidTr="007552BB">
        <w:trPr>
          <w:trHeight w:hRule="exact" w:val="190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D6478E0" w14:textId="77777777" w:rsidR="00101223" w:rsidRDefault="005053DE">
            <w:pPr>
              <w:spacing w:line="16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4"/>
              </w:rPr>
              <w:t>Hindu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27E3724" w14:textId="77777777" w:rsidR="00101223" w:rsidRDefault="005053DE">
            <w:pPr>
              <w:spacing w:line="16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4"/>
              </w:rPr>
              <w:t>26</w:t>
            </w:r>
          </w:p>
        </w:tc>
      </w:tr>
      <w:tr w:rsidR="00101223" w14:paraId="08471251" w14:textId="77777777" w:rsidTr="007552BB">
        <w:trPr>
          <w:trHeight w:hRule="exact" w:val="226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CA5449" w14:textId="77777777" w:rsidR="00101223" w:rsidRDefault="005053DE">
            <w:pPr>
              <w:spacing w:line="20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  <w:position w:val="-1"/>
              </w:rPr>
              <w:t>B</w:t>
            </w:r>
            <w:r>
              <w:rPr>
                <w:rFonts w:ascii="Arial" w:eastAsia="Arial" w:hAnsi="Arial" w:cs="Arial"/>
                <w:w w:val="81"/>
                <w:position w:val="-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position w:val="-1"/>
              </w:rPr>
              <w:t>ha</w:t>
            </w:r>
            <w:r>
              <w:rPr>
                <w:rFonts w:ascii="Arial" w:eastAsia="Arial" w:hAnsi="Arial" w:cs="Arial"/>
                <w:w w:val="81"/>
                <w:position w:val="-1"/>
              </w:rPr>
              <w:t>i</w:t>
            </w:r>
            <w:proofErr w:type="spellEnd"/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106031" w14:textId="77777777" w:rsidR="00101223" w:rsidRDefault="005053DE">
            <w:pPr>
              <w:spacing w:line="20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1"/>
              </w:rPr>
              <w:t>27</w:t>
            </w:r>
          </w:p>
        </w:tc>
      </w:tr>
      <w:tr w:rsidR="00101223" w14:paraId="5D3385A0" w14:textId="77777777" w:rsidTr="007552BB">
        <w:trPr>
          <w:trHeight w:hRule="exact" w:val="216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967116" w14:textId="77777777" w:rsidR="00101223" w:rsidRDefault="005053DE">
            <w:pPr>
              <w:spacing w:line="20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  <w:position w:val="-2"/>
              </w:rPr>
              <w:t>A</w:t>
            </w:r>
            <w:r>
              <w:rPr>
                <w:rFonts w:ascii="Arial" w:eastAsia="Arial" w:hAnsi="Arial" w:cs="Arial"/>
                <w:w w:val="81"/>
                <w:position w:val="-2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>n</w:t>
            </w:r>
            <w:r>
              <w:rPr>
                <w:rFonts w:ascii="Arial" w:eastAsia="Arial" w:hAnsi="Arial" w:cs="Arial"/>
                <w:w w:val="81"/>
                <w:position w:val="-2"/>
              </w:rPr>
              <w:t>ostic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(</w:t>
            </w:r>
            <w:r>
              <w:rPr>
                <w:rFonts w:ascii="Arial" w:eastAsia="Arial" w:hAnsi="Arial" w:cs="Arial"/>
                <w:w w:val="81"/>
                <w:position w:val="-2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>o</w:t>
            </w:r>
            <w:r>
              <w:rPr>
                <w:rFonts w:ascii="Arial" w:eastAsia="Arial" w:hAnsi="Arial" w:cs="Arial"/>
                <w:w w:val="81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kn</w:t>
            </w:r>
            <w:r>
              <w:rPr>
                <w:rFonts w:ascii="Arial" w:eastAsia="Arial" w:hAnsi="Arial" w:cs="Arial"/>
                <w:spacing w:val="2"/>
                <w:w w:val="81"/>
                <w:position w:val="-2"/>
              </w:rPr>
              <w:t>o</w:t>
            </w:r>
            <w:r>
              <w:rPr>
                <w:rFonts w:ascii="Arial" w:eastAsia="Arial" w:hAnsi="Arial" w:cs="Arial"/>
                <w:w w:val="81"/>
                <w:position w:val="-2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if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>er</w:t>
            </w:r>
            <w:r>
              <w:rPr>
                <w:rFonts w:ascii="Arial" w:eastAsia="Arial" w:hAnsi="Arial" w:cs="Arial"/>
                <w:w w:val="8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4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Go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>d</w:t>
            </w:r>
            <w:r>
              <w:rPr>
                <w:rFonts w:ascii="Arial" w:eastAsia="Arial" w:hAnsi="Arial" w:cs="Arial"/>
                <w:w w:val="81"/>
                <w:position w:val="-2"/>
              </w:rPr>
              <w:t>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B7D33A9" w14:textId="77777777" w:rsidR="00101223" w:rsidRDefault="005053DE">
            <w:pPr>
              <w:spacing w:line="20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2"/>
              </w:rPr>
              <w:t>28</w:t>
            </w:r>
          </w:p>
        </w:tc>
      </w:tr>
      <w:tr w:rsidR="00101223" w14:paraId="6707C2A6" w14:textId="77777777" w:rsidTr="007552BB">
        <w:trPr>
          <w:trHeight w:hRule="exact" w:val="192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C9A43E9" w14:textId="77777777" w:rsidR="00101223" w:rsidRDefault="005053DE">
            <w:pPr>
              <w:spacing w:line="18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  <w:position w:val="-4"/>
              </w:rPr>
              <w:t>A</w:t>
            </w:r>
            <w:r>
              <w:rPr>
                <w:rFonts w:ascii="Arial" w:eastAsia="Arial" w:hAnsi="Arial" w:cs="Arial"/>
                <w:w w:val="81"/>
                <w:position w:val="-4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>e</w:t>
            </w:r>
            <w:r>
              <w:rPr>
                <w:rFonts w:ascii="Arial" w:eastAsia="Arial" w:hAnsi="Arial" w:cs="Arial"/>
                <w:w w:val="81"/>
                <w:position w:val="-4"/>
              </w:rPr>
              <w:t>ist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 xml:space="preserve"> (</w:t>
            </w:r>
            <w:r>
              <w:rPr>
                <w:rFonts w:ascii="Arial" w:eastAsia="Arial" w:hAnsi="Arial" w:cs="Arial"/>
                <w:w w:val="81"/>
                <w:position w:val="-4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4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>o</w:t>
            </w:r>
            <w:r>
              <w:rPr>
                <w:rFonts w:ascii="Arial" w:eastAsia="Arial" w:hAnsi="Arial" w:cs="Arial"/>
                <w:w w:val="81"/>
                <w:position w:val="-4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 xml:space="preserve"> b</w:t>
            </w:r>
            <w:r>
              <w:rPr>
                <w:rFonts w:ascii="Arial" w:eastAsia="Arial" w:hAnsi="Arial" w:cs="Arial"/>
                <w:w w:val="81"/>
                <w:position w:val="-4"/>
              </w:rPr>
              <w:t>eli</w:t>
            </w:r>
            <w:r>
              <w:rPr>
                <w:rFonts w:ascii="Arial" w:eastAsia="Arial" w:hAnsi="Arial" w:cs="Arial"/>
                <w:spacing w:val="2"/>
                <w:w w:val="81"/>
                <w:position w:val="-4"/>
              </w:rPr>
              <w:t>e</w:t>
            </w:r>
            <w:r>
              <w:rPr>
                <w:rFonts w:ascii="Arial" w:eastAsia="Arial" w:hAnsi="Arial" w:cs="Arial"/>
                <w:w w:val="81"/>
                <w:position w:val="-4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4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  <w:position w:val="-4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4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4"/>
              </w:rPr>
              <w:t>G</w:t>
            </w:r>
            <w:r>
              <w:rPr>
                <w:rFonts w:ascii="Arial" w:eastAsia="Arial" w:hAnsi="Arial" w:cs="Arial"/>
                <w:spacing w:val="3"/>
                <w:w w:val="81"/>
                <w:position w:val="-4"/>
              </w:rPr>
              <w:t>o</w:t>
            </w:r>
            <w:r>
              <w:rPr>
                <w:rFonts w:ascii="Arial" w:eastAsia="Arial" w:hAnsi="Arial" w:cs="Arial"/>
                <w:w w:val="81"/>
                <w:position w:val="-4"/>
              </w:rPr>
              <w:t>d)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52C13FD" w14:textId="77777777" w:rsidR="00101223" w:rsidRDefault="005053DE">
            <w:pPr>
              <w:spacing w:line="18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4"/>
              </w:rPr>
              <w:t>29</w:t>
            </w:r>
          </w:p>
        </w:tc>
      </w:tr>
      <w:tr w:rsidR="00101223" w14:paraId="2F118209" w14:textId="77777777" w:rsidTr="007552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C3502B" w14:textId="77777777" w:rsidR="00101223" w:rsidRDefault="005053DE">
            <w:pPr>
              <w:spacing w:line="220" w:lineRule="exact"/>
              <w:ind w:left="1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Jewish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72E750BE" w14:textId="77777777" w:rsidR="00101223" w:rsidRDefault="005053DE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34</w:t>
            </w:r>
          </w:p>
        </w:tc>
      </w:tr>
      <w:tr w:rsidR="00101223" w14:paraId="5BED3CB3" w14:textId="77777777" w:rsidTr="007552BB">
        <w:trPr>
          <w:trHeight w:hRule="exact" w:val="262"/>
        </w:trPr>
        <w:tc>
          <w:tcPr>
            <w:tcW w:w="6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B6543B" w14:textId="77777777" w:rsidR="00101223" w:rsidRDefault="005053DE">
            <w:pPr>
              <w:spacing w:before="18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cify]:</w:t>
            </w:r>
          </w:p>
        </w:tc>
        <w:tc>
          <w:tcPr>
            <w:tcW w:w="1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CA47C7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9309028" w14:textId="77777777" w:rsidR="00101223" w:rsidRDefault="0010122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71739D4" w14:textId="77777777" w:rsidR="00101223" w:rsidRDefault="00101223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12580D" w14:textId="77777777" w:rsidR="00101223" w:rsidRDefault="00101223"/>
        </w:tc>
        <w:tc>
          <w:tcPr>
            <w:tcW w:w="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C8C2FD" w14:textId="77777777" w:rsidR="00101223" w:rsidRDefault="00101223"/>
        </w:tc>
      </w:tr>
      <w:tr w:rsidR="00101223" w14:paraId="31210D83" w14:textId="77777777" w:rsidTr="007552BB">
        <w:trPr>
          <w:trHeight w:hRule="exact" w:val="190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3E823C" w14:textId="77777777" w:rsidR="00101223" w:rsidRDefault="005053DE">
            <w:pPr>
              <w:spacing w:line="16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4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>e</w:t>
            </w:r>
            <w:r>
              <w:rPr>
                <w:rFonts w:ascii="Arial" w:eastAsia="Arial" w:hAnsi="Arial" w:cs="Arial"/>
                <w:w w:val="81"/>
                <w:position w:val="-4"/>
              </w:rPr>
              <w:t>d</w:t>
            </w:r>
          </w:p>
        </w:tc>
        <w:tc>
          <w:tcPr>
            <w:tcW w:w="1298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16FE27" w14:textId="77777777" w:rsidR="00101223" w:rsidRDefault="005053DE">
            <w:pPr>
              <w:spacing w:line="180" w:lineRule="exact"/>
              <w:ind w:left="422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4"/>
              </w:rPr>
              <w:t>9998</w:t>
            </w:r>
          </w:p>
        </w:tc>
      </w:tr>
      <w:tr w:rsidR="00101223" w14:paraId="1E54619E" w14:textId="77777777" w:rsidTr="007552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C10316E" w14:textId="77777777" w:rsidR="00101223" w:rsidRDefault="005053DE">
            <w:pPr>
              <w:spacing w:before="3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44536CE" w14:textId="77777777" w:rsidR="00101223" w:rsidRDefault="005053DE">
            <w:pPr>
              <w:spacing w:before="3"/>
              <w:ind w:left="422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2631A9B7" w14:textId="77777777" w:rsidR="00101223" w:rsidRDefault="00101223">
      <w:pPr>
        <w:spacing w:before="3" w:line="100" w:lineRule="exact"/>
        <w:rPr>
          <w:sz w:val="11"/>
          <w:szCs w:val="11"/>
        </w:rPr>
      </w:pPr>
    </w:p>
    <w:p w14:paraId="5A48979D" w14:textId="77777777" w:rsidR="00101223" w:rsidRDefault="00101223">
      <w:pPr>
        <w:spacing w:line="200" w:lineRule="exact"/>
      </w:pPr>
    </w:p>
    <w:p w14:paraId="2DED3C7A" w14:textId="77777777" w:rsidR="00101223" w:rsidRDefault="00101223">
      <w:pPr>
        <w:spacing w:line="200" w:lineRule="exact"/>
      </w:pPr>
    </w:p>
    <w:p w14:paraId="0135D104" w14:textId="77777777" w:rsidR="00101223" w:rsidRDefault="00101223">
      <w:pPr>
        <w:spacing w:line="200" w:lineRule="exact"/>
      </w:pPr>
    </w:p>
    <w:p w14:paraId="08A03EE1" w14:textId="77777777" w:rsidR="00101223" w:rsidRDefault="00101223">
      <w:pPr>
        <w:spacing w:line="200" w:lineRule="exact"/>
      </w:pPr>
    </w:p>
    <w:p w14:paraId="0698E89A" w14:textId="77777777" w:rsidR="00101223" w:rsidRDefault="00101223">
      <w:pPr>
        <w:spacing w:line="200" w:lineRule="exact"/>
      </w:pPr>
    </w:p>
    <w:p w14:paraId="33201707" w14:textId="77777777" w:rsidR="00101223" w:rsidRDefault="00101223">
      <w:pPr>
        <w:spacing w:line="200" w:lineRule="exact"/>
      </w:pPr>
    </w:p>
    <w:p w14:paraId="712036C7" w14:textId="77777777" w:rsidR="00101223" w:rsidRDefault="00101223">
      <w:pPr>
        <w:spacing w:line="200" w:lineRule="exact"/>
      </w:pPr>
    </w:p>
    <w:p w14:paraId="7BE26092" w14:textId="77777777" w:rsidR="00101223" w:rsidRDefault="00101223">
      <w:pPr>
        <w:spacing w:line="200" w:lineRule="exact"/>
      </w:pPr>
    </w:p>
    <w:p w14:paraId="369FB567" w14:textId="77777777" w:rsidR="00101223" w:rsidRDefault="00101223">
      <w:pPr>
        <w:spacing w:line="200" w:lineRule="exact"/>
      </w:pPr>
    </w:p>
    <w:p w14:paraId="27FF0DB5" w14:textId="77777777" w:rsidR="00101223" w:rsidRDefault="00101223">
      <w:pPr>
        <w:spacing w:line="200" w:lineRule="exact"/>
      </w:pPr>
    </w:p>
    <w:p w14:paraId="7EBD91B2" w14:textId="77777777" w:rsidR="00101223" w:rsidRDefault="005053DE">
      <w:pPr>
        <w:spacing w:before="34"/>
        <w:ind w:left="4705" w:right="4483"/>
        <w:jc w:val="center"/>
        <w:rPr>
          <w:rFonts w:ascii="Arial" w:eastAsia="Arial" w:hAnsi="Arial" w:cs="Arial"/>
        </w:rPr>
        <w:sectPr w:rsidR="00101223">
          <w:footerReference w:type="default" r:id="rId37"/>
          <w:pgSz w:w="11900" w:h="16860"/>
          <w:pgMar w:top="1580" w:right="132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33</w:t>
      </w:r>
    </w:p>
    <w:p w14:paraId="498B5BAA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7"/>
        <w:gridCol w:w="1483"/>
      </w:tblGrid>
      <w:tr w:rsidR="00101223" w14:paraId="5B835BB2" w14:textId="77777777" w:rsidTr="007552BB">
        <w:trPr>
          <w:trHeight w:hRule="exact" w:val="699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48684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8</w:t>
            </w:r>
            <w:r>
              <w:rPr>
                <w:rFonts w:ascii="Arial" w:eastAsia="Arial" w:hAnsi="Arial" w:cs="Arial"/>
                <w:b/>
                <w:w w:val="80"/>
              </w:rPr>
              <w:t>B.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ice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eir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ig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ro</w:t>
            </w:r>
            <w:r>
              <w:rPr>
                <w:rFonts w:ascii="Arial" w:eastAsia="Arial" w:hAnsi="Arial" w:cs="Arial"/>
                <w:b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fun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  <w:p w14:paraId="2ED5CF6D" w14:textId="77777777" w:rsidR="00101223" w:rsidRDefault="005053DE">
            <w:pPr>
              <w:spacing w:before="6" w:line="220" w:lineRule="exact"/>
              <w:ind w:left="-1" w:right="24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ke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oo</w:t>
            </w:r>
            <w:r>
              <w:rPr>
                <w:rFonts w:ascii="Arial" w:eastAsia="Arial" w:hAnsi="Arial" w:cs="Arial"/>
                <w:b/>
                <w:w w:val="81"/>
              </w:rPr>
              <w:t>k,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a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ig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oup</w:t>
            </w:r>
            <w:r>
              <w:rPr>
                <w:rFonts w:ascii="Arial" w:eastAsia="Arial" w:hAnsi="Arial" w:cs="Arial"/>
                <w:b/>
                <w:w w:val="80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: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3C9271F9" w14:textId="77777777" w:rsidTr="007552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61970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EAC4F4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4D29538F" w14:textId="77777777" w:rsidTr="007552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2B332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year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571764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AA99682" w14:textId="77777777" w:rsidTr="007552BB">
        <w:trPr>
          <w:trHeight w:hRule="exact" w:val="264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7774E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2CDC274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A5D0C15" w14:textId="77777777" w:rsidTr="007552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FFE62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week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2E0405" w14:textId="77777777" w:rsidR="00101223" w:rsidRDefault="005053DE">
            <w:pPr>
              <w:spacing w:before="3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8DF2BA0" w14:textId="77777777" w:rsidTr="007552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A55A6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week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88A9E14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9961A68" w14:textId="77777777" w:rsidTr="007552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499621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557C80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68D9F9B9" w14:textId="77777777" w:rsidTr="007552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E7FF4C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DDF4154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22C58141" w14:textId="77777777" w:rsidTr="007552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4E0F9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Respon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eligion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6B9D8F9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1029DAB" w14:textId="77777777" w:rsidTr="007552BB">
        <w:trPr>
          <w:trHeight w:hRule="exact" w:val="264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DFC685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73AACC4" w14:textId="77777777" w:rsidR="00101223" w:rsidRDefault="005053DE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C676105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9"/>
        <w:gridCol w:w="1011"/>
        <w:gridCol w:w="370"/>
        <w:gridCol w:w="370"/>
        <w:gridCol w:w="372"/>
        <w:gridCol w:w="370"/>
      </w:tblGrid>
      <w:tr w:rsidR="00101223" w14:paraId="7FBA9D8C" w14:textId="77777777">
        <w:trPr>
          <w:trHeight w:hRule="exact" w:val="471"/>
        </w:trPr>
        <w:tc>
          <w:tcPr>
            <w:tcW w:w="927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1C3A0" w14:textId="77777777" w:rsidR="00101223" w:rsidRDefault="005053DE">
            <w:pPr>
              <w:spacing w:before="2" w:line="220" w:lineRule="exact"/>
              <w:ind w:left="-1" w:right="3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9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ial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eld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tomo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w,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y’s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ptions. 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se]</w:t>
            </w:r>
          </w:p>
        </w:tc>
      </w:tr>
      <w:tr w:rsidR="00101223" w14:paraId="599F5600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B0E8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dvanced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ess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De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oc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A1974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</w:tr>
      <w:tr w:rsidR="00101223" w14:paraId="6D67E616" w14:textId="77777777">
        <w:trPr>
          <w:trHeight w:hRule="exact" w:val="238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3163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spacing w:val="-4"/>
                <w:w w:val="81"/>
              </w:rPr>
              <w:t>o</w:t>
            </w:r>
            <w:r>
              <w:rPr>
                <w:rFonts w:ascii="Arial" w:eastAsia="Arial" w:hAnsi="Arial" w:cs="Arial"/>
                <w:spacing w:val="-7"/>
                <w:w w:val="81"/>
              </w:rPr>
              <w:t>ng</w:t>
            </w:r>
            <w:r>
              <w:rPr>
                <w:rFonts w:ascii="Arial" w:eastAsia="Arial" w:hAnsi="Arial" w:cs="Arial"/>
                <w:spacing w:val="-4"/>
                <w:w w:val="81"/>
              </w:rPr>
              <w:t>re</w:t>
            </w:r>
            <w:r>
              <w:rPr>
                <w:rFonts w:ascii="Arial" w:eastAsia="Arial" w:hAnsi="Arial" w:cs="Arial"/>
                <w:w w:val="81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AP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727A0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</w:tr>
      <w:tr w:rsidR="00101223" w14:paraId="2CBDD731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2C65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>li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f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r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7"/>
                <w:w w:val="81"/>
              </w:rPr>
              <w:t>e</w:t>
            </w:r>
            <w:r>
              <w:rPr>
                <w:rFonts w:ascii="Arial" w:eastAsia="Arial" w:hAnsi="Arial" w:cs="Arial"/>
                <w:spacing w:val="-4"/>
                <w:w w:val="81"/>
              </w:rPr>
              <w:t>mo</w:t>
            </w:r>
            <w:r>
              <w:rPr>
                <w:rFonts w:ascii="Arial" w:eastAsia="Arial" w:hAnsi="Arial" w:cs="Arial"/>
                <w:spacing w:val="-7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FCFA6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</w:tr>
      <w:tr w:rsidR="00101223" w14:paraId="024EF9EB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53C0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f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De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ng</w:t>
            </w:r>
            <w:r>
              <w:rPr>
                <w:rFonts w:ascii="Arial" w:eastAsia="Arial" w:hAnsi="Arial" w:cs="Arial"/>
                <w:spacing w:val="-3"/>
                <w:w w:val="79"/>
              </w:rPr>
              <w:t>re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BDDF6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</w:tr>
      <w:tr w:rsidR="00101223" w14:paraId="2C866A9B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64DC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g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318AC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624</w:t>
            </w:r>
          </w:p>
        </w:tc>
      </w:tr>
      <w:tr w:rsidR="00101223" w14:paraId="6D39A896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49A5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6"/>
                <w:w w:val="79"/>
              </w:rPr>
              <w:t>G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ll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3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G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1FA3D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625</w:t>
            </w:r>
          </w:p>
        </w:tc>
      </w:tr>
      <w:tr w:rsidR="00101223" w14:paraId="4C0180F2" w14:textId="77777777">
        <w:trPr>
          <w:trHeight w:hRule="exact" w:val="238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565B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APP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B4A62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626</w:t>
            </w:r>
          </w:p>
        </w:tc>
      </w:tr>
      <w:tr w:rsidR="00101223" w14:paraId="7AD586FF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C9A9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f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ss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R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40C38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627</w:t>
            </w:r>
          </w:p>
        </w:tc>
      </w:tr>
      <w:tr w:rsidR="00101223" w14:paraId="1940826E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8EFD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on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en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7"/>
                <w:w w:val="81"/>
              </w:rPr>
              <w:t>o</w:t>
            </w:r>
            <w:r>
              <w:rPr>
                <w:rFonts w:ascii="Arial" w:eastAsia="Arial" w:hAnsi="Arial" w:cs="Arial"/>
                <w:spacing w:val="-4"/>
                <w:w w:val="81"/>
              </w:rPr>
              <w:t>n</w:t>
            </w:r>
            <w:r>
              <w:rPr>
                <w:rFonts w:ascii="Arial" w:eastAsia="Arial" w:hAnsi="Arial" w:cs="Arial"/>
                <w:spacing w:val="-7"/>
                <w:w w:val="81"/>
              </w:rPr>
              <w:t>g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e</w:t>
            </w:r>
            <w:r>
              <w:rPr>
                <w:rFonts w:ascii="Arial" w:eastAsia="Arial" w:hAnsi="Arial" w:cs="Arial"/>
                <w:spacing w:val="-5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66AEB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628</w:t>
            </w:r>
          </w:p>
        </w:tc>
      </w:tr>
      <w:tr w:rsidR="00101223" w14:paraId="422E1E3C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86D4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o</w:t>
            </w:r>
            <w:r>
              <w:rPr>
                <w:rFonts w:ascii="Arial" w:eastAsia="Arial" w:hAnsi="Arial" w:cs="Arial"/>
                <w:w w:val="79"/>
              </w:rPr>
              <w:t>f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Ni</w:t>
            </w:r>
            <w:r>
              <w:rPr>
                <w:rFonts w:ascii="Arial" w:eastAsia="Arial" w:hAnsi="Arial" w:cs="Arial"/>
                <w:spacing w:val="-6"/>
                <w:w w:val="79"/>
              </w:rPr>
              <w:t>ge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458C4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629</w:t>
            </w:r>
          </w:p>
        </w:tc>
      </w:tr>
      <w:tr w:rsidR="00101223" w14:paraId="6BA32611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AC52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95AF5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630</w:t>
            </w:r>
          </w:p>
        </w:tc>
      </w:tr>
      <w:tr w:rsidR="00101223" w14:paraId="422BBBC6" w14:textId="77777777">
        <w:trPr>
          <w:trHeight w:hRule="exact" w:val="238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85BC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6AA9B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631</w:t>
            </w:r>
          </w:p>
        </w:tc>
      </w:tr>
      <w:tr w:rsidR="00101223" w14:paraId="20B9D2F9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F6F0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ci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li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-5"/>
                <w:w w:val="79"/>
              </w:rPr>
              <w:t xml:space="preserve"> 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v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SM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22533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632</w:t>
            </w:r>
          </w:p>
        </w:tc>
      </w:tr>
      <w:tr w:rsidR="00101223" w14:paraId="0D4F9B97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F4BD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Fr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h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De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4"/>
                <w:w w:val="81"/>
              </w:rPr>
              <w:t>F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D1F1D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633</w:t>
            </w:r>
          </w:p>
        </w:tc>
      </w:tr>
      <w:tr w:rsidR="00101223" w14:paraId="6ADBB7C6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0B3A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b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w w:val="79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(L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9695C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634</w:t>
            </w:r>
          </w:p>
        </w:tc>
      </w:tr>
      <w:tr w:rsidR="00101223" w14:paraId="7E96500A" w14:textId="77777777">
        <w:trPr>
          <w:trHeight w:hRule="exact" w:val="238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6207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Mo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f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4"/>
                <w:w w:val="81"/>
              </w:rPr>
              <w:t>M</w:t>
            </w:r>
            <w:r>
              <w:rPr>
                <w:rFonts w:ascii="Arial" w:eastAsia="Arial" w:hAnsi="Arial" w:cs="Arial"/>
                <w:spacing w:val="-6"/>
                <w:w w:val="81"/>
              </w:rPr>
              <w:t>M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840AE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635</w:t>
            </w:r>
          </w:p>
        </w:tc>
      </w:tr>
      <w:tr w:rsidR="00101223" w14:paraId="40CB4733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9812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C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ci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NC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C6FD7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636</w:t>
            </w:r>
          </w:p>
        </w:tc>
      </w:tr>
      <w:tr w:rsidR="00101223" w14:paraId="6F20E3D3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73CE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80"/>
              </w:rPr>
              <w:t>N</w:t>
            </w:r>
            <w:r>
              <w:rPr>
                <w:rFonts w:ascii="Arial" w:eastAsia="Arial" w:hAnsi="Arial" w:cs="Arial"/>
                <w:spacing w:val="-3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7"/>
                <w:w w:val="81"/>
              </w:rPr>
              <w:t>e</w:t>
            </w:r>
            <w:r>
              <w:rPr>
                <w:rFonts w:ascii="Arial" w:eastAsia="Arial" w:hAnsi="Arial" w:cs="Arial"/>
                <w:spacing w:val="-4"/>
                <w:w w:val="81"/>
              </w:rPr>
              <w:t>mo</w:t>
            </w:r>
            <w:r>
              <w:rPr>
                <w:rFonts w:ascii="Arial" w:eastAsia="Arial" w:hAnsi="Arial" w:cs="Arial"/>
                <w:spacing w:val="-7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spacing w:val="-8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94249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637</w:t>
            </w:r>
          </w:p>
        </w:tc>
      </w:tr>
      <w:tr w:rsidR="00101223" w14:paraId="2C46464D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118C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05F55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638</w:t>
            </w:r>
          </w:p>
        </w:tc>
      </w:tr>
      <w:tr w:rsidR="00101223" w14:paraId="5136B89F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3CCB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ll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17307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639</w:t>
            </w:r>
          </w:p>
        </w:tc>
      </w:tr>
      <w:tr w:rsidR="00101223" w14:paraId="007696D3" w14:textId="77777777">
        <w:trPr>
          <w:trHeight w:hRule="exact" w:val="238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586F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6F44A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640</w:t>
            </w:r>
          </w:p>
        </w:tc>
      </w:tr>
      <w:tr w:rsidR="00101223" w14:paraId="19827C5C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4CB4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R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R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67C11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641</w:t>
            </w:r>
          </w:p>
        </w:tc>
      </w:tr>
      <w:tr w:rsidR="00101223" w14:paraId="2F3BD1A9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9834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PS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E1AED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642</w:t>
            </w:r>
          </w:p>
        </w:tc>
      </w:tr>
      <w:tr w:rsidR="00101223" w14:paraId="6B76FFF3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18E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 xml:space="preserve">c 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7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283CC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643</w:t>
            </w:r>
          </w:p>
        </w:tc>
      </w:tr>
      <w:tr w:rsidR="00101223" w14:paraId="383059FA" w14:textId="77777777">
        <w:trPr>
          <w:trHeight w:hRule="exact" w:val="241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5FB1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>d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7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ABFB931" w14:textId="77777777" w:rsidR="00101223" w:rsidRDefault="005053DE">
            <w:pPr>
              <w:spacing w:line="220" w:lineRule="exact"/>
              <w:ind w:left="562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644</w:t>
            </w:r>
          </w:p>
        </w:tc>
      </w:tr>
      <w:tr w:rsidR="00101223" w14:paraId="6E3C0CDA" w14:textId="77777777">
        <w:trPr>
          <w:trHeight w:hRule="exact" w:val="262"/>
        </w:trPr>
        <w:tc>
          <w:tcPr>
            <w:tcW w:w="6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8A91B" w14:textId="77777777" w:rsidR="00101223" w:rsidRDefault="005053DE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</w:t>
            </w:r>
            <w:r>
              <w:rPr>
                <w:rFonts w:ascii="Arial" w:eastAsia="Arial" w:hAnsi="Arial" w:cs="Arial"/>
                <w:w w:val="81"/>
              </w:rPr>
              <w:t>: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C501E" w14:textId="77777777" w:rsidR="00101223" w:rsidRDefault="005053DE">
            <w:pPr>
              <w:spacing w:before="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A6A89" w14:textId="77777777" w:rsidR="00101223" w:rsidRDefault="00101223"/>
        </w:tc>
        <w:tc>
          <w:tcPr>
            <w:tcW w:w="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5E93B" w14:textId="77777777" w:rsidR="00101223" w:rsidRDefault="00101223"/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13FA6" w14:textId="77777777" w:rsidR="00101223" w:rsidRDefault="00101223"/>
        </w:tc>
        <w:tc>
          <w:tcPr>
            <w:tcW w:w="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37429" w14:textId="77777777" w:rsidR="00101223" w:rsidRDefault="00101223"/>
        </w:tc>
      </w:tr>
      <w:tr w:rsidR="00101223" w14:paraId="266B0DCF" w14:textId="77777777">
        <w:trPr>
          <w:trHeight w:hRule="exact" w:val="262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5FDBC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</w:p>
        </w:tc>
        <w:tc>
          <w:tcPr>
            <w:tcW w:w="1481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3D690" w14:textId="77777777" w:rsidR="00101223" w:rsidRDefault="005053DE">
            <w:pPr>
              <w:spacing w:before="11"/>
              <w:ind w:left="516" w:right="5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9997</w:t>
            </w:r>
          </w:p>
        </w:tc>
      </w:tr>
      <w:tr w:rsidR="00101223" w14:paraId="512DAE3E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D7A3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nswer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67CC6" w14:textId="77777777" w:rsidR="00101223" w:rsidRDefault="005053DE">
            <w:pPr>
              <w:spacing w:line="220" w:lineRule="exact"/>
              <w:ind w:left="516" w:right="5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9998</w:t>
            </w:r>
          </w:p>
        </w:tc>
      </w:tr>
      <w:tr w:rsidR="00101223" w14:paraId="4C990980" w14:textId="77777777">
        <w:trPr>
          <w:trHeight w:hRule="exact" w:val="240"/>
        </w:trPr>
        <w:tc>
          <w:tcPr>
            <w:tcW w:w="77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2531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4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AA001" w14:textId="77777777" w:rsidR="00101223" w:rsidRDefault="005053DE">
            <w:pPr>
              <w:spacing w:line="220" w:lineRule="exact"/>
              <w:ind w:left="516" w:right="5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260E43C1" w14:textId="77777777" w:rsidR="00101223" w:rsidRDefault="00101223">
      <w:pPr>
        <w:spacing w:before="9" w:line="140" w:lineRule="exact"/>
        <w:rPr>
          <w:sz w:val="15"/>
          <w:szCs w:val="15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7"/>
        <w:gridCol w:w="2523"/>
      </w:tblGrid>
      <w:tr w:rsidR="00101223" w14:paraId="0D4F077A" w14:textId="77777777">
        <w:trPr>
          <w:trHeight w:hRule="exact" w:val="266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C49FBD6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99B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-</w:t>
            </w:r>
            <w:r>
              <w:rPr>
                <w:rFonts w:ascii="Arial" w:eastAsia="Arial" w:hAnsi="Arial" w:cs="Arial"/>
                <w:b/>
                <w:w w:val="80"/>
              </w:rPr>
              <w:t xml:space="preserve">NIG 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2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>
              <w:rPr>
                <w:rFonts w:ascii="Arial" w:eastAsia="Arial" w:hAnsi="Arial" w:cs="Arial"/>
                <w:b/>
                <w:w w:val="80"/>
              </w:rPr>
              <w:t>15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 xml:space="preserve">s?  </w:t>
            </w:r>
            <w:r>
              <w:rPr>
                <w:rFonts w:ascii="Arial" w:eastAsia="Arial" w:hAnsi="Arial" w:cs="Arial"/>
                <w:b/>
                <w:spacing w:val="2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14844CF" w14:textId="77777777">
        <w:trPr>
          <w:trHeight w:hRule="exact" w:val="264"/>
        </w:trPr>
        <w:tc>
          <w:tcPr>
            <w:tcW w:w="6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E98C8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lm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in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7F2BF" w14:textId="77777777" w:rsidR="00101223" w:rsidRDefault="005053DE">
            <w:pPr>
              <w:spacing w:before="6"/>
              <w:ind w:left="1169" w:right="11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FE354E0" w14:textId="77777777">
        <w:trPr>
          <w:trHeight w:hRule="exact" w:val="264"/>
        </w:trPr>
        <w:tc>
          <w:tcPr>
            <w:tcW w:w="6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46E3F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yes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657CF" w14:textId="77777777" w:rsidR="00101223" w:rsidRDefault="005053DE">
            <w:pPr>
              <w:spacing w:before="8"/>
              <w:ind w:left="1169" w:right="11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759093A" w14:textId="77777777">
        <w:trPr>
          <w:trHeight w:hRule="exact" w:val="266"/>
        </w:trPr>
        <w:tc>
          <w:tcPr>
            <w:tcW w:w="6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BE373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aybe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aybe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196F4" w14:textId="77777777" w:rsidR="00101223" w:rsidRDefault="005053DE">
            <w:pPr>
              <w:spacing w:before="8"/>
              <w:ind w:left="1169" w:right="11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132FC69D" w14:textId="77777777">
        <w:trPr>
          <w:trHeight w:hRule="exact" w:val="264"/>
        </w:trPr>
        <w:tc>
          <w:tcPr>
            <w:tcW w:w="6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3AFD8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DA6AA" w14:textId="77777777" w:rsidR="00101223" w:rsidRDefault="005053DE">
            <w:pPr>
              <w:spacing w:before="6"/>
              <w:ind w:left="1169" w:right="11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4FF19A6" w14:textId="77777777">
        <w:trPr>
          <w:trHeight w:hRule="exact" w:val="266"/>
        </w:trPr>
        <w:tc>
          <w:tcPr>
            <w:tcW w:w="6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33C72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ll definit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298DC" w14:textId="77777777" w:rsidR="00101223" w:rsidRDefault="005053DE">
            <w:pPr>
              <w:spacing w:before="8"/>
              <w:ind w:left="1169" w:right="11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69B42F65" w14:textId="77777777">
        <w:trPr>
          <w:trHeight w:hRule="exact" w:val="264"/>
        </w:trPr>
        <w:tc>
          <w:tcPr>
            <w:tcW w:w="6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7B419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4DECE" w14:textId="77777777" w:rsidR="00101223" w:rsidRDefault="005053DE">
            <w:pPr>
              <w:spacing w:before="6"/>
              <w:ind w:left="1169" w:right="11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54278D08" w14:textId="77777777">
        <w:trPr>
          <w:trHeight w:hRule="exact" w:val="266"/>
        </w:trPr>
        <w:tc>
          <w:tcPr>
            <w:tcW w:w="6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B1620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C9AB3" w14:textId="77777777" w:rsidR="00101223" w:rsidRDefault="005053DE">
            <w:pPr>
              <w:spacing w:before="8"/>
              <w:ind w:left="1169" w:right="11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C5A5B1A" w14:textId="77777777" w:rsidR="00101223" w:rsidRDefault="00101223">
      <w:pPr>
        <w:spacing w:line="200" w:lineRule="exact"/>
      </w:pPr>
    </w:p>
    <w:p w14:paraId="0165BD34" w14:textId="77777777" w:rsidR="00101223" w:rsidRDefault="00101223">
      <w:pPr>
        <w:spacing w:line="200" w:lineRule="exact"/>
      </w:pPr>
    </w:p>
    <w:p w14:paraId="371835AE" w14:textId="77777777" w:rsidR="00101223" w:rsidRDefault="00101223">
      <w:pPr>
        <w:spacing w:line="200" w:lineRule="exact"/>
      </w:pPr>
    </w:p>
    <w:p w14:paraId="36D01A1F" w14:textId="77777777" w:rsidR="00101223" w:rsidRDefault="00101223">
      <w:pPr>
        <w:spacing w:line="200" w:lineRule="exact"/>
      </w:pPr>
    </w:p>
    <w:p w14:paraId="6886E842" w14:textId="77777777" w:rsidR="00101223" w:rsidRDefault="00101223">
      <w:pPr>
        <w:spacing w:line="200" w:lineRule="exact"/>
      </w:pPr>
    </w:p>
    <w:p w14:paraId="1A891361" w14:textId="77777777" w:rsidR="00101223" w:rsidRDefault="00101223">
      <w:pPr>
        <w:spacing w:line="200" w:lineRule="exact"/>
      </w:pPr>
    </w:p>
    <w:p w14:paraId="17B93D31" w14:textId="77777777" w:rsidR="00101223" w:rsidRDefault="00101223">
      <w:pPr>
        <w:spacing w:line="200" w:lineRule="exact"/>
      </w:pPr>
    </w:p>
    <w:p w14:paraId="386D492F" w14:textId="77777777" w:rsidR="00101223" w:rsidRDefault="00101223">
      <w:pPr>
        <w:spacing w:before="6" w:line="220" w:lineRule="exact"/>
        <w:rPr>
          <w:sz w:val="22"/>
          <w:szCs w:val="22"/>
        </w:rPr>
      </w:pPr>
    </w:p>
    <w:p w14:paraId="539D5562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38"/>
          <w:pgSz w:w="11900" w:h="16860"/>
          <w:pgMar w:top="108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34</w:t>
      </w:r>
    </w:p>
    <w:p w14:paraId="55E16B1D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7"/>
        <w:gridCol w:w="1150"/>
        <w:gridCol w:w="341"/>
        <w:gridCol w:w="343"/>
        <w:gridCol w:w="343"/>
        <w:gridCol w:w="344"/>
      </w:tblGrid>
      <w:tr w:rsidR="00101223" w14:paraId="49773E46" w14:textId="77777777">
        <w:trPr>
          <w:trHeight w:hRule="exact" w:val="629"/>
        </w:trPr>
        <w:tc>
          <w:tcPr>
            <w:tcW w:w="909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7218F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99C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-</w:t>
            </w:r>
            <w:r>
              <w:rPr>
                <w:rFonts w:ascii="Arial" w:eastAsia="Arial" w:hAnsi="Arial" w:cs="Arial"/>
                <w:b/>
                <w:w w:val="80"/>
              </w:rPr>
              <w:t>NIG.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will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vot</w:t>
            </w:r>
            <w:r>
              <w:rPr>
                <w:rFonts w:ascii="Arial" w:eastAsia="Arial" w:hAnsi="Arial" w:cs="Arial"/>
                <w:b/>
                <w:w w:val="80"/>
              </w:rPr>
              <w:t>e,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will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vot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y’s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</w:p>
          <w:p w14:paraId="2F2F459D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ex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win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2</w:t>
            </w:r>
            <w:r>
              <w:rPr>
                <w:rFonts w:ascii="Arial" w:eastAsia="Arial" w:hAnsi="Arial" w:cs="Arial"/>
                <w:b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>5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ial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nt’s</w:t>
            </w:r>
          </w:p>
          <w:p w14:paraId="438E69A2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A53DC22" w14:textId="77777777">
        <w:trPr>
          <w:trHeight w:hRule="exact" w:val="218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CD5C6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dvanced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ess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De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oc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1FEAB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</w:tr>
      <w:tr w:rsidR="00101223" w14:paraId="6F9FF7A4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0E16A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ng</w:t>
            </w:r>
            <w:r>
              <w:rPr>
                <w:rFonts w:ascii="Arial" w:eastAsia="Arial" w:hAnsi="Arial" w:cs="Arial"/>
                <w:spacing w:val="-3"/>
                <w:w w:val="79"/>
              </w:rPr>
              <w:t>re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AP</w:t>
            </w:r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469EA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</w:tr>
      <w:tr w:rsidR="00101223" w14:paraId="2343C138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C5346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>li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f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r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7"/>
                <w:w w:val="81"/>
              </w:rPr>
              <w:t>e</w:t>
            </w:r>
            <w:r>
              <w:rPr>
                <w:rFonts w:ascii="Arial" w:eastAsia="Arial" w:hAnsi="Arial" w:cs="Arial"/>
                <w:spacing w:val="-4"/>
                <w:w w:val="81"/>
              </w:rPr>
              <w:t>mo</w:t>
            </w:r>
            <w:r>
              <w:rPr>
                <w:rFonts w:ascii="Arial" w:eastAsia="Arial" w:hAnsi="Arial" w:cs="Arial"/>
                <w:spacing w:val="-7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398A6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</w:tr>
      <w:tr w:rsidR="00101223" w14:paraId="028449EC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83B8F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f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De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ng</w:t>
            </w:r>
            <w:r>
              <w:rPr>
                <w:rFonts w:ascii="Arial" w:eastAsia="Arial" w:hAnsi="Arial" w:cs="Arial"/>
                <w:spacing w:val="-3"/>
                <w:w w:val="79"/>
              </w:rPr>
              <w:t>re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1E252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</w:tr>
      <w:tr w:rsidR="00101223" w14:paraId="277EB001" w14:textId="77777777">
        <w:trPr>
          <w:trHeight w:hRule="exact" w:val="218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485F4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g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3A35B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624</w:t>
            </w:r>
          </w:p>
        </w:tc>
      </w:tr>
      <w:tr w:rsidR="00101223" w14:paraId="7B44248C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2D6F4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6"/>
                <w:w w:val="79"/>
              </w:rPr>
              <w:t>G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ll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</w:t>
            </w:r>
            <w:r>
              <w:rPr>
                <w:rFonts w:ascii="Arial" w:eastAsia="Arial" w:hAnsi="Arial" w:cs="Arial"/>
                <w:spacing w:val="-3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G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D1825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625</w:t>
            </w:r>
          </w:p>
        </w:tc>
      </w:tr>
      <w:tr w:rsidR="00101223" w14:paraId="37A7518C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AF84A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APP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3D1DF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626</w:t>
            </w:r>
          </w:p>
        </w:tc>
      </w:tr>
      <w:tr w:rsidR="00101223" w14:paraId="01F975A4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0418D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f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ss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R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F81F6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627</w:t>
            </w:r>
          </w:p>
        </w:tc>
      </w:tr>
      <w:tr w:rsidR="00101223" w14:paraId="3DE5CCE9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2BBB0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on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en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7"/>
                <w:w w:val="81"/>
              </w:rPr>
              <w:t>o</w:t>
            </w:r>
            <w:r>
              <w:rPr>
                <w:rFonts w:ascii="Arial" w:eastAsia="Arial" w:hAnsi="Arial" w:cs="Arial"/>
                <w:spacing w:val="-4"/>
                <w:w w:val="81"/>
              </w:rPr>
              <w:t>n</w:t>
            </w:r>
            <w:r>
              <w:rPr>
                <w:rFonts w:ascii="Arial" w:eastAsia="Arial" w:hAnsi="Arial" w:cs="Arial"/>
                <w:spacing w:val="-7"/>
                <w:w w:val="81"/>
              </w:rPr>
              <w:t>g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e</w:t>
            </w:r>
            <w:r>
              <w:rPr>
                <w:rFonts w:ascii="Arial" w:eastAsia="Arial" w:hAnsi="Arial" w:cs="Arial"/>
                <w:spacing w:val="-5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7481A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628</w:t>
            </w:r>
          </w:p>
        </w:tc>
      </w:tr>
      <w:tr w:rsidR="00101223" w14:paraId="2E504CDE" w14:textId="77777777">
        <w:trPr>
          <w:trHeight w:hRule="exact" w:val="218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2DAB7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o</w:t>
            </w:r>
            <w:r>
              <w:rPr>
                <w:rFonts w:ascii="Arial" w:eastAsia="Arial" w:hAnsi="Arial" w:cs="Arial"/>
                <w:w w:val="79"/>
              </w:rPr>
              <w:t>f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Ni</w:t>
            </w:r>
            <w:r>
              <w:rPr>
                <w:rFonts w:ascii="Arial" w:eastAsia="Arial" w:hAnsi="Arial" w:cs="Arial"/>
                <w:spacing w:val="-6"/>
                <w:w w:val="79"/>
              </w:rPr>
              <w:t>ge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7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8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D7C25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629</w:t>
            </w:r>
          </w:p>
        </w:tc>
      </w:tr>
      <w:tr w:rsidR="00101223" w14:paraId="11B76F77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1A7AE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A9F8B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630</w:t>
            </w:r>
          </w:p>
        </w:tc>
      </w:tr>
      <w:tr w:rsidR="00101223" w14:paraId="1EBBCD37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BE526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2B022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631</w:t>
            </w:r>
          </w:p>
        </w:tc>
      </w:tr>
      <w:tr w:rsidR="00101223" w14:paraId="577A35C8" w14:textId="77777777">
        <w:trPr>
          <w:trHeight w:hRule="exact" w:val="217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C67B0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D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ci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li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-5"/>
                <w:w w:val="79"/>
              </w:rPr>
              <w:t xml:space="preserve"> M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v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SM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280F6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632</w:t>
            </w:r>
          </w:p>
        </w:tc>
      </w:tr>
      <w:tr w:rsidR="00101223" w14:paraId="44B6C3C8" w14:textId="77777777">
        <w:trPr>
          <w:trHeight w:hRule="exact" w:val="218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E2063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Fr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w w:val="79"/>
              </w:rPr>
              <w:t>h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De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4"/>
                <w:w w:val="81"/>
              </w:rPr>
              <w:t>F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D2A90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633</w:t>
            </w:r>
          </w:p>
        </w:tc>
      </w:tr>
      <w:tr w:rsidR="00101223" w14:paraId="4B9C397C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1B7F5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b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w w:val="79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(L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B05DA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634</w:t>
            </w:r>
          </w:p>
        </w:tc>
      </w:tr>
      <w:tr w:rsidR="00101223" w14:paraId="60499485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63A37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Mo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m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w w:val="79"/>
              </w:rPr>
              <w:t>t</w:t>
            </w:r>
            <w:r>
              <w:rPr>
                <w:rFonts w:ascii="Arial" w:eastAsia="Arial" w:hAnsi="Arial" w:cs="Arial"/>
                <w:spacing w:val="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f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4"/>
                <w:w w:val="81"/>
              </w:rPr>
              <w:t>M</w:t>
            </w:r>
            <w:r>
              <w:rPr>
                <w:rFonts w:ascii="Arial" w:eastAsia="Arial" w:hAnsi="Arial" w:cs="Arial"/>
                <w:spacing w:val="-6"/>
                <w:w w:val="81"/>
              </w:rPr>
              <w:t>M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42699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635</w:t>
            </w:r>
          </w:p>
        </w:tc>
      </w:tr>
      <w:tr w:rsidR="00101223" w14:paraId="44C9C447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3A376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C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ci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NC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2A3FC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636</w:t>
            </w:r>
          </w:p>
        </w:tc>
      </w:tr>
      <w:tr w:rsidR="00101223" w14:paraId="06FE5A60" w14:textId="77777777">
        <w:trPr>
          <w:trHeight w:hRule="exact" w:val="218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BBE73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80"/>
              </w:rPr>
              <w:t>N</w:t>
            </w:r>
            <w:r>
              <w:rPr>
                <w:rFonts w:ascii="Arial" w:eastAsia="Arial" w:hAnsi="Arial" w:cs="Arial"/>
                <w:spacing w:val="-3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7"/>
                <w:w w:val="81"/>
              </w:rPr>
              <w:t>e</w:t>
            </w:r>
            <w:r>
              <w:rPr>
                <w:rFonts w:ascii="Arial" w:eastAsia="Arial" w:hAnsi="Arial" w:cs="Arial"/>
                <w:spacing w:val="-4"/>
                <w:w w:val="81"/>
              </w:rPr>
              <w:t>mo</w:t>
            </w:r>
            <w:r>
              <w:rPr>
                <w:rFonts w:ascii="Arial" w:eastAsia="Arial" w:hAnsi="Arial" w:cs="Arial"/>
                <w:spacing w:val="-7"/>
                <w:w w:val="81"/>
              </w:rPr>
              <w:t>c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5"/>
                <w:w w:val="81"/>
              </w:rPr>
              <w:t>N</w:t>
            </w:r>
            <w:r>
              <w:rPr>
                <w:rFonts w:ascii="Arial" w:eastAsia="Arial" w:hAnsi="Arial" w:cs="Arial"/>
                <w:spacing w:val="-8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5EF69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637</w:t>
            </w:r>
          </w:p>
        </w:tc>
      </w:tr>
      <w:tr w:rsidR="00101223" w14:paraId="0FBD10FC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DD66F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c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spacing w:val="-4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-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D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85E0D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638</w:t>
            </w:r>
          </w:p>
        </w:tc>
      </w:tr>
      <w:tr w:rsidR="00101223" w14:paraId="2A15AABD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15B7A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ll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spacing w:val="-8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F3F8B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639</w:t>
            </w:r>
          </w:p>
        </w:tc>
      </w:tr>
      <w:tr w:rsidR="00101223" w14:paraId="32147705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3D613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 xml:space="preserve">s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>si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w w:val="79"/>
              </w:rPr>
              <w:t>e</w:t>
            </w:r>
            <w:r>
              <w:rPr>
                <w:rFonts w:ascii="Arial" w:eastAsia="Arial" w:hAnsi="Arial" w:cs="Arial"/>
                <w:spacing w:val="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PP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86054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640</w:t>
            </w:r>
          </w:p>
        </w:tc>
      </w:tr>
      <w:tr w:rsidR="00101223" w14:paraId="4272F7E5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6C212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R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ti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Pa</w:t>
            </w:r>
            <w:r>
              <w:rPr>
                <w:rFonts w:ascii="Arial" w:eastAsia="Arial" w:hAnsi="Arial" w:cs="Arial"/>
                <w:spacing w:val="-3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8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5"/>
                <w:w w:val="81"/>
              </w:rPr>
              <w:t>R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022C7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641</w:t>
            </w:r>
          </w:p>
        </w:tc>
      </w:tr>
      <w:tr w:rsidR="00101223" w14:paraId="329963BD" w14:textId="77777777">
        <w:trPr>
          <w:trHeight w:hRule="exact" w:val="218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CF098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o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>v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w w:val="79"/>
              </w:rPr>
              <w:t>n</w:t>
            </w:r>
            <w:r>
              <w:rPr>
                <w:rFonts w:ascii="Arial" w:eastAsia="Arial" w:hAnsi="Arial" w:cs="Arial"/>
                <w:spacing w:val="-1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w w:val="79"/>
              </w:rPr>
              <w:t>y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1"/>
              </w:rPr>
              <w:t>(</w:t>
            </w:r>
            <w:r>
              <w:rPr>
                <w:rFonts w:ascii="Arial" w:eastAsia="Arial" w:hAnsi="Arial" w:cs="Arial"/>
                <w:spacing w:val="-6"/>
                <w:w w:val="81"/>
              </w:rPr>
              <w:t>PS</w:t>
            </w:r>
            <w:r>
              <w:rPr>
                <w:rFonts w:ascii="Arial" w:eastAsia="Arial" w:hAnsi="Arial" w:cs="Arial"/>
                <w:spacing w:val="-8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6E058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642</w:t>
            </w:r>
          </w:p>
        </w:tc>
      </w:tr>
      <w:tr w:rsidR="00101223" w14:paraId="0C4DA439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42659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5"/>
                <w:w w:val="79"/>
              </w:rPr>
              <w:t>S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4"/>
                <w:w w:val="79"/>
              </w:rPr>
              <w:t>c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w w:val="79"/>
              </w:rPr>
              <w:t>l</w:t>
            </w:r>
            <w:r>
              <w:rPr>
                <w:rFonts w:ascii="Arial" w:eastAsia="Arial" w:hAnsi="Arial" w:cs="Arial"/>
                <w:spacing w:val="-6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79"/>
              </w:rPr>
              <w:t>D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mo</w:t>
            </w:r>
            <w:r>
              <w:rPr>
                <w:rFonts w:ascii="Arial" w:eastAsia="Arial" w:hAnsi="Arial" w:cs="Arial"/>
                <w:spacing w:val="-6"/>
                <w:w w:val="79"/>
              </w:rPr>
              <w:t>c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3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>t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 xml:space="preserve">c </w:t>
            </w:r>
            <w:r>
              <w:rPr>
                <w:rFonts w:ascii="Arial" w:eastAsia="Arial" w:hAnsi="Arial" w:cs="Arial"/>
                <w:spacing w:val="-3"/>
                <w:w w:val="79"/>
              </w:rPr>
              <w:t>M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2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7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FF241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643</w:t>
            </w:r>
          </w:p>
        </w:tc>
      </w:tr>
      <w:tr w:rsidR="00101223" w14:paraId="2C072AD7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1D4E2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6"/>
                <w:w w:val="79"/>
              </w:rPr>
              <w:t>U</w:t>
            </w:r>
            <w:r>
              <w:rPr>
                <w:rFonts w:ascii="Arial" w:eastAsia="Arial" w:hAnsi="Arial" w:cs="Arial"/>
                <w:spacing w:val="-3"/>
                <w:w w:val="79"/>
              </w:rPr>
              <w:t>n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spacing w:val="-6"/>
                <w:w w:val="79"/>
              </w:rPr>
              <w:t>t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w w:val="79"/>
              </w:rPr>
              <w:t>d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N</w:t>
            </w:r>
            <w:r>
              <w:rPr>
                <w:rFonts w:ascii="Arial" w:eastAsia="Arial" w:hAnsi="Arial" w:cs="Arial"/>
                <w:spacing w:val="-6"/>
                <w:w w:val="79"/>
              </w:rPr>
              <w:t>i</w:t>
            </w:r>
            <w:r>
              <w:rPr>
                <w:rFonts w:ascii="Arial" w:eastAsia="Arial" w:hAnsi="Arial" w:cs="Arial"/>
                <w:spacing w:val="-3"/>
                <w:w w:val="79"/>
              </w:rPr>
              <w:t>g</w:t>
            </w:r>
            <w:r>
              <w:rPr>
                <w:rFonts w:ascii="Arial" w:eastAsia="Arial" w:hAnsi="Arial" w:cs="Arial"/>
                <w:spacing w:val="-6"/>
                <w:w w:val="79"/>
              </w:rPr>
              <w:t>e</w:t>
            </w:r>
            <w:r>
              <w:rPr>
                <w:rFonts w:ascii="Arial" w:eastAsia="Arial" w:hAnsi="Arial" w:cs="Arial"/>
                <w:spacing w:val="-5"/>
                <w:w w:val="79"/>
              </w:rPr>
              <w:t>r</w:t>
            </w:r>
            <w:r>
              <w:rPr>
                <w:rFonts w:ascii="Arial" w:eastAsia="Arial" w:hAnsi="Arial" w:cs="Arial"/>
                <w:spacing w:val="-4"/>
                <w:w w:val="79"/>
              </w:rPr>
              <w:t>i</w:t>
            </w:r>
            <w:r>
              <w:rPr>
                <w:rFonts w:ascii="Arial" w:eastAsia="Arial" w:hAnsi="Arial" w:cs="Arial"/>
                <w:w w:val="79"/>
              </w:rPr>
              <w:t>a</w:t>
            </w:r>
            <w:r>
              <w:rPr>
                <w:rFonts w:ascii="Arial" w:eastAsia="Arial" w:hAnsi="Arial" w:cs="Arial"/>
                <w:spacing w:val="-4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79"/>
              </w:rPr>
              <w:t>P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6"/>
                <w:w w:val="79"/>
              </w:rPr>
              <w:t>o</w:t>
            </w:r>
            <w:r>
              <w:rPr>
                <w:rFonts w:ascii="Arial" w:eastAsia="Arial" w:hAnsi="Arial" w:cs="Arial"/>
                <w:spacing w:val="-3"/>
                <w:w w:val="79"/>
              </w:rPr>
              <w:t>p</w:t>
            </w:r>
            <w:r>
              <w:rPr>
                <w:rFonts w:ascii="Arial" w:eastAsia="Arial" w:hAnsi="Arial" w:cs="Arial"/>
                <w:spacing w:val="-6"/>
                <w:w w:val="79"/>
              </w:rPr>
              <w:t>l</w:t>
            </w:r>
            <w:r>
              <w:rPr>
                <w:rFonts w:ascii="Arial" w:eastAsia="Arial" w:hAnsi="Arial" w:cs="Arial"/>
                <w:spacing w:val="-3"/>
                <w:w w:val="79"/>
              </w:rPr>
              <w:t>e</w:t>
            </w:r>
            <w:r>
              <w:rPr>
                <w:rFonts w:ascii="Arial" w:eastAsia="Arial" w:hAnsi="Arial" w:cs="Arial"/>
                <w:spacing w:val="-4"/>
                <w:w w:val="79"/>
              </w:rPr>
              <w:t>’</w:t>
            </w:r>
            <w:r>
              <w:rPr>
                <w:rFonts w:ascii="Arial" w:eastAsia="Arial" w:hAnsi="Arial" w:cs="Arial"/>
                <w:w w:val="79"/>
              </w:rPr>
              <w:t>s</w:t>
            </w:r>
            <w:r>
              <w:rPr>
                <w:rFonts w:ascii="Arial" w:eastAsia="Arial" w:hAnsi="Arial" w:cs="Arial"/>
                <w:spacing w:val="-3"/>
                <w:w w:val="79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81"/>
              </w:rPr>
              <w:t>P</w:t>
            </w:r>
            <w:r>
              <w:rPr>
                <w:rFonts w:ascii="Arial" w:eastAsia="Arial" w:hAnsi="Arial" w:cs="Arial"/>
                <w:spacing w:val="-7"/>
                <w:w w:val="81"/>
              </w:rPr>
              <w:t>a</w:t>
            </w:r>
            <w:r>
              <w:rPr>
                <w:rFonts w:ascii="Arial" w:eastAsia="Arial" w:hAnsi="Arial" w:cs="Arial"/>
                <w:spacing w:val="-6"/>
                <w:w w:val="81"/>
              </w:rPr>
              <w:t>r</w:t>
            </w:r>
            <w:r>
              <w:rPr>
                <w:rFonts w:ascii="Arial" w:eastAsia="Arial" w:hAnsi="Arial" w:cs="Arial"/>
                <w:spacing w:val="-5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070A216" w14:textId="77777777" w:rsidR="00101223" w:rsidRDefault="005053DE">
            <w:pPr>
              <w:spacing w:line="200" w:lineRule="exact"/>
              <w:ind w:left="506" w:right="5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644</w:t>
            </w:r>
          </w:p>
        </w:tc>
      </w:tr>
      <w:tr w:rsidR="00101223" w14:paraId="6F305EE4" w14:textId="77777777">
        <w:trPr>
          <w:trHeight w:hRule="exact" w:val="216"/>
        </w:trPr>
        <w:tc>
          <w:tcPr>
            <w:tcW w:w="6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355E5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</w:t>
            </w:r>
            <w:r>
              <w:rPr>
                <w:rFonts w:ascii="Arial" w:eastAsia="Arial" w:hAnsi="Arial" w:cs="Arial"/>
                <w:w w:val="81"/>
              </w:rPr>
              <w:t>:</w:t>
            </w:r>
          </w:p>
        </w:tc>
        <w:tc>
          <w:tcPr>
            <w:tcW w:w="1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2F939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FE10A" w14:textId="77777777" w:rsidR="00101223" w:rsidRDefault="00101223"/>
        </w:tc>
        <w:tc>
          <w:tcPr>
            <w:tcW w:w="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9149A" w14:textId="77777777" w:rsidR="00101223" w:rsidRDefault="00101223"/>
        </w:tc>
        <w:tc>
          <w:tcPr>
            <w:tcW w:w="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814DD" w14:textId="77777777" w:rsidR="00101223" w:rsidRDefault="00101223"/>
        </w:tc>
        <w:tc>
          <w:tcPr>
            <w:tcW w:w="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52F9D" w14:textId="77777777" w:rsidR="00101223" w:rsidRDefault="00101223"/>
        </w:tc>
      </w:tr>
      <w:tr w:rsidR="00101223" w14:paraId="42D485F1" w14:textId="77777777">
        <w:trPr>
          <w:trHeight w:hRule="exact" w:val="219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54E42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nswer</w:t>
            </w:r>
          </w:p>
        </w:tc>
        <w:tc>
          <w:tcPr>
            <w:tcW w:w="137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81684" w14:textId="77777777" w:rsidR="00101223" w:rsidRDefault="005053DE">
            <w:pPr>
              <w:spacing w:line="200" w:lineRule="exact"/>
              <w:ind w:left="461" w:right="4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9998</w:t>
            </w:r>
          </w:p>
        </w:tc>
      </w:tr>
      <w:tr w:rsidR="00101223" w14:paraId="07A3DC9D" w14:textId="77777777">
        <w:trPr>
          <w:trHeight w:hRule="exact" w:val="216"/>
        </w:trPr>
        <w:tc>
          <w:tcPr>
            <w:tcW w:w="77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34D08" w14:textId="77777777" w:rsidR="00101223" w:rsidRDefault="005053DE">
            <w:pPr>
              <w:spacing w:line="20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37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F2DFB" w14:textId="77777777" w:rsidR="00101223" w:rsidRDefault="005053DE">
            <w:pPr>
              <w:spacing w:line="200" w:lineRule="exact"/>
              <w:ind w:left="461" w:right="4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34533220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9"/>
        <w:gridCol w:w="871"/>
      </w:tblGrid>
      <w:tr w:rsidR="00101223" w14:paraId="5DEB9DC8" w14:textId="77777777">
        <w:trPr>
          <w:trHeight w:hRule="exact" w:val="238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6CD3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100.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Just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q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: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you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sent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us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to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inte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view?</w:t>
            </w:r>
            <w:r>
              <w:rPr>
                <w:rFonts w:ascii="Arial" w:eastAsia="Arial" w:hAnsi="Arial" w:cs="Arial"/>
                <w:b/>
                <w:spacing w:val="1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ptions.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Code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om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se.]</w:t>
            </w:r>
          </w:p>
        </w:tc>
      </w:tr>
      <w:tr w:rsidR="00101223" w14:paraId="249352C8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0E39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7DAD8" w14:textId="77777777" w:rsidR="00101223" w:rsidRDefault="005053DE">
            <w:pPr>
              <w:spacing w:line="220" w:lineRule="exact"/>
              <w:ind w:left="348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F9EA779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B92F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w w:val="81"/>
              </w:rPr>
              <w:t>“</w:t>
            </w: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proofErr w:type="spellEnd"/>
            <w:r>
              <w:rPr>
                <w:rFonts w:ascii="Arial" w:eastAsia="Arial" w:hAnsi="Arial" w:cs="Arial"/>
                <w:w w:val="81"/>
              </w:rPr>
              <w:t>”</w:t>
            </w:r>
            <w:r>
              <w:rPr>
                <w:rFonts w:ascii="Arial" w:eastAsia="Arial" w:hAnsi="Arial" w:cs="Arial"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actical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pling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tional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[i.e.,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orr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se]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2763B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8BF9D1E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BB87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Resea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ch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ny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nizati</w:t>
            </w:r>
            <w:r>
              <w:rPr>
                <w:rFonts w:ascii="Arial" w:eastAsia="Arial" w:hAnsi="Arial" w:cs="Arial"/>
                <w:spacing w:val="2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gr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mm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proofErr w:type="spellEnd"/>
            <w:r>
              <w:rPr>
                <w:rFonts w:ascii="Arial" w:eastAsia="Arial" w:hAnsi="Arial" w:cs="Arial"/>
                <w:i/>
                <w:w w:val="80"/>
              </w:rPr>
              <w:t>[</w:t>
            </w:r>
            <w:proofErr w:type="gramEnd"/>
            <w:r>
              <w:rPr>
                <w:rFonts w:ascii="Arial" w:eastAsia="Arial" w:hAnsi="Arial" w:cs="Arial"/>
                <w:i/>
                <w:w w:val="80"/>
              </w:rPr>
              <w:t>but</w:t>
            </w:r>
            <w:r>
              <w:rPr>
                <w:rFonts w:ascii="Arial" w:eastAsia="Arial" w:hAnsi="Arial" w:cs="Arial"/>
                <w:i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cor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ect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national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tne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11355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6D3E88EF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B377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eligious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nization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C2A47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106D5BF" w14:textId="77777777">
        <w:trPr>
          <w:trHeight w:hRule="exact" w:val="238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819E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Unive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sity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chool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lege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7A8E3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00A56E51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2CC9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ivate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ny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F8C49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0E3B0F32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5C9D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ia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CB0E4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8F182B8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2A80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olitical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ar</w:t>
            </w:r>
            <w:r>
              <w:rPr>
                <w:rFonts w:ascii="Arial" w:eastAsia="Arial" w:hAnsi="Arial" w:cs="Arial"/>
                <w:w w:val="80"/>
              </w:rPr>
              <w:t>ty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ol</w:t>
            </w:r>
            <w:r>
              <w:rPr>
                <w:rFonts w:ascii="Arial" w:eastAsia="Arial" w:hAnsi="Arial" w:cs="Arial"/>
                <w:w w:val="81"/>
              </w:rPr>
              <w:t>itic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an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4536E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477B067" w14:textId="77777777">
        <w:trPr>
          <w:trHeight w:hRule="exact" w:val="468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0ABEE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Gov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including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fficial,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inist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  <w:p w14:paraId="2A40903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am</w:t>
            </w:r>
            <w:r>
              <w:rPr>
                <w:rFonts w:ascii="Arial" w:eastAsia="Arial" w:hAnsi="Arial" w:cs="Arial"/>
                <w:w w:val="81"/>
              </w:rPr>
              <w:t>ed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nt)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893A0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3A742336" w14:textId="77777777" w:rsidR="00101223" w:rsidRDefault="005053DE">
            <w:pPr>
              <w:ind w:left="335" w:right="3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6A272360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7147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nization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90A25" w14:textId="77777777" w:rsidR="00101223" w:rsidRDefault="005053DE">
            <w:pPr>
              <w:spacing w:line="220" w:lineRule="exact"/>
              <w:ind w:left="343" w:right="3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BC21C0C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5165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God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68967" w14:textId="77777777" w:rsidR="00101223" w:rsidRDefault="005053DE">
            <w:pPr>
              <w:spacing w:line="220" w:lineRule="exact"/>
              <w:ind w:left="298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335AB833" w14:textId="77777777">
        <w:trPr>
          <w:trHeight w:hRule="exact" w:val="238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AB3D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29494" w14:textId="77777777" w:rsidR="00101223" w:rsidRDefault="005053DE">
            <w:pPr>
              <w:spacing w:line="220" w:lineRule="exact"/>
              <w:ind w:left="298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95</w:t>
            </w:r>
          </w:p>
        </w:tc>
      </w:tr>
      <w:tr w:rsidR="00101223" w14:paraId="23C8A74B" w14:textId="77777777">
        <w:trPr>
          <w:trHeight w:hRule="exact" w:val="240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957F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nswer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0F30B" w14:textId="77777777" w:rsidR="00101223" w:rsidRDefault="005053DE">
            <w:pPr>
              <w:spacing w:line="220" w:lineRule="exact"/>
              <w:ind w:left="298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98</w:t>
            </w:r>
          </w:p>
        </w:tc>
      </w:tr>
      <w:tr w:rsidR="00101223" w14:paraId="6252686A" w14:textId="77777777">
        <w:trPr>
          <w:trHeight w:hRule="exact" w:val="254"/>
        </w:trPr>
        <w:tc>
          <w:tcPr>
            <w:tcW w:w="8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6A7DC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284ED" w14:textId="77777777" w:rsidR="00101223" w:rsidRDefault="005053DE">
            <w:pPr>
              <w:spacing w:before="1"/>
              <w:ind w:left="298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</w:t>
            </w:r>
          </w:p>
        </w:tc>
      </w:tr>
    </w:tbl>
    <w:p w14:paraId="0E7C8F11" w14:textId="77777777" w:rsidR="00101223" w:rsidRDefault="00101223">
      <w:pPr>
        <w:spacing w:before="6" w:line="140" w:lineRule="exact"/>
        <w:rPr>
          <w:sz w:val="15"/>
          <w:szCs w:val="15"/>
        </w:rPr>
      </w:pPr>
    </w:p>
    <w:p w14:paraId="5B892982" w14:textId="77777777" w:rsidR="00101223" w:rsidRDefault="005053DE">
      <w:pPr>
        <w:spacing w:before="35"/>
        <w:ind w:left="1808" w:right="1827"/>
        <w:jc w:val="center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H</w:t>
      </w:r>
      <w:r>
        <w:rPr>
          <w:rFonts w:ascii="Arial" w:eastAsia="Arial" w:hAnsi="Arial" w:cs="Arial"/>
          <w:b/>
          <w:spacing w:val="-1"/>
          <w:w w:val="80"/>
        </w:rPr>
        <w:t>A</w:t>
      </w:r>
      <w:r>
        <w:rPr>
          <w:rFonts w:ascii="Arial" w:eastAsia="Arial" w:hAnsi="Arial" w:cs="Arial"/>
          <w:b/>
          <w:w w:val="80"/>
        </w:rPr>
        <w:t>NK</w:t>
      </w:r>
      <w:r>
        <w:rPr>
          <w:rFonts w:ascii="Arial" w:eastAsia="Arial" w:hAnsi="Arial" w:cs="Arial"/>
          <w:b/>
          <w:spacing w:val="10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Y</w:t>
      </w:r>
      <w:r>
        <w:rPr>
          <w:rFonts w:ascii="Arial" w:eastAsia="Arial" w:hAnsi="Arial" w:cs="Arial"/>
          <w:b/>
          <w:w w:val="80"/>
        </w:rPr>
        <w:t>OU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V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RY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M</w:t>
      </w:r>
      <w:r>
        <w:rPr>
          <w:rFonts w:ascii="Arial" w:eastAsia="Arial" w:hAnsi="Arial" w:cs="Arial"/>
          <w:b/>
          <w:spacing w:val="2"/>
          <w:w w:val="80"/>
        </w:rPr>
        <w:t>U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-1"/>
          <w:w w:val="80"/>
        </w:rPr>
        <w:t>H</w:t>
      </w:r>
      <w:r>
        <w:rPr>
          <w:rFonts w:ascii="Arial" w:eastAsia="Arial" w:hAnsi="Arial" w:cs="Arial"/>
          <w:b/>
          <w:w w:val="80"/>
        </w:rPr>
        <w:t>.</w:t>
      </w:r>
      <w:proofErr w:type="gramEnd"/>
      <w:r>
        <w:rPr>
          <w:rFonts w:ascii="Arial" w:eastAsia="Arial" w:hAnsi="Arial" w:cs="Arial"/>
          <w:b/>
          <w:w w:val="80"/>
        </w:rPr>
        <w:t xml:space="preserve"> </w:t>
      </w:r>
      <w:r>
        <w:rPr>
          <w:rFonts w:ascii="Arial" w:eastAsia="Arial" w:hAnsi="Arial" w:cs="Arial"/>
          <w:b/>
          <w:spacing w:val="12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Y</w:t>
      </w:r>
      <w:r>
        <w:rPr>
          <w:rFonts w:ascii="Arial" w:eastAsia="Arial" w:hAnsi="Arial" w:cs="Arial"/>
          <w:b/>
          <w:spacing w:val="2"/>
          <w:w w:val="80"/>
        </w:rPr>
        <w:t>O</w:t>
      </w:r>
      <w:r>
        <w:rPr>
          <w:rFonts w:ascii="Arial" w:eastAsia="Arial" w:hAnsi="Arial" w:cs="Arial"/>
          <w:b/>
          <w:w w:val="80"/>
        </w:rPr>
        <w:t>UR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2"/>
          <w:w w:val="80"/>
        </w:rPr>
        <w:t>N</w:t>
      </w:r>
      <w:r>
        <w:rPr>
          <w:rFonts w:ascii="Arial" w:eastAsia="Arial" w:hAnsi="Arial" w:cs="Arial"/>
          <w:b/>
          <w:spacing w:val="-1"/>
          <w:w w:val="80"/>
        </w:rPr>
        <w:t>S</w:t>
      </w:r>
      <w:r>
        <w:rPr>
          <w:rFonts w:ascii="Arial" w:eastAsia="Arial" w:hAnsi="Arial" w:cs="Arial"/>
          <w:b/>
          <w:spacing w:val="2"/>
          <w:w w:val="80"/>
        </w:rPr>
        <w:t>W</w:t>
      </w:r>
      <w:r>
        <w:rPr>
          <w:rFonts w:ascii="Arial" w:eastAsia="Arial" w:hAnsi="Arial" w:cs="Arial"/>
          <w:b/>
          <w:spacing w:val="-1"/>
          <w:w w:val="80"/>
        </w:rPr>
        <w:t>E</w:t>
      </w:r>
      <w:r>
        <w:rPr>
          <w:rFonts w:ascii="Arial" w:eastAsia="Arial" w:hAnsi="Arial" w:cs="Arial"/>
          <w:b/>
          <w:spacing w:val="2"/>
          <w:w w:val="80"/>
        </w:rPr>
        <w:t>R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H</w:t>
      </w:r>
      <w:r>
        <w:rPr>
          <w:rFonts w:ascii="Arial" w:eastAsia="Arial" w:hAnsi="Arial" w:cs="Arial"/>
          <w:b/>
          <w:spacing w:val="2"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V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2"/>
          <w:w w:val="80"/>
        </w:rPr>
        <w:t>B</w:t>
      </w:r>
      <w:r>
        <w:rPr>
          <w:rFonts w:ascii="Arial" w:eastAsia="Arial" w:hAnsi="Arial" w:cs="Arial"/>
          <w:b/>
          <w:spacing w:val="-1"/>
          <w:w w:val="80"/>
        </w:rPr>
        <w:t>EE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VE</w:t>
      </w:r>
      <w:r>
        <w:rPr>
          <w:rFonts w:ascii="Arial" w:eastAsia="Arial" w:hAnsi="Arial" w:cs="Arial"/>
          <w:b/>
          <w:w w:val="80"/>
        </w:rPr>
        <w:t>RY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2"/>
          <w:w w:val="81"/>
        </w:rPr>
        <w:t>H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L</w:t>
      </w:r>
      <w:r>
        <w:rPr>
          <w:rFonts w:ascii="Arial" w:eastAsia="Arial" w:hAnsi="Arial" w:cs="Arial"/>
          <w:b/>
          <w:spacing w:val="-1"/>
          <w:w w:val="81"/>
        </w:rPr>
        <w:t>P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UL.</w:t>
      </w:r>
    </w:p>
    <w:p w14:paraId="380A521E" w14:textId="77777777" w:rsidR="00101223" w:rsidRDefault="00101223">
      <w:pPr>
        <w:spacing w:before="10" w:line="180" w:lineRule="exact"/>
        <w:rPr>
          <w:sz w:val="19"/>
          <w:szCs w:val="19"/>
        </w:rPr>
      </w:pPr>
    </w:p>
    <w:p w14:paraId="7EFD2655" w14:textId="77777777" w:rsidR="00101223" w:rsidRDefault="005053DE">
      <w:pPr>
        <w:ind w:left="2115" w:right="212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spacing w:val="-1"/>
          <w:w w:val="80"/>
        </w:rPr>
        <w:t>E</w:t>
      </w:r>
      <w:r>
        <w:rPr>
          <w:rFonts w:ascii="Arial" w:eastAsia="Arial" w:hAnsi="Arial" w:cs="Arial"/>
          <w:b/>
          <w:i/>
          <w:w w:val="80"/>
        </w:rPr>
        <w:t>ND</w:t>
      </w:r>
      <w:r>
        <w:rPr>
          <w:rFonts w:ascii="Arial" w:eastAsia="Arial" w:hAnsi="Arial" w:cs="Arial"/>
          <w:b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2"/>
          <w:w w:val="80"/>
        </w:rPr>
        <w:t>I</w:t>
      </w:r>
      <w:r>
        <w:rPr>
          <w:rFonts w:ascii="Arial" w:eastAsia="Arial" w:hAnsi="Arial" w:cs="Arial"/>
          <w:b/>
          <w:i/>
          <w:w w:val="80"/>
        </w:rPr>
        <w:t>NT</w:t>
      </w:r>
      <w:r>
        <w:rPr>
          <w:rFonts w:ascii="Arial" w:eastAsia="Arial" w:hAnsi="Arial" w:cs="Arial"/>
          <w:b/>
          <w:i/>
          <w:spacing w:val="-1"/>
          <w:w w:val="80"/>
        </w:rPr>
        <w:t>E</w:t>
      </w:r>
      <w:r>
        <w:rPr>
          <w:rFonts w:ascii="Arial" w:eastAsia="Arial" w:hAnsi="Arial" w:cs="Arial"/>
          <w:b/>
          <w:i/>
          <w:spacing w:val="2"/>
          <w:w w:val="80"/>
        </w:rPr>
        <w:t>R</w:t>
      </w:r>
      <w:r>
        <w:rPr>
          <w:rFonts w:ascii="Arial" w:eastAsia="Arial" w:hAnsi="Arial" w:cs="Arial"/>
          <w:b/>
          <w:i/>
          <w:spacing w:val="-1"/>
          <w:w w:val="80"/>
        </w:rPr>
        <w:t>V</w:t>
      </w:r>
      <w:r>
        <w:rPr>
          <w:rFonts w:ascii="Arial" w:eastAsia="Arial" w:hAnsi="Arial" w:cs="Arial"/>
          <w:b/>
          <w:i/>
          <w:w w:val="80"/>
        </w:rPr>
        <w:t>I</w:t>
      </w:r>
      <w:r>
        <w:rPr>
          <w:rFonts w:ascii="Arial" w:eastAsia="Arial" w:hAnsi="Arial" w:cs="Arial"/>
          <w:b/>
          <w:i/>
          <w:spacing w:val="1"/>
          <w:w w:val="80"/>
        </w:rPr>
        <w:t>E</w:t>
      </w:r>
      <w:r>
        <w:rPr>
          <w:rFonts w:ascii="Arial" w:eastAsia="Arial" w:hAnsi="Arial" w:cs="Arial"/>
          <w:b/>
          <w:i/>
          <w:w w:val="80"/>
        </w:rPr>
        <w:t>W</w:t>
      </w:r>
      <w:r>
        <w:rPr>
          <w:rFonts w:ascii="Arial" w:eastAsia="Arial" w:hAnsi="Arial" w:cs="Arial"/>
          <w:b/>
          <w:i/>
          <w:spacing w:val="14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0"/>
        </w:rPr>
        <w:t>-</w:t>
      </w:r>
      <w:r>
        <w:rPr>
          <w:rFonts w:ascii="Arial" w:eastAsia="Arial" w:hAnsi="Arial" w:cs="Arial"/>
          <w:b/>
          <w:i/>
          <w:w w:val="80"/>
        </w:rPr>
        <w:t>-</w:t>
      </w:r>
      <w:r>
        <w:rPr>
          <w:rFonts w:ascii="Arial" w:eastAsia="Arial" w:hAnsi="Arial" w:cs="Arial"/>
          <w:b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i/>
          <w:w w:val="80"/>
        </w:rPr>
        <w:t>DON’T</w:t>
      </w:r>
      <w:r>
        <w:rPr>
          <w:rFonts w:ascii="Arial" w:eastAsia="Arial" w:hAnsi="Arial" w:cs="Arial"/>
          <w:b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0"/>
        </w:rPr>
        <w:t>F</w:t>
      </w:r>
      <w:r>
        <w:rPr>
          <w:rFonts w:ascii="Arial" w:eastAsia="Arial" w:hAnsi="Arial" w:cs="Arial"/>
          <w:b/>
          <w:i/>
          <w:w w:val="80"/>
        </w:rPr>
        <w:t>O</w:t>
      </w:r>
      <w:r>
        <w:rPr>
          <w:rFonts w:ascii="Arial" w:eastAsia="Arial" w:hAnsi="Arial" w:cs="Arial"/>
          <w:b/>
          <w:i/>
          <w:spacing w:val="2"/>
          <w:w w:val="80"/>
        </w:rPr>
        <w:t>R</w:t>
      </w:r>
      <w:r>
        <w:rPr>
          <w:rFonts w:ascii="Arial" w:eastAsia="Arial" w:hAnsi="Arial" w:cs="Arial"/>
          <w:b/>
          <w:i/>
          <w:w w:val="80"/>
        </w:rPr>
        <w:t>G</w:t>
      </w:r>
      <w:r>
        <w:rPr>
          <w:rFonts w:ascii="Arial" w:eastAsia="Arial" w:hAnsi="Arial" w:cs="Arial"/>
          <w:b/>
          <w:i/>
          <w:spacing w:val="-1"/>
          <w:w w:val="80"/>
        </w:rPr>
        <w:t>E</w:t>
      </w:r>
      <w:r>
        <w:rPr>
          <w:rFonts w:ascii="Arial" w:eastAsia="Arial" w:hAnsi="Arial" w:cs="Arial"/>
          <w:b/>
          <w:i/>
          <w:w w:val="80"/>
        </w:rPr>
        <w:t>T</w:t>
      </w:r>
      <w:r>
        <w:rPr>
          <w:rFonts w:ascii="Arial" w:eastAsia="Arial" w:hAnsi="Arial" w:cs="Arial"/>
          <w:b/>
          <w:i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0"/>
        </w:rPr>
        <w:t>T</w:t>
      </w:r>
      <w:r>
        <w:rPr>
          <w:rFonts w:ascii="Arial" w:eastAsia="Arial" w:hAnsi="Arial" w:cs="Arial"/>
          <w:b/>
          <w:i/>
          <w:w w:val="80"/>
        </w:rPr>
        <w:t>O</w:t>
      </w:r>
      <w:r>
        <w:rPr>
          <w:rFonts w:ascii="Arial" w:eastAsia="Arial" w:hAnsi="Arial" w:cs="Arial"/>
          <w:b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i/>
          <w:w w:val="80"/>
        </w:rPr>
        <w:t>CO</w:t>
      </w:r>
      <w:r>
        <w:rPr>
          <w:rFonts w:ascii="Arial" w:eastAsia="Arial" w:hAnsi="Arial" w:cs="Arial"/>
          <w:b/>
          <w:i/>
          <w:spacing w:val="1"/>
          <w:w w:val="80"/>
        </w:rPr>
        <w:t>M</w:t>
      </w:r>
      <w:r>
        <w:rPr>
          <w:rFonts w:ascii="Arial" w:eastAsia="Arial" w:hAnsi="Arial" w:cs="Arial"/>
          <w:b/>
          <w:i/>
          <w:spacing w:val="-1"/>
          <w:w w:val="80"/>
        </w:rPr>
        <w:t>P</w:t>
      </w:r>
      <w:r>
        <w:rPr>
          <w:rFonts w:ascii="Arial" w:eastAsia="Arial" w:hAnsi="Arial" w:cs="Arial"/>
          <w:b/>
          <w:i/>
          <w:spacing w:val="2"/>
          <w:w w:val="80"/>
        </w:rPr>
        <w:t>L</w:t>
      </w:r>
      <w:r>
        <w:rPr>
          <w:rFonts w:ascii="Arial" w:eastAsia="Arial" w:hAnsi="Arial" w:cs="Arial"/>
          <w:b/>
          <w:i/>
          <w:spacing w:val="-1"/>
          <w:w w:val="80"/>
        </w:rPr>
        <w:t>E</w:t>
      </w:r>
      <w:r>
        <w:rPr>
          <w:rFonts w:ascii="Arial" w:eastAsia="Arial" w:hAnsi="Arial" w:cs="Arial"/>
          <w:b/>
          <w:i/>
          <w:spacing w:val="1"/>
          <w:w w:val="80"/>
        </w:rPr>
        <w:t>T</w:t>
      </w:r>
      <w:r>
        <w:rPr>
          <w:rFonts w:ascii="Arial" w:eastAsia="Arial" w:hAnsi="Arial" w:cs="Arial"/>
          <w:b/>
          <w:i/>
          <w:w w:val="80"/>
        </w:rPr>
        <w:t>E</w:t>
      </w:r>
      <w:r>
        <w:rPr>
          <w:rFonts w:ascii="Arial" w:eastAsia="Arial" w:hAnsi="Arial" w:cs="Arial"/>
          <w:b/>
          <w:i/>
          <w:spacing w:val="12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2"/>
          <w:w w:val="80"/>
        </w:rPr>
        <w:t>N</w:t>
      </w:r>
      <w:r>
        <w:rPr>
          <w:rFonts w:ascii="Arial" w:eastAsia="Arial" w:hAnsi="Arial" w:cs="Arial"/>
          <w:b/>
          <w:i/>
          <w:spacing w:val="1"/>
          <w:w w:val="80"/>
        </w:rPr>
        <w:t>E</w:t>
      </w:r>
      <w:r>
        <w:rPr>
          <w:rFonts w:ascii="Arial" w:eastAsia="Arial" w:hAnsi="Arial" w:cs="Arial"/>
          <w:b/>
          <w:i/>
          <w:spacing w:val="-1"/>
          <w:w w:val="80"/>
        </w:rPr>
        <w:t>X</w:t>
      </w:r>
      <w:r>
        <w:rPr>
          <w:rFonts w:ascii="Arial" w:eastAsia="Arial" w:hAnsi="Arial" w:cs="Arial"/>
          <w:b/>
          <w:i/>
          <w:w w:val="80"/>
        </w:rPr>
        <w:t>T</w:t>
      </w:r>
      <w:r>
        <w:rPr>
          <w:rFonts w:ascii="Arial" w:eastAsia="Arial" w:hAnsi="Arial" w:cs="Arial"/>
          <w:b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1"/>
        </w:rPr>
        <w:t>S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spacing w:val="2"/>
          <w:w w:val="81"/>
        </w:rPr>
        <w:t>C</w:t>
      </w:r>
      <w:r>
        <w:rPr>
          <w:rFonts w:ascii="Arial" w:eastAsia="Arial" w:hAnsi="Arial" w:cs="Arial"/>
          <w:b/>
          <w:i/>
          <w:spacing w:val="1"/>
          <w:w w:val="81"/>
        </w:rPr>
        <w:t>T</w:t>
      </w:r>
      <w:r>
        <w:rPr>
          <w:rFonts w:ascii="Arial" w:eastAsia="Arial" w:hAnsi="Arial" w:cs="Arial"/>
          <w:b/>
          <w:i/>
          <w:w w:val="81"/>
        </w:rPr>
        <w:t>ION</w:t>
      </w:r>
    </w:p>
    <w:p w14:paraId="50B47820" w14:textId="77777777" w:rsidR="00101223" w:rsidRDefault="005053DE">
      <w:pPr>
        <w:spacing w:before="41"/>
        <w:ind w:left="508" w:right="52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w w:val="81"/>
        </w:rPr>
        <w:t>ALL</w:t>
      </w:r>
      <w:r>
        <w:rPr>
          <w:rFonts w:ascii="Arial" w:eastAsia="Arial" w:hAnsi="Arial" w:cs="Arial"/>
          <w:b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i/>
          <w:spacing w:val="-1"/>
          <w:w w:val="81"/>
        </w:rPr>
        <w:t>S</w:t>
      </w:r>
      <w:r>
        <w:rPr>
          <w:rFonts w:ascii="Arial" w:eastAsia="Arial" w:hAnsi="Arial" w:cs="Arial"/>
          <w:b/>
          <w:i/>
          <w:w w:val="81"/>
        </w:rPr>
        <w:t>U</w:t>
      </w:r>
      <w:r>
        <w:rPr>
          <w:rFonts w:ascii="Arial" w:eastAsia="Arial" w:hAnsi="Arial" w:cs="Arial"/>
          <w:b/>
          <w:i/>
          <w:spacing w:val="2"/>
          <w:w w:val="81"/>
        </w:rPr>
        <w:t>B</w:t>
      </w:r>
      <w:r>
        <w:rPr>
          <w:rFonts w:ascii="Arial" w:eastAsia="Arial" w:hAnsi="Arial" w:cs="Arial"/>
          <w:b/>
          <w:i/>
          <w:spacing w:val="-1"/>
          <w:w w:val="81"/>
        </w:rPr>
        <w:t>SE</w:t>
      </w:r>
      <w:r>
        <w:rPr>
          <w:rFonts w:ascii="Arial" w:eastAsia="Arial" w:hAnsi="Arial" w:cs="Arial"/>
          <w:b/>
          <w:i/>
          <w:spacing w:val="2"/>
          <w:w w:val="81"/>
        </w:rPr>
        <w:t>Q</w:t>
      </w:r>
      <w:r>
        <w:rPr>
          <w:rFonts w:ascii="Arial" w:eastAsia="Arial" w:hAnsi="Arial" w:cs="Arial"/>
          <w:b/>
          <w:i/>
          <w:w w:val="81"/>
        </w:rPr>
        <w:t>U</w:t>
      </w:r>
      <w:r>
        <w:rPr>
          <w:rFonts w:ascii="Arial" w:eastAsia="Arial" w:hAnsi="Arial" w:cs="Arial"/>
          <w:b/>
          <w:i/>
          <w:spacing w:val="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NT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i/>
          <w:w w:val="81"/>
        </w:rPr>
        <w:t>QU</w:t>
      </w:r>
      <w:r>
        <w:rPr>
          <w:rFonts w:ascii="Arial" w:eastAsia="Arial" w:hAnsi="Arial" w:cs="Arial"/>
          <w:b/>
          <w:i/>
          <w:spacing w:val="1"/>
          <w:w w:val="81"/>
        </w:rPr>
        <w:t>E</w:t>
      </w:r>
      <w:r>
        <w:rPr>
          <w:rFonts w:ascii="Arial" w:eastAsia="Arial" w:hAnsi="Arial" w:cs="Arial"/>
          <w:b/>
          <w:i/>
          <w:spacing w:val="-1"/>
          <w:w w:val="81"/>
        </w:rPr>
        <w:t>S</w:t>
      </w:r>
      <w:r>
        <w:rPr>
          <w:rFonts w:ascii="Arial" w:eastAsia="Arial" w:hAnsi="Arial" w:cs="Arial"/>
          <w:b/>
          <w:i/>
          <w:spacing w:val="1"/>
          <w:w w:val="81"/>
        </w:rPr>
        <w:t>T</w:t>
      </w:r>
      <w:r>
        <w:rPr>
          <w:rFonts w:ascii="Arial" w:eastAsia="Arial" w:hAnsi="Arial" w:cs="Arial"/>
          <w:b/>
          <w:i/>
          <w:w w:val="81"/>
        </w:rPr>
        <w:t>IO</w:t>
      </w:r>
      <w:r>
        <w:rPr>
          <w:rFonts w:ascii="Arial" w:eastAsia="Arial" w:hAnsi="Arial" w:cs="Arial"/>
          <w:b/>
          <w:i/>
          <w:spacing w:val="2"/>
          <w:w w:val="81"/>
        </w:rPr>
        <w:t>N</w:t>
      </w:r>
      <w:r>
        <w:rPr>
          <w:rFonts w:ascii="Arial" w:eastAsia="Arial" w:hAnsi="Arial" w:cs="Arial"/>
          <w:b/>
          <w:i/>
          <w:w w:val="81"/>
        </w:rPr>
        <w:t xml:space="preserve">S </w:t>
      </w:r>
      <w:r>
        <w:rPr>
          <w:rFonts w:ascii="Arial" w:eastAsia="Arial" w:hAnsi="Arial" w:cs="Arial"/>
          <w:b/>
          <w:i/>
          <w:spacing w:val="-1"/>
          <w:w w:val="81"/>
        </w:rPr>
        <w:t>S</w:t>
      </w:r>
      <w:r>
        <w:rPr>
          <w:rFonts w:ascii="Arial" w:eastAsia="Arial" w:hAnsi="Arial" w:cs="Arial"/>
          <w:b/>
          <w:i/>
          <w:spacing w:val="2"/>
          <w:w w:val="81"/>
        </w:rPr>
        <w:t>H</w:t>
      </w:r>
      <w:r>
        <w:rPr>
          <w:rFonts w:ascii="Arial" w:eastAsia="Arial" w:hAnsi="Arial" w:cs="Arial"/>
          <w:b/>
          <w:i/>
          <w:w w:val="81"/>
        </w:rPr>
        <w:t>OU</w:t>
      </w:r>
      <w:r>
        <w:rPr>
          <w:rFonts w:ascii="Arial" w:eastAsia="Arial" w:hAnsi="Arial" w:cs="Arial"/>
          <w:b/>
          <w:i/>
          <w:spacing w:val="1"/>
          <w:w w:val="81"/>
        </w:rPr>
        <w:t>L</w:t>
      </w:r>
      <w:r>
        <w:rPr>
          <w:rFonts w:ascii="Arial" w:eastAsia="Arial" w:hAnsi="Arial" w:cs="Arial"/>
          <w:b/>
          <w:i/>
          <w:w w:val="81"/>
        </w:rPr>
        <w:t>D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i/>
          <w:spacing w:val="2"/>
          <w:w w:val="81"/>
        </w:rPr>
        <w:t>B</w:t>
      </w:r>
      <w:r>
        <w:rPr>
          <w:rFonts w:ascii="Arial" w:eastAsia="Arial" w:hAnsi="Arial" w:cs="Arial"/>
          <w:b/>
          <w:i/>
          <w:w w:val="81"/>
        </w:rPr>
        <w:t xml:space="preserve">E </w:t>
      </w:r>
      <w:r>
        <w:rPr>
          <w:rFonts w:ascii="Arial" w:eastAsia="Arial" w:hAnsi="Arial" w:cs="Arial"/>
          <w:b/>
          <w:i/>
          <w:spacing w:val="2"/>
          <w:w w:val="81"/>
        </w:rPr>
        <w:t>A</w:t>
      </w:r>
      <w:r>
        <w:rPr>
          <w:rFonts w:ascii="Arial" w:eastAsia="Arial" w:hAnsi="Arial" w:cs="Arial"/>
          <w:b/>
          <w:i/>
          <w:w w:val="81"/>
        </w:rPr>
        <w:t>N</w:t>
      </w:r>
      <w:r>
        <w:rPr>
          <w:rFonts w:ascii="Arial" w:eastAsia="Arial" w:hAnsi="Arial" w:cs="Arial"/>
          <w:b/>
          <w:i/>
          <w:spacing w:val="1"/>
          <w:w w:val="81"/>
        </w:rPr>
        <w:t>S</w:t>
      </w:r>
      <w:r>
        <w:rPr>
          <w:rFonts w:ascii="Arial" w:eastAsia="Arial" w:hAnsi="Arial" w:cs="Arial"/>
          <w:b/>
          <w:i/>
          <w:w w:val="81"/>
        </w:rPr>
        <w:t>W</w:t>
      </w:r>
      <w:r>
        <w:rPr>
          <w:rFonts w:ascii="Arial" w:eastAsia="Arial" w:hAnsi="Arial" w:cs="Arial"/>
          <w:b/>
          <w:i/>
          <w:spacing w:val="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D</w:t>
      </w:r>
      <w:r>
        <w:rPr>
          <w:rFonts w:ascii="Arial" w:eastAsia="Arial" w:hAnsi="Arial" w:cs="Arial"/>
          <w:b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b/>
          <w:i/>
          <w:w w:val="81"/>
        </w:rPr>
        <w:t>BY</w:t>
      </w:r>
      <w:r>
        <w:rPr>
          <w:rFonts w:ascii="Arial" w:eastAsia="Arial" w:hAnsi="Arial" w:cs="Arial"/>
          <w:b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1"/>
        </w:rPr>
        <w:t>T</w:t>
      </w:r>
      <w:r>
        <w:rPr>
          <w:rFonts w:ascii="Arial" w:eastAsia="Arial" w:hAnsi="Arial" w:cs="Arial"/>
          <w:b/>
          <w:i/>
          <w:w w:val="81"/>
        </w:rPr>
        <w:t>HE IN</w:t>
      </w:r>
      <w:r>
        <w:rPr>
          <w:rFonts w:ascii="Arial" w:eastAsia="Arial" w:hAnsi="Arial" w:cs="Arial"/>
          <w:b/>
          <w:i/>
          <w:spacing w:val="1"/>
          <w:w w:val="81"/>
        </w:rPr>
        <w:t>TE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-1"/>
          <w:w w:val="81"/>
        </w:rPr>
        <w:t>V</w:t>
      </w:r>
      <w:r>
        <w:rPr>
          <w:rFonts w:ascii="Arial" w:eastAsia="Arial" w:hAnsi="Arial" w:cs="Arial"/>
          <w:b/>
          <w:i/>
          <w:spacing w:val="2"/>
          <w:w w:val="81"/>
        </w:rPr>
        <w:t>I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spacing w:val="2"/>
          <w:w w:val="81"/>
        </w:rPr>
        <w:t>W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b/>
          <w:i/>
          <w:w w:val="81"/>
        </w:rPr>
        <w:t>AF</w:t>
      </w:r>
      <w:r>
        <w:rPr>
          <w:rFonts w:ascii="Arial" w:eastAsia="Arial" w:hAnsi="Arial" w:cs="Arial"/>
          <w:b/>
          <w:i/>
          <w:spacing w:val="1"/>
          <w:w w:val="81"/>
        </w:rPr>
        <w:t>T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b/>
          <w:i/>
          <w:spacing w:val="2"/>
          <w:w w:val="81"/>
        </w:rPr>
        <w:t>H</w:t>
      </w:r>
      <w:r>
        <w:rPr>
          <w:rFonts w:ascii="Arial" w:eastAsia="Arial" w:hAnsi="Arial" w:cs="Arial"/>
          <w:b/>
          <w:i/>
          <w:w w:val="81"/>
        </w:rPr>
        <w:t>E IN</w:t>
      </w:r>
      <w:r>
        <w:rPr>
          <w:rFonts w:ascii="Arial" w:eastAsia="Arial" w:hAnsi="Arial" w:cs="Arial"/>
          <w:b/>
          <w:i/>
          <w:spacing w:val="1"/>
          <w:w w:val="81"/>
        </w:rPr>
        <w:t>TE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-1"/>
          <w:w w:val="81"/>
        </w:rPr>
        <w:t>V</w:t>
      </w:r>
      <w:r>
        <w:rPr>
          <w:rFonts w:ascii="Arial" w:eastAsia="Arial" w:hAnsi="Arial" w:cs="Arial"/>
          <w:b/>
          <w:i/>
          <w:spacing w:val="2"/>
          <w:w w:val="81"/>
        </w:rPr>
        <w:t>I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W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i/>
          <w:spacing w:val="2"/>
          <w:w w:val="81"/>
        </w:rPr>
        <w:t>I</w:t>
      </w:r>
      <w:r>
        <w:rPr>
          <w:rFonts w:ascii="Arial" w:eastAsia="Arial" w:hAnsi="Arial" w:cs="Arial"/>
          <w:b/>
          <w:i/>
          <w:w w:val="81"/>
        </w:rPr>
        <w:t>S CON</w:t>
      </w:r>
      <w:r>
        <w:rPr>
          <w:rFonts w:ascii="Arial" w:eastAsia="Arial" w:hAnsi="Arial" w:cs="Arial"/>
          <w:b/>
          <w:i/>
          <w:spacing w:val="-1"/>
          <w:w w:val="81"/>
        </w:rPr>
        <w:t>C</w:t>
      </w:r>
      <w:r>
        <w:rPr>
          <w:rFonts w:ascii="Arial" w:eastAsia="Arial" w:hAnsi="Arial" w:cs="Arial"/>
          <w:b/>
          <w:i/>
          <w:spacing w:val="1"/>
          <w:w w:val="81"/>
        </w:rPr>
        <w:t>L</w:t>
      </w:r>
      <w:r>
        <w:rPr>
          <w:rFonts w:ascii="Arial" w:eastAsia="Arial" w:hAnsi="Arial" w:cs="Arial"/>
          <w:b/>
          <w:i/>
          <w:spacing w:val="2"/>
          <w:w w:val="81"/>
        </w:rPr>
        <w:t>U</w:t>
      </w:r>
      <w:r>
        <w:rPr>
          <w:rFonts w:ascii="Arial" w:eastAsia="Arial" w:hAnsi="Arial" w:cs="Arial"/>
          <w:b/>
          <w:i/>
          <w:w w:val="81"/>
        </w:rPr>
        <w:t>D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D</w:t>
      </w:r>
    </w:p>
    <w:p w14:paraId="3671372C" w14:textId="77777777" w:rsidR="00101223" w:rsidRDefault="00101223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4"/>
        <w:gridCol w:w="627"/>
        <w:gridCol w:w="629"/>
        <w:gridCol w:w="626"/>
        <w:gridCol w:w="629"/>
      </w:tblGrid>
      <w:tr w:rsidR="00101223" w14:paraId="081BB2DC" w14:textId="77777777">
        <w:trPr>
          <w:trHeight w:hRule="exact" w:val="269"/>
        </w:trPr>
        <w:tc>
          <w:tcPr>
            <w:tcW w:w="6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E5AC4" w14:textId="77777777" w:rsidR="00101223" w:rsidRDefault="00101223"/>
        </w:tc>
        <w:tc>
          <w:tcPr>
            <w:tcW w:w="125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ECCEB7E" w14:textId="77777777" w:rsidR="00101223" w:rsidRDefault="005053DE">
            <w:pPr>
              <w:spacing w:line="220" w:lineRule="exact"/>
              <w:ind w:left="404" w:right="4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Hour</w:t>
            </w:r>
          </w:p>
        </w:tc>
        <w:tc>
          <w:tcPr>
            <w:tcW w:w="125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67315E5" w14:textId="77777777" w:rsidR="00101223" w:rsidRDefault="005053DE">
            <w:pPr>
              <w:spacing w:line="220" w:lineRule="exact"/>
              <w:ind w:left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inutes</w:t>
            </w:r>
          </w:p>
        </w:tc>
      </w:tr>
      <w:tr w:rsidR="00101223" w14:paraId="613F2100" w14:textId="77777777">
        <w:trPr>
          <w:trHeight w:hRule="exact" w:val="272"/>
        </w:trPr>
        <w:tc>
          <w:tcPr>
            <w:tcW w:w="6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94C0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ime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 xml:space="preserve">ed 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 xml:space="preserve">: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Enter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inute,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24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clock]</w:t>
            </w:r>
          </w:p>
        </w:tc>
        <w:tc>
          <w:tcPr>
            <w:tcW w:w="6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6ABE4" w14:textId="77777777" w:rsidR="00101223" w:rsidRDefault="00101223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D33A0" w14:textId="77777777" w:rsidR="00101223" w:rsidRDefault="00101223"/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26D40" w14:textId="77777777" w:rsidR="00101223" w:rsidRDefault="00101223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5E7EB" w14:textId="77777777" w:rsidR="00101223" w:rsidRDefault="00101223"/>
        </w:tc>
      </w:tr>
    </w:tbl>
    <w:p w14:paraId="4DE1E3BA" w14:textId="77777777" w:rsidR="00101223" w:rsidRDefault="00101223">
      <w:pPr>
        <w:spacing w:before="3" w:line="100" w:lineRule="exact"/>
        <w:rPr>
          <w:sz w:val="10"/>
          <w:szCs w:val="10"/>
        </w:rPr>
      </w:pPr>
    </w:p>
    <w:p w14:paraId="6DEA3188" w14:textId="77777777" w:rsidR="00101223" w:rsidRDefault="00101223">
      <w:pPr>
        <w:spacing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3"/>
        <w:gridCol w:w="686"/>
        <w:gridCol w:w="689"/>
        <w:gridCol w:w="689"/>
      </w:tblGrid>
      <w:tr w:rsidR="00101223" w14:paraId="6C601E15" w14:textId="77777777">
        <w:trPr>
          <w:trHeight w:hRule="exact" w:val="278"/>
        </w:trPr>
        <w:tc>
          <w:tcPr>
            <w:tcW w:w="7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B1BE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H.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Office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Us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 xml:space="preserve">: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on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inutes</w:t>
            </w:r>
          </w:p>
        </w:tc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948C0" w14:textId="77777777" w:rsidR="00101223" w:rsidRDefault="00101223"/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8C88F" w14:textId="77777777" w:rsidR="00101223" w:rsidRDefault="00101223"/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1BDA" w14:textId="77777777" w:rsidR="00101223" w:rsidRDefault="00101223"/>
        </w:tc>
      </w:tr>
    </w:tbl>
    <w:p w14:paraId="3E6F0C0F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5"/>
        <w:gridCol w:w="1584"/>
      </w:tblGrid>
      <w:tr w:rsidR="00101223" w14:paraId="203A01DF" w14:textId="77777777" w:rsidTr="007552BB">
        <w:trPr>
          <w:trHeight w:hRule="exact" w:val="274"/>
        </w:trPr>
        <w:tc>
          <w:tcPr>
            <w:tcW w:w="93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2E6734" w14:textId="77777777" w:rsidR="00101223" w:rsidRDefault="005053DE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1.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's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</w:tr>
      <w:tr w:rsidR="00101223" w14:paraId="2C94ACBE" w14:textId="77777777" w:rsidTr="007552BB">
        <w:trPr>
          <w:trHeight w:hRule="exact" w:val="274"/>
        </w:trPr>
        <w:tc>
          <w:tcPr>
            <w:tcW w:w="7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C668287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ale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3AA6FED" w14:textId="77777777" w:rsidR="00101223" w:rsidRDefault="005053DE">
            <w:pPr>
              <w:spacing w:before="10"/>
              <w:ind w:left="701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C6EA4EF" w14:textId="77777777" w:rsidTr="007552BB">
        <w:trPr>
          <w:trHeight w:hRule="exact" w:val="274"/>
        </w:trPr>
        <w:tc>
          <w:tcPr>
            <w:tcW w:w="7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EB3C01A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ale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0DD7F6F" w14:textId="77777777" w:rsidR="00101223" w:rsidRDefault="005053DE">
            <w:pPr>
              <w:spacing w:before="10"/>
              <w:ind w:left="701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</w:tbl>
    <w:p w14:paraId="7BBA35F8" w14:textId="77777777" w:rsidR="00101223" w:rsidRDefault="00101223">
      <w:pPr>
        <w:spacing w:before="7" w:line="120" w:lineRule="exact"/>
        <w:rPr>
          <w:sz w:val="12"/>
          <w:szCs w:val="12"/>
        </w:rPr>
      </w:pPr>
    </w:p>
    <w:p w14:paraId="31B5606F" w14:textId="77777777" w:rsidR="00101223" w:rsidRDefault="00101223">
      <w:pPr>
        <w:spacing w:line="200" w:lineRule="exact"/>
      </w:pPr>
    </w:p>
    <w:p w14:paraId="16414730" w14:textId="77777777" w:rsidR="00101223" w:rsidRDefault="005053DE">
      <w:pPr>
        <w:spacing w:before="34"/>
        <w:ind w:left="4705" w:right="4543"/>
        <w:jc w:val="center"/>
        <w:rPr>
          <w:rFonts w:ascii="Arial" w:eastAsia="Arial" w:hAnsi="Arial" w:cs="Arial"/>
        </w:rPr>
        <w:sectPr w:rsidR="00101223">
          <w:footerReference w:type="default" r:id="rId39"/>
          <w:pgSz w:w="11900" w:h="16860"/>
          <w:pgMar w:top="1080" w:right="126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35</w:t>
      </w:r>
    </w:p>
    <w:p w14:paraId="6154AD24" w14:textId="77777777" w:rsidR="00101223" w:rsidRDefault="00101223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4"/>
        <w:gridCol w:w="1080"/>
        <w:gridCol w:w="3481"/>
        <w:gridCol w:w="1260"/>
      </w:tblGrid>
      <w:tr w:rsidR="00101223" w14:paraId="289B1FA6" w14:textId="77777777" w:rsidTr="007552BB">
        <w:trPr>
          <w:trHeight w:hRule="exact" w:val="267"/>
        </w:trPr>
        <w:tc>
          <w:tcPr>
            <w:tcW w:w="9285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08831A78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2.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e?</w:t>
            </w:r>
          </w:p>
        </w:tc>
      </w:tr>
      <w:tr w:rsidR="00101223" w14:paraId="0DE7D373" w14:textId="77777777" w:rsidTr="007552BB">
        <w:trPr>
          <w:trHeight w:hRule="exact" w:val="266"/>
        </w:trPr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19E3AB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lack /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ican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63FF216" w14:textId="77777777" w:rsidR="00101223" w:rsidRDefault="005053DE">
            <w:pPr>
              <w:spacing w:before="8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E36FD1A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ian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ak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3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c.)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E989063" w14:textId="77777777" w:rsidR="00101223" w:rsidRDefault="005053DE">
            <w:pPr>
              <w:spacing w:before="8"/>
              <w:ind w:left="538" w:right="5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C88561A" w14:textId="77777777" w:rsidTr="007552BB">
        <w:trPr>
          <w:trHeight w:hRule="exact" w:val="269"/>
        </w:trPr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1A7A012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White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B49C57" w14:textId="77777777" w:rsidR="00101223" w:rsidRDefault="005053DE">
            <w:pPr>
              <w:spacing w:before="8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9DEB296" w14:textId="77777777" w:rsidR="00101223" w:rsidRDefault="005053DE">
            <w:pPr>
              <w:spacing w:before="8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ast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sian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Chines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,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K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n,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2"/>
                <w:w w:val="80"/>
              </w:rPr>
              <w:t>d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esia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,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tc.)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F75FD6F" w14:textId="77777777" w:rsidR="00101223" w:rsidRDefault="005053DE">
            <w:pPr>
              <w:spacing w:before="8"/>
              <w:ind w:left="538" w:right="5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462DECD8" w14:textId="77777777" w:rsidTr="007552BB">
        <w:trPr>
          <w:trHeight w:hRule="exact" w:val="266"/>
        </w:trPr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55C07EC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Colou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ed</w:t>
            </w:r>
            <w:proofErr w:type="spell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ixed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ace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6A8D8D3" w14:textId="77777777" w:rsidR="00101223" w:rsidRDefault="005053DE">
            <w:pPr>
              <w:spacing w:before="6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6930CA9" w14:textId="77777777" w:rsidR="00101223" w:rsidRDefault="005053DE">
            <w:pPr>
              <w:spacing w:before="6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259B2D3" w14:textId="77777777" w:rsidR="00101223" w:rsidRDefault="005053DE">
            <w:pPr>
              <w:spacing w:before="6"/>
              <w:ind w:left="492" w:right="5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95</w:t>
            </w:r>
          </w:p>
        </w:tc>
      </w:tr>
      <w:tr w:rsidR="00101223" w14:paraId="1D8B78E5" w14:textId="77777777" w:rsidTr="007552BB">
        <w:trPr>
          <w:trHeight w:hRule="exact" w:val="266"/>
        </w:trPr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E3EA0B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ab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ican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4969517" w14:textId="77777777" w:rsidR="00101223" w:rsidRDefault="005053DE">
            <w:pPr>
              <w:spacing w:before="8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E27F2D" w14:textId="77777777" w:rsidR="00101223" w:rsidRDefault="00101223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35C9CD" w14:textId="77777777" w:rsidR="00101223" w:rsidRDefault="00101223"/>
        </w:tc>
      </w:tr>
    </w:tbl>
    <w:p w14:paraId="0AA99E3F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821"/>
        <w:gridCol w:w="3048"/>
        <w:gridCol w:w="637"/>
        <w:gridCol w:w="379"/>
        <w:gridCol w:w="379"/>
        <w:gridCol w:w="379"/>
        <w:gridCol w:w="380"/>
      </w:tblGrid>
      <w:tr w:rsidR="00101223" w14:paraId="34067DD7" w14:textId="77777777" w:rsidTr="007552BB">
        <w:trPr>
          <w:trHeight w:hRule="exact" w:val="269"/>
        </w:trPr>
        <w:tc>
          <w:tcPr>
            <w:tcW w:w="928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28287B14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3.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What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ngu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in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</w:tr>
      <w:tr w:rsidR="00101223" w14:paraId="71FBFBD1" w14:textId="77777777" w:rsidTr="007552BB">
        <w:trPr>
          <w:trHeight w:hRule="exact" w:val="271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167732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lish</w:t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0E7AE0E" w14:textId="77777777" w:rsidR="00101223" w:rsidRDefault="005053DE">
            <w:pPr>
              <w:spacing w:before="10"/>
              <w:ind w:left="319" w:right="3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3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30D105A" w14:textId="77777777" w:rsidR="00101223" w:rsidRDefault="005053DE">
            <w:pPr>
              <w:spacing w:before="10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</w:tc>
        <w:tc>
          <w:tcPr>
            <w:tcW w:w="15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7390830" w14:textId="77777777" w:rsidR="00101223" w:rsidRDefault="005053DE">
            <w:pPr>
              <w:spacing w:before="10"/>
              <w:ind w:left="576" w:right="5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</w:tr>
      <w:tr w:rsidR="00101223" w14:paraId="775686F5" w14:textId="77777777" w:rsidTr="007552BB">
        <w:trPr>
          <w:trHeight w:hRule="exact" w:val="269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AF86DB8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Hausa</w:t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7962228" w14:textId="77777777" w:rsidR="00101223" w:rsidRDefault="005053DE">
            <w:pPr>
              <w:spacing w:before="8"/>
              <w:ind w:left="2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  <w:tc>
          <w:tcPr>
            <w:tcW w:w="3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A92B2E" w14:textId="77777777" w:rsidR="00101223" w:rsidRDefault="005053DE">
            <w:pPr>
              <w:spacing w:before="8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idgin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lish</w:t>
            </w:r>
          </w:p>
        </w:tc>
        <w:tc>
          <w:tcPr>
            <w:tcW w:w="15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5EA449A" w14:textId="77777777" w:rsidR="00101223" w:rsidRDefault="005053DE">
            <w:pPr>
              <w:spacing w:before="8"/>
              <w:ind w:left="576" w:right="5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</w:tr>
      <w:tr w:rsidR="00101223" w14:paraId="37FBC795" w14:textId="77777777" w:rsidTr="007552BB">
        <w:trPr>
          <w:trHeight w:hRule="exact" w:val="271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D845BFD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Igbo</w:t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9C9E3D5" w14:textId="77777777" w:rsidR="00101223" w:rsidRDefault="005053DE">
            <w:pPr>
              <w:spacing w:before="10"/>
              <w:ind w:left="2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  <w:tc>
          <w:tcPr>
            <w:tcW w:w="3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13643F1" w14:textId="77777777" w:rsidR="00101223" w:rsidRDefault="00101223"/>
        </w:tc>
        <w:tc>
          <w:tcPr>
            <w:tcW w:w="1517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BD4B4" w:themeFill="accent6" w:themeFillTint="66"/>
          </w:tcPr>
          <w:p w14:paraId="19D914B3" w14:textId="77777777" w:rsidR="00101223" w:rsidRDefault="00101223"/>
        </w:tc>
      </w:tr>
      <w:tr w:rsidR="00101223" w14:paraId="24BD8A76" w14:textId="77777777" w:rsidTr="007552BB">
        <w:trPr>
          <w:trHeight w:hRule="exact" w:val="295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247914" w14:textId="77777777" w:rsidR="00101223" w:rsidRDefault="00101223"/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F45E39B" w14:textId="77777777" w:rsidR="00101223" w:rsidRDefault="00101223"/>
        </w:tc>
        <w:tc>
          <w:tcPr>
            <w:tcW w:w="3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739AE5D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cify]:</w:t>
            </w:r>
          </w:p>
        </w:tc>
        <w:tc>
          <w:tcPr>
            <w:tcW w:w="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AE305C5" w14:textId="77777777" w:rsidR="00101223" w:rsidRDefault="005053DE">
            <w:pPr>
              <w:spacing w:line="220" w:lineRule="exact"/>
              <w:ind w:left="1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2612431" w14:textId="77777777" w:rsidR="00101223" w:rsidRDefault="00101223"/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3B64C88" w14:textId="77777777" w:rsidR="00101223" w:rsidRDefault="00101223"/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3A2EA5B" w14:textId="77777777" w:rsidR="00101223" w:rsidRDefault="00101223"/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C055C94" w14:textId="77777777" w:rsidR="00101223" w:rsidRDefault="00101223"/>
        </w:tc>
      </w:tr>
    </w:tbl>
    <w:p w14:paraId="16758B8A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8"/>
        <w:gridCol w:w="1562"/>
      </w:tblGrid>
      <w:tr w:rsidR="00101223" w14:paraId="0ADE237A" w14:textId="77777777" w:rsidTr="007552BB">
        <w:trPr>
          <w:trHeight w:hRule="exact" w:val="267"/>
        </w:trPr>
        <w:tc>
          <w:tcPr>
            <w:tcW w:w="92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676E93A" w14:textId="77777777" w:rsidR="00101223" w:rsidRDefault="005053DE">
            <w:pPr>
              <w:spacing w:before="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104.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ty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of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elter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pond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liv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6781317D" w14:textId="77777777" w:rsidTr="007552BB">
        <w:trPr>
          <w:trHeight w:hRule="exact" w:val="264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703A4CA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ition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orm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1D585F7" w14:textId="77777777" w:rsidR="00101223" w:rsidRDefault="005053DE">
            <w:pPr>
              <w:spacing w:before="6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30B6C5D" w14:textId="77777777" w:rsidTr="007552BB">
        <w:trPr>
          <w:trHeight w:hRule="exact" w:val="264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5483AA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ition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house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ut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F4C093E" w14:textId="77777777" w:rsidR="00101223" w:rsidRDefault="005053DE">
            <w:pPr>
              <w:spacing w:before="6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74A9189" w14:textId="77777777" w:rsidTr="007552BB">
        <w:trPr>
          <w:trHeight w:hRule="exact" w:val="266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848E148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uct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ck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EF77B86" w14:textId="77777777" w:rsidR="00101223" w:rsidRDefault="005053DE">
            <w:pPr>
              <w:spacing w:before="8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469F16C1" w14:textId="77777777" w:rsidTr="007552BB">
        <w:trPr>
          <w:trHeight w:hRule="exact" w:val="264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2BDDDAE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lat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lock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flats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8EE3CCB" w14:textId="77777777" w:rsidR="00101223" w:rsidRDefault="005053DE">
            <w:pPr>
              <w:spacing w:before="6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7396185" w14:textId="77777777" w:rsidTr="007552BB">
        <w:trPr>
          <w:trHeight w:hRule="exact" w:val="266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038D03D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ingle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m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la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dwelling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uct</w:t>
            </w:r>
            <w:r>
              <w:rPr>
                <w:rFonts w:ascii="Arial" w:eastAsia="Arial" w:hAnsi="Arial" w:cs="Arial"/>
                <w:spacing w:val="1"/>
                <w:w w:val="80"/>
              </w:rPr>
              <w:t>ur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ckya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99A419" w14:textId="77777777" w:rsidR="00101223" w:rsidRDefault="005053DE">
            <w:pPr>
              <w:spacing w:before="8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1571D472" w14:textId="77777777" w:rsidTr="007552BB">
        <w:trPr>
          <w:trHeight w:hRule="exact" w:val="264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F5F10B2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Hostel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indust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ial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arm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D104D4A" w14:textId="77777777" w:rsidR="00101223" w:rsidRDefault="005053DE">
            <w:pPr>
              <w:spacing w:before="6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66D15AA0" w14:textId="77777777" w:rsidTr="007552BB">
        <w:trPr>
          <w:trHeight w:hRule="exact" w:val="266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AEFD49B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DBC2B2D" w14:textId="77777777" w:rsidR="00101223" w:rsidRDefault="005053DE">
            <w:pPr>
              <w:spacing w:before="8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</w:tbl>
    <w:p w14:paraId="088EA0F1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5"/>
        <w:gridCol w:w="1570"/>
      </w:tblGrid>
      <w:tr w:rsidR="00101223" w14:paraId="1FF0FF73" w14:textId="77777777" w:rsidTr="007552BB">
        <w:trPr>
          <w:trHeight w:hRule="exact" w:val="274"/>
        </w:trPr>
        <w:tc>
          <w:tcPr>
            <w:tcW w:w="92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2C0F7D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bookmarkStart w:id="0" w:name="_GoBack" w:colFirst="0" w:colLast="1"/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b/>
                <w:w w:val="81"/>
              </w:rPr>
              <w:t xml:space="preserve">5.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What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085F7512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B849A6B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proofErr w:type="gramStart"/>
            <w:r>
              <w:rPr>
                <w:rFonts w:ascii="Arial" w:eastAsia="Arial" w:hAnsi="Arial" w:cs="Arial"/>
                <w:w w:val="81"/>
              </w:rPr>
              <w:t>,alu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inu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proofErr w:type="spellEnd"/>
            <w:proofErr w:type="gramEnd"/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zinc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924EB31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283E42F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11AE4D7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iles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C9F9E1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A0D2F6D" w14:textId="77777777" w:rsidTr="007552BB">
        <w:trPr>
          <w:trHeight w:hRule="exact" w:val="272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8D5C8CD" w14:textId="77777777" w:rsidR="00101223" w:rsidRDefault="005053DE">
            <w:pPr>
              <w:spacing w:before="1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hin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les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2C851F44" w14:textId="77777777" w:rsidR="00101223" w:rsidRDefault="005053DE">
            <w:pPr>
              <w:spacing w:before="11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CBF65CE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6E1132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ass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3A8C5F6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194EA083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45B157FE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lastic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ets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3F89820A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E862852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8708420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sbestos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0F89A4DB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3195AA37" w14:textId="77777777" w:rsidTr="007552BB">
        <w:trPr>
          <w:trHeight w:hRule="exact" w:val="271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BC5A58E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ultiple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ials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186D3BA3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70C539D5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5AFDD31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Conc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ete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6C57924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6DD77714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948A5D3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ial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530E7CD2" w14:textId="77777777" w:rsidR="00101223" w:rsidRDefault="005053DE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8660DB7" w14:textId="77777777" w:rsidTr="007552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7E001E97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see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14:paraId="65A28F73" w14:textId="77777777" w:rsidR="00101223" w:rsidRDefault="005053DE">
            <w:pPr>
              <w:spacing w:before="10"/>
              <w:ind w:left="648" w:right="6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bookmarkEnd w:id="0"/>
    </w:tbl>
    <w:p w14:paraId="6E28DE46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6"/>
        <w:gridCol w:w="1574"/>
      </w:tblGrid>
      <w:tr w:rsidR="00101223" w14:paraId="3966248D" w14:textId="77777777">
        <w:trPr>
          <w:trHeight w:hRule="exact" w:val="266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4177F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>
              <w:rPr>
                <w:rFonts w:ascii="Arial" w:eastAsia="Arial" w:hAnsi="Arial" w:cs="Arial"/>
                <w:b/>
                <w:w w:val="80"/>
              </w:rPr>
              <w:t xml:space="preserve">6.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ely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gh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</w:tr>
      <w:tr w:rsidR="00101223" w14:paraId="1BAF9A62" w14:textId="77777777">
        <w:trPr>
          <w:trHeight w:hRule="exact" w:val="264"/>
        </w:trPr>
        <w:tc>
          <w:tcPr>
            <w:tcW w:w="7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4FEA8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A26CE" w14:textId="77777777" w:rsidR="00101223" w:rsidRDefault="005053DE">
            <w:pPr>
              <w:spacing w:before="6"/>
              <w:ind w:left="696" w:right="7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1CF6A50" w14:textId="77777777">
        <w:trPr>
          <w:trHeight w:hRule="exact" w:val="267"/>
        </w:trPr>
        <w:tc>
          <w:tcPr>
            <w:tcW w:w="7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26A82" w14:textId="77777777" w:rsidR="00101223" w:rsidRDefault="005053DE">
            <w:pPr>
              <w:spacing w:before="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CCCF3" w14:textId="77777777" w:rsidR="00101223" w:rsidRDefault="005053DE">
            <w:pPr>
              <w:spacing w:before="9"/>
              <w:ind w:left="696" w:right="7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43963EC2" w14:textId="77777777">
        <w:trPr>
          <w:trHeight w:hRule="exact" w:val="264"/>
        </w:trPr>
        <w:tc>
          <w:tcPr>
            <w:tcW w:w="7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E1EFC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Child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76B90" w14:textId="77777777" w:rsidR="00101223" w:rsidRDefault="005053DE">
            <w:pPr>
              <w:spacing w:before="6"/>
              <w:ind w:left="696" w:right="7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C881CC6" w14:textId="77777777">
        <w:trPr>
          <w:trHeight w:hRule="exact" w:val="264"/>
        </w:trPr>
        <w:tc>
          <w:tcPr>
            <w:tcW w:w="7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25FA8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C9F4C" w14:textId="77777777" w:rsidR="00101223" w:rsidRDefault="005053DE">
            <w:pPr>
              <w:spacing w:before="8"/>
              <w:ind w:left="696" w:right="7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4ECEC61" w14:textId="77777777">
        <w:trPr>
          <w:trHeight w:hRule="exact" w:val="266"/>
        </w:trPr>
        <w:tc>
          <w:tcPr>
            <w:tcW w:w="7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49CA3" w14:textId="77777777" w:rsidR="00101223" w:rsidRDefault="005053DE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owd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A08B4" w14:textId="77777777" w:rsidR="00101223" w:rsidRDefault="005053DE">
            <w:pPr>
              <w:spacing w:before="8"/>
              <w:ind w:left="696" w:right="7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</w:tbl>
    <w:p w14:paraId="70354357" w14:textId="77777777" w:rsidR="00101223" w:rsidRDefault="00101223">
      <w:pPr>
        <w:spacing w:before="17" w:line="240" w:lineRule="exact"/>
        <w:rPr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1"/>
        <w:gridCol w:w="1196"/>
        <w:gridCol w:w="1195"/>
      </w:tblGrid>
      <w:tr w:rsidR="00101223" w14:paraId="4C57BC67" w14:textId="77777777">
        <w:trPr>
          <w:trHeight w:hRule="exact" w:val="295"/>
        </w:trPr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55558" w14:textId="77777777" w:rsidR="00101223" w:rsidRDefault="005053DE">
            <w:pPr>
              <w:spacing w:before="22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107.</w:t>
            </w:r>
          </w:p>
        </w:tc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7EACF" w14:textId="77777777" w:rsidR="00101223" w:rsidRDefault="005053DE">
            <w:pPr>
              <w:spacing w:before="22"/>
              <w:ind w:left="411" w:right="4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7D8DF" w14:textId="77777777" w:rsidR="00101223" w:rsidRDefault="005053DE">
            <w:pPr>
              <w:spacing w:before="22"/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</w:tr>
      <w:tr w:rsidR="00101223" w14:paraId="116C2677" w14:textId="77777777">
        <w:trPr>
          <w:trHeight w:hRule="exact" w:val="271"/>
        </w:trPr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389A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spond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nfo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qu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44AB2" w14:textId="77777777" w:rsidR="00101223" w:rsidRDefault="005053DE">
            <w:pPr>
              <w:spacing w:line="220" w:lineRule="exact"/>
              <w:ind w:left="507" w:right="5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25AA5" w14:textId="77777777" w:rsidR="00101223" w:rsidRDefault="005053DE">
            <w:pPr>
              <w:spacing w:before="10"/>
              <w:ind w:left="505" w:right="5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42FF69B" w14:textId="77777777">
        <w:trPr>
          <w:trHeight w:hRule="exact" w:val="271"/>
        </w:trPr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C516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inf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spond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B189B" w14:textId="77777777" w:rsidR="00101223" w:rsidRDefault="005053DE">
            <w:pPr>
              <w:spacing w:line="220" w:lineRule="exact"/>
              <w:ind w:left="507" w:right="5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BE3D3" w14:textId="77777777" w:rsidR="00101223" w:rsidRDefault="005053DE">
            <w:pPr>
              <w:spacing w:before="10"/>
              <w:ind w:left="505" w:right="5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278BBC62" w14:textId="77777777">
        <w:trPr>
          <w:trHeight w:hRule="exact" w:val="271"/>
        </w:trPr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49A2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C. 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commun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/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AE87F" w14:textId="77777777" w:rsidR="00101223" w:rsidRDefault="005053DE">
            <w:pPr>
              <w:spacing w:line="220" w:lineRule="exact"/>
              <w:ind w:left="507" w:right="5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5FC46" w14:textId="77777777" w:rsidR="00101223" w:rsidRDefault="005053DE">
            <w:pPr>
              <w:spacing w:before="10"/>
              <w:ind w:left="505" w:right="5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4504FC86" w14:textId="77777777">
        <w:trPr>
          <w:trHeight w:hRule="exact" w:val="271"/>
        </w:trPr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6C2D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Did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E41CD" w14:textId="77777777" w:rsidR="00101223" w:rsidRDefault="005053DE">
            <w:pPr>
              <w:spacing w:line="220" w:lineRule="exact"/>
              <w:ind w:left="507" w:right="5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EFAB6" w14:textId="77777777" w:rsidR="00101223" w:rsidRDefault="005053DE">
            <w:pPr>
              <w:spacing w:before="10"/>
              <w:ind w:left="505" w:right="5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42F517DE" w14:textId="77777777">
        <w:trPr>
          <w:trHeight w:hRule="exact" w:val="271"/>
        </w:trPr>
        <w:tc>
          <w:tcPr>
            <w:tcW w:w="6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87A7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ph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E321E" w14:textId="77777777" w:rsidR="00101223" w:rsidRDefault="005053DE">
            <w:pPr>
              <w:spacing w:line="220" w:lineRule="exact"/>
              <w:ind w:left="507" w:right="5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5867D" w14:textId="77777777" w:rsidR="00101223" w:rsidRDefault="005053DE">
            <w:pPr>
              <w:spacing w:before="10"/>
              <w:ind w:left="505" w:right="5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</w:tbl>
    <w:p w14:paraId="4FA16ACD" w14:textId="77777777" w:rsidR="00101223" w:rsidRDefault="00101223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3"/>
        <w:gridCol w:w="1572"/>
      </w:tblGrid>
      <w:tr w:rsidR="00101223" w14:paraId="39A82673" w14:textId="77777777">
        <w:trPr>
          <w:trHeight w:hRule="exact" w:val="269"/>
        </w:trPr>
        <w:tc>
          <w:tcPr>
            <w:tcW w:w="92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B1B6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>
              <w:rPr>
                <w:rFonts w:ascii="Arial" w:eastAsia="Arial" w:hAnsi="Arial" w:cs="Arial"/>
                <w:b/>
                <w:w w:val="80"/>
              </w:rPr>
              <w:t xml:space="preserve">8.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q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7B0269F4" w14:textId="77777777">
        <w:trPr>
          <w:trHeight w:hRule="exact" w:val="269"/>
        </w:trPr>
        <w:tc>
          <w:tcPr>
            <w:tcW w:w="7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7DB6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ll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7C44C" w14:textId="77777777" w:rsidR="00101223" w:rsidRDefault="005053DE">
            <w:pPr>
              <w:spacing w:before="8"/>
              <w:ind w:left="695" w:right="7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0048D2E1" w14:textId="77777777">
        <w:trPr>
          <w:trHeight w:hRule="exact" w:val="269"/>
        </w:trPr>
        <w:tc>
          <w:tcPr>
            <w:tcW w:w="7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7BE63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FA27A" w14:textId="77777777" w:rsidR="00101223" w:rsidRDefault="005053DE">
            <w:pPr>
              <w:spacing w:before="8"/>
              <w:ind w:left="695" w:right="7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5249F0D" w14:textId="77777777">
        <w:trPr>
          <w:trHeight w:hRule="exact" w:val="269"/>
        </w:trPr>
        <w:tc>
          <w:tcPr>
            <w:tcW w:w="7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EA9D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5E451" w14:textId="77777777" w:rsidR="00101223" w:rsidRDefault="005053DE">
            <w:pPr>
              <w:spacing w:before="8"/>
              <w:ind w:left="695" w:right="7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7D31D461" w14:textId="77777777">
        <w:trPr>
          <w:trHeight w:hRule="exact" w:val="269"/>
        </w:trPr>
        <w:tc>
          <w:tcPr>
            <w:tcW w:w="7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67C0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ew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18AAC" w14:textId="77777777" w:rsidR="00101223" w:rsidRDefault="005053DE">
            <w:pPr>
              <w:spacing w:before="8"/>
              <w:ind w:left="695" w:right="7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13A4008" w14:textId="77777777">
        <w:trPr>
          <w:trHeight w:hRule="exact" w:val="269"/>
        </w:trPr>
        <w:tc>
          <w:tcPr>
            <w:tcW w:w="7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D7CA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416C4" w14:textId="77777777" w:rsidR="00101223" w:rsidRDefault="005053DE">
            <w:pPr>
              <w:spacing w:before="8"/>
              <w:ind w:left="695" w:right="7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</w:tbl>
    <w:p w14:paraId="42B76326" w14:textId="77777777" w:rsidR="00101223" w:rsidRDefault="00101223">
      <w:pPr>
        <w:spacing w:line="200" w:lineRule="exact"/>
      </w:pPr>
    </w:p>
    <w:p w14:paraId="10638665" w14:textId="77777777" w:rsidR="00101223" w:rsidRDefault="00101223">
      <w:pPr>
        <w:spacing w:before="18" w:line="260" w:lineRule="exact"/>
        <w:rPr>
          <w:sz w:val="26"/>
          <w:szCs w:val="26"/>
        </w:rPr>
      </w:pPr>
    </w:p>
    <w:p w14:paraId="55277F25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40"/>
          <w:pgSz w:w="11900" w:h="16860"/>
          <w:pgMar w:top="124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36</w:t>
      </w:r>
    </w:p>
    <w:p w14:paraId="67459FF5" w14:textId="77777777" w:rsidR="00101223" w:rsidRDefault="005053DE">
      <w:pPr>
        <w:spacing w:before="4" w:line="80" w:lineRule="exact"/>
        <w:rPr>
          <w:sz w:val="9"/>
          <w:szCs w:val="9"/>
        </w:rPr>
      </w:pPr>
      <w:r>
        <w:lastRenderedPageBreak/>
        <w:pict w14:anchorId="6C7C3756">
          <v:group id="_x0000_s2068" style="position:absolute;margin-left:48.55pt;margin-top:669.25pt;width:.8pt;height:12.3pt;z-index:-18928;mso-position-horizontal-relative:page;mso-position-vertical-relative:page" coordorigin="971,13386" coordsize="16,247">
            <v:polyline id="_x0000_s2070" style="position:absolute" points="1958,26788,1958,27018" coordorigin="979,13394" coordsize="0,230" filled="f" strokeweight=".82pt">
              <v:path arrowok="t"/>
            </v:polyline>
            <v:polyline id="_x0000_s2069" style="position:absolute" points="1958,26788,1958,27018" coordorigin="979,13394" coordsize="0,230" filled="f" strokeweight=".82pt">
              <v:path arrowok="t"/>
            </v:polyline>
            <w10:wrap anchorx="page" anchory="page"/>
          </v:group>
        </w:pict>
      </w:r>
      <w:r>
        <w:pict w14:anchorId="7463E09D">
          <v:group id="_x0000_s2065" style="position:absolute;margin-left:48.55pt;margin-top:654.4pt;width:.8pt;height:12.2pt;z-index:-18929;mso-position-horizontal-relative:page;mso-position-vertical-relative:page" coordorigin="971,13088" coordsize="16,244">
            <v:polyline id="_x0000_s2067" style="position:absolute" points="1958,26192,1958,26420" coordorigin="979,13096" coordsize="0,228" filled="f" strokeweight=".82pt">
              <v:path arrowok="t"/>
            </v:polyline>
            <v:polyline id="_x0000_s2066" style="position:absolute" points="1958,26192,1958,26420" coordorigin="979,13096" coordsize="0,228" filled="f" strokeweight=".82pt">
              <v:path arrowok="t"/>
            </v:polyline>
            <w10:wrap anchorx="page" anchory="page"/>
          </v:group>
        </w:pict>
      </w:r>
      <w:r>
        <w:pict w14:anchorId="36ACE956">
          <v:group id="_x0000_s2062" style="position:absolute;margin-left:48.55pt;margin-top:639.4pt;width:.8pt;height:12.3pt;z-index:-18930;mso-position-horizontal-relative:page;mso-position-vertical-relative:page" coordorigin="971,12788" coordsize="16,247">
            <v:polyline id="_x0000_s2064" style="position:absolute" points="1958,25592,1958,25823" coordorigin="979,12796" coordsize="0,230" filled="f" strokeweight=".82pt">
              <v:path arrowok="t"/>
            </v:polyline>
            <v:polyline id="_x0000_s2063" style="position:absolute" points="1958,25592,1958,25823" coordorigin="979,12796" coordsize="0,230" filled="f" strokeweight=".82pt">
              <v:path arrowok="t"/>
            </v:polyline>
            <w10:wrap anchorx="page" anchory="page"/>
          </v:group>
        </w:pict>
      </w:r>
      <w:r>
        <w:pict w14:anchorId="22805D4A">
          <v:group id="_x0000_s2060" style="position:absolute;margin-left:48.95pt;margin-top:594.9pt;width:0;height:11.5pt;z-index:-18931;mso-position-horizontal-relative:page;mso-position-vertical-relative:page" coordorigin="979,11899" coordsize="0,230">
            <v:polyline id="_x0000_s2061" style="position:absolute" points="1958,23798,1958,24028" coordorigin="979,11899" coordsize="0,230" filled="f" strokeweight=".82pt">
              <v:path arrowok="t"/>
            </v:polyline>
            <w10:wrap anchorx="page" anchory="page"/>
          </v:group>
        </w:pic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0"/>
        <w:gridCol w:w="564"/>
        <w:gridCol w:w="564"/>
        <w:gridCol w:w="569"/>
      </w:tblGrid>
      <w:tr w:rsidR="00101223" w14:paraId="728C2527" w14:textId="77777777">
        <w:trPr>
          <w:trHeight w:hRule="exact" w:val="468"/>
        </w:trPr>
        <w:tc>
          <w:tcPr>
            <w:tcW w:w="929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65AF5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>
              <w:rPr>
                <w:rFonts w:ascii="Arial" w:eastAsia="Arial" w:hAnsi="Arial" w:cs="Arial"/>
                <w:b/>
                <w:w w:val="80"/>
              </w:rPr>
              <w:t xml:space="preserve">9.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qu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spond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oub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sw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2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tify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up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hr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 xml:space="preserve">. 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i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nt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ble</w:t>
            </w:r>
          </w:p>
          <w:p w14:paraId="75AC6ADA" w14:textId="77777777" w:rsidR="00101223" w:rsidRDefault="005053DE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with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less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an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w w:val="81"/>
              </w:rPr>
              <w:t>0”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xes.</w:t>
            </w:r>
          </w:p>
        </w:tc>
      </w:tr>
      <w:tr w:rsidR="00101223" w14:paraId="09C94C4D" w14:textId="77777777">
        <w:trPr>
          <w:trHeight w:hRule="exact" w:val="274"/>
        </w:trPr>
        <w:tc>
          <w:tcPr>
            <w:tcW w:w="7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A4208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irst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estion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3DFEF" w14:textId="77777777" w:rsidR="00101223" w:rsidRDefault="00101223"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2A20D" w14:textId="77777777" w:rsidR="00101223" w:rsidRDefault="00101223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F987A" w14:textId="77777777" w:rsidR="00101223" w:rsidRDefault="00101223"/>
        </w:tc>
      </w:tr>
      <w:tr w:rsidR="00101223" w14:paraId="29F22F46" w14:textId="77777777">
        <w:trPr>
          <w:trHeight w:hRule="exact" w:val="271"/>
        </w:trPr>
        <w:tc>
          <w:tcPr>
            <w:tcW w:w="7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0E07F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B.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econd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3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ion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1164C" w14:textId="77777777" w:rsidR="00101223" w:rsidRDefault="00101223"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110E4" w14:textId="77777777" w:rsidR="00101223" w:rsidRDefault="00101223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1C5E9" w14:textId="77777777" w:rsidR="00101223" w:rsidRDefault="00101223"/>
        </w:tc>
      </w:tr>
      <w:tr w:rsidR="00101223" w14:paraId="040ADE85" w14:textId="77777777">
        <w:trPr>
          <w:trHeight w:hRule="exact" w:val="274"/>
        </w:trPr>
        <w:tc>
          <w:tcPr>
            <w:tcW w:w="7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C49AD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stion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342FF" w14:textId="77777777" w:rsidR="00101223" w:rsidRDefault="00101223"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DFF9D" w14:textId="77777777" w:rsidR="00101223" w:rsidRDefault="00101223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3EEBF" w14:textId="77777777" w:rsidR="00101223" w:rsidRDefault="00101223"/>
        </w:tc>
      </w:tr>
    </w:tbl>
    <w:p w14:paraId="30075295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8"/>
        <w:gridCol w:w="1291"/>
        <w:gridCol w:w="1292"/>
        <w:gridCol w:w="1294"/>
      </w:tblGrid>
      <w:tr w:rsidR="00101223" w14:paraId="7A9D5A83" w14:textId="77777777">
        <w:trPr>
          <w:trHeight w:hRule="exact" w:val="269"/>
        </w:trPr>
        <w:tc>
          <w:tcPr>
            <w:tcW w:w="9285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3F7F5CC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>
              <w:rPr>
                <w:rFonts w:ascii="Arial" w:eastAsia="Arial" w:hAnsi="Arial" w:cs="Arial"/>
                <w:b/>
                <w:w w:val="80"/>
              </w:rPr>
              <w:t xml:space="preserve">0.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spond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’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att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tud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</w:tr>
      <w:tr w:rsidR="00101223" w14:paraId="55482EEF" w14:textId="77777777">
        <w:trPr>
          <w:trHeight w:hRule="exact" w:val="530"/>
        </w:trPr>
        <w:tc>
          <w:tcPr>
            <w:tcW w:w="5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657C4" w14:textId="77777777" w:rsidR="00101223" w:rsidRDefault="00101223">
            <w:pPr>
              <w:spacing w:before="3" w:line="140" w:lineRule="exact"/>
              <w:rPr>
                <w:sz w:val="14"/>
                <w:szCs w:val="14"/>
              </w:rPr>
            </w:pPr>
          </w:p>
          <w:p w14:paraId="6581BD90" w14:textId="77777777" w:rsidR="00101223" w:rsidRDefault="005053DE">
            <w:pPr>
              <w:ind w:lef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22278" w14:textId="77777777" w:rsidR="00101223" w:rsidRDefault="005053DE">
            <w:pPr>
              <w:spacing w:before="25"/>
              <w:ind w:left="554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13011CC7" w14:textId="77777777" w:rsidR="00101223" w:rsidRDefault="005053DE">
            <w:pPr>
              <w:ind w:left="307" w:right="3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ien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9C733" w14:textId="77777777" w:rsidR="00101223" w:rsidRDefault="005053DE">
            <w:pPr>
              <w:spacing w:before="25"/>
              <w:ind w:left="555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E1BBF40" w14:textId="77777777" w:rsidR="00101223" w:rsidRDefault="005053DE">
            <w:pPr>
              <w:ind w:left="199" w:right="2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tween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4DE48" w14:textId="77777777" w:rsidR="00101223" w:rsidRDefault="005053DE">
            <w:pPr>
              <w:spacing w:before="25"/>
              <w:ind w:left="546" w:right="5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  <w:p w14:paraId="39503684" w14:textId="77777777" w:rsidR="00101223" w:rsidRDefault="005053DE">
            <w:pPr>
              <w:ind w:left="350" w:right="3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Hostile</w:t>
            </w:r>
          </w:p>
        </w:tc>
      </w:tr>
      <w:tr w:rsidR="00101223" w14:paraId="7D132BB2" w14:textId="77777777">
        <w:trPr>
          <w:trHeight w:hRule="exact" w:val="528"/>
        </w:trPr>
        <w:tc>
          <w:tcPr>
            <w:tcW w:w="5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D5D84" w14:textId="77777777" w:rsidR="00101223" w:rsidRDefault="00101223">
            <w:pPr>
              <w:spacing w:before="8" w:line="120" w:lineRule="exact"/>
              <w:rPr>
                <w:sz w:val="13"/>
                <w:szCs w:val="13"/>
              </w:rPr>
            </w:pPr>
          </w:p>
          <w:p w14:paraId="463970DC" w14:textId="77777777" w:rsidR="00101223" w:rsidRDefault="005053DE">
            <w:pPr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B94F2" w14:textId="77777777" w:rsidR="00101223" w:rsidRDefault="005053DE">
            <w:pPr>
              <w:spacing w:before="22"/>
              <w:ind w:left="554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657DC667" w14:textId="77777777" w:rsidR="00101223" w:rsidRDefault="005053DE">
            <w:pPr>
              <w:ind w:left="235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149FE" w14:textId="77777777" w:rsidR="00101223" w:rsidRDefault="005053DE">
            <w:pPr>
              <w:spacing w:before="22"/>
              <w:ind w:left="555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EF05050" w14:textId="77777777" w:rsidR="00101223" w:rsidRDefault="005053DE">
            <w:pPr>
              <w:ind w:left="199" w:right="2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tween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6125D" w14:textId="77777777" w:rsidR="00101223" w:rsidRDefault="005053DE">
            <w:pPr>
              <w:spacing w:before="22"/>
              <w:ind w:left="546" w:right="5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  <w:p w14:paraId="5F3B32A7" w14:textId="77777777" w:rsidR="00101223" w:rsidRDefault="005053DE">
            <w:pPr>
              <w:ind w:left="382" w:right="39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ed</w:t>
            </w:r>
          </w:p>
        </w:tc>
      </w:tr>
      <w:tr w:rsidR="00101223" w14:paraId="2E2829AF" w14:textId="77777777">
        <w:trPr>
          <w:trHeight w:hRule="exact" w:val="530"/>
        </w:trPr>
        <w:tc>
          <w:tcPr>
            <w:tcW w:w="5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559B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4D610495" w14:textId="77777777" w:rsidR="00101223" w:rsidRDefault="005053DE">
            <w:pPr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9A9D6" w14:textId="77777777" w:rsidR="00101223" w:rsidRDefault="005053DE">
            <w:pPr>
              <w:spacing w:before="25"/>
              <w:ind w:left="554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0DF54B31" w14:textId="77777777" w:rsidR="00101223" w:rsidRDefault="005053DE">
            <w:pPr>
              <w:ind w:left="158" w:right="1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ative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23F1D" w14:textId="77777777" w:rsidR="00101223" w:rsidRDefault="005053DE">
            <w:pPr>
              <w:spacing w:before="25"/>
              <w:ind w:left="555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6C4C0ABB" w14:textId="77777777" w:rsidR="00101223" w:rsidRDefault="005053DE">
            <w:pPr>
              <w:ind w:left="199" w:right="2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tween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4A7E9" w14:textId="77777777" w:rsidR="00101223" w:rsidRDefault="005053DE">
            <w:pPr>
              <w:spacing w:before="25"/>
              <w:ind w:left="546" w:right="5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  <w:p w14:paraId="30EA78C7" w14:textId="77777777" w:rsidR="00101223" w:rsidRDefault="005053DE">
            <w:pPr>
              <w:ind w:left="70" w:right="8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Uncoop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ative</w:t>
            </w:r>
          </w:p>
        </w:tc>
      </w:tr>
      <w:tr w:rsidR="00101223" w14:paraId="471CD575" w14:textId="77777777">
        <w:trPr>
          <w:trHeight w:hRule="exact" w:val="529"/>
        </w:trPr>
        <w:tc>
          <w:tcPr>
            <w:tcW w:w="5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3EBAD" w14:textId="77777777" w:rsidR="00101223" w:rsidRDefault="00101223">
            <w:pPr>
              <w:spacing w:before="1" w:line="140" w:lineRule="exact"/>
              <w:rPr>
                <w:sz w:val="14"/>
                <w:szCs w:val="14"/>
              </w:rPr>
            </w:pPr>
          </w:p>
          <w:p w14:paraId="3E05222A" w14:textId="77777777" w:rsidR="00101223" w:rsidRDefault="005053DE">
            <w:pPr>
              <w:ind w:lef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C88B0" w14:textId="77777777" w:rsidR="00101223" w:rsidRDefault="005053DE">
            <w:pPr>
              <w:spacing w:before="23"/>
              <w:ind w:left="554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2414A334" w14:textId="77777777" w:rsidR="00101223" w:rsidRDefault="005053DE">
            <w:pPr>
              <w:ind w:left="343" w:right="3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atient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5BE82" w14:textId="77777777" w:rsidR="00101223" w:rsidRDefault="005053DE">
            <w:pPr>
              <w:spacing w:before="23"/>
              <w:ind w:left="555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2B2A590B" w14:textId="77777777" w:rsidR="00101223" w:rsidRDefault="005053DE">
            <w:pPr>
              <w:ind w:left="199" w:right="2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tween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6D058" w14:textId="77777777" w:rsidR="00101223" w:rsidRDefault="005053DE">
            <w:pPr>
              <w:spacing w:before="23"/>
              <w:ind w:left="546" w:right="5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  <w:p w14:paraId="24936F2D" w14:textId="77777777" w:rsidR="00101223" w:rsidRDefault="005053DE">
            <w:pPr>
              <w:ind w:left="262" w:right="2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tient</w:t>
            </w:r>
          </w:p>
        </w:tc>
      </w:tr>
      <w:tr w:rsidR="00101223" w14:paraId="7263234E" w14:textId="77777777">
        <w:trPr>
          <w:trHeight w:hRule="exact" w:val="528"/>
        </w:trPr>
        <w:tc>
          <w:tcPr>
            <w:tcW w:w="5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5C79D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0237B146" w14:textId="77777777" w:rsidR="00101223" w:rsidRDefault="005053DE">
            <w:pPr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.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Was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878BD" w14:textId="77777777" w:rsidR="00101223" w:rsidRDefault="005053DE">
            <w:pPr>
              <w:spacing w:before="25"/>
              <w:ind w:left="554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4D5CA7E1" w14:textId="77777777" w:rsidR="00101223" w:rsidRDefault="005053DE">
            <w:pPr>
              <w:spacing w:line="220" w:lineRule="exact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ase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13C93" w14:textId="77777777" w:rsidR="00101223" w:rsidRDefault="005053DE">
            <w:pPr>
              <w:spacing w:before="25"/>
              <w:ind w:left="555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229DCB71" w14:textId="77777777" w:rsidR="00101223" w:rsidRDefault="005053DE">
            <w:pPr>
              <w:spacing w:line="220" w:lineRule="exact"/>
              <w:ind w:left="199" w:right="2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tween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2613B" w14:textId="77777777" w:rsidR="00101223" w:rsidRDefault="005053DE">
            <w:pPr>
              <w:spacing w:before="25"/>
              <w:ind w:left="546" w:right="5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  <w:p w14:paraId="7CA8CA3B" w14:textId="77777777" w:rsidR="00101223" w:rsidRDefault="005053DE">
            <w:pPr>
              <w:spacing w:line="220" w:lineRule="exact"/>
              <w:ind w:left="202" w:right="2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uspicio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</w:tr>
      <w:tr w:rsidR="00101223" w14:paraId="0C7AD89D" w14:textId="77777777">
        <w:trPr>
          <w:trHeight w:hRule="exact" w:val="530"/>
        </w:trPr>
        <w:tc>
          <w:tcPr>
            <w:tcW w:w="5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E5A80" w14:textId="77777777" w:rsidR="00101223" w:rsidRDefault="00101223">
            <w:pPr>
              <w:spacing w:line="140" w:lineRule="exact"/>
              <w:rPr>
                <w:sz w:val="14"/>
                <w:szCs w:val="14"/>
              </w:rPr>
            </w:pPr>
          </w:p>
          <w:p w14:paraId="38F2C162" w14:textId="77777777" w:rsidR="00101223" w:rsidRDefault="005053DE">
            <w:pPr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1A11F" w14:textId="77777777" w:rsidR="00101223" w:rsidRDefault="005053DE">
            <w:pPr>
              <w:spacing w:before="25"/>
              <w:ind w:left="554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77BEF7E7" w14:textId="77777777" w:rsidR="00101223" w:rsidRDefault="005053DE">
            <w:pPr>
              <w:ind w:left="338" w:right="3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94A5B" w14:textId="77777777" w:rsidR="00101223" w:rsidRDefault="005053DE">
            <w:pPr>
              <w:spacing w:before="25"/>
              <w:ind w:left="555" w:right="5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54E6858F" w14:textId="77777777" w:rsidR="00101223" w:rsidRDefault="005053DE">
            <w:pPr>
              <w:ind w:left="199" w:right="2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tween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EAC92" w14:textId="77777777" w:rsidR="00101223" w:rsidRDefault="005053DE">
            <w:pPr>
              <w:spacing w:before="25"/>
              <w:ind w:left="546" w:right="5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  <w:p w14:paraId="244F2CEA" w14:textId="77777777" w:rsidR="00101223" w:rsidRDefault="005053DE">
            <w:pPr>
              <w:ind w:left="206" w:right="2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isleading</w:t>
            </w:r>
          </w:p>
        </w:tc>
      </w:tr>
    </w:tbl>
    <w:p w14:paraId="5FD4BD13" w14:textId="77777777" w:rsidR="00101223" w:rsidRDefault="00101223">
      <w:pPr>
        <w:spacing w:before="6" w:line="140" w:lineRule="exact"/>
        <w:rPr>
          <w:sz w:val="15"/>
          <w:szCs w:val="15"/>
        </w:rPr>
      </w:pPr>
    </w:p>
    <w:p w14:paraId="7F666B06" w14:textId="77777777" w:rsidR="00101223" w:rsidRDefault="005053DE">
      <w:pPr>
        <w:spacing w:before="35" w:line="220" w:lineRule="exact"/>
        <w:ind w:left="11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  <w:position w:val="-1"/>
        </w:rPr>
        <w:t>IN</w:t>
      </w:r>
      <w:r>
        <w:rPr>
          <w:rFonts w:ascii="Arial" w:eastAsia="Arial" w:hAnsi="Arial" w:cs="Arial"/>
          <w:i/>
          <w:spacing w:val="1"/>
          <w:w w:val="81"/>
          <w:position w:val="-1"/>
        </w:rPr>
        <w:t>T</w:t>
      </w:r>
      <w:r>
        <w:rPr>
          <w:rFonts w:ascii="Arial" w:eastAsia="Arial" w:hAnsi="Arial" w:cs="Arial"/>
          <w:i/>
          <w:spacing w:val="-1"/>
          <w:w w:val="81"/>
          <w:position w:val="-1"/>
        </w:rPr>
        <w:t>E</w:t>
      </w:r>
      <w:r>
        <w:rPr>
          <w:rFonts w:ascii="Arial" w:eastAsia="Arial" w:hAnsi="Arial" w:cs="Arial"/>
          <w:i/>
          <w:spacing w:val="2"/>
          <w:w w:val="81"/>
          <w:position w:val="-1"/>
        </w:rPr>
        <w:t>R</w:t>
      </w:r>
      <w:r>
        <w:rPr>
          <w:rFonts w:ascii="Arial" w:eastAsia="Arial" w:hAnsi="Arial" w:cs="Arial"/>
          <w:i/>
          <w:spacing w:val="-1"/>
          <w:w w:val="81"/>
          <w:position w:val="-1"/>
        </w:rPr>
        <w:t>V</w:t>
      </w:r>
      <w:r>
        <w:rPr>
          <w:rFonts w:ascii="Arial" w:eastAsia="Arial" w:hAnsi="Arial" w:cs="Arial"/>
          <w:i/>
          <w:w w:val="81"/>
          <w:position w:val="-1"/>
        </w:rPr>
        <w:t>I</w:t>
      </w:r>
      <w:r>
        <w:rPr>
          <w:rFonts w:ascii="Arial" w:eastAsia="Arial" w:hAnsi="Arial" w:cs="Arial"/>
          <w:i/>
          <w:spacing w:val="1"/>
          <w:w w:val="81"/>
          <w:position w:val="-1"/>
        </w:rPr>
        <w:t>E</w:t>
      </w:r>
      <w:r>
        <w:rPr>
          <w:rFonts w:ascii="Arial" w:eastAsia="Arial" w:hAnsi="Arial" w:cs="Arial"/>
          <w:i/>
          <w:w w:val="81"/>
          <w:position w:val="-1"/>
        </w:rPr>
        <w:t>W</w:t>
      </w:r>
      <w:r>
        <w:rPr>
          <w:rFonts w:ascii="Arial" w:eastAsia="Arial" w:hAnsi="Arial" w:cs="Arial"/>
          <w:i/>
          <w:spacing w:val="1"/>
          <w:w w:val="81"/>
          <w:position w:val="-1"/>
        </w:rPr>
        <w:t>E</w:t>
      </w:r>
      <w:r>
        <w:rPr>
          <w:rFonts w:ascii="Arial" w:eastAsia="Arial" w:hAnsi="Arial" w:cs="Arial"/>
          <w:i/>
          <w:w w:val="81"/>
          <w:position w:val="-1"/>
        </w:rPr>
        <w:t>R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D</w:t>
      </w:r>
      <w:r>
        <w:rPr>
          <w:rFonts w:ascii="Arial" w:eastAsia="Arial" w:hAnsi="Arial" w:cs="Arial"/>
          <w:i/>
          <w:spacing w:val="-1"/>
          <w:w w:val="81"/>
          <w:position w:val="-1"/>
        </w:rPr>
        <w:t>E</w:t>
      </w:r>
      <w:r>
        <w:rPr>
          <w:rFonts w:ascii="Arial" w:eastAsia="Arial" w:hAnsi="Arial" w:cs="Arial"/>
          <w:i/>
          <w:spacing w:val="3"/>
          <w:w w:val="81"/>
          <w:position w:val="-1"/>
        </w:rPr>
        <w:t>T</w:t>
      </w:r>
      <w:r>
        <w:rPr>
          <w:rFonts w:ascii="Arial" w:eastAsia="Arial" w:hAnsi="Arial" w:cs="Arial"/>
          <w:i/>
          <w:spacing w:val="-1"/>
          <w:w w:val="81"/>
          <w:position w:val="-1"/>
        </w:rPr>
        <w:t>A</w:t>
      </w:r>
      <w:r>
        <w:rPr>
          <w:rFonts w:ascii="Arial" w:eastAsia="Arial" w:hAnsi="Arial" w:cs="Arial"/>
          <w:i/>
          <w:w w:val="81"/>
          <w:position w:val="-1"/>
        </w:rPr>
        <w:t>ILS</w:t>
      </w:r>
    </w:p>
    <w:p w14:paraId="1724BF51" w14:textId="77777777" w:rsidR="00101223" w:rsidRDefault="00101223">
      <w:pPr>
        <w:spacing w:before="6" w:line="40" w:lineRule="exact"/>
        <w:rPr>
          <w:sz w:val="4"/>
          <w:szCs w:val="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2"/>
        <w:gridCol w:w="552"/>
        <w:gridCol w:w="550"/>
        <w:gridCol w:w="553"/>
        <w:gridCol w:w="926"/>
        <w:gridCol w:w="924"/>
      </w:tblGrid>
      <w:tr w:rsidR="00101223" w14:paraId="71491F6A" w14:textId="77777777">
        <w:trPr>
          <w:trHeight w:hRule="exact" w:val="439"/>
        </w:trPr>
        <w:tc>
          <w:tcPr>
            <w:tcW w:w="9297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7CC3CE5" w14:textId="77777777" w:rsidR="00101223" w:rsidRDefault="005053DE">
            <w:pPr>
              <w:spacing w:before="94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>1.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wer 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[Write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in]</w:t>
            </w:r>
          </w:p>
        </w:tc>
      </w:tr>
      <w:tr w:rsidR="00101223" w14:paraId="3DB8C1D5" w14:textId="77777777">
        <w:trPr>
          <w:trHeight w:hRule="exact" w:val="437"/>
        </w:trPr>
        <w:tc>
          <w:tcPr>
            <w:tcW w:w="5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71A06" w14:textId="77777777" w:rsidR="00101223" w:rsidRDefault="005053DE">
            <w:pPr>
              <w:spacing w:before="92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>2.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E1D0A" w14:textId="77777777" w:rsidR="00101223" w:rsidRDefault="005053DE">
            <w:pPr>
              <w:spacing w:before="92"/>
              <w:ind w:left="173" w:right="1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CDFB3" w14:textId="77777777" w:rsidR="00101223" w:rsidRDefault="005053DE">
            <w:pPr>
              <w:spacing w:before="92"/>
              <w:ind w:left="206" w:right="2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EB26B" w14:textId="77777777" w:rsidR="00101223" w:rsidRDefault="005053DE">
            <w:pPr>
              <w:spacing w:before="92"/>
              <w:ind w:left="166" w:right="1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F64EC" w14:textId="77777777" w:rsidR="00101223" w:rsidRDefault="00101223"/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F9875" w14:textId="77777777" w:rsidR="00101223" w:rsidRDefault="00101223"/>
        </w:tc>
      </w:tr>
      <w:tr w:rsidR="00101223" w14:paraId="2CDD743A" w14:textId="77777777">
        <w:trPr>
          <w:trHeight w:hRule="exact" w:val="440"/>
        </w:trPr>
        <w:tc>
          <w:tcPr>
            <w:tcW w:w="744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0CFA2" w14:textId="77777777" w:rsidR="00101223" w:rsidRDefault="005053DE">
            <w:pPr>
              <w:spacing w:before="9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>3.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Age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A7016" w14:textId="77777777" w:rsidR="00101223" w:rsidRDefault="00101223"/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AEE1C" w14:textId="77777777" w:rsidR="00101223" w:rsidRDefault="00101223"/>
        </w:tc>
      </w:tr>
    </w:tbl>
    <w:p w14:paraId="46C0968F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0"/>
        <w:gridCol w:w="1721"/>
      </w:tblGrid>
      <w:tr w:rsidR="00101223" w14:paraId="31B2785A" w14:textId="77777777">
        <w:trPr>
          <w:trHeight w:hRule="exact" w:val="266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CBC5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114.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viewe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’s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</w:tr>
      <w:tr w:rsidR="00101223" w14:paraId="7FBC0E1D" w14:textId="77777777">
        <w:trPr>
          <w:trHeight w:hRule="exact" w:val="266"/>
        </w:trPr>
        <w:tc>
          <w:tcPr>
            <w:tcW w:w="7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FDC4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ale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16F00" w14:textId="77777777" w:rsidR="00101223" w:rsidRDefault="005053DE">
            <w:pPr>
              <w:spacing w:before="8"/>
              <w:ind w:left="767" w:right="7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8DEA0BE" w14:textId="77777777">
        <w:trPr>
          <w:trHeight w:hRule="exact" w:val="266"/>
        </w:trPr>
        <w:tc>
          <w:tcPr>
            <w:tcW w:w="7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67AC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ale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1E583" w14:textId="77777777" w:rsidR="00101223" w:rsidRDefault="005053DE">
            <w:pPr>
              <w:spacing w:before="8"/>
              <w:ind w:left="767" w:right="7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</w:tbl>
    <w:p w14:paraId="2FC95DCF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7"/>
        <w:gridCol w:w="1723"/>
      </w:tblGrid>
      <w:tr w:rsidR="00101223" w14:paraId="0D65AA1F" w14:textId="77777777">
        <w:trPr>
          <w:trHeight w:hRule="exact" w:val="266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9E4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b/>
                <w:w w:val="81"/>
              </w:rPr>
              <w:t xml:space="preserve">5.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422C26E5" w14:textId="77777777">
        <w:trPr>
          <w:trHeight w:hRule="exact" w:val="264"/>
        </w:trPr>
        <w:tc>
          <w:tcPr>
            <w:tcW w:w="7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C18F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5996F" w14:textId="77777777" w:rsidR="00101223" w:rsidRDefault="005053DE">
            <w:pPr>
              <w:spacing w:before="6"/>
              <w:ind w:left="770" w:right="7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6C9A61D" w14:textId="77777777">
        <w:trPr>
          <w:trHeight w:hRule="exact" w:val="266"/>
        </w:trPr>
        <w:tc>
          <w:tcPr>
            <w:tcW w:w="7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CE48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Ur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an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6DD03" w14:textId="77777777" w:rsidR="00101223" w:rsidRDefault="005053DE">
            <w:pPr>
              <w:spacing w:before="6"/>
              <w:ind w:left="770" w:right="7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</w:tbl>
    <w:p w14:paraId="10F68134" w14:textId="77777777" w:rsidR="00101223" w:rsidRDefault="00101223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5"/>
        <w:gridCol w:w="871"/>
        <w:gridCol w:w="2856"/>
        <w:gridCol w:w="577"/>
        <w:gridCol w:w="391"/>
        <w:gridCol w:w="394"/>
        <w:gridCol w:w="391"/>
        <w:gridCol w:w="391"/>
      </w:tblGrid>
      <w:tr w:rsidR="00101223" w14:paraId="08CCC50D" w14:textId="77777777">
        <w:trPr>
          <w:trHeight w:hRule="exact" w:val="271"/>
        </w:trPr>
        <w:tc>
          <w:tcPr>
            <w:tcW w:w="924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BC7531F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116. 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viewe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's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lan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gu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e:</w:t>
            </w:r>
          </w:p>
        </w:tc>
      </w:tr>
      <w:tr w:rsidR="00101223" w14:paraId="1972C370" w14:textId="77777777">
        <w:trPr>
          <w:trHeight w:hRule="exact" w:val="274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02FB5" w14:textId="77777777" w:rsidR="00101223" w:rsidRDefault="005053DE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lish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2FE22" w14:textId="77777777" w:rsidR="00101223" w:rsidRDefault="005053DE">
            <w:pPr>
              <w:spacing w:before="10"/>
              <w:ind w:left="346" w:right="3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C2DD9" w14:textId="77777777" w:rsidR="00101223" w:rsidRDefault="005053DE">
            <w:pPr>
              <w:spacing w:before="10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Nupe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7D353" w14:textId="77777777" w:rsidR="00101223" w:rsidRDefault="005053DE">
            <w:pPr>
              <w:spacing w:before="10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631</w:t>
            </w:r>
          </w:p>
        </w:tc>
      </w:tr>
      <w:tr w:rsidR="00101223" w14:paraId="2D84B10A" w14:textId="77777777">
        <w:trPr>
          <w:trHeight w:hRule="exact" w:val="272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06093" w14:textId="77777777" w:rsidR="00101223" w:rsidRDefault="005053DE">
            <w:pPr>
              <w:spacing w:before="1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Hausa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5CCC9" w14:textId="77777777" w:rsidR="00101223" w:rsidRDefault="005053DE">
            <w:pPr>
              <w:spacing w:before="11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DE547" w14:textId="77777777" w:rsidR="00101223" w:rsidRDefault="005053DE">
            <w:pPr>
              <w:spacing w:before="11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Ijaw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1BFB7" w14:textId="77777777" w:rsidR="00101223" w:rsidRDefault="005053DE">
            <w:pPr>
              <w:spacing w:before="11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632</w:t>
            </w:r>
          </w:p>
        </w:tc>
      </w:tr>
      <w:tr w:rsidR="00101223" w14:paraId="7665D947" w14:textId="77777777">
        <w:trPr>
          <w:trHeight w:hRule="exact" w:val="300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89324" w14:textId="77777777" w:rsidR="00101223" w:rsidRDefault="005053DE">
            <w:pPr>
              <w:spacing w:before="2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Igbo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1A2FF" w14:textId="77777777" w:rsidR="00101223" w:rsidRDefault="005053DE">
            <w:pPr>
              <w:spacing w:before="25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6DF17" w14:textId="77777777" w:rsidR="00101223" w:rsidRDefault="005053DE">
            <w:pPr>
              <w:spacing w:before="25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do</w:t>
            </w:r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2FA6" w14:textId="77777777" w:rsidR="00101223" w:rsidRDefault="005053DE">
            <w:pPr>
              <w:spacing w:before="25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633</w:t>
            </w:r>
          </w:p>
        </w:tc>
      </w:tr>
      <w:tr w:rsidR="00101223" w14:paraId="611E631A" w14:textId="77777777">
        <w:trPr>
          <w:trHeight w:hRule="exact" w:val="298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D812A" w14:textId="77777777" w:rsidR="00101223" w:rsidRDefault="005053DE">
            <w:pPr>
              <w:spacing w:before="22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0F237" w14:textId="77777777" w:rsidR="00101223" w:rsidRDefault="005053DE">
            <w:pPr>
              <w:spacing w:before="22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8E62D" w14:textId="77777777" w:rsidR="00101223" w:rsidRDefault="005053DE">
            <w:pPr>
              <w:spacing w:before="22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Ig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la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2F6AF" w14:textId="77777777" w:rsidR="00101223" w:rsidRDefault="005053DE">
            <w:pPr>
              <w:spacing w:before="22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634</w:t>
            </w:r>
          </w:p>
        </w:tc>
      </w:tr>
      <w:tr w:rsidR="00101223" w14:paraId="1D97C0E2" w14:textId="77777777">
        <w:trPr>
          <w:trHeight w:hRule="exact" w:val="300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CB9E1" w14:textId="77777777" w:rsidR="00101223" w:rsidRDefault="005053DE">
            <w:pPr>
              <w:spacing w:before="2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idgin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lish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3D9FB" w14:textId="77777777" w:rsidR="00101223" w:rsidRDefault="005053DE">
            <w:pPr>
              <w:spacing w:before="25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E6BF2" w14:textId="77777777" w:rsidR="00101223" w:rsidRDefault="005053DE">
            <w:pPr>
              <w:spacing w:before="25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Ur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o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FDCD6" w14:textId="77777777" w:rsidR="00101223" w:rsidRDefault="005053DE">
            <w:pPr>
              <w:spacing w:before="25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635</w:t>
            </w:r>
          </w:p>
        </w:tc>
      </w:tr>
      <w:tr w:rsidR="00101223" w14:paraId="32CAB391" w14:textId="77777777">
        <w:trPr>
          <w:trHeight w:hRule="exact" w:val="298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F537C" w14:textId="77777777" w:rsidR="00101223" w:rsidRDefault="005053DE">
            <w:pPr>
              <w:spacing w:before="22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fik</w:t>
            </w:r>
            <w:proofErr w:type="spellEnd"/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2B923" w14:textId="77777777" w:rsidR="00101223" w:rsidRDefault="005053DE">
            <w:pPr>
              <w:spacing w:before="22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624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56A40" w14:textId="77777777" w:rsidR="00101223" w:rsidRDefault="005053DE">
            <w:pPr>
              <w:spacing w:before="22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  <w:w w:val="81"/>
              </w:rPr>
              <w:t>Og</w:t>
            </w:r>
            <w:r>
              <w:rPr>
                <w:rFonts w:ascii="Arial" w:eastAsia="Arial" w:hAnsi="Arial" w:cs="Arial"/>
                <w:color w:val="0000FF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color w:val="0000FF"/>
                <w:w w:val="81"/>
              </w:rPr>
              <w:t>ni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Id</w:t>
            </w:r>
            <w:r>
              <w:rPr>
                <w:rFonts w:ascii="Arial" w:eastAsia="Arial" w:hAnsi="Arial" w:cs="Arial"/>
                <w:strike/>
                <w:color w:val="0000FF"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a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A00B9" w14:textId="77777777" w:rsidR="00101223" w:rsidRDefault="005053DE">
            <w:pPr>
              <w:spacing w:before="22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636</w:t>
            </w:r>
          </w:p>
        </w:tc>
      </w:tr>
      <w:tr w:rsidR="00101223" w14:paraId="69092BE0" w14:textId="77777777">
        <w:trPr>
          <w:trHeight w:hRule="exact" w:val="300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78CFB" w14:textId="77777777" w:rsidR="00101223" w:rsidRDefault="005053DE">
            <w:pPr>
              <w:spacing w:before="25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bi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proofErr w:type="spellEnd"/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841B7" w14:textId="77777777" w:rsidR="00101223" w:rsidRDefault="005053DE">
            <w:pPr>
              <w:spacing w:before="25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625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DDCB9" w14:textId="77777777" w:rsidR="00101223" w:rsidRDefault="005053DE">
            <w:pPr>
              <w:spacing w:before="25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ng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99DD7" w14:textId="77777777" w:rsidR="00101223" w:rsidRDefault="005053DE">
            <w:pPr>
              <w:spacing w:before="25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637</w:t>
            </w:r>
          </w:p>
        </w:tc>
      </w:tr>
      <w:tr w:rsidR="00101223" w14:paraId="7756AFF9" w14:textId="77777777">
        <w:trPr>
          <w:trHeight w:hRule="exact" w:val="300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52A5C" w14:textId="77777777" w:rsidR="00101223" w:rsidRDefault="005053DE">
            <w:pPr>
              <w:spacing w:before="2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ula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6DA2C" w14:textId="77777777" w:rsidR="00101223" w:rsidRDefault="005053DE">
            <w:pPr>
              <w:spacing w:before="25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626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CA026" w14:textId="77777777" w:rsidR="00101223" w:rsidRDefault="005053DE">
            <w:pPr>
              <w:spacing w:before="25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Ikwe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8CDA9" w14:textId="77777777" w:rsidR="00101223" w:rsidRDefault="005053DE">
            <w:pPr>
              <w:spacing w:before="25"/>
              <w:ind w:left="600" w:right="6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638</w:t>
            </w:r>
          </w:p>
        </w:tc>
      </w:tr>
      <w:tr w:rsidR="00101223" w14:paraId="014B0BF7" w14:textId="77777777">
        <w:trPr>
          <w:trHeight w:hRule="exact" w:val="298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9CCBB" w14:textId="77777777" w:rsidR="00101223" w:rsidRDefault="005053DE">
            <w:pPr>
              <w:spacing w:before="22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Isoko</w:t>
            </w:r>
            <w:proofErr w:type="spellEnd"/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003B7" w14:textId="77777777" w:rsidR="00101223" w:rsidRDefault="005053DE">
            <w:pPr>
              <w:spacing w:before="22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627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B5EE5" w14:textId="77777777" w:rsidR="00101223" w:rsidRDefault="005053DE">
            <w:pPr>
              <w:spacing w:before="22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  <w:w w:val="81"/>
              </w:rPr>
              <w:t>Id</w:t>
            </w:r>
            <w:r>
              <w:rPr>
                <w:rFonts w:ascii="Arial" w:eastAsia="Arial" w:hAnsi="Arial" w:cs="Arial"/>
                <w:color w:val="0000FF"/>
                <w:spacing w:val="1"/>
                <w:w w:val="81"/>
              </w:rPr>
              <w:t>oma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Id</w:t>
            </w:r>
            <w:r>
              <w:rPr>
                <w:rFonts w:ascii="Arial" w:eastAsia="Arial" w:hAnsi="Arial" w:cs="Arial"/>
                <w:strike/>
                <w:color w:val="0000FF"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a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441BF" w14:textId="77777777" w:rsidR="00101223" w:rsidRDefault="005053DE">
            <w:pPr>
              <w:spacing w:before="22"/>
              <w:ind w:left="4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FF"/>
                <w:w w:val="81"/>
                <w:u w:val="single" w:color="0000FF"/>
              </w:rPr>
              <w:t>639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639</w:t>
            </w:r>
          </w:p>
        </w:tc>
      </w:tr>
      <w:tr w:rsidR="00101223" w14:paraId="32F99BCA" w14:textId="77777777">
        <w:trPr>
          <w:trHeight w:hRule="exact" w:val="300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6B276" w14:textId="77777777" w:rsidR="00101223" w:rsidRDefault="005053DE">
            <w:pPr>
              <w:spacing w:before="2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Ibibio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92764" w14:textId="77777777" w:rsidR="00101223" w:rsidRDefault="005053DE">
            <w:pPr>
              <w:spacing w:before="25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628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91A6B" w14:textId="77777777" w:rsidR="00101223" w:rsidRDefault="005053DE">
            <w:pPr>
              <w:spacing w:before="25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color w:val="0000FF"/>
                <w:w w:val="80"/>
              </w:rPr>
              <w:t>san</w:t>
            </w:r>
            <w:proofErr w:type="spellEnd"/>
            <w:r>
              <w:rPr>
                <w:rFonts w:ascii="Arial" w:eastAsia="Arial" w:hAnsi="Arial" w:cs="Arial"/>
                <w:color w:val="0000FF"/>
                <w:spacing w:val="6"/>
                <w:w w:val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trike/>
                <w:color w:val="0000FF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strike/>
                <w:color w:val="0000FF"/>
                <w:w w:val="80"/>
              </w:rPr>
              <w:t>san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754B6" w14:textId="77777777" w:rsidR="00101223" w:rsidRDefault="005053DE">
            <w:pPr>
              <w:spacing w:before="25"/>
              <w:ind w:left="4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FF"/>
                <w:w w:val="81"/>
                <w:u w:val="single" w:color="0000FF"/>
              </w:rPr>
              <w:t>639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640</w:t>
            </w:r>
          </w:p>
        </w:tc>
      </w:tr>
      <w:tr w:rsidR="00101223" w14:paraId="34DC2E05" w14:textId="77777777">
        <w:trPr>
          <w:trHeight w:hRule="exact" w:val="298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A6DC6" w14:textId="77777777" w:rsidR="00101223" w:rsidRDefault="005053DE">
            <w:pPr>
              <w:spacing w:before="22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21327" w14:textId="77777777" w:rsidR="00101223" w:rsidRDefault="005053DE">
            <w:pPr>
              <w:spacing w:before="22"/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629</w:t>
            </w:r>
          </w:p>
        </w:tc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5B149" w14:textId="77777777" w:rsidR="00101223" w:rsidRDefault="005053DE">
            <w:pPr>
              <w:spacing w:before="22"/>
              <w:ind w:left="-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FF"/>
                <w:w w:val="81"/>
              </w:rPr>
              <w:t>Ne</w:t>
            </w:r>
            <w:r>
              <w:rPr>
                <w:rFonts w:ascii="Arial" w:eastAsia="Arial" w:hAnsi="Arial" w:cs="Arial"/>
                <w:color w:val="0000FF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color w:val="0000FF"/>
                <w:w w:val="81"/>
              </w:rPr>
              <w:t>be</w:t>
            </w:r>
            <w:proofErr w:type="spellEnd"/>
            <w:r>
              <w:rPr>
                <w:rFonts w:ascii="Arial" w:eastAsia="Arial" w:hAnsi="Arial" w:cs="Arial"/>
                <w:color w:val="0000FF"/>
                <w:spacing w:val="2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Ne</w:t>
            </w:r>
            <w:r>
              <w:rPr>
                <w:rFonts w:ascii="Arial" w:eastAsia="Arial" w:hAnsi="Arial" w:cs="Arial"/>
                <w:strike/>
                <w:color w:val="0000FF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be</w:t>
            </w:r>
            <w:proofErr w:type="spellEnd"/>
          </w:p>
        </w:tc>
        <w:tc>
          <w:tcPr>
            <w:tcW w:w="1567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BF097F" w14:textId="77777777" w:rsidR="00101223" w:rsidRDefault="005053DE">
            <w:pPr>
              <w:spacing w:before="22"/>
              <w:ind w:left="4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FF"/>
                <w:w w:val="81"/>
                <w:u w:val="single" w:color="0000FF"/>
              </w:rPr>
              <w:t>640</w:t>
            </w:r>
            <w:r>
              <w:rPr>
                <w:rFonts w:ascii="Arial" w:eastAsia="Arial" w:hAnsi="Arial" w:cs="Arial"/>
                <w:strike/>
                <w:color w:val="0000FF"/>
                <w:w w:val="81"/>
              </w:rPr>
              <w:t>641</w:t>
            </w:r>
          </w:p>
        </w:tc>
      </w:tr>
      <w:tr w:rsidR="00101223" w14:paraId="22B8DF9E" w14:textId="77777777">
        <w:trPr>
          <w:trHeight w:hRule="exact" w:val="471"/>
        </w:trPr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E4A5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3D69AE2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iv</w:t>
            </w:r>
            <w:proofErr w:type="spellEnd"/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0C19E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1710AB5C" w14:textId="77777777" w:rsidR="00101223" w:rsidRDefault="005053DE">
            <w:pPr>
              <w:ind w:left="254" w:right="2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630</w:t>
            </w:r>
          </w:p>
        </w:tc>
        <w:tc>
          <w:tcPr>
            <w:tcW w:w="2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A9DB1" w14:textId="77777777" w:rsidR="00101223" w:rsidRDefault="005053DE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cify]:</w:t>
            </w:r>
          </w:p>
        </w:tc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0951F" w14:textId="77777777" w:rsidR="00101223" w:rsidRDefault="005053DE">
            <w:pPr>
              <w:spacing w:before="2" w:line="220" w:lineRule="exact"/>
              <w:ind w:left="98" w:right="66" w:firstLine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5AFFD" w14:textId="77777777" w:rsidR="00101223" w:rsidRDefault="00101223"/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D3BB4" w14:textId="77777777" w:rsidR="00101223" w:rsidRDefault="00101223"/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8241C" w14:textId="77777777" w:rsidR="00101223" w:rsidRDefault="00101223"/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E1719" w14:textId="77777777" w:rsidR="00101223" w:rsidRDefault="00101223"/>
        </w:tc>
      </w:tr>
    </w:tbl>
    <w:p w14:paraId="29677975" w14:textId="77777777" w:rsidR="00101223" w:rsidRDefault="00101223">
      <w:pPr>
        <w:spacing w:before="4" w:line="100" w:lineRule="exact"/>
        <w:rPr>
          <w:sz w:val="11"/>
          <w:szCs w:val="11"/>
        </w:rPr>
      </w:pPr>
    </w:p>
    <w:p w14:paraId="01AB34CE" w14:textId="77777777" w:rsidR="00101223" w:rsidRDefault="00101223">
      <w:pPr>
        <w:spacing w:line="200" w:lineRule="exact"/>
      </w:pPr>
    </w:p>
    <w:p w14:paraId="20157843" w14:textId="77777777" w:rsidR="00101223" w:rsidRDefault="00101223">
      <w:pPr>
        <w:spacing w:line="200" w:lineRule="exact"/>
      </w:pPr>
    </w:p>
    <w:p w14:paraId="72B3695F" w14:textId="77777777" w:rsidR="00101223" w:rsidRDefault="00101223">
      <w:pPr>
        <w:spacing w:line="200" w:lineRule="exact"/>
      </w:pPr>
    </w:p>
    <w:p w14:paraId="67DE59D8" w14:textId="77777777" w:rsidR="00101223" w:rsidRDefault="00101223">
      <w:pPr>
        <w:spacing w:line="200" w:lineRule="exact"/>
      </w:pPr>
    </w:p>
    <w:p w14:paraId="5829A8E1" w14:textId="77777777" w:rsidR="00101223" w:rsidRDefault="00101223">
      <w:pPr>
        <w:spacing w:line="200" w:lineRule="exact"/>
      </w:pPr>
    </w:p>
    <w:p w14:paraId="5140B1C7" w14:textId="77777777" w:rsidR="00101223" w:rsidRDefault="00101223">
      <w:pPr>
        <w:spacing w:line="200" w:lineRule="exact"/>
      </w:pPr>
    </w:p>
    <w:p w14:paraId="39F10AAA" w14:textId="77777777" w:rsidR="00101223" w:rsidRDefault="00101223">
      <w:pPr>
        <w:spacing w:line="200" w:lineRule="exact"/>
      </w:pPr>
    </w:p>
    <w:p w14:paraId="6F3300C2" w14:textId="77777777" w:rsidR="00101223" w:rsidRDefault="00101223">
      <w:pPr>
        <w:spacing w:line="200" w:lineRule="exact"/>
      </w:pPr>
    </w:p>
    <w:p w14:paraId="12B10CFD" w14:textId="77777777" w:rsidR="00101223" w:rsidRDefault="005053DE">
      <w:pPr>
        <w:spacing w:before="34"/>
        <w:ind w:left="4705" w:right="4523"/>
        <w:jc w:val="center"/>
        <w:rPr>
          <w:rFonts w:ascii="Arial" w:eastAsia="Arial" w:hAnsi="Arial" w:cs="Arial"/>
        </w:rPr>
        <w:sectPr w:rsidR="00101223">
          <w:footerReference w:type="default" r:id="rId41"/>
          <w:pgSz w:w="11900" w:h="16860"/>
          <w:pgMar w:top="1080" w:right="128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37</w:t>
      </w:r>
    </w:p>
    <w:p w14:paraId="2D4BF8CA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6"/>
        <w:gridCol w:w="1428"/>
      </w:tblGrid>
      <w:tr w:rsidR="00101223" w14:paraId="0B43237C" w14:textId="77777777">
        <w:trPr>
          <w:trHeight w:hRule="exact" w:val="266"/>
        </w:trPr>
        <w:tc>
          <w:tcPr>
            <w:tcW w:w="92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41DA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117.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viewe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</w:t>
            </w:r>
            <w:r>
              <w:rPr>
                <w:rFonts w:ascii="Arial" w:eastAsia="Arial" w:hAnsi="Arial" w:cs="Arial"/>
                <w:b/>
                <w:w w:val="81"/>
              </w:rPr>
              <w:t>est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level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cati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</w:tc>
      </w:tr>
      <w:tr w:rsidR="00101223" w14:paraId="78EE7267" w14:textId="77777777">
        <w:trPr>
          <w:trHeight w:hRule="exact" w:val="264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4F0E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im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pleted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B0293" w14:textId="77777777" w:rsidR="00101223" w:rsidRDefault="005053DE">
            <w:pPr>
              <w:spacing w:before="6"/>
              <w:ind w:left="621" w:right="6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72C4D53F" w14:textId="77777777">
        <w:trPr>
          <w:trHeight w:hRule="exact" w:val="264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7D1A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cond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igh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3C838" w14:textId="77777777" w:rsidR="00101223" w:rsidRDefault="005053DE">
            <w:pPr>
              <w:spacing w:before="6"/>
              <w:ind w:left="621" w:right="6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B38A4B1" w14:textId="77777777">
        <w:trPr>
          <w:trHeight w:hRule="exact" w:val="266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5C7FA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econ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pleted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57F7D" w14:textId="77777777" w:rsidR="00101223" w:rsidRDefault="005053DE">
            <w:pPr>
              <w:spacing w:before="8"/>
              <w:ind w:left="621" w:right="6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E2FEFE0" w14:textId="77777777">
        <w:trPr>
          <w:trHeight w:hRule="exact" w:val="264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302A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secon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alif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catio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e.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.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diplo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lytechnic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college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A81BD" w14:textId="77777777" w:rsidR="00101223" w:rsidRDefault="005053DE">
            <w:pPr>
              <w:spacing w:before="6"/>
              <w:ind w:left="621" w:right="6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011645C2" w14:textId="77777777">
        <w:trPr>
          <w:trHeight w:hRule="exact" w:val="266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2316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w w:val="81"/>
              </w:rPr>
              <w:t>nive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sity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E0BC4" w14:textId="77777777" w:rsidR="00101223" w:rsidRDefault="005053DE">
            <w:pPr>
              <w:spacing w:before="8"/>
              <w:ind w:left="621" w:right="6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48034C63" w14:textId="77777777">
        <w:trPr>
          <w:trHeight w:hRule="exact" w:val="264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ED80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pleted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15E80" w14:textId="77777777" w:rsidR="00101223" w:rsidRDefault="005053DE">
            <w:pPr>
              <w:spacing w:before="6"/>
              <w:ind w:left="621" w:right="6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2AAFBC9C" w14:textId="77777777">
        <w:trPr>
          <w:trHeight w:hRule="exact" w:val="266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63D6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ost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te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F0857" w14:textId="77777777" w:rsidR="00101223" w:rsidRDefault="005053DE">
            <w:pPr>
              <w:spacing w:before="6"/>
              <w:ind w:left="621" w:right="6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2E37FB2" w14:textId="77777777" w:rsidR="00101223" w:rsidRDefault="00101223">
      <w:pPr>
        <w:spacing w:before="6" w:line="120" w:lineRule="exact"/>
        <w:rPr>
          <w:sz w:val="13"/>
          <w:szCs w:val="13"/>
        </w:rPr>
      </w:pPr>
    </w:p>
    <w:p w14:paraId="5CA68D07" w14:textId="77777777" w:rsidR="00101223" w:rsidRDefault="00101223">
      <w:pPr>
        <w:spacing w:line="200" w:lineRule="exact"/>
      </w:pPr>
    </w:p>
    <w:p w14:paraId="7C7D3CAD" w14:textId="77777777" w:rsidR="00101223" w:rsidRDefault="00101223">
      <w:pPr>
        <w:spacing w:line="200" w:lineRule="exact"/>
      </w:pPr>
    </w:p>
    <w:p w14:paraId="6B8DB1B4" w14:textId="77777777" w:rsidR="00101223" w:rsidRDefault="00101223">
      <w:pPr>
        <w:spacing w:line="200" w:lineRule="exact"/>
      </w:pPr>
    </w:p>
    <w:p w14:paraId="35E74625" w14:textId="77777777" w:rsidR="00101223" w:rsidRDefault="00101223">
      <w:pPr>
        <w:spacing w:line="200" w:lineRule="exact"/>
      </w:pPr>
    </w:p>
    <w:p w14:paraId="047AC7BF" w14:textId="77777777" w:rsidR="00101223" w:rsidRDefault="00101223">
      <w:pPr>
        <w:spacing w:line="200" w:lineRule="exact"/>
      </w:pPr>
    </w:p>
    <w:p w14:paraId="754D96BE" w14:textId="77777777" w:rsidR="00101223" w:rsidRDefault="00101223">
      <w:pPr>
        <w:spacing w:line="200" w:lineRule="exact"/>
      </w:pPr>
    </w:p>
    <w:p w14:paraId="3C9CE53E" w14:textId="77777777" w:rsidR="00101223" w:rsidRDefault="00101223">
      <w:pPr>
        <w:spacing w:line="200" w:lineRule="exact"/>
      </w:pPr>
    </w:p>
    <w:p w14:paraId="6A135CDA" w14:textId="77777777" w:rsidR="00101223" w:rsidRDefault="00101223">
      <w:pPr>
        <w:spacing w:line="200" w:lineRule="exact"/>
      </w:pPr>
    </w:p>
    <w:p w14:paraId="03DE1587" w14:textId="77777777" w:rsidR="00101223" w:rsidRDefault="00101223">
      <w:pPr>
        <w:spacing w:line="200" w:lineRule="exact"/>
      </w:pPr>
    </w:p>
    <w:p w14:paraId="79EC98F5" w14:textId="77777777" w:rsidR="00101223" w:rsidRDefault="00101223">
      <w:pPr>
        <w:spacing w:line="200" w:lineRule="exact"/>
      </w:pPr>
    </w:p>
    <w:p w14:paraId="04B4E2B2" w14:textId="77777777" w:rsidR="00101223" w:rsidRDefault="00101223">
      <w:pPr>
        <w:spacing w:line="200" w:lineRule="exact"/>
      </w:pPr>
    </w:p>
    <w:p w14:paraId="2A698B86" w14:textId="77777777" w:rsidR="00101223" w:rsidRDefault="00101223">
      <w:pPr>
        <w:spacing w:line="200" w:lineRule="exact"/>
      </w:pPr>
    </w:p>
    <w:p w14:paraId="2E1A6ABF" w14:textId="77777777" w:rsidR="00101223" w:rsidRDefault="00101223">
      <w:pPr>
        <w:spacing w:line="200" w:lineRule="exact"/>
      </w:pPr>
    </w:p>
    <w:p w14:paraId="467DFDC6" w14:textId="77777777" w:rsidR="00101223" w:rsidRDefault="00101223">
      <w:pPr>
        <w:spacing w:line="200" w:lineRule="exact"/>
      </w:pPr>
    </w:p>
    <w:p w14:paraId="6A7D6D58" w14:textId="77777777" w:rsidR="00101223" w:rsidRDefault="00101223">
      <w:pPr>
        <w:spacing w:line="200" w:lineRule="exact"/>
      </w:pPr>
    </w:p>
    <w:p w14:paraId="68D8AFB1" w14:textId="77777777" w:rsidR="00101223" w:rsidRDefault="00101223">
      <w:pPr>
        <w:spacing w:line="200" w:lineRule="exact"/>
      </w:pPr>
    </w:p>
    <w:p w14:paraId="5BD91AA0" w14:textId="77777777" w:rsidR="00101223" w:rsidRDefault="00101223">
      <w:pPr>
        <w:spacing w:line="200" w:lineRule="exact"/>
      </w:pPr>
    </w:p>
    <w:p w14:paraId="32DF5999" w14:textId="77777777" w:rsidR="00101223" w:rsidRDefault="00101223">
      <w:pPr>
        <w:spacing w:line="200" w:lineRule="exact"/>
      </w:pPr>
    </w:p>
    <w:p w14:paraId="3D7D0485" w14:textId="77777777" w:rsidR="00101223" w:rsidRDefault="00101223">
      <w:pPr>
        <w:spacing w:line="200" w:lineRule="exact"/>
      </w:pPr>
    </w:p>
    <w:p w14:paraId="0023362A" w14:textId="77777777" w:rsidR="00101223" w:rsidRDefault="00101223">
      <w:pPr>
        <w:spacing w:line="200" w:lineRule="exact"/>
      </w:pPr>
    </w:p>
    <w:p w14:paraId="61E1A68C" w14:textId="77777777" w:rsidR="00101223" w:rsidRDefault="00101223">
      <w:pPr>
        <w:spacing w:line="200" w:lineRule="exact"/>
      </w:pPr>
    </w:p>
    <w:p w14:paraId="28BF3908" w14:textId="77777777" w:rsidR="00101223" w:rsidRDefault="00101223">
      <w:pPr>
        <w:spacing w:line="200" w:lineRule="exact"/>
      </w:pPr>
    </w:p>
    <w:p w14:paraId="4AFBA68C" w14:textId="77777777" w:rsidR="00101223" w:rsidRDefault="00101223">
      <w:pPr>
        <w:spacing w:line="200" w:lineRule="exact"/>
      </w:pPr>
    </w:p>
    <w:p w14:paraId="33311D01" w14:textId="77777777" w:rsidR="00101223" w:rsidRDefault="00101223">
      <w:pPr>
        <w:spacing w:line="200" w:lineRule="exact"/>
      </w:pPr>
    </w:p>
    <w:p w14:paraId="7E328886" w14:textId="77777777" w:rsidR="00101223" w:rsidRDefault="00101223">
      <w:pPr>
        <w:spacing w:line="200" w:lineRule="exact"/>
      </w:pPr>
    </w:p>
    <w:p w14:paraId="73AC82B9" w14:textId="77777777" w:rsidR="00101223" w:rsidRDefault="00101223">
      <w:pPr>
        <w:spacing w:line="200" w:lineRule="exact"/>
      </w:pPr>
    </w:p>
    <w:p w14:paraId="3C1FF1C3" w14:textId="77777777" w:rsidR="00101223" w:rsidRDefault="00101223">
      <w:pPr>
        <w:spacing w:line="200" w:lineRule="exact"/>
      </w:pPr>
    </w:p>
    <w:p w14:paraId="308A97BD" w14:textId="77777777" w:rsidR="00101223" w:rsidRDefault="00101223">
      <w:pPr>
        <w:spacing w:line="200" w:lineRule="exact"/>
      </w:pPr>
    </w:p>
    <w:p w14:paraId="4FEBF597" w14:textId="77777777" w:rsidR="00101223" w:rsidRDefault="00101223">
      <w:pPr>
        <w:spacing w:line="200" w:lineRule="exact"/>
      </w:pPr>
    </w:p>
    <w:p w14:paraId="2A398A15" w14:textId="77777777" w:rsidR="00101223" w:rsidRDefault="00101223">
      <w:pPr>
        <w:spacing w:line="200" w:lineRule="exact"/>
      </w:pPr>
    </w:p>
    <w:p w14:paraId="7C731481" w14:textId="77777777" w:rsidR="00101223" w:rsidRDefault="00101223">
      <w:pPr>
        <w:spacing w:line="200" w:lineRule="exact"/>
      </w:pPr>
    </w:p>
    <w:p w14:paraId="65E680A3" w14:textId="77777777" w:rsidR="00101223" w:rsidRDefault="00101223">
      <w:pPr>
        <w:spacing w:line="200" w:lineRule="exact"/>
      </w:pPr>
    </w:p>
    <w:p w14:paraId="56E1DD15" w14:textId="77777777" w:rsidR="00101223" w:rsidRDefault="00101223">
      <w:pPr>
        <w:spacing w:line="200" w:lineRule="exact"/>
      </w:pPr>
    </w:p>
    <w:p w14:paraId="31EB4FBD" w14:textId="77777777" w:rsidR="00101223" w:rsidRDefault="00101223">
      <w:pPr>
        <w:spacing w:line="200" w:lineRule="exact"/>
      </w:pPr>
    </w:p>
    <w:p w14:paraId="2B5EC8B9" w14:textId="77777777" w:rsidR="00101223" w:rsidRDefault="00101223">
      <w:pPr>
        <w:spacing w:line="200" w:lineRule="exact"/>
      </w:pPr>
    </w:p>
    <w:p w14:paraId="6E472A7C" w14:textId="77777777" w:rsidR="00101223" w:rsidRDefault="00101223">
      <w:pPr>
        <w:spacing w:line="200" w:lineRule="exact"/>
      </w:pPr>
    </w:p>
    <w:p w14:paraId="3B35C99D" w14:textId="77777777" w:rsidR="00101223" w:rsidRDefault="00101223">
      <w:pPr>
        <w:spacing w:line="200" w:lineRule="exact"/>
      </w:pPr>
    </w:p>
    <w:p w14:paraId="19845B89" w14:textId="77777777" w:rsidR="00101223" w:rsidRDefault="00101223">
      <w:pPr>
        <w:spacing w:line="200" w:lineRule="exact"/>
      </w:pPr>
    </w:p>
    <w:p w14:paraId="05B865E6" w14:textId="77777777" w:rsidR="00101223" w:rsidRDefault="00101223">
      <w:pPr>
        <w:spacing w:line="200" w:lineRule="exact"/>
      </w:pPr>
    </w:p>
    <w:p w14:paraId="0E29D4D7" w14:textId="77777777" w:rsidR="00101223" w:rsidRDefault="00101223">
      <w:pPr>
        <w:spacing w:line="200" w:lineRule="exact"/>
      </w:pPr>
    </w:p>
    <w:p w14:paraId="75D6FCFE" w14:textId="77777777" w:rsidR="00101223" w:rsidRDefault="00101223">
      <w:pPr>
        <w:spacing w:line="200" w:lineRule="exact"/>
      </w:pPr>
    </w:p>
    <w:p w14:paraId="53B481A7" w14:textId="77777777" w:rsidR="00101223" w:rsidRDefault="00101223">
      <w:pPr>
        <w:spacing w:line="200" w:lineRule="exact"/>
      </w:pPr>
    </w:p>
    <w:p w14:paraId="4EDEB45D" w14:textId="77777777" w:rsidR="00101223" w:rsidRDefault="00101223">
      <w:pPr>
        <w:spacing w:line="200" w:lineRule="exact"/>
      </w:pPr>
    </w:p>
    <w:p w14:paraId="50BA45AD" w14:textId="77777777" w:rsidR="00101223" w:rsidRDefault="00101223">
      <w:pPr>
        <w:spacing w:line="200" w:lineRule="exact"/>
      </w:pPr>
    </w:p>
    <w:p w14:paraId="150FDB49" w14:textId="77777777" w:rsidR="00101223" w:rsidRDefault="00101223">
      <w:pPr>
        <w:spacing w:line="200" w:lineRule="exact"/>
      </w:pPr>
    </w:p>
    <w:p w14:paraId="1C5C4667" w14:textId="77777777" w:rsidR="00101223" w:rsidRDefault="00101223">
      <w:pPr>
        <w:spacing w:line="200" w:lineRule="exact"/>
      </w:pPr>
    </w:p>
    <w:p w14:paraId="1B05B0D1" w14:textId="77777777" w:rsidR="00101223" w:rsidRDefault="00101223">
      <w:pPr>
        <w:spacing w:line="200" w:lineRule="exact"/>
      </w:pPr>
    </w:p>
    <w:p w14:paraId="445CFBC5" w14:textId="77777777" w:rsidR="00101223" w:rsidRDefault="00101223">
      <w:pPr>
        <w:spacing w:line="200" w:lineRule="exact"/>
      </w:pPr>
    </w:p>
    <w:p w14:paraId="3E339719" w14:textId="77777777" w:rsidR="00101223" w:rsidRDefault="00101223">
      <w:pPr>
        <w:spacing w:line="200" w:lineRule="exact"/>
      </w:pPr>
    </w:p>
    <w:p w14:paraId="5C386E73" w14:textId="77777777" w:rsidR="00101223" w:rsidRDefault="00101223">
      <w:pPr>
        <w:spacing w:line="200" w:lineRule="exact"/>
      </w:pPr>
    </w:p>
    <w:p w14:paraId="7BF21FD8" w14:textId="77777777" w:rsidR="00101223" w:rsidRDefault="00101223">
      <w:pPr>
        <w:spacing w:line="200" w:lineRule="exact"/>
      </w:pPr>
    </w:p>
    <w:p w14:paraId="12BC9B28" w14:textId="77777777" w:rsidR="00101223" w:rsidRDefault="00101223">
      <w:pPr>
        <w:spacing w:line="200" w:lineRule="exact"/>
      </w:pPr>
    </w:p>
    <w:p w14:paraId="68990068" w14:textId="77777777" w:rsidR="00101223" w:rsidRDefault="00101223">
      <w:pPr>
        <w:spacing w:line="200" w:lineRule="exact"/>
      </w:pPr>
    </w:p>
    <w:p w14:paraId="50B17C6F" w14:textId="77777777" w:rsidR="00101223" w:rsidRDefault="00101223">
      <w:pPr>
        <w:spacing w:line="200" w:lineRule="exact"/>
      </w:pPr>
    </w:p>
    <w:p w14:paraId="43FF8252" w14:textId="77777777" w:rsidR="00101223" w:rsidRDefault="00101223">
      <w:pPr>
        <w:spacing w:line="200" w:lineRule="exact"/>
      </w:pPr>
    </w:p>
    <w:p w14:paraId="3C374F05" w14:textId="77777777" w:rsidR="00101223" w:rsidRDefault="00101223">
      <w:pPr>
        <w:spacing w:line="200" w:lineRule="exact"/>
      </w:pPr>
    </w:p>
    <w:p w14:paraId="30DF3461" w14:textId="77777777" w:rsidR="00101223" w:rsidRDefault="00101223">
      <w:pPr>
        <w:spacing w:line="200" w:lineRule="exact"/>
      </w:pPr>
    </w:p>
    <w:p w14:paraId="7DE9449A" w14:textId="77777777" w:rsidR="00101223" w:rsidRDefault="00101223">
      <w:pPr>
        <w:spacing w:line="200" w:lineRule="exact"/>
      </w:pPr>
    </w:p>
    <w:p w14:paraId="78F9C034" w14:textId="77777777" w:rsidR="00101223" w:rsidRDefault="00101223">
      <w:pPr>
        <w:spacing w:line="200" w:lineRule="exact"/>
      </w:pPr>
    </w:p>
    <w:p w14:paraId="204F7943" w14:textId="77777777" w:rsidR="00101223" w:rsidRDefault="00101223">
      <w:pPr>
        <w:spacing w:line="200" w:lineRule="exact"/>
      </w:pPr>
    </w:p>
    <w:p w14:paraId="23EBC83F" w14:textId="77777777" w:rsidR="00101223" w:rsidRDefault="00101223">
      <w:pPr>
        <w:spacing w:line="200" w:lineRule="exact"/>
      </w:pPr>
    </w:p>
    <w:p w14:paraId="276DE89D" w14:textId="77777777" w:rsidR="00101223" w:rsidRDefault="00101223">
      <w:pPr>
        <w:spacing w:line="200" w:lineRule="exact"/>
      </w:pPr>
    </w:p>
    <w:p w14:paraId="3E818CB4" w14:textId="77777777" w:rsidR="00101223" w:rsidRDefault="005053DE">
      <w:pPr>
        <w:spacing w:before="34"/>
        <w:ind w:left="4705" w:right="4463"/>
        <w:jc w:val="center"/>
        <w:rPr>
          <w:rFonts w:ascii="Arial" w:eastAsia="Arial" w:hAnsi="Arial" w:cs="Arial"/>
        </w:rPr>
        <w:sectPr w:rsidR="00101223">
          <w:footerReference w:type="default" r:id="rId42"/>
          <w:pgSz w:w="11900" w:h="16860"/>
          <w:pgMar w:top="1080" w:right="1340" w:bottom="280" w:left="1100" w:header="0" w:footer="0" w:gutter="0"/>
          <w:cols w:space="720"/>
        </w:sectPr>
      </w:pPr>
      <w:r>
        <w:rPr>
          <w:rFonts w:ascii="Arial" w:eastAsia="Arial" w:hAnsi="Arial" w:cs="Arial"/>
          <w:w w:val="99"/>
        </w:rPr>
        <w:t>38</w:t>
      </w:r>
    </w:p>
    <w:p w14:paraId="0AFF9BAD" w14:textId="77777777" w:rsidR="00101223" w:rsidRDefault="005053DE">
      <w:pPr>
        <w:spacing w:before="61"/>
        <w:ind w:left="18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pacing w:val="1"/>
          <w:w w:val="81"/>
          <w:sz w:val="24"/>
          <w:szCs w:val="24"/>
        </w:rPr>
        <w:lastRenderedPageBreak/>
        <w:t>S</w:t>
      </w:r>
      <w:r>
        <w:rPr>
          <w:rFonts w:ascii="Arial" w:eastAsia="Arial" w:hAnsi="Arial" w:cs="Arial"/>
          <w:b/>
          <w:i/>
          <w:w w:val="81"/>
          <w:sz w:val="24"/>
          <w:szCs w:val="24"/>
        </w:rPr>
        <w:t>I</w:t>
      </w:r>
      <w:r>
        <w:rPr>
          <w:rFonts w:ascii="Arial" w:eastAsia="Arial" w:hAnsi="Arial" w:cs="Arial"/>
          <w:b/>
          <w:i/>
          <w:spacing w:val="1"/>
          <w:w w:val="81"/>
          <w:sz w:val="24"/>
          <w:szCs w:val="24"/>
        </w:rPr>
        <w:t>G</w:t>
      </w:r>
      <w:r>
        <w:rPr>
          <w:rFonts w:ascii="Arial" w:eastAsia="Arial" w:hAnsi="Arial" w:cs="Arial"/>
          <w:b/>
          <w:i/>
          <w:w w:val="81"/>
          <w:sz w:val="24"/>
          <w:szCs w:val="24"/>
        </w:rPr>
        <w:t>N</w:t>
      </w:r>
      <w:r>
        <w:rPr>
          <w:rFonts w:ascii="Arial" w:eastAsia="Arial" w:hAnsi="Arial" w:cs="Arial"/>
          <w:b/>
          <w:i/>
          <w:spacing w:val="-1"/>
          <w:w w:val="81"/>
          <w:sz w:val="24"/>
          <w:szCs w:val="24"/>
        </w:rPr>
        <w:t>A</w:t>
      </w:r>
      <w:r>
        <w:rPr>
          <w:rFonts w:ascii="Arial" w:eastAsia="Arial" w:hAnsi="Arial" w:cs="Arial"/>
          <w:b/>
          <w:i/>
          <w:w w:val="81"/>
          <w:sz w:val="24"/>
          <w:szCs w:val="24"/>
        </w:rPr>
        <w:t>TU</w:t>
      </w:r>
      <w:r>
        <w:rPr>
          <w:rFonts w:ascii="Arial" w:eastAsia="Arial" w:hAnsi="Arial" w:cs="Arial"/>
          <w:b/>
          <w:i/>
          <w:spacing w:val="-1"/>
          <w:w w:val="81"/>
          <w:sz w:val="24"/>
          <w:szCs w:val="24"/>
        </w:rPr>
        <w:t>R</w:t>
      </w:r>
      <w:r>
        <w:rPr>
          <w:rFonts w:ascii="Arial" w:eastAsia="Arial" w:hAnsi="Arial" w:cs="Arial"/>
          <w:b/>
          <w:i/>
          <w:w w:val="81"/>
          <w:sz w:val="24"/>
          <w:szCs w:val="24"/>
        </w:rPr>
        <w:t>E</w:t>
      </w:r>
      <w:r>
        <w:rPr>
          <w:rFonts w:ascii="Arial" w:eastAsia="Arial" w:hAnsi="Arial" w:cs="Arial"/>
          <w:b/>
          <w:i/>
          <w:spacing w:val="12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2"/>
          <w:sz w:val="24"/>
          <w:szCs w:val="24"/>
        </w:rPr>
        <w:t>P</w:t>
      </w:r>
      <w:r>
        <w:rPr>
          <w:rFonts w:ascii="Arial" w:eastAsia="Arial" w:hAnsi="Arial" w:cs="Arial"/>
          <w:b/>
          <w:i/>
          <w:w w:val="82"/>
          <w:sz w:val="24"/>
          <w:szCs w:val="24"/>
        </w:rPr>
        <w:t>AGE</w:t>
      </w:r>
    </w:p>
    <w:p w14:paraId="0B03FDDD" w14:textId="77777777" w:rsidR="00101223" w:rsidRDefault="00101223">
      <w:pPr>
        <w:spacing w:before="2" w:line="100" w:lineRule="exact"/>
        <w:rPr>
          <w:sz w:val="10"/>
          <w:szCs w:val="10"/>
        </w:rPr>
      </w:pPr>
    </w:p>
    <w:p w14:paraId="332EBBBC" w14:textId="77777777" w:rsidR="00101223" w:rsidRDefault="005053DE">
      <w:pPr>
        <w:ind w:left="18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0"/>
        </w:rPr>
        <w:t xml:space="preserve">118. 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  <w:u w:val="single" w:color="000000"/>
        </w:rPr>
        <w:t>IN</w:t>
      </w:r>
      <w:r>
        <w:rPr>
          <w:rFonts w:ascii="Arial" w:eastAsia="Arial" w:hAnsi="Arial" w:cs="Arial"/>
          <w:b/>
          <w:spacing w:val="1"/>
          <w:w w:val="80"/>
          <w:u w:val="single" w:color="000000"/>
        </w:rPr>
        <w:t>T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E</w:t>
      </w:r>
      <w:r>
        <w:rPr>
          <w:rFonts w:ascii="Arial" w:eastAsia="Arial" w:hAnsi="Arial" w:cs="Arial"/>
          <w:b/>
          <w:spacing w:val="2"/>
          <w:w w:val="80"/>
          <w:u w:val="single" w:color="000000"/>
        </w:rPr>
        <w:t>R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V</w:t>
      </w:r>
      <w:r>
        <w:rPr>
          <w:rFonts w:ascii="Arial" w:eastAsia="Arial" w:hAnsi="Arial" w:cs="Arial"/>
          <w:b/>
          <w:w w:val="80"/>
          <w:u w:val="single" w:color="000000"/>
        </w:rPr>
        <w:t>I</w:t>
      </w:r>
      <w:r>
        <w:rPr>
          <w:rFonts w:ascii="Arial" w:eastAsia="Arial" w:hAnsi="Arial" w:cs="Arial"/>
          <w:b/>
          <w:spacing w:val="1"/>
          <w:w w:val="80"/>
          <w:u w:val="single" w:color="000000"/>
        </w:rPr>
        <w:t>E</w:t>
      </w:r>
      <w:r>
        <w:rPr>
          <w:rFonts w:ascii="Arial" w:eastAsia="Arial" w:hAnsi="Arial" w:cs="Arial"/>
          <w:b/>
          <w:w w:val="80"/>
          <w:u w:val="single" w:color="000000"/>
        </w:rPr>
        <w:t>W</w:t>
      </w:r>
      <w:r>
        <w:rPr>
          <w:rFonts w:ascii="Arial" w:eastAsia="Arial" w:hAnsi="Arial" w:cs="Arial"/>
          <w:b/>
          <w:spacing w:val="1"/>
          <w:w w:val="80"/>
          <w:u w:val="single" w:color="000000"/>
        </w:rPr>
        <w:t>ER</w:t>
      </w:r>
      <w:r>
        <w:rPr>
          <w:rFonts w:ascii="Arial" w:eastAsia="Arial" w:hAnsi="Arial" w:cs="Arial"/>
          <w:b/>
          <w:w w:val="80"/>
        </w:rPr>
        <w:t xml:space="preserve">: </w:t>
      </w:r>
      <w:r>
        <w:rPr>
          <w:rFonts w:ascii="Arial" w:eastAsia="Arial" w:hAnsi="Arial" w:cs="Arial"/>
          <w:b/>
          <w:spacing w:val="18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Do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u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v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an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oth</w:t>
      </w:r>
      <w:r>
        <w:rPr>
          <w:rFonts w:ascii="Arial" w:eastAsia="Arial" w:hAnsi="Arial" w:cs="Arial"/>
          <w:b/>
          <w:w w:val="80"/>
        </w:rPr>
        <w:t>er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omm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n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2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int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vi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 xml:space="preserve">w? </w:t>
      </w:r>
      <w:r>
        <w:rPr>
          <w:rFonts w:ascii="Arial" w:eastAsia="Arial" w:hAnsi="Arial" w:cs="Arial"/>
          <w:b/>
          <w:spacing w:val="1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Fo</w:t>
      </w:r>
      <w:r>
        <w:rPr>
          <w:rFonts w:ascii="Arial" w:eastAsia="Arial" w:hAnsi="Arial" w:cs="Arial"/>
          <w:b/>
          <w:w w:val="80"/>
        </w:rPr>
        <w:t>r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x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mp</w:t>
      </w:r>
      <w:r>
        <w:rPr>
          <w:rFonts w:ascii="Arial" w:eastAsia="Arial" w:hAnsi="Arial" w:cs="Arial"/>
          <w:b/>
          <w:w w:val="80"/>
        </w:rPr>
        <w:t>le,</w:t>
      </w:r>
      <w:r>
        <w:rPr>
          <w:rFonts w:ascii="Arial" w:eastAsia="Arial" w:hAnsi="Arial" w:cs="Arial"/>
          <w:b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>id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g</w:t>
      </w:r>
      <w:r>
        <w:rPr>
          <w:rFonts w:ascii="Arial" w:eastAsia="Arial" w:hAnsi="Arial" w:cs="Arial"/>
          <w:b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l</w:t>
      </w:r>
      <w:r>
        <w:rPr>
          <w:rFonts w:ascii="Arial" w:eastAsia="Arial" w:hAnsi="Arial" w:cs="Arial"/>
          <w:b/>
          <w:w w:val="80"/>
        </w:rPr>
        <w:t>se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i</w:t>
      </w:r>
      <w:r>
        <w:rPr>
          <w:rFonts w:ascii="Arial" w:eastAsia="Arial" w:hAnsi="Arial" w:cs="Arial"/>
          <w:b/>
          <w:spacing w:val="-1"/>
          <w:w w:val="81"/>
        </w:rPr>
        <w:t>g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ic</w:t>
      </w:r>
      <w:r>
        <w:rPr>
          <w:rFonts w:ascii="Arial" w:eastAsia="Arial" w:hAnsi="Arial" w:cs="Arial"/>
          <w:b/>
          <w:spacing w:val="1"/>
          <w:w w:val="81"/>
        </w:rPr>
        <w:t>an</w:t>
      </w:r>
      <w:r>
        <w:rPr>
          <w:rFonts w:ascii="Arial" w:eastAsia="Arial" w:hAnsi="Arial" w:cs="Arial"/>
          <w:b/>
          <w:w w:val="81"/>
        </w:rPr>
        <w:t>t</w:t>
      </w:r>
    </w:p>
    <w:p w14:paraId="22E4FAD5" w14:textId="77777777" w:rsidR="00101223" w:rsidRDefault="005053DE">
      <w:pPr>
        <w:tabs>
          <w:tab w:val="left" w:pos="9400"/>
        </w:tabs>
        <w:ind w:left="1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29"/>
          <w:u w:val="single" w:color="000000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w w:val="81"/>
          <w:u w:val="single" w:color="000000"/>
        </w:rPr>
        <w:t>h</w:t>
      </w:r>
      <w:r>
        <w:rPr>
          <w:rFonts w:ascii="Arial" w:eastAsia="Arial" w:hAnsi="Arial" w:cs="Arial"/>
          <w:b/>
          <w:w w:val="81"/>
          <w:u w:val="single" w:color="000000"/>
        </w:rPr>
        <w:t>a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pp</w:t>
      </w:r>
      <w:r>
        <w:rPr>
          <w:rFonts w:ascii="Arial" w:eastAsia="Arial" w:hAnsi="Arial" w:cs="Arial"/>
          <w:b/>
          <w:w w:val="81"/>
          <w:u w:val="single" w:color="000000"/>
        </w:rPr>
        <w:t>en</w:t>
      </w:r>
      <w:proofErr w:type="gramEnd"/>
      <w:r>
        <w:rPr>
          <w:rFonts w:ascii="Arial" w:eastAsia="Arial" w:hAnsi="Arial" w:cs="Arial"/>
          <w:b/>
          <w:spacing w:val="1"/>
          <w:w w:val="81"/>
          <w:u w:val="single" w:color="000000"/>
        </w:rPr>
        <w:t xml:space="preserve"> du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r</w:t>
      </w:r>
      <w:r>
        <w:rPr>
          <w:rFonts w:ascii="Arial" w:eastAsia="Arial" w:hAnsi="Arial" w:cs="Arial"/>
          <w:b/>
          <w:w w:val="81"/>
          <w:u w:val="single" w:color="000000"/>
        </w:rPr>
        <w:t>i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n</w:t>
      </w:r>
      <w:r>
        <w:rPr>
          <w:rFonts w:ascii="Arial" w:eastAsia="Arial" w:hAnsi="Arial" w:cs="Arial"/>
          <w:b/>
          <w:w w:val="81"/>
          <w:u w:val="single" w:color="000000"/>
        </w:rPr>
        <w:t>g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th</w:t>
      </w:r>
      <w:r>
        <w:rPr>
          <w:rFonts w:ascii="Arial" w:eastAsia="Arial" w:hAnsi="Arial" w:cs="Arial"/>
          <w:b/>
          <w:w w:val="81"/>
          <w:u w:val="single" w:color="000000"/>
        </w:rPr>
        <w:t xml:space="preserve">e 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int</w:t>
      </w:r>
      <w:r>
        <w:rPr>
          <w:rFonts w:ascii="Arial" w:eastAsia="Arial" w:hAnsi="Arial" w:cs="Arial"/>
          <w:b/>
          <w:w w:val="81"/>
          <w:u w:val="single" w:color="000000"/>
        </w:rPr>
        <w:t>e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r</w:t>
      </w:r>
      <w:r>
        <w:rPr>
          <w:rFonts w:ascii="Arial" w:eastAsia="Arial" w:hAnsi="Arial" w:cs="Arial"/>
          <w:b/>
          <w:w w:val="81"/>
          <w:u w:val="single" w:color="000000"/>
        </w:rPr>
        <w:t>vi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e</w:t>
      </w:r>
      <w:r>
        <w:rPr>
          <w:rFonts w:ascii="Arial" w:eastAsia="Arial" w:hAnsi="Arial" w:cs="Arial"/>
          <w:b/>
          <w:w w:val="81"/>
          <w:u w:val="single" w:color="000000"/>
        </w:rPr>
        <w:t xml:space="preserve">w? </w:t>
      </w:r>
      <w:r>
        <w:rPr>
          <w:rFonts w:ascii="Arial" w:eastAsia="Arial" w:hAnsi="Arial" w:cs="Arial"/>
          <w:b/>
          <w:u w:val="single" w:color="000000"/>
        </w:rPr>
        <w:tab/>
      </w:r>
    </w:p>
    <w:p w14:paraId="4577878F" w14:textId="77777777" w:rsidR="00101223" w:rsidRDefault="00101223">
      <w:pPr>
        <w:spacing w:before="2" w:line="120" w:lineRule="exact"/>
        <w:rPr>
          <w:sz w:val="13"/>
          <w:szCs w:val="13"/>
        </w:rPr>
      </w:pPr>
    </w:p>
    <w:p w14:paraId="15984C0C" w14:textId="77777777" w:rsidR="00101223" w:rsidRDefault="005053DE">
      <w:pPr>
        <w:spacing w:line="220" w:lineRule="exact"/>
        <w:ind w:left="198"/>
        <w:rPr>
          <w:rFonts w:ascii="Arial" w:eastAsia="Arial" w:hAnsi="Arial" w:cs="Arial"/>
        </w:rPr>
      </w:pPr>
      <w:r>
        <w:pict w14:anchorId="31879994">
          <v:group id="_x0000_s2057" style="position:absolute;left:0;text-align:left;margin-left:111.95pt;margin-top:28.7pt;width:356.3pt;height:.45pt;z-index:-18927;mso-position-horizontal-relative:page" coordorigin="2239,575" coordsize="7126,10">
            <v:polyline id="_x0000_s2059" style="position:absolute" points="4488,1160,5857,1160" coordorigin="2244,580" coordsize="1368,0" filled="f" strokeweight="6324emu">
              <v:path arrowok="t"/>
            </v:polyline>
            <v:polyline id="_x0000_s2058" style="position:absolute" points="7230,1160,12976,1160" coordorigin="3615,580" coordsize="5746,0" filled="f" strokeweight="6324emu">
              <v:path arrowok="t"/>
            </v:polyline>
            <w10:wrap anchorx="page"/>
          </v:group>
        </w:pict>
      </w:r>
      <w:r>
        <w:pict w14:anchorId="3A1B975C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2056" type="#_x0000_t202" style="position:absolute;left:0;text-align:left;margin-left:59.35pt;margin-top:-1.2pt;width:461.4pt;height:101.25pt;z-index:-189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118"/>
                    <w:gridCol w:w="298"/>
                    <w:gridCol w:w="790"/>
                  </w:tblGrid>
                  <w:tr w:rsidR="007552BB" w14:paraId="4F7F70FD" w14:textId="77777777">
                    <w:trPr>
                      <w:trHeight w:hRule="exact" w:val="266"/>
                    </w:trPr>
                    <w:tc>
                      <w:tcPr>
                        <w:tcW w:w="8416" w:type="dxa"/>
                        <w:gridSpan w:val="2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32CC89A" w14:textId="77777777" w:rsidR="007552BB" w:rsidRDefault="007552BB"/>
                    </w:tc>
                    <w:tc>
                      <w:tcPr>
                        <w:tcW w:w="7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81883A7" w14:textId="77777777" w:rsidR="007552BB" w:rsidRDefault="007552BB">
                        <w:pPr>
                          <w:spacing w:before="8"/>
                          <w:ind w:left="302" w:right="315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1"/>
                          </w:rPr>
                          <w:t>0</w:t>
                        </w:r>
                      </w:p>
                    </w:tc>
                  </w:tr>
                  <w:tr w:rsidR="007552BB" w14:paraId="3800B1FF" w14:textId="77777777">
                    <w:trPr>
                      <w:trHeight w:hRule="exact" w:val="786"/>
                    </w:trPr>
                    <w:tc>
                      <w:tcPr>
                        <w:tcW w:w="81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671E7326" w14:textId="77777777" w:rsidR="007552BB" w:rsidRDefault="007552BB">
                        <w:pPr>
                          <w:spacing w:before="4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16345F76" w14:textId="77777777" w:rsidR="007552BB" w:rsidRDefault="007552BB">
                        <w:pPr>
                          <w:ind w:left="-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80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w w:val="80"/>
                          </w:rPr>
                          <w:t>es: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w w:val="8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81"/>
                          </w:rPr>
                          <w:t>[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8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81"/>
                          </w:rPr>
                          <w:t>xplain]</w:t>
                        </w:r>
                      </w:p>
                    </w:tc>
                    <w:tc>
                      <w:tcPr>
                        <w:tcW w:w="298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 w14:paraId="723EDF7F" w14:textId="77777777" w:rsidR="007552BB" w:rsidRDefault="007552BB"/>
                    </w:tc>
                    <w:tc>
                      <w:tcPr>
                        <w:tcW w:w="79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7110FCBA" w14:textId="77777777" w:rsidR="007552BB" w:rsidRDefault="007552BB">
                        <w:pPr>
                          <w:spacing w:line="200" w:lineRule="exact"/>
                        </w:pPr>
                      </w:p>
                      <w:p w14:paraId="33BC537F" w14:textId="77777777" w:rsidR="007552BB" w:rsidRDefault="007552BB">
                        <w:pPr>
                          <w:spacing w:line="200" w:lineRule="exact"/>
                        </w:pPr>
                      </w:p>
                      <w:p w14:paraId="5ADC0694" w14:textId="77777777" w:rsidR="007552BB" w:rsidRDefault="007552BB">
                        <w:pPr>
                          <w:spacing w:line="200" w:lineRule="exact"/>
                        </w:pPr>
                      </w:p>
                      <w:p w14:paraId="45F534A1" w14:textId="77777777" w:rsidR="007552BB" w:rsidRDefault="007552BB">
                        <w:pPr>
                          <w:spacing w:before="18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6AF0EEA9" w14:textId="77777777" w:rsidR="007552BB" w:rsidRDefault="007552BB">
                        <w:pPr>
                          <w:ind w:left="326" w:right="291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1"/>
                          </w:rPr>
                          <w:t>1</w:t>
                        </w:r>
                      </w:p>
                    </w:tc>
                  </w:tr>
                  <w:tr w:rsidR="007552BB" w14:paraId="59CC7260" w14:textId="77777777">
                    <w:trPr>
                      <w:trHeight w:hRule="exact" w:val="458"/>
                    </w:trPr>
                    <w:tc>
                      <w:tcPr>
                        <w:tcW w:w="8118" w:type="dxa"/>
                        <w:tcBorders>
                          <w:top w:val="single" w:sz="4" w:space="0" w:color="000000"/>
                          <w:left w:val="single" w:sz="5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0DB94CFF" w14:textId="77777777" w:rsidR="007552BB" w:rsidRDefault="007552BB"/>
                    </w:tc>
                    <w:tc>
                      <w:tcPr>
                        <w:tcW w:w="298" w:type="dxa"/>
                        <w:vMerge/>
                        <w:tcBorders>
                          <w:left w:val="nil"/>
                          <w:right w:val="single" w:sz="5" w:space="0" w:color="000000"/>
                        </w:tcBorders>
                      </w:tcPr>
                      <w:p w14:paraId="18CB7F72" w14:textId="77777777" w:rsidR="007552BB" w:rsidRDefault="007552BB"/>
                    </w:tc>
                    <w:tc>
                      <w:tcPr>
                        <w:tcW w:w="79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1E503B7" w14:textId="77777777" w:rsidR="007552BB" w:rsidRDefault="007552BB"/>
                    </w:tc>
                  </w:tr>
                  <w:tr w:rsidR="007552BB" w14:paraId="7384E367" w14:textId="77777777">
                    <w:trPr>
                      <w:trHeight w:hRule="exact" w:val="478"/>
                    </w:trPr>
                    <w:tc>
                      <w:tcPr>
                        <w:tcW w:w="8118" w:type="dxa"/>
                        <w:tcBorders>
                          <w:top w:val="single" w:sz="4" w:space="0" w:color="000000"/>
                          <w:left w:val="single" w:sz="5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134CA020" w14:textId="77777777" w:rsidR="007552BB" w:rsidRDefault="007552BB"/>
                    </w:tc>
                    <w:tc>
                      <w:tcPr>
                        <w:tcW w:w="298" w:type="dxa"/>
                        <w:vMerge/>
                        <w:tcBorders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DA79788" w14:textId="77777777" w:rsidR="007552BB" w:rsidRDefault="007552BB"/>
                    </w:tc>
                    <w:tc>
                      <w:tcPr>
                        <w:tcW w:w="79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16D272E" w14:textId="77777777" w:rsidR="007552BB" w:rsidRDefault="007552BB"/>
                    </w:tc>
                  </w:tr>
                </w:tbl>
                <w:p w14:paraId="4C14E280" w14:textId="77777777" w:rsidR="007552BB" w:rsidRDefault="007552BB"/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81"/>
          <w:position w:val="-1"/>
        </w:rPr>
        <w:t>No</w:t>
      </w:r>
    </w:p>
    <w:p w14:paraId="0EAA2CB3" w14:textId="77777777" w:rsidR="00101223" w:rsidRDefault="00101223">
      <w:pPr>
        <w:spacing w:before="5" w:line="100" w:lineRule="exact"/>
        <w:rPr>
          <w:sz w:val="11"/>
          <w:szCs w:val="11"/>
        </w:rPr>
      </w:pPr>
    </w:p>
    <w:p w14:paraId="31817551" w14:textId="77777777" w:rsidR="00101223" w:rsidRDefault="00101223">
      <w:pPr>
        <w:spacing w:line="200" w:lineRule="exact"/>
      </w:pPr>
    </w:p>
    <w:p w14:paraId="4E7E774C" w14:textId="77777777" w:rsidR="00101223" w:rsidRDefault="00101223">
      <w:pPr>
        <w:spacing w:line="200" w:lineRule="exact"/>
      </w:pPr>
    </w:p>
    <w:p w14:paraId="64B37466" w14:textId="77777777" w:rsidR="00101223" w:rsidRDefault="00101223">
      <w:pPr>
        <w:spacing w:line="200" w:lineRule="exact"/>
      </w:pPr>
    </w:p>
    <w:p w14:paraId="53856C6F" w14:textId="77777777" w:rsidR="00101223" w:rsidRDefault="00101223">
      <w:pPr>
        <w:spacing w:line="200" w:lineRule="exact"/>
      </w:pPr>
    </w:p>
    <w:p w14:paraId="409DB012" w14:textId="77777777" w:rsidR="00101223" w:rsidRDefault="00101223">
      <w:pPr>
        <w:spacing w:line="200" w:lineRule="exact"/>
      </w:pPr>
    </w:p>
    <w:p w14:paraId="7C7882E5" w14:textId="77777777" w:rsidR="00101223" w:rsidRDefault="00101223">
      <w:pPr>
        <w:spacing w:line="200" w:lineRule="exact"/>
      </w:pPr>
    </w:p>
    <w:p w14:paraId="36427BA9" w14:textId="77777777" w:rsidR="00101223" w:rsidRDefault="00101223">
      <w:pPr>
        <w:spacing w:line="200" w:lineRule="exact"/>
      </w:pPr>
    </w:p>
    <w:p w14:paraId="2F8ECE99" w14:textId="77777777" w:rsidR="00101223" w:rsidRDefault="00101223">
      <w:pPr>
        <w:spacing w:line="200" w:lineRule="exact"/>
      </w:pPr>
    </w:p>
    <w:p w14:paraId="14989302" w14:textId="77777777" w:rsidR="00101223" w:rsidRDefault="00101223">
      <w:pPr>
        <w:spacing w:line="200" w:lineRule="exact"/>
      </w:pPr>
    </w:p>
    <w:p w14:paraId="3C4C7BE2" w14:textId="77777777" w:rsidR="00101223" w:rsidRDefault="00101223">
      <w:pPr>
        <w:spacing w:line="200" w:lineRule="exact"/>
      </w:pPr>
    </w:p>
    <w:p w14:paraId="5D3963DE" w14:textId="77777777" w:rsidR="00101223" w:rsidRDefault="005053DE">
      <w:pPr>
        <w:spacing w:before="35"/>
        <w:ind w:left="188" w:right="8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</w:rPr>
        <w:t xml:space="preserve">119.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  <w:u w:val="single" w:color="000000"/>
        </w:rPr>
        <w:t>IN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T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E</w:t>
      </w:r>
      <w:r>
        <w:rPr>
          <w:rFonts w:ascii="Arial" w:eastAsia="Arial" w:hAnsi="Arial" w:cs="Arial"/>
          <w:b/>
          <w:spacing w:val="2"/>
          <w:w w:val="81"/>
          <w:u w:val="single" w:color="000000"/>
        </w:rPr>
        <w:t>R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V</w:t>
      </w:r>
      <w:r>
        <w:rPr>
          <w:rFonts w:ascii="Arial" w:eastAsia="Arial" w:hAnsi="Arial" w:cs="Arial"/>
          <w:b/>
          <w:w w:val="81"/>
          <w:u w:val="single" w:color="000000"/>
        </w:rPr>
        <w:t>I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E</w:t>
      </w:r>
      <w:r>
        <w:rPr>
          <w:rFonts w:ascii="Arial" w:eastAsia="Arial" w:hAnsi="Arial" w:cs="Arial"/>
          <w:b/>
          <w:w w:val="81"/>
          <w:u w:val="single" w:color="000000"/>
        </w:rPr>
        <w:t>W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ER</w:t>
      </w:r>
      <w:r>
        <w:rPr>
          <w:rFonts w:ascii="Arial" w:eastAsia="Arial" w:hAnsi="Arial" w:cs="Arial"/>
          <w:b/>
          <w:spacing w:val="1"/>
          <w:w w:val="81"/>
        </w:rPr>
        <w:t>: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 xml:space="preserve"> 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y</w:t>
      </w:r>
      <w:proofErr w:type="gramEnd"/>
      <w:r>
        <w:rPr>
          <w:rFonts w:ascii="Arial" w:eastAsia="Arial" w:hAnsi="Arial" w:cs="Arial"/>
          <w:b/>
          <w:spacing w:val="1"/>
          <w:w w:val="81"/>
        </w:rPr>
        <w:t xml:space="preserve"> th</w:t>
      </w:r>
      <w:r>
        <w:rPr>
          <w:rFonts w:ascii="Arial" w:eastAsia="Arial" w:hAnsi="Arial" w:cs="Arial"/>
          <w:b/>
          <w:w w:val="81"/>
        </w:rPr>
        <w:t>at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was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ondu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spacing w:val="-2"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ce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spacing w:val="-2"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on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ei</w:t>
      </w:r>
      <w:r>
        <w:rPr>
          <w:rFonts w:ascii="Arial" w:eastAsia="Arial" w:hAnsi="Arial" w:cs="Arial"/>
          <w:b/>
          <w:spacing w:val="1"/>
          <w:w w:val="81"/>
        </w:rPr>
        <w:t>v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du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 xml:space="preserve">g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ai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ng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All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spon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co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a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tho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f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spo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was</w:t>
      </w:r>
      <w:r>
        <w:rPr>
          <w:rFonts w:ascii="Arial" w:eastAsia="Arial" w:hAnsi="Arial" w:cs="Arial"/>
          <w:b/>
          <w:spacing w:val="1"/>
          <w:w w:val="81"/>
        </w:rPr>
        <w:t xml:space="preserve"> cho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-2"/>
          <w:w w:val="81"/>
        </w:rPr>
        <w:t>e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pp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op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ia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s</w:t>
      </w:r>
      <w:r>
        <w:rPr>
          <w:rFonts w:ascii="Arial" w:eastAsia="Arial" w:hAnsi="Arial" w:cs="Arial"/>
          <w:b/>
          <w:w w:val="81"/>
        </w:rPr>
        <w:t>el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 xml:space="preserve">n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thod</w:t>
      </w:r>
      <w:r>
        <w:rPr>
          <w:rFonts w:ascii="Arial" w:eastAsia="Arial" w:hAnsi="Arial" w:cs="Arial"/>
          <w:b/>
          <w:w w:val="81"/>
        </w:rPr>
        <w:t>.</w:t>
      </w:r>
    </w:p>
    <w:p w14:paraId="7DB92286" w14:textId="77777777" w:rsidR="00101223" w:rsidRDefault="00101223">
      <w:pPr>
        <w:spacing w:before="2" w:line="100" w:lineRule="exact"/>
        <w:rPr>
          <w:sz w:val="11"/>
          <w:szCs w:val="11"/>
        </w:rPr>
      </w:pPr>
    </w:p>
    <w:p w14:paraId="426E5794" w14:textId="77777777" w:rsidR="00101223" w:rsidRDefault="00101223">
      <w:pPr>
        <w:spacing w:line="200" w:lineRule="exact"/>
      </w:pPr>
    </w:p>
    <w:p w14:paraId="1E22ADFF" w14:textId="77777777" w:rsidR="00101223" w:rsidRDefault="00101223">
      <w:pPr>
        <w:spacing w:line="200" w:lineRule="exact"/>
      </w:pPr>
    </w:p>
    <w:p w14:paraId="3379D253" w14:textId="77777777" w:rsidR="00101223" w:rsidRDefault="005053DE">
      <w:pPr>
        <w:spacing w:line="220" w:lineRule="exact"/>
        <w:ind w:left="188"/>
        <w:rPr>
          <w:rFonts w:ascii="Arial" w:eastAsia="Arial" w:hAnsi="Arial" w:cs="Arial"/>
        </w:rPr>
      </w:pPr>
      <w:r>
        <w:pict w14:anchorId="4F8A8108">
          <v:group id="_x0000_s2053" style="position:absolute;left:0;text-align:left;margin-left:59.05pt;margin-top:22.4pt;width:375.6pt;height:.6pt;z-index:-18926;mso-position-horizontal-relative:page" coordorigin="1182,448" coordsize="7512,13">
            <v:polyline id="_x0000_s2055" style="position:absolute" points="2376,910,7470,910" coordorigin="1188,455" coordsize="5094,0" filled="f" strokeweight="7968emu">
              <v:path arrowok="t"/>
            </v:polyline>
            <v:polyline id="_x0000_s2054" style="position:absolute" points="12584,910,14980,910" coordorigin="6292,455" coordsize="2396,0" filled="f" strokeweight="7968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b/>
          <w:w w:val="81"/>
          <w:position w:val="-1"/>
        </w:rPr>
        <w:t>IN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spacing w:val="-1"/>
          <w:w w:val="81"/>
          <w:position w:val="-1"/>
        </w:rPr>
        <w:t>E</w:t>
      </w:r>
      <w:r>
        <w:rPr>
          <w:rFonts w:ascii="Arial" w:eastAsia="Arial" w:hAnsi="Arial" w:cs="Arial"/>
          <w:b/>
          <w:spacing w:val="2"/>
          <w:w w:val="81"/>
          <w:position w:val="-1"/>
        </w:rPr>
        <w:t>R</w:t>
      </w:r>
      <w:r>
        <w:rPr>
          <w:rFonts w:ascii="Arial" w:eastAsia="Arial" w:hAnsi="Arial" w:cs="Arial"/>
          <w:b/>
          <w:spacing w:val="-1"/>
          <w:w w:val="81"/>
          <w:position w:val="-1"/>
        </w:rPr>
        <w:t>V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W</w:t>
      </w:r>
      <w:r>
        <w:rPr>
          <w:rFonts w:ascii="Arial" w:eastAsia="Arial" w:hAnsi="Arial" w:cs="Arial"/>
          <w:b/>
          <w:spacing w:val="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3"/>
          <w:w w:val="81"/>
          <w:position w:val="-1"/>
        </w:rPr>
        <w:t>G</w:t>
      </w:r>
      <w:r>
        <w:rPr>
          <w:rFonts w:ascii="Arial" w:eastAsia="Arial" w:hAnsi="Arial" w:cs="Arial"/>
          <w:b/>
          <w:w w:val="81"/>
          <w:position w:val="-1"/>
        </w:rPr>
        <w:t>N</w:t>
      </w:r>
      <w:r>
        <w:rPr>
          <w:rFonts w:ascii="Arial" w:eastAsia="Arial" w:hAnsi="Arial" w:cs="Arial"/>
          <w:b/>
          <w:spacing w:val="-1"/>
          <w:w w:val="81"/>
          <w:position w:val="-1"/>
        </w:rPr>
        <w:t>A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U</w:t>
      </w:r>
      <w:r>
        <w:rPr>
          <w:rFonts w:ascii="Arial" w:eastAsia="Arial" w:hAnsi="Arial" w:cs="Arial"/>
          <w:b/>
          <w:spacing w:val="2"/>
          <w:w w:val="81"/>
          <w:position w:val="-1"/>
        </w:rPr>
        <w:t>R</w:t>
      </w:r>
      <w:r>
        <w:rPr>
          <w:rFonts w:ascii="Arial" w:eastAsia="Arial" w:hAnsi="Arial" w:cs="Arial"/>
          <w:b/>
          <w:spacing w:val="-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:</w:t>
      </w:r>
    </w:p>
    <w:p w14:paraId="638686F4" w14:textId="77777777" w:rsidR="00101223" w:rsidRDefault="00101223">
      <w:pPr>
        <w:spacing w:before="3" w:line="180" w:lineRule="exact"/>
        <w:rPr>
          <w:sz w:val="18"/>
          <w:szCs w:val="18"/>
        </w:rPr>
      </w:pPr>
    </w:p>
    <w:p w14:paraId="3AF41F73" w14:textId="77777777" w:rsidR="00101223" w:rsidRDefault="00101223">
      <w:pPr>
        <w:spacing w:line="200" w:lineRule="exact"/>
      </w:pPr>
    </w:p>
    <w:p w14:paraId="42674C54" w14:textId="77777777" w:rsidR="00101223" w:rsidRDefault="00101223">
      <w:pPr>
        <w:spacing w:line="200" w:lineRule="exact"/>
      </w:pPr>
    </w:p>
    <w:p w14:paraId="0FE80C48" w14:textId="77777777" w:rsidR="00101223" w:rsidRDefault="005053DE">
      <w:pPr>
        <w:spacing w:before="35"/>
        <w:ind w:left="188" w:right="297"/>
        <w:rPr>
          <w:rFonts w:ascii="Arial" w:eastAsia="Arial" w:hAnsi="Arial" w:cs="Arial"/>
        </w:rPr>
      </w:pPr>
      <w:r>
        <w:pict w14:anchorId="0F84FD3B">
          <v:group id="_x0000_s2050" style="position:absolute;left:0;text-align:left;margin-left:111.95pt;margin-top:59.65pt;width:356.35pt;height:.45pt;z-index:-18925;mso-position-horizontal-relative:page" coordorigin="2239,1193" coordsize="7127,10">
            <v:polyline id="_x0000_s2052" style="position:absolute" points="4488,2396,5857,2396" coordorigin="2244,1198" coordsize="1368,0" filled="f" strokeweight="6324emu">
              <v:path arrowok="t"/>
            </v:polyline>
            <v:polyline id="_x0000_s2051" style="position:absolute" points="7230,2396,12977,2396" coordorigin="3615,1198" coordsize="5747,0" filled="f" strokeweight="6324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b/>
          <w:w w:val="81"/>
        </w:rPr>
        <w:t xml:space="preserve">120.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S</w:t>
      </w:r>
      <w:r>
        <w:rPr>
          <w:rFonts w:ascii="Arial" w:eastAsia="Arial" w:hAnsi="Arial" w:cs="Arial"/>
          <w:b/>
          <w:spacing w:val="2"/>
          <w:w w:val="81"/>
          <w:u w:val="single" w:color="000000"/>
        </w:rPr>
        <w:t>U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PE</w:t>
      </w:r>
      <w:r>
        <w:rPr>
          <w:rFonts w:ascii="Arial" w:eastAsia="Arial" w:hAnsi="Arial" w:cs="Arial"/>
          <w:b/>
          <w:spacing w:val="2"/>
          <w:w w:val="81"/>
          <w:u w:val="single" w:color="000000"/>
        </w:rPr>
        <w:t>R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V</w:t>
      </w:r>
      <w:r>
        <w:rPr>
          <w:rFonts w:ascii="Arial" w:eastAsia="Arial" w:hAnsi="Arial" w:cs="Arial"/>
          <w:b/>
          <w:spacing w:val="2"/>
          <w:w w:val="81"/>
          <w:u w:val="single" w:color="000000"/>
        </w:rPr>
        <w:t>I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S</w:t>
      </w:r>
      <w:r>
        <w:rPr>
          <w:rFonts w:ascii="Arial" w:eastAsia="Arial" w:hAnsi="Arial" w:cs="Arial"/>
          <w:b/>
          <w:w w:val="81"/>
          <w:u w:val="single" w:color="000000"/>
        </w:rPr>
        <w:t>O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R</w:t>
      </w:r>
      <w:r>
        <w:rPr>
          <w:rFonts w:ascii="Arial" w:eastAsia="Arial" w:hAnsi="Arial" w:cs="Arial"/>
          <w:b/>
          <w:w w:val="81"/>
        </w:rPr>
        <w:t xml:space="preserve">: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Do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v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an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oth</w:t>
      </w:r>
      <w:r>
        <w:rPr>
          <w:rFonts w:ascii="Arial" w:eastAsia="Arial" w:hAnsi="Arial" w:cs="Arial"/>
          <w:b/>
          <w:w w:val="81"/>
        </w:rPr>
        <w:t>er c</w:t>
      </w:r>
      <w:r>
        <w:rPr>
          <w:rFonts w:ascii="Arial" w:eastAsia="Arial" w:hAnsi="Arial" w:cs="Arial"/>
          <w:b/>
          <w:spacing w:val="1"/>
          <w:w w:val="81"/>
        </w:rPr>
        <w:t>omm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o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t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 xml:space="preserve">w?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Fo</w:t>
      </w:r>
      <w:r>
        <w:rPr>
          <w:rFonts w:ascii="Arial" w:eastAsia="Arial" w:hAnsi="Arial" w:cs="Arial"/>
          <w:b/>
          <w:w w:val="81"/>
        </w:rPr>
        <w:t>r e</w:t>
      </w:r>
      <w:r>
        <w:rPr>
          <w:rFonts w:ascii="Arial" w:eastAsia="Arial" w:hAnsi="Arial" w:cs="Arial"/>
          <w:b/>
          <w:spacing w:val="1"/>
          <w:w w:val="81"/>
        </w:rPr>
        <w:t>x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mp</w:t>
      </w:r>
      <w:r>
        <w:rPr>
          <w:rFonts w:ascii="Arial" w:eastAsia="Arial" w:hAnsi="Arial" w:cs="Arial"/>
          <w:b/>
          <w:w w:val="81"/>
        </w:rPr>
        <w:t>le,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id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l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ign</w:t>
      </w:r>
      <w:r>
        <w:rPr>
          <w:rFonts w:ascii="Arial" w:eastAsia="Arial" w:hAnsi="Arial" w:cs="Arial"/>
          <w:b/>
          <w:spacing w:val="-2"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ic</w:t>
      </w:r>
      <w:r>
        <w:rPr>
          <w:rFonts w:ascii="Arial" w:eastAsia="Arial" w:hAnsi="Arial" w:cs="Arial"/>
          <w:b/>
          <w:spacing w:val="1"/>
          <w:w w:val="81"/>
        </w:rPr>
        <w:t>an</w:t>
      </w:r>
      <w:r>
        <w:rPr>
          <w:rFonts w:ascii="Arial" w:eastAsia="Arial" w:hAnsi="Arial" w:cs="Arial"/>
          <w:b/>
          <w:w w:val="81"/>
        </w:rPr>
        <w:t xml:space="preserve">t 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pp</w:t>
      </w:r>
      <w:r>
        <w:rPr>
          <w:rFonts w:ascii="Arial" w:eastAsia="Arial" w:hAnsi="Arial" w:cs="Arial"/>
          <w:b/>
          <w:w w:val="81"/>
        </w:rPr>
        <w:t>en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du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 xml:space="preserve">g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int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w?</w:t>
      </w:r>
    </w:p>
    <w:p w14:paraId="542BF0DC" w14:textId="77777777" w:rsidR="00101223" w:rsidRDefault="00101223">
      <w:pPr>
        <w:spacing w:before="10" w:line="80" w:lineRule="exact"/>
        <w:rPr>
          <w:sz w:val="9"/>
          <w:szCs w:val="9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4"/>
        <w:gridCol w:w="207"/>
        <w:gridCol w:w="790"/>
      </w:tblGrid>
      <w:tr w:rsidR="00101223" w14:paraId="33FE2A9F" w14:textId="77777777">
        <w:trPr>
          <w:trHeight w:hRule="exact" w:val="264"/>
        </w:trPr>
        <w:tc>
          <w:tcPr>
            <w:tcW w:w="84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4056F" w14:textId="77777777" w:rsidR="00101223" w:rsidRDefault="005053DE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1412C" w14:textId="77777777" w:rsidR="00101223" w:rsidRDefault="005053DE">
            <w:pPr>
              <w:spacing w:before="6"/>
              <w:ind w:left="302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211F7E49" w14:textId="77777777">
        <w:trPr>
          <w:trHeight w:hRule="exact" w:val="788"/>
        </w:trPr>
        <w:tc>
          <w:tcPr>
            <w:tcW w:w="821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14:paraId="38B5F658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37B86CFB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es: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xplain]</w:t>
            </w:r>
          </w:p>
        </w:tc>
        <w:tc>
          <w:tcPr>
            <w:tcW w:w="207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14:paraId="393998F3" w14:textId="77777777" w:rsidR="00101223" w:rsidRDefault="00101223"/>
        </w:tc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1AD6BDB" w14:textId="77777777" w:rsidR="00101223" w:rsidRDefault="00101223">
            <w:pPr>
              <w:spacing w:line="200" w:lineRule="exact"/>
            </w:pPr>
          </w:p>
          <w:p w14:paraId="250F98A3" w14:textId="77777777" w:rsidR="00101223" w:rsidRDefault="00101223">
            <w:pPr>
              <w:spacing w:line="200" w:lineRule="exact"/>
            </w:pPr>
          </w:p>
          <w:p w14:paraId="625F643A" w14:textId="77777777" w:rsidR="00101223" w:rsidRDefault="00101223">
            <w:pPr>
              <w:spacing w:line="200" w:lineRule="exact"/>
            </w:pPr>
          </w:p>
          <w:p w14:paraId="0094FC10" w14:textId="77777777" w:rsidR="00101223" w:rsidRDefault="00101223">
            <w:pPr>
              <w:spacing w:before="18" w:line="240" w:lineRule="exact"/>
              <w:rPr>
                <w:sz w:val="24"/>
                <w:szCs w:val="24"/>
              </w:rPr>
            </w:pPr>
          </w:p>
          <w:p w14:paraId="6E969002" w14:textId="77777777" w:rsidR="00101223" w:rsidRDefault="005053DE">
            <w:pPr>
              <w:ind w:left="302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2CF75850" w14:textId="77777777">
        <w:trPr>
          <w:trHeight w:hRule="exact" w:val="458"/>
        </w:trPr>
        <w:tc>
          <w:tcPr>
            <w:tcW w:w="821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14:paraId="503C8891" w14:textId="77777777" w:rsidR="00101223" w:rsidRDefault="00101223"/>
        </w:tc>
        <w:tc>
          <w:tcPr>
            <w:tcW w:w="207" w:type="dxa"/>
            <w:vMerge/>
            <w:tcBorders>
              <w:left w:val="nil"/>
              <w:right w:val="single" w:sz="5" w:space="0" w:color="000000"/>
            </w:tcBorders>
          </w:tcPr>
          <w:p w14:paraId="3D4FF88B" w14:textId="77777777" w:rsidR="00101223" w:rsidRDefault="00101223"/>
        </w:tc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FFECC7B" w14:textId="77777777" w:rsidR="00101223" w:rsidRDefault="00101223"/>
        </w:tc>
      </w:tr>
      <w:tr w:rsidR="00101223" w14:paraId="0B1628F4" w14:textId="77777777">
        <w:trPr>
          <w:trHeight w:hRule="exact" w:val="475"/>
        </w:trPr>
        <w:tc>
          <w:tcPr>
            <w:tcW w:w="821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14:paraId="2803AF6F" w14:textId="77777777" w:rsidR="00101223" w:rsidRDefault="00101223"/>
        </w:tc>
        <w:tc>
          <w:tcPr>
            <w:tcW w:w="207" w:type="dxa"/>
            <w:vMerge/>
            <w:tcBorders>
              <w:left w:val="nil"/>
              <w:bottom w:val="single" w:sz="5" w:space="0" w:color="000000"/>
              <w:right w:val="single" w:sz="5" w:space="0" w:color="000000"/>
            </w:tcBorders>
          </w:tcPr>
          <w:p w14:paraId="306DFBE8" w14:textId="77777777" w:rsidR="00101223" w:rsidRDefault="00101223"/>
        </w:tc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5D12C" w14:textId="77777777" w:rsidR="00101223" w:rsidRDefault="00101223"/>
        </w:tc>
      </w:tr>
    </w:tbl>
    <w:p w14:paraId="6C2DD34F" w14:textId="77777777" w:rsidR="00101223" w:rsidRDefault="00101223">
      <w:pPr>
        <w:spacing w:line="140" w:lineRule="exact"/>
        <w:rPr>
          <w:sz w:val="14"/>
          <w:szCs w:val="14"/>
        </w:rPr>
      </w:pPr>
    </w:p>
    <w:p w14:paraId="35106028" w14:textId="77777777" w:rsidR="00101223" w:rsidRDefault="00101223">
      <w:pPr>
        <w:spacing w:line="200" w:lineRule="exact"/>
      </w:pPr>
    </w:p>
    <w:p w14:paraId="5045AC15" w14:textId="77777777" w:rsidR="00101223" w:rsidRDefault="005053DE">
      <w:pPr>
        <w:spacing w:before="35"/>
        <w:ind w:left="188" w:right="54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0"/>
        </w:rPr>
        <w:t xml:space="preserve">121. 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S</w:t>
      </w:r>
      <w:r>
        <w:rPr>
          <w:rFonts w:ascii="Arial" w:eastAsia="Arial" w:hAnsi="Arial" w:cs="Arial"/>
          <w:b/>
          <w:spacing w:val="2"/>
          <w:w w:val="80"/>
          <w:u w:val="single" w:color="000000"/>
        </w:rPr>
        <w:t>U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PE</w:t>
      </w:r>
      <w:r>
        <w:rPr>
          <w:rFonts w:ascii="Arial" w:eastAsia="Arial" w:hAnsi="Arial" w:cs="Arial"/>
          <w:b/>
          <w:spacing w:val="2"/>
          <w:w w:val="80"/>
          <w:u w:val="single" w:color="000000"/>
        </w:rPr>
        <w:t>R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V</w:t>
      </w:r>
      <w:r>
        <w:rPr>
          <w:rFonts w:ascii="Arial" w:eastAsia="Arial" w:hAnsi="Arial" w:cs="Arial"/>
          <w:b/>
          <w:spacing w:val="2"/>
          <w:w w:val="80"/>
          <w:u w:val="single" w:color="000000"/>
        </w:rPr>
        <w:t>I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S</w:t>
      </w:r>
      <w:r>
        <w:rPr>
          <w:rFonts w:ascii="Arial" w:eastAsia="Arial" w:hAnsi="Arial" w:cs="Arial"/>
          <w:b/>
          <w:w w:val="80"/>
          <w:u w:val="single" w:color="000000"/>
        </w:rPr>
        <w:t>O</w:t>
      </w:r>
      <w:r>
        <w:rPr>
          <w:rFonts w:ascii="Arial" w:eastAsia="Arial" w:hAnsi="Arial" w:cs="Arial"/>
          <w:b/>
          <w:spacing w:val="1"/>
          <w:w w:val="80"/>
          <w:u w:val="single" w:color="000000"/>
        </w:rPr>
        <w:t>R</w:t>
      </w:r>
      <w:r>
        <w:rPr>
          <w:rFonts w:ascii="Arial" w:eastAsia="Arial" w:hAnsi="Arial" w:cs="Arial"/>
          <w:b/>
          <w:spacing w:val="1"/>
          <w:w w:val="80"/>
        </w:rPr>
        <w:t>: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w w:val="80"/>
        </w:rPr>
        <w:t>c</w:t>
      </w:r>
      <w:r>
        <w:rPr>
          <w:rFonts w:ascii="Arial" w:eastAsia="Arial" w:hAnsi="Arial" w:cs="Arial"/>
          <w:b/>
          <w:spacing w:val="2"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f</w:t>
      </w:r>
      <w:r>
        <w:rPr>
          <w:rFonts w:ascii="Arial" w:eastAsia="Arial" w:hAnsi="Arial" w:cs="Arial"/>
          <w:b/>
          <w:w w:val="80"/>
        </w:rPr>
        <w:t>y</w:t>
      </w:r>
      <w:proofErr w:type="gramEnd"/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at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is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-1"/>
          <w:w w:val="80"/>
        </w:rPr>
        <w:t>n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vi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10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1"/>
          <w:w w:val="80"/>
        </w:rPr>
        <w:t>a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condu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ed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in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c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ce</w:t>
      </w:r>
      <w:r>
        <w:rPr>
          <w:rFonts w:ascii="Arial" w:eastAsia="Arial" w:hAnsi="Arial" w:cs="Arial"/>
          <w:b/>
          <w:spacing w:val="1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wi</w:t>
      </w:r>
      <w:r>
        <w:rPr>
          <w:rFonts w:ascii="Arial" w:eastAsia="Arial" w:hAnsi="Arial" w:cs="Arial"/>
          <w:b/>
          <w:spacing w:val="-1"/>
          <w:w w:val="80"/>
        </w:rPr>
        <w:t>t</w:t>
      </w:r>
      <w:r>
        <w:rPr>
          <w:rFonts w:ascii="Arial" w:eastAsia="Arial" w:hAnsi="Arial" w:cs="Arial"/>
          <w:b/>
          <w:w w:val="80"/>
        </w:rPr>
        <w:t>h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-1"/>
          <w:w w:val="80"/>
        </w:rPr>
        <w:t>tr</w:t>
      </w:r>
      <w:r>
        <w:rPr>
          <w:rFonts w:ascii="Arial" w:eastAsia="Arial" w:hAnsi="Arial" w:cs="Arial"/>
          <w:b/>
          <w:spacing w:val="1"/>
          <w:w w:val="80"/>
        </w:rPr>
        <w:t>u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on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g</w:t>
      </w:r>
      <w:r>
        <w:rPr>
          <w:rFonts w:ascii="Arial" w:eastAsia="Arial" w:hAnsi="Arial" w:cs="Arial"/>
          <w:b/>
          <w:w w:val="80"/>
        </w:rPr>
        <w:t>iv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o i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du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ai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ng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All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spon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h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v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k</w:t>
      </w:r>
      <w:r>
        <w:rPr>
          <w:rFonts w:ascii="Arial" w:eastAsia="Arial" w:hAnsi="Arial" w:cs="Arial"/>
          <w:b/>
          <w:spacing w:val="-2"/>
          <w:w w:val="81"/>
        </w:rPr>
        <w:t>e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fo</w:t>
      </w:r>
      <w:r>
        <w:rPr>
          <w:rFonts w:ascii="Arial" w:eastAsia="Arial" w:hAnsi="Arial" w:cs="Arial"/>
          <w:b/>
          <w:w w:val="81"/>
        </w:rPr>
        <w:t>r c</w:t>
      </w:r>
      <w:r>
        <w:rPr>
          <w:rFonts w:ascii="Arial" w:eastAsia="Arial" w:hAnsi="Arial" w:cs="Arial"/>
          <w:b/>
          <w:spacing w:val="1"/>
          <w:w w:val="81"/>
        </w:rPr>
        <w:t>omp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y.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info</w:t>
      </w:r>
      <w:r>
        <w:rPr>
          <w:rFonts w:ascii="Arial" w:eastAsia="Arial" w:hAnsi="Arial" w:cs="Arial"/>
          <w:b/>
          <w:spacing w:val="9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-1"/>
          <w:w w:val="81"/>
        </w:rPr>
        <w:t>o</w:t>
      </w:r>
      <w:r>
        <w:rPr>
          <w:rFonts w:ascii="Arial" w:eastAsia="Arial" w:hAnsi="Arial" w:cs="Arial"/>
          <w:b/>
          <w:w w:val="81"/>
        </w:rPr>
        <w:t xml:space="preserve">n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bou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EA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t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f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st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g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-2"/>
          <w:w w:val="80"/>
        </w:rPr>
        <w:t>i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2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s</w:t>
      </w:r>
      <w:r>
        <w:rPr>
          <w:rFonts w:ascii="Arial" w:eastAsia="Arial" w:hAnsi="Arial" w:cs="Arial"/>
          <w:b/>
          <w:w w:val="80"/>
        </w:rPr>
        <w:t>ed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ob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v</w:t>
      </w:r>
      <w:r>
        <w:rPr>
          <w:rFonts w:ascii="Arial" w:eastAsia="Arial" w:hAnsi="Arial" w:cs="Arial"/>
          <w:b/>
          <w:spacing w:val="1"/>
          <w:w w:val="80"/>
        </w:rPr>
        <w:t>at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-1"/>
          <w:w w:val="80"/>
        </w:rPr>
        <w:t>o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on</w:t>
      </w:r>
      <w:r>
        <w:rPr>
          <w:rFonts w:ascii="Arial" w:eastAsia="Arial" w:hAnsi="Arial" w:cs="Arial"/>
          <w:b/>
          <w:w w:val="80"/>
        </w:rPr>
        <w:t>al</w:t>
      </w:r>
      <w:r>
        <w:rPr>
          <w:rFonts w:ascii="Arial" w:eastAsia="Arial" w:hAnsi="Arial" w:cs="Arial"/>
          <w:b/>
          <w:spacing w:val="1"/>
          <w:w w:val="80"/>
        </w:rPr>
        <w:t>l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12"/>
          <w:w w:val="80"/>
        </w:rPr>
        <w:t xml:space="preserve"> </w:t>
      </w:r>
      <w:r>
        <w:rPr>
          <w:rFonts w:ascii="Arial" w:eastAsia="Arial" w:hAnsi="Arial" w:cs="Arial"/>
          <w:b/>
          <w:spacing w:val="2"/>
          <w:w w:val="80"/>
        </w:rPr>
        <w:t>m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i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an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ea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ho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-2"/>
          <w:w w:val="80"/>
        </w:rPr>
        <w:t>e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app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op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ia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 s</w:t>
      </w:r>
      <w:r>
        <w:rPr>
          <w:rFonts w:ascii="Arial" w:eastAsia="Arial" w:hAnsi="Arial" w:cs="Arial"/>
          <w:b/>
          <w:spacing w:val="1"/>
          <w:w w:val="81"/>
        </w:rPr>
        <w:t>amp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t</w:t>
      </w:r>
      <w:r>
        <w:rPr>
          <w:rFonts w:ascii="Arial" w:eastAsia="Arial" w:hAnsi="Arial" w:cs="Arial"/>
          <w:b/>
          <w:spacing w:val="1"/>
          <w:w w:val="81"/>
        </w:rPr>
        <w:t>hod</w:t>
      </w:r>
      <w:r>
        <w:rPr>
          <w:rFonts w:ascii="Arial" w:eastAsia="Arial" w:hAnsi="Arial" w:cs="Arial"/>
          <w:b/>
          <w:w w:val="81"/>
        </w:rPr>
        <w:t>.</w:t>
      </w:r>
    </w:p>
    <w:p w14:paraId="1BE77B65" w14:textId="77777777" w:rsidR="00101223" w:rsidRDefault="00101223">
      <w:pPr>
        <w:spacing w:line="200" w:lineRule="exact"/>
      </w:pPr>
    </w:p>
    <w:p w14:paraId="1A759C66" w14:textId="77777777" w:rsidR="00101223" w:rsidRDefault="00101223">
      <w:pPr>
        <w:spacing w:before="19" w:line="240" w:lineRule="exact"/>
        <w:rPr>
          <w:sz w:val="24"/>
          <w:szCs w:val="24"/>
        </w:rPr>
      </w:pPr>
    </w:p>
    <w:p w14:paraId="2CFDAC34" w14:textId="77777777" w:rsidR="00101223" w:rsidRDefault="005053DE">
      <w:pPr>
        <w:tabs>
          <w:tab w:val="left" w:pos="8460"/>
        </w:tabs>
        <w:spacing w:line="220" w:lineRule="exact"/>
        <w:ind w:left="55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spacing w:val="2"/>
          <w:w w:val="81"/>
          <w:position w:val="-1"/>
        </w:rPr>
        <w:t>U</w:t>
      </w:r>
      <w:r>
        <w:rPr>
          <w:rFonts w:ascii="Arial" w:eastAsia="Arial" w:hAnsi="Arial" w:cs="Arial"/>
          <w:b/>
          <w:spacing w:val="-1"/>
          <w:w w:val="81"/>
          <w:position w:val="-1"/>
        </w:rPr>
        <w:t>PE</w:t>
      </w:r>
      <w:r>
        <w:rPr>
          <w:rFonts w:ascii="Arial" w:eastAsia="Arial" w:hAnsi="Arial" w:cs="Arial"/>
          <w:b/>
          <w:spacing w:val="2"/>
          <w:w w:val="81"/>
          <w:position w:val="-1"/>
        </w:rPr>
        <w:t>R</w:t>
      </w:r>
      <w:r>
        <w:rPr>
          <w:rFonts w:ascii="Arial" w:eastAsia="Arial" w:hAnsi="Arial" w:cs="Arial"/>
          <w:b/>
          <w:spacing w:val="-1"/>
          <w:w w:val="81"/>
          <w:position w:val="-1"/>
        </w:rPr>
        <w:t>V</w:t>
      </w:r>
      <w:r>
        <w:rPr>
          <w:rFonts w:ascii="Arial" w:eastAsia="Arial" w:hAnsi="Arial" w:cs="Arial"/>
          <w:b/>
          <w:spacing w:val="2"/>
          <w:w w:val="81"/>
          <w:position w:val="-1"/>
        </w:rPr>
        <w:t>I</w:t>
      </w: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OR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IGNA</w:t>
      </w:r>
      <w:r>
        <w:rPr>
          <w:rFonts w:ascii="Arial" w:eastAsia="Arial" w:hAnsi="Arial" w:cs="Arial"/>
          <w:b/>
          <w:spacing w:val="3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U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: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u w:val="single" w:color="000000"/>
        </w:rPr>
        <w:tab/>
      </w:r>
    </w:p>
    <w:p w14:paraId="1AC414BE" w14:textId="77777777" w:rsidR="00101223" w:rsidRDefault="00101223">
      <w:pPr>
        <w:spacing w:before="8" w:line="160" w:lineRule="exact"/>
        <w:rPr>
          <w:sz w:val="17"/>
          <w:szCs w:val="17"/>
        </w:rPr>
      </w:pPr>
    </w:p>
    <w:p w14:paraId="6F5C8C4C" w14:textId="77777777" w:rsidR="00101223" w:rsidRDefault="00101223">
      <w:pPr>
        <w:spacing w:line="200" w:lineRule="exact"/>
      </w:pPr>
    </w:p>
    <w:p w14:paraId="4C7F2031" w14:textId="77777777" w:rsidR="00101223" w:rsidRDefault="00101223">
      <w:pPr>
        <w:spacing w:line="200" w:lineRule="exact"/>
      </w:pPr>
    </w:p>
    <w:p w14:paraId="4402D6E3" w14:textId="77777777" w:rsidR="00101223" w:rsidRDefault="005053DE">
      <w:pPr>
        <w:spacing w:before="40" w:line="220" w:lineRule="exact"/>
        <w:ind w:left="188" w:right="17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</w:rPr>
        <w:t xml:space="preserve">122.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  <w:u w:val="single" w:color="000000"/>
        </w:rPr>
        <w:t>D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A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T</w:t>
      </w:r>
      <w:r>
        <w:rPr>
          <w:rFonts w:ascii="Arial" w:eastAsia="Arial" w:hAnsi="Arial" w:cs="Arial"/>
          <w:b/>
          <w:w w:val="81"/>
          <w:u w:val="single" w:color="000000"/>
        </w:rPr>
        <w:t xml:space="preserve">A 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E</w:t>
      </w:r>
      <w:r>
        <w:rPr>
          <w:rFonts w:ascii="Arial" w:eastAsia="Arial" w:hAnsi="Arial" w:cs="Arial"/>
          <w:b/>
          <w:w w:val="81"/>
          <w:u w:val="single" w:color="000000"/>
        </w:rPr>
        <w:t>NTRY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 xml:space="preserve"> </w:t>
      </w:r>
      <w:r>
        <w:rPr>
          <w:rFonts w:ascii="Arial" w:eastAsia="Arial" w:hAnsi="Arial" w:cs="Arial"/>
          <w:b/>
          <w:w w:val="81"/>
          <w:u w:val="single" w:color="000000"/>
        </w:rPr>
        <w:t>CL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E</w:t>
      </w:r>
      <w:r>
        <w:rPr>
          <w:rFonts w:ascii="Arial" w:eastAsia="Arial" w:hAnsi="Arial" w:cs="Arial"/>
          <w:b/>
          <w:spacing w:val="2"/>
          <w:w w:val="81"/>
          <w:u w:val="single" w:color="000000"/>
        </w:rPr>
        <w:t>R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K</w:t>
      </w:r>
      <w:r>
        <w:rPr>
          <w:rFonts w:ascii="Arial" w:eastAsia="Arial" w:hAnsi="Arial" w:cs="Arial"/>
          <w:b/>
          <w:spacing w:val="1"/>
          <w:w w:val="81"/>
        </w:rPr>
        <w:t>: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 xml:space="preserve"> 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c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th</w:t>
      </w:r>
      <w:r>
        <w:rPr>
          <w:rFonts w:ascii="Arial" w:eastAsia="Arial" w:hAnsi="Arial" w:cs="Arial"/>
          <w:b/>
          <w:w w:val="81"/>
        </w:rPr>
        <w:t>at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 xml:space="preserve"> h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v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ent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 xml:space="preserve">ed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d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 xml:space="preserve"> co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ai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 xml:space="preserve">in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qu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2"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onn</w:t>
      </w:r>
      <w:r>
        <w:rPr>
          <w:rFonts w:ascii="Arial" w:eastAsia="Arial" w:hAnsi="Arial" w:cs="Arial"/>
          <w:b/>
          <w:w w:val="81"/>
        </w:rPr>
        <w:t>ai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e,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ce wi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in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-1"/>
          <w:w w:val="81"/>
        </w:rPr>
        <w:t>o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g</w:t>
      </w:r>
      <w:r>
        <w:rPr>
          <w:rFonts w:ascii="Arial" w:eastAsia="Arial" w:hAnsi="Arial" w:cs="Arial"/>
          <w:b/>
          <w:w w:val="81"/>
        </w:rPr>
        <w:t>iv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d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ie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ng</w:t>
      </w:r>
      <w:r>
        <w:rPr>
          <w:rFonts w:ascii="Arial" w:eastAsia="Arial" w:hAnsi="Arial" w:cs="Arial"/>
          <w:b/>
          <w:w w:val="81"/>
        </w:rPr>
        <w:t>.</w:t>
      </w:r>
    </w:p>
    <w:p w14:paraId="3BFA8933" w14:textId="77777777" w:rsidR="00101223" w:rsidRDefault="00101223">
      <w:pPr>
        <w:spacing w:line="200" w:lineRule="exact"/>
      </w:pPr>
    </w:p>
    <w:p w14:paraId="156E2EFD" w14:textId="77777777" w:rsidR="00101223" w:rsidRDefault="00101223">
      <w:pPr>
        <w:spacing w:before="16" w:line="240" w:lineRule="exact"/>
        <w:rPr>
          <w:sz w:val="24"/>
          <w:szCs w:val="24"/>
        </w:rPr>
      </w:pPr>
    </w:p>
    <w:p w14:paraId="3F0D61FF" w14:textId="77777777" w:rsidR="00101223" w:rsidRDefault="005053DE">
      <w:pPr>
        <w:tabs>
          <w:tab w:val="left" w:pos="7960"/>
        </w:tabs>
        <w:spacing w:line="220" w:lineRule="exact"/>
        <w:ind w:left="55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  <w:position w:val="-1"/>
        </w:rPr>
        <w:t>CL</w:t>
      </w:r>
      <w:r>
        <w:rPr>
          <w:rFonts w:ascii="Arial" w:eastAsia="Arial" w:hAnsi="Arial" w:cs="Arial"/>
          <w:b/>
          <w:spacing w:val="-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RK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IG</w:t>
      </w:r>
      <w:r>
        <w:rPr>
          <w:rFonts w:ascii="Arial" w:eastAsia="Arial" w:hAnsi="Arial" w:cs="Arial"/>
          <w:b/>
          <w:spacing w:val="2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ATU</w:t>
      </w:r>
      <w:r>
        <w:rPr>
          <w:rFonts w:ascii="Arial" w:eastAsia="Arial" w:hAnsi="Arial" w:cs="Arial"/>
          <w:b/>
          <w:spacing w:val="2"/>
          <w:w w:val="81"/>
          <w:position w:val="-1"/>
        </w:rPr>
        <w:t>R</w:t>
      </w:r>
      <w:r>
        <w:rPr>
          <w:rFonts w:ascii="Arial" w:eastAsia="Arial" w:hAnsi="Arial" w:cs="Arial"/>
          <w:b/>
          <w:spacing w:val="-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: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u w:val="single" w:color="000000"/>
        </w:rPr>
        <w:tab/>
      </w:r>
    </w:p>
    <w:p w14:paraId="7F75556A" w14:textId="77777777" w:rsidR="00101223" w:rsidRDefault="00101223">
      <w:pPr>
        <w:spacing w:line="200" w:lineRule="exact"/>
      </w:pPr>
    </w:p>
    <w:p w14:paraId="535AC548" w14:textId="77777777" w:rsidR="00101223" w:rsidRDefault="00101223">
      <w:pPr>
        <w:spacing w:line="200" w:lineRule="exact"/>
      </w:pPr>
    </w:p>
    <w:p w14:paraId="5C4F4C12" w14:textId="77777777" w:rsidR="00101223" w:rsidRDefault="00101223">
      <w:pPr>
        <w:spacing w:line="200" w:lineRule="exact"/>
      </w:pPr>
    </w:p>
    <w:p w14:paraId="69264479" w14:textId="77777777" w:rsidR="00101223" w:rsidRDefault="00101223">
      <w:pPr>
        <w:spacing w:line="200" w:lineRule="exact"/>
      </w:pPr>
    </w:p>
    <w:p w14:paraId="7C1DD269" w14:textId="77777777" w:rsidR="00101223" w:rsidRDefault="00101223">
      <w:pPr>
        <w:spacing w:line="200" w:lineRule="exact"/>
      </w:pPr>
    </w:p>
    <w:p w14:paraId="1F1DFB09" w14:textId="77777777" w:rsidR="00101223" w:rsidRDefault="00101223">
      <w:pPr>
        <w:spacing w:line="200" w:lineRule="exact"/>
      </w:pPr>
    </w:p>
    <w:p w14:paraId="5C344988" w14:textId="77777777" w:rsidR="00101223" w:rsidRDefault="00101223">
      <w:pPr>
        <w:spacing w:line="200" w:lineRule="exact"/>
      </w:pPr>
    </w:p>
    <w:p w14:paraId="5CF5C843" w14:textId="77777777" w:rsidR="00101223" w:rsidRDefault="00101223">
      <w:pPr>
        <w:spacing w:line="200" w:lineRule="exact"/>
      </w:pPr>
    </w:p>
    <w:p w14:paraId="5C1094B8" w14:textId="77777777" w:rsidR="00101223" w:rsidRDefault="00101223">
      <w:pPr>
        <w:spacing w:line="200" w:lineRule="exact"/>
      </w:pPr>
    </w:p>
    <w:p w14:paraId="032643A5" w14:textId="77777777" w:rsidR="00101223" w:rsidRDefault="00101223">
      <w:pPr>
        <w:spacing w:line="200" w:lineRule="exact"/>
      </w:pPr>
    </w:p>
    <w:p w14:paraId="6DFDBA86" w14:textId="77777777" w:rsidR="00101223" w:rsidRDefault="00101223">
      <w:pPr>
        <w:spacing w:line="200" w:lineRule="exact"/>
      </w:pPr>
    </w:p>
    <w:p w14:paraId="39E99F9E" w14:textId="77777777" w:rsidR="00101223" w:rsidRDefault="00101223">
      <w:pPr>
        <w:spacing w:line="200" w:lineRule="exact"/>
      </w:pPr>
    </w:p>
    <w:p w14:paraId="529D4165" w14:textId="77777777" w:rsidR="00101223" w:rsidRDefault="00101223">
      <w:pPr>
        <w:spacing w:before="9" w:line="220" w:lineRule="exact"/>
        <w:rPr>
          <w:sz w:val="22"/>
          <w:szCs w:val="22"/>
        </w:rPr>
      </w:pPr>
    </w:p>
    <w:p w14:paraId="75E2A717" w14:textId="77777777" w:rsidR="00101223" w:rsidRDefault="005053DE">
      <w:pPr>
        <w:spacing w:before="34"/>
        <w:ind w:left="4805" w:right="442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39</w:t>
      </w:r>
    </w:p>
    <w:sectPr w:rsidR="00101223">
      <w:footerReference w:type="default" r:id="rId43"/>
      <w:pgSz w:w="11900" w:h="16860"/>
      <w:pgMar w:top="1460" w:right="1380" w:bottom="280" w:left="10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C04FC65" w14:textId="77777777" w:rsidR="007552BB" w:rsidRDefault="007552BB">
      <w:r>
        <w:separator/>
      </w:r>
    </w:p>
  </w:endnote>
  <w:endnote w:type="continuationSeparator" w:id="0">
    <w:p w14:paraId="5D05CDF3" w14:textId="77777777" w:rsidR="007552BB" w:rsidRDefault="0075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3CD38DB" w14:textId="77777777" w:rsidR="007552BB" w:rsidRDefault="007552BB">
    <w:pPr>
      <w:spacing w:line="200" w:lineRule="exact"/>
    </w:pPr>
    <w:r>
      <w:pict w14:anchorId="4546AB77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292.75pt;margin-top:794.65pt;width:9.5pt;height:11.95pt;z-index:-251658752;mso-position-horizontal-relative:page;mso-position-vertical-relative:page" filled="f" stroked="f">
          <v:textbox inset="0,0,0,0">
            <w:txbxContent>
              <w:p w14:paraId="7A69B98D" w14:textId="77777777" w:rsidR="007552BB" w:rsidRDefault="007552BB">
                <w:pPr>
                  <w:spacing w:line="220" w:lineRule="exact"/>
                  <w:ind w:left="4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</w:rPr>
                  <w:instrText xml:space="preserve"> PAGE </w:instrText>
                </w:r>
                <w:r>
                  <w:fldChar w:fldCharType="separate"/>
                </w:r>
                <w:r w:rsidR="00F9444B">
                  <w:rPr>
                    <w:rFonts w:ascii="Arial" w:eastAsia="Arial" w:hAnsi="Arial" w:cs="Arial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5BAEB81" w14:textId="77777777" w:rsidR="007552BB" w:rsidRDefault="007552BB">
    <w:pPr>
      <w:spacing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28071F5" w14:textId="77777777" w:rsidR="007552BB" w:rsidRDefault="007552BB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0897C81" w14:textId="77777777" w:rsidR="007552BB" w:rsidRDefault="007552BB">
    <w:pPr>
      <w:spacing w:line="0" w:lineRule="atLeast"/>
      <w:rPr>
        <w:sz w:val="0"/>
        <w:szCs w:val="0"/>
      </w:rPr>
    </w:pPr>
  </w:p>
</w:ftr>
</file>

<file path=word/footer1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E8EB8B" w14:textId="77777777" w:rsidR="007552BB" w:rsidRDefault="007552BB">
    <w:pPr>
      <w:spacing w:line="0" w:lineRule="atLeast"/>
      <w:rPr>
        <w:sz w:val="0"/>
        <w:szCs w:val="0"/>
      </w:rPr>
    </w:pPr>
  </w:p>
</w:ftr>
</file>

<file path=word/footer1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06BAA3A" w14:textId="77777777" w:rsidR="007552BB" w:rsidRDefault="007552BB">
    <w:pPr>
      <w:spacing w:line="0" w:lineRule="atLeast"/>
      <w:rPr>
        <w:sz w:val="0"/>
        <w:szCs w:val="0"/>
      </w:rPr>
    </w:pPr>
  </w:p>
</w:ftr>
</file>

<file path=word/footer1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51A426C" w14:textId="77777777" w:rsidR="007552BB" w:rsidRDefault="007552BB">
    <w:pPr>
      <w:spacing w:line="0" w:lineRule="atLeast"/>
      <w:rPr>
        <w:sz w:val="0"/>
        <w:szCs w:val="0"/>
      </w:rPr>
    </w:pPr>
  </w:p>
</w:ftr>
</file>

<file path=word/footer1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5E0C2E" w14:textId="77777777" w:rsidR="007552BB" w:rsidRDefault="007552BB">
    <w:pPr>
      <w:spacing w:line="0" w:lineRule="atLeast"/>
      <w:rPr>
        <w:sz w:val="0"/>
        <w:szCs w:val="0"/>
      </w:rPr>
    </w:pPr>
  </w:p>
</w:ftr>
</file>

<file path=word/footer1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80A7259" w14:textId="77777777" w:rsidR="007552BB" w:rsidRDefault="007552BB">
    <w:pPr>
      <w:spacing w:line="0" w:lineRule="atLeast"/>
      <w:rPr>
        <w:sz w:val="0"/>
        <w:szCs w:val="0"/>
      </w:rPr>
    </w:pPr>
  </w:p>
</w:ftr>
</file>

<file path=word/footer1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405343" w14:textId="77777777" w:rsidR="007552BB" w:rsidRDefault="007552BB">
    <w:pPr>
      <w:spacing w:line="0" w:lineRule="atLeast"/>
      <w:rPr>
        <w:sz w:val="0"/>
        <w:szCs w:val="0"/>
      </w:rPr>
    </w:pPr>
  </w:p>
</w:ftr>
</file>

<file path=word/footer1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1CCE759" w14:textId="77777777" w:rsidR="007552BB" w:rsidRDefault="007552BB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1B7A07D" w14:textId="77777777" w:rsidR="007552BB" w:rsidRDefault="007552BB">
    <w:pPr>
      <w:spacing w:line="0" w:lineRule="atLeast"/>
      <w:rPr>
        <w:sz w:val="0"/>
        <w:szCs w:val="0"/>
      </w:rPr>
    </w:pPr>
  </w:p>
</w:ftr>
</file>

<file path=word/footer2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0A07DB" w14:textId="77777777" w:rsidR="007552BB" w:rsidRDefault="007552BB">
    <w:pPr>
      <w:spacing w:line="0" w:lineRule="atLeast"/>
      <w:rPr>
        <w:sz w:val="0"/>
        <w:szCs w:val="0"/>
      </w:rPr>
    </w:pPr>
  </w:p>
</w:ftr>
</file>

<file path=word/footer2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D01C973" w14:textId="77777777" w:rsidR="007552BB" w:rsidRDefault="007552BB">
    <w:pPr>
      <w:spacing w:line="0" w:lineRule="atLeast"/>
      <w:rPr>
        <w:sz w:val="0"/>
        <w:szCs w:val="0"/>
      </w:rPr>
    </w:pPr>
  </w:p>
</w:ftr>
</file>

<file path=word/footer2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BC807E4" w14:textId="77777777" w:rsidR="007552BB" w:rsidRDefault="007552BB">
    <w:pPr>
      <w:spacing w:line="0" w:lineRule="atLeast"/>
      <w:rPr>
        <w:sz w:val="0"/>
        <w:szCs w:val="0"/>
      </w:rPr>
    </w:pPr>
  </w:p>
</w:ftr>
</file>

<file path=word/footer2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85F6F15" w14:textId="77777777" w:rsidR="007552BB" w:rsidRDefault="007552BB">
    <w:pPr>
      <w:spacing w:line="0" w:lineRule="atLeast"/>
      <w:rPr>
        <w:sz w:val="0"/>
        <w:szCs w:val="0"/>
      </w:rPr>
    </w:pPr>
  </w:p>
</w:ftr>
</file>

<file path=word/footer2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9532FA2" w14:textId="77777777" w:rsidR="007552BB" w:rsidRDefault="007552BB">
    <w:pPr>
      <w:spacing w:line="0" w:lineRule="atLeast"/>
      <w:rPr>
        <w:sz w:val="0"/>
        <w:szCs w:val="0"/>
      </w:rPr>
    </w:pPr>
  </w:p>
</w:ftr>
</file>

<file path=word/footer2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B2413E9" w14:textId="77777777" w:rsidR="007552BB" w:rsidRDefault="007552BB">
    <w:pPr>
      <w:spacing w:line="0" w:lineRule="atLeast"/>
      <w:rPr>
        <w:sz w:val="0"/>
        <w:szCs w:val="0"/>
      </w:rPr>
    </w:pPr>
  </w:p>
</w:ftr>
</file>

<file path=word/footer2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C6AD994" w14:textId="77777777" w:rsidR="007552BB" w:rsidRDefault="007552BB">
    <w:pPr>
      <w:spacing w:line="0" w:lineRule="atLeast"/>
      <w:rPr>
        <w:sz w:val="0"/>
        <w:szCs w:val="0"/>
      </w:rPr>
    </w:pPr>
  </w:p>
</w:ftr>
</file>

<file path=word/footer2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5FD3B6" w14:textId="77777777" w:rsidR="007552BB" w:rsidRDefault="007552BB">
    <w:pPr>
      <w:spacing w:line="0" w:lineRule="atLeast"/>
      <w:rPr>
        <w:sz w:val="0"/>
        <w:szCs w:val="0"/>
      </w:rPr>
    </w:pPr>
  </w:p>
</w:ftr>
</file>

<file path=word/footer2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1EEF952" w14:textId="77777777" w:rsidR="007552BB" w:rsidRDefault="007552BB">
    <w:pPr>
      <w:spacing w:line="0" w:lineRule="atLeast"/>
      <w:rPr>
        <w:sz w:val="0"/>
        <w:szCs w:val="0"/>
      </w:rPr>
    </w:pPr>
  </w:p>
</w:ftr>
</file>

<file path=word/footer2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5A7A469" w14:textId="77777777" w:rsidR="007552BB" w:rsidRDefault="007552BB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93311B" w14:textId="77777777" w:rsidR="007552BB" w:rsidRDefault="007552BB">
    <w:pPr>
      <w:spacing w:line="0" w:lineRule="atLeast"/>
      <w:rPr>
        <w:sz w:val="0"/>
        <w:szCs w:val="0"/>
      </w:rPr>
    </w:pPr>
  </w:p>
</w:ftr>
</file>

<file path=word/footer3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F865BC" w14:textId="77777777" w:rsidR="007552BB" w:rsidRDefault="007552BB">
    <w:pPr>
      <w:spacing w:line="0" w:lineRule="atLeast"/>
      <w:rPr>
        <w:sz w:val="0"/>
        <w:szCs w:val="0"/>
      </w:rPr>
    </w:pPr>
  </w:p>
</w:ftr>
</file>

<file path=word/footer3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5643D4" w14:textId="77777777" w:rsidR="007552BB" w:rsidRDefault="007552BB">
    <w:pPr>
      <w:spacing w:line="0" w:lineRule="atLeast"/>
      <w:rPr>
        <w:sz w:val="0"/>
        <w:szCs w:val="0"/>
      </w:rPr>
    </w:pPr>
  </w:p>
</w:ftr>
</file>

<file path=word/footer3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0B4F0F5" w14:textId="77777777" w:rsidR="007552BB" w:rsidRDefault="007552BB">
    <w:pPr>
      <w:spacing w:line="0" w:lineRule="atLeast"/>
      <w:rPr>
        <w:sz w:val="0"/>
        <w:szCs w:val="0"/>
      </w:rPr>
    </w:pPr>
  </w:p>
</w:ftr>
</file>

<file path=word/footer3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074CF3E" w14:textId="77777777" w:rsidR="007552BB" w:rsidRDefault="007552BB">
    <w:pPr>
      <w:spacing w:line="0" w:lineRule="atLeast"/>
      <w:rPr>
        <w:sz w:val="0"/>
        <w:szCs w:val="0"/>
      </w:rPr>
    </w:pPr>
  </w:p>
</w:ftr>
</file>

<file path=word/footer3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1C2998" w14:textId="77777777" w:rsidR="007552BB" w:rsidRDefault="007552BB">
    <w:pPr>
      <w:spacing w:line="0" w:lineRule="atLeast"/>
      <w:rPr>
        <w:sz w:val="0"/>
        <w:szCs w:val="0"/>
      </w:rPr>
    </w:pPr>
  </w:p>
</w:ftr>
</file>

<file path=word/footer3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0017DC3" w14:textId="77777777" w:rsidR="007552BB" w:rsidRDefault="007552BB">
    <w:pPr>
      <w:spacing w:line="0" w:lineRule="atLeast"/>
      <w:rPr>
        <w:sz w:val="0"/>
        <w:szCs w:val="0"/>
      </w:rPr>
    </w:pPr>
  </w:p>
</w:ftr>
</file>

<file path=word/footer3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198DAD" w14:textId="77777777" w:rsidR="007552BB" w:rsidRDefault="007552BB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F1BD88F" w14:textId="77777777" w:rsidR="007552BB" w:rsidRDefault="007552BB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526648A" w14:textId="77777777" w:rsidR="007552BB" w:rsidRDefault="007552BB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852A279" w14:textId="77777777" w:rsidR="007552BB" w:rsidRDefault="007552BB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5FDFDE" w14:textId="77777777" w:rsidR="007552BB" w:rsidRDefault="007552BB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CFCC78" w14:textId="77777777" w:rsidR="007552BB" w:rsidRDefault="007552BB">
    <w:pPr>
      <w:spacing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1312959" w14:textId="77777777" w:rsidR="007552BB" w:rsidRDefault="007552BB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BF3746E" w14:textId="77777777" w:rsidR="007552BB" w:rsidRDefault="007552BB">
      <w:r>
        <w:separator/>
      </w:r>
    </w:p>
  </w:footnote>
  <w:footnote w:type="continuationSeparator" w:id="0">
    <w:p w14:paraId="7051791F" w14:textId="77777777" w:rsidR="007552BB" w:rsidRDefault="00755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9BC273B"/>
    <w:multiLevelType w:val="multilevel"/>
    <w:tmpl w:val="563A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11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1223"/>
    <w:rsid w:val="00101223"/>
    <w:rsid w:val="002A5D81"/>
    <w:rsid w:val="005053DE"/>
    <w:rsid w:val="007552BB"/>
    <w:rsid w:val="00F9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11"/>
    <o:shapelayout v:ext="edit">
      <o:idmap v:ext="edit" data="2"/>
    </o:shapelayout>
  </w:shapeDefaults>
  <w:decimalSymbol w:val="."/>
  <w:listSeparator w:val=","/>
  <w14:docId w14:val="2286B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footer" Target="footer13.xml"/><Relationship Id="rId21" Type="http://schemas.openxmlformats.org/officeDocument/2006/relationships/footer" Target="footer14.xml"/><Relationship Id="rId22" Type="http://schemas.openxmlformats.org/officeDocument/2006/relationships/footer" Target="footer15.xml"/><Relationship Id="rId23" Type="http://schemas.openxmlformats.org/officeDocument/2006/relationships/footer" Target="footer16.xml"/><Relationship Id="rId24" Type="http://schemas.openxmlformats.org/officeDocument/2006/relationships/footer" Target="footer17.xml"/><Relationship Id="rId25" Type="http://schemas.openxmlformats.org/officeDocument/2006/relationships/footer" Target="footer18.xml"/><Relationship Id="rId26" Type="http://schemas.openxmlformats.org/officeDocument/2006/relationships/footer" Target="footer19.xml"/><Relationship Id="rId27" Type="http://schemas.openxmlformats.org/officeDocument/2006/relationships/footer" Target="footer20.xml"/><Relationship Id="rId28" Type="http://schemas.openxmlformats.org/officeDocument/2006/relationships/footer" Target="footer21.xml"/><Relationship Id="rId29" Type="http://schemas.openxmlformats.org/officeDocument/2006/relationships/footer" Target="footer2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23.xml"/><Relationship Id="rId31" Type="http://schemas.openxmlformats.org/officeDocument/2006/relationships/footer" Target="footer24.xml"/><Relationship Id="rId32" Type="http://schemas.openxmlformats.org/officeDocument/2006/relationships/footer" Target="footer25.xml"/><Relationship Id="rId9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33" Type="http://schemas.openxmlformats.org/officeDocument/2006/relationships/footer" Target="footer26.xml"/><Relationship Id="rId34" Type="http://schemas.openxmlformats.org/officeDocument/2006/relationships/footer" Target="footer27.xml"/><Relationship Id="rId35" Type="http://schemas.openxmlformats.org/officeDocument/2006/relationships/footer" Target="footer28.xml"/><Relationship Id="rId36" Type="http://schemas.openxmlformats.org/officeDocument/2006/relationships/footer" Target="footer29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footer" Target="footer11.xml"/><Relationship Id="rId19" Type="http://schemas.openxmlformats.org/officeDocument/2006/relationships/footer" Target="footer12.xml"/><Relationship Id="rId37" Type="http://schemas.openxmlformats.org/officeDocument/2006/relationships/footer" Target="footer30.xml"/><Relationship Id="rId38" Type="http://schemas.openxmlformats.org/officeDocument/2006/relationships/footer" Target="footer31.xml"/><Relationship Id="rId39" Type="http://schemas.openxmlformats.org/officeDocument/2006/relationships/footer" Target="footer32.xml"/><Relationship Id="rId40" Type="http://schemas.openxmlformats.org/officeDocument/2006/relationships/footer" Target="footer33.xml"/><Relationship Id="rId41" Type="http://schemas.openxmlformats.org/officeDocument/2006/relationships/footer" Target="footer34.xml"/><Relationship Id="rId42" Type="http://schemas.openxmlformats.org/officeDocument/2006/relationships/footer" Target="footer35.xml"/><Relationship Id="rId43" Type="http://schemas.openxmlformats.org/officeDocument/2006/relationships/footer" Target="footer36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12715</Words>
  <Characters>72479</Characters>
  <Application>Microsoft Macintosh Word</Application>
  <DocSecurity>0</DocSecurity>
  <Lines>603</Lines>
  <Paragraphs>170</Paragraphs>
  <ScaleCrop>false</ScaleCrop>
  <Company>AidData</Company>
  <LinksUpToDate>false</LinksUpToDate>
  <CharactersWithSpaces>85024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2</cp:revision>
  <dcterms:created xsi:type="dcterms:W3CDTF">2016-09-27T19:42:00Z</dcterms:created>
  <dcterms:modified xsi:type="dcterms:W3CDTF">2016-09-27T19:42:00Z</dcterms:modified>
</cp:coreProperties>
</file>