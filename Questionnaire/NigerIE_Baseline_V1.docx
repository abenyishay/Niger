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3CE72D8" w14:textId="69934649" w:rsidR="00101223" w:rsidRDefault="005E7F74" w:rsidP="005E7F74">
      <w:pPr>
        <w:spacing w:before="12" w:line="220" w:lineRule="exact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w w:val="82"/>
          <w:sz w:val="28"/>
          <w:szCs w:val="28"/>
        </w:rPr>
        <w:t xml:space="preserve">Niger IE </w:t>
      </w:r>
      <w:bookmarkStart w:id="0" w:name="_GoBack"/>
      <w:bookmarkEnd w:id="0"/>
      <w:r w:rsidR="00753C45">
        <w:rPr>
          <w:rFonts w:ascii="Arial" w:eastAsia="Arial" w:hAnsi="Arial" w:cs="Arial"/>
          <w:b/>
          <w:w w:val="82"/>
          <w:sz w:val="28"/>
          <w:szCs w:val="28"/>
        </w:rPr>
        <w:t>Household Survey V1</w:t>
      </w:r>
    </w:p>
    <w:p w14:paraId="542BF87C" w14:textId="77777777" w:rsidR="00101223" w:rsidRDefault="00101223">
      <w:pPr>
        <w:spacing w:before="3" w:line="280" w:lineRule="exact"/>
        <w:rPr>
          <w:sz w:val="28"/>
          <w:szCs w:val="28"/>
        </w:rPr>
      </w:pPr>
    </w:p>
    <w:p w14:paraId="36998C79" w14:textId="77777777" w:rsidR="00101223" w:rsidRDefault="00101223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394"/>
        <w:gridCol w:w="396"/>
        <w:gridCol w:w="319"/>
        <w:gridCol w:w="319"/>
        <w:gridCol w:w="317"/>
        <w:gridCol w:w="320"/>
        <w:gridCol w:w="444"/>
        <w:gridCol w:w="444"/>
        <w:gridCol w:w="444"/>
        <w:gridCol w:w="444"/>
        <w:gridCol w:w="446"/>
      </w:tblGrid>
      <w:tr w:rsidR="00753C45" w14:paraId="50E500AE" w14:textId="77777777">
        <w:trPr>
          <w:trHeight w:hRule="exact" w:val="346"/>
        </w:trPr>
        <w:tc>
          <w:tcPr>
            <w:tcW w:w="246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AEBE19" w14:textId="77777777" w:rsidR="00753C45" w:rsidRDefault="00753C45">
            <w:pPr>
              <w:spacing w:line="220" w:lineRule="exact"/>
              <w:ind w:left="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2222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BF8B24" w14:textId="77777777" w:rsidR="00753C45" w:rsidRDefault="00753C45">
            <w:pPr>
              <w:spacing w:line="220" w:lineRule="exact"/>
              <w:ind w:left="4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r 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753C45" w14:paraId="2454BFD6" w14:textId="77777777">
        <w:trPr>
          <w:trHeight w:hRule="exact" w:val="348"/>
        </w:trPr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E7F4" w14:textId="7E484307" w:rsidR="00753C45" w:rsidRDefault="00753C45">
            <w:pPr>
              <w:spacing w:before="40"/>
              <w:ind w:left="126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6630" w14:textId="661CE9F5" w:rsidR="00753C45" w:rsidRDefault="00753C45">
            <w:pPr>
              <w:spacing w:before="40"/>
              <w:ind w:left="130" w:right="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24AB" w14:textId="7804AAE4" w:rsidR="00753C45" w:rsidRDefault="00753C45">
            <w:pPr>
              <w:spacing w:before="40"/>
              <w:ind w:left="12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E76CF" w14:textId="77777777" w:rsidR="00753C45" w:rsidRDefault="00753C45"/>
        </w:tc>
        <w:tc>
          <w:tcPr>
            <w:tcW w:w="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AFFF" w14:textId="77777777" w:rsidR="00753C45" w:rsidRDefault="00753C45"/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CD0CF" w14:textId="77777777" w:rsidR="00753C45" w:rsidRDefault="00753C45"/>
        </w:tc>
        <w:tc>
          <w:tcPr>
            <w:tcW w:w="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362C1" w14:textId="77777777" w:rsidR="00753C45" w:rsidRDefault="00753C45"/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3983" w14:textId="191310C5" w:rsidR="00753C45" w:rsidRDefault="00753C45">
            <w:pPr>
              <w:spacing w:before="40"/>
              <w:ind w:left="114" w:right="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B47A8" w14:textId="7D2BEC3E" w:rsidR="00753C45" w:rsidRDefault="00753C45">
            <w:pPr>
              <w:spacing w:before="40"/>
              <w:ind w:left="154" w:right="15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D59F" w14:textId="00D81861" w:rsidR="00753C45" w:rsidRDefault="00753C45">
            <w:pPr>
              <w:spacing w:before="40"/>
              <w:ind w:left="109" w:right="11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7E338" w14:textId="77777777" w:rsidR="00753C45" w:rsidRDefault="00753C45"/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680" w14:textId="77777777" w:rsidR="00753C45" w:rsidRDefault="00753C45"/>
        </w:tc>
      </w:tr>
      <w:tr w:rsidR="00753C45" w14:paraId="03B53B3F" w14:textId="77777777">
        <w:trPr>
          <w:trHeight w:hRule="exact" w:val="348"/>
        </w:trPr>
        <w:tc>
          <w:tcPr>
            <w:tcW w:w="2461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033C1" w14:textId="35405A61" w:rsidR="00753C45" w:rsidRDefault="00753C45">
            <w:pPr>
              <w:spacing w:before="55"/>
              <w:ind w:left="604"/>
              <w:rPr>
                <w:rFonts w:ascii="Arial" w:eastAsia="Arial" w:hAnsi="Arial" w:cs="Arial"/>
              </w:rPr>
            </w:pPr>
          </w:p>
        </w:tc>
        <w:tc>
          <w:tcPr>
            <w:tcW w:w="2222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E6A1A" w14:textId="77777777" w:rsidR="00753C45" w:rsidRDefault="00753C45"/>
        </w:tc>
      </w:tr>
    </w:tbl>
    <w:p w14:paraId="5AAE907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461"/>
        <w:gridCol w:w="3634"/>
        <w:gridCol w:w="1839"/>
        <w:gridCol w:w="1056"/>
      </w:tblGrid>
      <w:tr w:rsidR="00101223" w14:paraId="625AC828" w14:textId="77777777">
        <w:trPr>
          <w:trHeight w:hRule="exact" w:val="300"/>
        </w:trPr>
        <w:tc>
          <w:tcPr>
            <w:tcW w:w="932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E80D7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ly]</w:t>
            </w:r>
          </w:p>
        </w:tc>
      </w:tr>
      <w:tr w:rsidR="00101223" w14:paraId="505B56B5" w14:textId="77777777">
        <w:trPr>
          <w:trHeight w:hRule="exact" w:val="300"/>
        </w:trPr>
        <w:tc>
          <w:tcPr>
            <w:tcW w:w="27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D8C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3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9F8FA" w14:textId="77777777" w:rsidR="00101223" w:rsidRDefault="005053DE">
            <w:pPr>
              <w:spacing w:line="220" w:lineRule="exact"/>
              <w:ind w:left="8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ecked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by:</w:t>
            </w:r>
          </w:p>
        </w:tc>
        <w:tc>
          <w:tcPr>
            <w:tcW w:w="289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615089" w14:textId="5A641309" w:rsidR="00101223" w:rsidRDefault="00101223">
            <w:pPr>
              <w:spacing w:line="220" w:lineRule="exact"/>
              <w:ind w:left="676"/>
              <w:rPr>
                <w:rFonts w:ascii="Arial" w:eastAsia="Arial" w:hAnsi="Arial" w:cs="Arial"/>
              </w:rPr>
            </w:pPr>
          </w:p>
        </w:tc>
      </w:tr>
      <w:tr w:rsidR="00101223" w14:paraId="0D026909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A4DC5" w14:textId="77777777" w:rsidR="00101223" w:rsidRDefault="005053DE">
            <w:pPr>
              <w:spacing w:before="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66D9D" w14:textId="77777777" w:rsidR="00101223" w:rsidRDefault="005053DE">
            <w:pPr>
              <w:spacing w:before="9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47DADB" w14:textId="77777777" w:rsidR="00101223" w:rsidRDefault="005053DE">
            <w:pPr>
              <w:spacing w:line="220" w:lineRule="exact"/>
              <w:ind w:left="10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visor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sign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tu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e]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3CD96" w14:textId="77777777" w:rsidR="00101223" w:rsidRDefault="005053DE">
            <w:pPr>
              <w:spacing w:line="220" w:lineRule="exact"/>
              <w:ind w:left="653" w:right="6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Ur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DF04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0CBAA3C" w14:textId="77777777">
        <w:trPr>
          <w:trHeight w:hRule="exact" w:val="269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423CF" w14:textId="77777777" w:rsidR="00101223" w:rsidRDefault="005053DE">
            <w:pPr>
              <w:spacing w:before="8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E961D" w14:textId="77777777" w:rsidR="00101223" w:rsidRDefault="005053DE">
            <w:pPr>
              <w:spacing w:before="8"/>
              <w:ind w:left="145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AF2D" w14:textId="77777777" w:rsidR="00101223" w:rsidRDefault="00101223"/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A269E" w14:textId="77777777" w:rsidR="00101223" w:rsidRDefault="005053DE">
            <w:pPr>
              <w:spacing w:line="220" w:lineRule="exact"/>
              <w:ind w:left="682" w:right="6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84A00" w14:textId="77777777" w:rsidR="00101223" w:rsidRDefault="005053DE">
            <w:pPr>
              <w:spacing w:line="220" w:lineRule="exact"/>
              <w:ind w:left="441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04E772B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7514"/>
      </w:tblGrid>
      <w:tr w:rsidR="00101223" w14:paraId="47FC3641" w14:textId="77777777" w:rsidTr="00753C45">
        <w:trPr>
          <w:trHeight w:hRule="exact" w:val="468"/>
        </w:trPr>
        <w:tc>
          <w:tcPr>
            <w:tcW w:w="931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3E8F6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iate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Region/Pr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vince. 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Write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District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own/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w w:val="81"/>
              </w:rPr>
              <w:t>il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um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40F3F4D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xes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753C45" w14:paraId="7625107F" w14:textId="77777777" w:rsidTr="00753C45">
        <w:trPr>
          <w:trHeight w:hRule="exact" w:val="269"/>
        </w:trPr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1BA27D1" w14:textId="77777777" w:rsidR="00753C45" w:rsidRDefault="00753C45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02813F" w14:textId="77777777" w:rsidR="00753C45" w:rsidRDefault="00753C45"/>
        </w:tc>
      </w:tr>
      <w:tr w:rsidR="00753C45" w14:paraId="6C2D8F1E" w14:textId="77777777" w:rsidTr="00753C45">
        <w:trPr>
          <w:trHeight w:hRule="exact" w:val="266"/>
        </w:trPr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D5CF" w14:textId="7B3B5573" w:rsidR="00753C45" w:rsidRDefault="00753C45" w:rsidP="00753C45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ict</w:t>
            </w:r>
          </w:p>
        </w:tc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96B12" w14:textId="77777777" w:rsidR="00753C45" w:rsidRDefault="00753C45"/>
        </w:tc>
      </w:tr>
      <w:tr w:rsidR="00753C45" w14:paraId="529406BB" w14:textId="77777777" w:rsidTr="00753C45">
        <w:trPr>
          <w:trHeight w:hRule="exact" w:val="269"/>
        </w:trPr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C6F4" w14:textId="0D90DF32" w:rsidR="00753C45" w:rsidRDefault="00753C45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7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1226" w14:textId="77777777" w:rsidR="00753C45" w:rsidRDefault="00753C45"/>
        </w:tc>
      </w:tr>
    </w:tbl>
    <w:p w14:paraId="4CA94657" w14:textId="77777777" w:rsidR="00101223" w:rsidRDefault="00101223">
      <w:pPr>
        <w:spacing w:line="160" w:lineRule="exact"/>
        <w:rPr>
          <w:sz w:val="16"/>
          <w:szCs w:val="16"/>
        </w:rPr>
      </w:pPr>
    </w:p>
    <w:p w14:paraId="14FC5352" w14:textId="77777777" w:rsidR="00101223" w:rsidRDefault="005053DE">
      <w:pPr>
        <w:spacing w:before="35"/>
        <w:ind w:left="10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OL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w w:val="80"/>
        </w:rPr>
        <w:t>OW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NG</w:t>
      </w:r>
      <w:r>
        <w:rPr>
          <w:rFonts w:ascii="Arial" w:eastAsia="Arial" w:hAnsi="Arial" w:cs="Arial"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Q</w:t>
      </w:r>
      <w:r>
        <w:rPr>
          <w:rFonts w:ascii="Arial" w:eastAsia="Arial" w:hAnsi="Arial" w:cs="Arial"/>
          <w:i/>
          <w:spacing w:val="2"/>
          <w:w w:val="80"/>
        </w:rPr>
        <w:t>U</w:t>
      </w:r>
      <w:r>
        <w:rPr>
          <w:rFonts w:ascii="Arial" w:eastAsia="Arial" w:hAnsi="Arial" w:cs="Arial"/>
          <w:i/>
          <w:spacing w:val="-1"/>
          <w:w w:val="80"/>
        </w:rPr>
        <w:t>ES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O</w:t>
      </w:r>
      <w:r>
        <w:rPr>
          <w:rFonts w:ascii="Arial" w:eastAsia="Arial" w:hAnsi="Arial" w:cs="Arial"/>
          <w:i/>
          <w:w w:val="80"/>
        </w:rPr>
        <w:t>NS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A</w:t>
      </w:r>
      <w:r>
        <w:rPr>
          <w:rFonts w:ascii="Arial" w:eastAsia="Arial" w:hAnsi="Arial" w:cs="Arial"/>
          <w:i/>
          <w:w w:val="80"/>
        </w:rPr>
        <w:t>RE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B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IL</w:t>
      </w:r>
      <w:r>
        <w:rPr>
          <w:rFonts w:ascii="Arial" w:eastAsia="Arial" w:hAnsi="Arial" w:cs="Arial"/>
          <w:i/>
          <w:spacing w:val="1"/>
          <w:w w:val="80"/>
        </w:rPr>
        <w:t>L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I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2"/>
          <w:w w:val="80"/>
        </w:rPr>
        <w:t>N</w:t>
      </w:r>
      <w:r>
        <w:rPr>
          <w:rFonts w:ascii="Arial" w:eastAsia="Arial" w:hAnsi="Arial" w:cs="Arial"/>
          <w:i/>
          <w:w w:val="80"/>
        </w:rPr>
        <w:t>JU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CTION</w:t>
      </w:r>
      <w:r>
        <w:rPr>
          <w:rFonts w:ascii="Arial" w:eastAsia="Arial" w:hAnsi="Arial" w:cs="Arial"/>
          <w:i/>
          <w:spacing w:val="1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WI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H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F</w:t>
      </w:r>
      <w:r>
        <w:rPr>
          <w:rFonts w:ascii="Arial" w:eastAsia="Arial" w:hAnsi="Arial" w:cs="Arial"/>
          <w:i/>
          <w:w w:val="80"/>
        </w:rPr>
        <w:t>I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PE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-1"/>
          <w:w w:val="81"/>
        </w:rPr>
        <w:t>V</w:t>
      </w:r>
      <w:r>
        <w:rPr>
          <w:rFonts w:ascii="Arial" w:eastAsia="Arial" w:hAnsi="Arial" w:cs="Arial"/>
          <w:i/>
          <w:w w:val="81"/>
        </w:rPr>
        <w:t>I</w:t>
      </w:r>
      <w:r>
        <w:rPr>
          <w:rFonts w:ascii="Arial" w:eastAsia="Arial" w:hAnsi="Arial" w:cs="Arial"/>
          <w:i/>
          <w:spacing w:val="1"/>
          <w:w w:val="81"/>
        </w:rPr>
        <w:t>S</w:t>
      </w:r>
      <w:r>
        <w:rPr>
          <w:rFonts w:ascii="Arial" w:eastAsia="Arial" w:hAnsi="Arial" w:cs="Arial"/>
          <w:i/>
          <w:w w:val="81"/>
        </w:rPr>
        <w:t>OR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8"/>
        <w:gridCol w:w="889"/>
        <w:gridCol w:w="890"/>
        <w:gridCol w:w="890"/>
      </w:tblGrid>
      <w:tr w:rsidR="00101223" w14:paraId="052C5DD0" w14:textId="77777777">
        <w:trPr>
          <w:trHeight w:hRule="exact" w:val="487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530DB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B0000A6" w14:textId="77777777" w:rsidR="00101223" w:rsidRDefault="005053DE">
            <w:pPr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B7E6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040CB2FF" w14:textId="77777777" w:rsidR="00101223" w:rsidRDefault="005053DE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B9C34" w14:textId="77777777" w:rsidR="00101223" w:rsidRDefault="00101223">
            <w:pPr>
              <w:spacing w:before="9" w:line="100" w:lineRule="exact"/>
              <w:rPr>
                <w:sz w:val="11"/>
                <w:szCs w:val="11"/>
              </w:rPr>
            </w:pPr>
          </w:p>
          <w:p w14:paraId="67E4603D" w14:textId="77777777" w:rsidR="00101223" w:rsidRDefault="005053DE">
            <w:pPr>
              <w:ind w:left="293" w:right="3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CECFC" w14:textId="77777777" w:rsidR="00101223" w:rsidRDefault="005053DE">
            <w:pPr>
              <w:spacing w:before="3"/>
              <w:ind w:left="69" w:right="47" w:firstLine="1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 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</w:tr>
      <w:tr w:rsidR="00101223" w14:paraId="4CEAD523" w14:textId="77777777">
        <w:trPr>
          <w:trHeight w:hRule="exact" w:val="248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9502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-1"/>
                <w:w w:val="81"/>
              </w:rPr>
              <w:t>l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access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C3A2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FCE80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1C04B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54A70CD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F7C0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water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system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at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ost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uses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5E9FD" w14:textId="77777777" w:rsidR="00101223" w:rsidRDefault="005053DE">
            <w:pPr>
              <w:spacing w:before="1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E79C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1E211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44AAE7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6561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ewa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ystem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acce</w:t>
            </w:r>
            <w:r>
              <w:rPr>
                <w:rFonts w:ascii="Arial" w:eastAsia="Arial" w:hAnsi="Arial" w:cs="Arial"/>
                <w:spacing w:val="3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C0C4A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226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0FF2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0BAEA08" w14:textId="77777777">
        <w:trPr>
          <w:trHeight w:hRule="exact" w:val="250"/>
        </w:trPr>
        <w:tc>
          <w:tcPr>
            <w:tcW w:w="6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D40A6" w14:textId="77777777" w:rsidR="00101223" w:rsidRDefault="005053DE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Cell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pho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60D40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72E23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1BF0A" w14:textId="77777777" w:rsidR="00101223" w:rsidRDefault="005053DE">
            <w:pPr>
              <w:spacing w:line="220" w:lineRule="exact"/>
              <w:ind w:left="353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6DB0F112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6"/>
        <w:gridCol w:w="889"/>
        <w:gridCol w:w="888"/>
        <w:gridCol w:w="888"/>
      </w:tblGrid>
      <w:tr w:rsidR="00101223" w14:paraId="232E676A" w14:textId="77777777">
        <w:trPr>
          <w:trHeight w:hRule="exact" w:val="47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3A4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</w:p>
          <w:p w14:paraId="5451574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num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proofErr w:type="gramEnd"/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ea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sy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walk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6CC7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5EFDF4B" w14:textId="77777777" w:rsidR="00101223" w:rsidRDefault="005053DE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60148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447C1A79" w14:textId="77777777" w:rsidR="00101223" w:rsidRDefault="005053DE">
            <w:pPr>
              <w:ind w:left="293" w:right="3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05C69" w14:textId="77777777" w:rsidR="00101223" w:rsidRDefault="005053DE">
            <w:pPr>
              <w:spacing w:line="220" w:lineRule="exact"/>
              <w:ind w:left="209" w:right="2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Can't</w:t>
            </w:r>
          </w:p>
          <w:p w14:paraId="56B61AC9" w14:textId="77777777" w:rsidR="00101223" w:rsidRDefault="005053DE">
            <w:pPr>
              <w:ind w:left="34" w:right="44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ine</w:t>
            </w:r>
            <w:proofErr w:type="gramEnd"/>
          </w:p>
        </w:tc>
      </w:tr>
      <w:tr w:rsidR="00101223" w14:paraId="00FC2CBA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118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Post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3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ice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7D8A3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EC89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15D7C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C0BE5E" w14:textId="77777777">
        <w:trPr>
          <w:trHeight w:hRule="exact" w:val="240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C846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6366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20849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B641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C663B43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056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olice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E1F1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8AEFE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E3B4F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B4A0A84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530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Health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inic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A1DA4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FE3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2B18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1EB217C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238C8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ket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tal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selli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gr</w:t>
            </w:r>
            <w:r>
              <w:rPr>
                <w:rFonts w:ascii="Arial" w:eastAsia="Arial" w:hAnsi="Arial" w:cs="Arial"/>
                <w:w w:val="80"/>
              </w:rPr>
              <w:t>oce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clot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ing)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076D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ED85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E2FC3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79EFC55" w14:textId="77777777">
        <w:trPr>
          <w:trHeight w:hRule="exact" w:val="242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05D21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Bank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6E9E" w14:textId="77777777" w:rsidR="00101223" w:rsidRDefault="005053DE">
            <w:pPr>
              <w:spacing w:line="220" w:lineRule="exact"/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D5CA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7F716" w14:textId="77777777" w:rsidR="00101223" w:rsidRDefault="005053DE">
            <w:pPr>
              <w:spacing w:line="220" w:lineRule="exact"/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1995698" w14:textId="77777777">
        <w:trPr>
          <w:trHeight w:hRule="exact" w:val="468"/>
        </w:trPr>
        <w:tc>
          <w:tcPr>
            <w:tcW w:w="6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32497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paid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taxi,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m,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available</w:t>
            </w:r>
          </w:p>
          <w:p w14:paraId="4FDF9B48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on</w:t>
            </w:r>
            <w:proofErr w:type="gramEnd"/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s?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FE9C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7B87E43" w14:textId="77777777" w:rsidR="00101223" w:rsidRDefault="005053DE">
            <w:pPr>
              <w:ind w:left="350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0B725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010EC203" w14:textId="77777777" w:rsidR="00101223" w:rsidRDefault="005053DE">
            <w:pPr>
              <w:ind w:left="353" w:right="3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5B014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5CB0B194" w14:textId="77777777" w:rsidR="00101223" w:rsidRDefault="005053DE">
            <w:pPr>
              <w:ind w:left="344" w:right="3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29BBC83" w14:textId="77777777" w:rsidR="00101223" w:rsidRDefault="00101223">
      <w:pPr>
        <w:sectPr w:rsidR="00101223">
          <w:footerReference w:type="default" r:id="rId8"/>
          <w:pgSz w:w="11900" w:h="16860"/>
          <w:pgMar w:top="1220" w:right="1280" w:bottom="280" w:left="1080" w:header="0" w:footer="727" w:gutter="0"/>
          <w:pgNumType w:start="1"/>
          <w:cols w:space="720"/>
        </w:sectPr>
      </w:pPr>
    </w:p>
    <w:p w14:paraId="5B9BEFBD" w14:textId="77777777" w:rsidR="00101223" w:rsidRDefault="00101223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0"/>
        <w:gridCol w:w="901"/>
        <w:gridCol w:w="900"/>
        <w:gridCol w:w="900"/>
      </w:tblGrid>
      <w:tr w:rsidR="00101223" w14:paraId="381A3F92" w14:textId="77777777">
        <w:trPr>
          <w:trHeight w:hRule="exact" w:val="238"/>
        </w:trPr>
        <w:tc>
          <w:tcPr>
            <w:tcW w:w="662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1EAC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A,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b/>
                <w:w w:val="81"/>
              </w:rPr>
              <w:t>id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(o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)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0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A6D5F" w14:textId="77777777" w:rsidR="00101223" w:rsidRDefault="005053DE">
            <w:pPr>
              <w:spacing w:line="220" w:lineRule="exact"/>
              <w:ind w:left="262" w:right="2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2BAE5" w14:textId="77777777" w:rsidR="00101223" w:rsidRDefault="005053DE">
            <w:pPr>
              <w:spacing w:line="220" w:lineRule="exact"/>
              <w:ind w:left="30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88D86" w14:textId="77777777" w:rsidR="00101223" w:rsidRDefault="005053DE">
            <w:pPr>
              <w:spacing w:line="220" w:lineRule="exact"/>
              <w:ind w:lef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</w:tc>
      </w:tr>
      <w:tr w:rsidR="00101223" w14:paraId="6C381C19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5A17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licemen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lice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3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es?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8C35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F7A49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322BA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2881EE" w14:textId="77777777">
        <w:trPr>
          <w:trHeight w:hRule="exact" w:val="238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E5E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Any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soldie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rm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icle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2A94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45F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FB750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314318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D69B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C.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</w:t>
            </w:r>
            <w:r>
              <w:rPr>
                <w:rFonts w:ascii="Arial" w:eastAsia="Arial" w:hAnsi="Arial" w:cs="Arial"/>
                <w:spacing w:val="2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up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by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ce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C8A3C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FEF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4CAB5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3020152" w14:textId="77777777">
        <w:trPr>
          <w:trHeight w:hRule="exact" w:val="24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B22F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 xml:space="preserve">D.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ny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sto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s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ckpoin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B6CFA" w14:textId="77777777" w:rsidR="00101223" w:rsidRDefault="005053DE">
            <w:pPr>
              <w:spacing w:line="220" w:lineRule="exact"/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05344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72421" w14:textId="77777777" w:rsidR="00101223" w:rsidRDefault="005053DE">
            <w:pPr>
              <w:spacing w:line="220" w:lineRule="exact"/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26A21AB" w14:textId="77777777">
        <w:trPr>
          <w:trHeight w:hRule="exact" w:val="470"/>
        </w:trPr>
        <w:tc>
          <w:tcPr>
            <w:tcW w:w="6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97FE2" w14:textId="77777777" w:rsidR="00101223" w:rsidRDefault="005053DE">
            <w:pPr>
              <w:spacing w:line="220" w:lineRule="exact"/>
              <w:ind w:left="-1" w:right="-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ny </w:t>
            </w:r>
            <w:r>
              <w:rPr>
                <w:rFonts w:ascii="Arial" w:eastAsia="Arial" w:hAnsi="Arial" w:cs="Arial"/>
                <w:spacing w:val="2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locks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set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up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ivate </w:t>
            </w:r>
            <w:r>
              <w:rPr>
                <w:rFonts w:ascii="Arial" w:eastAsia="Arial" w:hAnsi="Arial" w:cs="Arial"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secu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 xml:space="preserve">ity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ovid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 xml:space="preserve">s </w:t>
            </w:r>
            <w:r>
              <w:rPr>
                <w:rFonts w:ascii="Arial" w:eastAsia="Arial" w:hAnsi="Arial" w:cs="Arial"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or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by </w:t>
            </w:r>
            <w:r>
              <w:rPr>
                <w:rFonts w:ascii="Arial" w:eastAsia="Arial" w:hAnsi="Arial" w:cs="Arial"/>
                <w:spacing w:val="2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 xml:space="preserve">the </w:t>
            </w:r>
            <w:r>
              <w:rPr>
                <w:rFonts w:ascii="Arial" w:eastAsia="Arial" w:hAnsi="Arial" w:cs="Arial"/>
                <w:spacing w:val="2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loc</w:t>
            </w:r>
            <w:r>
              <w:rPr>
                <w:rFonts w:ascii="Arial" w:eastAsia="Arial" w:hAnsi="Arial" w:cs="Arial"/>
                <w:spacing w:val="9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  <w:p w14:paraId="14ABB375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</w:t>
            </w:r>
            <w:proofErr w:type="gramEnd"/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04561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7D4264B7" w14:textId="77777777" w:rsidR="00101223" w:rsidRDefault="005053DE">
            <w:pPr>
              <w:ind w:left="358" w:right="3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AF72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6F3DA910" w14:textId="77777777" w:rsidR="00101223" w:rsidRDefault="005053DE">
            <w:pPr>
              <w:ind w:left="358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BC65F" w14:textId="77777777" w:rsidR="00101223" w:rsidRDefault="00101223">
            <w:pPr>
              <w:spacing w:before="9" w:line="100" w:lineRule="exact"/>
              <w:rPr>
                <w:sz w:val="10"/>
                <w:szCs w:val="10"/>
              </w:rPr>
            </w:pPr>
          </w:p>
          <w:p w14:paraId="2C45F238" w14:textId="77777777" w:rsidR="00101223" w:rsidRDefault="005053DE">
            <w:pPr>
              <w:ind w:left="349" w:right="3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9A5000" w14:textId="77777777" w:rsidR="00101223" w:rsidRDefault="00101223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3"/>
        <w:gridCol w:w="929"/>
        <w:gridCol w:w="929"/>
      </w:tblGrid>
      <w:tr w:rsidR="00101223" w14:paraId="0356EFA9" w14:textId="77777777">
        <w:trPr>
          <w:trHeight w:hRule="exact" w:val="240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16FBD04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b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 xml:space="preserve">D.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e: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5727AE0" w14:textId="77777777" w:rsidR="00101223" w:rsidRDefault="005053DE">
            <w:pPr>
              <w:spacing w:line="220" w:lineRule="exact"/>
              <w:ind w:left="281" w:right="2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D4F8" w14:textId="77777777" w:rsidR="00101223" w:rsidRDefault="005053DE">
            <w:pPr>
              <w:spacing w:line="220" w:lineRule="exact"/>
              <w:ind w:left="314" w:right="3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</w:tr>
      <w:tr w:rsidR="00101223" w14:paraId="58625E43" w14:textId="77777777">
        <w:trPr>
          <w:trHeight w:hRule="exact" w:val="24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3934D76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Was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sta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oint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ved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rr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/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3B3835F4" w14:textId="77777777" w:rsidR="00101223" w:rsidRDefault="005053DE">
            <w:pPr>
              <w:spacing w:line="220" w:lineRule="exact"/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9992" w14:textId="77777777" w:rsidR="00101223" w:rsidRDefault="005053DE">
            <w:pPr>
              <w:spacing w:line="220" w:lineRule="exact"/>
              <w:ind w:left="37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15A17E15" w14:textId="77777777">
        <w:trPr>
          <w:trHeight w:hRule="exact" w:val="475"/>
        </w:trPr>
        <w:tc>
          <w:tcPr>
            <w:tcW w:w="7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50C723A7" w14:textId="77777777" w:rsidR="00101223" w:rsidRDefault="005053DE">
            <w:pPr>
              <w:spacing w:before="2" w:line="220" w:lineRule="exact"/>
              <w:ind w:left="-1" w:righ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. Was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his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 imp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sable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oint,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ex</w:t>
            </w:r>
            <w:r>
              <w:rPr>
                <w:rFonts w:ascii="Arial" w:eastAsia="Arial" w:hAnsi="Arial" w:cs="Arial"/>
                <w:spacing w:val="1"/>
                <w:w w:val="81"/>
              </w:rPr>
              <w:t>am</w:t>
            </w:r>
            <w:r>
              <w:rPr>
                <w:rFonts w:ascii="Arial" w:eastAsia="Arial" w:hAnsi="Arial" w:cs="Arial"/>
                <w:w w:val="81"/>
              </w:rPr>
              <w:t>ple,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bsence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 collapsed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br</w:t>
            </w:r>
            <w:r>
              <w:rPr>
                <w:rFonts w:ascii="Arial" w:eastAsia="Arial" w:hAnsi="Arial" w:cs="Arial"/>
                <w:w w:val="81"/>
              </w:rPr>
              <w:t>oken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d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hicle</w:t>
            </w:r>
            <w:proofErr w:type="gramStart"/>
            <w:r>
              <w:rPr>
                <w:rFonts w:ascii="Arial" w:eastAsia="Arial" w:hAnsi="Arial" w:cs="Arial"/>
                <w:w w:val="81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fallen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wat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log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section?</w:t>
            </w:r>
          </w:p>
        </w:tc>
        <w:tc>
          <w:tcPr>
            <w:tcW w:w="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02AFAC6B" w14:textId="77777777" w:rsidR="00101223" w:rsidRDefault="00101223">
            <w:pPr>
              <w:spacing w:before="1" w:line="100" w:lineRule="exact"/>
              <w:rPr>
                <w:sz w:val="11"/>
                <w:szCs w:val="11"/>
              </w:rPr>
            </w:pPr>
          </w:p>
          <w:p w14:paraId="287623D1" w14:textId="77777777" w:rsidR="00101223" w:rsidRDefault="005053DE">
            <w:pPr>
              <w:ind w:left="377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8E371" w14:textId="77777777" w:rsidR="00101223" w:rsidRDefault="00101223">
            <w:pPr>
              <w:spacing w:before="4" w:line="100" w:lineRule="exact"/>
              <w:rPr>
                <w:sz w:val="11"/>
                <w:szCs w:val="11"/>
              </w:rPr>
            </w:pPr>
          </w:p>
          <w:p w14:paraId="224A40B7" w14:textId="77777777" w:rsidR="00101223" w:rsidRDefault="005053DE">
            <w:pPr>
              <w:ind w:left="363" w:right="3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</w:tbl>
    <w:p w14:paraId="6F6E97AF" w14:textId="77777777" w:rsidR="00101223" w:rsidRDefault="00101223">
      <w:pPr>
        <w:spacing w:before="1" w:line="140" w:lineRule="exact"/>
        <w:rPr>
          <w:sz w:val="15"/>
          <w:szCs w:val="15"/>
        </w:rPr>
      </w:pPr>
    </w:p>
    <w:p w14:paraId="00BE0D4A" w14:textId="77777777" w:rsidR="00101223" w:rsidRDefault="005053DE">
      <w:pPr>
        <w:spacing w:before="35"/>
        <w:ind w:left="216" w:right="68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>Ho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</w:p>
    <w:p w14:paraId="7D367A32" w14:textId="1F818D1A" w:rsidR="00101223" w:rsidRDefault="00753C45">
      <w:pPr>
        <w:spacing w:before="1" w:line="220" w:lineRule="exact"/>
        <w:ind w:left="137" w:right="1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XXXXXXXXXXX</w:t>
      </w:r>
    </w:p>
    <w:p w14:paraId="2DFAD6A9" w14:textId="77777777" w:rsidR="00101223" w:rsidRDefault="0010122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874"/>
        <w:gridCol w:w="874"/>
        <w:gridCol w:w="876"/>
        <w:gridCol w:w="874"/>
        <w:gridCol w:w="874"/>
        <w:gridCol w:w="874"/>
        <w:gridCol w:w="876"/>
      </w:tblGrid>
      <w:tr w:rsidR="00101223" w14:paraId="1253E04F" w14:textId="77777777">
        <w:trPr>
          <w:trHeight w:hRule="exact" w:val="269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B09ED0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NOC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6D72B5E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_1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7A7785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EC138A3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5A6AF89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6A9114E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F09C4CF" w14:textId="77777777" w:rsidR="00101223" w:rsidRDefault="005053DE">
            <w:pPr>
              <w:spacing w:before="2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4D0337C" w14:textId="77777777" w:rsidR="00101223" w:rsidRDefault="005053DE">
            <w:pPr>
              <w:spacing w:before="27"/>
              <w:ind w:left="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_7</w:t>
            </w:r>
          </w:p>
        </w:tc>
      </w:tr>
      <w:tr w:rsidR="00101223" w14:paraId="757C7C07" w14:textId="77777777">
        <w:trPr>
          <w:trHeight w:hRule="exact" w:val="420"/>
        </w:trPr>
        <w:tc>
          <w:tcPr>
            <w:tcW w:w="320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FC62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Rea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F1299" w14:textId="77777777" w:rsidR="00101223" w:rsidRDefault="005053DE">
            <w:pPr>
              <w:spacing w:line="200" w:lineRule="exact"/>
              <w:ind w:left="-34" w:right="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color w:val="404040"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404040"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color w:val="404040"/>
                <w:w w:val="82"/>
                <w:sz w:val="18"/>
                <w:szCs w:val="18"/>
              </w:rPr>
              <w:t>ld</w:t>
            </w:r>
          </w:p>
          <w:p w14:paraId="622926A3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7C0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4DE8071A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54EEE" w14:textId="77777777" w:rsidR="00101223" w:rsidRDefault="005053DE">
            <w:pPr>
              <w:spacing w:line="200" w:lineRule="exact"/>
              <w:ind w:left="11" w:right="2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E91DC2D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86A69" w14:textId="77777777" w:rsidR="00101223" w:rsidRDefault="005053DE">
            <w:pPr>
              <w:spacing w:line="200" w:lineRule="exact"/>
              <w:ind w:left="11" w:right="1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29D72399" w14:textId="77777777" w:rsidR="00101223" w:rsidRDefault="005053DE">
            <w:pPr>
              <w:spacing w:line="200" w:lineRule="exact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D7C2C" w14:textId="77777777" w:rsidR="00101223" w:rsidRDefault="005053DE">
            <w:pPr>
              <w:spacing w:line="200" w:lineRule="exact"/>
              <w:ind w:left="11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12118ACA" w14:textId="77777777" w:rsidR="00101223" w:rsidRDefault="005053DE">
            <w:pPr>
              <w:spacing w:line="200" w:lineRule="exact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22F3" w14:textId="77777777" w:rsidR="00101223" w:rsidRDefault="005053DE">
            <w:pPr>
              <w:spacing w:line="200" w:lineRule="exact"/>
              <w:ind w:left="16" w:right="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7477ADA0" w14:textId="77777777" w:rsidR="00101223" w:rsidRDefault="005053DE">
            <w:pPr>
              <w:spacing w:line="200" w:lineRule="exact"/>
              <w:ind w:left="357" w:right="3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BBCD" w14:textId="77777777" w:rsidR="00101223" w:rsidRDefault="005053DE">
            <w:pPr>
              <w:spacing w:line="200" w:lineRule="exact"/>
              <w:ind w:left="10" w:right="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seh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ld</w:t>
            </w:r>
          </w:p>
          <w:p w14:paraId="50CD77DF" w14:textId="77777777" w:rsidR="00101223" w:rsidRDefault="005053DE">
            <w:pPr>
              <w:spacing w:line="200" w:lineRule="exact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82"/>
                <w:sz w:val="18"/>
                <w:szCs w:val="18"/>
              </w:rPr>
              <w:t>7</w:t>
            </w:r>
          </w:p>
        </w:tc>
      </w:tr>
      <w:tr w:rsidR="00101223" w14:paraId="09FBE28B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0676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viewed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7C8B1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AF06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4E7C0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B65C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3406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1C01F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1524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1</w:t>
            </w:r>
          </w:p>
        </w:tc>
      </w:tr>
      <w:tr w:rsidR="00101223" w14:paraId="3F972DFC" w14:textId="77777777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A785" w14:textId="77777777" w:rsidR="00101223" w:rsidRDefault="005053DE">
            <w:pPr>
              <w:spacing w:line="220" w:lineRule="exact"/>
              <w:ind w:left="-1" w:right="-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selected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</w:p>
          <w:p w14:paraId="5BDD558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least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visi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2A49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0EB1C7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FFB4A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8481B9A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C0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E7F165A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705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4FA74D76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386E0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7F6A2580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8F7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CE4CA47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0D2AC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C0ED1E5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2</w:t>
            </w:r>
          </w:p>
        </w:tc>
      </w:tr>
      <w:tr w:rsidR="00101223" w14:paraId="3A8A86A1" w14:textId="77777777">
        <w:trPr>
          <w:trHeight w:hRule="exact" w:val="47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BF6B0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ld/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vey</w:t>
            </w:r>
          </w:p>
          <w:p w14:paraId="1CC3851F" w14:textId="77777777" w:rsidR="00101223" w:rsidRDefault="005053DE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iod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af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least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vis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ts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6BF2C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070A459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A7FF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6002CE48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088AE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D7863F7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FABA9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3E893D5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26535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20F163BE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C406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0A904541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962B" w14:textId="77777777" w:rsidR="00101223" w:rsidRDefault="00101223">
            <w:pPr>
              <w:spacing w:before="5" w:line="120" w:lineRule="exact"/>
              <w:rPr>
                <w:sz w:val="12"/>
                <w:szCs w:val="12"/>
              </w:rPr>
            </w:pPr>
          </w:p>
          <w:p w14:paraId="1336DB5F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3</w:t>
            </w:r>
          </w:p>
        </w:tc>
      </w:tr>
      <w:tr w:rsidR="00101223" w14:paraId="4B6BC6DB" w14:textId="77777777">
        <w:trPr>
          <w:trHeight w:hRule="exact" w:val="23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BB463" w14:textId="77777777" w:rsidR="00101223" w:rsidRDefault="005053DE">
            <w:pPr>
              <w:spacing w:line="220" w:lineRule="exact"/>
              <w:ind w:left="-1" w:right="-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citizen</w:t>
            </w:r>
            <w:r>
              <w:rPr>
                <w:rFonts w:ascii="Arial" w:eastAsia="Arial" w:hAnsi="Arial" w:cs="Arial"/>
                <w:spacing w:val="2"/>
                <w:w w:val="81"/>
              </w:rPr>
              <w:t>/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eign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lang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3B5E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6534D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675C1" w14:textId="77777777" w:rsidR="00101223" w:rsidRDefault="005053DE">
            <w:pPr>
              <w:spacing w:before="7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6394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8DEEA" w14:textId="77777777" w:rsidR="00101223" w:rsidRDefault="005053DE">
            <w:pPr>
              <w:spacing w:before="7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68AF" w14:textId="77777777" w:rsidR="00101223" w:rsidRDefault="005053DE">
            <w:pPr>
              <w:spacing w:before="7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EBD2" w14:textId="77777777" w:rsidR="00101223" w:rsidRDefault="005053DE">
            <w:pPr>
              <w:spacing w:before="7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4</w:t>
            </w:r>
          </w:p>
        </w:tc>
      </w:tr>
      <w:tr w:rsidR="00101223" w14:paraId="25260858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AB2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Deaf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lan</w:t>
            </w:r>
            <w:r>
              <w:rPr>
                <w:rFonts w:ascii="Arial" w:eastAsia="Arial" w:hAnsi="Arial" w:cs="Arial"/>
                <w:spacing w:val="3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F11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F540D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836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0C3A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E1A8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B6D7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F0B01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5</w:t>
            </w:r>
          </w:p>
        </w:tc>
      </w:tr>
      <w:tr w:rsidR="00101223" w14:paraId="6A2E4310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EFC9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ota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DC75E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6105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E372B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74ABB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AC72B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914A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DA776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6</w:t>
            </w:r>
          </w:p>
        </w:tc>
      </w:tr>
      <w:tr w:rsidR="00101223" w14:paraId="7D3719B7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FBDE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ults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ld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9293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DFB4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6CF1C" w14:textId="77777777" w:rsidR="00101223" w:rsidRDefault="005053DE">
            <w:pPr>
              <w:spacing w:before="10"/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5365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004A9" w14:textId="77777777" w:rsidR="00101223" w:rsidRDefault="005053DE">
            <w:pPr>
              <w:spacing w:before="10"/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F9F5C" w14:textId="77777777" w:rsidR="00101223" w:rsidRDefault="005053DE">
            <w:pPr>
              <w:spacing w:before="10"/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16FB5" w14:textId="77777777" w:rsidR="00101223" w:rsidRDefault="005053DE">
            <w:pPr>
              <w:spacing w:before="10"/>
              <w:ind w:left="350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7</w:t>
            </w:r>
          </w:p>
        </w:tc>
      </w:tr>
      <w:tr w:rsidR="00101223" w14:paraId="38794247" w14:textId="77777777">
        <w:trPr>
          <w:trHeight w:hRule="exact" w:val="469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6CB4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  <w:p w14:paraId="1A710C89" w14:textId="77777777" w:rsidR="00101223" w:rsidRDefault="005053DE">
            <w:pPr>
              <w:tabs>
                <w:tab w:val="left" w:pos="2980"/>
              </w:tabs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specify</w:t>
            </w:r>
            <w:proofErr w:type="gramEnd"/>
            <w:r>
              <w:rPr>
                <w:rFonts w:ascii="Arial" w:eastAsia="Arial" w:hAnsi="Arial" w:cs="Arial"/>
                <w:w w:val="81"/>
              </w:rPr>
              <w:t>)</w:t>
            </w:r>
            <w:r>
              <w:rPr>
                <w:rFonts w:ascii="Arial" w:eastAsia="Arial" w:hAnsi="Arial" w:cs="Arial"/>
                <w:w w:val="8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ab/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AA0C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12F62D23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E5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52071174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63E2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45BFA6" w14:textId="77777777" w:rsidR="00101223" w:rsidRDefault="005053DE">
            <w:pPr>
              <w:ind w:left="352" w:right="36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62888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FDDD275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F9F75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0CF513E3" w14:textId="77777777" w:rsidR="00101223" w:rsidRDefault="005053DE">
            <w:pPr>
              <w:ind w:left="352" w:right="36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B0C6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35727672" w14:textId="77777777" w:rsidR="00101223" w:rsidRDefault="005053DE">
            <w:pPr>
              <w:ind w:left="352" w:right="3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6B714" w14:textId="77777777" w:rsidR="00101223" w:rsidRDefault="00101223">
            <w:pPr>
              <w:spacing w:before="3" w:line="120" w:lineRule="exact"/>
              <w:rPr>
                <w:sz w:val="12"/>
                <w:szCs w:val="12"/>
              </w:rPr>
            </w:pPr>
          </w:p>
          <w:p w14:paraId="651A2E90" w14:textId="77777777" w:rsidR="00101223" w:rsidRDefault="005053DE">
            <w:pPr>
              <w:ind w:left="343" w:right="3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8</w:t>
            </w:r>
          </w:p>
        </w:tc>
      </w:tr>
      <w:tr w:rsidR="00101223" w14:paraId="0F37CEC5" w14:textId="77777777">
        <w:trPr>
          <w:trHeight w:hRule="exact" w:val="240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60DB" w14:textId="77777777" w:rsidR="00101223" w:rsidRDefault="005053DE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07AD8" w14:textId="77777777" w:rsidR="00101223" w:rsidRDefault="005053DE">
            <w:pPr>
              <w:spacing w:line="200" w:lineRule="exact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564F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CE420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867C8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23A6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8281D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7A312" w14:textId="77777777" w:rsidR="00101223" w:rsidRDefault="005053DE">
            <w:pPr>
              <w:spacing w:before="10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82"/>
                <w:sz w:val="18"/>
                <w:szCs w:val="18"/>
              </w:rPr>
              <w:t>9997</w:t>
            </w:r>
          </w:p>
        </w:tc>
      </w:tr>
    </w:tbl>
    <w:p w14:paraId="6B041E40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3D2A7364" w14:textId="7EE25683" w:rsidR="00101223" w:rsidRDefault="005053DE" w:rsidP="00753C45">
      <w:pPr>
        <w:spacing w:before="35"/>
        <w:ind w:left="216" w:right="20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0"/>
        </w:rPr>
        <w:t>If</w:t>
      </w:r>
      <w:r>
        <w:rPr>
          <w:rFonts w:ascii="Arial" w:eastAsia="Arial" w:hAnsi="Arial" w:cs="Arial"/>
          <w:i/>
          <w:spacing w:val="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no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is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at</w:t>
      </w:r>
      <w:r>
        <w:rPr>
          <w:rFonts w:ascii="Arial" w:eastAsia="Arial" w:hAnsi="Arial" w:cs="Arial"/>
          <w:i/>
          <w:spacing w:val="3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9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</w:t>
      </w:r>
      <w:r>
        <w:rPr>
          <w:rFonts w:ascii="Arial" w:eastAsia="Arial" w:hAnsi="Arial" w:cs="Arial"/>
          <w:i/>
          <w:w w:val="80"/>
        </w:rPr>
        <w:t>i.e.,</w:t>
      </w:r>
      <w:r>
        <w:rPr>
          <w:rFonts w:ascii="Arial" w:eastAsia="Arial" w:hAnsi="Arial" w:cs="Arial"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pr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mis</w:t>
      </w:r>
      <w:r>
        <w:rPr>
          <w:rFonts w:ascii="Arial" w:eastAsia="Arial" w:hAnsi="Arial" w:cs="Arial"/>
          <w:i/>
          <w:spacing w:val="2"/>
          <w:w w:val="80"/>
        </w:rPr>
        <w:t>e</w:t>
      </w:r>
      <w:r>
        <w:rPr>
          <w:rFonts w:ascii="Arial" w:eastAsia="Arial" w:hAnsi="Arial" w:cs="Arial"/>
          <w:i/>
          <w:w w:val="80"/>
        </w:rPr>
        <w:t>s</w:t>
      </w:r>
      <w:r>
        <w:rPr>
          <w:rFonts w:ascii="Arial" w:eastAsia="Arial" w:hAnsi="Arial" w:cs="Arial"/>
          <w:i/>
          <w:spacing w:val="1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em</w:t>
      </w:r>
      <w:r>
        <w:rPr>
          <w:rFonts w:ascii="Arial" w:eastAsia="Arial" w:hAnsi="Arial" w:cs="Arial"/>
          <w:i/>
          <w:spacing w:val="1"/>
          <w:w w:val="80"/>
        </w:rPr>
        <w:t>p</w:t>
      </w:r>
      <w:r>
        <w:rPr>
          <w:rFonts w:ascii="Arial" w:eastAsia="Arial" w:hAnsi="Arial" w:cs="Arial"/>
          <w:i/>
          <w:w w:val="80"/>
        </w:rPr>
        <w:t>ty)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aft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two</w:t>
      </w:r>
      <w:r>
        <w:rPr>
          <w:rFonts w:ascii="Arial" w:eastAsia="Arial" w:hAnsi="Arial" w:cs="Arial"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v</w:t>
      </w:r>
      <w:r>
        <w:rPr>
          <w:rFonts w:ascii="Arial" w:eastAsia="Arial" w:hAnsi="Arial" w:cs="Arial"/>
          <w:i/>
          <w:spacing w:val="-1"/>
          <w:w w:val="80"/>
        </w:rPr>
        <w:t>i</w:t>
      </w:r>
      <w:r>
        <w:rPr>
          <w:rFonts w:ascii="Arial" w:eastAsia="Arial" w:hAnsi="Arial" w:cs="Arial"/>
          <w:i/>
          <w:spacing w:val="2"/>
          <w:w w:val="80"/>
        </w:rPr>
        <w:t>s</w:t>
      </w:r>
      <w:r>
        <w:rPr>
          <w:rFonts w:ascii="Arial" w:eastAsia="Arial" w:hAnsi="Arial" w:cs="Arial"/>
          <w:i/>
          <w:w w:val="80"/>
        </w:rPr>
        <w:t>its,</w:t>
      </w:r>
      <w:r>
        <w:rPr>
          <w:rFonts w:ascii="Arial" w:eastAsia="Arial" w:hAnsi="Arial" w:cs="Arial"/>
          <w:i/>
          <w:spacing w:val="6"/>
          <w:w w:val="80"/>
        </w:rPr>
        <w:t xml:space="preserve"> </w:t>
      </w:r>
      <w:r w:rsidR="00753C45">
        <w:rPr>
          <w:rFonts w:ascii="Arial" w:eastAsia="Arial" w:hAnsi="Arial" w:cs="Arial"/>
          <w:i/>
          <w:w w:val="80"/>
        </w:rPr>
        <w:t>XXXXXX</w:t>
      </w:r>
    </w:p>
    <w:p w14:paraId="209997D9" w14:textId="77777777" w:rsidR="00101223" w:rsidRDefault="00101223">
      <w:pPr>
        <w:spacing w:before="1" w:line="160" w:lineRule="exact"/>
        <w:rPr>
          <w:sz w:val="17"/>
          <w:szCs w:val="17"/>
        </w:rPr>
        <w:sectPr w:rsidR="00101223">
          <w:pgSz w:w="11900" w:h="16860"/>
          <w:pgMar w:top="1080" w:right="1260" w:bottom="280" w:left="1080" w:header="0" w:footer="727" w:gutter="0"/>
          <w:cols w:space="720"/>
        </w:sectPr>
      </w:pPr>
    </w:p>
    <w:p w14:paraId="3F63357A" w14:textId="4C1DCD22" w:rsidR="00101223" w:rsidRDefault="00753C45">
      <w:pPr>
        <w:spacing w:before="35" w:line="220" w:lineRule="exact"/>
        <w:ind w:left="108" w:right="-50"/>
        <w:rPr>
          <w:rFonts w:ascii="Arial" w:eastAsia="Arial" w:hAnsi="Arial" w:cs="Arial"/>
        </w:rPr>
      </w:pPr>
      <w:r>
        <w:lastRenderedPageBreak/>
        <w:pict w14:anchorId="5C595EF0">
          <v:group id="_x0000_s2101" style="position:absolute;left:0;text-align:left;margin-left:159.65pt;margin-top:11.85pt;width:55.25pt;height:.45pt;z-index:-18940;mso-position-horizontal-relative:page" coordorigin="3194,238" coordsize="1105,10">
            <v:polyline id="_x0000_s2103" style="position:absolute" points="9597,729,9961,729" coordorigin="3199,243" coordsize="364,0" filled="f" strokeweight="6324emu">
              <v:path arrowok="t"/>
              <o:lock v:ext="edit" verticies="t"/>
            </v:polyline>
            <v:polyline id="_x0000_s2102" style="position:absolute" points="10698,729,11426,729" coordorigin="3566,243" coordsize="728,0" filled="f" strokeweight="6324emu">
              <v:path arrowok="t"/>
              <o:lock v:ext="edit" verticies="t"/>
            </v:polyline>
            <w10:wrap anchorx="page"/>
          </v:group>
        </w:pict>
      </w:r>
      <w:r w:rsidR="005053DE">
        <w:rPr>
          <w:rFonts w:ascii="Arial" w:eastAsia="Arial" w:hAnsi="Arial" w:cs="Arial"/>
          <w:b/>
          <w:w w:val="81"/>
          <w:position w:val="-1"/>
        </w:rPr>
        <w:t>G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oo</w:t>
      </w:r>
      <w:r w:rsidR="005053DE">
        <w:rPr>
          <w:rFonts w:ascii="Arial" w:eastAsia="Arial" w:hAnsi="Arial" w:cs="Arial"/>
          <w:b/>
          <w:w w:val="81"/>
          <w:position w:val="-1"/>
        </w:rPr>
        <w:t>d</w:t>
      </w:r>
      <w:r w:rsidR="005053DE"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d</w:t>
      </w:r>
      <w:r w:rsidR="005053DE">
        <w:rPr>
          <w:rFonts w:ascii="Arial" w:eastAsia="Arial" w:hAnsi="Arial" w:cs="Arial"/>
          <w:b/>
          <w:w w:val="81"/>
          <w:position w:val="-1"/>
        </w:rPr>
        <w:t>a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y</w:t>
      </w:r>
      <w:r w:rsidR="005053DE">
        <w:rPr>
          <w:rFonts w:ascii="Arial" w:eastAsia="Arial" w:hAnsi="Arial" w:cs="Arial"/>
          <w:b/>
          <w:w w:val="81"/>
          <w:position w:val="-1"/>
        </w:rPr>
        <w:t xml:space="preserve">.  </w:t>
      </w:r>
      <w:r w:rsidR="005053DE"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M</w:t>
      </w:r>
      <w:r w:rsidR="005053DE">
        <w:rPr>
          <w:rFonts w:ascii="Arial" w:eastAsia="Arial" w:hAnsi="Arial" w:cs="Arial"/>
          <w:b/>
          <w:w w:val="81"/>
          <w:position w:val="-1"/>
        </w:rPr>
        <w:t>y</w:t>
      </w:r>
      <w:r w:rsidR="005053DE"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n</w:t>
      </w:r>
      <w:r w:rsidR="005053DE">
        <w:rPr>
          <w:rFonts w:ascii="Arial" w:eastAsia="Arial" w:hAnsi="Arial" w:cs="Arial"/>
          <w:b/>
          <w:w w:val="81"/>
          <w:position w:val="-1"/>
        </w:rPr>
        <w:t>a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m</w:t>
      </w:r>
      <w:r w:rsidR="005053DE">
        <w:rPr>
          <w:rFonts w:ascii="Arial" w:eastAsia="Arial" w:hAnsi="Arial" w:cs="Arial"/>
          <w:b/>
          <w:w w:val="81"/>
          <w:position w:val="-1"/>
        </w:rPr>
        <w:t>e</w:t>
      </w:r>
      <w:r w:rsidR="005053DE"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 w:rsidR="005053DE">
        <w:rPr>
          <w:rFonts w:ascii="Arial" w:eastAsia="Arial" w:hAnsi="Arial" w:cs="Arial"/>
          <w:b/>
          <w:w w:val="81"/>
          <w:position w:val="-1"/>
        </w:rPr>
        <w:t>is</w:t>
      </w:r>
    </w:p>
    <w:p w14:paraId="5C075466" w14:textId="49709408" w:rsidR="00101223" w:rsidRDefault="005053DE">
      <w:pPr>
        <w:spacing w:before="35" w:line="220" w:lineRule="exact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num="2" w:space="720" w:equalWidth="0">
            <w:col w:w="2042" w:space="1173"/>
            <w:col w:w="6345"/>
          </w:cols>
        </w:sectPr>
      </w:pPr>
      <w:r>
        <w:br w:type="column"/>
      </w:r>
      <w:r>
        <w:rPr>
          <w:rFonts w:ascii="Arial" w:eastAsia="Arial" w:hAnsi="Arial" w:cs="Arial"/>
          <w:b/>
          <w:w w:val="81"/>
          <w:position w:val="-1"/>
        </w:rPr>
        <w:lastRenderedPageBreak/>
        <w:t xml:space="preserve">.  </w:t>
      </w:r>
      <w:r>
        <w:rPr>
          <w:rFonts w:ascii="Arial" w:eastAsia="Arial" w:hAnsi="Arial" w:cs="Arial"/>
          <w:b/>
          <w:spacing w:val="19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32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am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w w:val="81"/>
          <w:position w:val="-1"/>
        </w:rPr>
        <w:t>f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o</w:t>
      </w:r>
      <w:r>
        <w:rPr>
          <w:rFonts w:ascii="Arial" w:eastAsia="Arial" w:hAnsi="Arial" w:cs="Arial"/>
          <w:b/>
          <w:w w:val="81"/>
          <w:position w:val="-1"/>
        </w:rPr>
        <w:t>m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 w:rsidR="005E7F74">
        <w:rPr>
          <w:rFonts w:ascii="Arial" w:eastAsia="Arial" w:hAnsi="Arial" w:cs="Arial"/>
          <w:b/>
          <w:spacing w:val="1"/>
          <w:w w:val="81"/>
          <w:position w:val="-1"/>
        </w:rPr>
        <w:t xml:space="preserve">XXXXXX </w:t>
      </w:r>
      <w:r>
        <w:rPr>
          <w:rFonts w:ascii="Arial" w:eastAsia="Arial" w:hAnsi="Arial" w:cs="Arial"/>
          <w:b/>
          <w:w w:val="81"/>
          <w:position w:val="-1"/>
        </w:rPr>
        <w:t>an</w:t>
      </w:r>
      <w:r>
        <w:rPr>
          <w:rFonts w:ascii="Arial" w:eastAsia="Arial" w:hAnsi="Arial" w:cs="Arial"/>
          <w:b/>
          <w:spacing w:val="33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</w:rPr>
        <w:t>i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p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nd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t</w:t>
      </w:r>
      <w:r>
        <w:rPr>
          <w:rFonts w:ascii="Arial" w:eastAsia="Arial" w:hAnsi="Arial" w:cs="Arial"/>
          <w:b/>
          <w:spacing w:val="34"/>
          <w:w w:val="8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e</w:t>
      </w:r>
      <w:r>
        <w:rPr>
          <w:rFonts w:ascii="Arial" w:eastAsia="Arial" w:hAnsi="Arial" w:cs="Arial"/>
          <w:b/>
          <w:spacing w:val="1"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w w:val="81"/>
          <w:position w:val="-1"/>
        </w:rPr>
        <w:t>ch</w:t>
      </w:r>
    </w:p>
    <w:p w14:paraId="203DA70C" w14:textId="77777777" w:rsidR="00101223" w:rsidRDefault="005053DE">
      <w:pPr>
        <w:spacing w:before="6"/>
        <w:ind w:left="108" w:right="8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w w:val="81"/>
        </w:rPr>
        <w:t>a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conom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6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cu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3"/>
          <w:w w:val="81"/>
        </w:rPr>
        <w:t xml:space="preserve"> </w:t>
      </w:r>
      <w:proofErr w:type="spellStart"/>
      <w:r>
        <w:rPr>
          <w:rFonts w:ascii="Arial" w:eastAsia="Arial" w:hAnsi="Arial" w:cs="Arial"/>
          <w:b/>
          <w:w w:val="81"/>
        </w:rPr>
        <w:t>iss</w:t>
      </w:r>
      <w:proofErr w:type="spellEnd"/>
      <w:r>
        <w:rPr>
          <w:rFonts w:ascii="Arial" w:eastAsia="Arial" w:hAnsi="Arial" w:cs="Arial"/>
          <w:b/>
          <w:spacing w:val="-40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es</w:t>
      </w:r>
      <w:proofErr w:type="spellEnd"/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mb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 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ount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h</w:t>
      </w:r>
      <w:r>
        <w:rPr>
          <w:rFonts w:ascii="Arial" w:eastAsia="Arial" w:hAnsi="Arial" w:cs="Arial"/>
          <w:b/>
          <w:w w:val="81"/>
        </w:rPr>
        <w:t>as</w:t>
      </w:r>
      <w:r>
        <w:rPr>
          <w:rFonts w:ascii="Arial" w:eastAsia="Arial" w:hAnsi="Arial" w:cs="Arial"/>
          <w:b/>
          <w:spacing w:val="2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cl</w:t>
      </w:r>
      <w:r>
        <w:rPr>
          <w:rFonts w:ascii="Arial" w:eastAsia="Arial" w:hAnsi="Arial" w:cs="Arial"/>
          <w:b/>
          <w:spacing w:val="1"/>
          <w:w w:val="81"/>
        </w:rPr>
        <w:t>ud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y. 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nfo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will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k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onf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nt</w:t>
      </w:r>
      <w:r>
        <w:rPr>
          <w:rFonts w:ascii="Arial" w:eastAsia="Arial" w:hAnsi="Arial" w:cs="Arial"/>
          <w:b/>
          <w:w w:val="80"/>
        </w:rPr>
        <w:t>ia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.</w:t>
      </w:r>
      <w:r>
        <w:rPr>
          <w:rFonts w:ascii="Arial" w:eastAsia="Arial" w:hAnsi="Arial" w:cs="Arial"/>
          <w:b/>
          <w:spacing w:val="28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as</w:t>
      </w:r>
      <w:r>
        <w:rPr>
          <w:rFonts w:ascii="Arial" w:eastAsia="Arial" w:hAnsi="Arial" w:cs="Arial"/>
          <w:b/>
          <w:spacing w:val="20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en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3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2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k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spacing w:val="1"/>
          <w:w w:val="80"/>
        </w:rPr>
        <w:t>oo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23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a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m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hou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eh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spacing w:val="-2"/>
          <w:w w:val="80"/>
        </w:rPr>
        <w:t>l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ou</w:t>
      </w:r>
      <w:r>
        <w:rPr>
          <w:rFonts w:ascii="Arial" w:eastAsia="Arial" w:hAnsi="Arial" w:cs="Arial"/>
          <w:b/>
          <w:w w:val="80"/>
        </w:rPr>
        <w:t>ld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elp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ick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e?</w:t>
      </w:r>
    </w:p>
    <w:p w14:paraId="783E309A" w14:textId="77777777" w:rsidR="00101223" w:rsidRDefault="005053DE">
      <w:pPr>
        <w:spacing w:before="53"/>
        <w:ind w:left="108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sitively. 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1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04DB7B76" w14:textId="77777777" w:rsidR="00101223" w:rsidRDefault="005053DE">
      <w:pPr>
        <w:ind w:left="108" w:right="9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</w:t>
      </w:r>
      <w:r>
        <w:rPr>
          <w:rFonts w:ascii="Arial" w:eastAsia="Arial" w:hAnsi="Arial" w:cs="Arial"/>
          <w:i/>
          <w:spacing w:val="6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731C068D" w14:textId="77777777" w:rsidR="00101223" w:rsidRDefault="005053DE">
      <w:pPr>
        <w:spacing w:line="220" w:lineRule="exact"/>
        <w:ind w:left="108" w:right="4201"/>
        <w:jc w:val="both"/>
        <w:rPr>
          <w:rFonts w:ascii="Arial" w:eastAsia="Arial" w:hAnsi="Arial" w:cs="Arial"/>
        </w:rPr>
        <w:sectPr w:rsidR="00101223">
          <w:type w:val="continuous"/>
          <w:pgSz w:w="11900" w:h="16860"/>
          <w:pgMar w:top="1220" w:right="1260" w:bottom="280" w:left="1080" w:header="720" w:footer="720" w:gutter="0"/>
          <w:cols w:space="720"/>
        </w:sectPr>
      </w:pPr>
      <w:r>
        <w:rPr>
          <w:rFonts w:ascii="Arial" w:eastAsia="Arial" w:hAnsi="Arial" w:cs="Arial"/>
          <w:i/>
          <w:w w:val="81"/>
        </w:rPr>
        <w:t>10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lds.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sec</w:t>
      </w:r>
      <w:r>
        <w:rPr>
          <w:rFonts w:ascii="Arial" w:eastAsia="Arial" w:hAnsi="Arial" w:cs="Arial"/>
          <w:i/>
          <w:spacing w:val="2"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pr</w:t>
      </w:r>
      <w:r>
        <w:rPr>
          <w:rFonts w:ascii="Arial" w:eastAsia="Arial" w:hAnsi="Arial" w:cs="Arial"/>
          <w:i/>
          <w:w w:val="81"/>
        </w:rPr>
        <w:t>oceed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Resp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el</w:t>
      </w:r>
      <w:r>
        <w:rPr>
          <w:rFonts w:ascii="Arial" w:eastAsia="Arial" w:hAnsi="Arial" w:cs="Arial"/>
          <w:i/>
          <w:spacing w:val="3"/>
          <w:w w:val="81"/>
        </w:rPr>
        <w:t>e</w:t>
      </w:r>
      <w:r>
        <w:rPr>
          <w:rFonts w:ascii="Arial" w:eastAsia="Arial" w:hAnsi="Arial" w:cs="Arial"/>
          <w:i/>
          <w:w w:val="81"/>
        </w:rPr>
        <w:t>ction.</w:t>
      </w:r>
    </w:p>
    <w:p w14:paraId="15344144" w14:textId="77777777" w:rsidR="00101223" w:rsidRDefault="005053DE">
      <w:pPr>
        <w:spacing w:before="75"/>
        <w:ind w:left="108" w:right="68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lastRenderedPageBreak/>
        <w:t>Res</w:t>
      </w:r>
      <w:r>
        <w:rPr>
          <w:rFonts w:ascii="Arial" w:eastAsia="Arial" w:hAnsi="Arial" w:cs="Arial"/>
          <w:b/>
          <w:spacing w:val="1"/>
          <w:w w:val="81"/>
        </w:rPr>
        <w:t>pond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Pr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ed</w:t>
      </w:r>
      <w:r>
        <w:rPr>
          <w:rFonts w:ascii="Arial" w:eastAsia="Arial" w:hAnsi="Arial" w:cs="Arial"/>
          <w:b/>
          <w:spacing w:val="-1"/>
          <w:w w:val="81"/>
        </w:rPr>
        <w:t>ur</w:t>
      </w:r>
      <w:r>
        <w:rPr>
          <w:rFonts w:ascii="Arial" w:eastAsia="Arial" w:hAnsi="Arial" w:cs="Arial"/>
          <w:b/>
          <w:w w:val="81"/>
        </w:rPr>
        <w:t>e</w:t>
      </w:r>
    </w:p>
    <w:p w14:paraId="13E6F4DD" w14:textId="547FE33A" w:rsidR="00101223" w:rsidRDefault="005053DE" w:rsidP="00753C45">
      <w:pPr>
        <w:spacing w:before="44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Wit</w:t>
      </w:r>
      <w:r>
        <w:rPr>
          <w:rFonts w:ascii="Arial" w:eastAsia="Arial" w:hAnsi="Arial" w:cs="Arial"/>
          <w:b/>
          <w:i/>
          <w:spacing w:val="1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in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d,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 w:rsidR="00753C45">
        <w:rPr>
          <w:rFonts w:ascii="Arial" w:eastAsia="Arial" w:hAnsi="Arial" w:cs="Arial"/>
          <w:i/>
          <w:w w:val="81"/>
        </w:rPr>
        <w:t>XXXXXXX</w:t>
      </w:r>
    </w:p>
    <w:p w14:paraId="1E4C8E31" w14:textId="77777777" w:rsidR="00101223" w:rsidRDefault="00101223">
      <w:pPr>
        <w:spacing w:before="8" w:line="180" w:lineRule="exact"/>
        <w:rPr>
          <w:sz w:val="19"/>
          <w:szCs w:val="19"/>
        </w:rPr>
      </w:pPr>
    </w:p>
    <w:p w14:paraId="6192DA94" w14:textId="77777777" w:rsidR="00101223" w:rsidRDefault="00101223">
      <w:pPr>
        <w:spacing w:before="10" w:line="160" w:lineRule="exact"/>
        <w:rPr>
          <w:sz w:val="17"/>
          <w:szCs w:val="17"/>
        </w:rPr>
      </w:pPr>
    </w:p>
    <w:p w14:paraId="59D84392" w14:textId="3A8B4057" w:rsidR="00101223" w:rsidRDefault="005053DE">
      <w:pPr>
        <w:spacing w:before="40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1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/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[select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</w:t>
      </w:r>
      <w:r>
        <w:rPr>
          <w:rFonts w:ascii="Arial" w:eastAsia="Arial" w:hAnsi="Arial" w:cs="Arial"/>
          <w:i/>
          <w:spacing w:val="1"/>
          <w:w w:val="81"/>
        </w:rPr>
        <w:t>rr</w:t>
      </w:r>
      <w:r>
        <w:rPr>
          <w:rFonts w:ascii="Arial" w:eastAsia="Arial" w:hAnsi="Arial" w:cs="Arial"/>
          <w:i/>
          <w:w w:val="81"/>
        </w:rPr>
        <w:t>ect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]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eho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ly</w:t>
      </w:r>
      <w:r>
        <w:rPr>
          <w:rFonts w:ascii="Arial" w:eastAsia="Arial" w:hAnsi="Arial" w:cs="Arial"/>
          <w:b/>
          <w:spacing w:val="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es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1"/>
          <w:w w:val="80"/>
        </w:rPr>
        <w:t xml:space="preserve"> 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/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[</w:t>
      </w:r>
      <w:r>
        <w:rPr>
          <w:rFonts w:ascii="Arial" w:eastAsia="Arial" w:hAnsi="Arial" w:cs="Arial"/>
          <w:i/>
          <w:spacing w:val="-2"/>
          <w:w w:val="80"/>
        </w:rPr>
        <w:t>s</w:t>
      </w:r>
      <w:r>
        <w:rPr>
          <w:rFonts w:ascii="Arial" w:eastAsia="Arial" w:hAnsi="Arial" w:cs="Arial"/>
          <w:i/>
          <w:w w:val="80"/>
        </w:rPr>
        <w:t>elect</w:t>
      </w:r>
      <w:r>
        <w:rPr>
          <w:rFonts w:ascii="Arial" w:eastAsia="Arial" w:hAnsi="Arial" w:cs="Arial"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co</w:t>
      </w:r>
      <w:r>
        <w:rPr>
          <w:rFonts w:ascii="Arial" w:eastAsia="Arial" w:hAnsi="Arial" w:cs="Arial"/>
          <w:i/>
          <w:spacing w:val="1"/>
          <w:w w:val="80"/>
        </w:rPr>
        <w:t>rr</w:t>
      </w:r>
      <w:r>
        <w:rPr>
          <w:rFonts w:ascii="Arial" w:eastAsia="Arial" w:hAnsi="Arial" w:cs="Arial"/>
          <w:i/>
          <w:w w:val="80"/>
        </w:rPr>
        <w:t>ect</w:t>
      </w:r>
      <w:r>
        <w:rPr>
          <w:rFonts w:ascii="Arial" w:eastAsia="Arial" w:hAnsi="Arial" w:cs="Arial"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g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r</w:t>
      </w:r>
      <w:proofErr w:type="gramStart"/>
      <w:r>
        <w:rPr>
          <w:rFonts w:ascii="Arial" w:eastAsia="Arial" w:hAnsi="Arial" w:cs="Arial"/>
          <w:i/>
          <w:w w:val="80"/>
        </w:rPr>
        <w:t xml:space="preserve">] </w:t>
      </w:r>
      <w:r>
        <w:rPr>
          <w:rFonts w:ascii="Arial" w:eastAsia="Arial" w:hAnsi="Arial" w:cs="Arial"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proofErr w:type="gramEnd"/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Ni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1</w:t>
      </w:r>
      <w:r>
        <w:rPr>
          <w:rFonts w:ascii="Arial" w:eastAsia="Arial" w:hAnsi="Arial" w:cs="Arial"/>
          <w:b/>
          <w:w w:val="80"/>
        </w:rPr>
        <w:t>8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y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d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.</w:t>
      </w:r>
    </w:p>
    <w:p w14:paraId="58A50FC7" w14:textId="44C9D5F4" w:rsidR="00101223" w:rsidRDefault="005053DE">
      <w:pPr>
        <w:spacing w:before="40"/>
        <w:ind w:left="108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List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 eligible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ld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 t</w:t>
      </w:r>
      <w:r>
        <w:rPr>
          <w:rFonts w:ascii="Arial" w:eastAsia="Arial" w:hAnsi="Arial" w:cs="Arial"/>
          <w:i/>
          <w:spacing w:val="2"/>
          <w:w w:val="81"/>
        </w:rPr>
        <w:t>hi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er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 xml:space="preserve">e </w:t>
      </w:r>
      <w:r>
        <w:rPr>
          <w:rFonts w:ascii="Arial" w:eastAsia="Arial" w:hAnsi="Arial" w:cs="Arial"/>
          <w:i/>
          <w:spacing w:val="1"/>
          <w:w w:val="81"/>
        </w:rPr>
        <w:t>1</w:t>
      </w:r>
      <w:r>
        <w:rPr>
          <w:rFonts w:ascii="Arial" w:eastAsia="Arial" w:hAnsi="Arial" w:cs="Arial"/>
          <w:i/>
          <w:w w:val="81"/>
        </w:rPr>
        <w:t>8 y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 or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ol</w:t>
      </w:r>
      <w:r>
        <w:rPr>
          <w:rFonts w:ascii="Arial" w:eastAsia="Arial" w:hAnsi="Arial" w:cs="Arial"/>
          <w:i/>
          <w:spacing w:val="2"/>
          <w:w w:val="81"/>
        </w:rPr>
        <w:t>d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e</w:t>
      </w:r>
      <w:r>
        <w:rPr>
          <w:rFonts w:ascii="Arial" w:eastAsia="Arial" w:hAnsi="Arial" w:cs="Arial"/>
          <w:i/>
          <w:w w:val="81"/>
        </w:rPr>
        <w:t>ven 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ose 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pr</w:t>
      </w:r>
      <w:r>
        <w:rPr>
          <w:rFonts w:ascii="Arial" w:eastAsia="Arial" w:hAnsi="Arial" w:cs="Arial"/>
          <w:i/>
          <w:w w:val="81"/>
        </w:rPr>
        <w:t xml:space="preserve">esently 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 xml:space="preserve">t 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spacing w:val="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b</w:t>
      </w:r>
      <w:r>
        <w:rPr>
          <w:rFonts w:ascii="Arial" w:eastAsia="Arial" w:hAnsi="Arial" w:cs="Arial"/>
          <w:i/>
          <w:w w:val="81"/>
        </w:rPr>
        <w:t>ut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 will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et</w:t>
      </w:r>
      <w:r>
        <w:rPr>
          <w:rFonts w:ascii="Arial" w:eastAsia="Arial" w:hAnsi="Arial" w:cs="Arial"/>
          <w:i/>
          <w:spacing w:val="1"/>
          <w:w w:val="81"/>
        </w:rPr>
        <w:t>ur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 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ti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d</w:t>
      </w:r>
      <w:r>
        <w:rPr>
          <w:rFonts w:ascii="Arial" w:eastAsia="Arial" w:hAnsi="Arial" w:cs="Arial"/>
          <w:i/>
          <w:w w:val="81"/>
        </w:rPr>
        <w:t xml:space="preserve">ay. 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</w:p>
    <w:p w14:paraId="4F5B3A08" w14:textId="77777777" w:rsidR="00101223" w:rsidRDefault="00101223">
      <w:pPr>
        <w:spacing w:before="1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4662"/>
      </w:tblGrid>
      <w:tr w:rsidR="00101223" w14:paraId="7451E00E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E1E9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8975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's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</w:tr>
      <w:tr w:rsidR="00101223" w14:paraId="421173C7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6D01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72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2519139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372A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371C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920F21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D2A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2EF3E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BDBCA4C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54582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879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3F785CA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A8A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F608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21C7C3D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499A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7A4D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FA8F748" w14:textId="77777777">
        <w:trPr>
          <w:trHeight w:hRule="exact" w:val="288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14C9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610C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0E679F1" w14:textId="77777777">
        <w:trPr>
          <w:trHeight w:hRule="exact" w:val="286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4A8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F719D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322D19F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0C7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CA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4D05E2" w14:textId="77777777">
        <w:trPr>
          <w:trHeight w:hRule="exact" w:val="307"/>
        </w:trPr>
        <w:tc>
          <w:tcPr>
            <w:tcW w:w="4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950F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46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3213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</w:tbl>
    <w:p w14:paraId="30E7619B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37983B1F" w14:textId="77777777" w:rsidR="00101223" w:rsidRDefault="005053DE">
      <w:pPr>
        <w:spacing w:before="35"/>
        <w:ind w:left="108" w:right="84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  <w:w w:val="80"/>
        </w:rPr>
        <w:t>P</w:t>
      </w:r>
      <w:r>
        <w:rPr>
          <w:rFonts w:ascii="Arial" w:eastAsia="Arial" w:hAnsi="Arial" w:cs="Arial"/>
          <w:i/>
          <w:w w:val="80"/>
        </w:rPr>
        <w:t>lease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eco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the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to</w:t>
      </w:r>
      <w:r>
        <w:rPr>
          <w:rFonts w:ascii="Arial" w:eastAsia="Arial" w:hAnsi="Arial" w:cs="Arial"/>
          <w:i/>
          <w:spacing w:val="1"/>
          <w:w w:val="80"/>
        </w:rPr>
        <w:t>t</w:t>
      </w:r>
      <w:r>
        <w:rPr>
          <w:rFonts w:ascii="Arial" w:eastAsia="Arial" w:hAnsi="Arial" w:cs="Arial"/>
          <w:i/>
          <w:spacing w:val="2"/>
          <w:w w:val="80"/>
        </w:rPr>
        <w:t>a</w:t>
      </w:r>
      <w:r>
        <w:rPr>
          <w:rFonts w:ascii="Arial" w:eastAsia="Arial" w:hAnsi="Arial" w:cs="Arial"/>
          <w:i/>
          <w:w w:val="80"/>
        </w:rPr>
        <w:t>l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</w:t>
      </w:r>
      <w:r>
        <w:rPr>
          <w:rFonts w:ascii="Arial" w:eastAsia="Arial" w:hAnsi="Arial" w:cs="Arial"/>
          <w:i/>
          <w:spacing w:val="1"/>
          <w:w w:val="80"/>
        </w:rPr>
        <w:t>um</w:t>
      </w:r>
      <w:r>
        <w:rPr>
          <w:rFonts w:ascii="Arial" w:eastAsia="Arial" w:hAnsi="Arial" w:cs="Arial"/>
          <w:i/>
          <w:w w:val="80"/>
        </w:rPr>
        <w:t>b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d</w:t>
      </w:r>
      <w:r>
        <w:rPr>
          <w:rFonts w:ascii="Arial" w:eastAsia="Arial" w:hAnsi="Arial" w:cs="Arial"/>
          <w:i/>
          <w:w w:val="80"/>
        </w:rPr>
        <w:t>ults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spacing w:val="1"/>
          <w:w w:val="80"/>
        </w:rPr>
        <w:t>(m</w:t>
      </w:r>
      <w:r>
        <w:rPr>
          <w:rFonts w:ascii="Arial" w:eastAsia="Arial" w:hAnsi="Arial" w:cs="Arial"/>
          <w:i/>
          <w:w w:val="80"/>
        </w:rPr>
        <w:t>en</w:t>
      </w:r>
      <w:r>
        <w:rPr>
          <w:rFonts w:ascii="Arial" w:eastAsia="Arial" w:hAnsi="Arial" w:cs="Arial"/>
          <w:i/>
          <w:spacing w:val="30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d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wo</w:t>
      </w:r>
      <w:r>
        <w:rPr>
          <w:rFonts w:ascii="Arial" w:eastAsia="Arial" w:hAnsi="Arial" w:cs="Arial"/>
          <w:i/>
          <w:spacing w:val="1"/>
          <w:w w:val="80"/>
        </w:rPr>
        <w:t>m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1"/>
          <w:w w:val="80"/>
        </w:rPr>
        <w:t>n</w:t>
      </w:r>
      <w:r>
        <w:rPr>
          <w:rFonts w:ascii="Arial" w:eastAsia="Arial" w:hAnsi="Arial" w:cs="Arial"/>
          <w:i/>
          <w:w w:val="80"/>
        </w:rPr>
        <w:t>)</w:t>
      </w:r>
      <w:r>
        <w:rPr>
          <w:rFonts w:ascii="Arial" w:eastAsia="Arial" w:hAnsi="Arial" w:cs="Arial"/>
          <w:i/>
          <w:spacing w:val="36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in</w:t>
      </w:r>
      <w:r>
        <w:rPr>
          <w:rFonts w:ascii="Arial" w:eastAsia="Arial" w:hAnsi="Arial" w:cs="Arial"/>
          <w:i/>
          <w:spacing w:val="27"/>
          <w:w w:val="80"/>
        </w:rPr>
        <w:t xml:space="preserve"> </w:t>
      </w:r>
      <w:r>
        <w:rPr>
          <w:rFonts w:ascii="Arial" w:eastAsia="Arial" w:hAnsi="Arial" w:cs="Arial"/>
          <w:i/>
          <w:spacing w:val="2"/>
          <w:w w:val="80"/>
        </w:rPr>
        <w:t>t</w:t>
      </w:r>
      <w:r>
        <w:rPr>
          <w:rFonts w:ascii="Arial" w:eastAsia="Arial" w:hAnsi="Arial" w:cs="Arial"/>
          <w:i/>
          <w:w w:val="80"/>
        </w:rPr>
        <w:t>he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useh</w:t>
      </w:r>
      <w:r>
        <w:rPr>
          <w:rFonts w:ascii="Arial" w:eastAsia="Arial" w:hAnsi="Arial" w:cs="Arial"/>
          <w:i/>
          <w:spacing w:val="1"/>
          <w:w w:val="80"/>
        </w:rPr>
        <w:t>o</w:t>
      </w:r>
      <w:r>
        <w:rPr>
          <w:rFonts w:ascii="Arial" w:eastAsia="Arial" w:hAnsi="Arial" w:cs="Arial"/>
          <w:i/>
          <w:w w:val="80"/>
        </w:rPr>
        <w:t>ld</w:t>
      </w:r>
      <w:r>
        <w:rPr>
          <w:rFonts w:ascii="Arial" w:eastAsia="Arial" w:hAnsi="Arial" w:cs="Arial"/>
          <w:i/>
          <w:spacing w:val="35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who</w:t>
      </w:r>
      <w:r>
        <w:rPr>
          <w:rFonts w:ascii="Arial" w:eastAsia="Arial" w:hAnsi="Arial" w:cs="Arial"/>
          <w:i/>
          <w:spacing w:val="29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>e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citizens</w:t>
      </w:r>
      <w:r>
        <w:rPr>
          <w:rFonts w:ascii="Arial" w:eastAsia="Arial" w:hAnsi="Arial" w:cs="Arial"/>
          <w:i/>
          <w:spacing w:val="37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of</w:t>
      </w:r>
      <w:r>
        <w:rPr>
          <w:rFonts w:ascii="Arial" w:eastAsia="Arial" w:hAnsi="Arial" w:cs="Arial"/>
          <w:i/>
          <w:spacing w:val="28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Nige</w:t>
      </w:r>
      <w:r>
        <w:rPr>
          <w:rFonts w:ascii="Arial" w:eastAsia="Arial" w:hAnsi="Arial" w:cs="Arial"/>
          <w:i/>
          <w:spacing w:val="1"/>
          <w:w w:val="80"/>
        </w:rPr>
        <w:t>r</w:t>
      </w:r>
      <w:r>
        <w:rPr>
          <w:rFonts w:ascii="Arial" w:eastAsia="Arial" w:hAnsi="Arial" w:cs="Arial"/>
          <w:i/>
          <w:w w:val="80"/>
        </w:rPr>
        <w:t xml:space="preserve">ia.  </w:t>
      </w:r>
      <w:r>
        <w:rPr>
          <w:rFonts w:ascii="Arial" w:eastAsia="Arial" w:hAnsi="Arial" w:cs="Arial"/>
          <w:i/>
          <w:spacing w:val="15"/>
          <w:w w:val="80"/>
        </w:rPr>
        <w:t xml:space="preserve"> </w:t>
      </w:r>
      <w:r>
        <w:rPr>
          <w:rFonts w:ascii="Arial" w:eastAsia="Arial" w:hAnsi="Arial" w:cs="Arial"/>
          <w:i/>
          <w:spacing w:val="-1"/>
          <w:w w:val="80"/>
        </w:rPr>
        <w:t>E</w:t>
      </w:r>
      <w:r>
        <w:rPr>
          <w:rFonts w:ascii="Arial" w:eastAsia="Arial" w:hAnsi="Arial" w:cs="Arial"/>
          <w:i/>
          <w:w w:val="80"/>
        </w:rPr>
        <w:t>nt</w:t>
      </w:r>
      <w:r>
        <w:rPr>
          <w:rFonts w:ascii="Arial" w:eastAsia="Arial" w:hAnsi="Arial" w:cs="Arial"/>
          <w:i/>
          <w:spacing w:val="1"/>
          <w:w w:val="80"/>
        </w:rPr>
        <w:t>e</w:t>
      </w:r>
      <w:r>
        <w:rPr>
          <w:rFonts w:ascii="Arial" w:eastAsia="Arial" w:hAnsi="Arial" w:cs="Arial"/>
          <w:i/>
          <w:w w:val="80"/>
        </w:rPr>
        <w:t>r</w:t>
      </w:r>
      <w:r>
        <w:rPr>
          <w:rFonts w:ascii="Arial" w:eastAsia="Arial" w:hAnsi="Arial" w:cs="Arial"/>
          <w:i/>
          <w:spacing w:val="31"/>
          <w:w w:val="80"/>
        </w:rPr>
        <w:t xml:space="preserve"> </w:t>
      </w:r>
      <w:r>
        <w:rPr>
          <w:rFonts w:ascii="Arial" w:eastAsia="Arial" w:hAnsi="Arial" w:cs="Arial"/>
          <w:i/>
          <w:w w:val="80"/>
        </w:rPr>
        <w:t>a</w:t>
      </w:r>
      <w:r>
        <w:rPr>
          <w:rFonts w:ascii="Arial" w:eastAsia="Arial" w:hAnsi="Arial" w:cs="Arial"/>
          <w:i/>
          <w:spacing w:val="26"/>
          <w:w w:val="80"/>
        </w:rPr>
        <w:t xml:space="preserve"> </w:t>
      </w:r>
      <w:r>
        <w:rPr>
          <w:rFonts w:ascii="Arial" w:eastAsia="Arial" w:hAnsi="Arial" w:cs="Arial"/>
          <w:i/>
          <w:w w:val="81"/>
        </w:rPr>
        <w:t>tw</w:t>
      </w:r>
      <w:r>
        <w:rPr>
          <w:rFonts w:ascii="Arial" w:eastAsia="Arial" w:hAnsi="Arial" w:cs="Arial"/>
          <w:i/>
          <w:spacing w:val="12"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-</w:t>
      </w:r>
      <w:r>
        <w:rPr>
          <w:rFonts w:ascii="Arial" w:eastAsia="Arial" w:hAnsi="Arial" w:cs="Arial"/>
          <w:i/>
          <w:w w:val="81"/>
        </w:rPr>
        <w:t>digit n</w:t>
      </w:r>
      <w:r>
        <w:rPr>
          <w:rFonts w:ascii="Arial" w:eastAsia="Arial" w:hAnsi="Arial" w:cs="Arial"/>
          <w:i/>
          <w:spacing w:val="1"/>
          <w:w w:val="81"/>
        </w:rPr>
        <w:t>um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.</w:t>
      </w:r>
    </w:p>
    <w:p w14:paraId="6620D67F" w14:textId="42A7726C" w:rsidR="00101223" w:rsidRDefault="005053DE">
      <w:pPr>
        <w:spacing w:before="52" w:line="220" w:lineRule="exact"/>
        <w:ind w:left="22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A</w:t>
      </w:r>
      <w:r>
        <w:rPr>
          <w:rFonts w:ascii="Arial" w:eastAsia="Arial" w:hAnsi="Arial" w:cs="Arial"/>
          <w:b/>
          <w:spacing w:val="-1"/>
          <w:w w:val="81"/>
          <w:position w:val="-1"/>
        </w:rPr>
        <w:t>D</w:t>
      </w:r>
      <w:r>
        <w:rPr>
          <w:rFonts w:ascii="Arial" w:eastAsia="Arial" w:hAnsi="Arial" w:cs="Arial"/>
          <w:b/>
          <w:w w:val="81"/>
          <w:position w:val="-1"/>
        </w:rPr>
        <w:t>UL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_C</w:t>
      </w:r>
      <w:r>
        <w:rPr>
          <w:rFonts w:ascii="Arial" w:eastAsia="Arial" w:hAnsi="Arial" w:cs="Arial"/>
          <w:b/>
          <w:spacing w:val="1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 xml:space="preserve">. </w:t>
      </w:r>
      <w:r>
        <w:rPr>
          <w:rFonts w:ascii="Arial" w:eastAsia="Arial" w:hAnsi="Arial" w:cs="Arial"/>
          <w:b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spacing w:val="1"/>
          <w:w w:val="81"/>
          <w:position w:val="-1"/>
        </w:rPr>
        <w:t>T</w:t>
      </w:r>
      <w:r>
        <w:rPr>
          <w:rFonts w:ascii="Arial" w:eastAsia="Arial" w:hAnsi="Arial" w:cs="Arial"/>
          <w:w w:val="81"/>
          <w:position w:val="-1"/>
        </w:rPr>
        <w:t>ot</w:t>
      </w:r>
      <w:r>
        <w:rPr>
          <w:rFonts w:ascii="Arial" w:eastAsia="Arial" w:hAnsi="Arial" w:cs="Arial"/>
          <w:spacing w:val="1"/>
          <w:w w:val="81"/>
          <w:position w:val="-1"/>
        </w:rPr>
        <w:t>a</w:t>
      </w:r>
      <w:r>
        <w:rPr>
          <w:rFonts w:ascii="Arial" w:eastAsia="Arial" w:hAnsi="Arial" w:cs="Arial"/>
          <w:w w:val="81"/>
          <w:position w:val="-1"/>
        </w:rPr>
        <w:t>l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nu</w:t>
      </w:r>
      <w:r>
        <w:rPr>
          <w:rFonts w:ascii="Arial" w:eastAsia="Arial" w:hAnsi="Arial" w:cs="Arial"/>
          <w:spacing w:val="1"/>
          <w:w w:val="81"/>
          <w:position w:val="-1"/>
        </w:rPr>
        <w:t>m</w:t>
      </w:r>
      <w:r>
        <w:rPr>
          <w:rFonts w:ascii="Arial" w:eastAsia="Arial" w:hAnsi="Arial" w:cs="Arial"/>
          <w:w w:val="81"/>
          <w:position w:val="-1"/>
        </w:rPr>
        <w:t>b</w:t>
      </w:r>
      <w:r>
        <w:rPr>
          <w:rFonts w:ascii="Arial" w:eastAsia="Arial" w:hAnsi="Arial" w:cs="Arial"/>
          <w:spacing w:val="1"/>
          <w:w w:val="81"/>
          <w:position w:val="-1"/>
        </w:rPr>
        <w:t>e</w:t>
      </w:r>
      <w:r>
        <w:rPr>
          <w:rFonts w:ascii="Arial" w:eastAsia="Arial" w:hAnsi="Arial" w:cs="Arial"/>
          <w:w w:val="81"/>
          <w:position w:val="-1"/>
        </w:rPr>
        <w:t>r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of</w:t>
      </w:r>
      <w:r>
        <w:rPr>
          <w:rFonts w:ascii="Arial" w:eastAsia="Arial" w:hAnsi="Arial" w:cs="Arial"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a</w:t>
      </w:r>
      <w:r>
        <w:rPr>
          <w:rFonts w:ascii="Arial" w:eastAsia="Arial" w:hAnsi="Arial" w:cs="Arial"/>
          <w:spacing w:val="1"/>
          <w:w w:val="81"/>
          <w:position w:val="-1"/>
        </w:rPr>
        <w:t>d</w:t>
      </w:r>
      <w:r>
        <w:rPr>
          <w:rFonts w:ascii="Arial" w:eastAsia="Arial" w:hAnsi="Arial" w:cs="Arial"/>
          <w:w w:val="81"/>
          <w:position w:val="-1"/>
        </w:rPr>
        <w:t>ult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citizens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in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w w:val="81"/>
          <w:position w:val="-1"/>
        </w:rPr>
        <w:t>t</w:t>
      </w:r>
      <w:r>
        <w:rPr>
          <w:rFonts w:ascii="Arial" w:eastAsia="Arial" w:hAnsi="Arial" w:cs="Arial"/>
          <w:spacing w:val="1"/>
          <w:w w:val="81"/>
          <w:position w:val="-1"/>
        </w:rPr>
        <w:t>h</w:t>
      </w:r>
      <w:r>
        <w:rPr>
          <w:rFonts w:ascii="Arial" w:eastAsia="Arial" w:hAnsi="Arial" w:cs="Arial"/>
          <w:w w:val="81"/>
          <w:position w:val="-1"/>
        </w:rPr>
        <w:t>e</w:t>
      </w:r>
      <w:r>
        <w:rPr>
          <w:rFonts w:ascii="Arial" w:eastAsia="Arial" w:hAnsi="Arial" w:cs="Arial"/>
          <w:spacing w:val="1"/>
          <w:w w:val="81"/>
          <w:position w:val="-1"/>
        </w:rPr>
        <w:t xml:space="preserve"> h</w:t>
      </w:r>
      <w:r>
        <w:rPr>
          <w:rFonts w:ascii="Arial" w:eastAsia="Arial" w:hAnsi="Arial" w:cs="Arial"/>
          <w:w w:val="81"/>
          <w:position w:val="-1"/>
        </w:rPr>
        <w:t>o</w:t>
      </w:r>
      <w:r>
        <w:rPr>
          <w:rFonts w:ascii="Arial" w:eastAsia="Arial" w:hAnsi="Arial" w:cs="Arial"/>
          <w:spacing w:val="3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sehold</w:t>
      </w:r>
      <w:r w:rsidR="00753C45">
        <w:rPr>
          <w:rFonts w:ascii="Arial" w:eastAsia="Arial" w:hAnsi="Arial" w:cs="Arial"/>
          <w:w w:val="81"/>
          <w:position w:val="-1"/>
        </w:rPr>
        <w:t>:______</w:t>
      </w:r>
    </w:p>
    <w:p w14:paraId="14D1B5DC" w14:textId="77777777" w:rsidR="00101223" w:rsidRDefault="00101223">
      <w:pPr>
        <w:spacing w:before="6" w:line="120" w:lineRule="exact"/>
        <w:rPr>
          <w:sz w:val="12"/>
          <w:szCs w:val="12"/>
        </w:rPr>
      </w:pPr>
    </w:p>
    <w:p w14:paraId="4C3A65BB" w14:textId="77777777" w:rsidR="00101223" w:rsidRDefault="00101223">
      <w:pPr>
        <w:spacing w:line="200" w:lineRule="exact"/>
      </w:pPr>
    </w:p>
    <w:p w14:paraId="5F78F821" w14:textId="77777777" w:rsidR="00101223" w:rsidRDefault="005053DE" w:rsidP="005E7F74">
      <w:pPr>
        <w:spacing w:before="43" w:line="22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0"/>
          <w:position w:val="-1"/>
        </w:rPr>
        <w:t>Th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5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9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</w:t>
      </w:r>
      <w:r>
        <w:rPr>
          <w:rFonts w:ascii="Arial" w:eastAsia="Arial" w:hAnsi="Arial" w:cs="Arial"/>
          <w:b/>
          <w:spacing w:val="2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e</w:t>
      </w:r>
      <w:r>
        <w:rPr>
          <w:rFonts w:ascii="Arial" w:eastAsia="Arial" w:hAnsi="Arial" w:cs="Arial"/>
          <w:b/>
          <w:w w:val="80"/>
          <w:position w:val="-1"/>
        </w:rPr>
        <w:t>d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p</w:t>
      </w:r>
      <w:r>
        <w:rPr>
          <w:rFonts w:ascii="Arial" w:eastAsia="Arial" w:hAnsi="Arial" w:cs="Arial"/>
          <w:b/>
          <w:w w:val="80"/>
          <w:position w:val="-1"/>
        </w:rPr>
        <w:t>e</w:t>
      </w:r>
      <w:r>
        <w:rPr>
          <w:rFonts w:ascii="Arial" w:eastAsia="Arial" w:hAnsi="Arial" w:cs="Arial"/>
          <w:b/>
          <w:spacing w:val="1"/>
          <w:w w:val="80"/>
          <w:position w:val="-1"/>
        </w:rPr>
        <w:t>a</w:t>
      </w:r>
      <w:r>
        <w:rPr>
          <w:rFonts w:ascii="Arial" w:eastAsia="Arial" w:hAnsi="Arial" w:cs="Arial"/>
          <w:b/>
          <w:w w:val="80"/>
          <w:position w:val="-1"/>
        </w:rPr>
        <w:t>k</w:t>
      </w:r>
      <w:r>
        <w:rPr>
          <w:rFonts w:ascii="Arial" w:eastAsia="Arial" w:hAnsi="Arial" w:cs="Arial"/>
          <w:b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0"/>
          <w:position w:val="-1"/>
        </w:rPr>
        <w:t>t</w:t>
      </w:r>
      <w:r>
        <w:rPr>
          <w:rFonts w:ascii="Arial" w:eastAsia="Arial" w:hAnsi="Arial" w:cs="Arial"/>
          <w:b/>
          <w:w w:val="80"/>
          <w:position w:val="-1"/>
        </w:rPr>
        <w:t>o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-2"/>
          <w:w w:val="80"/>
          <w:position w:val="-1"/>
        </w:rPr>
        <w:t>i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</w:rPr>
        <w:t>[inse</w:t>
      </w:r>
      <w:r>
        <w:rPr>
          <w:rFonts w:ascii="Arial" w:eastAsia="Arial" w:hAnsi="Arial" w:cs="Arial"/>
          <w:i/>
          <w:spacing w:val="1"/>
          <w:w w:val="80"/>
          <w:position w:val="-1"/>
        </w:rPr>
        <w:t>r</w:t>
      </w:r>
      <w:r>
        <w:rPr>
          <w:rFonts w:ascii="Arial" w:eastAsia="Arial" w:hAnsi="Arial" w:cs="Arial"/>
          <w:i/>
          <w:w w:val="80"/>
          <w:position w:val="-1"/>
        </w:rPr>
        <w:t>t</w:t>
      </w:r>
      <w:r>
        <w:rPr>
          <w:rFonts w:ascii="Arial" w:eastAsia="Arial" w:hAnsi="Arial" w:cs="Arial"/>
          <w:i/>
          <w:spacing w:val="7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0"/>
          <w:position w:val="-1"/>
        </w:rPr>
        <w:t>n</w:t>
      </w:r>
      <w:r>
        <w:rPr>
          <w:rFonts w:ascii="Arial" w:eastAsia="Arial" w:hAnsi="Arial" w:cs="Arial"/>
          <w:i/>
          <w:w w:val="80"/>
          <w:position w:val="-1"/>
        </w:rPr>
        <w:t>a</w:t>
      </w:r>
      <w:r>
        <w:rPr>
          <w:rFonts w:ascii="Arial" w:eastAsia="Arial" w:hAnsi="Arial" w:cs="Arial"/>
          <w:i/>
          <w:spacing w:val="1"/>
          <w:w w:val="80"/>
          <w:position w:val="-1"/>
        </w:rPr>
        <w:t>m</w:t>
      </w:r>
      <w:r>
        <w:rPr>
          <w:rFonts w:ascii="Arial" w:eastAsia="Arial" w:hAnsi="Arial" w:cs="Arial"/>
          <w:i/>
          <w:w w:val="80"/>
          <w:position w:val="-1"/>
        </w:rPr>
        <w:t>e]</w:t>
      </w:r>
      <w:r>
        <w:rPr>
          <w:rFonts w:ascii="Arial" w:eastAsia="Arial" w:hAnsi="Arial" w:cs="Arial"/>
          <w:i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i/>
          <w:w w:val="80"/>
          <w:position w:val="-1"/>
          <w:u w:val="single" w:color="000000"/>
        </w:rPr>
        <w:t xml:space="preserve">                                                              </w:t>
      </w:r>
      <w:r>
        <w:rPr>
          <w:rFonts w:ascii="Arial" w:eastAsia="Arial" w:hAnsi="Arial" w:cs="Arial"/>
          <w:i/>
          <w:spacing w:val="29"/>
          <w:w w:val="80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4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 xml:space="preserve">. 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t</w:t>
      </w:r>
      <w:r>
        <w:rPr>
          <w:rFonts w:ascii="Arial" w:eastAsia="Arial" w:hAnsi="Arial" w:cs="Arial"/>
          <w:b/>
          <w:spacing w:val="1"/>
          <w:w w:val="80"/>
          <w:position w:val="-1"/>
        </w:rPr>
        <w:t>h</w:t>
      </w:r>
      <w:r>
        <w:rPr>
          <w:rFonts w:ascii="Arial" w:eastAsia="Arial" w:hAnsi="Arial" w:cs="Arial"/>
          <w:b/>
          <w:w w:val="80"/>
          <w:position w:val="-1"/>
        </w:rPr>
        <w:t>is</w:t>
      </w:r>
      <w:r>
        <w:rPr>
          <w:rFonts w:ascii="Arial" w:eastAsia="Arial" w:hAnsi="Arial" w:cs="Arial"/>
          <w:b/>
          <w:spacing w:val="6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2"/>
          <w:w w:val="80"/>
          <w:position w:val="-1"/>
        </w:rPr>
        <w:t>e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s</w:t>
      </w:r>
      <w:r>
        <w:rPr>
          <w:rFonts w:ascii="Arial" w:eastAsia="Arial" w:hAnsi="Arial" w:cs="Arial"/>
          <w:b/>
          <w:spacing w:val="1"/>
          <w:w w:val="80"/>
          <w:position w:val="-1"/>
        </w:rPr>
        <w:t>o</w:t>
      </w:r>
      <w:r>
        <w:rPr>
          <w:rFonts w:ascii="Arial" w:eastAsia="Arial" w:hAnsi="Arial" w:cs="Arial"/>
          <w:b/>
          <w:w w:val="80"/>
          <w:position w:val="-1"/>
        </w:rPr>
        <w:t>n</w:t>
      </w:r>
      <w:r>
        <w:rPr>
          <w:rFonts w:ascii="Arial" w:eastAsia="Arial" w:hAnsi="Arial" w:cs="Arial"/>
          <w:b/>
          <w:spacing w:val="8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p</w:t>
      </w:r>
      <w:r>
        <w:rPr>
          <w:rFonts w:ascii="Arial" w:eastAsia="Arial" w:hAnsi="Arial" w:cs="Arial"/>
          <w:b/>
          <w:spacing w:val="-1"/>
          <w:w w:val="80"/>
          <w:position w:val="-1"/>
        </w:rPr>
        <w:t>r</w:t>
      </w:r>
      <w:r>
        <w:rPr>
          <w:rFonts w:ascii="Arial" w:eastAsia="Arial" w:hAnsi="Arial" w:cs="Arial"/>
          <w:b/>
          <w:w w:val="80"/>
          <w:position w:val="-1"/>
        </w:rPr>
        <w:t>ese</w:t>
      </w:r>
      <w:r>
        <w:rPr>
          <w:rFonts w:ascii="Arial" w:eastAsia="Arial" w:hAnsi="Arial" w:cs="Arial"/>
          <w:b/>
          <w:spacing w:val="1"/>
          <w:w w:val="80"/>
          <w:position w:val="-1"/>
        </w:rPr>
        <w:t>n</w:t>
      </w:r>
      <w:r>
        <w:rPr>
          <w:rFonts w:ascii="Arial" w:eastAsia="Arial" w:hAnsi="Arial" w:cs="Arial"/>
          <w:b/>
          <w:w w:val="80"/>
          <w:position w:val="-1"/>
        </w:rPr>
        <w:t>tly</w:t>
      </w:r>
      <w:r>
        <w:rPr>
          <w:rFonts w:ascii="Arial" w:eastAsia="Arial" w:hAnsi="Arial" w:cs="Arial"/>
          <w:b/>
          <w:spacing w:val="11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w w:val="80"/>
          <w:position w:val="-1"/>
        </w:rPr>
        <w:t>at</w:t>
      </w:r>
      <w:r>
        <w:rPr>
          <w:rFonts w:ascii="Arial" w:eastAsia="Arial" w:hAnsi="Arial" w:cs="Arial"/>
          <w:b/>
          <w:spacing w:val="4"/>
          <w:w w:val="80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position w:val="-1"/>
        </w:rPr>
        <w:t>hom</w:t>
      </w:r>
      <w:r>
        <w:rPr>
          <w:rFonts w:ascii="Arial" w:eastAsia="Arial" w:hAnsi="Arial" w:cs="Arial"/>
          <w:b/>
          <w:w w:val="81"/>
          <w:position w:val="-1"/>
        </w:rPr>
        <w:t>e?</w:t>
      </w:r>
    </w:p>
    <w:p w14:paraId="3ED3F4E9" w14:textId="77777777" w:rsidR="00101223" w:rsidRDefault="00101223">
      <w:pPr>
        <w:spacing w:before="5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8102"/>
      </w:tblGrid>
      <w:tr w:rsidR="00101223" w14:paraId="4201BCF9" w14:textId="77777777">
        <w:trPr>
          <w:trHeight w:hRule="exact" w:val="238"/>
        </w:trPr>
        <w:tc>
          <w:tcPr>
            <w:tcW w:w="121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703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4165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633FAB2A" w14:textId="77777777">
        <w:trPr>
          <w:trHeight w:hRule="exact" w:val="23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6AE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26F0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E693E30" w14:textId="77777777">
        <w:trPr>
          <w:trHeight w:hRule="exact" w:val="698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4C4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896A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. 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stitute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ext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</w:t>
            </w:r>
          </w:p>
          <w:p w14:paraId="77B88F95" w14:textId="77777777" w:rsidR="00101223" w:rsidRDefault="005053DE">
            <w:pPr>
              <w:ind w:left="102" w:right="27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nt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select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w w:val="80"/>
              </w:rPr>
              <w:t>on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oced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i/>
                <w:w w:val="80"/>
              </w:rPr>
              <w:t xml:space="preserve">e. 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i/>
                <w:w w:val="80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OU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ONLY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BS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OLDS 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INDI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.)</w:t>
            </w:r>
          </w:p>
        </w:tc>
      </w:tr>
      <w:tr w:rsidR="00101223" w14:paraId="0606D52C" w14:textId="77777777">
        <w:trPr>
          <w:trHeight w:hRule="exact" w:val="499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3A96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s: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6B8E6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[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>
              <w:rPr>
                <w:rFonts w:ascii="Arial" w:eastAsia="Arial" w:hAnsi="Arial" w:cs="Arial"/>
                <w:b/>
                <w:w w:val="80"/>
              </w:rPr>
              <w:t>ie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>]</w:t>
            </w:r>
            <w:r>
              <w:rPr>
                <w:rFonts w:ascii="Arial" w:eastAsia="Arial" w:hAnsi="Arial" w:cs="Arial"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w w:val="80"/>
              </w:rPr>
              <w:t>his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</w:p>
          <w:p w14:paraId="30F01949" w14:textId="77777777" w:rsidR="00101223" w:rsidRDefault="005053DE">
            <w:pPr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esent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when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you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call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lace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his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useh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sehold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ight.</w:t>
            </w:r>
          </w:p>
        </w:tc>
      </w:tr>
    </w:tbl>
    <w:p w14:paraId="4F2CAFAE" w14:textId="77777777" w:rsidR="00101223" w:rsidRDefault="00101223">
      <w:pPr>
        <w:spacing w:before="6" w:line="140" w:lineRule="exact"/>
        <w:rPr>
          <w:sz w:val="15"/>
          <w:szCs w:val="15"/>
        </w:rPr>
      </w:pPr>
    </w:p>
    <w:p w14:paraId="005C96FB" w14:textId="1BDC2A30" w:rsidR="00101223" w:rsidRDefault="005053DE">
      <w:pPr>
        <w:spacing w:before="35"/>
        <w:ind w:left="108"/>
        <w:rPr>
          <w:rFonts w:ascii="Arial" w:eastAsia="Arial" w:hAnsi="Arial" w:cs="Arial"/>
        </w:rPr>
        <w:sectPr w:rsidR="00101223">
          <w:pgSz w:w="11900" w:h="16860"/>
          <w:pgMar w:top="1100" w:right="1260" w:bottom="280" w:left="1080" w:header="0" w:footer="727" w:gutter="0"/>
          <w:cols w:space="720"/>
        </w:sectPr>
      </w:pP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espondent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not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sa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that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you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st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met,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epe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oduction:</w:t>
      </w:r>
    </w:p>
    <w:p w14:paraId="33F4D05D" w14:textId="10816D10" w:rsidR="00101223" w:rsidRDefault="005053DE" w:rsidP="00753C45">
      <w:pPr>
        <w:spacing w:before="7"/>
        <w:ind w:right="9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lastRenderedPageBreak/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iza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proofErr w:type="gramEnd"/>
      <w:r>
        <w:rPr>
          <w:rFonts w:ascii="Arial" w:eastAsia="Arial" w:hAnsi="Arial" w:cs="Arial"/>
          <w:b/>
          <w:w w:val="80"/>
        </w:rPr>
        <w:t xml:space="preserve">. </w:t>
      </w:r>
      <w:r>
        <w:rPr>
          <w:rFonts w:ascii="Arial" w:eastAsia="Arial" w:hAnsi="Arial" w:cs="Arial"/>
          <w:b/>
          <w:spacing w:val="2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 xml:space="preserve">I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o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no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5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go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nm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po</w:t>
      </w:r>
      <w:r>
        <w:rPr>
          <w:rFonts w:ascii="Arial" w:eastAsia="Arial" w:hAnsi="Arial" w:cs="Arial"/>
          <w:b/>
          <w:w w:val="80"/>
        </w:rPr>
        <w:t>li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l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 xml:space="preserve">y. 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tud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f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ci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ize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proofErr w:type="spellStart"/>
      <w:r>
        <w:rPr>
          <w:rFonts w:ascii="Arial" w:eastAsia="Arial" w:hAnsi="Arial" w:cs="Arial"/>
          <w:b/>
          <w:w w:val="81"/>
        </w:rPr>
        <w:t>Ni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-2"/>
          <w:w w:val="81"/>
        </w:rPr>
        <w:t>i</w:t>
      </w:r>
      <w:proofErr w:type="spellEnd"/>
      <w:r>
        <w:rPr>
          <w:rFonts w:ascii="Arial" w:eastAsia="Arial" w:hAnsi="Arial" w:cs="Arial"/>
          <w:b/>
          <w:w w:val="81"/>
        </w:rPr>
        <w:t xml:space="preserve"> 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u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ho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om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ld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-1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su</w:t>
      </w:r>
      <w:r>
        <w:rPr>
          <w:rFonts w:ascii="Arial" w:eastAsia="Arial" w:hAnsi="Arial" w:cs="Arial"/>
          <w:b/>
          <w:w w:val="81"/>
        </w:rPr>
        <w:t>es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ALL</w:t>
      </w:r>
      <w:r>
        <w:rPr>
          <w:rFonts w:ascii="Arial" w:eastAsia="Arial" w:hAnsi="Arial" w:cs="Arial"/>
          <w:i/>
          <w:spacing w:val="1"/>
          <w:w w:val="81"/>
        </w:rPr>
        <w:t xml:space="preserve"> 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nts:</w:t>
      </w:r>
    </w:p>
    <w:p w14:paraId="51EA4A43" w14:textId="7C26E95C" w:rsidR="00101223" w:rsidRDefault="005053DE">
      <w:pPr>
        <w:spacing w:before="1"/>
        <w:ind w:left="108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r 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sw</w:t>
      </w:r>
      <w:r>
        <w:rPr>
          <w:rFonts w:ascii="Arial" w:eastAsia="Arial" w:hAnsi="Arial" w:cs="Arial"/>
          <w:b/>
          <w:spacing w:val="2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1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ey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er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oth</w:t>
      </w:r>
      <w:r>
        <w:rPr>
          <w:rFonts w:ascii="Arial" w:eastAsia="Arial" w:hAnsi="Arial" w:cs="Arial"/>
          <w:b/>
          <w:w w:val="81"/>
        </w:rPr>
        <w:t xml:space="preserve">er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al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to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et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all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tu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e.   It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2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mpo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ick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m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y,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so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f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ee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k.</w:t>
      </w:r>
      <w:r>
        <w:rPr>
          <w:rFonts w:ascii="Arial" w:eastAsia="Arial" w:hAnsi="Arial" w:cs="Arial"/>
          <w:b/>
          <w:spacing w:val="23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will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 w:rsidR="005E7F74">
        <w:rPr>
          <w:rFonts w:ascii="Arial" w:eastAsia="Arial" w:hAnsi="Arial" w:cs="Arial"/>
          <w:b/>
          <w:w w:val="81"/>
        </w:rPr>
        <w:t>one hour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</w:t>
      </w:r>
      <w:r>
        <w:rPr>
          <w:rFonts w:ascii="Arial" w:eastAsia="Arial" w:hAnsi="Arial" w:cs="Arial"/>
          <w:b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fu</w:t>
      </w:r>
      <w:r>
        <w:rPr>
          <w:rFonts w:ascii="Arial" w:eastAsia="Arial" w:hAnsi="Arial" w:cs="Arial"/>
          <w:b/>
          <w:w w:val="81"/>
        </w:rPr>
        <w:t>si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ip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 xml:space="preserve">e. </w:t>
      </w:r>
      <w:r>
        <w:rPr>
          <w:rFonts w:ascii="Arial" w:eastAsia="Arial" w:hAnsi="Arial" w:cs="Arial"/>
          <w:b/>
          <w:spacing w:val="8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 wish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 xml:space="preserve">? </w:t>
      </w:r>
      <w:r>
        <w:rPr>
          <w:rFonts w:ascii="Arial" w:eastAsia="Arial" w:hAnsi="Arial" w:cs="Arial"/>
          <w:b/>
          <w:spacing w:val="1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</w:t>
      </w:r>
      <w:r>
        <w:rPr>
          <w:rFonts w:ascii="Arial" w:eastAsia="Arial" w:hAnsi="Arial" w:cs="Arial"/>
          <w:i/>
          <w:spacing w:val="-1"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oceed with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view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3"/>
          <w:w w:val="81"/>
        </w:rPr>
        <w:t>o</w:t>
      </w:r>
      <w:r>
        <w:rPr>
          <w:rFonts w:ascii="Arial" w:eastAsia="Arial" w:hAnsi="Arial" w:cs="Arial"/>
          <w:i/>
          <w:w w:val="81"/>
        </w:rPr>
        <w:t>sitive].</w:t>
      </w:r>
    </w:p>
    <w:p w14:paraId="242FDB50" w14:textId="2C11B659" w:rsidR="00101223" w:rsidRDefault="005053DE">
      <w:pPr>
        <w:spacing w:before="1" w:line="220" w:lineRule="exact"/>
        <w:ind w:left="108" w:right="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[If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gr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 xml:space="preserve">to </w:t>
      </w:r>
      <w:proofErr w:type="gramStart"/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ocee</w:t>
      </w:r>
      <w:r>
        <w:rPr>
          <w:rFonts w:ascii="Arial" w:eastAsia="Arial" w:hAnsi="Arial" w:cs="Arial"/>
          <w:i/>
          <w:spacing w:val="2"/>
          <w:w w:val="81"/>
        </w:rPr>
        <w:t>d</w:t>
      </w:r>
      <w:proofErr w:type="gramEnd"/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d</w:t>
      </w:r>
      <w:r>
        <w:rPr>
          <w:rFonts w:ascii="Arial" w:eastAsia="Arial" w:hAnsi="Arial" w:cs="Arial"/>
          <w:i/>
          <w:w w:val="81"/>
        </w:rPr>
        <w:t>d:]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ws</w:t>
      </w:r>
      <w:proofErr w:type="gramEnd"/>
      <w:r>
        <w:rPr>
          <w:rFonts w:ascii="Arial" w:eastAsia="Arial" w:hAnsi="Arial" w:cs="Arial"/>
          <w:b/>
          <w:w w:val="81"/>
        </w:rPr>
        <w:t xml:space="preserve"> in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sh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 w:rsidR="005E7F74">
        <w:rPr>
          <w:rFonts w:ascii="Arial" w:eastAsia="Arial" w:hAnsi="Arial" w:cs="Arial"/>
          <w:b/>
          <w:spacing w:val="-1"/>
          <w:w w:val="81"/>
        </w:rPr>
        <w:t>XXXX, XXXX, XXXX,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 w:rsidR="005E7F74">
        <w:rPr>
          <w:rFonts w:ascii="Arial" w:eastAsia="Arial" w:hAnsi="Arial" w:cs="Arial"/>
          <w:b/>
          <w:spacing w:val="-1"/>
          <w:w w:val="81"/>
        </w:rPr>
        <w:t>XXXX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a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,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ell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2"/>
          <w:w w:val="81"/>
        </w:rPr>
        <w:t>c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-2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ngu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29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2"/>
          <w:w w:val="81"/>
        </w:rPr>
        <w:t>l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3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k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-2"/>
          <w:w w:val="81"/>
        </w:rPr>
        <w:t>t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30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.</w:t>
      </w:r>
      <w:r>
        <w:rPr>
          <w:rFonts w:ascii="Arial" w:eastAsia="Arial" w:hAnsi="Arial" w:cs="Arial"/>
          <w:b/>
          <w:spacing w:val="3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[If</w:t>
      </w:r>
      <w:r>
        <w:rPr>
          <w:rFonts w:ascii="Arial" w:eastAsia="Arial" w:hAnsi="Arial" w:cs="Arial"/>
          <w:i/>
          <w:spacing w:val="2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-2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viewer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es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selected</w:t>
      </w:r>
      <w:r>
        <w:rPr>
          <w:rFonts w:ascii="Arial" w:eastAsia="Arial" w:hAnsi="Arial" w:cs="Arial"/>
          <w:i/>
          <w:spacing w:val="2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,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ake</w:t>
      </w:r>
      <w:r>
        <w:rPr>
          <w:rFonts w:ascii="Arial" w:eastAsia="Arial" w:hAnsi="Arial" w:cs="Arial"/>
          <w:i/>
          <w:spacing w:val="30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</w:p>
    <w:p w14:paraId="5AFD3FE9" w14:textId="77777777" w:rsidR="00101223" w:rsidRDefault="005053DE">
      <w:pPr>
        <w:spacing w:line="220" w:lineRule="exact"/>
        <w:ind w:left="108" w:right="313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p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int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t</w:t>
      </w:r>
      <w:proofErr w:type="gramEnd"/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lat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y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w</w:t>
      </w:r>
      <w:r>
        <w:rPr>
          <w:rFonts w:ascii="Arial" w:eastAsia="Arial" w:hAnsi="Arial" w:cs="Arial"/>
          <w:i/>
          <w:w w:val="81"/>
        </w:rPr>
        <w:t>ith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b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m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who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speaks</w:t>
      </w:r>
      <w:r>
        <w:rPr>
          <w:rFonts w:ascii="Arial" w:eastAsia="Arial" w:hAnsi="Arial" w:cs="Arial"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</w:t>
      </w:r>
      <w:r>
        <w:rPr>
          <w:rFonts w:ascii="Arial" w:eastAsia="Arial" w:hAnsi="Arial" w:cs="Arial"/>
          <w:i/>
          <w:spacing w:val="1"/>
          <w:w w:val="81"/>
        </w:rPr>
        <w:t>h</w:t>
      </w:r>
      <w:r>
        <w:rPr>
          <w:rFonts w:ascii="Arial" w:eastAsia="Arial" w:hAnsi="Arial" w:cs="Arial"/>
          <w:i/>
          <w:w w:val="81"/>
        </w:rPr>
        <w:t>at</w:t>
      </w:r>
      <w:r>
        <w:rPr>
          <w:rFonts w:ascii="Arial" w:eastAsia="Arial" w:hAnsi="Arial" w:cs="Arial"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lan</w:t>
      </w:r>
      <w:r>
        <w:rPr>
          <w:rFonts w:ascii="Arial" w:eastAsia="Arial" w:hAnsi="Arial" w:cs="Arial"/>
          <w:i/>
          <w:spacing w:val="1"/>
          <w:w w:val="81"/>
        </w:rPr>
        <w:t>g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a</w:t>
      </w:r>
      <w:r>
        <w:rPr>
          <w:rFonts w:ascii="Arial" w:eastAsia="Arial" w:hAnsi="Arial" w:cs="Arial"/>
          <w:i/>
          <w:w w:val="81"/>
        </w:rPr>
        <w:t>g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.]</w:t>
      </w:r>
    </w:p>
    <w:p w14:paraId="4089C229" w14:textId="77777777" w:rsidR="00101223" w:rsidRDefault="005053DE">
      <w:pPr>
        <w:spacing w:before="53"/>
        <w:ind w:left="108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 xml:space="preserve">Note: </w:t>
      </w:r>
      <w:r>
        <w:rPr>
          <w:rFonts w:ascii="Arial" w:eastAsia="Arial" w:hAnsi="Arial" w:cs="Arial"/>
          <w:i/>
          <w:spacing w:val="11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he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er</w:t>
      </w:r>
      <w:r>
        <w:rPr>
          <w:rFonts w:ascii="Arial" w:eastAsia="Arial" w:hAnsi="Arial" w:cs="Arial"/>
          <w:i/>
          <w:w w:val="81"/>
        </w:rPr>
        <w:t>son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m</w:t>
      </w:r>
      <w:r>
        <w:rPr>
          <w:rFonts w:ascii="Arial" w:eastAsia="Arial" w:hAnsi="Arial" w:cs="Arial"/>
          <w:i/>
          <w:w w:val="81"/>
        </w:rPr>
        <w:t>ust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give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his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or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r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info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ed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consent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by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ing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spacing w:val="6"/>
          <w:w w:val="81"/>
        </w:rPr>
        <w:t>s</w:t>
      </w:r>
      <w:r>
        <w:rPr>
          <w:rFonts w:ascii="Arial" w:eastAsia="Arial" w:hAnsi="Arial" w:cs="Arial"/>
          <w:i/>
          <w:w w:val="81"/>
        </w:rPr>
        <w:t xml:space="preserve">itively. </w:t>
      </w:r>
      <w:r>
        <w:rPr>
          <w:rFonts w:ascii="Arial" w:eastAsia="Arial" w:hAnsi="Arial" w:cs="Arial"/>
          <w:i/>
          <w:spacing w:val="12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p</w:t>
      </w:r>
      <w:r>
        <w:rPr>
          <w:rFonts w:ascii="Arial" w:eastAsia="Arial" w:hAnsi="Arial" w:cs="Arial"/>
          <w:i/>
          <w:spacing w:val="1"/>
          <w:w w:val="81"/>
        </w:rPr>
        <w:t>ar</w:t>
      </w:r>
      <w:r>
        <w:rPr>
          <w:rFonts w:ascii="Arial" w:eastAsia="Arial" w:hAnsi="Arial" w:cs="Arial"/>
          <w:i/>
          <w:w w:val="81"/>
        </w:rPr>
        <w:t>ticipation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sed,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walk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away</w:t>
      </w:r>
      <w:r>
        <w:rPr>
          <w:rFonts w:ascii="Arial" w:eastAsia="Arial" w:hAnsi="Arial" w:cs="Arial"/>
          <w:i/>
          <w:spacing w:val="6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om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</w:p>
    <w:p w14:paraId="7FEA63AD" w14:textId="77777777" w:rsidR="00101223" w:rsidRDefault="005053DE">
      <w:pPr>
        <w:ind w:left="108" w:right="8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  <w:w w:val="81"/>
        </w:rPr>
        <w:t>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useh</w:t>
      </w:r>
      <w:r>
        <w:rPr>
          <w:rFonts w:ascii="Arial" w:eastAsia="Arial" w:hAnsi="Arial" w:cs="Arial"/>
          <w:i/>
          <w:spacing w:val="1"/>
          <w:w w:val="81"/>
        </w:rPr>
        <w:t>o</w:t>
      </w:r>
      <w:r>
        <w:rPr>
          <w:rFonts w:ascii="Arial" w:eastAsia="Arial" w:hAnsi="Arial" w:cs="Arial"/>
          <w:i/>
          <w:w w:val="81"/>
        </w:rPr>
        <w:t>ld</w:t>
      </w:r>
      <w:proofErr w:type="gramEnd"/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eco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this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ove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ta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le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“</w:t>
      </w:r>
      <w:r>
        <w:rPr>
          <w:rFonts w:ascii="Arial" w:eastAsia="Arial" w:hAnsi="Arial" w:cs="Arial"/>
          <w:i/>
          <w:w w:val="81"/>
        </w:rPr>
        <w:t>Reasons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for</w:t>
      </w:r>
      <w:r>
        <w:rPr>
          <w:rFonts w:ascii="Arial" w:eastAsia="Arial" w:hAnsi="Arial" w:cs="Arial"/>
          <w:i/>
          <w:spacing w:val="5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Unsuccessf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l</w:t>
      </w:r>
      <w:r>
        <w:rPr>
          <w:rFonts w:ascii="Arial" w:eastAsia="Arial" w:hAnsi="Arial" w:cs="Arial"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Cal</w:t>
      </w:r>
      <w:r>
        <w:rPr>
          <w:rFonts w:ascii="Arial" w:eastAsia="Arial" w:hAnsi="Arial" w:cs="Arial"/>
          <w:i/>
          <w:spacing w:val="2"/>
          <w:w w:val="81"/>
        </w:rPr>
        <w:t>l</w:t>
      </w:r>
      <w:r>
        <w:rPr>
          <w:rFonts w:ascii="Arial" w:eastAsia="Arial" w:hAnsi="Arial" w:cs="Arial"/>
          <w:i/>
          <w:w w:val="81"/>
        </w:rPr>
        <w:t xml:space="preserve">s.” </w:t>
      </w:r>
      <w:r>
        <w:rPr>
          <w:rFonts w:ascii="Arial" w:eastAsia="Arial" w:hAnsi="Arial" w:cs="Arial"/>
          <w:i/>
          <w:spacing w:val="7"/>
          <w:w w:val="81"/>
        </w:rPr>
        <w:t xml:space="preserve"> </w:t>
      </w:r>
      <w:r>
        <w:rPr>
          <w:rFonts w:ascii="Arial" w:eastAsia="Arial" w:hAnsi="Arial" w:cs="Arial"/>
          <w:i/>
          <w:spacing w:val="-1"/>
          <w:w w:val="81"/>
        </w:rPr>
        <w:t>S</w:t>
      </w:r>
      <w:r>
        <w:rPr>
          <w:rFonts w:ascii="Arial" w:eastAsia="Arial" w:hAnsi="Arial" w:cs="Arial"/>
          <w:i/>
          <w:w w:val="81"/>
        </w:rPr>
        <w:t>u</w:t>
      </w:r>
      <w:r>
        <w:rPr>
          <w:rFonts w:ascii="Arial" w:eastAsia="Arial" w:hAnsi="Arial" w:cs="Arial"/>
          <w:i/>
          <w:spacing w:val="1"/>
          <w:w w:val="81"/>
        </w:rPr>
        <w:t>b</w:t>
      </w:r>
      <w:r>
        <w:rPr>
          <w:rFonts w:ascii="Arial" w:eastAsia="Arial" w:hAnsi="Arial" w:cs="Arial"/>
          <w:i/>
          <w:w w:val="81"/>
        </w:rPr>
        <w:t>stitute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the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spacing w:val="2"/>
          <w:w w:val="81"/>
        </w:rPr>
        <w:t>h</w:t>
      </w:r>
      <w:r>
        <w:rPr>
          <w:rFonts w:ascii="Arial" w:eastAsia="Arial" w:hAnsi="Arial" w:cs="Arial"/>
          <w:i/>
          <w:w w:val="81"/>
        </w:rPr>
        <w:t>o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sehold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using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an</w:t>
      </w:r>
      <w:r>
        <w:rPr>
          <w:rFonts w:ascii="Arial" w:eastAsia="Arial" w:hAnsi="Arial" w:cs="Arial"/>
          <w:i/>
          <w:spacing w:val="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inte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val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of</w:t>
      </w:r>
    </w:p>
    <w:p w14:paraId="5DFEDA4F" w14:textId="77777777" w:rsidR="00101223" w:rsidRDefault="005053DE">
      <w:pPr>
        <w:spacing w:line="220" w:lineRule="exact"/>
        <w:ind w:left="108" w:right="5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  <w:position w:val="-1"/>
        </w:rPr>
        <w:t>10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useh</w:t>
      </w:r>
      <w:r>
        <w:rPr>
          <w:rFonts w:ascii="Arial" w:eastAsia="Arial" w:hAnsi="Arial" w:cs="Arial"/>
          <w:i/>
          <w:spacing w:val="1"/>
          <w:w w:val="81"/>
          <w:position w:val="-1"/>
        </w:rPr>
        <w:t>o</w:t>
      </w:r>
      <w:r>
        <w:rPr>
          <w:rFonts w:ascii="Arial" w:eastAsia="Arial" w:hAnsi="Arial" w:cs="Arial"/>
          <w:i/>
          <w:w w:val="81"/>
          <w:position w:val="-1"/>
        </w:rPr>
        <w:t>lds.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co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sent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is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sec</w:t>
      </w:r>
      <w:r>
        <w:rPr>
          <w:rFonts w:ascii="Arial" w:eastAsia="Arial" w:hAnsi="Arial" w:cs="Arial"/>
          <w:i/>
          <w:spacing w:val="2"/>
          <w:w w:val="81"/>
          <w:position w:val="-1"/>
        </w:rPr>
        <w:t>u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d</w:t>
      </w:r>
      <w:r>
        <w:rPr>
          <w:rFonts w:ascii="Arial" w:eastAsia="Arial" w:hAnsi="Arial" w:cs="Arial"/>
          <w:i/>
          <w:w w:val="81"/>
          <w:position w:val="-1"/>
        </w:rPr>
        <w:t>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pr</w:t>
      </w:r>
      <w:r>
        <w:rPr>
          <w:rFonts w:ascii="Arial" w:eastAsia="Arial" w:hAnsi="Arial" w:cs="Arial"/>
          <w:i/>
          <w:w w:val="81"/>
          <w:position w:val="-1"/>
        </w:rPr>
        <w:t>oceed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with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>h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inte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view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af</w:t>
      </w:r>
      <w:r>
        <w:rPr>
          <w:rFonts w:ascii="Arial" w:eastAsia="Arial" w:hAnsi="Arial" w:cs="Arial"/>
          <w:i/>
          <w:spacing w:val="2"/>
          <w:w w:val="81"/>
          <w:position w:val="-1"/>
        </w:rPr>
        <w:t>t</w:t>
      </w:r>
      <w:r>
        <w:rPr>
          <w:rFonts w:ascii="Arial" w:eastAsia="Arial" w:hAnsi="Arial" w:cs="Arial"/>
          <w:i/>
          <w:spacing w:val="5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3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eco</w:t>
      </w:r>
      <w:r>
        <w:rPr>
          <w:rFonts w:ascii="Arial" w:eastAsia="Arial" w:hAnsi="Arial" w:cs="Arial"/>
          <w:i/>
          <w:spacing w:val="1"/>
          <w:w w:val="81"/>
          <w:position w:val="-1"/>
        </w:rPr>
        <w:t>r</w:t>
      </w:r>
      <w:r>
        <w:rPr>
          <w:rFonts w:ascii="Arial" w:eastAsia="Arial" w:hAnsi="Arial" w:cs="Arial"/>
          <w:i/>
          <w:w w:val="81"/>
          <w:position w:val="-1"/>
        </w:rPr>
        <w:t>ding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n</w:t>
      </w:r>
      <w:r>
        <w:rPr>
          <w:rFonts w:ascii="Arial" w:eastAsia="Arial" w:hAnsi="Arial" w:cs="Arial"/>
          <w:i/>
          <w:spacing w:val="1"/>
          <w:w w:val="81"/>
          <w:position w:val="-1"/>
        </w:rPr>
        <w:t>um</w:t>
      </w:r>
      <w:r>
        <w:rPr>
          <w:rFonts w:ascii="Arial" w:eastAsia="Arial" w:hAnsi="Arial" w:cs="Arial"/>
          <w:i/>
          <w:w w:val="81"/>
          <w:position w:val="-1"/>
        </w:rPr>
        <w:t>b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r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of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calls,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and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cu</w:t>
      </w:r>
      <w:r>
        <w:rPr>
          <w:rFonts w:ascii="Arial" w:eastAsia="Arial" w:hAnsi="Arial" w:cs="Arial"/>
          <w:i/>
          <w:spacing w:val="1"/>
          <w:w w:val="81"/>
          <w:position w:val="-1"/>
        </w:rPr>
        <w:t>rr</w:t>
      </w:r>
      <w:r>
        <w:rPr>
          <w:rFonts w:ascii="Arial" w:eastAsia="Arial" w:hAnsi="Arial" w:cs="Arial"/>
          <w:i/>
          <w:w w:val="81"/>
          <w:position w:val="-1"/>
        </w:rPr>
        <w:t>e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t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d</w:t>
      </w:r>
      <w:r>
        <w:rPr>
          <w:rFonts w:ascii="Arial" w:eastAsia="Arial" w:hAnsi="Arial" w:cs="Arial"/>
          <w:i/>
          <w:w w:val="81"/>
          <w:position w:val="-1"/>
        </w:rPr>
        <w:t>ate</w:t>
      </w:r>
      <w:r>
        <w:rPr>
          <w:rFonts w:ascii="Arial" w:eastAsia="Arial" w:hAnsi="Arial" w:cs="Arial"/>
          <w:i/>
          <w:spacing w:val="2"/>
          <w:w w:val="81"/>
          <w:position w:val="-1"/>
        </w:rPr>
        <w:t xml:space="preserve"> </w:t>
      </w:r>
      <w:r>
        <w:rPr>
          <w:rFonts w:ascii="Arial" w:eastAsia="Arial" w:hAnsi="Arial" w:cs="Arial"/>
          <w:i/>
          <w:w w:val="81"/>
          <w:position w:val="-1"/>
        </w:rPr>
        <w:t>a</w:t>
      </w:r>
      <w:r>
        <w:rPr>
          <w:rFonts w:ascii="Arial" w:eastAsia="Arial" w:hAnsi="Arial" w:cs="Arial"/>
          <w:i/>
          <w:spacing w:val="1"/>
          <w:w w:val="81"/>
          <w:position w:val="-1"/>
        </w:rPr>
        <w:t>n</w:t>
      </w:r>
      <w:r>
        <w:rPr>
          <w:rFonts w:ascii="Arial" w:eastAsia="Arial" w:hAnsi="Arial" w:cs="Arial"/>
          <w:i/>
          <w:w w:val="81"/>
          <w:position w:val="-1"/>
        </w:rPr>
        <w:t>d</w:t>
      </w:r>
      <w:r>
        <w:rPr>
          <w:rFonts w:ascii="Arial" w:eastAsia="Arial" w:hAnsi="Arial" w:cs="Arial"/>
          <w:i/>
          <w:spacing w:val="1"/>
          <w:w w:val="81"/>
          <w:position w:val="-1"/>
        </w:rPr>
        <w:t xml:space="preserve"> t</w:t>
      </w:r>
      <w:r>
        <w:rPr>
          <w:rFonts w:ascii="Arial" w:eastAsia="Arial" w:hAnsi="Arial" w:cs="Arial"/>
          <w:i/>
          <w:w w:val="81"/>
          <w:position w:val="-1"/>
        </w:rPr>
        <w:t>im</w:t>
      </w:r>
      <w:r>
        <w:rPr>
          <w:rFonts w:ascii="Arial" w:eastAsia="Arial" w:hAnsi="Arial" w:cs="Arial"/>
          <w:i/>
          <w:spacing w:val="1"/>
          <w:w w:val="81"/>
          <w:position w:val="-1"/>
        </w:rPr>
        <w:t>e</w:t>
      </w:r>
      <w:r>
        <w:rPr>
          <w:rFonts w:ascii="Arial" w:eastAsia="Arial" w:hAnsi="Arial" w:cs="Arial"/>
          <w:i/>
          <w:w w:val="81"/>
          <w:position w:val="-1"/>
        </w:rPr>
        <w:t>.</w:t>
      </w:r>
    </w:p>
    <w:p w14:paraId="1509E949" w14:textId="77777777" w:rsidR="00101223" w:rsidRDefault="00101223">
      <w:pPr>
        <w:spacing w:before="7"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1"/>
        <w:gridCol w:w="869"/>
        <w:gridCol w:w="871"/>
      </w:tblGrid>
      <w:tr w:rsidR="00101223" w14:paraId="50ECAA8B" w14:textId="77777777">
        <w:trPr>
          <w:trHeight w:hRule="exact" w:val="286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4E2B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74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28E8763" w14:textId="77777777" w:rsidR="00101223" w:rsidRDefault="005053DE">
            <w:pPr>
              <w:spacing w:before="18"/>
              <w:ind w:left="3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Circle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632B23CE" w14:textId="77777777">
        <w:trPr>
          <w:trHeight w:hRule="exact" w:val="307"/>
        </w:trPr>
        <w:tc>
          <w:tcPr>
            <w:tcW w:w="7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7E93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ma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sehold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whe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act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plac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?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8C58" w14:textId="77777777" w:rsidR="00101223" w:rsidRDefault="005053DE">
            <w:pPr>
              <w:spacing w:before="30"/>
              <w:ind w:left="348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D5A0" w14:textId="77777777" w:rsidR="00101223" w:rsidRDefault="005053DE">
            <w:pPr>
              <w:spacing w:before="30"/>
              <w:ind w:left="346" w:right="3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09097706" w14:textId="77777777" w:rsidR="00101223" w:rsidRDefault="00101223">
      <w:pPr>
        <w:spacing w:before="14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0"/>
        <w:gridCol w:w="540"/>
        <w:gridCol w:w="540"/>
        <w:gridCol w:w="541"/>
        <w:gridCol w:w="540"/>
        <w:gridCol w:w="540"/>
        <w:gridCol w:w="540"/>
      </w:tblGrid>
      <w:tr w:rsidR="00101223" w14:paraId="34D700FF" w14:textId="77777777">
        <w:trPr>
          <w:trHeight w:hRule="exact" w:val="281"/>
        </w:trPr>
        <w:tc>
          <w:tcPr>
            <w:tcW w:w="6080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C4D8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B77DFD" w14:textId="77777777" w:rsidR="00101223" w:rsidRDefault="005053DE">
            <w:pPr>
              <w:spacing w:before="15"/>
              <w:ind w:left="353" w:right="3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Day</w:t>
            </w:r>
          </w:p>
        </w:tc>
        <w:tc>
          <w:tcPr>
            <w:tcW w:w="1081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6945DA" w14:textId="77777777" w:rsidR="00101223" w:rsidRDefault="005053DE">
            <w:pPr>
              <w:spacing w:before="15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80" w:type="dxa"/>
            <w:gridSpan w:val="2"/>
            <w:tcBorders>
              <w:top w:val="single" w:sz="3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A98819" w14:textId="77777777" w:rsidR="00101223" w:rsidRDefault="005053DE">
            <w:pPr>
              <w:spacing w:before="15"/>
              <w:ind w:left="325" w:right="3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r</w:t>
            </w:r>
          </w:p>
        </w:tc>
      </w:tr>
      <w:tr w:rsidR="00101223" w14:paraId="7EB8DF86" w14:textId="77777777">
        <w:trPr>
          <w:trHeight w:hRule="exact" w:val="300"/>
        </w:trPr>
        <w:tc>
          <w:tcPr>
            <w:tcW w:w="6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E0F47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y,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th,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EC10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F06A" w14:textId="77777777" w:rsidR="00101223" w:rsidRDefault="00101223"/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DABC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3626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29F86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190" w14:textId="77777777" w:rsidR="00101223" w:rsidRDefault="00101223"/>
        </w:tc>
      </w:tr>
    </w:tbl>
    <w:p w14:paraId="156420EA" w14:textId="77777777" w:rsidR="00101223" w:rsidRDefault="00101223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0"/>
        <w:gridCol w:w="541"/>
        <w:gridCol w:w="540"/>
        <w:gridCol w:w="540"/>
        <w:gridCol w:w="540"/>
      </w:tblGrid>
      <w:tr w:rsidR="00101223" w14:paraId="5A434445" w14:textId="77777777">
        <w:trPr>
          <w:trHeight w:hRule="exact" w:val="319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6B3A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RTI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0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D16F15" w14:textId="77777777" w:rsidR="00101223" w:rsidRDefault="005053DE">
            <w:pPr>
              <w:spacing w:before="32"/>
              <w:ind w:left="322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9F3865" w14:textId="77777777" w:rsidR="00101223" w:rsidRDefault="005053DE">
            <w:pPr>
              <w:spacing w:before="32"/>
              <w:ind w:left="2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</w:t>
            </w:r>
          </w:p>
        </w:tc>
      </w:tr>
      <w:tr w:rsidR="00101223" w14:paraId="272BA7C1" w14:textId="77777777">
        <w:trPr>
          <w:trHeight w:hRule="exact" w:val="341"/>
        </w:trPr>
        <w:tc>
          <w:tcPr>
            <w:tcW w:w="7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EF324" w14:textId="77777777" w:rsidR="00101223" w:rsidRDefault="005053DE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 xml:space="preserve">ted 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29162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2641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87AA8" w14:textId="77777777" w:rsidR="00101223" w:rsidRDefault="00101223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605C" w14:textId="77777777" w:rsidR="00101223" w:rsidRDefault="00101223"/>
        </w:tc>
      </w:tr>
    </w:tbl>
    <w:p w14:paraId="50CF542E" w14:textId="77777777" w:rsidR="00101223" w:rsidRDefault="00101223">
      <w:pPr>
        <w:spacing w:before="2" w:line="100" w:lineRule="exact"/>
        <w:rPr>
          <w:sz w:val="11"/>
          <w:szCs w:val="11"/>
        </w:rPr>
      </w:pPr>
    </w:p>
    <w:p w14:paraId="3CDD43F9" w14:textId="77777777" w:rsidR="00101223" w:rsidRDefault="005053DE">
      <w:pPr>
        <w:spacing w:before="35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81"/>
        </w:rPr>
        <w:t>In</w:t>
      </w:r>
      <w:r>
        <w:rPr>
          <w:rFonts w:ascii="Arial" w:eastAsia="Arial" w:hAnsi="Arial" w:cs="Arial"/>
          <w:i/>
          <w:spacing w:val="1"/>
          <w:w w:val="81"/>
        </w:rPr>
        <w:t>t</w:t>
      </w:r>
      <w:r>
        <w:rPr>
          <w:rFonts w:ascii="Arial" w:eastAsia="Arial" w:hAnsi="Arial" w:cs="Arial"/>
          <w:i/>
          <w:w w:val="81"/>
        </w:rPr>
        <w:t>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viewe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: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If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espo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d</w:t>
      </w:r>
      <w:r>
        <w:rPr>
          <w:rFonts w:ascii="Arial" w:eastAsia="Arial" w:hAnsi="Arial" w:cs="Arial"/>
          <w:i/>
          <w:spacing w:val="1"/>
          <w:w w:val="81"/>
        </w:rPr>
        <w:t>e</w:t>
      </w:r>
      <w:r>
        <w:rPr>
          <w:rFonts w:ascii="Arial" w:eastAsia="Arial" w:hAnsi="Arial" w:cs="Arial"/>
          <w:i/>
          <w:w w:val="81"/>
        </w:rPr>
        <w:t>nt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fi</w:t>
      </w:r>
      <w:r>
        <w:rPr>
          <w:rFonts w:ascii="Arial" w:eastAsia="Arial" w:hAnsi="Arial" w:cs="Arial"/>
          <w:i/>
          <w:spacing w:val="1"/>
          <w:w w:val="81"/>
        </w:rPr>
        <w:t>rm</w:t>
      </w:r>
      <w:r>
        <w:rPr>
          <w:rFonts w:ascii="Arial" w:eastAsia="Arial" w:hAnsi="Arial" w:cs="Arial"/>
          <w:i/>
          <w:w w:val="81"/>
        </w:rPr>
        <w:t>ly</w:t>
      </w:r>
      <w:r>
        <w:rPr>
          <w:rFonts w:ascii="Arial" w:eastAsia="Arial" w:hAnsi="Arial" w:cs="Arial"/>
          <w:i/>
          <w:spacing w:val="10"/>
          <w:w w:val="81"/>
        </w:rPr>
        <w:t xml:space="preserve"> </w:t>
      </w:r>
      <w:r>
        <w:rPr>
          <w:rFonts w:ascii="Arial" w:eastAsia="Arial" w:hAnsi="Arial" w:cs="Arial"/>
          <w:i/>
          <w:spacing w:val="1"/>
          <w:w w:val="81"/>
        </w:rPr>
        <w:t>r</w:t>
      </w:r>
      <w:r>
        <w:rPr>
          <w:rFonts w:ascii="Arial" w:eastAsia="Arial" w:hAnsi="Arial" w:cs="Arial"/>
          <w:i/>
          <w:w w:val="81"/>
        </w:rPr>
        <w:t>ef</w:t>
      </w:r>
      <w:r>
        <w:rPr>
          <w:rFonts w:ascii="Arial" w:eastAsia="Arial" w:hAnsi="Arial" w:cs="Arial"/>
          <w:i/>
          <w:spacing w:val="1"/>
          <w:w w:val="81"/>
        </w:rPr>
        <w:t>u</w:t>
      </w:r>
      <w:r>
        <w:rPr>
          <w:rFonts w:ascii="Arial" w:eastAsia="Arial" w:hAnsi="Arial" w:cs="Arial"/>
          <w:i/>
          <w:w w:val="81"/>
        </w:rPr>
        <w:t>ses</w:t>
      </w:r>
      <w:r>
        <w:rPr>
          <w:rFonts w:ascii="Arial" w:eastAsia="Arial" w:hAnsi="Arial" w:cs="Arial"/>
          <w:i/>
          <w:spacing w:val="8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to</w:t>
      </w:r>
      <w:r>
        <w:rPr>
          <w:rFonts w:ascii="Arial" w:eastAsia="Arial" w:hAnsi="Arial" w:cs="Arial"/>
          <w:i/>
          <w:spacing w:val="9"/>
          <w:w w:val="81"/>
        </w:rPr>
        <w:t xml:space="preserve"> </w:t>
      </w:r>
      <w:r>
        <w:rPr>
          <w:rFonts w:ascii="Arial" w:eastAsia="Arial" w:hAnsi="Arial" w:cs="Arial"/>
          <w:i/>
          <w:w w:val="81"/>
        </w:rPr>
        <w:t>a</w:t>
      </w:r>
      <w:r>
        <w:rPr>
          <w:rFonts w:ascii="Arial" w:eastAsia="Arial" w:hAnsi="Arial" w:cs="Arial"/>
          <w:i/>
          <w:spacing w:val="1"/>
          <w:w w:val="81"/>
        </w:rPr>
        <w:t>n</w:t>
      </w:r>
      <w:r>
        <w:rPr>
          <w:rFonts w:ascii="Arial" w:eastAsia="Arial" w:hAnsi="Arial" w:cs="Arial"/>
          <w:i/>
          <w:w w:val="81"/>
        </w:rPr>
        <w:t>swer</w:t>
      </w:r>
      <w:r>
        <w:rPr>
          <w:rFonts w:ascii="Arial" w:eastAsia="Arial" w:hAnsi="Arial" w:cs="Arial"/>
          <w:i/>
          <w:spacing w:val="14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y</w:t>
      </w:r>
      <w:r>
        <w:rPr>
          <w:rFonts w:ascii="Arial" w:eastAsia="Arial" w:hAnsi="Arial" w:cs="Arial"/>
          <w:spacing w:val="10"/>
          <w:w w:val="81"/>
        </w:rPr>
        <w:t xml:space="preserve"> </w:t>
      </w:r>
      <w:r>
        <w:rPr>
          <w:rFonts w:ascii="Arial" w:eastAsia="Arial" w:hAnsi="Arial" w:cs="Arial"/>
          <w:w w:val="81"/>
        </w:rPr>
        <w:t>q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estio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,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write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spacing w:val="-2"/>
          <w:w w:val="81"/>
        </w:rPr>
        <w:t>“</w:t>
      </w:r>
      <w:r>
        <w:rPr>
          <w:rFonts w:ascii="Arial" w:eastAsia="Arial" w:hAnsi="Arial" w:cs="Arial"/>
          <w:spacing w:val="1"/>
          <w:w w:val="81"/>
        </w:rPr>
        <w:t>r</w:t>
      </w:r>
      <w:r>
        <w:rPr>
          <w:rFonts w:ascii="Arial" w:eastAsia="Arial" w:hAnsi="Arial" w:cs="Arial"/>
          <w:w w:val="81"/>
        </w:rPr>
        <w:t>ef</w:t>
      </w:r>
      <w:r>
        <w:rPr>
          <w:rFonts w:ascii="Arial" w:eastAsia="Arial" w:hAnsi="Arial" w:cs="Arial"/>
          <w:spacing w:val="1"/>
          <w:w w:val="81"/>
        </w:rPr>
        <w:t>u</w:t>
      </w:r>
      <w:r>
        <w:rPr>
          <w:rFonts w:ascii="Arial" w:eastAsia="Arial" w:hAnsi="Arial" w:cs="Arial"/>
          <w:w w:val="81"/>
        </w:rPr>
        <w:t>se</w:t>
      </w:r>
      <w:r>
        <w:rPr>
          <w:rFonts w:ascii="Arial" w:eastAsia="Arial" w:hAnsi="Arial" w:cs="Arial"/>
          <w:spacing w:val="2"/>
          <w:w w:val="81"/>
        </w:rPr>
        <w:t>d</w:t>
      </w:r>
      <w:r>
        <w:rPr>
          <w:rFonts w:ascii="Arial" w:eastAsia="Arial" w:hAnsi="Arial" w:cs="Arial"/>
          <w:w w:val="81"/>
        </w:rPr>
        <w:t>”</w:t>
      </w:r>
      <w:r>
        <w:rPr>
          <w:rFonts w:ascii="Arial" w:eastAsia="Arial" w:hAnsi="Arial" w:cs="Arial"/>
          <w:spacing w:val="7"/>
          <w:w w:val="81"/>
        </w:rPr>
        <w:t xml:space="preserve"> </w:t>
      </w:r>
      <w:r>
        <w:rPr>
          <w:rFonts w:ascii="Arial" w:eastAsia="Arial" w:hAnsi="Arial" w:cs="Arial"/>
          <w:w w:val="81"/>
        </w:rPr>
        <w:t>in</w:t>
      </w:r>
      <w:r>
        <w:rPr>
          <w:rFonts w:ascii="Arial" w:eastAsia="Arial" w:hAnsi="Arial" w:cs="Arial"/>
          <w:spacing w:val="8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swer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sp</w:t>
      </w:r>
      <w:r>
        <w:rPr>
          <w:rFonts w:ascii="Arial" w:eastAsia="Arial" w:hAnsi="Arial" w:cs="Arial"/>
          <w:spacing w:val="2"/>
          <w:w w:val="81"/>
        </w:rPr>
        <w:t>a</w:t>
      </w:r>
      <w:r>
        <w:rPr>
          <w:rFonts w:ascii="Arial" w:eastAsia="Arial" w:hAnsi="Arial" w:cs="Arial"/>
          <w:w w:val="81"/>
        </w:rPr>
        <w:t>ce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a</w:t>
      </w:r>
      <w:r>
        <w:rPr>
          <w:rFonts w:ascii="Arial" w:eastAsia="Arial" w:hAnsi="Arial" w:cs="Arial"/>
          <w:spacing w:val="1"/>
          <w:w w:val="81"/>
        </w:rPr>
        <w:t>n</w:t>
      </w:r>
      <w:r>
        <w:rPr>
          <w:rFonts w:ascii="Arial" w:eastAsia="Arial" w:hAnsi="Arial" w:cs="Arial"/>
          <w:w w:val="81"/>
        </w:rPr>
        <w:t>d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continue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to</w:t>
      </w:r>
      <w:r>
        <w:rPr>
          <w:rFonts w:ascii="Arial" w:eastAsia="Arial" w:hAnsi="Arial" w:cs="Arial"/>
          <w:spacing w:val="9"/>
          <w:w w:val="81"/>
        </w:rPr>
        <w:t xml:space="preserve"> </w:t>
      </w:r>
      <w:r>
        <w:rPr>
          <w:rFonts w:ascii="Arial" w:eastAsia="Arial" w:hAnsi="Arial" w:cs="Arial"/>
          <w:w w:val="81"/>
        </w:rPr>
        <w:t>the</w:t>
      </w:r>
      <w:r>
        <w:rPr>
          <w:rFonts w:ascii="Arial" w:eastAsia="Arial" w:hAnsi="Arial" w:cs="Arial"/>
          <w:spacing w:val="11"/>
          <w:w w:val="81"/>
        </w:rPr>
        <w:t xml:space="preserve"> </w:t>
      </w:r>
      <w:r>
        <w:rPr>
          <w:rFonts w:ascii="Arial" w:eastAsia="Arial" w:hAnsi="Arial" w:cs="Arial"/>
          <w:w w:val="81"/>
        </w:rPr>
        <w:t>n</w:t>
      </w:r>
      <w:r>
        <w:rPr>
          <w:rFonts w:ascii="Arial" w:eastAsia="Arial" w:hAnsi="Arial" w:cs="Arial"/>
          <w:spacing w:val="1"/>
          <w:w w:val="81"/>
        </w:rPr>
        <w:t>e</w:t>
      </w:r>
      <w:r>
        <w:rPr>
          <w:rFonts w:ascii="Arial" w:eastAsia="Arial" w:hAnsi="Arial" w:cs="Arial"/>
          <w:w w:val="81"/>
        </w:rPr>
        <w:t>xt</w:t>
      </w:r>
    </w:p>
    <w:p w14:paraId="0F858A71" w14:textId="77777777" w:rsidR="00101223" w:rsidRDefault="005053DE">
      <w:pPr>
        <w:spacing w:line="220" w:lineRule="exact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w w:val="81"/>
          <w:position w:val="-1"/>
        </w:rPr>
        <w:t>q</w:t>
      </w:r>
      <w:r>
        <w:rPr>
          <w:rFonts w:ascii="Arial" w:eastAsia="Arial" w:hAnsi="Arial" w:cs="Arial"/>
          <w:spacing w:val="1"/>
          <w:w w:val="81"/>
          <w:position w:val="-1"/>
        </w:rPr>
        <w:t>u</w:t>
      </w:r>
      <w:r>
        <w:rPr>
          <w:rFonts w:ascii="Arial" w:eastAsia="Arial" w:hAnsi="Arial" w:cs="Arial"/>
          <w:w w:val="81"/>
          <w:position w:val="-1"/>
        </w:rPr>
        <w:t>est</w:t>
      </w:r>
      <w:r>
        <w:rPr>
          <w:rFonts w:ascii="Arial" w:eastAsia="Arial" w:hAnsi="Arial" w:cs="Arial"/>
          <w:spacing w:val="1"/>
          <w:w w:val="81"/>
          <w:position w:val="-1"/>
        </w:rPr>
        <w:t>i</w:t>
      </w:r>
      <w:r>
        <w:rPr>
          <w:rFonts w:ascii="Arial" w:eastAsia="Arial" w:hAnsi="Arial" w:cs="Arial"/>
          <w:w w:val="81"/>
          <w:position w:val="-1"/>
        </w:rPr>
        <w:t>on</w:t>
      </w:r>
    </w:p>
    <w:p w14:paraId="111CC282" w14:textId="77777777" w:rsidR="00101223" w:rsidRDefault="005053DE">
      <w:pPr>
        <w:spacing w:before="49"/>
        <w:ind w:left="3998" w:right="4013"/>
        <w:jc w:val="center"/>
        <w:rPr>
          <w:rFonts w:ascii="Arial" w:eastAsia="Arial" w:hAnsi="Arial" w:cs="Arial"/>
          <w:b/>
          <w:w w:val="81"/>
        </w:rPr>
      </w:pPr>
      <w:r>
        <w:rPr>
          <w:rFonts w:ascii="Arial" w:eastAsia="Arial" w:hAnsi="Arial" w:cs="Arial"/>
          <w:b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w w:val="80"/>
        </w:rPr>
        <w:t>GIN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3"/>
          <w:w w:val="81"/>
        </w:rPr>
        <w:t>I</w:t>
      </w:r>
      <w:r>
        <w:rPr>
          <w:rFonts w:ascii="Arial" w:eastAsia="Arial" w:hAnsi="Arial" w:cs="Arial"/>
          <w:b/>
          <w:w w:val="81"/>
        </w:rPr>
        <w:t>NT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2"/>
          <w:w w:val="81"/>
        </w:rPr>
        <w:t>R</w:t>
      </w:r>
      <w:r>
        <w:rPr>
          <w:rFonts w:ascii="Arial" w:eastAsia="Arial" w:hAnsi="Arial" w:cs="Arial"/>
          <w:b/>
          <w:spacing w:val="-1"/>
          <w:w w:val="81"/>
        </w:rPr>
        <w:t>V</w:t>
      </w:r>
      <w:r>
        <w:rPr>
          <w:rFonts w:ascii="Arial" w:eastAsia="Arial" w:hAnsi="Arial" w:cs="Arial"/>
          <w:b/>
          <w:spacing w:val="2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</w:p>
    <w:p w14:paraId="7BD35957" w14:textId="77777777" w:rsidR="005E7F74" w:rsidRDefault="005E7F74">
      <w:pPr>
        <w:spacing w:before="49"/>
        <w:ind w:left="3998" w:right="4013"/>
        <w:jc w:val="center"/>
        <w:rPr>
          <w:rFonts w:ascii="Arial" w:eastAsia="Arial" w:hAnsi="Arial" w:cs="Arial"/>
        </w:rPr>
      </w:pPr>
    </w:p>
    <w:p w14:paraId="175EA436" w14:textId="77777777" w:rsidR="00101223" w:rsidRDefault="005053DE">
      <w:pPr>
        <w:spacing w:before="41"/>
        <w:ind w:left="10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’s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g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ew</w:t>
      </w:r>
      <w:r>
        <w:rPr>
          <w:rFonts w:ascii="Arial" w:eastAsia="Arial" w:hAnsi="Arial" w:cs="Arial"/>
          <w:b/>
          <w:spacing w:val="1"/>
          <w:w w:val="81"/>
        </w:rPr>
        <w:t xml:space="preserve"> f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abou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-2"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l</w:t>
      </w:r>
      <w:r>
        <w:rPr>
          <w:rFonts w:ascii="Arial" w:eastAsia="Arial" w:hAnsi="Arial" w:cs="Arial"/>
          <w:b/>
          <w:spacing w:val="1"/>
          <w:w w:val="81"/>
        </w:rPr>
        <w:t>f</w:t>
      </w:r>
      <w:proofErr w:type="gramEnd"/>
      <w:r>
        <w:rPr>
          <w:rFonts w:ascii="Arial" w:eastAsia="Arial" w:hAnsi="Arial" w:cs="Arial"/>
          <w:b/>
          <w:w w:val="81"/>
        </w:rPr>
        <w:t>.</w:t>
      </w:r>
    </w:p>
    <w:p w14:paraId="24CE5AD3" w14:textId="77777777" w:rsidR="00101223" w:rsidRDefault="00101223">
      <w:pPr>
        <w:spacing w:before="5" w:line="60" w:lineRule="exact"/>
        <w:rPr>
          <w:sz w:val="6"/>
          <w:szCs w:val="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540"/>
        <w:gridCol w:w="540"/>
        <w:gridCol w:w="540"/>
      </w:tblGrid>
      <w:tr w:rsidR="00101223" w14:paraId="7F5D72AC" w14:textId="77777777" w:rsidTr="00731C5D">
        <w:trPr>
          <w:trHeight w:hRule="exact" w:val="700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7F14C4" w14:textId="77777777" w:rsidR="00101223" w:rsidRPr="005053DE" w:rsidRDefault="005053DE" w:rsidP="00731C5D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b/>
                <w:w w:val="80"/>
              </w:rPr>
              <w:t>1.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How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Pr="005053DE">
              <w:rPr>
                <w:rFonts w:ascii="Arial" w:eastAsia="Arial" w:hAnsi="Arial" w:cs="Arial"/>
                <w:b/>
                <w:w w:val="80"/>
              </w:rPr>
              <w:t>ld</w:t>
            </w:r>
            <w:r w:rsidRP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w w:val="80"/>
              </w:rPr>
              <w:t>a</w:t>
            </w:r>
            <w:r w:rsidRP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Pr="005053DE">
              <w:rPr>
                <w:rFonts w:ascii="Arial" w:eastAsia="Arial" w:hAnsi="Arial" w:cs="Arial"/>
                <w:b/>
                <w:w w:val="80"/>
              </w:rPr>
              <w:t>e</w:t>
            </w:r>
            <w:r w:rsidRP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Pr="005053DE">
              <w:rPr>
                <w:rFonts w:ascii="Arial" w:eastAsia="Arial" w:hAnsi="Arial" w:cs="Arial"/>
                <w:b/>
                <w:spacing w:val="1"/>
                <w:w w:val="81"/>
              </w:rPr>
              <w:t>you</w:t>
            </w:r>
            <w:r w:rsidRPr="005053DE">
              <w:rPr>
                <w:rFonts w:ascii="Arial" w:eastAsia="Arial" w:hAnsi="Arial" w:cs="Arial"/>
                <w:b/>
                <w:w w:val="81"/>
              </w:rPr>
              <w:t>?</w:t>
            </w:r>
          </w:p>
          <w:p w14:paraId="754C5AF2" w14:textId="77777777" w:rsidR="00101223" w:rsidRPr="005053DE" w:rsidRDefault="005053DE" w:rsidP="00731C5D">
            <w:pPr>
              <w:ind w:left="-1" w:right="267" w:firstLine="183"/>
              <w:rPr>
                <w:rFonts w:ascii="Arial" w:eastAsia="Arial" w:hAnsi="Arial" w:cs="Arial"/>
              </w:rPr>
            </w:pP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gramStart"/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ee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digit</w:t>
            </w:r>
            <w:proofErr w:type="gramEnd"/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 w:rsidRPr="005053DE">
              <w:rPr>
                <w:rFonts w:ascii="Arial" w:eastAsia="Arial" w:hAnsi="Arial" w:cs="Arial"/>
                <w:i/>
                <w:w w:val="81"/>
              </w:rPr>
              <w:t>b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't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-1"/>
                <w:w w:val="81"/>
              </w:rPr>
              <w:t>K</w:t>
            </w:r>
            <w:r w:rsidRPr="005053DE">
              <w:rPr>
                <w:rFonts w:ascii="Arial" w:eastAsia="Arial" w:hAnsi="Arial" w:cs="Arial"/>
                <w:i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=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 w:rsidRPr="005053DE">
              <w:rPr>
                <w:rFonts w:ascii="Arial" w:eastAsia="Arial" w:hAnsi="Arial" w:cs="Arial"/>
                <w:i/>
                <w:w w:val="81"/>
              </w:rPr>
              <w:t xml:space="preserve">9]    </w:t>
            </w:r>
            <w:r w:rsidRP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[I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: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If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ag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l</w:t>
            </w:r>
            <w:r w:rsidRPr="005053DE">
              <w:rPr>
                <w:rFonts w:ascii="Arial" w:eastAsia="Arial" w:hAnsi="Arial" w:cs="Arial"/>
                <w:i/>
                <w:spacing w:val="3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ss than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1</w:t>
            </w:r>
            <w:r w:rsidRPr="005053DE">
              <w:rPr>
                <w:rFonts w:ascii="Arial" w:eastAsia="Arial" w:hAnsi="Arial" w:cs="Arial"/>
                <w:i/>
                <w:w w:val="81"/>
              </w:rPr>
              <w:t>8,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stop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inte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view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use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c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ds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w w:val="81"/>
              </w:rPr>
              <w:t>mly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aw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a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ot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er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P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Pr="005053DE">
              <w:rPr>
                <w:rFonts w:ascii="Arial" w:eastAsia="Arial" w:hAnsi="Arial" w:cs="Arial"/>
                <w:i/>
                <w:w w:val="81"/>
              </w:rPr>
              <w:t>d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w w:val="81"/>
              </w:rPr>
              <w:t>nt</w:t>
            </w:r>
            <w:r w:rsidRP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in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t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Pr="005053DE">
              <w:rPr>
                <w:rFonts w:ascii="Arial" w:eastAsia="Arial" w:hAnsi="Arial" w:cs="Arial"/>
                <w:i/>
                <w:w w:val="81"/>
              </w:rPr>
              <w:t>s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am</w:t>
            </w:r>
            <w:r w:rsidRPr="005053DE">
              <w:rPr>
                <w:rFonts w:ascii="Arial" w:eastAsia="Arial" w:hAnsi="Arial" w:cs="Arial"/>
                <w:i/>
                <w:w w:val="81"/>
              </w:rPr>
              <w:t>e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 w:rsidRPr="005053DE">
              <w:rPr>
                <w:rFonts w:ascii="Arial" w:eastAsia="Arial" w:hAnsi="Arial" w:cs="Arial"/>
                <w:i/>
                <w:w w:val="81"/>
              </w:rPr>
              <w:t>o</w:t>
            </w:r>
            <w:r w:rsidRP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Pr="005053DE">
              <w:rPr>
                <w:rFonts w:ascii="Arial" w:eastAsia="Arial" w:hAnsi="Arial" w:cs="Arial"/>
                <w:i/>
                <w:w w:val="81"/>
              </w:rPr>
              <w:t>sehold]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49FB84" w14:textId="77777777" w:rsidR="00101223" w:rsidRPr="005053DE" w:rsidRDefault="00101223" w:rsidP="00731C5D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42A555" w14:textId="77777777" w:rsidR="00101223" w:rsidRPr="005053DE" w:rsidRDefault="00101223" w:rsidP="00731C5D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CD986E" w14:textId="77777777" w:rsidR="00101223" w:rsidRPr="005053DE" w:rsidRDefault="00101223" w:rsidP="00731C5D"/>
        </w:tc>
      </w:tr>
    </w:tbl>
    <w:p w14:paraId="3F0531F6" w14:textId="77777777" w:rsidR="00101223" w:rsidRDefault="00101223" w:rsidP="00731C5D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1"/>
      </w:tblGrid>
      <w:tr w:rsidR="00101223" w14:paraId="3872027C" w14:textId="77777777" w:rsidTr="00731C5D">
        <w:trPr>
          <w:trHeight w:hRule="exact" w:val="470"/>
        </w:trPr>
        <w:tc>
          <w:tcPr>
            <w:tcW w:w="9321" w:type="dxa"/>
            <w:shd w:val="clear" w:color="auto" w:fill="auto"/>
          </w:tcPr>
          <w:p w14:paraId="455A7F69" w14:textId="7278550F" w:rsidR="00101223" w:rsidRDefault="005053DE" w:rsidP="00731C5D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2. 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Which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angu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e?</w:t>
            </w:r>
            <w:r>
              <w:rPr>
                <w:rFonts w:ascii="Arial" w:eastAsia="Arial" w:hAnsi="Arial" w:cs="Arial"/>
                <w:b/>
                <w:spacing w:val="1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i/>
                <w:w w:val="80"/>
              </w:rPr>
              <w:t>pt</w:t>
            </w:r>
            <w:r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cessa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y: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ngu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r</w:t>
            </w:r>
          </w:p>
          <w:p w14:paraId="3BD6BF34" w14:textId="77777777" w:rsidR="00101223" w:rsidRDefault="005053DE" w:rsidP="00731C5D">
            <w:pPr>
              <w:ind w:left="35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p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</w:tbl>
    <w:p w14:paraId="0D641D0F" w14:textId="77777777" w:rsidR="00731C5D" w:rsidRDefault="00731C5D" w:rsidP="003F13BB">
      <w:pPr>
        <w:spacing w:line="180" w:lineRule="exact"/>
        <w:rPr>
          <w:sz w:val="19"/>
          <w:szCs w:val="19"/>
        </w:rPr>
      </w:pPr>
    </w:p>
    <w:p w14:paraId="22A5A1A8" w14:textId="77777777" w:rsidR="00101223" w:rsidRDefault="00101223" w:rsidP="003F13BB">
      <w:pPr>
        <w:spacing w:before="8" w:line="140" w:lineRule="exact"/>
        <w:rPr>
          <w:sz w:val="14"/>
          <w:szCs w:val="14"/>
        </w:rPr>
      </w:pPr>
    </w:p>
    <w:p w14:paraId="47377FD3" w14:textId="77777777" w:rsidR="00101223" w:rsidRDefault="00101223" w:rsidP="003F13BB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792"/>
        <w:gridCol w:w="792"/>
        <w:gridCol w:w="792"/>
        <w:gridCol w:w="793"/>
        <w:gridCol w:w="792"/>
        <w:gridCol w:w="1080"/>
      </w:tblGrid>
      <w:tr w:rsidR="00101223" w14:paraId="384D63DE" w14:textId="77777777" w:rsidTr="00731C5D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372F9AAB" w14:textId="37F5801D" w:rsidR="00101223" w:rsidRDefault="00731C5D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r 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il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w w:val="81"/>
              </w:rPr>
              <w:t>:</w:t>
            </w:r>
            <w:r w:rsidR="005053DE"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E8788" w14:textId="77777777" w:rsidTr="00731C5D">
        <w:trPr>
          <w:trHeight w:hRule="exact" w:val="502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D1C02" w14:textId="77777777" w:rsidR="00101223" w:rsidRDefault="00101223" w:rsidP="003F13BB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2842D6" w14:textId="77777777" w:rsidR="00101223" w:rsidRDefault="00101223" w:rsidP="003F13BB">
            <w:pPr>
              <w:spacing w:before="6" w:line="120" w:lineRule="exact"/>
              <w:rPr>
                <w:sz w:val="12"/>
                <w:szCs w:val="12"/>
              </w:rPr>
            </w:pPr>
          </w:p>
          <w:p w14:paraId="0B98B182" w14:textId="77777777" w:rsidR="00101223" w:rsidRDefault="005053DE" w:rsidP="003F13BB">
            <w:pPr>
              <w:ind w:left="1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DE90AE" w14:textId="77777777" w:rsidR="00101223" w:rsidRDefault="005053DE" w:rsidP="003F13BB">
            <w:pPr>
              <w:spacing w:before="10"/>
              <w:ind w:left="102" w:right="10" w:hanging="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6155DA" w14:textId="77777777" w:rsidR="00101223" w:rsidRDefault="005053DE" w:rsidP="003F13BB">
            <w:pPr>
              <w:spacing w:before="10"/>
              <w:ind w:left="189" w:right="85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2762BD" w14:textId="77777777" w:rsidR="00101223" w:rsidRDefault="005053DE" w:rsidP="003F13BB">
            <w:pPr>
              <w:spacing w:before="10"/>
              <w:ind w:left="189" w:right="162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03BEA3" w14:textId="77777777" w:rsidR="00101223" w:rsidRDefault="00101223" w:rsidP="003F13BB">
            <w:pPr>
              <w:spacing w:before="6" w:line="120" w:lineRule="exact"/>
              <w:rPr>
                <w:sz w:val="12"/>
                <w:szCs w:val="12"/>
              </w:rPr>
            </w:pPr>
          </w:p>
          <w:p w14:paraId="11B51BC1" w14:textId="77777777" w:rsidR="00101223" w:rsidRDefault="005053DE" w:rsidP="003F13BB">
            <w:pPr>
              <w:ind w:left="1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F678DA" w14:textId="77777777" w:rsidR="00101223" w:rsidRDefault="005053DE" w:rsidP="003F13BB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698736CF" w14:textId="77777777" w:rsidR="00101223" w:rsidRDefault="005053DE" w:rsidP="003F13BB">
            <w:pPr>
              <w:spacing w:before="1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0FD1BFC4" w14:textId="77777777" w:rsidTr="00731C5D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B2283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D046C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5F7030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5FA9D2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02A298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24A218" w14:textId="77777777" w:rsidR="00101223" w:rsidRDefault="005053DE" w:rsidP="003F13BB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6B5CBD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AB1517" w14:textId="77777777" w:rsidTr="00731C5D">
        <w:trPr>
          <w:trHeight w:hRule="exact" w:val="257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B6747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9F67F3" w14:textId="77777777" w:rsidR="00101223" w:rsidRDefault="005053DE" w:rsidP="003F13BB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63CA64" w14:textId="77777777" w:rsidR="00101223" w:rsidRDefault="005053DE" w:rsidP="003F13BB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583492" w14:textId="77777777" w:rsidR="00101223" w:rsidRDefault="005053DE" w:rsidP="003F13BB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E5A181" w14:textId="77777777" w:rsidR="00101223" w:rsidRDefault="005053DE" w:rsidP="003F13BB">
            <w:pPr>
              <w:spacing w:before="3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718AE2" w14:textId="77777777" w:rsidR="00101223" w:rsidRDefault="005053DE" w:rsidP="003F13BB">
            <w:pPr>
              <w:spacing w:before="3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E9E2B5" w14:textId="77777777" w:rsidR="00101223" w:rsidRDefault="005053DE" w:rsidP="003F13BB">
            <w:pPr>
              <w:spacing w:before="3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8BA1B7E" w14:textId="77777777" w:rsidTr="00731C5D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454FD4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866D2E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17615D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FF1CF4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069355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4F03CB" w14:textId="77777777" w:rsidR="00101223" w:rsidRDefault="005053DE" w:rsidP="003F13BB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51230B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AD55EF1" w14:textId="77777777" w:rsidTr="00731C5D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BD679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3CBB1F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E352FA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F31BEF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8374DE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2748B5" w14:textId="77777777" w:rsidR="00101223" w:rsidRDefault="005053DE" w:rsidP="003F13BB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1D1C59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1922FA" w14:textId="77777777" w:rsidTr="00731C5D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A830D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67B573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A8DFD4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FCD29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8E958F" w14:textId="77777777" w:rsidR="00101223" w:rsidRDefault="005053DE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0C457F" w14:textId="77777777" w:rsidR="00101223" w:rsidRDefault="005053DE" w:rsidP="003F13BB">
            <w:pPr>
              <w:spacing w:before="1"/>
              <w:ind w:left="310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D2FBF7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731C5D" w14:paraId="0B28004B" w14:textId="77777777" w:rsidTr="00731C5D">
        <w:trPr>
          <w:trHeight w:hRule="exact" w:val="254"/>
        </w:trPr>
        <w:tc>
          <w:tcPr>
            <w:tcW w:w="4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9FF093" w14:textId="77777777" w:rsidR="00731C5D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  <w:b/>
                <w:spacing w:val="-1"/>
                <w:w w:val="80"/>
              </w:rPr>
            </w:pPr>
          </w:p>
          <w:p w14:paraId="1FA15439" w14:textId="77777777" w:rsidR="00731C5D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  <w:b/>
                <w:spacing w:val="-1"/>
                <w:w w:val="80"/>
              </w:rPr>
            </w:pP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28CAA7" w14:textId="77777777" w:rsidR="00731C5D" w:rsidRDefault="00731C5D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  <w:w w:val="81"/>
              </w:rPr>
            </w:pP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F32822" w14:textId="77777777" w:rsidR="00731C5D" w:rsidRDefault="00731C5D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  <w:w w:val="81"/>
              </w:rPr>
            </w:pP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57746C" w14:textId="77777777" w:rsidR="00731C5D" w:rsidRDefault="00731C5D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  <w:w w:val="81"/>
              </w:rPr>
            </w:pP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1A256F" w14:textId="77777777" w:rsidR="00731C5D" w:rsidRDefault="00731C5D" w:rsidP="003F13BB">
            <w:pPr>
              <w:spacing w:before="1"/>
              <w:ind w:left="305" w:right="315"/>
              <w:jc w:val="center"/>
              <w:rPr>
                <w:rFonts w:ascii="Arial" w:eastAsia="Arial" w:hAnsi="Arial" w:cs="Arial"/>
                <w:w w:val="81"/>
              </w:rPr>
            </w:pP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1AD0C4" w14:textId="77777777" w:rsidR="00731C5D" w:rsidRDefault="00731C5D" w:rsidP="003F13BB">
            <w:pPr>
              <w:spacing w:before="1"/>
              <w:ind w:left="310" w:right="310"/>
              <w:jc w:val="center"/>
              <w:rPr>
                <w:rFonts w:ascii="Arial" w:eastAsia="Arial" w:hAnsi="Arial" w:cs="Arial"/>
                <w:w w:val="81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C7C6F3" w14:textId="77777777" w:rsidR="00731C5D" w:rsidRDefault="00731C5D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  <w:w w:val="81"/>
              </w:rPr>
            </w:pPr>
          </w:p>
        </w:tc>
      </w:tr>
    </w:tbl>
    <w:p w14:paraId="3A5F8831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8"/>
        <w:gridCol w:w="1308"/>
      </w:tblGrid>
      <w:tr w:rsidR="00101223" w14:paraId="5F8A7BB4" w14:textId="77777777" w:rsidTr="00731C5D">
        <w:trPr>
          <w:trHeight w:hRule="exact" w:val="1159"/>
        </w:trPr>
        <w:tc>
          <w:tcPr>
            <w:tcW w:w="93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F8A28E" w14:textId="56FF1F78" w:rsidR="00101223" w:rsidRDefault="00731C5D" w:rsidP="003F13BB">
            <w:pPr>
              <w:spacing w:line="220" w:lineRule="exact"/>
              <w:ind w:left="-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</w:t>
            </w:r>
            <w:r w:rsidR="005053DE">
              <w:rPr>
                <w:rFonts w:ascii="Arial" w:eastAsia="Arial" w:hAnsi="Arial" w:cs="Arial"/>
                <w:b/>
                <w:w w:val="81"/>
              </w:rPr>
              <w:t>.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tify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 w:rsidR="005053DE">
              <w:rPr>
                <w:rFonts w:ascii="Arial" w:eastAsia="Arial" w:hAnsi="Arial" w:cs="Arial"/>
                <w:i/>
                <w:w w:val="81"/>
              </w:rPr>
              <w:t>ost</w:t>
            </w:r>
            <w:r w:rsid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int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w w:val="81"/>
              </w:rPr>
              <w:t>nse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(</w:t>
            </w:r>
            <w:r w:rsidR="005053DE">
              <w:rPr>
                <w:rFonts w:ascii="Arial" w:eastAsia="Arial" w:hAnsi="Arial" w:cs="Arial"/>
                <w:i/>
                <w:w w:val="81"/>
              </w:rPr>
              <w:t>hig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i/>
                <w:w w:val="81"/>
              </w:rPr>
              <w:t>est)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cled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 xml:space="preserve">Q8.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If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is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2,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3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4,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i.e.,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if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the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r</w:t>
            </w:r>
            <w:r w:rsidR="005053DE">
              <w:rPr>
                <w:rFonts w:ascii="Arial" w:eastAsia="Arial" w:hAnsi="Arial" w:cs="Arial"/>
                <w:i/>
                <w:w w:val="81"/>
              </w:rPr>
              <w:t>espo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w w:val="81"/>
              </w:rPr>
              <w:t>nt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went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wi</w:t>
            </w:r>
            <w:r w:rsidR="005053DE">
              <w:rPr>
                <w:rFonts w:ascii="Arial" w:eastAsia="Arial" w:hAnsi="Arial" w:cs="Arial"/>
                <w:i/>
                <w:spacing w:val="6"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w w:val="81"/>
              </w:rPr>
              <w:t>hout</w:t>
            </w:r>
            <w:r w:rsidR="005053DE"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any</w:t>
            </w:r>
          </w:p>
          <w:p w14:paraId="46810ADC" w14:textId="77777777" w:rsidR="00101223" w:rsidRDefault="005053DE" w:rsidP="003F13BB">
            <w:pPr>
              <w:ind w:left="-1" w:right="2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item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8a-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“m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i/>
                <w:w w:val="81"/>
              </w:rPr>
              <w:t>always,”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ke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iven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ask:</w:t>
            </w:r>
            <w:r>
              <w:rPr>
                <w:rFonts w:ascii="Arial" w:eastAsia="Arial" w:hAnsi="Arial" w:cs="Arial"/>
                <w:i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>
              <w:rPr>
                <w:rFonts w:ascii="Arial" w:eastAsia="Arial" w:hAnsi="Arial" w:cs="Arial"/>
                <w:b/>
                <w:w w:val="81"/>
              </w:rPr>
              <w:t>u 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ncy]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]</w:t>
            </w:r>
            <w:r>
              <w:rPr>
                <w:rFonts w:ascii="Arial" w:eastAsia="Arial" w:hAnsi="Arial" w:cs="Arial"/>
                <w:spacing w:val="2"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e: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ve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ir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[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did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g</w:t>
            </w:r>
            <w:r>
              <w:rPr>
                <w:rFonts w:ascii="Arial" w:eastAsia="Arial" w:hAnsi="Arial" w:cs="Arial"/>
                <w:i/>
                <w:w w:val="81"/>
              </w:rPr>
              <w:t>o without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8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E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,at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as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seve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es”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2</w:t>
            </w:r>
            <w:r>
              <w:rPr>
                <w:rFonts w:ascii="Arial" w:eastAsia="Arial" w:hAnsi="Arial" w:cs="Arial"/>
                <w:i/>
                <w:w w:val="81"/>
              </w:rPr>
              <w:t>)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7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Appl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cable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9A40BE7" w14:textId="77777777" w:rsidTr="00731C5D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B883C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ths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A54063" w14:textId="77777777" w:rsidR="00101223" w:rsidRDefault="005053DE" w:rsidP="003F13BB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D4D56A8" w14:textId="77777777" w:rsidTr="00731C5D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69730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6E089E" w14:textId="77777777" w:rsidR="00101223" w:rsidRDefault="005053DE" w:rsidP="003F13BB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91E0D07" w14:textId="77777777" w:rsidTr="00731C5D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02734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im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0C40C8" w14:textId="77777777" w:rsidR="00101223" w:rsidRDefault="005053DE" w:rsidP="003F13BB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420F148" w14:textId="77777777" w:rsidTr="00731C5D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8D4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C5A393" w14:textId="77777777" w:rsidR="00101223" w:rsidRDefault="005053DE" w:rsidP="003F13BB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5DA3B5F" w14:textId="77777777" w:rsidTr="00731C5D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D5177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k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F14468" w14:textId="77777777" w:rsidR="00101223" w:rsidRDefault="005053DE" w:rsidP="003F13BB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04D075FD" w14:textId="77777777" w:rsidTr="00731C5D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24937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39070D" w14:textId="77777777" w:rsidR="00101223" w:rsidRDefault="005053DE" w:rsidP="003F13BB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7A50DA0" w14:textId="77777777" w:rsidTr="00731C5D">
        <w:trPr>
          <w:trHeight w:hRule="exact" w:val="264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4B0C8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Applica</w:t>
            </w:r>
            <w:r>
              <w:rPr>
                <w:rFonts w:ascii="Arial" w:eastAsia="Arial" w:hAnsi="Arial" w:cs="Arial"/>
                <w:spacing w:val="2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[D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R]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2D6C6A" w14:textId="77777777" w:rsidR="00101223" w:rsidRDefault="005053DE" w:rsidP="003F13BB">
            <w:pPr>
              <w:spacing w:before="6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2B600D1" w14:textId="77777777" w:rsidTr="00731C5D">
        <w:trPr>
          <w:trHeight w:hRule="exact" w:val="266"/>
        </w:trPr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089B5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3C9892" w14:textId="77777777" w:rsidR="00101223" w:rsidRDefault="005053DE" w:rsidP="003F13BB">
            <w:pPr>
              <w:spacing w:before="8"/>
              <w:ind w:left="561" w:right="5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5084C33" w14:textId="48653F76" w:rsidR="00101223" w:rsidRDefault="00101223" w:rsidP="003F13BB">
      <w:pPr>
        <w:spacing w:before="34"/>
        <w:ind w:right="4578"/>
        <w:rPr>
          <w:rFonts w:ascii="Arial" w:eastAsia="Arial" w:hAnsi="Arial" w:cs="Arial"/>
        </w:rPr>
        <w:sectPr w:rsidR="00101223">
          <w:footerReference w:type="default" r:id="rId9"/>
          <w:pgSz w:w="11900" w:h="16860"/>
          <w:pgMar w:top="1080" w:right="1280" w:bottom="280" w:left="1080" w:header="0" w:footer="0" w:gutter="0"/>
          <w:cols w:space="720"/>
        </w:sectPr>
      </w:pPr>
    </w:p>
    <w:p w14:paraId="59FDA504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828"/>
        <w:gridCol w:w="828"/>
        <w:gridCol w:w="828"/>
        <w:gridCol w:w="829"/>
        <w:gridCol w:w="828"/>
        <w:gridCol w:w="1080"/>
      </w:tblGrid>
      <w:tr w:rsidR="00101223" w14:paraId="789EEDE4" w14:textId="77777777" w:rsidTr="00731C5D">
        <w:trPr>
          <w:trHeight w:hRule="exact" w:val="28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72B08303" w14:textId="2243CC15" w:rsidR="00101223" w:rsidRDefault="00731C5D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5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Ov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yo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r 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e in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il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w w:val="81"/>
              </w:rPr>
              <w:t>:</w:t>
            </w:r>
            <w:r w:rsidR="005053DE"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7D91DA6B" w14:textId="77777777" w:rsidTr="00731C5D">
        <w:trPr>
          <w:trHeight w:hRule="exact" w:val="502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41941F0" w14:textId="77777777" w:rsidR="00101223" w:rsidRDefault="00101223" w:rsidP="003F13BB"/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033C46" w14:textId="77777777" w:rsidR="00101223" w:rsidRDefault="00101223" w:rsidP="003F13BB">
            <w:pPr>
              <w:spacing w:before="3" w:line="120" w:lineRule="exact"/>
              <w:rPr>
                <w:sz w:val="12"/>
                <w:szCs w:val="12"/>
              </w:rPr>
            </w:pPr>
          </w:p>
          <w:p w14:paraId="0F2C2A17" w14:textId="77777777" w:rsidR="00101223" w:rsidRDefault="005053DE" w:rsidP="003F13BB">
            <w:pPr>
              <w:ind w:lef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5773F9" w14:textId="77777777" w:rsidR="00101223" w:rsidRDefault="005053DE" w:rsidP="003F13BB">
            <w:pPr>
              <w:spacing w:before="16" w:line="220" w:lineRule="exact"/>
              <w:ind w:left="121" w:right="30" w:hanging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 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twice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08D31A" w14:textId="77777777" w:rsidR="00101223" w:rsidRDefault="005053DE" w:rsidP="003F13BB">
            <w:pPr>
              <w:spacing w:before="16" w:line="220" w:lineRule="exact"/>
              <w:ind w:left="208" w:right="102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975667" w14:textId="77777777" w:rsidR="00101223" w:rsidRDefault="005053DE" w:rsidP="003F13BB">
            <w:pPr>
              <w:spacing w:before="16" w:line="220" w:lineRule="exact"/>
              <w:ind w:left="208" w:right="179" w:hanging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 times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DA6B9C" w14:textId="77777777" w:rsidR="00101223" w:rsidRDefault="00101223" w:rsidP="003F13BB">
            <w:pPr>
              <w:spacing w:before="3" w:line="120" w:lineRule="exact"/>
              <w:rPr>
                <w:sz w:val="12"/>
                <w:szCs w:val="12"/>
              </w:rPr>
            </w:pPr>
          </w:p>
          <w:p w14:paraId="0D5F1060" w14:textId="77777777" w:rsidR="00101223" w:rsidRDefault="005053DE" w:rsidP="003F13BB">
            <w:pPr>
              <w:ind w:lef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03D80B" w14:textId="77777777" w:rsidR="00101223" w:rsidRDefault="005053DE" w:rsidP="003F13BB">
            <w:pPr>
              <w:spacing w:before="10"/>
              <w:ind w:left="68" w:right="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1583D512" w14:textId="77777777" w:rsidR="00101223" w:rsidRDefault="005053DE" w:rsidP="003F13BB">
            <w:pPr>
              <w:spacing w:line="220" w:lineRule="exact"/>
              <w:ind w:left="271" w:right="2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4198BBC" w14:textId="77777777" w:rsidTr="00731C5D">
        <w:trPr>
          <w:trHeight w:hRule="exact" w:val="25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7534A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elt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ghbou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70E4C6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054311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AB36D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F224AE" w14:textId="77777777" w:rsidR="00101223" w:rsidRDefault="005053DE" w:rsidP="003F13BB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75F703" w14:textId="77777777" w:rsidR="00101223" w:rsidRDefault="005053DE" w:rsidP="003F13BB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91F2BA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E7F9E8" w14:textId="77777777" w:rsidTr="00731C5D">
        <w:trPr>
          <w:trHeight w:hRule="exact" w:val="25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1284A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78F429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3B806B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BA5333" w14:textId="77777777" w:rsidR="00101223" w:rsidRDefault="005053DE" w:rsidP="003F13BB">
            <w:pPr>
              <w:spacing w:before="1"/>
              <w:ind w:left="322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16AC8F" w14:textId="77777777" w:rsidR="00101223" w:rsidRDefault="005053DE" w:rsidP="003F13BB">
            <w:pPr>
              <w:spacing w:before="1"/>
              <w:ind w:left="322" w:right="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E6CC68" w14:textId="77777777" w:rsidR="00101223" w:rsidRDefault="005053DE" w:rsidP="003F13BB">
            <w:pPr>
              <w:spacing w:before="1"/>
              <w:ind w:left="326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3C7F2E" w14:textId="77777777" w:rsidR="00101223" w:rsidRDefault="005053DE" w:rsidP="003F13BB">
            <w:pPr>
              <w:spacing w:before="1"/>
              <w:ind w:left="453" w:right="4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96AE5DD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p w14:paraId="77493097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1020"/>
        <w:gridCol w:w="1020"/>
        <w:gridCol w:w="1020"/>
        <w:gridCol w:w="1021"/>
        <w:gridCol w:w="1020"/>
        <w:gridCol w:w="1020"/>
      </w:tblGrid>
      <w:tr w:rsidR="00101223" w14:paraId="3E0A4972" w14:textId="77777777" w:rsidTr="00731C5D">
        <w:trPr>
          <w:trHeight w:hRule="exact" w:val="267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4DD9F7F5" w14:textId="171B9A44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6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w w:val="80"/>
              </w:rPr>
              <w:t>et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ews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s?</w:t>
            </w:r>
            <w:r w:rsidR="005053DE"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w w:val="80"/>
              </w:rPr>
              <w:t>ut</w:t>
            </w:r>
            <w:r w:rsidR="005053DE"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112D76F5" w14:textId="77777777" w:rsidTr="00731C5D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07348" w14:textId="77777777" w:rsidR="00101223" w:rsidRDefault="00101223" w:rsidP="003F13BB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4354F8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11F7054" w14:textId="77777777" w:rsidR="00101223" w:rsidRDefault="005053DE" w:rsidP="003F13BB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25363C" w14:textId="77777777" w:rsidR="00101223" w:rsidRDefault="005053DE" w:rsidP="003F13BB">
            <w:pPr>
              <w:spacing w:line="220" w:lineRule="exact"/>
              <w:ind w:left="-26" w:right="-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349E6EF8" w14:textId="77777777" w:rsidR="00101223" w:rsidRDefault="005053DE" w:rsidP="003F13BB">
            <w:pPr>
              <w:spacing w:line="220" w:lineRule="exact"/>
              <w:ind w:left="271" w:right="28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13EB66" w14:textId="77777777" w:rsidR="00101223" w:rsidRDefault="005053DE" w:rsidP="003F13BB">
            <w:pPr>
              <w:spacing w:line="220" w:lineRule="exact"/>
              <w:ind w:left="-26" w:right="-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403A7096" w14:textId="77777777" w:rsidR="00101223" w:rsidRDefault="005053DE" w:rsidP="003F13BB">
            <w:pPr>
              <w:spacing w:line="220" w:lineRule="exact"/>
              <w:ind w:left="235" w:right="24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CFDFDBD" w14:textId="77777777" w:rsidR="00101223" w:rsidRDefault="005053DE" w:rsidP="003F13BB">
            <w:pPr>
              <w:spacing w:line="220" w:lineRule="exact"/>
              <w:ind w:left="108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56FC0DEE" w14:textId="77777777" w:rsidR="00101223" w:rsidRDefault="005053DE" w:rsidP="003F13BB">
            <w:pPr>
              <w:spacing w:line="220" w:lineRule="exact"/>
              <w:ind w:left="-34" w:right="-2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AF4E3C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659276B" w14:textId="77777777" w:rsidR="00101223" w:rsidRDefault="005053DE" w:rsidP="003F13BB">
            <w:pPr>
              <w:ind w:left="2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4A029E" w14:textId="77777777" w:rsidR="00101223" w:rsidRDefault="005053DE" w:rsidP="003F13BB">
            <w:pPr>
              <w:spacing w:line="220" w:lineRule="exact"/>
              <w:ind w:left="51" w:right="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35363ED" w14:textId="77777777" w:rsidR="00101223" w:rsidRDefault="005053DE" w:rsidP="003F13BB">
            <w:pPr>
              <w:spacing w:line="220" w:lineRule="exact"/>
              <w:ind w:left="240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7673793" w14:textId="77777777" w:rsidTr="00731C5D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39522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1137AC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91A058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C12829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2E7EB8" w14:textId="77777777" w:rsidR="00101223" w:rsidRDefault="005053DE" w:rsidP="003F13BB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C019CE" w14:textId="77777777" w:rsidR="00101223" w:rsidRDefault="005053DE" w:rsidP="003F13BB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AAE02F" w14:textId="77777777" w:rsidR="00101223" w:rsidRDefault="005053DE" w:rsidP="003F13BB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0267250" w14:textId="77777777" w:rsidTr="00731C5D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CBEDB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elevision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6ACA0F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D6A014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C7F834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89D408" w14:textId="77777777" w:rsidR="00101223" w:rsidRDefault="005053DE" w:rsidP="003F13BB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981B63" w14:textId="77777777" w:rsidR="00101223" w:rsidRDefault="005053DE" w:rsidP="003F13BB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5F6EB1" w14:textId="77777777" w:rsidR="00101223" w:rsidRDefault="005053DE" w:rsidP="003F13BB">
            <w:pPr>
              <w:spacing w:before="8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57A8FB" w14:textId="77777777" w:rsidTr="00731C5D">
        <w:trPr>
          <w:trHeight w:hRule="exact" w:val="264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FC442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CE4A08" w14:textId="77777777" w:rsidR="00101223" w:rsidRDefault="005053DE" w:rsidP="003F13BB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FAD68B" w14:textId="77777777" w:rsidR="00101223" w:rsidRDefault="005053DE" w:rsidP="003F13BB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0570D4" w14:textId="77777777" w:rsidR="00101223" w:rsidRDefault="005053DE" w:rsidP="003F13BB">
            <w:pPr>
              <w:spacing w:before="6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C66928" w14:textId="77777777" w:rsidR="00101223" w:rsidRDefault="005053DE" w:rsidP="003F13BB">
            <w:pPr>
              <w:spacing w:before="6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BCEBFC" w14:textId="77777777" w:rsidR="00101223" w:rsidRDefault="005053DE" w:rsidP="003F13BB">
            <w:pPr>
              <w:spacing w:before="6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B61530" w14:textId="77777777" w:rsidR="00101223" w:rsidRDefault="005053DE" w:rsidP="003F13BB">
            <w:pPr>
              <w:spacing w:before="6"/>
              <w:ind w:left="422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E4185F8" w14:textId="77777777" w:rsidTr="00731C5D">
        <w:trPr>
          <w:trHeight w:hRule="exact" w:val="266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FA772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1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et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BA086F" w14:textId="77777777" w:rsidR="00101223" w:rsidRDefault="005053DE" w:rsidP="003F13BB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E24811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F3816E" w14:textId="77777777" w:rsidR="00101223" w:rsidRDefault="005053DE" w:rsidP="003F13BB">
            <w:pPr>
              <w:spacing w:before="8"/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B916DB" w14:textId="77777777" w:rsidR="00101223" w:rsidRDefault="005053DE" w:rsidP="003F13BB">
            <w:pPr>
              <w:spacing w:before="8"/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AE8462" w14:textId="77777777" w:rsidR="00101223" w:rsidRDefault="005053DE" w:rsidP="003F13BB">
            <w:pPr>
              <w:spacing w:before="8"/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197F9E" w14:textId="77777777" w:rsidR="00101223" w:rsidRDefault="005053DE" w:rsidP="003F13BB">
            <w:pPr>
              <w:spacing w:before="8"/>
              <w:ind w:left="421" w:right="4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2FCDBC2" w14:textId="77777777" w:rsidTr="00731C5D">
        <w:trPr>
          <w:trHeight w:hRule="exact" w:val="468"/>
        </w:trPr>
        <w:tc>
          <w:tcPr>
            <w:tcW w:w="3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BD766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as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oo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09750CB1" w14:textId="77777777" w:rsidR="00101223" w:rsidRDefault="005053DE" w:rsidP="003F13BB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7494A6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577A6E8" w14:textId="77777777" w:rsidR="00101223" w:rsidRDefault="005053DE" w:rsidP="003F13BB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ADCC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503ED73" w14:textId="77777777" w:rsidR="00101223" w:rsidRDefault="005053DE" w:rsidP="003F13BB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B908A0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F8CD6A4" w14:textId="77777777" w:rsidR="00101223" w:rsidRDefault="005053DE" w:rsidP="003F13BB">
            <w:pPr>
              <w:ind w:left="418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13165C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C4DBDE2" w14:textId="77777777" w:rsidR="00101223" w:rsidRDefault="005053DE" w:rsidP="003F13BB">
            <w:pPr>
              <w:ind w:left="422" w:right="4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7A67A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BE883A8" w14:textId="77777777" w:rsidR="00101223" w:rsidRDefault="005053DE" w:rsidP="003F13BB">
            <w:pPr>
              <w:ind w:left="422" w:right="4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0FB13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F0DE452" w14:textId="77777777" w:rsidR="00101223" w:rsidRDefault="005053DE" w:rsidP="003F13BB">
            <w:pPr>
              <w:ind w:left="41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9877445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47E7791F" w14:textId="77777777" w:rsidTr="00731C5D">
        <w:trPr>
          <w:trHeight w:hRule="exact" w:val="470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847041" w14:textId="5D9B56C9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7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w w:val="80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pub</w:t>
            </w:r>
            <w:r w:rsidR="005053DE">
              <w:rPr>
                <w:rFonts w:ascii="Arial" w:eastAsia="Arial" w:hAnsi="Arial" w:cs="Arial"/>
                <w:b/>
                <w:w w:val="80"/>
              </w:rPr>
              <w:t>lic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 w:rsidR="005053DE">
              <w:rPr>
                <w:rFonts w:ascii="Arial" w:eastAsia="Arial" w:hAnsi="Arial" w:cs="Arial"/>
                <w:b/>
                <w:w w:val="80"/>
              </w:rPr>
              <w:t>ai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s? </w:t>
            </w:r>
            <w:r w:rsidR="005053DE"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i/>
                <w:w w:val="80"/>
              </w:rPr>
              <w:t>nt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er</w:t>
            </w:r>
            <w:r w:rsidR="005053DE">
              <w:rPr>
                <w:rFonts w:ascii="Arial" w:eastAsia="Arial" w:hAnsi="Arial" w:cs="Arial"/>
                <w:i/>
                <w:w w:val="80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i/>
                <w:w w:val="80"/>
              </w:rPr>
              <w:t>pt</w:t>
            </w:r>
            <w:r w:rsidR="005053DE">
              <w:rPr>
                <w:rFonts w:ascii="Arial" w:eastAsia="Arial" w:hAnsi="Arial" w:cs="Arial"/>
                <w:i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if</w:t>
            </w:r>
            <w:r w:rsidR="005053DE">
              <w:rPr>
                <w:rFonts w:ascii="Arial" w:eastAsia="Arial" w:hAnsi="Arial" w:cs="Arial"/>
                <w:i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w w:val="80"/>
              </w:rPr>
              <w:t>cessa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y:</w:t>
            </w:r>
            <w:r w:rsidR="005053DE">
              <w:rPr>
                <w:rFonts w:ascii="Arial" w:eastAsia="Arial" w:hAnsi="Arial" w:cs="Arial"/>
                <w:i/>
                <w:spacing w:val="1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spacing w:val="-1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i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i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i/>
                <w:spacing w:val="1"/>
                <w:w w:val="80"/>
              </w:rPr>
              <w:t>no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w,</w:t>
            </w:r>
            <w:r w:rsidR="005053DE">
              <w:rPr>
                <w:rFonts w:ascii="Arial" w:eastAsia="Arial" w:hAnsi="Arial" w:cs="Arial"/>
                <w:b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spacing w:val="1"/>
                <w:w w:val="80"/>
              </w:rPr>
              <w:t>po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i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ics</w:t>
            </w:r>
            <w:r w:rsidR="005053DE">
              <w:rPr>
                <w:rFonts w:ascii="Arial" w:eastAsia="Arial" w:hAnsi="Arial" w:cs="Arial"/>
                <w:b/>
                <w:i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i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i/>
                <w:w w:val="81"/>
              </w:rPr>
              <w:t>d</w:t>
            </w:r>
          </w:p>
          <w:p w14:paraId="5FD34ABF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nt</w:t>
            </w:r>
            <w:proofErr w:type="gramEnd"/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B654A4" w14:textId="77777777" w:rsidTr="00731C5D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1E7E25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DA09CA" w14:textId="77777777" w:rsidR="00101223" w:rsidRDefault="005053DE" w:rsidP="003F13BB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E038E8A" w14:textId="77777777" w:rsidTr="00731C5D">
        <w:trPr>
          <w:trHeight w:hRule="exact" w:val="267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D9CB48" w14:textId="77777777" w:rsidR="00101223" w:rsidRDefault="005053DE" w:rsidP="003F13BB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58495E" w14:textId="77777777" w:rsidR="00101223" w:rsidRDefault="005053DE" w:rsidP="003F13BB">
            <w:pPr>
              <w:spacing w:before="9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CD201AF" w14:textId="77777777" w:rsidTr="00731C5D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80137C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783D3D" w14:textId="77777777" w:rsidR="00101223" w:rsidRDefault="005053DE" w:rsidP="003F13BB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F4BF99F" w14:textId="77777777" w:rsidTr="00731C5D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977D14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A62E52" w14:textId="77777777" w:rsidR="00101223" w:rsidRDefault="005053DE" w:rsidP="003F13BB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0AB0A54" w14:textId="77777777" w:rsidTr="00731C5D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B42FF0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9FE898" w14:textId="77777777" w:rsidR="00101223" w:rsidRDefault="005053DE" w:rsidP="003F13BB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CB7FCC6" w14:textId="77777777" w:rsidR="00101223" w:rsidRDefault="00101223" w:rsidP="003F13BB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620"/>
      </w:tblGrid>
      <w:tr w:rsidR="00101223" w14:paraId="119604F7" w14:textId="77777777" w:rsidTr="00731C5D">
        <w:trPr>
          <w:trHeight w:hRule="exact" w:val="264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6923FA" w14:textId="6165E77A" w:rsidR="00101223" w:rsidRDefault="00731C5D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8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w w:val="80"/>
              </w:rPr>
              <w:t>et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er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ie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il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w w:val="80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cu</w:t>
            </w:r>
            <w:r w:rsidR="005053DE">
              <w:rPr>
                <w:rFonts w:ascii="Arial" w:eastAsia="Arial" w:hAnsi="Arial" w:cs="Arial"/>
                <w:b/>
                <w:w w:val="80"/>
              </w:rPr>
              <w:t>ss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i/>
                <w:w w:val="80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[Re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w w:val="80"/>
              </w:rPr>
              <w:t>ut</w:t>
            </w:r>
            <w:r w:rsidR="005053DE"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29A7229A" w14:textId="77777777" w:rsidTr="00731C5D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4934B9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787180" w14:textId="77777777" w:rsidR="00101223" w:rsidRDefault="005053DE" w:rsidP="003F13BB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951231" w14:textId="77777777" w:rsidTr="00731C5D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E74564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Occasionally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5DBFD4" w14:textId="77777777" w:rsidR="00101223" w:rsidRDefault="005053DE" w:rsidP="003F13BB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206A929" w14:textId="77777777" w:rsidTr="00731C5D">
        <w:trPr>
          <w:trHeight w:hRule="exact" w:val="264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E7A409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8CDCFD" w14:textId="77777777" w:rsidR="00101223" w:rsidRDefault="005053DE" w:rsidP="003F13BB">
            <w:pPr>
              <w:spacing w:before="6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2A12F82" w14:textId="77777777" w:rsidTr="00731C5D">
        <w:trPr>
          <w:trHeight w:hRule="exact" w:val="26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9435CD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E0E43F" w14:textId="77777777" w:rsidR="00101223" w:rsidRDefault="005053DE" w:rsidP="003F13BB">
            <w:pPr>
              <w:spacing w:before="8"/>
              <w:ind w:left="718" w:right="7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CA87A47" w14:textId="77777777" w:rsidR="00101223" w:rsidRDefault="00101223" w:rsidP="003F13BB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936"/>
        <w:gridCol w:w="938"/>
        <w:gridCol w:w="937"/>
        <w:gridCol w:w="938"/>
        <w:gridCol w:w="937"/>
      </w:tblGrid>
      <w:tr w:rsidR="00101223" w14:paraId="416852A7" w14:textId="77777777" w:rsidTr="00731C5D">
        <w:trPr>
          <w:trHeight w:hRule="exact" w:val="242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3667A66C" w14:textId="33F1C551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9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y,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ee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: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F53994E" w14:textId="77777777" w:rsidTr="00731C5D">
        <w:trPr>
          <w:trHeight w:hRule="exact" w:val="471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37AD34" w14:textId="77777777" w:rsidR="00101223" w:rsidRDefault="00101223" w:rsidP="003F13BB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FC8A3F" w14:textId="77777777" w:rsidR="00101223" w:rsidRDefault="005053DE" w:rsidP="003F13BB">
            <w:pPr>
              <w:spacing w:before="2" w:line="220" w:lineRule="exact"/>
              <w:ind w:left="321" w:right="106" w:hanging="1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504B03" w14:textId="77777777" w:rsidR="00101223" w:rsidRDefault="005053DE" w:rsidP="003F13BB">
            <w:pPr>
              <w:spacing w:before="2" w:line="220" w:lineRule="exact"/>
              <w:ind w:left="323" w:right="123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5A6771" w14:textId="77777777" w:rsidR="00101223" w:rsidRDefault="005053DE" w:rsidP="003F13BB">
            <w:pPr>
              <w:spacing w:before="2" w:line="220" w:lineRule="exact"/>
              <w:ind w:left="321" w:right="42" w:hanging="2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3F1A1D" w14:textId="77777777" w:rsidR="00101223" w:rsidRDefault="005053DE" w:rsidP="003F13BB">
            <w:pPr>
              <w:spacing w:before="2" w:line="220" w:lineRule="exact"/>
              <w:ind w:left="321" w:right="23" w:hanging="2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 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D9AFFD" w14:textId="77777777" w:rsidR="00101223" w:rsidRDefault="005053DE" w:rsidP="003F13BB">
            <w:pPr>
              <w:spacing w:line="220" w:lineRule="exact"/>
              <w:ind w:left="19" w:righ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2415481" w14:textId="77777777" w:rsidR="00101223" w:rsidRDefault="005053DE" w:rsidP="003F13BB">
            <w:pPr>
              <w:spacing w:line="220" w:lineRule="exact"/>
              <w:ind w:left="20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B7DB571" w14:textId="77777777" w:rsidTr="00731C5D">
        <w:trPr>
          <w:trHeight w:hRule="exact" w:val="242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2D00E8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888744" w14:textId="77777777" w:rsidR="00101223" w:rsidRDefault="005053DE" w:rsidP="003F13BB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BA2460" w14:textId="77777777" w:rsidR="00101223" w:rsidRDefault="005053DE" w:rsidP="003F13BB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126DA4" w14:textId="77777777" w:rsidR="00101223" w:rsidRDefault="005053DE" w:rsidP="003F13BB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4DC3B" w14:textId="77777777" w:rsidR="00101223" w:rsidRDefault="005053DE" w:rsidP="003F13BB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81B15A" w14:textId="77777777" w:rsidR="00101223" w:rsidRDefault="005053DE" w:rsidP="003F13BB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6DE93B" w14:textId="77777777" w:rsidTr="00731C5D">
        <w:trPr>
          <w:trHeight w:hRule="exact" w:val="36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A69188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iza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29F44E" w14:textId="77777777" w:rsidR="00101223" w:rsidRDefault="005053DE" w:rsidP="003F13BB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8E55BC" w14:textId="77777777" w:rsidR="00101223" w:rsidRDefault="005053DE" w:rsidP="003F13BB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C01CF" w14:textId="77777777" w:rsidR="00101223" w:rsidRDefault="005053DE" w:rsidP="003F13BB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5E4D6C" w14:textId="77777777" w:rsidR="00101223" w:rsidRDefault="005053DE" w:rsidP="003F13BB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CCFF61" w14:textId="77777777" w:rsidR="00101223" w:rsidRDefault="005053DE" w:rsidP="003F13BB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0E61CA" w14:textId="77777777" w:rsidTr="00731C5D">
        <w:trPr>
          <w:trHeight w:hRule="exact" w:val="245"/>
        </w:trPr>
        <w:tc>
          <w:tcPr>
            <w:tcW w:w="4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9950B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hoo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BAD6AC" w14:textId="77777777" w:rsidR="00101223" w:rsidRDefault="005053DE" w:rsidP="003F13BB">
            <w:pPr>
              <w:spacing w:line="220" w:lineRule="exact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CA5BED" w14:textId="77777777" w:rsidR="00101223" w:rsidRDefault="005053DE" w:rsidP="003F13BB">
            <w:pPr>
              <w:spacing w:line="220" w:lineRule="exact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3582F8" w14:textId="77777777" w:rsidR="00101223" w:rsidRDefault="005053DE" w:rsidP="003F13BB">
            <w:pPr>
              <w:spacing w:line="220" w:lineRule="exact"/>
              <w:ind w:left="382" w:right="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E1EEB" w14:textId="77777777" w:rsidR="00101223" w:rsidRDefault="005053DE" w:rsidP="003F13BB">
            <w:pPr>
              <w:spacing w:line="220" w:lineRule="exact"/>
              <w:ind w:left="382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24C10A" w14:textId="77777777" w:rsidR="00101223" w:rsidRDefault="005053DE" w:rsidP="003F13BB">
            <w:pPr>
              <w:spacing w:line="220" w:lineRule="exact"/>
              <w:ind w:left="381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ECA7552" w14:textId="77777777" w:rsidR="00101223" w:rsidRDefault="00101223" w:rsidP="003F13BB">
      <w:pPr>
        <w:spacing w:before="5" w:line="180" w:lineRule="exact"/>
        <w:rPr>
          <w:sz w:val="18"/>
          <w:szCs w:val="18"/>
        </w:rPr>
      </w:pPr>
    </w:p>
    <w:p w14:paraId="7928A308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p w14:paraId="4B9F2F06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1"/>
        <w:gridCol w:w="1440"/>
      </w:tblGrid>
      <w:tr w:rsidR="00101223" w14:paraId="72369C8E" w14:textId="77777777" w:rsidTr="00731C5D">
        <w:trPr>
          <w:trHeight w:hRule="exact" w:val="468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DBC41C" w14:textId="4F2A6E77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10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nd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ot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2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 w:rsidR="005053DE">
              <w:rPr>
                <w:rFonts w:ascii="Arial" w:eastAsia="Arial" w:hAnsi="Arial" w:cs="Arial"/>
                <w:b/>
                <w:w w:val="80"/>
              </w:rPr>
              <w:t>1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1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ich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DFF3239" w14:textId="77777777" w:rsidR="00101223" w:rsidRDefault="005053DE" w:rsidP="003F13BB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ou?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34DADE8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20EA8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D0EE2A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21D758C5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155F7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FB5ACE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3F119885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753F6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the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elec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0F2BD6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E51081D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14EFD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cided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412C66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6058070" w14:textId="77777777" w:rsidTr="00731C5D">
        <w:trPr>
          <w:trHeight w:hRule="exact" w:val="238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B1302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co</w:t>
            </w:r>
            <w:r>
              <w:rPr>
                <w:rFonts w:ascii="Arial" w:eastAsia="Arial" w:hAnsi="Arial" w:cs="Arial"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w w:val="80"/>
              </w:rPr>
              <w:t>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not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ling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9220EA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B2DEDA8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C1CEA7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ou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event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C5C4774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7DA691F7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03089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ave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ti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6C87E8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01D27F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3AA3E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ou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vote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b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cause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you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uld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find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y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ur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am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v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s’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ister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AE6913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EF41E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F52EB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vote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son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0F42B4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9E1C2C5" w14:textId="77777777" w:rsidTr="00731C5D">
        <w:trPr>
          <w:trHeight w:hRule="exact" w:val="240"/>
        </w:trPr>
        <w:tc>
          <w:tcPr>
            <w:tcW w:w="7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67FF2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B3AC31" w14:textId="77777777" w:rsidR="00101223" w:rsidRDefault="005053DE" w:rsidP="003F13BB">
            <w:pPr>
              <w:spacing w:line="220" w:lineRule="exact"/>
              <w:ind w:left="629" w:right="6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F9D9DB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8"/>
        <w:gridCol w:w="1843"/>
      </w:tblGrid>
      <w:tr w:rsidR="00101223" w14:paraId="05699BDA" w14:textId="77777777" w:rsidTr="00731C5D">
        <w:trPr>
          <w:trHeight w:hRule="exact" w:val="471"/>
        </w:trPr>
        <w:tc>
          <w:tcPr>
            <w:tcW w:w="93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277BAD" w14:textId="5B6AFFF9" w:rsidR="00101223" w:rsidRDefault="00731C5D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11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 w:rsidR="005053DE">
              <w:rPr>
                <w:rFonts w:ascii="Arial" w:eastAsia="Arial" w:hAnsi="Arial" w:cs="Arial"/>
                <w:b/>
                <w:w w:val="80"/>
              </w:rPr>
              <w:t>le,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w w:val="80"/>
              </w:rPr>
              <w:t>ai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ss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eld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 w:rsidR="005053DE">
              <w:rPr>
                <w:rFonts w:ascii="Arial" w:eastAsia="Arial" w:hAnsi="Arial" w:cs="Arial"/>
                <w:b/>
                <w:w w:val="80"/>
              </w:rPr>
              <w:t>2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0</w:t>
            </w:r>
            <w:r w:rsidR="005053DE">
              <w:rPr>
                <w:rFonts w:ascii="Arial" w:eastAsia="Arial" w:hAnsi="Arial" w:cs="Arial"/>
                <w:b/>
                <w:w w:val="80"/>
              </w:rPr>
              <w:t>1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>1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.</w:t>
            </w:r>
            <w:proofErr w:type="gramEnd"/>
            <w:r w:rsidR="005053DE">
              <w:rPr>
                <w:rFonts w:ascii="Arial" w:eastAsia="Arial" w:hAnsi="Arial" w:cs="Arial"/>
                <w:b/>
                <w:i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i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Was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:</w:t>
            </w:r>
          </w:p>
          <w:p w14:paraId="45C082E0" w14:textId="77777777" w:rsidR="00101223" w:rsidRDefault="005053DE" w:rsidP="003F13BB">
            <w:pPr>
              <w:spacing w:before="1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1E624455" w14:textId="77777777" w:rsidTr="00731C5D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8CB0D2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682BBA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D20750" w14:textId="77777777" w:rsidTr="00731C5D">
        <w:trPr>
          <w:trHeight w:hRule="exact" w:val="238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E4287A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F1A19E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C16D11B" w14:textId="77777777" w:rsidTr="00731C5D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6F4488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ajor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A4DF49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ACAC889" w14:textId="77777777" w:rsidTr="00731C5D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60CDA1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air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BD64A3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84E31BD" w14:textId="77777777" w:rsidTr="00731C5D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7C0B68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stion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CE743E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44DDB02E" w14:textId="77777777" w:rsidTr="00731C5D">
        <w:trPr>
          <w:trHeight w:hRule="exact" w:val="240"/>
        </w:trPr>
        <w:tc>
          <w:tcPr>
            <w:tcW w:w="7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D6D084" w14:textId="77777777" w:rsidR="00101223" w:rsidRDefault="005053DE" w:rsidP="003F13BB">
            <w:pPr>
              <w:spacing w:line="22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0A1BE9" w14:textId="77777777" w:rsidR="00101223" w:rsidRDefault="005053DE" w:rsidP="003F13BB">
            <w:pPr>
              <w:spacing w:line="220" w:lineRule="exact"/>
              <w:ind w:left="835" w:right="8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BCBC31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5"/>
        <w:gridCol w:w="917"/>
        <w:gridCol w:w="914"/>
        <w:gridCol w:w="1105"/>
      </w:tblGrid>
      <w:tr w:rsidR="00101223" w14:paraId="1819FAAF" w14:textId="77777777" w:rsidTr="00731C5D">
        <w:trPr>
          <w:trHeight w:hRule="exact" w:val="240"/>
        </w:trPr>
        <w:tc>
          <w:tcPr>
            <w:tcW w:w="932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6E8C515B" w14:textId="54E54A5A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lastRenderedPageBreak/>
              <w:t>12</w:t>
            </w:r>
            <w:r w:rsidR="005053DE">
              <w:rPr>
                <w:rFonts w:ascii="Arial" w:eastAsia="Arial" w:hAnsi="Arial" w:cs="Arial"/>
                <w:b/>
                <w:w w:val="81"/>
              </w:rPr>
              <w:t>.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ki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2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0</w:t>
            </w:r>
            <w:r w:rsidR="005053DE">
              <w:rPr>
                <w:rFonts w:ascii="Arial" w:eastAsia="Arial" w:hAnsi="Arial" w:cs="Arial"/>
                <w:b/>
                <w:w w:val="81"/>
              </w:rPr>
              <w:t>1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1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id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w w:val="81"/>
              </w:rPr>
              <w:t>:</w:t>
            </w:r>
          </w:p>
        </w:tc>
      </w:tr>
      <w:tr w:rsidR="00101223" w14:paraId="3B056D74" w14:textId="77777777" w:rsidTr="00731C5D">
        <w:trPr>
          <w:trHeight w:hRule="exact" w:val="470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B2D155" w14:textId="77777777" w:rsidR="00101223" w:rsidRDefault="00101223" w:rsidP="003F13BB"/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21587D6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F091466" w14:textId="77777777" w:rsidR="00101223" w:rsidRDefault="005053DE" w:rsidP="003F13BB">
            <w:pPr>
              <w:ind w:left="307" w:right="3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A60905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58DC958" w14:textId="77777777" w:rsidR="00101223" w:rsidRDefault="005053DE" w:rsidP="003F13BB">
            <w:pPr>
              <w:ind w:left="271" w:right="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B722536" w14:textId="77777777" w:rsidR="00101223" w:rsidRDefault="005053DE" w:rsidP="003F13BB">
            <w:pPr>
              <w:spacing w:line="220" w:lineRule="exact"/>
              <w:ind w:left="97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450A665A" w14:textId="77777777" w:rsidR="00101223" w:rsidRDefault="005053DE" w:rsidP="003F13BB">
            <w:pPr>
              <w:ind w:left="288" w:right="2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CD5BDB4" w14:textId="77777777" w:rsidTr="00731C5D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44BE0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  <w:proofErr w:type="gramEnd"/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A3BDA6F" w14:textId="77777777" w:rsidR="00101223" w:rsidRDefault="005053DE" w:rsidP="003F13BB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5378269" w14:textId="77777777" w:rsidR="00101223" w:rsidRDefault="005053DE" w:rsidP="003F13BB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D929E75" w14:textId="77777777" w:rsidR="00101223" w:rsidRDefault="005053DE" w:rsidP="003F13BB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7C73B98" w14:textId="77777777" w:rsidTr="00731C5D">
        <w:trPr>
          <w:trHeight w:hRule="exact" w:val="242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DB7C0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 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amp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531157E" w14:textId="77777777" w:rsidR="00101223" w:rsidRDefault="005053DE" w:rsidP="003F13BB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7126899" w14:textId="77777777" w:rsidR="00101223" w:rsidRDefault="005053DE" w:rsidP="003F13BB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843B018" w14:textId="77777777" w:rsidR="00101223" w:rsidRDefault="005053DE" w:rsidP="003F13BB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BC901AC" w14:textId="77777777" w:rsidTr="00731C5D">
        <w:trPr>
          <w:trHeight w:hRule="exact" w:val="476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461CDF" w14:textId="77777777" w:rsidR="00101223" w:rsidRDefault="005053DE" w:rsidP="003F13BB">
            <w:pPr>
              <w:spacing w:before="63" w:line="161" w:lineRule="auto"/>
              <w:ind w:left="314" w:right="653" w:hanging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8"/>
                <w:w w:val="81"/>
                <w:position w:val="-1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ial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eg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ive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9CE6B27" w14:textId="77777777" w:rsidR="00101223" w:rsidRDefault="00101223" w:rsidP="003F13BB">
            <w:pPr>
              <w:spacing w:before="2" w:line="100" w:lineRule="exact"/>
              <w:rPr>
                <w:sz w:val="11"/>
                <w:szCs w:val="11"/>
              </w:rPr>
            </w:pPr>
          </w:p>
          <w:p w14:paraId="2EF1B6B3" w14:textId="77777777" w:rsidR="00101223" w:rsidRDefault="005053DE" w:rsidP="003F13BB">
            <w:pPr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9FAAA5A" w14:textId="77777777" w:rsidR="00101223" w:rsidRDefault="00101223" w:rsidP="003F13BB">
            <w:pPr>
              <w:spacing w:before="2" w:line="100" w:lineRule="exact"/>
              <w:rPr>
                <w:sz w:val="11"/>
                <w:szCs w:val="11"/>
              </w:rPr>
            </w:pPr>
          </w:p>
          <w:p w14:paraId="7065F072" w14:textId="77777777" w:rsidR="00101223" w:rsidRDefault="005053DE" w:rsidP="003F13BB">
            <w:pPr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1C636A2" w14:textId="77777777" w:rsidR="00101223" w:rsidRDefault="00101223" w:rsidP="003F13BB">
            <w:pPr>
              <w:spacing w:before="2" w:line="100" w:lineRule="exact"/>
              <w:rPr>
                <w:sz w:val="11"/>
                <w:szCs w:val="11"/>
              </w:rPr>
            </w:pPr>
          </w:p>
          <w:p w14:paraId="7C2AAA02" w14:textId="77777777" w:rsidR="00101223" w:rsidRDefault="005053DE" w:rsidP="003F13BB">
            <w:pPr>
              <w:ind w:left="457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FC6FBA3" w14:textId="77777777" w:rsidTr="00731C5D">
        <w:trPr>
          <w:trHeight w:hRule="exact" w:val="245"/>
        </w:trPr>
        <w:tc>
          <w:tcPr>
            <w:tcW w:w="6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51C92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1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  <w:shd w:val="clear" w:color="auto" w:fill="auto"/>
          </w:tcPr>
          <w:p w14:paraId="119F84D7" w14:textId="77777777" w:rsidR="00101223" w:rsidRDefault="005053DE" w:rsidP="003F13BB">
            <w:pPr>
              <w:spacing w:line="220" w:lineRule="exact"/>
              <w:ind w:left="365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1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auto"/>
          </w:tcPr>
          <w:p w14:paraId="2FB7D624" w14:textId="77777777" w:rsidR="00101223" w:rsidRDefault="005053DE" w:rsidP="003F13BB">
            <w:pPr>
              <w:spacing w:line="220" w:lineRule="exact"/>
              <w:ind w:left="367" w:right="3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04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9EF919" w14:textId="77777777" w:rsidR="00101223" w:rsidRDefault="005053DE" w:rsidP="003F13BB">
            <w:pPr>
              <w:spacing w:line="220" w:lineRule="exact"/>
              <w:ind w:left="466" w:right="4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FB087F7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1044"/>
        <w:gridCol w:w="1044"/>
        <w:gridCol w:w="1045"/>
        <w:gridCol w:w="1044"/>
        <w:gridCol w:w="1044"/>
      </w:tblGrid>
      <w:tr w:rsidR="00101223" w14:paraId="3CBE2F7A" w14:textId="77777777" w:rsidTr="00731C5D">
        <w:trPr>
          <w:trHeight w:hRule="exact" w:val="490"/>
        </w:trPr>
        <w:tc>
          <w:tcPr>
            <w:tcW w:w="9321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025CCA01" w14:textId="47CF9C89" w:rsidR="00101223" w:rsidRDefault="00731C5D" w:rsidP="003F13BB">
            <w:pPr>
              <w:spacing w:before="3"/>
              <w:ind w:left="-1" w:right="-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13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impo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 w:rsidR="005053DE">
              <w:rPr>
                <w:rFonts w:ascii="Arial" w:eastAsia="Arial" w:hAnsi="Arial" w:cs="Arial"/>
                <w:b/>
                <w:w w:val="80"/>
              </w:rPr>
              <w:t>lem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w w:val="81"/>
              </w:rPr>
              <w:t>ive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em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r 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w w:val="81"/>
              </w:rPr>
              <w:t>ew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?</w:t>
            </w:r>
            <w:r w:rsidR="005053DE"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ut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7ADC0B42" w14:textId="77777777" w:rsidTr="00731C5D">
        <w:trPr>
          <w:trHeight w:hRule="exact" w:val="468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302E1E" w14:textId="77777777" w:rsidR="00101223" w:rsidRDefault="00101223" w:rsidP="003F13BB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661AB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E1C25A3" w14:textId="77777777" w:rsidR="00101223" w:rsidRDefault="005053DE" w:rsidP="003F13BB">
            <w:pPr>
              <w:ind w:left="2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DCD6C6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B284DCF" w14:textId="77777777" w:rsidR="00101223" w:rsidRDefault="005053DE" w:rsidP="003F13BB">
            <w:pPr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once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3DDCE9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450A0E6" w14:textId="77777777" w:rsidR="00101223" w:rsidRDefault="005053DE" w:rsidP="003F13BB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39719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AC8A0FB" w14:textId="77777777" w:rsidR="00101223" w:rsidRDefault="005053DE" w:rsidP="003F13BB">
            <w:pPr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D463D9" w14:textId="77777777" w:rsidR="00101223" w:rsidRDefault="005053DE" w:rsidP="003F13BB">
            <w:pPr>
              <w:spacing w:line="220" w:lineRule="exact"/>
              <w:ind w:left="63" w:right="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8074B2E" w14:textId="77777777" w:rsidR="00101223" w:rsidRDefault="005053DE" w:rsidP="003F13BB">
            <w:pPr>
              <w:ind w:left="252" w:right="2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D555CCF" w14:textId="77777777" w:rsidTr="00731C5D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A8E43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486BA5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568C56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52683A" w14:textId="77777777" w:rsidR="00101223" w:rsidRDefault="005053DE" w:rsidP="003F13BB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560A0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088EA7" w14:textId="77777777" w:rsidR="00101223" w:rsidRDefault="005053DE" w:rsidP="003F13BB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C76717" w14:textId="77777777" w:rsidTr="00731C5D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D6374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12C974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C71EF7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FBA993" w14:textId="77777777" w:rsidR="00101223" w:rsidRDefault="005053DE" w:rsidP="003F13BB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A51696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605C73" w14:textId="77777777" w:rsidR="00101223" w:rsidRDefault="005053DE" w:rsidP="003F13BB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3A07296" w14:textId="77777777" w:rsidTr="00731C5D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CAC9D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nm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spacing w:val="-2"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cy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AE8AA3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094BE8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B1E211" w14:textId="77777777" w:rsidR="00101223" w:rsidRDefault="005053DE" w:rsidP="003F13BB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3A7767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0359FF" w14:textId="77777777" w:rsidR="00101223" w:rsidRDefault="005053DE" w:rsidP="003F13BB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6CAC29" w14:textId="77777777" w:rsidTr="00731C5D">
        <w:trPr>
          <w:trHeight w:hRule="exact" w:val="264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58D45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   </w:t>
            </w:r>
            <w:r>
              <w:rPr>
                <w:rFonts w:ascii="Arial" w:eastAsia="Arial" w:hAnsi="Arial" w:cs="Arial"/>
                <w:b/>
                <w:spacing w:val="20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D7AE87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4F5A78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4E76F2" w14:textId="77777777" w:rsidR="00101223" w:rsidRDefault="005053DE" w:rsidP="003F13BB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361B72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C7D615" w14:textId="77777777" w:rsidR="00101223" w:rsidRDefault="005053DE" w:rsidP="003F13BB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87B0737" w14:textId="77777777" w:rsidTr="00731C5D">
        <w:trPr>
          <w:trHeight w:hRule="exact" w:val="265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15742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E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tion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155B59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5E501B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33EF81" w14:textId="77777777" w:rsidR="00101223" w:rsidRDefault="005053DE" w:rsidP="003F13BB">
            <w:pPr>
              <w:spacing w:before="6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77FD95" w14:textId="77777777" w:rsidR="00101223" w:rsidRDefault="005053DE" w:rsidP="003F13BB">
            <w:pPr>
              <w:spacing w:before="6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480F2E" w14:textId="77777777" w:rsidR="00101223" w:rsidRDefault="005053DE" w:rsidP="003F13BB">
            <w:pPr>
              <w:spacing w:before="6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5896B9F" w14:textId="77777777" w:rsidTr="00731C5D">
        <w:trPr>
          <w:trHeight w:hRule="exact" w:val="266"/>
        </w:trPr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D0A8F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F   </w:t>
            </w:r>
            <w:r>
              <w:rPr>
                <w:rFonts w:ascii="Arial" w:eastAsia="Arial" w:hAnsi="Arial" w:cs="Arial"/>
                <w:b/>
                <w:spacing w:val="38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Reli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g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ou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1"/>
              </w:rPr>
              <w:t>ad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1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-1"/>
              </w:rPr>
              <w:t>s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EED95A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1558CA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FC2A67" w14:textId="77777777" w:rsidR="00101223" w:rsidRDefault="005053DE" w:rsidP="003F13BB">
            <w:pPr>
              <w:spacing w:before="8"/>
              <w:ind w:left="430" w:right="4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F39645" w14:textId="77777777" w:rsidR="00101223" w:rsidRDefault="005053DE" w:rsidP="003F13BB">
            <w:pPr>
              <w:spacing w:before="8"/>
              <w:ind w:left="430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D8C1A4" w14:textId="77777777" w:rsidR="00101223" w:rsidRDefault="005053DE" w:rsidP="003F13BB">
            <w:pPr>
              <w:spacing w:before="8"/>
              <w:ind w:left="429" w:right="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3F291B1" w14:textId="77777777" w:rsidR="00101223" w:rsidRDefault="00101223" w:rsidP="003F13BB">
      <w:pPr>
        <w:spacing w:before="1" w:line="140" w:lineRule="exact"/>
        <w:rPr>
          <w:sz w:val="15"/>
          <w:szCs w:val="15"/>
        </w:rPr>
      </w:pPr>
    </w:p>
    <w:p w14:paraId="3BCC38D3" w14:textId="77777777" w:rsidR="00101223" w:rsidRDefault="00101223" w:rsidP="003F13BB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1316"/>
        <w:gridCol w:w="1315"/>
        <w:gridCol w:w="1318"/>
        <w:gridCol w:w="1315"/>
      </w:tblGrid>
      <w:tr w:rsidR="00101223" w14:paraId="4F71174C" w14:textId="77777777" w:rsidTr="00731C5D">
        <w:trPr>
          <w:trHeight w:hRule="exact" w:val="468"/>
        </w:trPr>
        <w:tc>
          <w:tcPr>
            <w:tcW w:w="931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24ACC481" w14:textId="13D64DA7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14</w:t>
            </w:r>
            <w:r w:rsidR="005053DE">
              <w:rPr>
                <w:rFonts w:ascii="Arial" w:eastAsia="Arial" w:hAnsi="Arial" w:cs="Arial"/>
                <w:b/>
                <w:w w:val="80"/>
              </w:rPr>
              <w:t>.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proofErr w:type="gramStart"/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g </w:t>
            </w:r>
            <w:r w:rsidR="005053DE"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proofErr w:type="gramEnd"/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ont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s. 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Did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: </w:t>
            </w:r>
            <w:r w:rsidR="005053DE"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[If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espo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w w:val="80"/>
              </w:rPr>
              <w:t>nt</w:t>
            </w:r>
            <w:r w:rsidR="005053DE"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w w:val="80"/>
              </w:rPr>
              <w:t>swe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ed</w:t>
            </w:r>
            <w:r w:rsidR="005053DE"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0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=</w:t>
            </w:r>
            <w:r w:rsidR="005053DE">
              <w:rPr>
                <w:rFonts w:ascii="Arial" w:eastAsia="Arial" w:hAnsi="Arial" w:cs="Arial"/>
                <w:i/>
                <w:w w:val="80"/>
              </w:rPr>
              <w:t>Never</w:t>
            </w:r>
            <w:r w:rsidR="005053DE"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f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-1"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w w:val="81"/>
              </w:rPr>
              <w:t>LL</w:t>
            </w:r>
          </w:p>
          <w:p w14:paraId="12FB5824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  <w:w w:val="81"/>
              </w:rPr>
              <w:t>PA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S 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Q24,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i.e.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contacted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lead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cle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7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licable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2</w:t>
            </w:r>
            <w:r>
              <w:rPr>
                <w:rFonts w:ascii="Arial" w:eastAsia="Arial" w:hAnsi="Arial" w:cs="Arial"/>
                <w:i/>
                <w:w w:val="81"/>
              </w:rPr>
              <w:t>5]</w:t>
            </w:r>
          </w:p>
        </w:tc>
      </w:tr>
      <w:tr w:rsidR="00101223" w14:paraId="0AA4F882" w14:textId="77777777" w:rsidTr="00731C5D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979D9E" w14:textId="77777777" w:rsidR="00101223" w:rsidRDefault="00101223" w:rsidP="003F13BB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869C87" w14:textId="77777777" w:rsidR="00101223" w:rsidRDefault="00101223" w:rsidP="003F13BB">
            <w:pPr>
              <w:spacing w:before="4" w:line="220" w:lineRule="exact"/>
              <w:rPr>
                <w:sz w:val="22"/>
                <w:szCs w:val="22"/>
              </w:rPr>
            </w:pPr>
          </w:p>
          <w:p w14:paraId="2E2FB0A0" w14:textId="77777777" w:rsidR="00101223" w:rsidRDefault="005053DE" w:rsidP="003F13BB">
            <w:pPr>
              <w:ind w:left="408" w:right="40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lone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97ABD6" w14:textId="77777777" w:rsidR="00101223" w:rsidRDefault="00101223" w:rsidP="003F13BB">
            <w:pPr>
              <w:spacing w:before="4" w:line="220" w:lineRule="exact"/>
              <w:rPr>
                <w:sz w:val="22"/>
                <w:szCs w:val="22"/>
              </w:rPr>
            </w:pPr>
          </w:p>
          <w:p w14:paraId="33A8160C" w14:textId="77777777" w:rsidR="00101223" w:rsidRDefault="005053DE" w:rsidP="003F13BB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629403" w14:textId="77777777" w:rsidR="00101223" w:rsidRDefault="005053DE" w:rsidP="003F13BB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2AD52623" w14:textId="77777777" w:rsidR="00101223" w:rsidRDefault="005053DE" w:rsidP="003F13BB">
            <w:pPr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24C788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4079CCC" w14:textId="77777777" w:rsidR="00101223" w:rsidRDefault="005053DE" w:rsidP="003F13BB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31729A1" w14:textId="77777777" w:rsidR="00101223" w:rsidRDefault="005053DE" w:rsidP="003F13BB">
            <w:pPr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08D9B8D" w14:textId="77777777" w:rsidTr="00731C5D">
        <w:trPr>
          <w:trHeight w:hRule="exact" w:val="274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DE3FBB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r 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oup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3FE516" w14:textId="77777777" w:rsidR="00101223" w:rsidRDefault="005053DE" w:rsidP="003F13BB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447C72" w14:textId="77777777" w:rsidR="00101223" w:rsidRDefault="005053DE" w:rsidP="003F13BB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66FA21" w14:textId="77777777" w:rsidR="00101223" w:rsidRDefault="005053DE" w:rsidP="003F13BB">
            <w:pPr>
              <w:spacing w:before="10"/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6A039" w14:textId="77777777" w:rsidR="00101223" w:rsidRDefault="005053DE" w:rsidP="003F13BB">
            <w:pPr>
              <w:spacing w:before="10"/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ED63430" w14:textId="77777777" w:rsidTr="00731C5D">
        <w:trPr>
          <w:trHeight w:hRule="exact" w:val="69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9538D4" w14:textId="77777777" w:rsidR="00101223" w:rsidRDefault="00101223" w:rsidP="003F13BB"/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B1F73B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1C666096" w14:textId="77777777" w:rsidR="00101223" w:rsidRDefault="005053DE" w:rsidP="003F13BB">
            <w:pPr>
              <w:spacing w:line="220" w:lineRule="exact"/>
              <w:ind w:left="354" w:right="205" w:hanging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ity 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941F47" w14:textId="77777777" w:rsidR="00101223" w:rsidRDefault="00101223" w:rsidP="003F13BB">
            <w:pPr>
              <w:spacing w:before="2" w:line="220" w:lineRule="exact"/>
              <w:rPr>
                <w:sz w:val="22"/>
                <w:szCs w:val="22"/>
              </w:rPr>
            </w:pPr>
          </w:p>
          <w:p w14:paraId="3380B6E4" w14:textId="77777777" w:rsidR="00101223" w:rsidRDefault="005053DE" w:rsidP="003F13BB">
            <w:pPr>
              <w:ind w:left="9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lem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F52955" w14:textId="77777777" w:rsidR="00101223" w:rsidRDefault="005053DE" w:rsidP="003F13BB">
            <w:pPr>
              <w:spacing w:line="220" w:lineRule="exact"/>
              <w:ind w:left="101" w:right="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</w:p>
          <w:p w14:paraId="373FA049" w14:textId="77777777" w:rsidR="00101223" w:rsidRDefault="005053DE" w:rsidP="003F13BB">
            <w:pPr>
              <w:spacing w:before="1" w:line="220" w:lineRule="exact"/>
              <w:ind w:left="75" w:right="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proofErr w:type="gramStart"/>
            <w:r>
              <w:rPr>
                <w:rFonts w:ascii="Arial" w:eastAsia="Arial" w:hAnsi="Arial" w:cs="Arial"/>
                <w:w w:val="81"/>
              </w:rPr>
              <w:t>did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cont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ct 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y)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F4D47B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318842DC" w14:textId="77777777" w:rsidR="00101223" w:rsidRDefault="005053DE" w:rsidP="003F13BB">
            <w:pPr>
              <w:ind w:left="203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5379B309" w14:textId="77777777" w:rsidR="00101223" w:rsidRDefault="005053DE" w:rsidP="003F13BB">
            <w:pPr>
              <w:spacing w:line="220" w:lineRule="exact"/>
              <w:ind w:left="394" w:right="3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801488" w14:textId="77777777" w:rsidTr="00731C5D">
        <w:trPr>
          <w:trHeight w:hRule="exact" w:val="468"/>
        </w:trPr>
        <w:tc>
          <w:tcPr>
            <w:tcW w:w="4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9D000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cu</w:t>
            </w:r>
            <w:r>
              <w:rPr>
                <w:rFonts w:ascii="Arial" w:eastAsia="Arial" w:hAnsi="Arial" w:cs="Arial"/>
                <w:b/>
                <w:w w:val="81"/>
              </w:rPr>
              <w:t>ss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lem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74182B9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4C5E1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32C1D73E" w14:textId="77777777" w:rsidR="00101223" w:rsidRDefault="005053DE" w:rsidP="003F13BB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6B4548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B4DBA3E" w14:textId="77777777" w:rsidR="00101223" w:rsidRDefault="005053DE" w:rsidP="003F13BB">
            <w:pPr>
              <w:ind w:left="571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EEA342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0F9E06F" w14:textId="77777777" w:rsidR="00101223" w:rsidRDefault="005053DE" w:rsidP="003F13BB">
            <w:pPr>
              <w:ind w:left="574" w:right="5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23EAC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5F28FB7" w14:textId="77777777" w:rsidR="00101223" w:rsidRDefault="005053DE" w:rsidP="003F13BB">
            <w:pPr>
              <w:ind w:left="563" w:right="5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660D617" w14:textId="77777777" w:rsidR="00101223" w:rsidRDefault="00101223" w:rsidP="003F13BB">
      <w:pPr>
        <w:spacing w:line="200" w:lineRule="exact"/>
      </w:pPr>
    </w:p>
    <w:p w14:paraId="2F16522F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p w14:paraId="10CE5435" w14:textId="77777777" w:rsidR="00101223" w:rsidRDefault="00101223" w:rsidP="003F13BB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0"/>
        <w:gridCol w:w="840"/>
        <w:gridCol w:w="840"/>
        <w:gridCol w:w="840"/>
        <w:gridCol w:w="1081"/>
        <w:gridCol w:w="1080"/>
        <w:gridCol w:w="720"/>
      </w:tblGrid>
      <w:tr w:rsidR="00101223" w14:paraId="211FEA82" w14:textId="77777777" w:rsidTr="00731C5D">
        <w:trPr>
          <w:trHeight w:hRule="exact" w:val="698"/>
        </w:trPr>
        <w:tc>
          <w:tcPr>
            <w:tcW w:w="9321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568120A3" w14:textId="20A1D9AE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15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Here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ist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es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z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ey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w w:val="80"/>
              </w:rPr>
              <w:t>ied</w:t>
            </w:r>
            <w:r w:rsidR="005053DE"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</w:p>
          <w:p w14:paraId="32CDED93" w14:textId="77777777" w:rsidR="00101223" w:rsidRDefault="005053DE" w:rsidP="003F13BB">
            <w:pPr>
              <w:spacing w:before="5" w:line="220" w:lineRule="exact"/>
              <w:ind w:left="-1" w:right="95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fom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ch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ell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y,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don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i/>
                <w:w w:val="80"/>
              </w:rPr>
              <w:t>es,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ut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w w:val="80"/>
              </w:rPr>
              <w:t>tio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0"/>
              </w:rPr>
              <w:t>2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-</w:t>
            </w:r>
            <w:r>
              <w:rPr>
                <w:rFonts w:ascii="Arial" w:eastAsia="Arial" w:hAnsi="Arial" w:cs="Arial"/>
                <w:i/>
                <w:w w:val="80"/>
              </w:rPr>
              <w:t xml:space="preserve">4]. 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not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is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?</w:t>
            </w:r>
            <w:r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No,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w w:val="80"/>
              </w:rPr>
              <w:t>ad</w:t>
            </w:r>
            <w:r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w w:val="80"/>
              </w:rPr>
              <w:t>ptions</w:t>
            </w:r>
            <w:r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0</w:t>
            </w:r>
            <w:r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1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3FD461F" w14:textId="77777777" w:rsidTr="00731C5D">
        <w:trPr>
          <w:trHeight w:hRule="exact" w:val="271"/>
        </w:trPr>
        <w:tc>
          <w:tcPr>
            <w:tcW w:w="39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074495A" w14:textId="77777777" w:rsidR="00101223" w:rsidRDefault="00101223" w:rsidP="003F13BB"/>
        </w:tc>
        <w:tc>
          <w:tcPr>
            <w:tcW w:w="252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682EF083" w14:textId="77777777" w:rsidR="00101223" w:rsidRDefault="005053DE" w:rsidP="003F13BB">
            <w:pPr>
              <w:spacing w:before="13"/>
              <w:ind w:left="1054" w:right="10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2161" w:type="dxa"/>
            <w:gridSpan w:val="2"/>
            <w:tcBorders>
              <w:top w:val="single" w:sz="7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6BCDC43A" w14:textId="77777777" w:rsidR="00101223" w:rsidRDefault="005053DE" w:rsidP="003F13BB">
            <w:pPr>
              <w:spacing w:before="10"/>
              <w:ind w:left="910" w:right="9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FEDE1D3" w14:textId="77777777" w:rsidR="00101223" w:rsidRDefault="005053DE" w:rsidP="003F13BB">
            <w:pPr>
              <w:spacing w:before="20"/>
              <w:ind w:left="109" w:right="1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 xml:space="preserve">Don’t know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A0994BE" w14:textId="77777777" w:rsidTr="00731C5D">
        <w:trPr>
          <w:trHeight w:hRule="exact" w:val="473"/>
        </w:trPr>
        <w:tc>
          <w:tcPr>
            <w:tcW w:w="39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7817BC" w14:textId="77777777" w:rsidR="00101223" w:rsidRDefault="00101223" w:rsidP="003F13BB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336688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46F14413" w14:textId="77777777" w:rsidR="00101223" w:rsidRDefault="005053DE" w:rsidP="003F13BB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CD707C" w14:textId="77777777" w:rsidR="00101223" w:rsidRDefault="005053DE" w:rsidP="003F13BB">
            <w:pPr>
              <w:spacing w:before="4" w:line="220" w:lineRule="exact"/>
              <w:ind w:left="218" w:right="104" w:hanging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 times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6107E2" w14:textId="77777777" w:rsidR="00101223" w:rsidRDefault="005053DE" w:rsidP="003F13BB">
            <w:pPr>
              <w:spacing w:before="4" w:line="220" w:lineRule="exact"/>
              <w:ind w:left="227" w:right="91" w:hanging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 twice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97843D7" w14:textId="77777777" w:rsidR="00101223" w:rsidRDefault="005053DE" w:rsidP="003F13BB">
            <w:pPr>
              <w:spacing w:before="1" w:line="220" w:lineRule="exact"/>
              <w:ind w:left="133" w:right="45" w:hanging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ad 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5CF67AD" w14:textId="77777777" w:rsidR="00101223" w:rsidRDefault="005053DE" w:rsidP="003F13BB">
            <w:pPr>
              <w:spacing w:before="1" w:line="220" w:lineRule="exact"/>
              <w:ind w:left="289" w:right="43" w:hanging="2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ever do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is</w:t>
            </w:r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C8FFCA" w14:textId="77777777" w:rsidR="00101223" w:rsidRDefault="00101223" w:rsidP="003F13BB"/>
        </w:tc>
      </w:tr>
      <w:tr w:rsidR="00101223" w14:paraId="560D73FF" w14:textId="77777777" w:rsidTr="00731C5D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C9C04E2" w14:textId="77777777" w:rsidR="00101223" w:rsidRDefault="005053DE" w:rsidP="003F13BB">
            <w:pPr>
              <w:spacing w:before="2" w:line="220" w:lineRule="exact"/>
              <w:ind w:left="338" w:right="111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4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ommun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qu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741876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08DB2FDA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C76E86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0CE7EA97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1F6983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281FAB72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200FA9F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5A9B872B" w14:textId="77777777" w:rsidR="00101223" w:rsidRDefault="005053DE" w:rsidP="003F13BB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B9D5B8F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7ECE35BE" w14:textId="77777777" w:rsidR="00101223" w:rsidRDefault="005053DE" w:rsidP="003F13BB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F0AE16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775369C4" w14:textId="77777777" w:rsidR="00101223" w:rsidRDefault="005053DE" w:rsidP="003F13BB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F18293" w14:textId="77777777" w:rsidTr="00731C5D">
        <w:trPr>
          <w:trHeight w:hRule="exact" w:val="473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27D7C6" w14:textId="77777777" w:rsidR="00101223" w:rsidRDefault="005053DE" w:rsidP="003F13BB">
            <w:pPr>
              <w:tabs>
                <w:tab w:val="left" w:pos="380"/>
              </w:tabs>
              <w:spacing w:before="3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B.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ia,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io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og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w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8DB479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4351753A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B01CC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6C50ACC6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011493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3A7F33EE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CF7F3EC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0F5582FF" w14:textId="77777777" w:rsidR="00101223" w:rsidRDefault="005053DE" w:rsidP="003F13BB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E8F3771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374EDCD7" w14:textId="77777777" w:rsidR="00101223" w:rsidRDefault="005053DE" w:rsidP="003F13BB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7B086F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75FF6C7A" w14:textId="77777777" w:rsidR="00101223" w:rsidRDefault="005053DE" w:rsidP="003F13BB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744EF32" w14:textId="77777777" w:rsidTr="00731C5D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2B1DC9" w14:textId="77777777" w:rsidR="00101223" w:rsidRDefault="005053DE" w:rsidP="003F13BB">
            <w:pPr>
              <w:spacing w:before="2" w:line="220" w:lineRule="exact"/>
              <w:ind w:left="338" w:right="258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C.  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elp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22A6CD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0F65C6D7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89DAB4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199818DD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FE9838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1422968E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DF682F5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450A9B6A" w14:textId="77777777" w:rsidR="00101223" w:rsidRDefault="005053DE" w:rsidP="003F13BB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2F90401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661B73AD" w14:textId="77777777" w:rsidR="00101223" w:rsidRDefault="005053DE" w:rsidP="003F13BB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31A178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790C4877" w14:textId="77777777" w:rsidR="00101223" w:rsidRDefault="005053DE" w:rsidP="003F13BB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8F7EE91" w14:textId="77777777" w:rsidTr="00731C5D">
        <w:trPr>
          <w:trHeight w:hRule="exact" w:val="269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9935A4" w14:textId="77777777" w:rsidR="00101223" w:rsidRDefault="005053DE" w:rsidP="003F13BB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4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ax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ee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ABC4AC" w14:textId="77777777" w:rsidR="00101223" w:rsidRDefault="005053DE" w:rsidP="003F13BB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A4CA22" w14:textId="77777777" w:rsidR="00101223" w:rsidRDefault="005053DE" w:rsidP="003F13BB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EB576A" w14:textId="77777777" w:rsidR="00101223" w:rsidRDefault="005053DE" w:rsidP="003F13BB">
            <w:pPr>
              <w:spacing w:before="11"/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D8547E9" w14:textId="77777777" w:rsidR="00101223" w:rsidRDefault="005053DE" w:rsidP="003F13BB">
            <w:pPr>
              <w:spacing w:before="8"/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D249DA5" w14:textId="77777777" w:rsidR="00101223" w:rsidRDefault="005053DE" w:rsidP="003F13BB">
            <w:pPr>
              <w:spacing w:before="8"/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C0A146" w14:textId="77777777" w:rsidR="00101223" w:rsidRDefault="005053DE" w:rsidP="003F13BB">
            <w:pPr>
              <w:spacing w:before="11"/>
              <w:ind w:left="268" w:right="2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A76B3A8" w14:textId="77777777" w:rsidTr="00731C5D">
        <w:trPr>
          <w:trHeight w:hRule="exact" w:val="475"/>
        </w:trPr>
        <w:tc>
          <w:tcPr>
            <w:tcW w:w="3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881F58" w14:textId="77777777" w:rsidR="00101223" w:rsidRDefault="005053DE" w:rsidP="003F13BB">
            <w:pPr>
              <w:spacing w:before="2" w:line="220" w:lineRule="exact"/>
              <w:ind w:left="338" w:right="277" w:hanging="3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ed</w:t>
            </w:r>
            <w:r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in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mon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2757AD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675B401E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B7A88C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4AC9E10B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CB4933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3AC3FA13" w14:textId="77777777" w:rsidR="00101223" w:rsidRDefault="005053DE" w:rsidP="003F13BB">
            <w:pPr>
              <w:ind w:left="329" w:right="3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B5D8EDC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1F3E4D3D" w14:textId="77777777" w:rsidR="00101223" w:rsidRDefault="005053DE" w:rsidP="003F13BB">
            <w:pPr>
              <w:ind w:left="446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425E34B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2C8D8EB0" w14:textId="77777777" w:rsidR="00101223" w:rsidRDefault="005053DE" w:rsidP="003F13BB">
            <w:pPr>
              <w:ind w:left="451" w:right="4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A7B2A1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357CA946" w14:textId="77777777" w:rsidR="00101223" w:rsidRDefault="005053DE" w:rsidP="003F13BB">
            <w:pPr>
              <w:ind w:left="260" w:right="2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2D06383" w14:textId="77777777" w:rsidR="00101223" w:rsidRDefault="00101223" w:rsidP="003F13BB">
      <w:pPr>
        <w:spacing w:before="1" w:line="100" w:lineRule="exact"/>
        <w:rPr>
          <w:sz w:val="10"/>
          <w:szCs w:val="10"/>
        </w:rPr>
      </w:pPr>
    </w:p>
    <w:p w14:paraId="36575619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685"/>
      </w:tblGrid>
      <w:tr w:rsidR="00101223" w14:paraId="3FCC2812" w14:textId="77777777" w:rsidTr="00731C5D">
        <w:trPr>
          <w:trHeight w:hRule="exact" w:val="699"/>
        </w:trPr>
        <w:tc>
          <w:tcPr>
            <w:tcW w:w="9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8EC2EA" w14:textId="4175AC3C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16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Ov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ho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sa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w w:val="81"/>
              </w:rPr>
              <w:t>ied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yo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way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ks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Ni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ia?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 w:rsidR="005053DE">
              <w:rPr>
                <w:rFonts w:ascii="Arial" w:eastAsia="Arial" w:hAnsi="Arial" w:cs="Arial"/>
                <w:b/>
                <w:w w:val="81"/>
              </w:rPr>
              <w:t>:</w:t>
            </w:r>
            <w:r w:rsidR="005053DE"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ptions.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Only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one</w:t>
            </w:r>
          </w:p>
          <w:p w14:paraId="32D86FF0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 xml:space="preserve">sen.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q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lways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cy”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 xml:space="preserve">English.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Tr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slate</w:t>
            </w:r>
          </w:p>
          <w:p w14:paraId="344B175D" w14:textId="77777777" w:rsidR="00101223" w:rsidRDefault="005053DE" w:rsidP="003F13BB">
            <w:pPr>
              <w:spacing w:before="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w w:val="81"/>
              </w:rPr>
              <w:t>“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i/>
                <w:w w:val="81"/>
              </w:rPr>
              <w:t>oc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acy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into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ocal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lan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ge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English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erm</w:t>
            </w:r>
            <w:r>
              <w:rPr>
                <w:rFonts w:ascii="Arial" w:eastAsia="Arial" w:hAnsi="Arial" w:cs="Arial"/>
                <w:i/>
                <w:w w:val="81"/>
              </w:rPr>
              <w:t>.]</w:t>
            </w:r>
          </w:p>
        </w:tc>
      </w:tr>
      <w:tr w:rsidR="00101223" w14:paraId="595D5C0D" w14:textId="77777777" w:rsidTr="00731C5D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2A19DA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2E7578" w14:textId="77777777" w:rsidR="00101223" w:rsidRDefault="005053DE" w:rsidP="003F13BB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95F22F9" w14:textId="77777777" w:rsidTr="00731C5D">
        <w:trPr>
          <w:trHeight w:hRule="exact" w:val="271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A1484B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5F62D3" w14:textId="77777777" w:rsidR="00101223" w:rsidRDefault="005053DE" w:rsidP="003F13BB">
            <w:pPr>
              <w:spacing w:before="10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6E9F4AD" w14:textId="77777777" w:rsidTr="00731C5D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CDA0FF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A617C0" w14:textId="77777777" w:rsidR="00101223" w:rsidRDefault="005053DE" w:rsidP="003F13BB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CDE550A" w14:textId="77777777" w:rsidTr="00731C5D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5C45BE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satisfied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6EC935F" w14:textId="77777777" w:rsidR="00101223" w:rsidRDefault="005053DE" w:rsidP="003F13BB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3417144" w14:textId="77777777" w:rsidTr="00731C5D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713CF2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Nige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3BE15C" w14:textId="77777777" w:rsidR="00101223" w:rsidRDefault="005053DE" w:rsidP="003F13BB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6E1C4696" w14:textId="77777777" w:rsidTr="00731C5D">
        <w:trPr>
          <w:trHeight w:hRule="exact" w:val="269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A33ECE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AD3D7B" w14:textId="77777777" w:rsidR="00101223" w:rsidRDefault="005053DE" w:rsidP="003F13BB">
            <w:pPr>
              <w:spacing w:before="8"/>
              <w:ind w:left="751" w:right="7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0811755" w14:textId="77777777" w:rsidR="00101223" w:rsidRDefault="00101223" w:rsidP="003F13BB">
      <w:pPr>
        <w:spacing w:before="3" w:line="80" w:lineRule="exact"/>
        <w:rPr>
          <w:sz w:val="9"/>
          <w:szCs w:val="9"/>
        </w:rPr>
      </w:pPr>
    </w:p>
    <w:p w14:paraId="0C6684BC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p w14:paraId="76176699" w14:textId="77777777" w:rsidR="005E7F74" w:rsidRDefault="005E7F74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2307"/>
        <w:gridCol w:w="2295"/>
        <w:gridCol w:w="2317"/>
      </w:tblGrid>
      <w:tr w:rsidR="00101223" w14:paraId="7229036F" w14:textId="77777777" w:rsidTr="00731C5D">
        <w:trPr>
          <w:trHeight w:hRule="exact" w:val="240"/>
        </w:trPr>
        <w:tc>
          <w:tcPr>
            <w:tcW w:w="922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53FED472" w14:textId="46678807" w:rsidR="00101223" w:rsidRDefault="00731C5D" w:rsidP="003F13BB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lastRenderedPageBreak/>
              <w:t>17</w:t>
            </w:r>
            <w:r w:rsidR="005053DE"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</w:tr>
      <w:tr w:rsidR="00101223" w14:paraId="13F803D8" w14:textId="77777777" w:rsidTr="00731C5D">
        <w:trPr>
          <w:trHeight w:hRule="exact" w:val="699"/>
        </w:trPr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2A75BA5A" w14:textId="77777777" w:rsidR="00101223" w:rsidRDefault="005053DE" w:rsidP="003F13BB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1: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ize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 xml:space="preserve">eir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017AE072" w14:textId="77777777" w:rsidR="00101223" w:rsidRDefault="005053DE" w:rsidP="003F13BB">
            <w:pPr>
              <w:ind w:left="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 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461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62012F68" w14:textId="77777777" w:rsidR="00101223" w:rsidRDefault="005053DE" w:rsidP="003F13BB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2: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ug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  <w:p w14:paraId="6284993F" w14:textId="77777777" w:rsidR="00101223" w:rsidRDefault="005053DE" w:rsidP="003F13BB">
            <w:pPr>
              <w:ind w:left="9" w:right="5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oth</w:t>
            </w:r>
            <w:r>
              <w:rPr>
                <w:rFonts w:ascii="Arial" w:eastAsia="Arial" w:hAnsi="Arial" w:cs="Arial"/>
                <w:b/>
                <w:w w:val="81"/>
              </w:rPr>
              <w:t>er 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ax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le.</w:t>
            </w:r>
          </w:p>
        </w:tc>
      </w:tr>
      <w:tr w:rsidR="00101223" w14:paraId="56710CDC" w14:textId="77777777" w:rsidTr="00731C5D">
        <w:trPr>
          <w:trHeight w:hRule="exact" w:val="69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B835E9" w14:textId="77777777" w:rsidR="00101223" w:rsidRDefault="005053DE" w:rsidP="003F13BB">
            <w:pPr>
              <w:spacing w:line="220" w:lineRule="exact"/>
              <w:ind w:left="190" w:right="1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F8E737" w14:textId="77777777" w:rsidR="00101223" w:rsidRDefault="005053DE" w:rsidP="003F13BB">
            <w:pPr>
              <w:ind w:left="667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34CAEBF8" w14:textId="77777777" w:rsidR="00101223" w:rsidRDefault="005053DE" w:rsidP="003F13BB">
            <w:pPr>
              <w:ind w:left="1066" w:right="1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2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CB4B67" w14:textId="77777777" w:rsidR="00101223" w:rsidRDefault="005053DE" w:rsidP="003F13BB">
            <w:pPr>
              <w:spacing w:line="220" w:lineRule="exact"/>
              <w:ind w:left="241" w:right="2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1</w:t>
            </w:r>
          </w:p>
          <w:p w14:paraId="7D18A51A" w14:textId="77777777" w:rsidR="00101223" w:rsidRDefault="00101223" w:rsidP="003F13BB">
            <w:pPr>
              <w:spacing w:before="11" w:line="220" w:lineRule="exact"/>
              <w:rPr>
                <w:sz w:val="22"/>
                <w:szCs w:val="22"/>
              </w:rPr>
            </w:pPr>
          </w:p>
          <w:p w14:paraId="3582CBDC" w14:textId="77777777" w:rsidR="00101223" w:rsidRDefault="005053DE" w:rsidP="003F13BB">
            <w:pPr>
              <w:ind w:left="106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D382AC" w14:textId="77777777" w:rsidR="00101223" w:rsidRDefault="005053DE" w:rsidP="003F13BB">
            <w:pPr>
              <w:spacing w:line="220" w:lineRule="exact"/>
              <w:ind w:left="240" w:right="2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4E48F2D3" w14:textId="77777777" w:rsidR="00101223" w:rsidRDefault="00101223" w:rsidP="003F13BB">
            <w:pPr>
              <w:spacing w:before="11" w:line="220" w:lineRule="exact"/>
              <w:rPr>
                <w:sz w:val="22"/>
                <w:szCs w:val="22"/>
              </w:rPr>
            </w:pPr>
          </w:p>
          <w:p w14:paraId="5F9869AF" w14:textId="77777777" w:rsidR="00101223" w:rsidRDefault="005053DE" w:rsidP="003F13BB">
            <w:pPr>
              <w:ind w:left="1066" w:right="10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1B4107" w14:textId="77777777" w:rsidR="00101223" w:rsidRDefault="005053DE" w:rsidP="003F13BB">
            <w:pPr>
              <w:spacing w:line="220" w:lineRule="exact"/>
              <w:ind w:left="202" w:right="1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  <w:p w14:paraId="319A9D4F" w14:textId="77777777" w:rsidR="00101223" w:rsidRDefault="005053DE" w:rsidP="003F13BB">
            <w:pPr>
              <w:ind w:left="680" w:right="6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2</w:t>
            </w:r>
          </w:p>
          <w:p w14:paraId="1391AB9B" w14:textId="77777777" w:rsidR="00101223" w:rsidRDefault="005053DE" w:rsidP="003F13BB">
            <w:pPr>
              <w:ind w:left="1076" w:right="10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156D3BA" w14:textId="77777777" w:rsidTr="00731C5D">
        <w:trPr>
          <w:trHeight w:hRule="exact" w:val="276"/>
        </w:trPr>
        <w:tc>
          <w:tcPr>
            <w:tcW w:w="69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72C90" w14:textId="77777777" w:rsidR="00101223" w:rsidRDefault="005053DE" w:rsidP="003F13BB">
            <w:pPr>
              <w:spacing w:before="19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th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ither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[Do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ot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456596" w14:textId="77777777" w:rsidR="00101223" w:rsidRDefault="005053DE" w:rsidP="003F13BB">
            <w:pPr>
              <w:spacing w:before="13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2C25807" w14:textId="77777777" w:rsidTr="00731C5D">
        <w:trPr>
          <w:trHeight w:hRule="exact" w:val="240"/>
        </w:trPr>
        <w:tc>
          <w:tcPr>
            <w:tcW w:w="69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05752B" w14:textId="77777777" w:rsidR="00101223" w:rsidRDefault="005053DE" w:rsidP="003F13BB">
            <w:pPr>
              <w:spacing w:line="220" w:lineRule="exact"/>
              <w:ind w:left="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2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6CA9FE" w14:textId="77777777" w:rsidR="00101223" w:rsidRDefault="005053DE" w:rsidP="003F13BB">
            <w:pPr>
              <w:spacing w:line="220" w:lineRule="exact"/>
              <w:ind w:left="1073" w:right="10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4B7EDF8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963"/>
        <w:gridCol w:w="962"/>
        <w:gridCol w:w="963"/>
        <w:gridCol w:w="962"/>
        <w:gridCol w:w="963"/>
      </w:tblGrid>
      <w:tr w:rsidR="00101223" w14:paraId="67B48B13" w14:textId="77777777" w:rsidTr="00731C5D">
        <w:trPr>
          <w:trHeight w:hRule="exact" w:val="257"/>
        </w:trPr>
        <w:tc>
          <w:tcPr>
            <w:tcW w:w="922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0F310C60" w14:textId="2B2E125C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18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3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i/>
                <w:w w:val="81"/>
              </w:rPr>
              <w:t>:</w:t>
            </w:r>
            <w:r w:rsidR="005053DE"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5F6FF94D" w14:textId="77777777" w:rsidTr="00731C5D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484DB1" w14:textId="77777777" w:rsidR="00101223" w:rsidRDefault="00101223" w:rsidP="003F13BB"/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D9477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E972A46" w14:textId="77777777" w:rsidR="00101223" w:rsidRDefault="005053DE" w:rsidP="003F13BB">
            <w:pPr>
              <w:ind w:left="2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3D7FF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A622973" w14:textId="77777777" w:rsidR="00101223" w:rsidRDefault="005053DE" w:rsidP="003F13BB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DD0602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43C3D69" w14:textId="77777777" w:rsidR="00101223" w:rsidRDefault="005053DE" w:rsidP="003F13BB">
            <w:pPr>
              <w:ind w:left="2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ely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0CD84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5D32F81" w14:textId="77777777" w:rsidR="00101223" w:rsidRDefault="005053DE" w:rsidP="003F13BB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D25BC6" w14:textId="77777777" w:rsidR="00101223" w:rsidRDefault="005053DE" w:rsidP="003F13BB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2E17BB0F" w14:textId="77777777" w:rsidR="00101223" w:rsidRDefault="005053DE" w:rsidP="003F13BB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123FABE6" w14:textId="77777777" w:rsidTr="00731C5D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BBEA6B" w14:textId="77777777" w:rsidR="00101223" w:rsidRDefault="005053DE" w:rsidP="003F13BB">
            <w:pPr>
              <w:spacing w:before="1" w:line="220" w:lineRule="exact"/>
              <w:ind w:left="313" w:right="386" w:hanging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ews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ia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bu</w:t>
            </w:r>
            <w:r>
              <w:rPr>
                <w:rFonts w:ascii="Arial" w:eastAsia="Arial" w:hAnsi="Arial" w:cs="Arial"/>
                <w:b/>
                <w:w w:val="80"/>
              </w:rPr>
              <w:t>se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edom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ws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1CF6D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3368C7D" w14:textId="77777777" w:rsidR="00101223" w:rsidRDefault="005053DE" w:rsidP="003F13BB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B8975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A91B44C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EB87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9B702C0" w14:textId="77777777" w:rsidR="00101223" w:rsidRDefault="005053DE" w:rsidP="003F13BB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F1339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C556918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ADA8D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8341CBF" w14:textId="77777777" w:rsidR="00101223" w:rsidRDefault="005053DE" w:rsidP="003F13BB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22D3CD2" w14:textId="77777777" w:rsidTr="00731C5D">
        <w:trPr>
          <w:trHeight w:hRule="exact" w:val="469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B2483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</w:p>
          <w:p w14:paraId="6589E9AE" w14:textId="77777777" w:rsidR="00101223" w:rsidRDefault="005053DE" w:rsidP="003F13BB">
            <w:pPr>
              <w:spacing w:before="1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D6A7C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3EF68E4" w14:textId="77777777" w:rsidR="00101223" w:rsidRDefault="005053DE" w:rsidP="003F13BB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97C660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3A218A9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98BF5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AF081E9" w14:textId="77777777" w:rsidR="00101223" w:rsidRDefault="005053DE" w:rsidP="003F13BB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B4884F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3DE0F2B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F8E7F9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FE7FEF7" w14:textId="77777777" w:rsidR="00101223" w:rsidRDefault="005053DE" w:rsidP="003F13BB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5E2369" w14:textId="77777777" w:rsidTr="00731C5D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831E2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Does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  <w:p w14:paraId="1D27A9AA" w14:textId="77777777" w:rsidR="00101223" w:rsidRDefault="005053DE" w:rsidP="003F13BB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A491C9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5799A3E" w14:textId="77777777" w:rsidR="00101223" w:rsidRDefault="005053DE" w:rsidP="003F13BB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1F2EA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84D158F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40C97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307DD51D" w14:textId="77777777" w:rsidR="00101223" w:rsidRDefault="005053DE" w:rsidP="003F13BB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658F2D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132A2CA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9BF95F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0BA911E" w14:textId="77777777" w:rsidR="00101223" w:rsidRDefault="005053DE" w:rsidP="003F13BB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80BC848" w14:textId="77777777" w:rsidTr="00731C5D">
        <w:trPr>
          <w:trHeight w:hRule="exact" w:val="468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81423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oppo</w:t>
            </w:r>
            <w:r>
              <w:rPr>
                <w:rFonts w:ascii="Arial" w:eastAsia="Arial" w:hAnsi="Arial" w:cs="Arial"/>
                <w:b/>
                <w:w w:val="80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ies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eir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uppo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57D543D7" w14:textId="77777777" w:rsidR="00101223" w:rsidRDefault="005053DE" w:rsidP="003F13BB">
            <w:pPr>
              <w:spacing w:line="220" w:lineRule="exact"/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987AA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3A53F11" w14:textId="77777777" w:rsidR="00101223" w:rsidRDefault="005053DE" w:rsidP="003F13BB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713B1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3F4482E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81E559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B4882F7" w14:textId="77777777" w:rsidR="00101223" w:rsidRDefault="005053DE" w:rsidP="003F13BB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D50C7C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34CA0D9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C3A0B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4F86372" w14:textId="77777777" w:rsidR="00101223" w:rsidRDefault="005053DE" w:rsidP="003F13BB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DA4DA0" w14:textId="77777777" w:rsidTr="00731C5D">
        <w:trPr>
          <w:trHeight w:hRule="exact" w:val="470"/>
        </w:trPr>
        <w:tc>
          <w:tcPr>
            <w:tcW w:w="4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F510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Does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gno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11A3DEA6" w14:textId="77777777" w:rsidR="00101223" w:rsidRDefault="005053DE" w:rsidP="003F13BB">
            <w:pPr>
              <w:ind w:left="31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A131C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0FEED2C" w14:textId="77777777" w:rsidR="00101223" w:rsidRDefault="005053DE" w:rsidP="003F13BB">
            <w:pPr>
              <w:ind w:left="396" w:right="39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DD509B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B6A16D0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F9F9F6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3F72863" w14:textId="77777777" w:rsidR="00101223" w:rsidRDefault="005053DE" w:rsidP="003F13BB">
            <w:pPr>
              <w:ind w:left="389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D5258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3B0D4B10" w14:textId="77777777" w:rsidR="00101223" w:rsidRDefault="005053DE" w:rsidP="003F13BB">
            <w:pPr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05867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70390E4" w14:textId="77777777" w:rsidR="00101223" w:rsidRDefault="005053DE" w:rsidP="003F13BB">
            <w:pPr>
              <w:ind w:left="380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7E0C1F3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p w14:paraId="5B8AAF5A" w14:textId="77777777" w:rsidR="00101223" w:rsidRDefault="00101223" w:rsidP="003F13BB">
      <w:pPr>
        <w:spacing w:line="200" w:lineRule="exact"/>
      </w:pPr>
    </w:p>
    <w:p w14:paraId="6FC96FEA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965"/>
        <w:gridCol w:w="967"/>
        <w:gridCol w:w="965"/>
        <w:gridCol w:w="965"/>
        <w:gridCol w:w="977"/>
      </w:tblGrid>
      <w:tr w:rsidR="00101223" w14:paraId="6ACA81C2" w14:textId="77777777" w:rsidTr="00731C5D">
        <w:trPr>
          <w:trHeight w:hRule="exact" w:val="266"/>
        </w:trPr>
        <w:tc>
          <w:tcPr>
            <w:tcW w:w="923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1DD761AA" w14:textId="14BD0315" w:rsidR="00101223" w:rsidRDefault="00731C5D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19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abo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ele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ice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 w:rsidR="005053DE"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y. 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s:</w:t>
            </w:r>
            <w:r w:rsidR="005053DE">
              <w:rPr>
                <w:rFonts w:ascii="Arial" w:eastAsia="Arial" w:hAnsi="Arial" w:cs="Arial"/>
                <w:b/>
                <w:spacing w:val="2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[Re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w w:val="80"/>
              </w:rPr>
              <w:t>ut</w:t>
            </w:r>
            <w:r w:rsidR="005053DE"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09FD85C1" w14:textId="77777777" w:rsidTr="00731C5D">
        <w:trPr>
          <w:trHeight w:hRule="exact" w:val="526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E0E8DC" w14:textId="77777777" w:rsidR="00101223" w:rsidRDefault="00101223" w:rsidP="003F13BB"/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5223A7" w14:textId="77777777" w:rsidR="00101223" w:rsidRDefault="00101223" w:rsidP="003F13BB">
            <w:pPr>
              <w:spacing w:before="8" w:line="120" w:lineRule="exact"/>
              <w:rPr>
                <w:sz w:val="13"/>
                <w:szCs w:val="13"/>
              </w:rPr>
            </w:pPr>
          </w:p>
          <w:p w14:paraId="7A2E8E83" w14:textId="77777777" w:rsidR="00101223" w:rsidRDefault="005053DE" w:rsidP="003F13BB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1E376A" w14:textId="77777777" w:rsidR="00101223" w:rsidRDefault="00101223" w:rsidP="003F13BB">
            <w:pPr>
              <w:spacing w:before="8" w:line="120" w:lineRule="exact"/>
              <w:rPr>
                <w:sz w:val="13"/>
                <w:szCs w:val="13"/>
              </w:rPr>
            </w:pPr>
          </w:p>
          <w:p w14:paraId="0D40D938" w14:textId="77777777" w:rsidR="00101223" w:rsidRDefault="005053DE" w:rsidP="003F13BB">
            <w:pPr>
              <w:ind w:left="3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D9E88D" w14:textId="77777777" w:rsidR="00101223" w:rsidRDefault="00101223" w:rsidP="003F13BB">
            <w:pPr>
              <w:spacing w:before="8" w:line="120" w:lineRule="exact"/>
              <w:rPr>
                <w:sz w:val="13"/>
                <w:szCs w:val="13"/>
              </w:rPr>
            </w:pPr>
          </w:p>
          <w:p w14:paraId="41BB2D55" w14:textId="77777777" w:rsidR="00101223" w:rsidRDefault="005053DE" w:rsidP="003F13BB">
            <w:pPr>
              <w:ind w:left="1" w:right="-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C6F3FD" w14:textId="77777777" w:rsidR="00101223" w:rsidRDefault="005053DE" w:rsidP="003F13BB">
            <w:pPr>
              <w:spacing w:before="23"/>
              <w:ind w:left="330" w:right="125" w:hanging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 well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8B1025" w14:textId="77777777" w:rsidR="00101223" w:rsidRDefault="005053DE" w:rsidP="003F13BB">
            <w:pPr>
              <w:spacing w:before="23"/>
              <w:ind w:left="20" w:right="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34F7301D" w14:textId="77777777" w:rsidR="00101223" w:rsidRDefault="005053DE" w:rsidP="003F13BB">
            <w:pPr>
              <w:ind w:left="211" w:right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452D11F4" w14:textId="77777777" w:rsidTr="00731C5D">
        <w:trPr>
          <w:trHeight w:hRule="exact" w:val="468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00FFF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</w:p>
          <w:p w14:paraId="6767E803" w14:textId="77777777" w:rsidR="00101223" w:rsidRDefault="005053DE" w:rsidP="003F13BB">
            <w:pPr>
              <w:spacing w:line="220" w:lineRule="exact"/>
              <w:ind w:left="37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v</w:t>
            </w:r>
            <w:r>
              <w:rPr>
                <w:rFonts w:ascii="Arial" w:eastAsia="Arial" w:hAnsi="Arial" w:cs="Arial"/>
                <w:b/>
                <w:w w:val="81"/>
              </w:rPr>
              <w:t>iews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3CBA0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CB9201D" w14:textId="77777777" w:rsidR="00101223" w:rsidRDefault="005053DE" w:rsidP="003F13BB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11F19F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C6F289E" w14:textId="77777777" w:rsidR="00101223" w:rsidRDefault="005053DE" w:rsidP="003F13BB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7616A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04FFC2D" w14:textId="77777777" w:rsidR="00101223" w:rsidRDefault="005053DE" w:rsidP="003F13BB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8A3FC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DBCE798" w14:textId="77777777" w:rsidR="00101223" w:rsidRDefault="005053DE" w:rsidP="003F13BB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0D7E31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7AF250B" w14:textId="77777777" w:rsidR="00101223" w:rsidRDefault="005053DE" w:rsidP="003F13BB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CECF657" w14:textId="77777777" w:rsidTr="00731C5D">
        <w:trPr>
          <w:trHeight w:hRule="exact" w:val="530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169A40" w14:textId="77777777" w:rsidR="00101223" w:rsidRDefault="005053DE" w:rsidP="003F13BB">
            <w:pPr>
              <w:tabs>
                <w:tab w:val="left" w:pos="360"/>
              </w:tabs>
              <w:spacing w:before="28" w:line="220" w:lineRule="exact"/>
              <w:ind w:left="376" w:right="186" w:hanging="3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3"/>
              </w:rPr>
              <w:t>B.</w:t>
            </w:r>
            <w:r>
              <w:rPr>
                <w:rFonts w:ascii="Arial" w:eastAsia="Arial" w:hAnsi="Arial" w:cs="Arial"/>
                <w:b/>
                <w:position w:val="3"/>
              </w:rPr>
              <w:tab/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</w:t>
            </w:r>
            <w:r>
              <w:rPr>
                <w:rFonts w:ascii="Arial" w:eastAsia="Arial" w:hAnsi="Arial" w:cs="Arial"/>
                <w:b/>
                <w:w w:val="8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off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>
              <w:rPr>
                <w:rFonts w:ascii="Arial" w:eastAsia="Arial" w:hAnsi="Arial" w:cs="Arial"/>
                <w:b/>
                <w:w w:val="80"/>
              </w:rPr>
              <w:t>le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287693" w14:textId="77777777" w:rsidR="00101223" w:rsidRDefault="00101223" w:rsidP="003F13BB">
            <w:pPr>
              <w:spacing w:line="140" w:lineRule="exact"/>
              <w:rPr>
                <w:sz w:val="14"/>
                <w:szCs w:val="14"/>
              </w:rPr>
            </w:pPr>
          </w:p>
          <w:p w14:paraId="0659997B" w14:textId="77777777" w:rsidR="00101223" w:rsidRDefault="005053DE" w:rsidP="003F13BB">
            <w:pPr>
              <w:ind w:left="392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61C060" w14:textId="77777777" w:rsidR="00101223" w:rsidRDefault="00101223" w:rsidP="003F13BB">
            <w:pPr>
              <w:spacing w:line="140" w:lineRule="exact"/>
              <w:rPr>
                <w:sz w:val="14"/>
                <w:szCs w:val="14"/>
              </w:rPr>
            </w:pPr>
          </w:p>
          <w:p w14:paraId="5F1E01A8" w14:textId="77777777" w:rsidR="00101223" w:rsidRDefault="005053DE" w:rsidP="003F13BB">
            <w:pPr>
              <w:ind w:left="391" w:right="4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32819F" w14:textId="77777777" w:rsidR="00101223" w:rsidRDefault="00101223" w:rsidP="003F13BB">
            <w:pPr>
              <w:spacing w:line="140" w:lineRule="exact"/>
              <w:rPr>
                <w:sz w:val="14"/>
                <w:szCs w:val="14"/>
              </w:rPr>
            </w:pPr>
          </w:p>
          <w:p w14:paraId="35A36058" w14:textId="77777777" w:rsidR="00101223" w:rsidRDefault="005053DE" w:rsidP="003F13BB">
            <w:pPr>
              <w:ind w:left="391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B3D08E" w14:textId="77777777" w:rsidR="00101223" w:rsidRDefault="00101223" w:rsidP="003F13BB">
            <w:pPr>
              <w:spacing w:line="140" w:lineRule="exact"/>
              <w:rPr>
                <w:sz w:val="14"/>
                <w:szCs w:val="14"/>
              </w:rPr>
            </w:pPr>
          </w:p>
          <w:p w14:paraId="2854C775" w14:textId="77777777" w:rsidR="00101223" w:rsidRDefault="005053DE" w:rsidP="003F13BB">
            <w:pPr>
              <w:ind w:left="39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748E3F" w14:textId="77777777" w:rsidR="00101223" w:rsidRDefault="00101223" w:rsidP="003F13BB">
            <w:pPr>
              <w:spacing w:line="140" w:lineRule="exact"/>
              <w:rPr>
                <w:sz w:val="14"/>
                <w:szCs w:val="14"/>
              </w:rPr>
            </w:pPr>
          </w:p>
          <w:p w14:paraId="2D81F050" w14:textId="77777777" w:rsidR="00101223" w:rsidRDefault="005053DE" w:rsidP="003F13BB">
            <w:pPr>
              <w:ind w:left="390" w:right="3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9B35A2B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p w14:paraId="461ADA6E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1"/>
        <w:gridCol w:w="1594"/>
      </w:tblGrid>
      <w:tr w:rsidR="00101223" w14:paraId="1CACA53A" w14:textId="77777777" w:rsidTr="00731C5D">
        <w:trPr>
          <w:trHeight w:hRule="exact" w:val="69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3A8F12" w14:textId="59EF15C2" w:rsidR="00101223" w:rsidRDefault="00731C5D" w:rsidP="003F13BB">
            <w:pPr>
              <w:spacing w:before="1" w:line="220" w:lineRule="exact"/>
              <w:ind w:left="-1" w:right="-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20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Do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ies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er</w:t>
            </w:r>
            <w:r w:rsidR="005053DE">
              <w:rPr>
                <w:rFonts w:ascii="Arial" w:eastAsia="Arial" w:hAnsi="Arial" w:cs="Arial"/>
                <w:b/>
                <w:w w:val="80"/>
              </w:rPr>
              <w:t>vi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int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le,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con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 w:rsidR="005053DE">
              <w:rPr>
                <w:rFonts w:ascii="Arial" w:eastAsia="Arial" w:hAnsi="Arial" w:cs="Arial"/>
                <w:b/>
                <w:w w:val="80"/>
              </w:rPr>
              <w:t>ci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eir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wn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mb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s,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’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3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proofErr w:type="gramStart"/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>?</w:t>
            </w:r>
            <w:r w:rsidR="005053DE">
              <w:rPr>
                <w:rFonts w:ascii="Arial" w:eastAsia="Arial" w:hAnsi="Arial" w:cs="Arial"/>
                <w:i/>
                <w:w w:val="80"/>
              </w:rPr>
              <w:t>[</w:t>
            </w:r>
            <w:proofErr w:type="gramEnd"/>
            <w:r w:rsidR="005053DE"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 w:rsidR="005053DE">
              <w:rPr>
                <w:rFonts w:ascii="Arial" w:eastAsia="Arial" w:hAnsi="Arial" w:cs="Arial"/>
                <w:i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i/>
                <w:w w:val="81"/>
              </w:rPr>
              <w:t>or</w:t>
            </w:r>
          </w:p>
          <w:p w14:paraId="548F6899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3B5B93B7" w14:textId="77777777" w:rsidTr="00731C5D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4B6E46" w14:textId="77777777" w:rsidR="00101223" w:rsidRDefault="005053DE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D242DB" w14:textId="77777777" w:rsidR="00101223" w:rsidRDefault="005053DE" w:rsidP="003F13BB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8E736BE" w14:textId="77777777" w:rsidTr="00731C5D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3EAA3F" w14:textId="77777777" w:rsidR="00101223" w:rsidRDefault="005053DE" w:rsidP="003F13BB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1619C3" w14:textId="77777777" w:rsidR="00101223" w:rsidRDefault="005053DE" w:rsidP="003F13BB">
            <w:pPr>
              <w:spacing w:before="15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D05EAC2" w14:textId="77777777" w:rsidTr="00731C5D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2BD5E3" w14:textId="77777777" w:rsidR="00101223" w:rsidRDefault="005053DE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Neither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B94E84" w14:textId="77777777" w:rsidR="00101223" w:rsidRDefault="005053DE" w:rsidP="003F13BB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542748" w14:textId="77777777" w:rsidTr="00731C5D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0BCEEB" w14:textId="77777777" w:rsidR="00101223" w:rsidRDefault="005053DE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</w:t>
            </w:r>
            <w:r>
              <w:rPr>
                <w:rFonts w:ascii="Arial" w:eastAsia="Arial" w:hAnsi="Arial" w:cs="Arial"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ical</w:t>
            </w:r>
            <w:proofErr w:type="spellEnd"/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0E0148" w14:textId="77777777" w:rsidR="00101223" w:rsidRDefault="005053DE" w:rsidP="003F13BB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FA663FA" w14:textId="77777777" w:rsidTr="00731C5D">
        <w:trPr>
          <w:trHeight w:hRule="exact" w:val="286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73E660" w14:textId="77777777" w:rsidR="00101223" w:rsidRDefault="005053DE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ir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bitio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–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gly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ee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59B5F6" w14:textId="77777777" w:rsidR="00101223" w:rsidRDefault="005053DE" w:rsidP="003F13BB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78965E4" w14:textId="77777777" w:rsidTr="00731C5D">
        <w:trPr>
          <w:trHeight w:hRule="exact" w:val="288"/>
        </w:trPr>
        <w:tc>
          <w:tcPr>
            <w:tcW w:w="7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3DD8" w14:textId="77777777" w:rsidR="00101223" w:rsidRDefault="005053DE" w:rsidP="003F13BB">
            <w:pPr>
              <w:spacing w:before="1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8F6103" w14:textId="77777777" w:rsidR="00101223" w:rsidRDefault="005053DE" w:rsidP="003F13BB">
            <w:pPr>
              <w:spacing w:before="18"/>
              <w:ind w:left="706" w:right="7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E1D4A51" w14:textId="77777777" w:rsidR="00101223" w:rsidRDefault="00101223" w:rsidP="003F13BB">
      <w:pPr>
        <w:spacing w:line="200" w:lineRule="exact"/>
      </w:pPr>
    </w:p>
    <w:p w14:paraId="7AC7EF7E" w14:textId="77777777" w:rsidR="005E7F74" w:rsidRDefault="005E7F74" w:rsidP="003F13BB">
      <w:pPr>
        <w:spacing w:line="200" w:lineRule="exact"/>
      </w:pPr>
    </w:p>
    <w:p w14:paraId="633BB4F9" w14:textId="77777777" w:rsidR="005E7F74" w:rsidRDefault="005E7F74" w:rsidP="003F13BB">
      <w:pPr>
        <w:spacing w:line="200" w:lineRule="exact"/>
      </w:pPr>
    </w:p>
    <w:p w14:paraId="049AAC92" w14:textId="77777777" w:rsidR="005E7F74" w:rsidRDefault="005E7F74" w:rsidP="003F13BB">
      <w:pPr>
        <w:spacing w:line="200" w:lineRule="exact"/>
      </w:pPr>
    </w:p>
    <w:p w14:paraId="3CDB1709" w14:textId="77777777" w:rsidR="005E7F74" w:rsidRDefault="005E7F74" w:rsidP="003F13BB">
      <w:pPr>
        <w:spacing w:line="200" w:lineRule="exact"/>
      </w:pPr>
    </w:p>
    <w:p w14:paraId="3C0F7E60" w14:textId="77777777" w:rsidR="005E7F74" w:rsidRDefault="005E7F74" w:rsidP="003F13BB">
      <w:pPr>
        <w:spacing w:line="200" w:lineRule="exact"/>
      </w:pPr>
    </w:p>
    <w:p w14:paraId="396FF501" w14:textId="77777777" w:rsidR="005E7F74" w:rsidRDefault="005E7F74" w:rsidP="003F13BB">
      <w:pPr>
        <w:spacing w:line="200" w:lineRule="exact"/>
      </w:pPr>
    </w:p>
    <w:p w14:paraId="1716EFD2" w14:textId="77777777" w:rsidR="005E7F74" w:rsidRDefault="005E7F74" w:rsidP="003F13BB">
      <w:pPr>
        <w:spacing w:line="200" w:lineRule="exact"/>
      </w:pPr>
    </w:p>
    <w:p w14:paraId="65FB1790" w14:textId="77777777" w:rsidR="005E7F74" w:rsidRDefault="005E7F74" w:rsidP="003F13BB">
      <w:pPr>
        <w:spacing w:line="200" w:lineRule="exact"/>
      </w:pPr>
    </w:p>
    <w:p w14:paraId="6CC3EC11" w14:textId="77777777" w:rsidR="005E7F74" w:rsidRDefault="005E7F74" w:rsidP="003F13BB">
      <w:pPr>
        <w:spacing w:line="200" w:lineRule="exact"/>
      </w:pPr>
    </w:p>
    <w:p w14:paraId="33443293" w14:textId="77777777" w:rsidR="005E7F74" w:rsidRDefault="005E7F74" w:rsidP="003F13BB">
      <w:pPr>
        <w:spacing w:line="200" w:lineRule="exact"/>
      </w:pPr>
    </w:p>
    <w:p w14:paraId="5A55088B" w14:textId="77777777" w:rsidR="005E7F74" w:rsidRDefault="005E7F74" w:rsidP="003F13BB">
      <w:pPr>
        <w:spacing w:line="200" w:lineRule="exact"/>
      </w:pPr>
    </w:p>
    <w:p w14:paraId="0B359FDB" w14:textId="77777777" w:rsidR="005E7F74" w:rsidRDefault="005E7F74" w:rsidP="003F13BB">
      <w:pPr>
        <w:spacing w:line="200" w:lineRule="exact"/>
      </w:pPr>
    </w:p>
    <w:p w14:paraId="2342427E" w14:textId="77777777" w:rsidR="005E7F74" w:rsidRDefault="005E7F74" w:rsidP="003F13BB">
      <w:pPr>
        <w:spacing w:line="200" w:lineRule="exact"/>
      </w:pPr>
    </w:p>
    <w:p w14:paraId="3FFD9C83" w14:textId="77777777" w:rsidR="005E7F74" w:rsidRDefault="005E7F74" w:rsidP="003F13BB">
      <w:pPr>
        <w:spacing w:line="200" w:lineRule="exact"/>
      </w:pPr>
    </w:p>
    <w:p w14:paraId="7F6A2507" w14:textId="77777777" w:rsidR="005E7F74" w:rsidRDefault="005E7F74" w:rsidP="003F13BB">
      <w:pPr>
        <w:spacing w:line="200" w:lineRule="exact"/>
      </w:pPr>
    </w:p>
    <w:p w14:paraId="261B7CC6" w14:textId="77777777" w:rsidR="005E7F74" w:rsidRDefault="005E7F74" w:rsidP="003F13BB">
      <w:pPr>
        <w:spacing w:line="200" w:lineRule="exact"/>
      </w:pPr>
    </w:p>
    <w:p w14:paraId="078E7BE5" w14:textId="77777777" w:rsidR="005E7F74" w:rsidRDefault="005E7F74" w:rsidP="003F13BB">
      <w:pPr>
        <w:spacing w:line="200" w:lineRule="exact"/>
      </w:pPr>
    </w:p>
    <w:p w14:paraId="0033AA01" w14:textId="77777777" w:rsidR="005E7F74" w:rsidRDefault="005E7F74" w:rsidP="003F13BB">
      <w:pPr>
        <w:spacing w:line="200" w:lineRule="exact"/>
      </w:pPr>
    </w:p>
    <w:p w14:paraId="590DA97A" w14:textId="77777777" w:rsidR="005E7F74" w:rsidRDefault="005E7F74" w:rsidP="003F13BB">
      <w:pPr>
        <w:spacing w:line="200" w:lineRule="exact"/>
      </w:pPr>
    </w:p>
    <w:p w14:paraId="7C2B813D" w14:textId="77777777" w:rsidR="005E7F74" w:rsidRDefault="005E7F74" w:rsidP="003F13BB">
      <w:pPr>
        <w:spacing w:line="200" w:lineRule="exact"/>
      </w:pPr>
    </w:p>
    <w:p w14:paraId="2C09FA2C" w14:textId="77777777" w:rsidR="005E7F74" w:rsidRDefault="005E7F74" w:rsidP="003F13BB">
      <w:pPr>
        <w:spacing w:line="200" w:lineRule="exact"/>
      </w:pPr>
    </w:p>
    <w:p w14:paraId="5B88F726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944"/>
        <w:gridCol w:w="946"/>
        <w:gridCol w:w="946"/>
        <w:gridCol w:w="946"/>
        <w:gridCol w:w="1615"/>
      </w:tblGrid>
      <w:tr w:rsidR="00101223" w14:paraId="7B03B019" w14:textId="77777777" w:rsidTr="00731C5D">
        <w:trPr>
          <w:trHeight w:hRule="exact" w:val="240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307E5EB2" w14:textId="34785A20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lastRenderedPageBreak/>
              <w:t>21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 w:rsidR="005053DE">
              <w:rPr>
                <w:rFonts w:ascii="Arial" w:eastAsia="Arial" w:hAnsi="Arial" w:cs="Arial"/>
                <w:b/>
                <w:w w:val="80"/>
              </w:rPr>
              <w:t>ch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ch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’t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nou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bo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em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y?</w:t>
            </w:r>
            <w:r w:rsidR="005053DE"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i/>
                <w:w w:val="80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664C592" w14:textId="77777777" w:rsidTr="00731C5D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879C54" w14:textId="77777777" w:rsidR="00101223" w:rsidRDefault="00101223" w:rsidP="003F13BB"/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851610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4AC2B97" w14:textId="77777777" w:rsidR="00101223" w:rsidRDefault="005053DE" w:rsidP="003F13BB">
            <w:pPr>
              <w:ind w:lef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11408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CE4906C" w14:textId="77777777" w:rsidR="00101223" w:rsidRDefault="005053DE" w:rsidP="003F13BB">
            <w:pPr>
              <w:ind w:left="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Just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little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8546D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EFC7F01" w14:textId="77777777" w:rsidR="00101223" w:rsidRDefault="005053DE" w:rsidP="003F13BB">
            <w:pPr>
              <w:ind w:left="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A1005D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697AFB3" w14:textId="77777777" w:rsidR="00101223" w:rsidRDefault="005053DE" w:rsidP="003F13BB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lot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3C3D8B" w14:textId="77777777" w:rsidR="00101223" w:rsidRDefault="005053DE" w:rsidP="003F13BB">
            <w:pPr>
              <w:spacing w:line="220" w:lineRule="exact"/>
              <w:ind w:left="325"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</w:t>
            </w:r>
          </w:p>
          <w:p w14:paraId="5611DD54" w14:textId="77777777" w:rsidR="00101223" w:rsidRDefault="005053DE" w:rsidP="003F13BB">
            <w:pPr>
              <w:ind w:left="5" w:right="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8FC9A6C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FC34A6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7CB081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8C036E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6C6023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B10776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7837AC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8A1D707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BD1260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76D15B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4A59C9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636A09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E7920B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DA815E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06A9F7" w14:textId="77777777" w:rsidTr="00731C5D">
        <w:trPr>
          <w:trHeight w:hRule="exact" w:val="46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C30642" w14:textId="77777777" w:rsidR="00101223" w:rsidRDefault="005053DE" w:rsidP="003F13BB">
            <w:pPr>
              <w:spacing w:line="28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6"/>
              </w:rPr>
              <w:t xml:space="preserve">C.     </w:t>
            </w:r>
            <w:r>
              <w:rPr>
                <w:rFonts w:ascii="Arial" w:eastAsia="Arial" w:hAnsi="Arial" w:cs="Arial"/>
                <w:b/>
                <w:spacing w:val="29"/>
                <w:w w:val="81"/>
                <w:position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Th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 xml:space="preserve"> Ind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p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d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n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5"/>
              </w:rPr>
              <w:t>cto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5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position w:val="5"/>
              </w:rPr>
              <w:t>al</w:t>
            </w:r>
          </w:p>
          <w:p w14:paraId="6BD3B5DD" w14:textId="77777777" w:rsidR="00101223" w:rsidRDefault="005053DE" w:rsidP="003F13BB">
            <w:pPr>
              <w:spacing w:line="140" w:lineRule="exact"/>
              <w:ind w:left="4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mm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r IN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1"/>
              </w:rPr>
              <w:t>C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F4DFB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4372FD8" w14:textId="77777777" w:rsidR="00101223" w:rsidRDefault="005053DE" w:rsidP="003F13BB">
            <w:pPr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334C6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F08056F" w14:textId="77777777" w:rsidR="00101223" w:rsidRDefault="005053DE" w:rsidP="003F13BB">
            <w:pPr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C5354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91F2F" w14:textId="77777777" w:rsidR="00101223" w:rsidRDefault="005053DE" w:rsidP="003F13BB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4E31B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8D69CBD" w14:textId="77777777" w:rsidR="00101223" w:rsidRDefault="005053DE" w:rsidP="003F13BB">
            <w:pPr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47D55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AD0BD9B" w14:textId="77777777" w:rsidR="00101223" w:rsidRDefault="005053DE" w:rsidP="003F13BB">
            <w:pPr>
              <w:ind w:left="707" w:right="7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D05695" w14:textId="77777777" w:rsidTr="00731C5D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B34D95" w14:textId="77777777" w:rsidR="00101223" w:rsidRDefault="005053DE" w:rsidP="003F13BB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enu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B439B4" w14:textId="77777777" w:rsidR="00101223" w:rsidRDefault="005053DE" w:rsidP="003F13BB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166983" w14:textId="77777777" w:rsidR="00101223" w:rsidRDefault="005053DE" w:rsidP="003F13BB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DA8620" w14:textId="77777777" w:rsidR="00101223" w:rsidRDefault="005053DE" w:rsidP="003F13BB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587B07" w14:textId="77777777" w:rsidR="00101223" w:rsidRDefault="005053DE" w:rsidP="003F13BB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74899E" w14:textId="77777777" w:rsidR="00101223" w:rsidRDefault="005053DE" w:rsidP="003F13BB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A9538F4" w14:textId="77777777" w:rsidTr="00731C5D">
        <w:trPr>
          <w:trHeight w:hRule="exact" w:val="283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96400F" w14:textId="77777777" w:rsidR="00101223" w:rsidRDefault="005053DE" w:rsidP="003F13BB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   </w:t>
            </w:r>
            <w:r>
              <w:rPr>
                <w:rFonts w:ascii="Arial" w:eastAsia="Arial" w:hAnsi="Arial" w:cs="Arial"/>
                <w:b/>
                <w:spacing w:val="4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Lo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24668D" w14:textId="77777777" w:rsidR="00101223" w:rsidRDefault="005053DE" w:rsidP="003F13BB">
            <w:pPr>
              <w:spacing w:before="15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F06AB" w14:textId="77777777" w:rsidR="00101223" w:rsidRDefault="005053DE" w:rsidP="003F13BB">
            <w:pPr>
              <w:spacing w:before="15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2F809F" w14:textId="77777777" w:rsidR="00101223" w:rsidRDefault="005053DE" w:rsidP="003F13BB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663DEF" w14:textId="77777777" w:rsidR="00101223" w:rsidRDefault="005053DE" w:rsidP="003F13BB">
            <w:pPr>
              <w:spacing w:before="15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662E26E" w14:textId="77777777" w:rsidR="00101223" w:rsidRDefault="005053DE" w:rsidP="003F13BB">
            <w:pPr>
              <w:spacing w:before="15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A69267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B6BBCF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    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4FE5DE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323E2D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883DF6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BDB25A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6FF213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E86739A" w14:textId="77777777" w:rsidTr="00731C5D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4B488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   </w:t>
            </w:r>
            <w:r>
              <w:rPr>
                <w:rFonts w:ascii="Arial" w:eastAsia="Arial" w:hAnsi="Arial" w:cs="Arial"/>
                <w:b/>
                <w:spacing w:val="1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ppo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ies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2ACF25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597F54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769EE4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BA87D1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F9217D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E76EA04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0DC7D1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Po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ice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B773EB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E6D3CA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57C8EB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C3C5BA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8528B1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FC46699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FC7286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   </w:t>
            </w:r>
            <w:r>
              <w:rPr>
                <w:rFonts w:ascii="Arial" w:eastAsia="Arial" w:hAnsi="Arial" w:cs="Arial"/>
                <w:b/>
                <w:spacing w:val="1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C234B4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6CB5CF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87868F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421D47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69F40C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2CE82C1" w14:textId="77777777" w:rsidTr="00731C5D">
        <w:trPr>
          <w:trHeight w:hRule="exact" w:val="267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A0C756" w14:textId="77777777" w:rsidR="00101223" w:rsidRDefault="005053DE" w:rsidP="003F13BB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   </w:t>
            </w:r>
            <w:r>
              <w:rPr>
                <w:rFonts w:ascii="Arial" w:eastAsia="Arial" w:hAnsi="Arial" w:cs="Arial"/>
                <w:b/>
                <w:spacing w:val="1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0BFA38" w14:textId="77777777" w:rsidR="00101223" w:rsidRDefault="005053DE" w:rsidP="003F13BB">
            <w:pPr>
              <w:spacing w:before="9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8B173B" w14:textId="77777777" w:rsidR="00101223" w:rsidRDefault="005053DE" w:rsidP="003F13BB">
            <w:pPr>
              <w:spacing w:before="9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06E098" w14:textId="77777777" w:rsidR="00101223" w:rsidRDefault="005053DE" w:rsidP="003F13BB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E2D681" w14:textId="77777777" w:rsidR="00101223" w:rsidRDefault="005053DE" w:rsidP="003F13BB">
            <w:pPr>
              <w:spacing w:before="9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4BB794" w14:textId="77777777" w:rsidR="00101223" w:rsidRDefault="005053DE" w:rsidP="003F13BB">
            <w:pPr>
              <w:spacing w:before="9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5CE12F7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7B05B9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   </w:t>
            </w:r>
            <w:r>
              <w:rPr>
                <w:rFonts w:ascii="Arial" w:eastAsia="Arial" w:hAnsi="Arial" w:cs="Arial"/>
                <w:b/>
                <w:spacing w:val="2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975B5B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988109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9AFAFB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9B3851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CC39B0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7C0EEE7" w14:textId="77777777" w:rsidTr="00731C5D">
        <w:trPr>
          <w:trHeight w:hRule="exact" w:val="269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BA7BA7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.       Reli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267B0D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8334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4F547CC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D011C9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471A18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83E4585" w14:textId="77777777" w:rsidTr="00731C5D">
        <w:trPr>
          <w:trHeight w:hRule="exact" w:val="266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9C1C6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M-</w:t>
            </w:r>
            <w:r>
              <w:rPr>
                <w:rFonts w:ascii="Arial" w:eastAsia="Arial" w:hAnsi="Arial" w:cs="Arial"/>
                <w:b/>
                <w:w w:val="81"/>
              </w:rPr>
              <w:t xml:space="preserve">NIG    </w:t>
            </w:r>
            <w:r>
              <w:rPr>
                <w:rFonts w:ascii="Arial" w:eastAsia="Arial" w:hAnsi="Arial" w:cs="Arial"/>
                <w:b/>
                <w:spacing w:val="3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ABA910" w14:textId="77777777" w:rsidR="00101223" w:rsidRDefault="005053DE" w:rsidP="003F13BB">
            <w:pPr>
              <w:spacing w:before="8"/>
              <w:ind w:left="379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81A660" w14:textId="77777777" w:rsidR="00101223" w:rsidRDefault="005053DE" w:rsidP="003F13BB">
            <w:pPr>
              <w:spacing w:before="8"/>
              <w:ind w:left="384" w:right="3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D8895D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1AA27B" w14:textId="77777777" w:rsidR="00101223" w:rsidRDefault="005053DE" w:rsidP="003F13BB">
            <w:pPr>
              <w:spacing w:before="8"/>
              <w:ind w:left="382" w:right="3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D81F87" w14:textId="77777777" w:rsidR="00101223" w:rsidRDefault="005053DE" w:rsidP="003F13BB">
            <w:pPr>
              <w:spacing w:before="8"/>
              <w:ind w:left="715" w:right="7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E134973" w14:textId="77777777" w:rsidR="00101223" w:rsidRDefault="00101223" w:rsidP="003F13BB">
      <w:pPr>
        <w:spacing w:line="200" w:lineRule="exact"/>
      </w:pPr>
    </w:p>
    <w:p w14:paraId="1A297F48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926"/>
        <w:gridCol w:w="924"/>
        <w:gridCol w:w="926"/>
        <w:gridCol w:w="925"/>
        <w:gridCol w:w="924"/>
        <w:gridCol w:w="884"/>
      </w:tblGrid>
      <w:tr w:rsidR="00101223" w14:paraId="0D0EBC17" w14:textId="77777777" w:rsidTr="00731C5D">
        <w:trPr>
          <w:trHeight w:hRule="exact" w:val="514"/>
        </w:trPr>
        <w:tc>
          <w:tcPr>
            <w:tcW w:w="9124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0700C935" w14:textId="117E6370" w:rsidR="00101223" w:rsidRDefault="00731C5D" w:rsidP="003F13BB">
            <w:pPr>
              <w:spacing w:before="15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22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12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onth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 w:rsidR="005053DE">
              <w:rPr>
                <w:rFonts w:ascii="Arial" w:eastAsia="Arial" w:hAnsi="Arial" w:cs="Arial"/>
                <w:b/>
                <w:spacing w:val="9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If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‘no’,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circle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7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f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b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th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p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 w:rsidR="005053DE">
              <w:rPr>
                <w:rFonts w:ascii="Arial" w:eastAsia="Arial" w:hAnsi="Arial" w:cs="Arial"/>
                <w:i/>
                <w:w w:val="81"/>
              </w:rPr>
              <w:t>ts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and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tinue</w:t>
            </w:r>
          </w:p>
          <w:p w14:paraId="4433AA08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to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stion.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continue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with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i/>
                <w:w w:val="81"/>
              </w:rPr>
              <w:t>ts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 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]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052E4040" w14:textId="77777777" w:rsidTr="00731C5D">
        <w:trPr>
          <w:trHeight w:hRule="exact" w:val="470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528744" w14:textId="77777777" w:rsidR="00101223" w:rsidRDefault="00101223" w:rsidP="003F13BB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1BE510" w14:textId="77777777" w:rsidR="00101223" w:rsidRDefault="005053DE" w:rsidP="003F13BB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4F2F7AD7" w14:textId="77777777" w:rsidR="00101223" w:rsidRDefault="005053DE" w:rsidP="003F13BB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8876C0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D408C1F" w14:textId="77777777" w:rsidR="00101223" w:rsidRDefault="005053DE" w:rsidP="003F13BB">
            <w:pPr>
              <w:ind w:lef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4C828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237C22A" w14:textId="77777777" w:rsidR="00101223" w:rsidRDefault="005053DE" w:rsidP="003F13BB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asy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20B8A5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25887A7" w14:textId="77777777" w:rsidR="00101223" w:rsidRDefault="005053DE" w:rsidP="003F13BB">
            <w:pPr>
              <w:ind w:lef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58F937" w14:textId="77777777" w:rsidR="00101223" w:rsidRDefault="005053DE" w:rsidP="003F13BB">
            <w:pPr>
              <w:spacing w:line="220" w:lineRule="exact"/>
              <w:ind w:left="247" w:right="2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55DB43B" w14:textId="77777777" w:rsidR="00101223" w:rsidRDefault="005053DE" w:rsidP="003F13BB">
            <w:pPr>
              <w:ind w:left="146" w:right="1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Difficult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D82202" w14:textId="77777777" w:rsidR="00101223" w:rsidRDefault="005053DE" w:rsidP="003F13BB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3C9D9A1E" w14:textId="77777777" w:rsidR="00101223" w:rsidRDefault="005053DE" w:rsidP="003F13BB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5BE6F06" w14:textId="77777777" w:rsidTr="00731C5D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639870" w14:textId="77777777" w:rsidR="00101223" w:rsidRDefault="005053DE" w:rsidP="003F13BB">
            <w:pPr>
              <w:spacing w:before="59" w:line="156" w:lineRule="auto"/>
              <w:ind w:left="306" w:right="108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12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10"/>
                <w:w w:val="81"/>
                <w:position w:val="-1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ff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bt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DBDB9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2837CE8" w14:textId="77777777" w:rsidR="00101223" w:rsidRDefault="005053DE" w:rsidP="003F13BB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5B965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9A35B13" w14:textId="77777777" w:rsidR="00101223" w:rsidRDefault="005053DE" w:rsidP="003F13BB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E9CF14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6BA10AD" w14:textId="77777777" w:rsidR="00101223" w:rsidRDefault="005053DE" w:rsidP="003F13BB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1E919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6EC43867" w14:textId="77777777" w:rsidR="00101223" w:rsidRDefault="005053DE" w:rsidP="003F13BB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B4AC7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64A5F53" w14:textId="77777777" w:rsidR="00101223" w:rsidRDefault="005053DE" w:rsidP="003F13BB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37CF3E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2E163A11" w14:textId="77777777" w:rsidR="00101223" w:rsidRDefault="005053DE" w:rsidP="003F13BB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07CFFB1" w14:textId="77777777" w:rsidTr="00731C5D">
        <w:trPr>
          <w:trHeight w:hRule="exact" w:val="468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B612A6" w14:textId="77777777" w:rsidR="00101223" w:rsidRDefault="00101223" w:rsidP="003F13BB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4F61924" w14:textId="77777777" w:rsidR="00101223" w:rsidRDefault="005053DE" w:rsidP="003F13BB">
            <w:pPr>
              <w:spacing w:line="220" w:lineRule="exact"/>
              <w:ind w:left="26" w:righ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tact</w:t>
            </w:r>
          </w:p>
          <w:p w14:paraId="702F1B58" w14:textId="77777777" w:rsidR="00101223" w:rsidRDefault="005053DE" w:rsidP="003F13BB">
            <w:pPr>
              <w:ind w:left="194" w:right="2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38F1AF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559CA402" w14:textId="77777777" w:rsidR="00101223" w:rsidRDefault="005053DE" w:rsidP="003F13BB">
            <w:pPr>
              <w:ind w:left="2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4CCDF8" w14:textId="77777777" w:rsidR="00101223" w:rsidRDefault="005053DE" w:rsidP="003F13BB">
            <w:pPr>
              <w:spacing w:line="220" w:lineRule="exact"/>
              <w:ind w:left="130" w:right="1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Once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  <w:p w14:paraId="1E869CDB" w14:textId="77777777" w:rsidR="00101223" w:rsidRDefault="005053DE" w:rsidP="003F13BB">
            <w:pPr>
              <w:ind w:left="233" w:right="24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twice</w:t>
            </w:r>
            <w:proofErr w:type="gramEnd"/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3C377B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A292CD1" w14:textId="77777777" w:rsidR="00101223" w:rsidRDefault="005053DE" w:rsidP="003F13BB">
            <w:pPr>
              <w:ind w:left="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A9448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30B72A4A" w14:textId="77777777" w:rsidR="00101223" w:rsidRDefault="005053DE" w:rsidP="003F13BB">
            <w:pPr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DE2FA5" w14:textId="77777777" w:rsidR="00101223" w:rsidRDefault="005053DE" w:rsidP="003F13BB">
            <w:pPr>
              <w:spacing w:line="220" w:lineRule="exact"/>
              <w:ind w:left="-19" w:right="-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w</w:t>
            </w:r>
          </w:p>
          <w:p w14:paraId="4FD6DA2E" w14:textId="77777777" w:rsidR="00101223" w:rsidRDefault="005053DE" w:rsidP="003F13BB">
            <w:pPr>
              <w:ind w:left="173" w:right="1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353D7E80" w14:textId="77777777" w:rsidTr="00731C5D">
        <w:trPr>
          <w:trHeight w:hRule="exact" w:val="929"/>
        </w:trPr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69C8C5" w14:textId="77777777" w:rsidR="00101223" w:rsidRDefault="005053DE" w:rsidP="003F13BB">
            <w:pPr>
              <w:spacing w:before="1" w:line="220" w:lineRule="exact"/>
              <w:ind w:left="306" w:right="93" w:hanging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And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,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id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ay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ive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ft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3348127F" w14:textId="77777777" w:rsidR="00101223" w:rsidRDefault="005053DE" w:rsidP="003F13BB">
            <w:pPr>
              <w:spacing w:before="1" w:line="220" w:lineRule="exact"/>
              <w:ind w:left="306" w:right="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judg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off</w:t>
            </w:r>
            <w:r>
              <w:rPr>
                <w:rFonts w:ascii="Arial" w:eastAsia="Arial" w:hAnsi="Arial" w:cs="Arial"/>
                <w:b/>
                <w:w w:val="80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al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er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et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FA6AC6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17DF2990" w14:textId="77777777" w:rsidR="00101223" w:rsidRDefault="00101223" w:rsidP="003F13BB">
            <w:pPr>
              <w:spacing w:line="200" w:lineRule="exact"/>
            </w:pPr>
          </w:p>
          <w:p w14:paraId="674A480F" w14:textId="77777777" w:rsidR="00101223" w:rsidRDefault="005053DE" w:rsidP="003F13BB">
            <w:pPr>
              <w:ind w:left="37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BB63FB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5AF769AD" w14:textId="77777777" w:rsidR="00101223" w:rsidRDefault="00101223" w:rsidP="003F13BB">
            <w:pPr>
              <w:spacing w:line="200" w:lineRule="exact"/>
            </w:pPr>
          </w:p>
          <w:p w14:paraId="609DF55A" w14:textId="77777777" w:rsidR="00101223" w:rsidRDefault="005053DE" w:rsidP="003F13BB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DA5FEE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229EE5F6" w14:textId="77777777" w:rsidR="00101223" w:rsidRDefault="00101223" w:rsidP="003F13BB">
            <w:pPr>
              <w:spacing w:line="200" w:lineRule="exact"/>
            </w:pPr>
          </w:p>
          <w:p w14:paraId="44E8C032" w14:textId="77777777" w:rsidR="00101223" w:rsidRDefault="005053DE" w:rsidP="003F13BB">
            <w:pPr>
              <w:ind w:left="374" w:right="3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220FFD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25CC1DE0" w14:textId="77777777" w:rsidR="00101223" w:rsidRDefault="00101223" w:rsidP="003F13BB">
            <w:pPr>
              <w:spacing w:line="200" w:lineRule="exact"/>
            </w:pPr>
          </w:p>
          <w:p w14:paraId="22A2E05C" w14:textId="77777777" w:rsidR="00101223" w:rsidRDefault="005053DE" w:rsidP="003F13BB">
            <w:pPr>
              <w:ind w:left="374" w:right="3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85F5EC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77384A07" w14:textId="77777777" w:rsidR="00101223" w:rsidRDefault="00101223" w:rsidP="003F13BB">
            <w:pPr>
              <w:spacing w:line="200" w:lineRule="exact"/>
            </w:pPr>
          </w:p>
          <w:p w14:paraId="457CF2F1" w14:textId="77777777" w:rsidR="00101223" w:rsidRDefault="005053DE" w:rsidP="003F13BB">
            <w:pPr>
              <w:ind w:left="370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80DFE4" w14:textId="77777777" w:rsidR="00101223" w:rsidRDefault="00101223" w:rsidP="003F13BB">
            <w:pPr>
              <w:spacing w:before="9" w:line="120" w:lineRule="exact"/>
              <w:rPr>
                <w:sz w:val="13"/>
                <w:szCs w:val="13"/>
              </w:rPr>
            </w:pPr>
          </w:p>
          <w:p w14:paraId="1C1A0D97" w14:textId="77777777" w:rsidR="00101223" w:rsidRDefault="00101223" w:rsidP="003F13BB">
            <w:pPr>
              <w:spacing w:line="200" w:lineRule="exact"/>
            </w:pPr>
          </w:p>
          <w:p w14:paraId="2E881294" w14:textId="77777777" w:rsidR="00101223" w:rsidRDefault="005053DE" w:rsidP="003F13BB">
            <w:pPr>
              <w:ind w:left="342" w:right="3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2AD82BC" w14:textId="77777777" w:rsidR="005E7F74" w:rsidRDefault="005E7F74" w:rsidP="003F13BB">
      <w:pPr>
        <w:spacing w:before="5" w:line="200" w:lineRule="exact"/>
      </w:pPr>
    </w:p>
    <w:p w14:paraId="5AA578C6" w14:textId="77777777" w:rsidR="00101223" w:rsidRDefault="00101223" w:rsidP="003F13BB">
      <w:pPr>
        <w:spacing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3509"/>
        <w:gridCol w:w="833"/>
        <w:gridCol w:w="1080"/>
        <w:gridCol w:w="1081"/>
        <w:gridCol w:w="1080"/>
        <w:gridCol w:w="962"/>
      </w:tblGrid>
      <w:tr w:rsidR="00101223" w14:paraId="3A2D7F3B" w14:textId="77777777" w:rsidTr="00731C5D">
        <w:trPr>
          <w:trHeight w:hRule="exact" w:val="468"/>
        </w:trPr>
        <w:tc>
          <w:tcPr>
            <w:tcW w:w="920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1917312E" w14:textId="7E2A696C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23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mu</w:t>
            </w:r>
            <w:r w:rsidR="005053DE">
              <w:rPr>
                <w:rFonts w:ascii="Arial" w:eastAsia="Arial" w:hAnsi="Arial" w:cs="Arial"/>
                <w:b/>
                <w:w w:val="80"/>
              </w:rPr>
              <w:t>ch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eir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proofErr w:type="gramStart"/>
            <w:r w:rsidR="005053DE">
              <w:rPr>
                <w:rFonts w:ascii="Arial" w:eastAsia="Arial" w:hAnsi="Arial" w:cs="Arial"/>
                <w:b/>
                <w:spacing w:val="12"/>
                <w:w w:val="81"/>
              </w:rPr>
              <w:t>?</w:t>
            </w:r>
            <w:r w:rsidR="005053DE"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 w:rsidR="005053DE">
              <w:rPr>
                <w:rFonts w:ascii="Arial" w:eastAsia="Arial" w:hAnsi="Arial" w:cs="Arial"/>
                <w:i/>
                <w:w w:val="81"/>
              </w:rPr>
              <w:t>Read</w:t>
            </w:r>
          </w:p>
          <w:p w14:paraId="29C65EBF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out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opt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i/>
                <w:w w:val="81"/>
              </w:rPr>
              <w:t>ons]</w:t>
            </w:r>
          </w:p>
        </w:tc>
      </w:tr>
      <w:tr w:rsidR="00101223" w14:paraId="0A867118" w14:textId="77777777" w:rsidTr="00731C5D">
        <w:trPr>
          <w:trHeight w:hRule="exact" w:val="470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76DCF6" w14:textId="77777777" w:rsidR="00101223" w:rsidRDefault="00101223" w:rsidP="003F13BB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07C41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11FAE14E" w14:textId="77777777" w:rsidR="00101223" w:rsidRDefault="005053DE" w:rsidP="003F13BB">
            <w:pPr>
              <w:ind w:left="1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A2283A" w14:textId="77777777" w:rsidR="00101223" w:rsidRDefault="005053DE" w:rsidP="003F13BB">
            <w:pPr>
              <w:spacing w:line="220" w:lineRule="exact"/>
              <w:ind w:left="326" w:right="33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Only</w:t>
            </w:r>
          </w:p>
          <w:p w14:paraId="47EE306E" w14:textId="77777777" w:rsidR="00101223" w:rsidRDefault="005053DE" w:rsidP="003F13BB">
            <w:pPr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C4D35D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4ED63BC" w14:textId="77777777" w:rsidR="00101223" w:rsidRDefault="005053DE" w:rsidP="003F13BB">
            <w:pPr>
              <w:ind w:left="3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Oft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18120A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078F575" w14:textId="77777777" w:rsidR="00101223" w:rsidRDefault="005053DE" w:rsidP="003F13BB">
            <w:pPr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lways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6D4B97" w14:textId="77777777" w:rsidR="00101223" w:rsidRDefault="005053DE" w:rsidP="003F13BB">
            <w:pPr>
              <w:spacing w:line="220" w:lineRule="exact"/>
              <w:ind w:left="20" w:right="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6AF9C1A3" w14:textId="77777777" w:rsidR="00101223" w:rsidRDefault="005053DE" w:rsidP="003F13BB">
            <w:pPr>
              <w:ind w:left="211" w:right="2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492FD53" w14:textId="77777777" w:rsidTr="00731C5D">
        <w:trPr>
          <w:trHeight w:hRule="exact" w:val="238"/>
        </w:trPr>
        <w:tc>
          <w:tcPr>
            <w:tcW w:w="41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AD685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884AB7" w14:textId="77777777" w:rsidR="00101223" w:rsidRDefault="005053DE" w:rsidP="003F13BB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A70D0B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AC528A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E72F0F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050B64" w14:textId="77777777" w:rsidR="00101223" w:rsidRDefault="005053DE" w:rsidP="003F13BB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C1BA436" w14:textId="77777777" w:rsidTr="00731C5D">
        <w:trPr>
          <w:trHeight w:hRule="exact" w:val="240"/>
        </w:trPr>
        <w:tc>
          <w:tcPr>
            <w:tcW w:w="658" w:type="dxa"/>
            <w:vMerge w:val="restart"/>
            <w:tcBorders>
              <w:top w:val="nil"/>
              <w:left w:val="single" w:sz="5" w:space="0" w:color="000000"/>
              <w:right w:val="nil"/>
            </w:tcBorders>
            <w:shd w:val="clear" w:color="auto" w:fill="auto"/>
          </w:tcPr>
          <w:p w14:paraId="460D5F0D" w14:textId="77777777" w:rsidR="00101223" w:rsidRDefault="005053DE" w:rsidP="003F13BB">
            <w:pPr>
              <w:spacing w:before="2"/>
              <w:ind w:left="-1" w:right="-1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Lo</w:t>
            </w:r>
            <w:r>
              <w:rPr>
                <w:rFonts w:ascii="Arial" w:eastAsia="Arial" w:hAnsi="Arial" w:cs="Arial"/>
                <w:b/>
                <w:w w:val="81"/>
                <w:u w:val="single" w:color="000000"/>
              </w:rPr>
              <w:t>c</w:t>
            </w:r>
            <w:proofErr w:type="spellEnd"/>
          </w:p>
          <w:p w14:paraId="0A043FFB" w14:textId="6C61E3CD" w:rsidR="00101223" w:rsidRDefault="00731C5D" w:rsidP="003F13BB">
            <w:pPr>
              <w:spacing w:before="7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C.</w:t>
            </w:r>
          </w:p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1733E2" w14:textId="77777777" w:rsidR="00101223" w:rsidRDefault="005053DE" w:rsidP="003F13BB">
            <w:pPr>
              <w:spacing w:line="220" w:lineRule="exact"/>
              <w:ind w:left="-4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2E4BAD" w14:textId="77777777" w:rsidR="00101223" w:rsidRDefault="005053DE" w:rsidP="003F13BB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1A1F3E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2D3682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9100C8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D7AD2E" w14:textId="77777777" w:rsidR="00101223" w:rsidRDefault="005053DE" w:rsidP="003F13BB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B9CCB8B" w14:textId="77777777" w:rsidTr="00731C5D">
        <w:trPr>
          <w:trHeight w:hRule="exact" w:val="240"/>
        </w:trPr>
        <w:tc>
          <w:tcPr>
            <w:tcW w:w="65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  <w:shd w:val="clear" w:color="auto" w:fill="auto"/>
          </w:tcPr>
          <w:p w14:paraId="2B77980A" w14:textId="77777777" w:rsidR="00101223" w:rsidRDefault="00101223" w:rsidP="003F13BB"/>
        </w:tc>
        <w:tc>
          <w:tcPr>
            <w:tcW w:w="35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108B1B" w14:textId="77777777" w:rsidR="00101223" w:rsidRDefault="005053DE" w:rsidP="003F13BB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B54B9F" w14:textId="77777777" w:rsidR="00101223" w:rsidRDefault="005053DE" w:rsidP="003F13BB">
            <w:pPr>
              <w:spacing w:line="220" w:lineRule="exact"/>
              <w:ind w:left="326" w:right="3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22F12C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8AF9BC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9B3F1E" w14:textId="77777777" w:rsidR="00101223" w:rsidRDefault="005053DE" w:rsidP="003F13BB">
            <w:pPr>
              <w:spacing w:line="220" w:lineRule="exact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D146FA" w14:textId="77777777" w:rsidR="00101223" w:rsidRDefault="005053DE" w:rsidP="003F13BB">
            <w:pPr>
              <w:spacing w:line="220" w:lineRule="exact"/>
              <w:ind w:left="389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A73DC24" w14:textId="77777777" w:rsidR="00101223" w:rsidRDefault="00101223" w:rsidP="003F13BB">
      <w:pPr>
        <w:spacing w:line="200" w:lineRule="exact"/>
      </w:pPr>
    </w:p>
    <w:p w14:paraId="7BB56518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538"/>
        <w:gridCol w:w="300"/>
        <w:gridCol w:w="300"/>
        <w:gridCol w:w="300"/>
        <w:gridCol w:w="300"/>
        <w:gridCol w:w="301"/>
        <w:gridCol w:w="300"/>
        <w:gridCol w:w="300"/>
        <w:gridCol w:w="302"/>
        <w:gridCol w:w="300"/>
        <w:gridCol w:w="300"/>
        <w:gridCol w:w="300"/>
        <w:gridCol w:w="300"/>
      </w:tblGrid>
      <w:tr w:rsidR="00101223" w14:paraId="07408C52" w14:textId="77777777" w:rsidTr="00731C5D">
        <w:trPr>
          <w:trHeight w:hRule="exact" w:val="699"/>
        </w:trPr>
        <w:tc>
          <w:tcPr>
            <w:tcW w:w="9292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78F43A1C" w14:textId="7C3D3C84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24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st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 w:rsidR="005053DE">
              <w:rPr>
                <w:rFonts w:ascii="Arial" w:eastAsia="Arial" w:hAnsi="Arial" w:cs="Arial"/>
                <w:b/>
                <w:w w:val="81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ci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 w:rsidR="005053DE">
              <w:rPr>
                <w:rFonts w:ascii="Arial" w:eastAsia="Arial" w:hAnsi="Arial" w:cs="Arial"/>
                <w:b/>
                <w:w w:val="81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s? 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[Do</w:t>
            </w:r>
          </w:p>
          <w:p w14:paraId="4C662FB2" w14:textId="77777777" w:rsidR="00101223" w:rsidRDefault="005053DE" w:rsidP="003F13BB">
            <w:pPr>
              <w:spacing w:before="6" w:line="220" w:lineRule="exact"/>
              <w:ind w:left="-1" w:right="66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Accept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s.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w w:val="81"/>
              </w:rPr>
              <w:t>ask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</w:t>
            </w:r>
            <w:r>
              <w:rPr>
                <w:rFonts w:ascii="Arial" w:eastAsia="Arial" w:hAnsi="Arial" w:cs="Arial"/>
                <w:i/>
                <w:w w:val="81"/>
              </w:rPr>
              <w:t>Which th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ost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im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t?”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nt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two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s,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ask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“A</w:t>
            </w:r>
            <w:r>
              <w:rPr>
                <w:rFonts w:ascii="Arial" w:eastAsia="Arial" w:hAnsi="Arial" w:cs="Arial"/>
                <w:i/>
                <w:w w:val="81"/>
              </w:rPr>
              <w:t>nyt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ing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7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lse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>?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”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544CDE5" w14:textId="77777777" w:rsidTr="00731C5D">
        <w:trPr>
          <w:trHeight w:hRule="exact" w:val="24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53D24C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4B78366" w14:textId="77777777" w:rsidR="00101223" w:rsidRDefault="005053DE" w:rsidP="003F13BB">
            <w:pPr>
              <w:spacing w:line="220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3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3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F38DF6F" w14:textId="77777777" w:rsidR="00101223" w:rsidRDefault="005053DE" w:rsidP="003F13BB">
            <w:pPr>
              <w:spacing w:line="220" w:lineRule="exact"/>
              <w:ind w:lef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8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200" w:type="dxa"/>
            <w:gridSpan w:val="4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3E07713" w14:textId="77777777" w:rsidR="00101223" w:rsidRDefault="005053DE" w:rsidP="003F13B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 xml:space="preserve">  </w:t>
            </w:r>
            <w:r>
              <w:rPr>
                <w:rFonts w:ascii="Arial" w:eastAsia="Arial" w:hAnsi="Arial" w:cs="Arial"/>
                <w:spacing w:val="5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</w:tr>
      <w:tr w:rsidR="00101223" w14:paraId="102282AB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9BBAA9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onom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054B186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C2B2A23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EFC4CFE" w14:textId="77777777" w:rsidR="00101223" w:rsidRDefault="00101223" w:rsidP="003F13BB"/>
        </w:tc>
      </w:tr>
      <w:tr w:rsidR="00101223" w14:paraId="2A25643C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FB9E29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cono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DEF3BAC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DD118D6" w14:textId="77777777" w:rsidR="00101223" w:rsidRDefault="005053DE" w:rsidP="003F13BB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9B2C467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47C76231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8309D7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Wages,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91D7836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A999A3D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71BF0247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946B836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0ECA24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ploy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D6DA6D7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2A63ED4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EC511C0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5B2138B5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15B1B4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ty/destit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04F282D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7C4FB65" w14:textId="77777777" w:rsidR="00101223" w:rsidRDefault="005053DE" w:rsidP="003F13BB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AED429C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812690A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895005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Rates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axes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2CFA89B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3842584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F9FFF4F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55F54A6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54A1D7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AD17C96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1A56B46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2111BAC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BABEE39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3F42DE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Foo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/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F4FAF8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F4CB808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D3D1719" w14:textId="77777777" w:rsidR="00101223" w:rsidRDefault="00101223" w:rsidP="003F13BB"/>
        </w:tc>
      </w:tr>
      <w:tr w:rsidR="00101223" w14:paraId="1152DA02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DF003C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>/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F18DDA2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7FB4F8A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2F274A1C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544EB9C3" w14:textId="77777777" w:rsidTr="00731C5D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823D4B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keting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976336C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69F9385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2EB34A0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32145852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394D4C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e/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0574630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F2C505D" w14:textId="77777777" w:rsidR="00101223" w:rsidRDefault="005053DE" w:rsidP="003F13BB">
            <w:pPr>
              <w:spacing w:before="6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213F113" w14:textId="77777777" w:rsidR="00101223" w:rsidRDefault="005053DE" w:rsidP="003F13BB">
            <w:pPr>
              <w:spacing w:before="6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143937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8D0347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Dr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ht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9C38B31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DBFACD1" w14:textId="77777777" w:rsidR="00101223" w:rsidRDefault="005053DE" w:rsidP="003F13BB">
            <w:pPr>
              <w:spacing w:before="3"/>
              <w:ind w:left="512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D55BBD8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75923FD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E3D476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Land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E5A98D9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4A67879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168AA4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FDEDDE0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C64B40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nf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F417B6A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E286EF1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703517CC" w14:textId="77777777" w:rsidR="00101223" w:rsidRDefault="00101223" w:rsidP="003F13BB"/>
        </w:tc>
      </w:tr>
      <w:tr w:rsidR="00101223" w14:paraId="15BE4895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F2C273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spo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31A9B1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EBC3E48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76AE3F4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62B90CB2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F34230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mm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ications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23EFEE8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5C5F17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5CCF3FD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7DBBFE14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28F60F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lastRenderedPageBreak/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E747EC7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3096B3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11214FE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6664BB06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0F531B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6F406CD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AB5D810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D2EC5BD" w14:textId="77777777" w:rsidR="00101223" w:rsidRDefault="00101223" w:rsidP="003F13BB"/>
        </w:tc>
      </w:tr>
      <w:tr w:rsidR="00101223" w14:paraId="1B9AC498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67CD71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6412FFB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DDA9869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5615C105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72370B22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74C4A7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Housing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9A8EE71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0D05299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22FD807D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14D4A917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B2FB62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162A4F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05F3A58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04E3F0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48AFB80F" w14:textId="77777777" w:rsidTr="00731C5D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679E03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Water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ply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B25BDF1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1F4B320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23888DAC" w14:textId="77777777" w:rsidR="00101223" w:rsidRDefault="005053DE" w:rsidP="003F13BB">
            <w:pPr>
              <w:spacing w:before="4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76B156AA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34E740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s/st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childre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/h</w:t>
            </w:r>
            <w:r>
              <w:rPr>
                <w:rFonts w:ascii="Arial" w:eastAsia="Arial" w:hAnsi="Arial" w:cs="Arial"/>
                <w:spacing w:val="1"/>
                <w:w w:val="81"/>
              </w:rPr>
              <w:t>om</w:t>
            </w:r>
            <w:r>
              <w:rPr>
                <w:rFonts w:ascii="Arial" w:eastAsia="Arial" w:hAnsi="Arial" w:cs="Arial"/>
                <w:w w:val="81"/>
              </w:rPr>
              <w:t>eless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child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09846E2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CE434A1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9C3C6E0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79E2CDD7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56A90E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3A023C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1894AC7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B06AB3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7E9DC46F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FFBD4D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Heal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A0DE0C1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1742548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2FC6F47A" w14:textId="77777777" w:rsidR="00101223" w:rsidRDefault="00101223" w:rsidP="003F13BB"/>
        </w:tc>
      </w:tr>
      <w:tr w:rsidR="00101223" w14:paraId="0DF29210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85C78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844E4A7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04CD9D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150A5BA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48F5FAB5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DA19DA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IDS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31E7B5A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36F01E6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4A8C0B7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5D95846B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9FBD82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ickness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Disease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E35F03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4CDBC7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D980F73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7424D484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05EE50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A944D0E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65CCB55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70F14D06" w14:textId="77777777" w:rsidR="00101223" w:rsidRDefault="00101223" w:rsidP="003F13BB"/>
        </w:tc>
      </w:tr>
      <w:tr w:rsidR="00101223" w14:paraId="3CC8D43D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F9B72D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Cri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DF5107D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D866EC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954297F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888D8AC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82FF99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rr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tion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F948FCF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15DE285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9C7FEDA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24</w:t>
            </w:r>
          </w:p>
        </w:tc>
      </w:tr>
      <w:tr w:rsidR="00101223" w14:paraId="59328359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ED1267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violence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5E7E40A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C243FC1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5AEAD13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1FA00EAE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E5D82F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olitical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insta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y/p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liti</w:t>
            </w:r>
            <w:r>
              <w:rPr>
                <w:rFonts w:ascii="Arial" w:eastAsia="Arial" w:hAnsi="Arial" w:cs="Arial"/>
                <w:spacing w:val="-1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divis</w:t>
            </w:r>
            <w:r>
              <w:rPr>
                <w:rFonts w:ascii="Arial" w:eastAsia="Arial" w:hAnsi="Arial" w:cs="Arial"/>
                <w:spacing w:val="-1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ns/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et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nic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nsio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9A3374C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58D4F9B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0933B47F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26</w:t>
            </w:r>
          </w:p>
        </w:tc>
      </w:tr>
      <w:tr w:rsidR="00101223" w14:paraId="2B3F7480" w14:textId="77777777" w:rsidTr="00731C5D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5FF8EF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Di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imination/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ine</w:t>
            </w:r>
            <w:r>
              <w:rPr>
                <w:rFonts w:ascii="Arial" w:eastAsia="Arial" w:hAnsi="Arial" w:cs="Arial"/>
                <w:spacing w:val="1"/>
                <w:w w:val="81"/>
              </w:rPr>
              <w:t>q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lity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EDDCCDB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E08B3D8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7EE8277A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27</w:t>
            </w:r>
          </w:p>
        </w:tc>
      </w:tr>
      <w:tr w:rsidR="00101223" w14:paraId="3835B5D8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650BAC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Ge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issues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rights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B7D8FAB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AFD3FDA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108778E5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28</w:t>
            </w:r>
          </w:p>
        </w:tc>
      </w:tr>
      <w:tr w:rsidR="00101223" w14:paraId="21C3CDC5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8DF256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acy/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olitical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igh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396C967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AB92725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C1F8F28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29</w:t>
            </w:r>
          </w:p>
        </w:tc>
      </w:tr>
      <w:tr w:rsidR="00101223" w14:paraId="3D99C6DA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B9C90B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War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tional)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56299F7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2B97304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F7E5BEF" w14:textId="77777777" w:rsidR="00101223" w:rsidRDefault="005053DE" w:rsidP="003F13BB">
            <w:pPr>
              <w:spacing w:before="3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6ADFAEEB" w14:textId="77777777" w:rsidTr="00731C5D">
        <w:trPr>
          <w:trHeight w:hRule="exact" w:val="262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6E69A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Ci</w:t>
            </w:r>
            <w:r>
              <w:rPr>
                <w:rFonts w:ascii="Arial" w:eastAsia="Arial" w:hAnsi="Arial" w:cs="Arial"/>
                <w:spacing w:val="-1"/>
                <w:w w:val="80"/>
              </w:rPr>
              <w:t>v</w:t>
            </w:r>
            <w:r>
              <w:rPr>
                <w:rFonts w:ascii="Arial" w:eastAsia="Arial" w:hAnsi="Arial" w:cs="Arial"/>
                <w:w w:val="80"/>
              </w:rPr>
              <w:t>il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w</w:t>
            </w:r>
            <w:r>
              <w:rPr>
                <w:rFonts w:ascii="Arial" w:eastAsia="Arial" w:hAnsi="Arial" w:cs="Arial"/>
                <w:w w:val="81"/>
              </w:rPr>
              <w:t>ar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9D8A21B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6CFCF9B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4D5C596E" w14:textId="77777777" w:rsidR="00101223" w:rsidRDefault="005053DE" w:rsidP="003F13BB">
            <w:pPr>
              <w:spacing w:before="6"/>
              <w:ind w:left="466" w:right="4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5765C50" w14:textId="77777777" w:rsidTr="00731C5D">
        <w:trPr>
          <w:trHeight w:hRule="exact" w:val="259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466509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spon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19EC0E5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25AD4A1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19BEA40" w14:textId="77777777" w:rsidR="00101223" w:rsidRDefault="00101223" w:rsidP="003F13BB"/>
        </w:tc>
      </w:tr>
      <w:tr w:rsidR="00101223" w14:paraId="3FBBF1BD" w14:textId="77777777" w:rsidTr="00731C5D">
        <w:trPr>
          <w:trHeight w:hRule="exact" w:val="25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C03257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Nothing/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nil"/>
              <w:right w:val="single" w:sz="7" w:space="0" w:color="000000"/>
            </w:tcBorders>
            <w:shd w:val="clear" w:color="auto" w:fill="auto"/>
          </w:tcPr>
          <w:p w14:paraId="3058262C" w14:textId="77777777" w:rsidR="00101223" w:rsidRDefault="005053DE" w:rsidP="003F13BB">
            <w:pPr>
              <w:spacing w:before="3"/>
              <w:ind w:left="511" w:right="5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0BD3569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5B6C54D" w14:textId="77777777" w:rsidR="00101223" w:rsidRDefault="00101223" w:rsidP="003F13BB"/>
        </w:tc>
      </w:tr>
      <w:tr w:rsidR="00101223" w14:paraId="7DA06524" w14:textId="77777777" w:rsidTr="00731C5D">
        <w:trPr>
          <w:trHeight w:hRule="exact" w:val="476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35C68A" w14:textId="77777777" w:rsidR="00101223" w:rsidRDefault="005053DE" w:rsidP="003F13BB">
            <w:pPr>
              <w:spacing w:before="3" w:line="220" w:lineRule="exact"/>
              <w:ind w:left="-1" w:right="36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(1</w:t>
            </w:r>
            <w:proofErr w:type="spellStart"/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spacing w:val="16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0E5EAC" w14:textId="77777777" w:rsidR="00101223" w:rsidRDefault="005053DE" w:rsidP="003F13B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6C52AB59" w14:textId="77777777" w:rsidR="00101223" w:rsidRDefault="005053DE" w:rsidP="003F13BB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3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A845E62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325A28F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5D9E9F7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3F19468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</w:tcPr>
          <w:p w14:paraId="05D724F0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29B0C5C8" w14:textId="77777777" w:rsidR="00101223" w:rsidRDefault="00101223" w:rsidP="003F13BB"/>
        </w:tc>
      </w:tr>
      <w:tr w:rsidR="00101223" w14:paraId="5CAF4D0F" w14:textId="77777777" w:rsidTr="00731C5D">
        <w:trPr>
          <w:trHeight w:hRule="exact" w:val="473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550DF8" w14:textId="77777777" w:rsidR="00101223" w:rsidRDefault="005053DE" w:rsidP="003F13BB">
            <w:pPr>
              <w:spacing w:before="2" w:line="220" w:lineRule="exact"/>
              <w:ind w:left="-1" w:right="36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(2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058830" w14:textId="77777777" w:rsidR="00101223" w:rsidRDefault="005053DE" w:rsidP="003F13B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5646498A" w14:textId="77777777" w:rsidR="00101223" w:rsidRDefault="005053DE" w:rsidP="003F13BB">
            <w:pPr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nil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180247F" w14:textId="77777777" w:rsidR="00101223" w:rsidRDefault="00101223" w:rsidP="003F13BB"/>
        </w:tc>
        <w:tc>
          <w:tcPr>
            <w:tcW w:w="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C051586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A17730C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0A56422" w14:textId="77777777" w:rsidR="00101223" w:rsidRDefault="00101223" w:rsidP="003F13BB"/>
        </w:tc>
        <w:tc>
          <w:tcPr>
            <w:tcW w:w="3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3FF3ED9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021AE427" w14:textId="77777777" w:rsidR="00101223" w:rsidRDefault="00101223" w:rsidP="003F13BB"/>
        </w:tc>
      </w:tr>
      <w:tr w:rsidR="00101223" w14:paraId="59A03629" w14:textId="77777777" w:rsidTr="00731C5D">
        <w:trPr>
          <w:trHeight w:hRule="exact" w:val="504"/>
        </w:trPr>
        <w:tc>
          <w:tcPr>
            <w:tcW w:w="5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C2EB0" w14:textId="77777777" w:rsidR="00101223" w:rsidRDefault="005053DE" w:rsidP="003F13BB">
            <w:pPr>
              <w:spacing w:before="2" w:line="220" w:lineRule="exact"/>
              <w:ind w:left="-1" w:right="36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(3</w:t>
            </w:r>
            <w:proofErr w:type="spellStart"/>
            <w:r>
              <w:rPr>
                <w:rFonts w:ascii="Arial" w:eastAsia="Arial" w:hAnsi="Arial" w:cs="Arial"/>
                <w:spacing w:val="1"/>
                <w:w w:val="81"/>
                <w:position w:val="5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w w:val="81"/>
                <w:position w:val="5"/>
                <w:sz w:val="13"/>
                <w:szCs w:val="13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17"/>
                <w:w w:val="81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 xml:space="preserve">se)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cify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07F88B" w14:textId="77777777" w:rsidR="00101223" w:rsidRDefault="005053DE" w:rsidP="003F13B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  <w:p w14:paraId="0AD6C7D6" w14:textId="77777777" w:rsidR="00101223" w:rsidRDefault="005053DE" w:rsidP="003F13BB">
            <w:pPr>
              <w:spacing w:before="1"/>
              <w:ind w:left="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Code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CBD2053" w14:textId="77777777" w:rsidR="00101223" w:rsidRDefault="00101223" w:rsidP="003F13BB"/>
        </w:tc>
        <w:tc>
          <w:tcPr>
            <w:tcW w:w="1203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E8E0A36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A2A8F6A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DCC8828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A905EA4" w14:textId="77777777" w:rsidR="00101223" w:rsidRDefault="00101223" w:rsidP="003F13BB"/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F8B9A02" w14:textId="77777777" w:rsidR="00101223" w:rsidRDefault="00101223" w:rsidP="003F13BB"/>
        </w:tc>
      </w:tr>
      <w:tr w:rsidR="00101223" w14:paraId="0BC2EDCF" w14:textId="77777777" w:rsidTr="00731C5D">
        <w:trPr>
          <w:trHeight w:hRule="exact" w:val="288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4AB169" w14:textId="77777777" w:rsidR="00101223" w:rsidRDefault="005053DE" w:rsidP="003F13BB">
            <w:pPr>
              <w:spacing w:before="34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6850647" w14:textId="77777777" w:rsidR="00101223" w:rsidRDefault="00101223" w:rsidP="003F13BB"/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84E9275" w14:textId="77777777" w:rsidR="00101223" w:rsidRDefault="005053DE" w:rsidP="003F13BB">
            <w:pPr>
              <w:spacing w:before="32"/>
              <w:ind w:left="375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695562FA" w14:textId="77777777" w:rsidR="00101223" w:rsidRDefault="005053DE" w:rsidP="003F13BB">
            <w:pPr>
              <w:spacing w:before="32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9996</w:t>
            </w:r>
          </w:p>
        </w:tc>
      </w:tr>
      <w:tr w:rsidR="00101223" w14:paraId="2DCE0946" w14:textId="77777777" w:rsidTr="00731C5D">
        <w:trPr>
          <w:trHeight w:hRule="exact" w:val="260"/>
        </w:trPr>
        <w:tc>
          <w:tcPr>
            <w:tcW w:w="56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29E1A2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00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1C1EFF8" w14:textId="77777777" w:rsidR="00101223" w:rsidRDefault="005053DE" w:rsidP="003F13BB">
            <w:pPr>
              <w:spacing w:before="6"/>
              <w:ind w:left="374" w:right="3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  <w:tc>
          <w:tcPr>
            <w:tcW w:w="12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820016B" w14:textId="77777777" w:rsidR="00101223" w:rsidRDefault="00101223" w:rsidP="003F13BB"/>
        </w:tc>
        <w:tc>
          <w:tcPr>
            <w:tcW w:w="12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auto"/>
          </w:tcPr>
          <w:p w14:paraId="3EE33752" w14:textId="77777777" w:rsidR="00101223" w:rsidRDefault="00101223" w:rsidP="003F13BB"/>
        </w:tc>
      </w:tr>
    </w:tbl>
    <w:p w14:paraId="4B8EEFE3" w14:textId="77777777" w:rsidR="005E7F74" w:rsidRDefault="005E7F74" w:rsidP="003F13BB">
      <w:pPr>
        <w:spacing w:line="200" w:lineRule="exact"/>
      </w:pPr>
    </w:p>
    <w:p w14:paraId="24EB3DCD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7"/>
        <w:gridCol w:w="1918"/>
      </w:tblGrid>
      <w:tr w:rsidR="00101223" w14:paraId="4825E592" w14:textId="77777777" w:rsidTr="00731C5D">
        <w:trPr>
          <w:trHeight w:hRule="exact" w:val="699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AE971E" w14:textId="444A524F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25A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 w:rsidR="005053DE">
              <w:rPr>
                <w:rFonts w:ascii="Arial" w:eastAsia="Arial" w:hAnsi="Arial" w:cs="Arial"/>
                <w:b/>
                <w:w w:val="80"/>
              </w:rPr>
              <w:t>lem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[I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w w:val="80"/>
              </w:rPr>
              <w:t>te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i/>
                <w:w w:val="80"/>
              </w:rPr>
              <w:t>ind</w:t>
            </w:r>
            <w:r w:rsidR="005053DE">
              <w:rPr>
                <w:rFonts w:ascii="Arial" w:eastAsia="Arial" w:hAnsi="Arial" w:cs="Arial"/>
                <w:i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espo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w w:val="80"/>
              </w:rPr>
              <w:t>nt</w:t>
            </w:r>
            <w:r w:rsidR="005053DE"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of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fi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st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p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 w:rsidR="005053DE">
              <w:rPr>
                <w:rFonts w:ascii="Arial" w:eastAsia="Arial" w:hAnsi="Arial" w:cs="Arial"/>
                <w:i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 w:rsidR="005053DE">
              <w:rPr>
                <w:rFonts w:ascii="Arial" w:eastAsia="Arial" w:hAnsi="Arial" w:cs="Arial"/>
                <w:i/>
                <w:w w:val="80"/>
              </w:rPr>
              <w:t>lem</w:t>
            </w:r>
            <w:r w:rsidR="005053DE"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identifie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i/>
                <w:w w:val="80"/>
              </w:rPr>
              <w:t>]</w:t>
            </w:r>
            <w:r w:rsidR="005053DE">
              <w:rPr>
                <w:rFonts w:ascii="Arial" w:eastAsia="Arial" w:hAnsi="Arial" w:cs="Arial"/>
                <w:i/>
                <w:spacing w:val="1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E85C34" w14:textId="77777777" w:rsidR="00101223" w:rsidRDefault="005053DE" w:rsidP="003F13BB">
            <w:pPr>
              <w:spacing w:before="6" w:line="220" w:lineRule="exact"/>
              <w:ind w:left="-1" w:right="53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 xml:space="preserve">d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1E6A3289" w14:textId="77777777" w:rsidTr="00731C5D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E4F218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287DAE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EE591D1" w14:textId="77777777" w:rsidTr="00731C5D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217FB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2CA5E7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80AD058" w14:textId="77777777" w:rsidTr="00731C5D">
        <w:trPr>
          <w:trHeight w:hRule="exact" w:val="238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17E55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C69339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34E0A250" w14:textId="77777777" w:rsidTr="00731C5D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E7834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dly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A332CC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6F2EB2CD" w14:textId="77777777" w:rsidTr="00731C5D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BFA79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8DEFA0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2F35F68A" w14:textId="77777777" w:rsidTr="00731C5D">
        <w:trPr>
          <w:trHeight w:hRule="exact" w:val="240"/>
        </w:trPr>
        <w:tc>
          <w:tcPr>
            <w:tcW w:w="7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8E4EF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785A89" w14:textId="77777777" w:rsidR="00101223" w:rsidRDefault="005053DE" w:rsidP="003F13BB">
            <w:pPr>
              <w:spacing w:line="220" w:lineRule="exact"/>
              <w:ind w:left="866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443FCB86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6"/>
        <w:gridCol w:w="1898"/>
      </w:tblGrid>
      <w:tr w:rsidR="00101223" w14:paraId="4317A9E3" w14:textId="77777777" w:rsidTr="00731C5D">
        <w:trPr>
          <w:trHeight w:hRule="exact" w:val="468"/>
        </w:trPr>
        <w:tc>
          <w:tcPr>
            <w:tcW w:w="92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6FA0C8" w14:textId="7E001880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26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B. 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an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oth</w:t>
            </w:r>
            <w:r w:rsidR="005053DE">
              <w:rPr>
                <w:rFonts w:ascii="Arial" w:eastAsia="Arial" w:hAnsi="Arial" w:cs="Arial"/>
                <w:b/>
                <w:w w:val="80"/>
              </w:rPr>
              <w:t>er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po</w:t>
            </w:r>
            <w:r w:rsidR="005053DE">
              <w:rPr>
                <w:rFonts w:ascii="Arial" w:eastAsia="Arial" w:hAnsi="Arial" w:cs="Arial"/>
                <w:b/>
                <w:w w:val="80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tt</w:t>
            </w:r>
            <w:r w:rsidR="005053DE">
              <w:rPr>
                <w:rFonts w:ascii="Arial" w:eastAsia="Arial" w:hAnsi="Arial" w:cs="Arial"/>
                <w:b/>
                <w:w w:val="80"/>
              </w:rPr>
              <w:t>er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j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b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lv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ob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i/>
                <w:w w:val="80"/>
              </w:rPr>
              <w:t>?</w:t>
            </w:r>
            <w:r w:rsidR="005053DE">
              <w:rPr>
                <w:rFonts w:ascii="Arial" w:eastAsia="Arial" w:hAnsi="Arial" w:cs="Arial"/>
                <w:b/>
                <w:i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[Read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</w:p>
          <w:p w14:paraId="7B77EEF8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</w:t>
            </w:r>
            <w:proofErr w:type="gramEnd"/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DF14114" w14:textId="77777777" w:rsidTr="00731C5D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DD44C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A5566C" w14:textId="77777777" w:rsidR="00101223" w:rsidRDefault="005053DE" w:rsidP="003F13BB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C3A66C1" w14:textId="77777777" w:rsidTr="00731C5D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5A7FE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EA4A8A" w14:textId="77777777" w:rsidR="00101223" w:rsidRDefault="005053DE" w:rsidP="003F13BB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C855CBE" w14:textId="77777777" w:rsidTr="00731C5D">
        <w:trPr>
          <w:trHeight w:hRule="exact" w:val="228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4ACB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licable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nswe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w w:val="81"/>
              </w:rPr>
              <w:t>9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Don’t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k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ow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Nothing,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i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Q60]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E1CD15" w14:textId="77777777" w:rsidR="00101223" w:rsidRDefault="005053DE" w:rsidP="003F13BB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31826AEC" w14:textId="77777777" w:rsidTr="00731C5D">
        <w:trPr>
          <w:trHeight w:hRule="exact" w:val="240"/>
        </w:trPr>
        <w:tc>
          <w:tcPr>
            <w:tcW w:w="7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43D51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53AF8B" w14:textId="77777777" w:rsidR="00101223" w:rsidRDefault="005053DE" w:rsidP="003F13BB">
            <w:pPr>
              <w:spacing w:line="220" w:lineRule="exact"/>
              <w:ind w:left="857" w:right="8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3F97EE3" w14:textId="77777777" w:rsidR="00101223" w:rsidRDefault="00101223" w:rsidP="003F13BB">
      <w:pPr>
        <w:spacing w:line="180" w:lineRule="exact"/>
        <w:rPr>
          <w:sz w:val="19"/>
          <w:szCs w:val="19"/>
        </w:rPr>
      </w:pPr>
    </w:p>
    <w:p w14:paraId="1B70F1C1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p w14:paraId="15CF2AF3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7AF7243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30BF40D8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34276367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661D4473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0BD7EE69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75E1E491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760A983E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0F7F6F3F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26DB8CF2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FBAD736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DDF0E67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013872D1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6D9976E4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33730729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5EE67859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AA3E0F9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0BFA86DA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25141D3B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0FB23794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30AE5C2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141D17C6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3B25C7AB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3369C290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7B59E72D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p w14:paraId="43069385" w14:textId="77777777" w:rsidR="005E7F74" w:rsidRDefault="005E7F74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4"/>
        <w:gridCol w:w="1793"/>
        <w:gridCol w:w="1757"/>
      </w:tblGrid>
      <w:tr w:rsidR="00101223" w14:paraId="55870CC6" w14:textId="77777777" w:rsidTr="00731C5D">
        <w:trPr>
          <w:trHeight w:hRule="exact" w:val="468"/>
        </w:trPr>
        <w:tc>
          <w:tcPr>
            <w:tcW w:w="924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56F7283E" w14:textId="2B77EEBD" w:rsidR="00101223" w:rsidRDefault="00731C5D" w:rsidP="003F13BB">
            <w:pPr>
              <w:spacing w:line="220" w:lineRule="exact"/>
              <w:ind w:left="-1" w:right="-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lastRenderedPageBreak/>
              <w:t>27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go</w:t>
            </w:r>
            <w:r w:rsidR="005053DE">
              <w:rPr>
                <w:rFonts w:ascii="Arial" w:eastAsia="Arial" w:hAnsi="Arial" w:cs="Arial"/>
                <w:b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ount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cou</w:t>
            </w:r>
            <w:r w:rsidR="005053DE">
              <w:rPr>
                <w:rFonts w:ascii="Arial" w:eastAsia="Arial" w:hAnsi="Arial" w:cs="Arial"/>
                <w:b/>
                <w:w w:val="80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se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ich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k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shou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62CFB607" w14:textId="77777777" w:rsidR="00101223" w:rsidRDefault="005053DE" w:rsidP="003F13BB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to</w:t>
            </w:r>
            <w:r>
              <w:rPr>
                <w:rFonts w:ascii="Arial" w:eastAsia="Arial" w:hAnsi="Arial" w:cs="Arial"/>
                <w:b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8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And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ich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 xml:space="preserve">ld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you</w:t>
            </w:r>
            <w:r>
              <w:rPr>
                <w:rFonts w:ascii="Arial" w:eastAsia="Arial" w:hAnsi="Arial" w:cs="Arial"/>
                <w:b/>
                <w:w w:val="81"/>
              </w:rPr>
              <w:t>r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y?</w:t>
            </w:r>
          </w:p>
        </w:tc>
      </w:tr>
      <w:tr w:rsidR="00101223" w14:paraId="19F08A09" w14:textId="77777777" w:rsidTr="00731C5D">
        <w:trPr>
          <w:trHeight w:hRule="exact" w:val="276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01E6CA" w14:textId="77777777" w:rsidR="00101223" w:rsidRDefault="00101223" w:rsidP="003F13BB"/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FFAB93" w14:textId="77777777" w:rsidR="00101223" w:rsidRDefault="005053DE" w:rsidP="003F13BB">
            <w:pPr>
              <w:spacing w:line="220" w:lineRule="exact"/>
              <w:ind w:lef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  <w:r>
              <w:rPr>
                <w:rFonts w:ascii="Arial" w:eastAsia="Arial" w:hAnsi="Arial" w:cs="Arial"/>
                <w:spacing w:val="1"/>
                <w:w w:val="81"/>
              </w:rPr>
              <w:t>5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irst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65F83A" w14:textId="77777777" w:rsidR="00101223" w:rsidRDefault="005053DE" w:rsidP="003F13B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0"/>
              </w:rPr>
              <w:t>6</w:t>
            </w:r>
            <w:r>
              <w:rPr>
                <w:rFonts w:ascii="Arial" w:eastAsia="Arial" w:hAnsi="Arial" w:cs="Arial"/>
                <w:spacing w:val="1"/>
                <w:w w:val="80"/>
              </w:rPr>
              <w:t>5</w:t>
            </w:r>
            <w:r>
              <w:rPr>
                <w:rFonts w:ascii="Arial" w:eastAsia="Arial" w:hAnsi="Arial" w:cs="Arial"/>
                <w:w w:val="80"/>
              </w:rPr>
              <w:t xml:space="preserve">B 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econd</w:t>
            </w:r>
            <w:proofErr w:type="gramEnd"/>
            <w:r>
              <w:rPr>
                <w:rFonts w:ascii="Arial" w:eastAsia="Arial" w:hAnsi="Arial" w:cs="Arial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pr</w:t>
            </w:r>
            <w:r>
              <w:rPr>
                <w:rFonts w:ascii="Arial" w:eastAsia="Arial" w:hAnsi="Arial" w:cs="Arial"/>
                <w:w w:val="81"/>
              </w:rPr>
              <w:t>io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</w:p>
        </w:tc>
      </w:tr>
      <w:tr w:rsidR="00101223" w14:paraId="305DBF6A" w14:textId="77777777" w:rsidTr="00731C5D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EC414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cation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90271D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396ED5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95CCC16" w14:textId="77777777" w:rsidTr="00731C5D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851DC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fr</w:t>
            </w:r>
            <w:r>
              <w:rPr>
                <w:rFonts w:ascii="Arial" w:eastAsia="Arial" w:hAnsi="Arial" w:cs="Arial"/>
                <w:w w:val="81"/>
              </w:rPr>
              <w:t>ast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idg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D40DB8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1F2F0D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1BF0753" w14:textId="77777777" w:rsidTr="00731C5D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0E0A9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like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it</w:t>
            </w:r>
            <w:r>
              <w:rPr>
                <w:rFonts w:ascii="Arial" w:eastAsia="Arial" w:hAnsi="Arial" w:cs="Arial"/>
                <w:spacing w:val="3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B9D95D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D4A4B2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18CB7A8E" w14:textId="77777777" w:rsidTr="00731C5D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88B9A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Healthca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46B526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A05436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E8A7B4F" w14:textId="77777777" w:rsidTr="00731C5D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29526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develop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4A474E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9E3CAC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DC0C0ED" w14:textId="77777777" w:rsidTr="00731C5D">
        <w:trPr>
          <w:trHeight w:hRule="exact" w:val="238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A9640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gy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6F7B0B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D043AC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C8ED500" w14:textId="77777777" w:rsidTr="00731C5D">
        <w:trPr>
          <w:trHeight w:hRule="exact" w:val="282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B61AB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ab</w:t>
            </w:r>
            <w:r>
              <w:rPr>
                <w:rFonts w:ascii="Arial" w:eastAsia="Arial" w:hAnsi="Arial" w:cs="Arial"/>
                <w:w w:val="81"/>
              </w:rPr>
              <w:t>ove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2BCE6D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9AED4F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EA47FDB" w14:textId="77777777" w:rsidTr="00731C5D">
        <w:trPr>
          <w:trHeight w:hRule="exact" w:val="240"/>
        </w:trPr>
        <w:tc>
          <w:tcPr>
            <w:tcW w:w="5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8E510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C6F592" w14:textId="77777777" w:rsidR="00101223" w:rsidRDefault="005053DE" w:rsidP="003F13BB">
            <w:pPr>
              <w:spacing w:line="220" w:lineRule="exact"/>
              <w:ind w:left="804" w:right="8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  <w:tc>
          <w:tcPr>
            <w:tcW w:w="17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C7CA31" w14:textId="77777777" w:rsidR="00101223" w:rsidRDefault="005053DE" w:rsidP="003F13BB">
            <w:pPr>
              <w:spacing w:line="220" w:lineRule="exact"/>
              <w:ind w:left="785" w:right="8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7C9EE65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p w14:paraId="7FB46C0B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6"/>
        <w:gridCol w:w="941"/>
        <w:gridCol w:w="941"/>
        <w:gridCol w:w="938"/>
        <w:gridCol w:w="941"/>
        <w:gridCol w:w="1253"/>
      </w:tblGrid>
      <w:tr w:rsidR="00101223" w14:paraId="27899A9F" w14:textId="77777777">
        <w:trPr>
          <w:trHeight w:hRule="exact" w:val="262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1DC3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’s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abou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y.</w:t>
            </w:r>
          </w:p>
        </w:tc>
      </w:tr>
      <w:tr w:rsidR="00101223" w14:paraId="56698204" w14:textId="77777777" w:rsidTr="00731C5D">
        <w:trPr>
          <w:trHeight w:hRule="exact" w:val="468"/>
        </w:trPr>
        <w:tc>
          <w:tcPr>
            <w:tcW w:w="927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64FD9688" w14:textId="5ED2D454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28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ly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cu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 w:rsidR="005053DE">
              <w:rPr>
                <w:rFonts w:ascii="Arial" w:eastAsia="Arial" w:hAnsi="Arial" w:cs="Arial"/>
                <w:b/>
                <w:w w:val="81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fo</w:t>
            </w:r>
            <w:r w:rsidR="005053DE">
              <w:rPr>
                <w:rFonts w:ascii="Arial" w:eastAsia="Arial" w:hAnsi="Arial" w:cs="Arial"/>
                <w:b/>
                <w:w w:val="81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s,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’t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d</w:t>
            </w:r>
          </w:p>
          <w:p w14:paraId="6F84D843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50074C41" w14:textId="77777777" w:rsidTr="00731C5D">
        <w:trPr>
          <w:trHeight w:hRule="exact" w:val="699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ADC113" w14:textId="77777777" w:rsidR="00101223" w:rsidRDefault="00101223" w:rsidP="003F13BB"/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D4C5C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79B42EE4" w14:textId="77777777" w:rsidR="00101223" w:rsidRDefault="005053DE" w:rsidP="003F13BB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1077EB99" w14:textId="77777777" w:rsidR="00101223" w:rsidRDefault="005053DE" w:rsidP="003F13BB">
            <w:pPr>
              <w:spacing w:before="1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960F57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ED776BE" w14:textId="77777777" w:rsidR="00101223" w:rsidRDefault="005053DE" w:rsidP="003F13BB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7AF30D58" w14:textId="77777777" w:rsidR="00101223" w:rsidRDefault="005053DE" w:rsidP="003F13BB">
            <w:pPr>
              <w:spacing w:before="1"/>
              <w:ind w:left="2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53DD42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15C0339" w14:textId="77777777" w:rsidR="00101223" w:rsidRDefault="005053DE" w:rsidP="003F13BB">
            <w:pPr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1F457CE" w14:textId="77777777" w:rsidR="00101223" w:rsidRDefault="005053DE" w:rsidP="003F13BB">
            <w:pPr>
              <w:spacing w:before="1"/>
              <w:ind w:left="3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D95938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E40A76B" w14:textId="77777777" w:rsidR="00101223" w:rsidRDefault="005053DE" w:rsidP="003F13BB">
            <w:pPr>
              <w:ind w:left="2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616360D4" w14:textId="77777777" w:rsidR="00101223" w:rsidRDefault="005053DE" w:rsidP="003F13BB">
            <w:pPr>
              <w:spacing w:before="1"/>
              <w:ind w:left="3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867E41" w14:textId="77777777" w:rsidR="00101223" w:rsidRDefault="005053DE" w:rsidP="003F13BB">
            <w:pPr>
              <w:spacing w:line="220" w:lineRule="exact"/>
              <w:ind w:left="116" w:right="1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DK 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Hav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’t</w:t>
            </w:r>
          </w:p>
          <w:p w14:paraId="0EA66A45" w14:textId="77777777" w:rsidR="00101223" w:rsidRDefault="005053DE" w:rsidP="003F13BB">
            <w:pPr>
              <w:ind w:left="77" w:right="7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h</w:t>
            </w:r>
          </w:p>
          <w:p w14:paraId="214786B3" w14:textId="77777777" w:rsidR="00101223" w:rsidRDefault="005053DE" w:rsidP="003F13BB">
            <w:pPr>
              <w:spacing w:before="1"/>
              <w:ind w:left="362" w:right="3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7FA74B7B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05418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B02280" w14:textId="77777777" w:rsidR="00101223" w:rsidRDefault="005053DE" w:rsidP="003F13BB">
            <w:pPr>
              <w:spacing w:line="220" w:lineRule="exact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285A65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20C2FC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E525C5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E6E9E1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417609" w14:textId="77777777" w:rsidTr="00731C5D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7995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w w:val="81"/>
              </w:rPr>
              <w:t>iv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9312A5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3F34EE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DE8B5E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956731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A4BF07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6EA09AE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5A394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53EB9A" w14:textId="77777777" w:rsidR="00101223" w:rsidRDefault="005053DE" w:rsidP="003F13BB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823D20" w14:textId="77777777" w:rsidR="00101223" w:rsidRDefault="005053DE" w:rsidP="003F13BB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6FC7B9" w14:textId="77777777" w:rsidR="00101223" w:rsidRDefault="005053DE" w:rsidP="003F13BB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4DC88B" w14:textId="77777777" w:rsidR="00101223" w:rsidRDefault="005053DE" w:rsidP="003F13BB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134926" w14:textId="77777777" w:rsidR="00101223" w:rsidRDefault="005053DE" w:rsidP="003F13BB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114A418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8207A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Kee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do</w:t>
            </w:r>
            <w:r>
              <w:rPr>
                <w:rFonts w:ascii="Arial" w:eastAsia="Arial" w:hAnsi="Arial" w:cs="Arial"/>
                <w:b/>
                <w:w w:val="81"/>
              </w:rPr>
              <w:t>wn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66BF798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0653F8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D00B16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463B76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63E9FE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D010B0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E7F91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wi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we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ich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poo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4B04E6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07D1D4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09AFF8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B0A3E5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8C6A1F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C84C6FA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1CF93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91A58D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88BB49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85A7AE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7E859E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D8DC36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09537F7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D249F9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G.  </w:t>
            </w:r>
            <w:r>
              <w:rPr>
                <w:rFonts w:ascii="Arial" w:eastAsia="Arial" w:hAnsi="Arial" w:cs="Arial"/>
                <w:b/>
                <w:spacing w:val="1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6CB78A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C9FA0D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8ACB85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AE7E76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366A35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DB56C0F" w14:textId="77777777" w:rsidTr="00731C5D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90C7D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H.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50278D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0A23E4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0FA93D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DC409C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A76408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7D1505E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FF5D8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I.    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 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B3FB67" w14:textId="77777777" w:rsidR="00101223" w:rsidRDefault="005053DE" w:rsidP="003F13BB">
            <w:pPr>
              <w:spacing w:before="3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C085D1" w14:textId="77777777" w:rsidR="00101223" w:rsidRDefault="005053DE" w:rsidP="003F13BB">
            <w:pPr>
              <w:spacing w:before="3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DA963D" w14:textId="77777777" w:rsidR="00101223" w:rsidRDefault="005053DE" w:rsidP="003F13BB">
            <w:pPr>
              <w:spacing w:before="3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C290E8" w14:textId="77777777" w:rsidR="00101223" w:rsidRDefault="005053DE" w:rsidP="003F13BB">
            <w:pPr>
              <w:spacing w:before="3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3DD997" w14:textId="77777777" w:rsidR="00101223" w:rsidRDefault="005053DE" w:rsidP="003F13BB">
            <w:pPr>
              <w:spacing w:before="3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440B951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05102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J.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b/>
                <w:w w:val="81"/>
              </w:rPr>
              <w:t>as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noug</w:t>
            </w:r>
            <w:r>
              <w:rPr>
                <w:rFonts w:ascii="Arial" w:eastAsia="Arial" w:hAnsi="Arial" w:cs="Arial"/>
                <w:b/>
                <w:w w:val="81"/>
              </w:rPr>
              <w:t xml:space="preserve">h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4A42A6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EBABE7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2E8F57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3DCEF4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393204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D7E476C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12278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K.  </w:t>
            </w:r>
            <w:r>
              <w:rPr>
                <w:rFonts w:ascii="Arial" w:eastAsia="Arial" w:hAnsi="Arial" w:cs="Arial"/>
                <w:b/>
                <w:spacing w:val="2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ght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841EDE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A111E7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388A15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162631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C3ED95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390954A" w14:textId="77777777" w:rsidTr="00731C5D">
        <w:trPr>
          <w:trHeight w:hRule="exact" w:val="262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86A8F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39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dg</w:t>
            </w:r>
            <w:r>
              <w:rPr>
                <w:rFonts w:ascii="Arial" w:eastAsia="Arial" w:hAnsi="Arial" w:cs="Arial"/>
                <w:b/>
                <w:w w:val="81"/>
              </w:rPr>
              <w:t>es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0DD8F0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483FA9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BF1361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575A09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25F765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4A7681B4" w14:textId="77777777" w:rsidTr="00731C5D">
        <w:trPr>
          <w:trHeight w:hRule="exact" w:val="264"/>
        </w:trPr>
        <w:tc>
          <w:tcPr>
            <w:tcW w:w="4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BC092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upp</w:t>
            </w:r>
            <w:r>
              <w:rPr>
                <w:rFonts w:ascii="Arial" w:eastAsia="Arial" w:hAnsi="Arial" w:cs="Arial"/>
                <w:b/>
                <w:w w:val="81"/>
              </w:rPr>
              <w:t>ly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B9069F" w14:textId="77777777" w:rsidR="00101223" w:rsidRDefault="005053DE" w:rsidP="003F13BB">
            <w:pPr>
              <w:spacing w:before="6"/>
              <w:ind w:left="386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3FE498" w14:textId="77777777" w:rsidR="00101223" w:rsidRDefault="005053DE" w:rsidP="003F13BB">
            <w:pPr>
              <w:spacing w:before="6"/>
              <w:ind w:left="384" w:right="3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31651A" w14:textId="77777777" w:rsidR="00101223" w:rsidRDefault="005053DE" w:rsidP="003F13BB">
            <w:pPr>
              <w:spacing w:before="6"/>
              <w:ind w:left="384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004DAA" w14:textId="77777777" w:rsidR="00101223" w:rsidRDefault="005053DE" w:rsidP="003F13BB">
            <w:pPr>
              <w:spacing w:before="6"/>
              <w:ind w:left="387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B06DF1" w14:textId="77777777" w:rsidR="00101223" w:rsidRDefault="005053DE" w:rsidP="003F13BB">
            <w:pPr>
              <w:spacing w:before="6"/>
              <w:ind w:left="539" w:right="5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EE159CC" w14:textId="77777777" w:rsidR="005E7F74" w:rsidRDefault="005E7F74" w:rsidP="003F13BB">
      <w:pPr>
        <w:spacing w:before="8" w:line="180" w:lineRule="exact"/>
        <w:rPr>
          <w:sz w:val="18"/>
          <w:szCs w:val="18"/>
        </w:rPr>
      </w:pPr>
    </w:p>
    <w:p w14:paraId="663ECF8F" w14:textId="77777777" w:rsidR="005E7F74" w:rsidRDefault="005E7F74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941"/>
        <w:gridCol w:w="941"/>
        <w:gridCol w:w="941"/>
        <w:gridCol w:w="941"/>
        <w:gridCol w:w="1258"/>
      </w:tblGrid>
      <w:tr w:rsidR="00101223" w14:paraId="2A938804" w14:textId="77777777" w:rsidTr="00731C5D">
        <w:trPr>
          <w:trHeight w:hRule="exact" w:val="69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</w:tcPr>
          <w:p w14:paraId="1638ACD3" w14:textId="3D3A0F21" w:rsidR="00101223" w:rsidRDefault="00731C5D" w:rsidP="003F13BB">
            <w:pPr>
              <w:spacing w:before="1" w:line="220" w:lineRule="exact"/>
              <w:ind w:left="-3" w:right="3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29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bou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?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n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ic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ip</w:t>
            </w:r>
            <w:r w:rsidR="005053DE">
              <w:rPr>
                <w:rFonts w:ascii="Arial" w:eastAsia="Arial" w:hAnsi="Arial" w:cs="Arial"/>
                <w:b/>
                <w:w w:val="81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r 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l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ci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ly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ld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y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 w:rsidR="005053DE">
              <w:rPr>
                <w:rFonts w:ascii="Arial" w:eastAsia="Arial" w:hAnsi="Arial" w:cs="Arial"/>
                <w:b/>
                <w:w w:val="81"/>
              </w:rPr>
              <w:t>r 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li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 w:rsidR="005053DE">
              <w:rPr>
                <w:rFonts w:ascii="Arial" w:eastAsia="Arial" w:hAnsi="Arial" w:cs="Arial"/>
                <w:b/>
                <w:w w:val="81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s,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r</w:t>
            </w:r>
          </w:p>
          <w:p w14:paraId="174AC5D0" w14:textId="77777777" w:rsidR="00101223" w:rsidRDefault="005053DE" w:rsidP="003F13BB">
            <w:pPr>
              <w:spacing w:line="220" w:lineRule="exact"/>
              <w:ind w:left="-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w w:val="80"/>
              </w:rPr>
              <w:t>’t</w:t>
            </w:r>
            <w:proofErr w:type="gramEnd"/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oug</w:t>
            </w:r>
            <w:r>
              <w:rPr>
                <w:rFonts w:ascii="Arial" w:eastAsia="Arial" w:hAnsi="Arial" w:cs="Arial"/>
                <w:b/>
                <w:w w:val="80"/>
              </w:rPr>
              <w:t>h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>
              <w:rPr>
                <w:rFonts w:ascii="Arial" w:eastAsia="Arial" w:hAnsi="Arial" w:cs="Arial"/>
                <w:b/>
                <w:w w:val="80"/>
              </w:rPr>
              <w:t>em</w:t>
            </w:r>
            <w:r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y?</w:t>
            </w:r>
            <w:r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:</w:t>
            </w:r>
            <w:r>
              <w:rPr>
                <w:rFonts w:ascii="Arial" w:eastAsia="Arial" w:hAnsi="Arial" w:cs="Arial"/>
                <w:i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f</w:t>
            </w:r>
            <w:r>
              <w:rPr>
                <w:rFonts w:ascii="Arial" w:eastAsia="Arial" w:hAnsi="Arial" w:cs="Arial"/>
                <w:i/>
                <w:w w:val="80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i/>
                <w:w w:val="8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i/>
                <w:w w:val="80"/>
              </w:rPr>
              <w:t>gth</w:t>
            </w:r>
            <w:r>
              <w:rPr>
                <w:rFonts w:ascii="Arial" w:eastAsia="Arial" w:hAnsi="Arial" w:cs="Arial"/>
                <w:i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of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48830367" w14:textId="77777777" w:rsidTr="00731C5D">
        <w:trPr>
          <w:trHeight w:hRule="exact" w:val="708"/>
        </w:trPr>
        <w:tc>
          <w:tcPr>
            <w:tcW w:w="4263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8D5D7EB" w14:textId="77777777" w:rsidR="00101223" w:rsidRDefault="00101223" w:rsidP="003F13BB"/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EC943BD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4A387CC1" w14:textId="77777777" w:rsidR="00101223" w:rsidRDefault="005053DE" w:rsidP="003F13BB">
            <w:pPr>
              <w:ind w:left="2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416E2CF" w14:textId="77777777" w:rsidR="00101223" w:rsidRDefault="005053DE" w:rsidP="003F13BB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D081237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29AF9AEE" w14:textId="77777777" w:rsidR="00101223" w:rsidRDefault="005053DE" w:rsidP="003F13BB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50D752DC" w14:textId="77777777" w:rsidR="00101223" w:rsidRDefault="005053DE" w:rsidP="003F13BB">
            <w:pPr>
              <w:ind w:left="2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F9296D0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65B0A20C" w14:textId="77777777" w:rsidR="00101223" w:rsidRDefault="005053DE" w:rsidP="003F13BB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ai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ly</w:t>
            </w:r>
          </w:p>
          <w:p w14:paraId="44458332" w14:textId="77777777" w:rsidR="00101223" w:rsidRDefault="005053DE" w:rsidP="003F13BB">
            <w:pPr>
              <w:ind w:left="3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9C6F107" w14:textId="77777777" w:rsidR="00101223" w:rsidRDefault="00101223" w:rsidP="003F13BB">
            <w:pPr>
              <w:spacing w:before="1" w:line="100" w:lineRule="exact"/>
              <w:rPr>
                <w:sz w:val="11"/>
                <w:szCs w:val="11"/>
              </w:rPr>
            </w:pPr>
          </w:p>
          <w:p w14:paraId="2019678C" w14:textId="77777777" w:rsidR="00101223" w:rsidRDefault="005053DE" w:rsidP="003F13BB">
            <w:pPr>
              <w:ind w:left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09A61CB6" w14:textId="77777777" w:rsidR="00101223" w:rsidRDefault="005053DE" w:rsidP="003F13BB">
            <w:pPr>
              <w:ind w:left="3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Well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4A82418" w14:textId="77777777" w:rsidR="00101223" w:rsidRDefault="005053DE" w:rsidP="003F13BB">
            <w:pPr>
              <w:spacing w:before="4" w:line="220" w:lineRule="exact"/>
              <w:ind w:left="109" w:right="66" w:firstLine="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ow/ Haven’t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  <w:p w14:paraId="017D8C7B" w14:textId="77777777" w:rsidR="00101223" w:rsidRDefault="005053DE" w:rsidP="003F13BB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enough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A07D2F2" w14:textId="77777777" w:rsidTr="00731C5D">
        <w:trPr>
          <w:trHeight w:hRule="exact" w:val="266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526738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F2A5FE1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7ACF4CE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1387A45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EB79770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4396C99" w14:textId="77777777" w:rsidR="00101223" w:rsidRDefault="005053DE" w:rsidP="003F13BB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308C02C" w14:textId="77777777" w:rsidTr="00731C5D">
        <w:trPr>
          <w:trHeight w:hRule="exact" w:val="269"/>
        </w:trPr>
        <w:tc>
          <w:tcPr>
            <w:tcW w:w="4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9344B9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 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644596A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  <w:shd w:val="clear" w:color="auto" w:fill="auto"/>
          </w:tcPr>
          <w:p w14:paraId="7726F984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D3F3E22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E3F5785" w14:textId="77777777" w:rsidR="00101223" w:rsidRDefault="005053DE" w:rsidP="003F13BB">
            <w:pPr>
              <w:spacing w:before="6"/>
              <w:ind w:left="382" w:right="3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F0D79DD" w14:textId="77777777" w:rsidR="00101223" w:rsidRDefault="005053DE" w:rsidP="003F13BB">
            <w:pPr>
              <w:spacing w:before="6"/>
              <w:ind w:left="537" w:right="5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A2DE148" w14:textId="77777777" w:rsidR="00101223" w:rsidRDefault="00101223" w:rsidP="003F13BB">
      <w:pPr>
        <w:spacing w:line="200" w:lineRule="exact"/>
      </w:pPr>
    </w:p>
    <w:p w14:paraId="42D7A3CB" w14:textId="77777777" w:rsidR="00101223" w:rsidRDefault="00101223" w:rsidP="003F13BB">
      <w:pPr>
        <w:spacing w:before="9" w:line="80" w:lineRule="exact"/>
        <w:rPr>
          <w:sz w:val="9"/>
          <w:szCs w:val="9"/>
        </w:rPr>
      </w:pPr>
    </w:p>
    <w:p w14:paraId="6F769E75" w14:textId="6E563DFD" w:rsidR="00101223" w:rsidRPr="005E7F74" w:rsidRDefault="00753C45" w:rsidP="005E7F74">
      <w:pPr>
        <w:spacing w:before="4" w:line="80" w:lineRule="exact"/>
        <w:rPr>
          <w:sz w:val="9"/>
          <w:szCs w:val="9"/>
        </w:rPr>
      </w:pPr>
      <w:r>
        <w:pict w14:anchorId="536F9CCB">
          <v:group id="_x0000_s2076" style="position:absolute;margin-left:48.95pt;margin-top:483.65pt;width:0;height:9.7pt;z-index:-18933;mso-position-horizontal-relative:page;mso-position-vertical-relative:page" coordorigin="979,9673" coordsize="0,194">
            <v:shape id="_x0000_s2077" style="position:absolute;left:1958;top:19346;width:0;height:195" coordorigin="979,9673" coordsize="0,194" path="m979,9673l979,9867e" filled="f" strokeweight=".82pt">
              <v:path arrowok="t"/>
              <o:lock v:ext="edit" verticies="t"/>
            </v:shape>
            <w10:wrap anchorx="page" anchory="page"/>
          </v:group>
        </w:pict>
      </w:r>
      <w:r>
        <w:pict w14:anchorId="7BDF024A">
          <v:group id="_x0000_s2074" style="position:absolute;margin-left:48.95pt;margin-top:470.1pt;width:0;height:9.8pt;z-index:-18934;mso-position-horizontal-relative:page;mso-position-vertical-relative:page" coordorigin="979,9402" coordsize="0,197">
            <v:polyline id="_x0000_s2075" style="position:absolute" points="2937,28206,2937,28403" coordorigin="979,9402" coordsize="0,197" filled="f" strokeweight=".82pt">
              <v:path arrowok="t"/>
              <o:lock v:ext="edit" verticies="t"/>
            </v:polyline>
            <w10:wrap anchorx="page" anchory="page"/>
          </v:group>
        </w:pic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3870"/>
        <w:gridCol w:w="900"/>
        <w:gridCol w:w="991"/>
        <w:gridCol w:w="1081"/>
        <w:gridCol w:w="989"/>
        <w:gridCol w:w="991"/>
      </w:tblGrid>
      <w:tr w:rsidR="00101223" w14:paraId="6CC135C2" w14:textId="77777777" w:rsidTr="00731C5D">
        <w:trPr>
          <w:trHeight w:hRule="exact" w:val="624"/>
        </w:trPr>
        <w:tc>
          <w:tcPr>
            <w:tcW w:w="9093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34A9CF2A" w14:textId="3396C8E7" w:rsidR="00101223" w:rsidRDefault="00731C5D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30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proofErr w:type="gramStart"/>
            <w:r w:rsidR="005053DE"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 w:rsidR="005053DE">
              <w:rPr>
                <w:rFonts w:ascii="Arial" w:eastAsia="Arial" w:hAnsi="Arial" w:cs="Arial"/>
                <w:b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op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,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w </w:t>
            </w:r>
            <w:r w:rsidR="005053DE"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spon</w:t>
            </w:r>
            <w:r w:rsidR="005053DE">
              <w:rPr>
                <w:rFonts w:ascii="Arial" w:eastAsia="Arial" w:hAnsi="Arial" w:cs="Arial"/>
                <w:b/>
                <w:w w:val="81"/>
              </w:rPr>
              <w:t>si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u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k 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al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go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t </w:t>
            </w:r>
            <w:r w:rsidR="005053DE"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as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n </w:t>
            </w:r>
            <w:r w:rsidR="005053DE"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o </w:t>
            </w:r>
            <w:r w:rsidR="005053DE">
              <w:rPr>
                <w:rFonts w:ascii="Arial" w:eastAsia="Arial" w:hAnsi="Arial" w:cs="Arial"/>
                <w:b/>
                <w:spacing w:val="7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 w:rsidR="005053DE">
              <w:rPr>
                <w:rFonts w:ascii="Arial" w:eastAsia="Arial" w:hAnsi="Arial" w:cs="Arial"/>
                <w:b/>
                <w:spacing w:val="6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g</w:t>
            </w:r>
          </w:p>
          <w:p w14:paraId="717D3E05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?</w:t>
            </w:r>
            <w:r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[Int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: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i/>
                <w:w w:val="81"/>
              </w:rPr>
              <w:t>or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gth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inion]</w:t>
            </w:r>
          </w:p>
        </w:tc>
      </w:tr>
      <w:tr w:rsidR="00101223" w14:paraId="6E842D45" w14:textId="77777777" w:rsidTr="00731C5D">
        <w:trPr>
          <w:trHeight w:hRule="exact" w:val="422"/>
        </w:trPr>
        <w:tc>
          <w:tcPr>
            <w:tcW w:w="4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383BB4" w14:textId="77777777" w:rsidR="00101223" w:rsidRDefault="00101223" w:rsidP="003F13BB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573558" w14:textId="77777777" w:rsidR="00101223" w:rsidRDefault="005053DE" w:rsidP="003F13BB">
            <w:pPr>
              <w:spacing w:line="200" w:lineRule="exact"/>
              <w:ind w:left="240" w:right="2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V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77A63959" w14:textId="77777777" w:rsidR="00101223" w:rsidRDefault="005053DE" w:rsidP="003F13BB">
            <w:pPr>
              <w:spacing w:line="200" w:lineRule="exact"/>
              <w:ind w:left="12" w:right="15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sive</w:t>
            </w:r>
            <w:proofErr w:type="gramEnd"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F2F701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ewh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  <w:p w14:paraId="09FABBF5" w14:textId="77777777" w:rsidR="00101223" w:rsidRDefault="005053DE" w:rsidP="003F13BB">
            <w:pPr>
              <w:spacing w:line="20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094A44" w14:textId="77777777" w:rsidR="00101223" w:rsidRDefault="005053DE" w:rsidP="003F13BB">
            <w:pPr>
              <w:spacing w:line="200" w:lineRule="exact"/>
              <w:ind w:left="194" w:right="1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  <w:p w14:paraId="46730F9C" w14:textId="77777777" w:rsidR="00101223" w:rsidRDefault="005053DE" w:rsidP="003F13BB">
            <w:pPr>
              <w:spacing w:line="200" w:lineRule="exact"/>
              <w:ind w:left="70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2AA5B8" w14:textId="77777777" w:rsidR="00101223" w:rsidRDefault="005053DE" w:rsidP="003F13BB">
            <w:pPr>
              <w:spacing w:line="200" w:lineRule="exact"/>
              <w:ind w:left="130" w:right="1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w w:val="81"/>
              </w:rPr>
              <w:t>ll</w:t>
            </w:r>
          </w:p>
          <w:p w14:paraId="4A2459B6" w14:textId="77777777" w:rsidR="00101223" w:rsidRDefault="005053DE" w:rsidP="003F13BB">
            <w:pPr>
              <w:spacing w:line="200" w:lineRule="exact"/>
              <w:ind w:left="24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Responsive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927B19" w14:textId="77777777" w:rsidR="00101223" w:rsidRDefault="005053DE" w:rsidP="003F13BB">
            <w:pPr>
              <w:spacing w:line="200" w:lineRule="exact"/>
              <w:ind w:left="34" w:right="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61896212" w14:textId="77777777" w:rsidR="00101223" w:rsidRDefault="005053DE" w:rsidP="003F13BB">
            <w:pPr>
              <w:spacing w:line="200" w:lineRule="exact"/>
              <w:ind w:left="230" w:right="2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[DN</w:t>
            </w:r>
            <w:r>
              <w:rPr>
                <w:rFonts w:ascii="Arial" w:eastAsia="Arial" w:hAnsi="Arial" w:cs="Arial"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]</w:t>
            </w:r>
          </w:p>
        </w:tc>
      </w:tr>
      <w:tr w:rsidR="00101223" w14:paraId="3DD0B502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C99D03" w14:textId="77777777" w:rsidR="00101223" w:rsidRDefault="005053DE" w:rsidP="003F13BB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A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995A20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bo</w:t>
            </w:r>
            <w:r>
              <w:rPr>
                <w:rFonts w:ascii="Arial" w:eastAsia="Arial" w:hAnsi="Arial" w:cs="Arial"/>
                <w:b/>
                <w:w w:val="81"/>
              </w:rPr>
              <w:t>la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outb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2355E5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A2E49E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29649A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0554AA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8DED2C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E2194E4" w14:textId="77777777" w:rsidTr="00731C5D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BCE9AB" w14:textId="77777777" w:rsidR="00101223" w:rsidRDefault="005053DE" w:rsidP="003F13BB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B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5CF3BB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x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FEFFA8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A2CF1D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F04168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0A23A0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0579E2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4119242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59B4BD" w14:textId="77777777" w:rsidR="00101223" w:rsidRDefault="005053DE" w:rsidP="003F13BB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777C31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 xml:space="preserve">y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obb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E45339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596914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210706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173418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363810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04ABB37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24BCA7" w14:textId="77777777" w:rsidR="00101223" w:rsidRDefault="005053DE" w:rsidP="003F13BB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D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6621DF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Ni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2E1B42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D8BC78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C32D6D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B25C4E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8BEE88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B884DF8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CDE5B" w14:textId="77777777" w:rsidR="00101223" w:rsidRDefault="005053DE" w:rsidP="003F13BB">
            <w:pPr>
              <w:spacing w:line="20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EB3DCD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AE94F4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94FFF3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2BE6AC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3CFC59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A9AE15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09332CC9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2403F9" w14:textId="77777777" w:rsidR="00101223" w:rsidRDefault="005053DE" w:rsidP="003F13BB">
            <w:pPr>
              <w:spacing w:line="200" w:lineRule="exact"/>
              <w:ind w:left="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F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B96257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FE793F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7E5754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E90B81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6B3379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A27A1B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44CAB24" w14:textId="77777777" w:rsidTr="00731C5D">
        <w:trPr>
          <w:trHeight w:hRule="exact" w:val="218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49DFBB" w14:textId="77777777" w:rsidR="00101223" w:rsidRDefault="005053DE" w:rsidP="003F13BB">
            <w:pPr>
              <w:spacing w:line="200" w:lineRule="exact"/>
              <w:ind w:lef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G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18D211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3F9471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2E8AB7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8C7C3F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878110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6F062C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53BDB98" w14:textId="77777777" w:rsidTr="00731C5D">
        <w:trPr>
          <w:trHeight w:hRule="exact" w:val="216"/>
        </w:trPr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4E3FCB" w14:textId="77777777" w:rsidR="00101223" w:rsidRDefault="005053DE" w:rsidP="003F13BB">
            <w:pPr>
              <w:spacing w:line="200" w:lineRule="exact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H</w:t>
            </w:r>
          </w:p>
        </w:tc>
        <w:tc>
          <w:tcPr>
            <w:tcW w:w="3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F24608" w14:textId="77777777" w:rsidR="00101223" w:rsidRDefault="005053DE" w:rsidP="003F13BB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lio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758157" w14:textId="77777777" w:rsidR="00101223" w:rsidRDefault="005053DE" w:rsidP="003F13BB">
            <w:pPr>
              <w:spacing w:line="200" w:lineRule="exact"/>
              <w:ind w:left="362" w:right="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EFB7AE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665637" w14:textId="77777777" w:rsidR="00101223" w:rsidRDefault="005053DE" w:rsidP="003F13BB">
            <w:pPr>
              <w:spacing w:line="200" w:lineRule="exact"/>
              <w:ind w:left="454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066B2D" w14:textId="77777777" w:rsidR="00101223" w:rsidRDefault="005053DE" w:rsidP="003F13BB">
            <w:pPr>
              <w:spacing w:line="200" w:lineRule="exact"/>
              <w:ind w:left="408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4A661B" w14:textId="77777777" w:rsidR="00101223" w:rsidRDefault="005053DE" w:rsidP="003F13BB">
            <w:pPr>
              <w:spacing w:line="200" w:lineRule="exact"/>
              <w:ind w:left="408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64427D" w14:textId="77777777" w:rsidR="00101223" w:rsidRDefault="00101223" w:rsidP="003F13BB">
      <w:pPr>
        <w:spacing w:before="11" w:line="280" w:lineRule="exact"/>
        <w:rPr>
          <w:sz w:val="28"/>
          <w:szCs w:val="28"/>
        </w:rPr>
      </w:pPr>
    </w:p>
    <w:p w14:paraId="7D950998" w14:textId="77777777" w:rsidR="005E7F74" w:rsidRDefault="005E7F74" w:rsidP="003F13BB">
      <w:pPr>
        <w:spacing w:before="11" w:line="280" w:lineRule="exact"/>
        <w:rPr>
          <w:sz w:val="28"/>
          <w:szCs w:val="28"/>
        </w:rPr>
      </w:pPr>
    </w:p>
    <w:p w14:paraId="599E01A1" w14:textId="77777777" w:rsidR="005E7F74" w:rsidRDefault="005E7F74" w:rsidP="003F13BB">
      <w:pPr>
        <w:spacing w:before="11" w:line="280" w:lineRule="exact"/>
        <w:rPr>
          <w:sz w:val="28"/>
          <w:szCs w:val="28"/>
        </w:rPr>
      </w:pPr>
    </w:p>
    <w:p w14:paraId="1DB16F9B" w14:textId="77777777" w:rsidR="005E7F74" w:rsidRDefault="005E7F74" w:rsidP="003F13BB">
      <w:pPr>
        <w:spacing w:before="11" w:line="280" w:lineRule="exact"/>
        <w:rPr>
          <w:sz w:val="28"/>
          <w:szCs w:val="28"/>
        </w:rPr>
      </w:pPr>
    </w:p>
    <w:p w14:paraId="3B135949" w14:textId="77777777" w:rsidR="005E7F74" w:rsidRDefault="005E7F74" w:rsidP="003F13BB">
      <w:pPr>
        <w:spacing w:before="11" w:line="280" w:lineRule="exact"/>
        <w:rPr>
          <w:sz w:val="28"/>
          <w:szCs w:val="28"/>
        </w:rPr>
      </w:pPr>
    </w:p>
    <w:p w14:paraId="2589912E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p w14:paraId="709DCEC3" w14:textId="77777777" w:rsidR="00101223" w:rsidRDefault="00101223" w:rsidP="003F13B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1"/>
        <w:gridCol w:w="1164"/>
        <w:gridCol w:w="1167"/>
        <w:gridCol w:w="1167"/>
      </w:tblGrid>
      <w:tr w:rsidR="00101223" w14:paraId="5CC6AB84" w14:textId="77777777" w:rsidTr="00731C5D">
        <w:trPr>
          <w:trHeight w:hRule="exact" w:val="240"/>
        </w:trPr>
        <w:tc>
          <w:tcPr>
            <w:tcW w:w="930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71120E97" w14:textId="4EE28566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lastRenderedPageBreak/>
              <w:t>31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ich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13CA2491" w14:textId="77777777" w:rsidTr="00731C5D">
        <w:trPr>
          <w:trHeight w:hRule="exact" w:val="521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AEE01D" w14:textId="77777777" w:rsidR="00101223" w:rsidRDefault="00101223" w:rsidP="003F13BB"/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D8875B" w14:textId="77777777" w:rsidR="00101223" w:rsidRDefault="005053DE" w:rsidP="003F13BB">
            <w:pPr>
              <w:spacing w:line="220" w:lineRule="exact"/>
              <w:ind w:left="432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  <w:p w14:paraId="6CCDB18E" w14:textId="77777777" w:rsidR="00101223" w:rsidRDefault="005053DE" w:rsidP="003F13BB">
            <w:pPr>
              <w:spacing w:line="220" w:lineRule="exact"/>
              <w:ind w:left="118" w:right="1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wn)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218C66" w14:textId="77777777" w:rsidR="00101223" w:rsidRDefault="005053DE" w:rsidP="003F13BB">
            <w:pPr>
              <w:spacing w:line="220" w:lineRule="exact"/>
              <w:ind w:left="397" w:right="40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es</w:t>
            </w:r>
          </w:p>
          <w:p w14:paraId="6413E99D" w14:textId="77777777" w:rsidR="00101223" w:rsidRDefault="005053DE" w:rsidP="003F13BB">
            <w:pPr>
              <w:spacing w:line="220" w:lineRule="exact"/>
              <w:ind w:left="188" w:right="19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(</w:t>
            </w:r>
            <w:r>
              <w:rPr>
                <w:rFonts w:ascii="Arial" w:eastAsia="Arial" w:hAnsi="Arial" w:cs="Arial"/>
                <w:w w:val="81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Own)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F60D97" w14:textId="77777777" w:rsidR="00101223" w:rsidRDefault="005053DE" w:rsidP="003F13BB">
            <w:pPr>
              <w:spacing w:line="220" w:lineRule="exact"/>
              <w:ind w:left="132" w:right="14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  <w:p w14:paraId="7C7446B9" w14:textId="77777777" w:rsidR="00101223" w:rsidRDefault="005053DE" w:rsidP="003F13BB">
            <w:pPr>
              <w:spacing w:line="220" w:lineRule="exact"/>
              <w:ind w:left="314" w:right="3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5E447623" w14:textId="77777777" w:rsidTr="00731C5D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E97DC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io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8C2B57" w14:textId="77777777" w:rsidR="00101223" w:rsidRDefault="005053DE" w:rsidP="003F13BB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678AD7" w14:textId="77777777" w:rsidR="00101223" w:rsidRDefault="005053DE" w:rsidP="003F13BB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46129B" w14:textId="77777777" w:rsidR="00101223" w:rsidRDefault="005053DE" w:rsidP="003F13BB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E2C3CFF" w14:textId="77777777" w:rsidTr="00731C5D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74FCE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17CC44" w14:textId="77777777" w:rsidR="00101223" w:rsidRDefault="005053DE" w:rsidP="003F13BB">
            <w:pPr>
              <w:spacing w:before="8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042113" w14:textId="77777777" w:rsidR="00101223" w:rsidRDefault="005053DE" w:rsidP="003F13BB">
            <w:pPr>
              <w:spacing w:before="8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759D9C" w14:textId="77777777" w:rsidR="00101223" w:rsidRDefault="005053DE" w:rsidP="003F13BB">
            <w:pPr>
              <w:spacing w:before="8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5933EC6C" w14:textId="77777777" w:rsidTr="00731C5D">
        <w:trPr>
          <w:trHeight w:hRule="exact" w:val="264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2CB584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C.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w w:val="81"/>
              </w:rPr>
              <w:t>r 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moto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cle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3C493E" w14:textId="77777777" w:rsidR="00101223" w:rsidRDefault="005053DE" w:rsidP="003F13BB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D2A385" w14:textId="77777777" w:rsidR="00101223" w:rsidRDefault="005053DE" w:rsidP="003F13BB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D7F08B" w14:textId="77777777" w:rsidR="00101223" w:rsidRDefault="005053DE" w:rsidP="003F13BB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9351509" w14:textId="77777777" w:rsidTr="00731C5D">
        <w:trPr>
          <w:trHeight w:hRule="exact" w:val="266"/>
        </w:trPr>
        <w:tc>
          <w:tcPr>
            <w:tcW w:w="5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01C29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D.  </w:t>
            </w:r>
            <w:r>
              <w:rPr>
                <w:rFonts w:ascii="Arial" w:eastAsia="Arial" w:hAnsi="Arial" w:cs="Arial"/>
                <w:b/>
                <w:spacing w:val="2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935FD8" w14:textId="77777777" w:rsidR="00101223" w:rsidRDefault="005053DE" w:rsidP="003F13BB">
            <w:pPr>
              <w:spacing w:before="6"/>
              <w:ind w:left="494" w:right="4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D0A966" w14:textId="77777777" w:rsidR="00101223" w:rsidRDefault="005053DE" w:rsidP="003F13BB">
            <w:pPr>
              <w:spacing w:before="6"/>
              <w:ind w:left="493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FF9648" w14:textId="77777777" w:rsidR="00101223" w:rsidRDefault="005053DE" w:rsidP="003F13BB">
            <w:pPr>
              <w:spacing w:before="6"/>
              <w:ind w:left="491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7474BBAE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1039"/>
        <w:gridCol w:w="1040"/>
        <w:gridCol w:w="1039"/>
        <w:gridCol w:w="1040"/>
        <w:gridCol w:w="1039"/>
        <w:gridCol w:w="1042"/>
      </w:tblGrid>
      <w:tr w:rsidR="00101223" w14:paraId="6560EA80" w14:textId="77777777" w:rsidTr="00731C5D">
        <w:trPr>
          <w:trHeight w:hRule="exact" w:val="240"/>
        </w:trPr>
        <w:tc>
          <w:tcPr>
            <w:tcW w:w="9297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3D50F201" w14:textId="0BAC6544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3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2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: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[R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e</w:t>
            </w:r>
            <w:r w:rsidR="005053DE">
              <w:rPr>
                <w:rFonts w:ascii="Arial" w:eastAsia="Arial" w:hAnsi="Arial" w:cs="Arial"/>
                <w:i/>
                <w:w w:val="80"/>
              </w:rPr>
              <w:t>ad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 w:rsidR="005053DE">
              <w:rPr>
                <w:rFonts w:ascii="Arial" w:eastAsia="Arial" w:hAnsi="Arial" w:cs="Arial"/>
                <w:i/>
                <w:w w:val="80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BE3A39C" w14:textId="77777777" w:rsidTr="00731C5D">
        <w:trPr>
          <w:trHeight w:hRule="exact" w:val="468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111E0B" w14:textId="77777777" w:rsidR="00101223" w:rsidRDefault="00101223" w:rsidP="003F13BB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BA7B43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0E17AF6E" w14:textId="77777777" w:rsidR="00101223" w:rsidRDefault="005053DE" w:rsidP="003F13BB">
            <w:pPr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B1CCA1" w14:textId="77777777" w:rsidR="00101223" w:rsidRDefault="005053DE" w:rsidP="003F13BB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690402C5" w14:textId="77777777" w:rsidR="00101223" w:rsidRDefault="005053DE" w:rsidP="003F13BB">
            <w:pPr>
              <w:ind w:left="281" w:right="296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week</w:t>
            </w:r>
            <w:proofErr w:type="gramEnd"/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EB27F1" w14:textId="77777777" w:rsidR="00101223" w:rsidRDefault="005053DE" w:rsidP="003F13BB">
            <w:pPr>
              <w:spacing w:line="220" w:lineRule="exact"/>
              <w:ind w:left="-17" w:right="-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  <w:p w14:paraId="2D68235E" w14:textId="77777777" w:rsidR="00101223" w:rsidRDefault="005053DE" w:rsidP="003F13BB">
            <w:pPr>
              <w:ind w:left="245" w:right="258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  <w:proofErr w:type="gramEnd"/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218652" w14:textId="77777777" w:rsidR="00101223" w:rsidRDefault="005053DE" w:rsidP="003F13BB">
            <w:pPr>
              <w:spacing w:line="220" w:lineRule="exact"/>
              <w:ind w:left="118" w:right="1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  <w:p w14:paraId="142AC1F9" w14:textId="77777777" w:rsidR="00101223" w:rsidRDefault="005053DE" w:rsidP="003F13BB">
            <w:pPr>
              <w:ind w:left="-24" w:right="-10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601A30" w14:textId="77777777" w:rsidR="00101223" w:rsidRDefault="00101223" w:rsidP="003F13BB">
            <w:pPr>
              <w:spacing w:before="9" w:line="100" w:lineRule="exact"/>
              <w:rPr>
                <w:sz w:val="10"/>
                <w:szCs w:val="10"/>
              </w:rPr>
            </w:pPr>
          </w:p>
          <w:p w14:paraId="4CD98E23" w14:textId="77777777" w:rsidR="00101223" w:rsidRDefault="005053DE" w:rsidP="003F13BB">
            <w:pPr>
              <w:ind w:lef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2EA15E" w14:textId="77777777" w:rsidR="00101223" w:rsidRDefault="005053DE" w:rsidP="003F13BB">
            <w:pPr>
              <w:spacing w:line="220" w:lineRule="exact"/>
              <w:ind w:left="63" w:right="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04F16606" w14:textId="77777777" w:rsidR="00101223" w:rsidRDefault="005053DE" w:rsidP="003F13BB">
            <w:pPr>
              <w:ind w:left="252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2B7C7C00" w14:textId="77777777" w:rsidTr="00731C5D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870B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Mob</w:t>
            </w:r>
            <w:r>
              <w:rPr>
                <w:rFonts w:ascii="Arial" w:eastAsia="Arial" w:hAnsi="Arial" w:cs="Arial"/>
                <w:b/>
                <w:w w:val="81"/>
              </w:rPr>
              <w:t>ile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D7E1B0" w14:textId="77777777" w:rsidR="00101223" w:rsidRDefault="005053DE" w:rsidP="003F13BB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F9D6EF" w14:textId="77777777" w:rsidR="00101223" w:rsidRDefault="005053DE" w:rsidP="003F13BB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B758EE" w14:textId="77777777" w:rsidR="00101223" w:rsidRDefault="005053DE" w:rsidP="003F13BB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DB6E96" w14:textId="77777777" w:rsidR="00101223" w:rsidRDefault="005053DE" w:rsidP="003F13BB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2E5F51" w14:textId="77777777" w:rsidR="00101223" w:rsidRDefault="005053DE" w:rsidP="003F13BB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0B4C56" w14:textId="77777777" w:rsidR="00101223" w:rsidRDefault="005053DE" w:rsidP="003F13BB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3FBE7FEF" w14:textId="77777777" w:rsidTr="00731C5D">
        <w:trPr>
          <w:trHeight w:hRule="exact" w:val="240"/>
        </w:trPr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ADDBA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20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D04C5D" w14:textId="77777777" w:rsidR="00101223" w:rsidRDefault="005053DE" w:rsidP="003F13BB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0E7C8E" w14:textId="77777777" w:rsidR="00101223" w:rsidRDefault="005053DE" w:rsidP="003F13BB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CD1539" w14:textId="77777777" w:rsidR="00101223" w:rsidRDefault="005053DE" w:rsidP="003F13BB">
            <w:pPr>
              <w:spacing w:line="220" w:lineRule="exact"/>
              <w:ind w:left="427" w:right="4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B40A0C" w14:textId="77777777" w:rsidR="00101223" w:rsidRDefault="005053DE" w:rsidP="003F13BB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F22CC6" w14:textId="77777777" w:rsidR="00101223" w:rsidRDefault="005053DE" w:rsidP="003F13BB">
            <w:pPr>
              <w:spacing w:line="220" w:lineRule="exact"/>
              <w:ind w:left="432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C8D88" w14:textId="77777777" w:rsidR="00101223" w:rsidRDefault="005053DE" w:rsidP="003F13BB">
            <w:pPr>
              <w:spacing w:line="220" w:lineRule="exact"/>
              <w:ind w:left="434" w:right="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0A3ED263" w14:textId="77777777" w:rsidR="00101223" w:rsidRDefault="00101223" w:rsidP="003F13BB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1311"/>
        <w:gridCol w:w="972"/>
        <w:gridCol w:w="973"/>
        <w:gridCol w:w="972"/>
        <w:gridCol w:w="974"/>
      </w:tblGrid>
      <w:tr w:rsidR="00101223" w14:paraId="64F9CCB1" w14:textId="77777777" w:rsidTr="003F13BB">
        <w:trPr>
          <w:trHeight w:hRule="exact" w:val="468"/>
        </w:trPr>
        <w:tc>
          <w:tcPr>
            <w:tcW w:w="9285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2719DC49" w14:textId="278A1075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3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3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Plea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ell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er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ch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ll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wi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il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si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hou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ompou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out</w:t>
            </w:r>
            <w:r w:rsidR="005053DE">
              <w:rPr>
                <w:rFonts w:ascii="Arial" w:eastAsia="Arial" w:hAnsi="Arial" w:cs="Arial"/>
                <w:b/>
                <w:w w:val="81"/>
              </w:rPr>
              <w:t>si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</w:p>
          <w:p w14:paraId="26249877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 xml:space="preserve">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ompou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w w:val="81"/>
              </w:rPr>
              <w:t>: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[Read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tions]</w:t>
            </w:r>
          </w:p>
        </w:tc>
      </w:tr>
      <w:tr w:rsidR="00101223" w14:paraId="65936078" w14:textId="77777777" w:rsidTr="003F13BB">
        <w:trPr>
          <w:trHeight w:hRule="exact" w:val="47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2E9CBB" w14:textId="77777777" w:rsidR="00101223" w:rsidRDefault="00101223" w:rsidP="003F13BB"/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3FAA7E" w14:textId="77777777" w:rsidR="00101223" w:rsidRDefault="005053DE" w:rsidP="003F13BB">
            <w:pPr>
              <w:spacing w:line="220" w:lineRule="exact"/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ine</w:t>
            </w:r>
          </w:p>
          <w:p w14:paraId="4E7C8794" w14:textId="77777777" w:rsidR="00101223" w:rsidRDefault="005053DE" w:rsidP="003F13BB">
            <w:pPr>
              <w:ind w:left="7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available</w:t>
            </w:r>
            <w:proofErr w:type="gram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R]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6A1082" w14:textId="77777777" w:rsidR="00101223" w:rsidRDefault="005053DE" w:rsidP="003F13BB">
            <w:pPr>
              <w:spacing w:line="220" w:lineRule="exact"/>
              <w:ind w:left="84" w:right="9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2081999" w14:textId="77777777" w:rsidR="00101223" w:rsidRDefault="005053DE" w:rsidP="003F13BB">
            <w:pPr>
              <w:ind w:left="216" w:right="229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use</w:t>
            </w:r>
            <w:proofErr w:type="gramEnd"/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CB02A3" w14:textId="77777777" w:rsidR="00101223" w:rsidRDefault="005053DE" w:rsidP="003F13BB">
            <w:pPr>
              <w:spacing w:line="220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Inside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  <w:p w14:paraId="7630EB06" w14:textId="77777777" w:rsidR="00101223" w:rsidRDefault="005053DE" w:rsidP="003F13BB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B52DC7" w14:textId="77777777" w:rsidR="00101223" w:rsidRDefault="005053DE" w:rsidP="003F13BB">
            <w:pPr>
              <w:spacing w:line="220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Outside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he</w:t>
            </w:r>
          </w:p>
          <w:p w14:paraId="3AAA1B03" w14:textId="77777777" w:rsidR="00101223" w:rsidRDefault="005053DE" w:rsidP="003F13BB">
            <w:pPr>
              <w:ind w:left="9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proofErr w:type="gramEnd"/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DB1543" w14:textId="77777777" w:rsidR="00101223" w:rsidRDefault="005053DE" w:rsidP="003F13BB">
            <w:pPr>
              <w:spacing w:line="220" w:lineRule="exact"/>
              <w:ind w:left="38" w:right="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Don't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know</w:t>
            </w:r>
          </w:p>
          <w:p w14:paraId="31CB76A5" w14:textId="77777777" w:rsidR="00101223" w:rsidRDefault="005053DE" w:rsidP="003F13BB">
            <w:pPr>
              <w:ind w:left="218" w:right="2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w w:val="81"/>
              </w:rPr>
              <w:t>[DN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</w:tr>
      <w:tr w:rsidR="00101223" w14:paraId="600031B9" w14:textId="77777777" w:rsidTr="003F13BB">
        <w:trPr>
          <w:trHeight w:hRule="exact" w:val="238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E8D53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A.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ce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wa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eho</w:t>
            </w:r>
            <w:r>
              <w:rPr>
                <w:rFonts w:ascii="Arial" w:eastAsia="Arial" w:hAnsi="Arial" w:cs="Arial"/>
                <w:b/>
                <w:w w:val="81"/>
              </w:rPr>
              <w:t>ld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b/>
                <w:w w:val="81"/>
              </w:rPr>
              <w:t>se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47FE2A" w14:textId="77777777" w:rsidR="00101223" w:rsidRDefault="00101223" w:rsidP="003F13BB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E55AB" w14:textId="77777777" w:rsidR="00101223" w:rsidRDefault="005053DE" w:rsidP="003F13BB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5954BE" w14:textId="77777777" w:rsidR="00101223" w:rsidRDefault="005053DE" w:rsidP="003F13BB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14CBC5" w14:textId="77777777" w:rsidR="00101223" w:rsidRDefault="005053DE" w:rsidP="003F13BB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DA4119" w14:textId="77777777" w:rsidR="00101223" w:rsidRDefault="005053DE" w:rsidP="003F13BB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5B1A832" w14:textId="77777777" w:rsidTr="003F13BB">
        <w:trPr>
          <w:trHeight w:hRule="exact" w:val="240"/>
        </w:trPr>
        <w:tc>
          <w:tcPr>
            <w:tcW w:w="4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8077A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 xml:space="preserve">B.  </w:t>
            </w:r>
            <w:r>
              <w:rPr>
                <w:rFonts w:ascii="Arial" w:eastAsia="Arial" w:hAnsi="Arial" w:cs="Arial"/>
                <w:b/>
                <w:spacing w:val="17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7AF54C" w14:textId="77777777" w:rsidR="00101223" w:rsidRDefault="005053DE" w:rsidP="003F13BB">
            <w:pPr>
              <w:spacing w:line="220" w:lineRule="exact"/>
              <w:ind w:left="569" w:right="5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211DDC" w14:textId="77777777" w:rsidR="00101223" w:rsidRDefault="005053DE" w:rsidP="003F13BB">
            <w:pPr>
              <w:spacing w:line="220" w:lineRule="exact"/>
              <w:ind w:left="394" w:right="4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8342B5" w14:textId="77777777" w:rsidR="00101223" w:rsidRDefault="005053DE" w:rsidP="003F13BB">
            <w:pPr>
              <w:spacing w:line="220" w:lineRule="exact"/>
              <w:ind w:left="398" w:right="4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A30607" w14:textId="77777777" w:rsidR="00101223" w:rsidRDefault="005053DE" w:rsidP="003F13BB">
            <w:pPr>
              <w:spacing w:line="220" w:lineRule="exact"/>
              <w:ind w:left="398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2B0027" w14:textId="77777777" w:rsidR="00101223" w:rsidRDefault="005053DE" w:rsidP="003F13BB">
            <w:pPr>
              <w:spacing w:line="220" w:lineRule="exact"/>
              <w:ind w:left="401" w:right="4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5B8E3957" w14:textId="77777777" w:rsidR="00101223" w:rsidRDefault="00101223" w:rsidP="003F13BB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1"/>
        <w:gridCol w:w="1800"/>
      </w:tblGrid>
      <w:tr w:rsidR="00101223" w14:paraId="61F73B11" w14:textId="77777777" w:rsidTr="003F13BB">
        <w:trPr>
          <w:trHeight w:hRule="exact" w:val="69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3A9AC4" w14:textId="5EEC4267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34</w:t>
            </w:r>
            <w:r w:rsidR="005053DE">
              <w:rPr>
                <w:rFonts w:ascii="Arial" w:eastAsia="Arial" w:hAnsi="Arial" w:cs="Arial"/>
                <w:b/>
                <w:w w:val="81"/>
              </w:rPr>
              <w:t>.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If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is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1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0</w:t>
            </w:r>
            <w:r w:rsidR="005053DE">
              <w:rPr>
                <w:rFonts w:ascii="Arial" w:eastAsia="Arial" w:hAnsi="Arial" w:cs="Arial"/>
                <w:i/>
                <w:spacing w:val="4"/>
                <w:w w:val="81"/>
              </w:rPr>
              <w:t>0</w:t>
            </w:r>
            <w:r w:rsidR="005053DE">
              <w:rPr>
                <w:rFonts w:ascii="Arial" w:eastAsia="Arial" w:hAnsi="Arial" w:cs="Arial"/>
                <w:i/>
                <w:w w:val="81"/>
              </w:rPr>
              <w:t>%</w:t>
            </w:r>
            <w:r w:rsidR="005053DE">
              <w:rPr>
                <w:rFonts w:ascii="Arial" w:eastAsia="Arial" w:hAnsi="Arial" w:cs="Arial"/>
                <w:i/>
                <w:spacing w:val="-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cle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that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th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er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is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no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electric</w:t>
            </w:r>
            <w:r w:rsidR="005053DE">
              <w:rPr>
                <w:rFonts w:ascii="Arial" w:eastAsia="Arial" w:hAnsi="Arial" w:cs="Arial"/>
                <w:i/>
                <w:spacing w:val="-1"/>
                <w:w w:val="81"/>
              </w:rPr>
              <w:t>i</w:t>
            </w:r>
            <w:r w:rsidR="005053DE">
              <w:rPr>
                <w:rFonts w:ascii="Arial" w:eastAsia="Arial" w:hAnsi="Arial" w:cs="Arial"/>
                <w:i/>
                <w:w w:val="81"/>
              </w:rPr>
              <w:t>ty supply</w:t>
            </w:r>
            <w:r w:rsidR="005053DE"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the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h</w:t>
            </w:r>
            <w:r w:rsidR="005053DE">
              <w:rPr>
                <w:rFonts w:ascii="Arial" w:eastAsia="Arial" w:hAnsi="Arial" w:cs="Arial"/>
                <w:i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i/>
                <w:w w:val="81"/>
              </w:rPr>
              <w:t>e,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e.g.,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in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an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proofErr w:type="spellStart"/>
            <w:r w:rsidR="005053DE">
              <w:rPr>
                <w:rFonts w:ascii="Arial" w:eastAsia="Arial" w:hAnsi="Arial" w:cs="Arial"/>
                <w:i/>
                <w:w w:val="81"/>
              </w:rPr>
              <w:t>unse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ved</w:t>
            </w:r>
            <w:proofErr w:type="spellEnd"/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="005053DE">
              <w:rPr>
                <w:rFonts w:ascii="Arial" w:eastAsia="Arial" w:hAnsi="Arial" w:cs="Arial"/>
                <w:i/>
                <w:w w:val="81"/>
              </w:rPr>
              <w:t>u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al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ar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w w:val="81"/>
              </w:rPr>
              <w:t>a,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do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 w:rsidR="005053DE">
              <w:rPr>
                <w:rFonts w:ascii="Arial" w:eastAsia="Arial" w:hAnsi="Arial" w:cs="Arial"/>
                <w:i/>
                <w:w w:val="81"/>
              </w:rPr>
              <w:t>ot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ask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the</w:t>
            </w:r>
          </w:p>
          <w:p w14:paraId="35503B14" w14:textId="77777777" w:rsidR="00101223" w:rsidRDefault="005053DE" w:rsidP="003F13BB">
            <w:pPr>
              <w:spacing w:before="1" w:line="220" w:lineRule="exact"/>
              <w:ind w:left="-1" w:right="33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w w:val="81"/>
              </w:rPr>
              <w:t>q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i/>
                <w:w w:val="81"/>
              </w:rPr>
              <w:t>estion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of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 xml:space="preserve">nt. </w:t>
            </w:r>
            <w:r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Just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0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=</w:t>
            </w:r>
            <w:r>
              <w:rPr>
                <w:rFonts w:ascii="Arial" w:eastAsia="Arial" w:hAnsi="Arial" w:cs="Arial"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elect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ici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i/>
                <w:w w:val="81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su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w w:val="81"/>
              </w:rPr>
              <w:t>ply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tinue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i/>
                <w:w w:val="81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xt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qu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stion</w:t>
            </w: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5"/>
                <w:w w:val="81"/>
              </w:rPr>
              <w:t>]</w:t>
            </w:r>
            <w:proofErr w:type="gramEnd"/>
            <w:r>
              <w:rPr>
                <w:rFonts w:ascii="Arial" w:eastAsia="Arial" w:hAnsi="Arial" w:cs="Arial"/>
                <w:b/>
                <w:w w:val="81"/>
              </w:rPr>
              <w:t>Do</w:t>
            </w:r>
            <w:r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 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onn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 xml:space="preserve">m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6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s?</w:t>
            </w:r>
          </w:p>
        </w:tc>
      </w:tr>
      <w:tr w:rsidR="00101223" w14:paraId="64B938D8" w14:textId="77777777" w:rsidTr="003F13BB">
        <w:trPr>
          <w:trHeight w:hRule="exact" w:val="252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A1DBF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ains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lect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sup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ection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812019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0161048" w14:textId="77777777" w:rsidTr="003F13BB">
        <w:trPr>
          <w:trHeight w:hRule="exact" w:val="238"/>
        </w:trPr>
        <w:tc>
          <w:tcPr>
            <w:tcW w:w="93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C6A789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[If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yes]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How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oft</w:t>
            </w:r>
            <w:r>
              <w:rPr>
                <w:rFonts w:ascii="Arial" w:eastAsia="Arial" w:hAnsi="Arial" w:cs="Arial"/>
                <w:b/>
                <w:w w:val="81"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is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it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tu</w:t>
            </w:r>
            <w:r>
              <w:rPr>
                <w:rFonts w:ascii="Arial" w:eastAsia="Arial" w:hAnsi="Arial" w:cs="Arial"/>
                <w:b/>
                <w:w w:val="81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a</w:t>
            </w:r>
            <w:r>
              <w:rPr>
                <w:rFonts w:ascii="Arial" w:eastAsia="Arial" w:hAnsi="Arial" w:cs="Arial"/>
                <w:b/>
                <w:w w:val="81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w w:val="81"/>
              </w:rPr>
              <w:t>il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ab</w:t>
            </w:r>
            <w:r>
              <w:rPr>
                <w:rFonts w:ascii="Arial" w:eastAsia="Arial" w:hAnsi="Arial" w:cs="Arial"/>
                <w:b/>
                <w:w w:val="81"/>
              </w:rPr>
              <w:t>le?</w:t>
            </w:r>
          </w:p>
        </w:tc>
      </w:tr>
      <w:tr w:rsidR="00101223" w14:paraId="76A4B4BB" w14:textId="77777777" w:rsidTr="003F13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7B6801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51E401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ADC2B32" w14:textId="77777777" w:rsidTr="003F13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B656E2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Occasional</w:t>
            </w:r>
            <w:r>
              <w:rPr>
                <w:rFonts w:ascii="Arial" w:eastAsia="Arial" w:hAnsi="Arial" w:cs="Arial"/>
                <w:spacing w:val="2"/>
                <w:w w:val="81"/>
              </w:rPr>
              <w:t>l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2FD3C7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7C906F30" w14:textId="77777777" w:rsidTr="003F13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71F5F4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574D8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03A1FE01" w14:textId="77777777" w:rsidTr="003F13BB">
        <w:trPr>
          <w:trHeight w:hRule="exact" w:val="240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0673DB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the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97764C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016B7D2A" w14:textId="77777777" w:rsidTr="003F13BB">
        <w:trPr>
          <w:trHeight w:hRule="exact" w:val="238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9A2F45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ll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of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147223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30D93547" w14:textId="77777777" w:rsidTr="003F13BB">
        <w:trPr>
          <w:trHeight w:hRule="exact" w:val="246"/>
        </w:trPr>
        <w:tc>
          <w:tcPr>
            <w:tcW w:w="7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AD5C9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C51C3C" w14:textId="77777777" w:rsidR="00101223" w:rsidRDefault="005053DE" w:rsidP="003F13BB">
            <w:pPr>
              <w:spacing w:line="220" w:lineRule="exact"/>
              <w:ind w:left="809" w:right="81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17DDB040" w14:textId="77777777" w:rsidR="00101223" w:rsidRDefault="00101223" w:rsidP="003F13BB">
      <w:pPr>
        <w:spacing w:before="14"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6"/>
        <w:gridCol w:w="1699"/>
      </w:tblGrid>
      <w:tr w:rsidR="00101223" w14:paraId="48BA5DD5" w14:textId="77777777" w:rsidTr="003F13BB">
        <w:trPr>
          <w:trHeight w:hRule="exact" w:val="468"/>
        </w:trPr>
        <w:tc>
          <w:tcPr>
            <w:tcW w:w="92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BF375B" w14:textId="58D7935F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3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5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Do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v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j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b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proofErr w:type="gramStart"/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sh</w:t>
            </w:r>
            <w:proofErr w:type="gramEnd"/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om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 w:rsidR="005053DE"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[If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yes,</w:t>
            </w:r>
            <w:r w:rsidR="005053DE">
              <w:rPr>
                <w:rFonts w:ascii="Arial" w:eastAsia="Arial" w:hAnsi="Arial" w:cs="Arial"/>
                <w:i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w w:val="80"/>
              </w:rPr>
              <w:t>sk:]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it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fu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l-t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-t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e? </w:t>
            </w:r>
            <w:r w:rsidR="005053DE">
              <w:rPr>
                <w:rFonts w:ascii="Arial" w:eastAsia="Arial" w:hAnsi="Arial" w:cs="Arial"/>
                <w:b/>
                <w:spacing w:val="1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[If</w:t>
            </w:r>
            <w:r w:rsidR="005053DE"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0"/>
              </w:rPr>
              <w:t>n</w:t>
            </w:r>
            <w:r w:rsidR="005053DE">
              <w:rPr>
                <w:rFonts w:ascii="Arial" w:eastAsia="Arial" w:hAnsi="Arial" w:cs="Arial"/>
                <w:i/>
                <w:spacing w:val="-2"/>
                <w:w w:val="80"/>
              </w:rPr>
              <w:t>o</w:t>
            </w:r>
            <w:r w:rsidR="005053DE">
              <w:rPr>
                <w:rFonts w:ascii="Arial" w:eastAsia="Arial" w:hAnsi="Arial" w:cs="Arial"/>
                <w:i/>
                <w:w w:val="80"/>
              </w:rPr>
              <w:t>,</w:t>
            </w:r>
            <w:r w:rsidR="005053DE">
              <w:rPr>
                <w:rFonts w:ascii="Arial" w:eastAsia="Arial" w:hAnsi="Arial" w:cs="Arial"/>
                <w:i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i/>
                <w:w w:val="80"/>
              </w:rPr>
              <w:t>sk:]</w:t>
            </w:r>
            <w:r w:rsidR="005053DE"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>ly</w:t>
            </w:r>
          </w:p>
          <w:p w14:paraId="78BB690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proofErr w:type="gramEnd"/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fo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7DF82868" w14:textId="77777777" w:rsidTr="003F13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AE981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0E3AF2" w14:textId="77777777" w:rsidR="00101223" w:rsidRDefault="005053DE" w:rsidP="003F13BB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313E7F" w14:textId="77777777" w:rsidTr="003F13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331D7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looking)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FDFF20" w14:textId="77777777" w:rsidR="00101223" w:rsidRDefault="005053DE" w:rsidP="003F13BB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1D2FF2F5" w14:textId="77777777" w:rsidTr="003F13BB">
        <w:trPr>
          <w:trHeight w:hRule="exact" w:val="238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37801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p</w:t>
            </w:r>
            <w:r>
              <w:rPr>
                <w:rFonts w:ascii="Arial" w:eastAsia="Arial" w:hAnsi="Arial" w:cs="Arial"/>
                <w:spacing w:val="1"/>
                <w:w w:val="80"/>
              </w:rPr>
              <w:t>ar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3A49D9" w14:textId="77777777" w:rsidR="00101223" w:rsidRDefault="005053DE" w:rsidP="003F13BB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17D56138" w14:textId="77777777" w:rsidTr="003F13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8874D9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full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F78C7D" w14:textId="77777777" w:rsidR="00101223" w:rsidRDefault="005053DE" w:rsidP="003F13BB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3C76689" w14:textId="77777777" w:rsidTr="003F13BB">
        <w:trPr>
          <w:trHeight w:hRule="exact" w:val="240"/>
        </w:trPr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FF5198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A3386" w14:textId="77777777" w:rsidR="00101223" w:rsidRDefault="005053DE" w:rsidP="003F13BB">
            <w:pPr>
              <w:spacing w:line="220" w:lineRule="exact"/>
              <w:ind w:left="758" w:right="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3D3F13AD" w14:textId="77777777" w:rsidR="00731C5D" w:rsidRDefault="00731C5D" w:rsidP="003F13BB">
      <w:pPr>
        <w:spacing w:line="200" w:lineRule="exact"/>
      </w:pPr>
    </w:p>
    <w:p w14:paraId="37E296D6" w14:textId="77777777" w:rsidR="00731C5D" w:rsidRDefault="00731C5D" w:rsidP="003F13BB">
      <w:pPr>
        <w:spacing w:line="200" w:lineRule="exact"/>
      </w:pPr>
    </w:p>
    <w:p w14:paraId="3E522C0A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3"/>
        <w:gridCol w:w="787"/>
      </w:tblGrid>
      <w:tr w:rsidR="00101223" w14:paraId="393D52E1" w14:textId="77777777" w:rsidTr="003F13BB">
        <w:trPr>
          <w:trHeight w:hRule="exact" w:val="468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705BB0" w14:textId="1CA553D8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36</w:t>
            </w:r>
            <w:r w:rsidR="005053DE">
              <w:rPr>
                <w:rFonts w:ascii="Arial" w:eastAsia="Arial" w:hAnsi="Arial" w:cs="Arial"/>
                <w:b/>
                <w:w w:val="80"/>
              </w:rPr>
              <w:t>.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Wh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ain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 w:rsidR="005053DE">
              <w:rPr>
                <w:rFonts w:ascii="Arial" w:eastAsia="Arial" w:hAnsi="Arial" w:cs="Arial"/>
                <w:b/>
                <w:spacing w:val="1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(</w:t>
            </w:r>
            <w:r w:rsidR="005053DE">
              <w:rPr>
                <w:rFonts w:ascii="Arial" w:eastAsia="Arial" w:hAnsi="Arial" w:cs="Arial"/>
                <w:b/>
                <w:w w:val="80"/>
              </w:rPr>
              <w:t>If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un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mp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ed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ab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was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you</w:t>
            </w:r>
            <w:r w:rsidR="005053DE">
              <w:rPr>
                <w:rFonts w:ascii="Arial" w:eastAsia="Arial" w:hAnsi="Arial" w:cs="Arial"/>
                <w:b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w w:val="80"/>
              </w:rPr>
              <w:t>st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w w:val="80"/>
              </w:rPr>
              <w:t>ain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cup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on?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>)</w:t>
            </w:r>
            <w:r w:rsidR="005053DE">
              <w:rPr>
                <w:rFonts w:ascii="Arial" w:eastAsia="Arial" w:hAnsi="Arial" w:cs="Arial"/>
                <w:i/>
                <w:w w:val="80"/>
              </w:rPr>
              <w:t>[Do</w:t>
            </w:r>
            <w:r w:rsidR="005053DE">
              <w:rPr>
                <w:rFonts w:ascii="Arial" w:eastAsia="Arial" w:hAnsi="Arial" w:cs="Arial"/>
                <w:i/>
                <w:spacing w:val="2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ot</w:t>
            </w:r>
          </w:p>
          <w:p w14:paraId="7E7A69E4" w14:textId="77777777" w:rsidR="00101223" w:rsidRDefault="005053DE" w:rsidP="003F13BB">
            <w:pPr>
              <w:spacing w:before="1"/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proofErr w:type="gramEnd"/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i/>
                <w:w w:val="81"/>
              </w:rPr>
              <w:t xml:space="preserve">ptions.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Code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om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espo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ses.]</w:t>
            </w:r>
          </w:p>
        </w:tc>
      </w:tr>
      <w:tr w:rsidR="00101223" w14:paraId="1D185D5B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A14FB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job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7CE2DF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7D8E6B12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C230E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tu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DB7E71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7066521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AE905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Housewife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aker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E35A27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5E90528D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62907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icultu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fishing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spacing w:val="3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est</w:t>
            </w:r>
            <w:r>
              <w:rPr>
                <w:rFonts w:ascii="Arial" w:eastAsia="Arial" w:hAnsi="Arial" w:cs="Arial"/>
                <w:spacing w:val="4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4CC0E2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68620" w14:textId="77777777" w:rsidTr="003F13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BBCAC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awker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5E3EA7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2A6B6B99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A46467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Retail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p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AC70AD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9F1AF1A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0BA2B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Unski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c</w:t>
            </w:r>
            <w:r>
              <w:rPr>
                <w:rFonts w:ascii="Arial" w:eastAsia="Arial" w:hAnsi="Arial" w:cs="Arial"/>
                <w:spacing w:val="2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1"/>
                <w:w w:val="80"/>
              </w:rPr>
              <w:t>er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estic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help,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ski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led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ctu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6F753E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657DD8C6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D761A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tisan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skil</w:t>
            </w:r>
            <w:r>
              <w:rPr>
                <w:rFonts w:ascii="Arial" w:eastAsia="Arial" w:hAnsi="Arial" w:cs="Arial"/>
                <w:spacing w:val="-1"/>
                <w:w w:val="80"/>
              </w:rPr>
              <w:t>l</w:t>
            </w:r>
            <w:r>
              <w:rPr>
                <w:rFonts w:ascii="Arial" w:eastAsia="Arial" w:hAnsi="Arial" w:cs="Arial"/>
                <w:w w:val="80"/>
              </w:rPr>
              <w:t>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l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ker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tr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es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like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lect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ician,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ec</w:t>
            </w:r>
            <w:r>
              <w:rPr>
                <w:rFonts w:ascii="Arial" w:eastAsia="Arial" w:hAnsi="Arial" w:cs="Arial"/>
                <w:spacing w:val="2"/>
                <w:w w:val="80"/>
              </w:rPr>
              <w:t>h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ic,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achinist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sk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lled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uf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tu</w:t>
            </w:r>
            <w:r>
              <w:rPr>
                <w:rFonts w:ascii="Arial" w:eastAsia="Arial" w:hAnsi="Arial" w:cs="Arial"/>
                <w:spacing w:val="6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ing</w:t>
            </w:r>
            <w:r>
              <w:rPr>
                <w:rFonts w:ascii="Arial" w:eastAsia="Arial" w:hAnsi="Arial" w:cs="Arial"/>
                <w:spacing w:val="1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ke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C9D1AD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D2F2631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F218B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Clerical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AC11AF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F74A6B3" w14:textId="77777777" w:rsidTr="003F13BB">
        <w:trPr>
          <w:trHeight w:hRule="exact" w:val="238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D8E172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visor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4D9C5D" w14:textId="77777777" w:rsidR="00101223" w:rsidRDefault="005053DE" w:rsidP="003F13BB">
            <w:pPr>
              <w:spacing w:line="220" w:lineRule="exact"/>
              <w:ind w:left="305" w:right="3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6F069051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2C183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vic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lice,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y,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ivate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secu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ity)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AAB5A0" w14:textId="77777777" w:rsidR="00101223" w:rsidRDefault="005053DE" w:rsidP="003F13BB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34C8AFDB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DB616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se,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gove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353897" w14:textId="77777777" w:rsidR="00101223" w:rsidRDefault="005053DE" w:rsidP="003F13BB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1B3E344D" w14:textId="77777777" w:rsidTr="003F13BB">
        <w:trPr>
          <w:trHeight w:hRule="exact" w:val="469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0F247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Upp</w:t>
            </w:r>
            <w:r>
              <w:rPr>
                <w:rFonts w:ascii="Arial" w:eastAsia="Arial" w:hAnsi="Arial" w:cs="Arial"/>
                <w:spacing w:val="1"/>
                <w:w w:val="81"/>
              </w:rPr>
              <w:t>er-</w:t>
            </w:r>
            <w:r>
              <w:rPr>
                <w:rFonts w:ascii="Arial" w:eastAsia="Arial" w:hAnsi="Arial" w:cs="Arial"/>
                <w:w w:val="81"/>
              </w:rPr>
              <w:t>level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ssional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nke</w:t>
            </w:r>
            <w:r>
              <w:rPr>
                <w:rFonts w:ascii="Arial" w:eastAsia="Arial" w:hAnsi="Arial" w:cs="Arial"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/fin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nce,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oct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lawye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ccou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senio</w:t>
            </w:r>
            <w:r>
              <w:rPr>
                <w:rFonts w:ascii="Arial" w:eastAsia="Arial" w:hAnsi="Arial" w:cs="Arial"/>
                <w:spacing w:val="6"/>
                <w:w w:val="81"/>
              </w:rPr>
              <w:t>r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level</w:t>
            </w:r>
          </w:p>
          <w:p w14:paraId="69F70D79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ffice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CCBACA" w14:textId="77777777" w:rsidR="00101223" w:rsidRDefault="00101223" w:rsidP="003F13BB">
            <w:pPr>
              <w:spacing w:before="10" w:line="100" w:lineRule="exact"/>
              <w:rPr>
                <w:sz w:val="10"/>
                <w:szCs w:val="10"/>
              </w:rPr>
            </w:pPr>
          </w:p>
          <w:p w14:paraId="5A26BD6F" w14:textId="77777777" w:rsidR="00101223" w:rsidRDefault="005053DE" w:rsidP="003F13BB">
            <w:pPr>
              <w:ind w:left="251"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1F420E62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6933C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F54AC4" w14:textId="77777777" w:rsidR="00101223" w:rsidRDefault="005053DE" w:rsidP="003F13BB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3848688C" w14:textId="77777777" w:rsidTr="003F13BB">
        <w:trPr>
          <w:trHeight w:hRule="exact" w:val="240"/>
        </w:trPr>
        <w:tc>
          <w:tcPr>
            <w:tcW w:w="8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2E7C8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6BFFFD" w14:textId="77777777" w:rsidR="00101223" w:rsidRDefault="005053DE" w:rsidP="003F13BB">
            <w:pPr>
              <w:spacing w:line="220" w:lineRule="exact"/>
              <w:ind w:left="259" w:right="2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32BB62BC" w14:textId="77777777" w:rsidR="00101223" w:rsidRDefault="00101223" w:rsidP="003F13BB">
      <w:pPr>
        <w:spacing w:before="2" w:line="260" w:lineRule="exact"/>
        <w:rPr>
          <w:sz w:val="26"/>
          <w:szCs w:val="26"/>
        </w:rPr>
      </w:pPr>
    </w:p>
    <w:p w14:paraId="0DAF11F1" w14:textId="77777777" w:rsidR="005E7F74" w:rsidRDefault="005E7F74" w:rsidP="003F13BB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  <w:gridCol w:w="1428"/>
      </w:tblGrid>
      <w:tr w:rsidR="00101223" w14:paraId="56242E64" w14:textId="77777777" w:rsidTr="003F13BB">
        <w:trPr>
          <w:trHeight w:hRule="exact" w:val="238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C7841D" w14:textId="7F709231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lastRenderedPageBreak/>
              <w:t>37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at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v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du</w:t>
            </w:r>
            <w:r w:rsidR="005053DE">
              <w:rPr>
                <w:rFonts w:ascii="Arial" w:eastAsia="Arial" w:hAnsi="Arial" w:cs="Arial"/>
                <w:b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at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proofErr w:type="gramStart"/>
            <w:r w:rsidR="005053DE">
              <w:rPr>
                <w:rFonts w:ascii="Arial" w:eastAsia="Arial" w:hAnsi="Arial" w:cs="Arial"/>
                <w:b/>
                <w:spacing w:val="3"/>
                <w:w w:val="81"/>
              </w:rPr>
              <w:t>?</w:t>
            </w:r>
            <w:r w:rsidR="005053DE">
              <w:rPr>
                <w:rFonts w:ascii="Arial" w:eastAsia="Arial" w:hAnsi="Arial" w:cs="Arial"/>
                <w:i/>
                <w:w w:val="81"/>
              </w:rPr>
              <w:t>[</w:t>
            </w:r>
            <w:proofErr w:type="gramEnd"/>
            <w:r w:rsidR="005053DE">
              <w:rPr>
                <w:rFonts w:ascii="Arial" w:eastAsia="Arial" w:hAnsi="Arial" w:cs="Arial"/>
                <w:i/>
                <w:w w:val="81"/>
              </w:rPr>
              <w:t>Code</w:t>
            </w:r>
            <w:r w:rsidR="005053DE">
              <w:rPr>
                <w:rFonts w:ascii="Arial" w:eastAsia="Arial" w:hAnsi="Arial" w:cs="Arial"/>
                <w:i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f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om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swe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Do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44E2812C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1494B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99D08D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56151825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82478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oling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(inclu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K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ling)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FFF2DE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F8C886B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4C3A0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pr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schooling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5BF32B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6A1C2909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A72D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im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1F5B48C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6341B4B7" w14:textId="77777777" w:rsidTr="003F13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5F37B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iate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high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5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E9C545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3B42173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BEC9B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econ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school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gh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sch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c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4D4746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4A0F5CB8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73E42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seco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q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alif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catio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s,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2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e.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.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diplo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ee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lytechnic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college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04D940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8D94C57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64D696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u</w:t>
            </w:r>
            <w:r>
              <w:rPr>
                <w:rFonts w:ascii="Arial" w:eastAsia="Arial" w:hAnsi="Arial" w:cs="Arial"/>
                <w:w w:val="81"/>
              </w:rPr>
              <w:t>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8906DF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69BC1A4" w14:textId="77777777" w:rsidTr="003F13BB">
        <w:trPr>
          <w:trHeight w:hRule="exact" w:val="240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526958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Unive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sity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pleted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A0103E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5AA11B5C" w14:textId="77777777" w:rsidTr="003F13BB">
        <w:trPr>
          <w:trHeight w:hRule="exact" w:val="238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60740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4F273D" w14:textId="77777777" w:rsidR="00101223" w:rsidRDefault="005053DE" w:rsidP="003F13BB">
            <w:pPr>
              <w:spacing w:line="220" w:lineRule="exact"/>
              <w:ind w:left="622" w:right="6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761A03C5" w14:textId="77777777" w:rsidTr="003F13BB">
        <w:trPr>
          <w:trHeight w:hRule="exact" w:val="267"/>
        </w:trPr>
        <w:tc>
          <w:tcPr>
            <w:tcW w:w="7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A38E3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9375C6" w14:textId="77777777" w:rsidR="00101223" w:rsidRDefault="005053DE" w:rsidP="003F13BB">
            <w:pPr>
              <w:spacing w:before="9"/>
              <w:ind w:left="575" w:right="5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</w:t>
            </w:r>
          </w:p>
        </w:tc>
      </w:tr>
    </w:tbl>
    <w:p w14:paraId="5B5C66E8" w14:textId="77777777" w:rsidR="00101223" w:rsidRDefault="00101223" w:rsidP="003F13BB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5"/>
        <w:gridCol w:w="1203"/>
        <w:gridCol w:w="271"/>
        <w:gridCol w:w="360"/>
        <w:gridCol w:w="360"/>
        <w:gridCol w:w="307"/>
      </w:tblGrid>
      <w:tr w:rsidR="00101223" w14:paraId="1D100BE1" w14:textId="77777777" w:rsidTr="003F13BB">
        <w:trPr>
          <w:trHeight w:hRule="exact" w:val="245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E4C2C1" w14:textId="4DE0B55A" w:rsidR="00101223" w:rsidRDefault="00731C5D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38A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Wh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r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if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w w:val="81"/>
              </w:rPr>
              <w:t>y?</w:t>
            </w:r>
            <w:r w:rsidR="005053DE">
              <w:rPr>
                <w:rFonts w:ascii="Arial" w:eastAsia="Arial" w:hAnsi="Arial" w:cs="Arial"/>
                <w:b/>
                <w:spacing w:val="5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[I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te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viewe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>: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Co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fr</w:t>
            </w:r>
            <w:r w:rsidR="005053DE">
              <w:rPr>
                <w:rFonts w:ascii="Arial" w:eastAsia="Arial" w:hAnsi="Arial" w:cs="Arial"/>
                <w:i/>
                <w:w w:val="81"/>
              </w:rPr>
              <w:t>om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w w:val="81"/>
              </w:rPr>
              <w:t>swe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 w:rsidR="005053DE">
              <w:rPr>
                <w:rFonts w:ascii="Arial" w:eastAsia="Arial" w:hAnsi="Arial" w:cs="Arial"/>
                <w:i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Do</w:t>
            </w:r>
            <w:r w:rsidR="005053DE"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i/>
                <w:w w:val="81"/>
              </w:rPr>
              <w:t>n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i/>
                <w:w w:val="81"/>
              </w:rPr>
              <w:t>t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r</w:t>
            </w:r>
            <w:r w:rsidR="005053DE">
              <w:rPr>
                <w:rFonts w:ascii="Arial" w:eastAsia="Arial" w:hAnsi="Arial" w:cs="Arial"/>
                <w:i/>
                <w:w w:val="81"/>
              </w:rPr>
              <w:t>e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 w:rsidR="005053DE">
              <w:rPr>
                <w:rFonts w:ascii="Arial" w:eastAsia="Arial" w:hAnsi="Arial" w:cs="Arial"/>
                <w:i/>
                <w:w w:val="81"/>
              </w:rPr>
              <w:t>d</w:t>
            </w:r>
            <w:r w:rsidR="005053DE">
              <w:rPr>
                <w:rFonts w:ascii="Arial" w:eastAsia="Arial" w:hAnsi="Arial" w:cs="Arial"/>
                <w:i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i/>
                <w:w w:val="81"/>
              </w:rPr>
              <w:t>ptions.]</w:t>
            </w:r>
          </w:p>
        </w:tc>
      </w:tr>
      <w:tr w:rsidR="00101223" w14:paraId="4ED5D6BD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A47F3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B08472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071AE42C" w14:textId="77777777" w:rsidTr="003F13BB">
        <w:trPr>
          <w:trHeight w:hRule="exact" w:val="259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9BFBE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H</w:t>
            </w:r>
            <w:r>
              <w:rPr>
                <w:rFonts w:ascii="Arial" w:eastAsia="Arial" w:hAnsi="Arial" w:cs="Arial"/>
                <w:b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IAN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INAT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ONS</w:t>
            </w:r>
          </w:p>
        </w:tc>
      </w:tr>
      <w:tr w:rsidR="00101223" w14:paraId="05484297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B02229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-1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tifying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ecif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1B3EE2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71925E2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02F5034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Cat</w:t>
            </w:r>
            <w:r>
              <w:rPr>
                <w:rFonts w:ascii="Arial" w:eastAsia="Arial" w:hAnsi="Arial" w:cs="Arial"/>
                <w:spacing w:val="1"/>
                <w:w w:val="81"/>
              </w:rPr>
              <w:t>ho</w:t>
            </w:r>
            <w:r>
              <w:rPr>
                <w:rFonts w:ascii="Arial" w:eastAsia="Arial" w:hAnsi="Arial" w:cs="Arial"/>
                <w:w w:val="81"/>
              </w:rPr>
              <w:t>lic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24C151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47FD424A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CF007A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x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523D10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4E7570C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E4E28E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Coptic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D43AFA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57CCAB83" w14:textId="77777777" w:rsidTr="003F13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03331D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65F9E4F6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DCA178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lican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2B7379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7250460B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1A2CF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5FB931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1071F479" w14:textId="77777777" w:rsidTr="003F13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9C0B83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724946" w14:textId="77777777" w:rsidR="00101223" w:rsidRDefault="005053DE" w:rsidP="003F13BB">
            <w:pPr>
              <w:spacing w:before="4"/>
              <w:ind w:left="558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0EA4A272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BC8AF6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esbyte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2C0ABC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00F10CE1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F8A237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73F7AA" w14:textId="77777777" w:rsidR="00101223" w:rsidRDefault="005053DE" w:rsidP="003F13BB">
            <w:pPr>
              <w:spacing w:before="3"/>
              <w:ind w:left="559" w:right="5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1689E364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87B83B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Qu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ker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Fr</w:t>
            </w:r>
            <w:r>
              <w:rPr>
                <w:rFonts w:ascii="Arial" w:eastAsia="Arial" w:hAnsi="Arial" w:cs="Arial"/>
                <w:w w:val="81"/>
              </w:rPr>
              <w:t>ien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B37486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  <w:tr w:rsidR="00101223" w14:paraId="0A7570A9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2E53B56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nite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221B12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11</w:t>
            </w:r>
          </w:p>
        </w:tc>
      </w:tr>
      <w:tr w:rsidR="00101223" w14:paraId="2DBE2FF9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6FC541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Dutch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Refo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ed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EF41DB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30</w:t>
            </w:r>
          </w:p>
        </w:tc>
      </w:tr>
      <w:tr w:rsidR="00101223" w14:paraId="24583391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432CE2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Calvinist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1DDA9A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31</w:t>
            </w:r>
          </w:p>
        </w:tc>
      </w:tr>
      <w:tr w:rsidR="00101223" w14:paraId="4B1119D3" w14:textId="77777777" w:rsidTr="003F13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BF118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ot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st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i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–</w:t>
            </w:r>
            <w:r>
              <w:rPr>
                <w:rFonts w:ascii="Arial" w:eastAsia="Arial" w:hAnsi="Arial" w:cs="Arial"/>
                <w:b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No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n-m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ai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</w:p>
        </w:tc>
      </w:tr>
      <w:tr w:rsidR="00101223" w14:paraId="075BFD64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18980E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vang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lic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8E3A36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12</w:t>
            </w:r>
          </w:p>
        </w:tc>
      </w:tr>
      <w:tr w:rsidR="00101223" w14:paraId="27F65477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149BA6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tec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stal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</w:t>
            </w:r>
            <w:r>
              <w:rPr>
                <w:rFonts w:ascii="Arial" w:eastAsia="Arial" w:hAnsi="Arial" w:cs="Arial"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w w:val="80"/>
              </w:rPr>
              <w:t>.,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B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i</w:t>
            </w:r>
            <w:r>
              <w:rPr>
                <w:rFonts w:ascii="Arial" w:eastAsia="Arial" w:hAnsi="Arial" w:cs="Arial"/>
                <w:spacing w:val="2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d/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“</w:t>
            </w: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ave</w:t>
            </w:r>
            <w:r>
              <w:rPr>
                <w:rFonts w:ascii="Arial" w:eastAsia="Arial" w:hAnsi="Arial" w:cs="Arial"/>
                <w:spacing w:val="3"/>
                <w:w w:val="81"/>
              </w:rPr>
              <w:t>d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4A42399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13</w:t>
            </w:r>
          </w:p>
        </w:tc>
      </w:tr>
      <w:tr w:rsidR="00101223" w14:paraId="3CD6A229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130F54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Inde</w:t>
            </w:r>
            <w:r>
              <w:rPr>
                <w:rFonts w:ascii="Arial" w:eastAsia="Arial" w:hAnsi="Arial" w:cs="Arial"/>
                <w:spacing w:val="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end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e.g.,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“A</w:t>
            </w:r>
            <w:r>
              <w:rPr>
                <w:rFonts w:ascii="Arial" w:eastAsia="Arial" w:hAnsi="Arial" w:cs="Arial"/>
                <w:w w:val="80"/>
              </w:rPr>
              <w:t>f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ican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epe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dent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3FE8E6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14</w:t>
            </w:r>
          </w:p>
        </w:tc>
      </w:tr>
      <w:tr w:rsidR="00101223" w14:paraId="5A54CA4C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17DA3C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Chu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1BF362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32</w:t>
            </w:r>
          </w:p>
        </w:tc>
      </w:tr>
      <w:tr w:rsidR="00101223" w14:paraId="675EE52E" w14:textId="77777777" w:rsidTr="003F13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E19B55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Z</w:t>
            </w:r>
            <w:r>
              <w:rPr>
                <w:rFonts w:ascii="Arial" w:eastAsia="Arial" w:hAnsi="Arial" w:cs="Arial"/>
                <w:w w:val="81"/>
              </w:rPr>
              <w:t>ionist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istian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Ch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ch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10B790" w14:textId="77777777" w:rsidR="00101223" w:rsidRDefault="005053DE" w:rsidP="003F13BB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33</w:t>
            </w:r>
          </w:p>
        </w:tc>
      </w:tr>
      <w:tr w:rsidR="00101223" w14:paraId="7772F395" w14:textId="77777777" w:rsidTr="003F13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8B0CB3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th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s</w:t>
            </w:r>
          </w:p>
        </w:tc>
      </w:tr>
      <w:tr w:rsidR="00101223" w14:paraId="18B09E18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F7A30D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Jehovah’s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-1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tn</w:t>
            </w:r>
            <w:r>
              <w:rPr>
                <w:rFonts w:ascii="Arial" w:eastAsia="Arial" w:hAnsi="Arial" w:cs="Arial"/>
                <w:spacing w:val="3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ss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36F062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15</w:t>
            </w:r>
          </w:p>
        </w:tc>
      </w:tr>
      <w:tr w:rsidR="00101223" w14:paraId="52D5C8CC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ADC4ED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eventh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Day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dventist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689982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16</w:t>
            </w:r>
          </w:p>
        </w:tc>
      </w:tr>
      <w:tr w:rsidR="00101223" w14:paraId="12DFFBFB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851944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rm</w:t>
            </w:r>
            <w:r>
              <w:rPr>
                <w:rFonts w:ascii="Arial" w:eastAsia="Arial" w:hAnsi="Arial" w:cs="Arial"/>
                <w:w w:val="81"/>
              </w:rPr>
              <w:t>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2739C5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17</w:t>
            </w:r>
          </w:p>
        </w:tc>
      </w:tr>
      <w:tr w:rsidR="00101223" w14:paraId="6AC2992D" w14:textId="77777777" w:rsidTr="003F13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D2959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w w:val="81"/>
              </w:rPr>
              <w:t>IM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GR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b/>
                <w:w w:val="81"/>
              </w:rPr>
              <w:t>S /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NOM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>NA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IONS</w:t>
            </w:r>
          </w:p>
        </w:tc>
      </w:tr>
      <w:tr w:rsidR="00101223" w14:paraId="6EC63408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7B37D4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uslim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ly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(i.e.,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espo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nts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says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only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</w:rPr>
              <w:t>“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usli</w:t>
            </w:r>
            <w:r>
              <w:rPr>
                <w:rFonts w:ascii="Arial" w:eastAsia="Arial" w:hAnsi="Arial" w:cs="Arial"/>
                <w:spacing w:val="2"/>
                <w:w w:val="81"/>
              </w:rPr>
              <w:t>m</w:t>
            </w:r>
            <w:r>
              <w:rPr>
                <w:rFonts w:ascii="Arial" w:eastAsia="Arial" w:hAnsi="Arial" w:cs="Arial"/>
                <w:spacing w:val="-2"/>
                <w:w w:val="81"/>
              </w:rPr>
              <w:t>”</w:t>
            </w:r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without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ide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ti</w:t>
            </w:r>
            <w:r>
              <w:rPr>
                <w:rFonts w:ascii="Arial" w:eastAsia="Arial" w:hAnsi="Arial" w:cs="Arial"/>
                <w:spacing w:val="2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ying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sp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cific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su</w:t>
            </w:r>
            <w:r>
              <w:rPr>
                <w:rFonts w:ascii="Arial" w:eastAsia="Arial" w:hAnsi="Arial" w:cs="Arial"/>
                <w:spacing w:val="6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1989C0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18</w:t>
            </w:r>
          </w:p>
        </w:tc>
      </w:tr>
      <w:tr w:rsidR="00101223" w14:paraId="254A0712" w14:textId="77777777" w:rsidTr="003F13BB">
        <w:trPr>
          <w:trHeight w:hRule="exact" w:val="257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C71A55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</w:rPr>
              <w:t>unn</w:t>
            </w:r>
            <w:r>
              <w:rPr>
                <w:rFonts w:ascii="Arial" w:eastAsia="Arial" w:hAnsi="Arial" w:cs="Arial"/>
                <w:b/>
                <w:i/>
                <w:w w:val="81"/>
              </w:rPr>
              <w:t>i</w:t>
            </w:r>
          </w:p>
        </w:tc>
      </w:tr>
      <w:tr w:rsidR="00101223" w14:paraId="6E8842BB" w14:textId="77777777" w:rsidTr="003F13BB">
        <w:trPr>
          <w:trHeight w:hRule="exact" w:val="26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FE0F5D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only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i.e.,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espo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d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nts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ays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nly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i</w:t>
            </w:r>
            <w:r>
              <w:rPr>
                <w:rFonts w:ascii="Arial" w:eastAsia="Arial" w:hAnsi="Arial" w:cs="Arial"/>
                <w:w w:val="80"/>
              </w:rPr>
              <w:t>”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or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0"/>
              </w:rPr>
              <w:t>“</w:t>
            </w: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ni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M</w:t>
            </w:r>
            <w:r>
              <w:rPr>
                <w:rFonts w:ascii="Arial" w:eastAsia="Arial" w:hAnsi="Arial" w:cs="Arial"/>
                <w:w w:val="80"/>
              </w:rPr>
              <w:t>u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li</w:t>
            </w:r>
            <w:r>
              <w:rPr>
                <w:rFonts w:ascii="Arial" w:eastAsia="Arial" w:hAnsi="Arial" w:cs="Arial"/>
                <w:spacing w:val="2"/>
                <w:w w:val="80"/>
              </w:rPr>
              <w:t>m</w:t>
            </w:r>
            <w:r>
              <w:rPr>
                <w:rFonts w:ascii="Arial" w:eastAsia="Arial" w:hAnsi="Arial" w:cs="Arial"/>
                <w:spacing w:val="-2"/>
                <w:w w:val="80"/>
              </w:rPr>
              <w:t>”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without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ide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spacing w:val="2"/>
                <w:w w:val="80"/>
              </w:rPr>
              <w:t>t</w:t>
            </w:r>
            <w:r>
              <w:rPr>
                <w:rFonts w:ascii="Arial" w:eastAsia="Arial" w:hAnsi="Arial" w:cs="Arial"/>
                <w:w w:val="80"/>
              </w:rPr>
              <w:t>ifying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sp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spacing w:val="2"/>
                <w:w w:val="80"/>
              </w:rPr>
              <w:t>c</w:t>
            </w:r>
            <w:r>
              <w:rPr>
                <w:rFonts w:ascii="Arial" w:eastAsia="Arial" w:hAnsi="Arial" w:cs="Arial"/>
                <w:w w:val="80"/>
              </w:rPr>
              <w:t>ific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2"/>
                <w:w w:val="81"/>
              </w:rPr>
              <w:t>ub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p)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A023BF" w14:textId="77777777" w:rsidR="00101223" w:rsidRDefault="005053DE" w:rsidP="003F13BB">
            <w:pPr>
              <w:spacing w:before="8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19</w:t>
            </w:r>
          </w:p>
        </w:tc>
      </w:tr>
      <w:tr w:rsidR="00101223" w14:paraId="0AF5BEC4" w14:textId="77777777" w:rsidTr="003F13BB">
        <w:trPr>
          <w:trHeight w:hRule="exact" w:val="25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4F2CC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93677C" w14:textId="77777777" w:rsidR="00101223" w:rsidRDefault="005053DE" w:rsidP="003F13BB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20</w:t>
            </w:r>
          </w:p>
        </w:tc>
      </w:tr>
      <w:tr w:rsidR="00101223" w14:paraId="2F636BA2" w14:textId="77777777" w:rsidTr="003F13BB">
        <w:trPr>
          <w:trHeight w:hRule="exact" w:val="254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A419F5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idiya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847AB0" w14:textId="77777777" w:rsidR="00101223" w:rsidRDefault="005053DE" w:rsidP="003F13BB">
            <w:pPr>
              <w:spacing w:before="1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21</w:t>
            </w:r>
          </w:p>
        </w:tc>
      </w:tr>
      <w:tr w:rsidR="00101223" w14:paraId="0DE77FCD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24FA73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ijaniya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Broth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A8DB07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22</w:t>
            </w:r>
          </w:p>
        </w:tc>
      </w:tr>
      <w:tr w:rsidR="00101223" w14:paraId="119CA2B4" w14:textId="77777777" w:rsidTr="003F13BB">
        <w:trPr>
          <w:trHeight w:hRule="exact" w:val="26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1E904D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Qa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iriya</w:t>
            </w:r>
            <w:proofErr w:type="spellEnd"/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</w:rPr>
              <w:t>h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od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928FA0" w14:textId="77777777" w:rsidR="00101223" w:rsidRDefault="005053DE" w:rsidP="003F13BB">
            <w:pPr>
              <w:spacing w:before="4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23</w:t>
            </w:r>
          </w:p>
        </w:tc>
      </w:tr>
      <w:tr w:rsidR="00101223" w14:paraId="30F9F83B" w14:textId="77777777" w:rsidTr="003F13BB">
        <w:trPr>
          <w:trHeight w:hRule="exact" w:val="180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1A81FF" w14:textId="77777777" w:rsidR="00101223" w:rsidRDefault="005053DE" w:rsidP="003F13BB">
            <w:pPr>
              <w:spacing w:line="16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spacing w:val="-1"/>
                <w:w w:val="81"/>
                <w:position w:val="-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w w:val="81"/>
                <w:position w:val="-5"/>
              </w:rPr>
              <w:t>h</w:t>
            </w:r>
            <w:r>
              <w:rPr>
                <w:rFonts w:ascii="Arial" w:eastAsia="Arial" w:hAnsi="Arial" w:cs="Arial"/>
                <w:b/>
                <w:i/>
                <w:w w:val="81"/>
                <w:position w:val="-5"/>
              </w:rPr>
              <w:t>ia</w:t>
            </w:r>
          </w:p>
        </w:tc>
      </w:tr>
      <w:tr w:rsidR="00101223" w14:paraId="508E5907" w14:textId="77777777" w:rsidTr="003F13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B4B07A" w14:textId="77777777" w:rsidR="00101223" w:rsidRDefault="005053DE" w:rsidP="003F13BB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S</w:t>
            </w:r>
            <w:r>
              <w:rPr>
                <w:rFonts w:ascii="Arial" w:eastAsia="Arial" w:hAnsi="Arial" w:cs="Arial"/>
                <w:w w:val="81"/>
                <w:position w:val="-1"/>
              </w:rPr>
              <w:t>hia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E2DEE9" w14:textId="77777777" w:rsidR="00101223" w:rsidRDefault="005053DE" w:rsidP="003F13BB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24</w:t>
            </w:r>
          </w:p>
        </w:tc>
      </w:tr>
      <w:tr w:rsidR="00101223" w14:paraId="5F1F1EEE" w14:textId="77777777" w:rsidTr="003F13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FA3259" w14:textId="77777777" w:rsidR="00101223" w:rsidRDefault="005053DE" w:rsidP="003F13BB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  <w:position w:val="-1"/>
              </w:rPr>
              <w:t>Izala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6A8FE5" w14:textId="77777777" w:rsidR="00101223" w:rsidRDefault="005053DE" w:rsidP="003F13BB">
            <w:pPr>
              <w:spacing w:line="200" w:lineRule="exact"/>
              <w:ind w:left="468" w:right="4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620</w:t>
            </w:r>
          </w:p>
        </w:tc>
      </w:tr>
      <w:tr w:rsidR="00101223" w14:paraId="39B3FFD8" w14:textId="77777777" w:rsidTr="003F13BB">
        <w:trPr>
          <w:trHeight w:hRule="exact" w:val="218"/>
        </w:trPr>
        <w:tc>
          <w:tcPr>
            <w:tcW w:w="9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F26907" w14:textId="77777777" w:rsidR="00101223" w:rsidRDefault="005053DE" w:rsidP="003F13BB">
            <w:pPr>
              <w:spacing w:line="20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position w:val="-2"/>
              </w:rPr>
              <w:t>R</w:t>
            </w:r>
          </w:p>
        </w:tc>
      </w:tr>
      <w:tr w:rsidR="00101223" w14:paraId="1D73C54A" w14:textId="77777777" w:rsidTr="003F13BB">
        <w:trPr>
          <w:trHeight w:hRule="exact" w:val="235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6AD430" w14:textId="77777777" w:rsidR="00101223" w:rsidRDefault="005053DE" w:rsidP="003F13BB">
            <w:pPr>
              <w:spacing w:line="22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eth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ic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religion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5B23A9" w14:textId="77777777" w:rsidR="00101223" w:rsidRDefault="005053DE" w:rsidP="003F13BB">
            <w:pPr>
              <w:spacing w:line="22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25</w:t>
            </w:r>
          </w:p>
        </w:tc>
      </w:tr>
      <w:tr w:rsidR="00101223" w14:paraId="0F162D08" w14:textId="77777777" w:rsidTr="003F13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6478E0" w14:textId="77777777" w:rsidR="00101223" w:rsidRDefault="005053DE" w:rsidP="003F13BB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Hindu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7E3724" w14:textId="77777777" w:rsidR="00101223" w:rsidRDefault="005053DE" w:rsidP="003F13BB">
            <w:pPr>
              <w:spacing w:line="16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26</w:t>
            </w:r>
          </w:p>
        </w:tc>
      </w:tr>
      <w:tr w:rsidR="00101223" w14:paraId="08471251" w14:textId="77777777" w:rsidTr="003F13BB">
        <w:trPr>
          <w:trHeight w:hRule="exact" w:val="22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CA5449" w14:textId="77777777" w:rsidR="00101223" w:rsidRDefault="005053DE" w:rsidP="003F13BB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81"/>
                <w:position w:val="-1"/>
              </w:rPr>
              <w:t>B</w:t>
            </w:r>
            <w:r>
              <w:rPr>
                <w:rFonts w:ascii="Arial" w:eastAsia="Arial" w:hAnsi="Arial" w:cs="Arial"/>
                <w:w w:val="81"/>
                <w:position w:val="-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1"/>
              </w:rPr>
              <w:t>ha</w:t>
            </w:r>
            <w:r>
              <w:rPr>
                <w:rFonts w:ascii="Arial" w:eastAsia="Arial" w:hAnsi="Arial" w:cs="Arial"/>
                <w:w w:val="81"/>
                <w:position w:val="-1"/>
              </w:rPr>
              <w:t>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106031" w14:textId="77777777" w:rsidR="00101223" w:rsidRDefault="005053DE" w:rsidP="003F13BB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1"/>
              </w:rPr>
              <w:t>27</w:t>
            </w:r>
          </w:p>
        </w:tc>
      </w:tr>
      <w:tr w:rsidR="00101223" w14:paraId="5D3385A0" w14:textId="77777777" w:rsidTr="003F13BB">
        <w:trPr>
          <w:trHeight w:hRule="exact" w:val="216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967116" w14:textId="77777777" w:rsidR="00101223" w:rsidRDefault="005053DE" w:rsidP="003F13BB">
            <w:pPr>
              <w:spacing w:line="20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w w:val="8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w w:val="81"/>
                <w:position w:val="-2"/>
              </w:rPr>
              <w:t>ostic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2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kn</w:t>
            </w:r>
            <w:r>
              <w:rPr>
                <w:rFonts w:ascii="Arial" w:eastAsia="Arial" w:hAnsi="Arial" w:cs="Arial"/>
                <w:spacing w:val="2"/>
                <w:w w:val="81"/>
                <w:position w:val="-2"/>
              </w:rPr>
              <w:t>o</w:t>
            </w:r>
            <w:r>
              <w:rPr>
                <w:rFonts w:ascii="Arial" w:eastAsia="Arial" w:hAnsi="Arial" w:cs="Arial"/>
                <w:w w:val="81"/>
                <w:position w:val="-2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if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er</w:t>
            </w:r>
            <w:r>
              <w:rPr>
                <w:rFonts w:ascii="Arial" w:eastAsia="Arial" w:hAnsi="Arial" w:cs="Arial"/>
                <w:w w:val="8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is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2"/>
              </w:rPr>
              <w:t>Go</w:t>
            </w:r>
            <w:r>
              <w:rPr>
                <w:rFonts w:ascii="Arial" w:eastAsia="Arial" w:hAnsi="Arial" w:cs="Arial"/>
                <w:spacing w:val="1"/>
                <w:w w:val="81"/>
                <w:position w:val="-2"/>
              </w:rPr>
              <w:t>d</w:t>
            </w:r>
            <w:r>
              <w:rPr>
                <w:rFonts w:ascii="Arial" w:eastAsia="Arial" w:hAnsi="Arial" w:cs="Arial"/>
                <w:w w:val="81"/>
                <w:position w:val="-2"/>
              </w:rPr>
              <w:t>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7D33A9" w14:textId="77777777" w:rsidR="00101223" w:rsidRDefault="005053DE" w:rsidP="003F13BB">
            <w:pPr>
              <w:spacing w:line="20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2"/>
              </w:rPr>
              <w:t>28</w:t>
            </w:r>
          </w:p>
        </w:tc>
      </w:tr>
      <w:tr w:rsidR="00101223" w14:paraId="6707C2A6" w14:textId="77777777" w:rsidTr="003F13BB">
        <w:trPr>
          <w:trHeight w:hRule="exact" w:val="192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C9A43E9" w14:textId="77777777" w:rsidR="00101223" w:rsidRDefault="005053DE" w:rsidP="003F13BB">
            <w:pPr>
              <w:spacing w:line="18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w w:val="81"/>
                <w:position w:val="-4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ist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(</w:t>
            </w:r>
            <w:r>
              <w:rPr>
                <w:rFonts w:ascii="Arial" w:eastAsia="Arial" w:hAnsi="Arial" w:cs="Arial"/>
                <w:w w:val="81"/>
                <w:position w:val="-4"/>
              </w:rPr>
              <w:t>Do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b</w:t>
            </w:r>
            <w:r>
              <w:rPr>
                <w:rFonts w:ascii="Arial" w:eastAsia="Arial" w:hAnsi="Arial" w:cs="Arial"/>
                <w:w w:val="81"/>
                <w:position w:val="-4"/>
              </w:rPr>
              <w:t>eli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ve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 xml:space="preserve"> </w:t>
            </w:r>
            <w:r>
              <w:rPr>
                <w:rFonts w:ascii="Arial" w:eastAsia="Arial" w:hAnsi="Arial" w:cs="Arial"/>
                <w:w w:val="81"/>
                <w:position w:val="-4"/>
              </w:rPr>
              <w:t>G</w:t>
            </w:r>
            <w:r>
              <w:rPr>
                <w:rFonts w:ascii="Arial" w:eastAsia="Arial" w:hAnsi="Arial" w:cs="Arial"/>
                <w:spacing w:val="3"/>
                <w:w w:val="81"/>
                <w:position w:val="-4"/>
              </w:rPr>
              <w:t>o</w:t>
            </w:r>
            <w:r>
              <w:rPr>
                <w:rFonts w:ascii="Arial" w:eastAsia="Arial" w:hAnsi="Arial" w:cs="Arial"/>
                <w:w w:val="81"/>
                <w:position w:val="-4"/>
              </w:rPr>
              <w:t>d)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2C13FD" w14:textId="77777777" w:rsidR="00101223" w:rsidRDefault="005053DE" w:rsidP="003F13BB">
            <w:pPr>
              <w:spacing w:line="180" w:lineRule="exact"/>
              <w:ind w:left="514" w:right="5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29</w:t>
            </w:r>
          </w:p>
        </w:tc>
      </w:tr>
      <w:tr w:rsidR="00101223" w14:paraId="2F118209" w14:textId="77777777" w:rsidTr="003F13BB">
        <w:trPr>
          <w:trHeight w:hRule="exact" w:val="257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C3502B" w14:textId="77777777" w:rsidR="00101223" w:rsidRDefault="005053DE" w:rsidP="003F13BB">
            <w:pPr>
              <w:spacing w:line="220" w:lineRule="exact"/>
              <w:ind w:left="1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Jewish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72E750BE" w14:textId="77777777" w:rsidR="00101223" w:rsidRDefault="005053DE" w:rsidP="003F13BB">
            <w:pPr>
              <w:spacing w:before="3"/>
              <w:ind w:left="51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34</w:t>
            </w:r>
          </w:p>
        </w:tc>
      </w:tr>
      <w:tr w:rsidR="00101223" w14:paraId="5BED3CB3" w14:textId="77777777" w:rsidTr="003F13BB">
        <w:trPr>
          <w:trHeight w:hRule="exact" w:val="262"/>
        </w:trPr>
        <w:tc>
          <w:tcPr>
            <w:tcW w:w="6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B6543B" w14:textId="77777777" w:rsidR="00101223" w:rsidRDefault="005053DE" w:rsidP="003F13BB">
            <w:pPr>
              <w:spacing w:before="18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CA47C7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 Code</w:t>
            </w:r>
          </w:p>
        </w:tc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309028" w14:textId="77777777" w:rsidR="00101223" w:rsidRDefault="00101223" w:rsidP="003F13BB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1739D4" w14:textId="77777777" w:rsidR="00101223" w:rsidRDefault="00101223" w:rsidP="003F13BB"/>
        </w:tc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12580D" w14:textId="77777777" w:rsidR="00101223" w:rsidRDefault="00101223" w:rsidP="003F13BB"/>
        </w:tc>
        <w:tc>
          <w:tcPr>
            <w:tcW w:w="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C8C2FD" w14:textId="77777777" w:rsidR="00101223" w:rsidRDefault="00101223" w:rsidP="003F13BB"/>
        </w:tc>
      </w:tr>
      <w:tr w:rsidR="00101223" w14:paraId="31210D83" w14:textId="77777777" w:rsidTr="003F13BB">
        <w:trPr>
          <w:trHeight w:hRule="exact" w:val="190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3E823C" w14:textId="77777777" w:rsidR="00101223" w:rsidRDefault="005053DE" w:rsidP="003F13BB">
            <w:pPr>
              <w:spacing w:line="16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Refus</w:t>
            </w:r>
            <w:r>
              <w:rPr>
                <w:rFonts w:ascii="Arial" w:eastAsia="Arial" w:hAnsi="Arial" w:cs="Arial"/>
                <w:spacing w:val="1"/>
                <w:w w:val="81"/>
                <w:position w:val="-4"/>
              </w:rPr>
              <w:t>e</w:t>
            </w:r>
            <w:r>
              <w:rPr>
                <w:rFonts w:ascii="Arial" w:eastAsia="Arial" w:hAnsi="Arial" w:cs="Arial"/>
                <w:w w:val="81"/>
                <w:position w:val="-4"/>
              </w:rPr>
              <w:t>d</w:t>
            </w:r>
          </w:p>
        </w:tc>
        <w:tc>
          <w:tcPr>
            <w:tcW w:w="1298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16FE27" w14:textId="77777777" w:rsidR="00101223" w:rsidRDefault="005053DE" w:rsidP="003F13BB">
            <w:pPr>
              <w:spacing w:line="180" w:lineRule="exact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  <w:position w:val="-4"/>
              </w:rPr>
              <w:t>9998</w:t>
            </w:r>
          </w:p>
        </w:tc>
      </w:tr>
      <w:tr w:rsidR="00101223" w14:paraId="1E54619E" w14:textId="77777777" w:rsidTr="003F13BB">
        <w:trPr>
          <w:trHeight w:hRule="exact" w:val="259"/>
        </w:trPr>
        <w:tc>
          <w:tcPr>
            <w:tcW w:w="79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10316E" w14:textId="77777777" w:rsidR="00101223" w:rsidRDefault="005053DE" w:rsidP="003F13BB">
            <w:pPr>
              <w:spacing w:before="3"/>
              <w:ind w:lef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</w:p>
        </w:tc>
        <w:tc>
          <w:tcPr>
            <w:tcW w:w="12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4536CE" w14:textId="77777777" w:rsidR="00101223" w:rsidRDefault="005053DE" w:rsidP="003F13BB">
            <w:pPr>
              <w:spacing w:before="3"/>
              <w:ind w:left="422" w:right="43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9999</w:t>
            </w:r>
          </w:p>
        </w:tc>
      </w:tr>
    </w:tbl>
    <w:p w14:paraId="7BE26092" w14:textId="77777777" w:rsidR="00101223" w:rsidRDefault="00101223" w:rsidP="003F13BB">
      <w:pPr>
        <w:spacing w:line="200" w:lineRule="exact"/>
      </w:pPr>
    </w:p>
    <w:p w14:paraId="369FB567" w14:textId="77777777" w:rsidR="00101223" w:rsidRDefault="00101223" w:rsidP="003F13BB">
      <w:pPr>
        <w:spacing w:line="200" w:lineRule="exact"/>
      </w:pPr>
    </w:p>
    <w:p w14:paraId="498B5BAA" w14:textId="77777777" w:rsidR="00101223" w:rsidRDefault="00101223" w:rsidP="003F13B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7"/>
        <w:gridCol w:w="1483"/>
      </w:tblGrid>
      <w:tr w:rsidR="00101223" w14:paraId="5B835BB2" w14:textId="77777777" w:rsidTr="003F13BB">
        <w:trPr>
          <w:trHeight w:hRule="exact" w:val="699"/>
        </w:trPr>
        <w:tc>
          <w:tcPr>
            <w:tcW w:w="92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48684C" w14:textId="71D65C54" w:rsidR="00101223" w:rsidRDefault="00731C5D" w:rsidP="00731C5D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3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8</w:t>
            </w:r>
            <w:r w:rsidR="005053DE">
              <w:rPr>
                <w:rFonts w:ascii="Arial" w:eastAsia="Arial" w:hAnsi="Arial" w:cs="Arial"/>
                <w:b/>
                <w:w w:val="80"/>
              </w:rPr>
              <w:t>B.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op</w:t>
            </w:r>
            <w:r w:rsidR="005053DE">
              <w:rPr>
                <w:rFonts w:ascii="Arial" w:eastAsia="Arial" w:hAnsi="Arial" w:cs="Arial"/>
                <w:b/>
                <w:w w:val="80"/>
              </w:rPr>
              <w:t>le</w:t>
            </w:r>
            <w:r w:rsidR="005053DE"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ct</w:t>
            </w:r>
            <w:r w:rsidR="005053DE">
              <w:rPr>
                <w:rFonts w:ascii="Arial" w:eastAsia="Arial" w:hAnsi="Arial" w:cs="Arial"/>
                <w:b/>
                <w:w w:val="80"/>
              </w:rPr>
              <w:t>ice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th</w:t>
            </w:r>
            <w:r w:rsidR="005053DE">
              <w:rPr>
                <w:rFonts w:ascii="Arial" w:eastAsia="Arial" w:hAnsi="Arial" w:cs="Arial"/>
                <w:b/>
                <w:w w:val="80"/>
              </w:rPr>
              <w:t>eir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 w:rsidR="005053DE">
              <w:rPr>
                <w:rFonts w:ascii="Arial" w:eastAsia="Arial" w:hAnsi="Arial" w:cs="Arial"/>
                <w:b/>
                <w:spacing w:val="2"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ff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way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As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id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ro</w:t>
            </w:r>
            <w:r w:rsidR="005053DE">
              <w:rPr>
                <w:rFonts w:ascii="Arial" w:eastAsia="Arial" w:hAnsi="Arial" w:cs="Arial"/>
                <w:b/>
                <w:w w:val="80"/>
              </w:rPr>
              <w:t>m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dd</w:t>
            </w:r>
            <w:r w:rsidR="005053DE">
              <w:rPr>
                <w:rFonts w:ascii="Arial" w:eastAsia="Arial" w:hAnsi="Arial" w:cs="Arial"/>
                <w:b/>
                <w:w w:val="80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ng</w:t>
            </w:r>
            <w:r w:rsidR="005053DE">
              <w:rPr>
                <w:rFonts w:ascii="Arial" w:eastAsia="Arial" w:hAnsi="Arial" w:cs="Arial"/>
                <w:b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fun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w w:val="80"/>
              </w:rPr>
              <w:t>,</w:t>
            </w:r>
            <w:r w:rsidR="005053DE"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ho</w:t>
            </w:r>
            <w:r w:rsidR="005053DE">
              <w:rPr>
                <w:rFonts w:ascii="Arial" w:eastAsia="Arial" w:hAnsi="Arial" w:cs="Arial"/>
                <w:b/>
                <w:w w:val="80"/>
              </w:rPr>
              <w:t>w</w:t>
            </w:r>
            <w:r w:rsidR="005053DE">
              <w:rPr>
                <w:rFonts w:ascii="Arial" w:eastAsia="Arial" w:hAnsi="Arial" w:cs="Arial"/>
                <w:b/>
                <w:spacing w:val="3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oft</w:t>
            </w:r>
            <w:r w:rsidR="005053DE">
              <w:rPr>
                <w:rFonts w:ascii="Arial" w:eastAsia="Arial" w:hAnsi="Arial" w:cs="Arial"/>
                <w:b/>
                <w:w w:val="80"/>
              </w:rPr>
              <w:t>en</w:t>
            </w:r>
            <w:r w:rsidR="005053DE">
              <w:rPr>
                <w:rFonts w:ascii="Arial" w:eastAsia="Arial" w:hAnsi="Arial" w:cs="Arial"/>
                <w:b/>
                <w:spacing w:val="8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u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p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on</w:t>
            </w:r>
            <w:r w:rsidR="005053DE">
              <w:rPr>
                <w:rFonts w:ascii="Arial" w:eastAsia="Arial" w:hAnsi="Arial" w:cs="Arial"/>
                <w:b/>
                <w:w w:val="81"/>
              </w:rPr>
              <w:t>al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</w:p>
          <w:p w14:paraId="2ED5CF6D" w14:textId="77777777" w:rsidR="00101223" w:rsidRDefault="005053DE" w:rsidP="003F13BB">
            <w:pPr>
              <w:spacing w:before="6" w:line="220" w:lineRule="exact"/>
              <w:ind w:left="-1" w:right="24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i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ct</w:t>
            </w:r>
            <w:r>
              <w:rPr>
                <w:rFonts w:ascii="Arial" w:eastAsia="Arial" w:hAnsi="Arial" w:cs="Arial"/>
                <w:b/>
                <w:w w:val="81"/>
              </w:rPr>
              <w:t>ic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w w:val="81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y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,</w:t>
            </w:r>
            <w:r>
              <w:rPr>
                <w:rFonts w:ascii="Arial" w:eastAsia="Arial" w:hAnsi="Arial" w:cs="Arial"/>
                <w:b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ad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>
              <w:rPr>
                <w:rFonts w:ascii="Arial" w:eastAsia="Arial" w:hAnsi="Arial" w:cs="Arial"/>
                <w:b/>
                <w:w w:val="81"/>
              </w:rPr>
              <w:t>k,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tt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nd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ig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ou</w:t>
            </w:r>
            <w:r>
              <w:rPr>
                <w:rFonts w:ascii="Arial" w:eastAsia="Arial" w:hAnsi="Arial" w:cs="Arial"/>
                <w:b/>
                <w:w w:val="81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b/>
                <w:w w:val="81"/>
              </w:rPr>
              <w:t>vi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>
              <w:rPr>
                <w:rFonts w:ascii="Arial" w:eastAsia="Arial" w:hAnsi="Arial" w:cs="Arial"/>
                <w:b/>
                <w:w w:val="81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r a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et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w w:val="81"/>
              </w:rPr>
              <w:t>g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b/>
                <w:w w:val="8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w w:val="80"/>
              </w:rPr>
              <w:t>el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ig</w:t>
            </w:r>
            <w:r>
              <w:rPr>
                <w:rFonts w:ascii="Arial" w:eastAsia="Arial" w:hAnsi="Arial" w:cs="Arial"/>
                <w:b/>
                <w:w w:val="8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oup</w:t>
            </w:r>
            <w:r>
              <w:rPr>
                <w:rFonts w:ascii="Arial" w:eastAsia="Arial" w:hAnsi="Arial" w:cs="Arial"/>
                <w:b/>
                <w:w w:val="80"/>
              </w:rPr>
              <w:t xml:space="preserve">? </w:t>
            </w:r>
            <w:r>
              <w:rPr>
                <w:rFonts w:ascii="Arial" w:eastAsia="Arial" w:hAnsi="Arial" w:cs="Arial"/>
                <w:b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ou</w:t>
            </w:r>
            <w:r>
              <w:rPr>
                <w:rFonts w:ascii="Arial" w:eastAsia="Arial" w:hAnsi="Arial" w:cs="Arial"/>
                <w:b/>
                <w:w w:val="80"/>
              </w:rPr>
              <w:t>ld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80"/>
              </w:rPr>
              <w:t>a</w:t>
            </w:r>
            <w:r>
              <w:rPr>
                <w:rFonts w:ascii="Arial" w:eastAsia="Arial" w:hAnsi="Arial" w:cs="Arial"/>
                <w:b/>
                <w:w w:val="80"/>
              </w:rPr>
              <w:t>y</w:t>
            </w:r>
            <w:r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yo</w:t>
            </w:r>
            <w:r>
              <w:rPr>
                <w:rFonts w:ascii="Arial" w:eastAsia="Arial" w:hAnsi="Arial" w:cs="Arial"/>
                <w:b/>
                <w:w w:val="80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d</w:t>
            </w:r>
            <w:r>
              <w:rPr>
                <w:rFonts w:ascii="Arial" w:eastAsia="Arial" w:hAnsi="Arial" w:cs="Arial"/>
                <w:b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b/>
                <w:w w:val="80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b/>
                <w:w w:val="80"/>
              </w:rPr>
              <w:t>:</w:t>
            </w:r>
            <w:r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[Read</w:t>
            </w:r>
            <w:r>
              <w:rPr>
                <w:rFonts w:ascii="Arial" w:eastAsia="Arial" w:hAnsi="Arial" w:cs="Arial"/>
                <w:i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80"/>
              </w:rPr>
              <w:t>u</w:t>
            </w:r>
            <w:r>
              <w:rPr>
                <w:rFonts w:ascii="Arial" w:eastAsia="Arial" w:hAnsi="Arial" w:cs="Arial"/>
                <w:i/>
                <w:w w:val="80"/>
              </w:rPr>
              <w:t>t</w:t>
            </w:r>
            <w:r>
              <w:rPr>
                <w:rFonts w:ascii="Arial" w:eastAsia="Arial" w:hAnsi="Arial" w:cs="Arial"/>
                <w:i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ptions]</w:t>
            </w:r>
          </w:p>
        </w:tc>
      </w:tr>
      <w:tr w:rsidR="00101223" w14:paraId="3C9271F9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61970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Never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EAC4F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4D29538F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2B332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year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57176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7AA99682" w14:textId="77777777" w:rsidTr="003F13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7774EF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th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DC27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2A5D0C15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FFE62C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2E0405" w14:textId="77777777" w:rsidR="00101223" w:rsidRDefault="005053DE" w:rsidP="003F13BB">
            <w:pPr>
              <w:spacing w:before="3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38DF2BA0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A55A6B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A f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tim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week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8A9E1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49961A68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99621A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ut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557C80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68D9F9B9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7FF4C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nce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y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DF415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22C58141" w14:textId="77777777" w:rsidTr="003F13BB">
        <w:trPr>
          <w:trHeight w:hRule="exact" w:val="262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4E0F9E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Respon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as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n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eligion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[Do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ot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w w:val="81"/>
              </w:rPr>
              <w:t>d]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6B9D8F9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11029DAB" w14:textId="77777777" w:rsidTr="003F13BB">
        <w:trPr>
          <w:trHeight w:hRule="exact" w:val="264"/>
        </w:trPr>
        <w:tc>
          <w:tcPr>
            <w:tcW w:w="7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C6851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Don’t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k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ow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]</w:t>
            </w: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3AACC4" w14:textId="77777777" w:rsidR="00101223" w:rsidRDefault="005053DE" w:rsidP="003F13BB">
            <w:pPr>
              <w:spacing w:before="6"/>
              <w:ind w:left="652" w:right="6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</w:tbl>
    <w:p w14:paraId="2C676105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p w14:paraId="386D492F" w14:textId="77777777" w:rsidR="00101223" w:rsidRDefault="00101223" w:rsidP="003F13BB">
      <w:pPr>
        <w:spacing w:before="6" w:line="220" w:lineRule="exact"/>
        <w:rPr>
          <w:sz w:val="22"/>
          <w:szCs w:val="22"/>
        </w:rPr>
      </w:pPr>
    </w:p>
    <w:p w14:paraId="0E7C8F11" w14:textId="77777777" w:rsidR="00101223" w:rsidRDefault="00101223" w:rsidP="003F13BB">
      <w:pPr>
        <w:spacing w:before="6" w:line="140" w:lineRule="exact"/>
        <w:rPr>
          <w:sz w:val="15"/>
          <w:szCs w:val="15"/>
        </w:rPr>
      </w:pPr>
    </w:p>
    <w:p w14:paraId="5B892982" w14:textId="67302B74" w:rsidR="00101223" w:rsidRDefault="005053DE" w:rsidP="005E7F74">
      <w:pPr>
        <w:spacing w:before="35"/>
        <w:ind w:left="1710" w:right="1827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-1"/>
          <w:w w:val="80"/>
        </w:rPr>
        <w:t>A</w:t>
      </w:r>
      <w:r>
        <w:rPr>
          <w:rFonts w:ascii="Arial" w:eastAsia="Arial" w:hAnsi="Arial" w:cs="Arial"/>
          <w:b/>
          <w:w w:val="80"/>
        </w:rPr>
        <w:t>NK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w w:val="80"/>
        </w:rPr>
        <w:t>OU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M</w:t>
      </w:r>
      <w:r>
        <w:rPr>
          <w:rFonts w:ascii="Arial" w:eastAsia="Arial" w:hAnsi="Arial" w:cs="Arial"/>
          <w:b/>
          <w:spacing w:val="2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-1"/>
          <w:w w:val="80"/>
        </w:rPr>
        <w:t>H</w:t>
      </w:r>
      <w:r>
        <w:rPr>
          <w:rFonts w:ascii="Arial" w:eastAsia="Arial" w:hAnsi="Arial" w:cs="Arial"/>
          <w:b/>
          <w:w w:val="80"/>
        </w:rPr>
        <w:t>.</w:t>
      </w:r>
      <w:proofErr w:type="gramEnd"/>
      <w:r>
        <w:rPr>
          <w:rFonts w:ascii="Arial" w:eastAsia="Arial" w:hAnsi="Arial" w:cs="Arial"/>
          <w:b/>
          <w:w w:val="80"/>
        </w:rPr>
        <w:t xml:space="preserve"> 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Y</w:t>
      </w:r>
      <w:r>
        <w:rPr>
          <w:rFonts w:ascii="Arial" w:eastAsia="Arial" w:hAnsi="Arial" w:cs="Arial"/>
          <w:b/>
          <w:spacing w:val="2"/>
          <w:w w:val="80"/>
        </w:rPr>
        <w:t>O</w:t>
      </w:r>
      <w:r>
        <w:rPr>
          <w:rFonts w:ascii="Arial" w:eastAsia="Arial" w:hAnsi="Arial" w:cs="Arial"/>
          <w:b/>
          <w:w w:val="80"/>
        </w:rPr>
        <w:t>UR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2"/>
          <w:w w:val="80"/>
        </w:rPr>
        <w:t>N</w:t>
      </w:r>
      <w:r>
        <w:rPr>
          <w:rFonts w:ascii="Arial" w:eastAsia="Arial" w:hAnsi="Arial" w:cs="Arial"/>
          <w:b/>
          <w:spacing w:val="-1"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>W</w:t>
      </w:r>
      <w:r>
        <w:rPr>
          <w:rFonts w:ascii="Arial" w:eastAsia="Arial" w:hAnsi="Arial" w:cs="Arial"/>
          <w:b/>
          <w:spacing w:val="-1"/>
          <w:w w:val="80"/>
        </w:rPr>
        <w:t>E</w:t>
      </w:r>
      <w:r>
        <w:rPr>
          <w:rFonts w:ascii="Arial" w:eastAsia="Arial" w:hAnsi="Arial" w:cs="Arial"/>
          <w:b/>
          <w:spacing w:val="2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2"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B</w:t>
      </w:r>
      <w:r>
        <w:rPr>
          <w:rFonts w:ascii="Arial" w:eastAsia="Arial" w:hAnsi="Arial" w:cs="Arial"/>
          <w:b/>
          <w:spacing w:val="-1"/>
          <w:w w:val="80"/>
        </w:rPr>
        <w:t>EE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VE</w:t>
      </w:r>
      <w:r>
        <w:rPr>
          <w:rFonts w:ascii="Arial" w:eastAsia="Arial" w:hAnsi="Arial" w:cs="Arial"/>
          <w:b/>
          <w:w w:val="80"/>
        </w:rPr>
        <w:t>RY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1"/>
        </w:rPr>
        <w:t>H</w:t>
      </w:r>
      <w:r>
        <w:rPr>
          <w:rFonts w:ascii="Arial" w:eastAsia="Arial" w:hAnsi="Arial" w:cs="Arial"/>
          <w:b/>
          <w:spacing w:val="-1"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spacing w:val="-1"/>
          <w:w w:val="81"/>
        </w:rPr>
        <w:t>P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UL.</w:t>
      </w:r>
    </w:p>
    <w:p w14:paraId="380A521E" w14:textId="77777777" w:rsidR="00101223" w:rsidRDefault="00101223" w:rsidP="005E7F74">
      <w:pPr>
        <w:spacing w:before="10" w:line="180" w:lineRule="exact"/>
        <w:ind w:left="1710"/>
        <w:jc w:val="center"/>
        <w:rPr>
          <w:sz w:val="19"/>
          <w:szCs w:val="19"/>
        </w:rPr>
      </w:pPr>
    </w:p>
    <w:p w14:paraId="50B47820" w14:textId="1A0866C0" w:rsidR="00101223" w:rsidRDefault="005053DE" w:rsidP="005E7F74">
      <w:pPr>
        <w:ind w:left="1710" w:right="2127"/>
        <w:jc w:val="center"/>
        <w:rPr>
          <w:rFonts w:ascii="Arial" w:eastAsia="Arial" w:hAnsi="Arial" w:cs="Arial"/>
          <w:b/>
          <w:i/>
          <w:w w:val="81"/>
        </w:rPr>
      </w:pP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ND</w:t>
      </w:r>
      <w:r>
        <w:rPr>
          <w:rFonts w:ascii="Arial" w:eastAsia="Arial" w:hAnsi="Arial" w:cs="Arial"/>
          <w:b/>
          <w:i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I</w:t>
      </w:r>
      <w:r>
        <w:rPr>
          <w:rFonts w:ascii="Arial" w:eastAsia="Arial" w:hAnsi="Arial" w:cs="Arial"/>
          <w:b/>
          <w:i/>
          <w:w w:val="80"/>
        </w:rPr>
        <w:t>NT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spacing w:val="-1"/>
          <w:w w:val="80"/>
        </w:rPr>
        <w:t>V</w:t>
      </w:r>
      <w:r>
        <w:rPr>
          <w:rFonts w:ascii="Arial" w:eastAsia="Arial" w:hAnsi="Arial" w:cs="Arial"/>
          <w:b/>
          <w:i/>
          <w:w w:val="80"/>
        </w:rPr>
        <w:t>I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W</w:t>
      </w:r>
      <w:r>
        <w:rPr>
          <w:rFonts w:ascii="Arial" w:eastAsia="Arial" w:hAnsi="Arial" w:cs="Arial"/>
          <w:b/>
          <w:i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-</w:t>
      </w:r>
      <w:r>
        <w:rPr>
          <w:rFonts w:ascii="Arial" w:eastAsia="Arial" w:hAnsi="Arial" w:cs="Arial"/>
          <w:b/>
          <w:i/>
          <w:w w:val="80"/>
        </w:rPr>
        <w:t>-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DON’T</w:t>
      </w:r>
      <w:r>
        <w:rPr>
          <w:rFonts w:ascii="Arial" w:eastAsia="Arial" w:hAnsi="Arial" w:cs="Arial"/>
          <w:b/>
          <w:i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F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2"/>
          <w:w w:val="80"/>
        </w:rPr>
        <w:t>R</w:t>
      </w:r>
      <w:r>
        <w:rPr>
          <w:rFonts w:ascii="Arial" w:eastAsia="Arial" w:hAnsi="Arial" w:cs="Arial"/>
          <w:b/>
          <w:i/>
          <w:w w:val="80"/>
        </w:rPr>
        <w:t>G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O</w:t>
      </w:r>
      <w:r>
        <w:rPr>
          <w:rFonts w:ascii="Arial" w:eastAsia="Arial" w:hAnsi="Arial" w:cs="Arial"/>
          <w:b/>
          <w:i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i/>
          <w:w w:val="80"/>
        </w:rPr>
        <w:t>CO</w:t>
      </w:r>
      <w:r>
        <w:rPr>
          <w:rFonts w:ascii="Arial" w:eastAsia="Arial" w:hAnsi="Arial" w:cs="Arial"/>
          <w:b/>
          <w:i/>
          <w:spacing w:val="1"/>
          <w:w w:val="80"/>
        </w:rPr>
        <w:t>M</w:t>
      </w:r>
      <w:r>
        <w:rPr>
          <w:rFonts w:ascii="Arial" w:eastAsia="Arial" w:hAnsi="Arial" w:cs="Arial"/>
          <w:b/>
          <w:i/>
          <w:spacing w:val="-1"/>
          <w:w w:val="80"/>
        </w:rPr>
        <w:t>P</w:t>
      </w:r>
      <w:r>
        <w:rPr>
          <w:rFonts w:ascii="Arial" w:eastAsia="Arial" w:hAnsi="Arial" w:cs="Arial"/>
          <w:b/>
          <w:i/>
          <w:spacing w:val="2"/>
          <w:w w:val="80"/>
        </w:rPr>
        <w:t>L</w:t>
      </w:r>
      <w:r>
        <w:rPr>
          <w:rFonts w:ascii="Arial" w:eastAsia="Arial" w:hAnsi="Arial" w:cs="Arial"/>
          <w:b/>
          <w:i/>
          <w:spacing w:val="-1"/>
          <w:w w:val="80"/>
        </w:rPr>
        <w:t>E</w:t>
      </w:r>
      <w:r>
        <w:rPr>
          <w:rFonts w:ascii="Arial" w:eastAsia="Arial" w:hAnsi="Arial" w:cs="Arial"/>
          <w:b/>
          <w:i/>
          <w:spacing w:val="1"/>
          <w:w w:val="80"/>
        </w:rPr>
        <w:t>T</w:t>
      </w:r>
      <w:r>
        <w:rPr>
          <w:rFonts w:ascii="Arial" w:eastAsia="Arial" w:hAnsi="Arial" w:cs="Arial"/>
          <w:b/>
          <w:i/>
          <w:w w:val="80"/>
        </w:rPr>
        <w:t>E</w:t>
      </w:r>
      <w:r>
        <w:rPr>
          <w:rFonts w:ascii="Arial" w:eastAsia="Arial" w:hAnsi="Arial" w:cs="Arial"/>
          <w:b/>
          <w:i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0"/>
        </w:rPr>
        <w:t>N</w:t>
      </w:r>
      <w:r>
        <w:rPr>
          <w:rFonts w:ascii="Arial" w:eastAsia="Arial" w:hAnsi="Arial" w:cs="Arial"/>
          <w:b/>
          <w:i/>
          <w:spacing w:val="1"/>
          <w:w w:val="80"/>
        </w:rPr>
        <w:t>E</w:t>
      </w:r>
      <w:r>
        <w:rPr>
          <w:rFonts w:ascii="Arial" w:eastAsia="Arial" w:hAnsi="Arial" w:cs="Arial"/>
          <w:b/>
          <w:i/>
          <w:spacing w:val="-1"/>
          <w:w w:val="80"/>
        </w:rPr>
        <w:t>X</w:t>
      </w:r>
      <w:r>
        <w:rPr>
          <w:rFonts w:ascii="Arial" w:eastAsia="Arial" w:hAnsi="Arial" w:cs="Arial"/>
          <w:b/>
          <w:i/>
          <w:w w:val="80"/>
        </w:rPr>
        <w:t>T</w:t>
      </w:r>
      <w:r>
        <w:rPr>
          <w:rFonts w:ascii="Arial" w:eastAsia="Arial" w:hAnsi="Arial" w:cs="Arial"/>
          <w:b/>
          <w:i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</w:t>
      </w:r>
      <w:r w:rsidR="005E7F74">
        <w:rPr>
          <w:rFonts w:ascii="Arial" w:eastAsia="Arial" w:hAnsi="Arial" w:cs="Arial"/>
          <w:b/>
          <w:i/>
          <w:w w:val="81"/>
        </w:rPr>
        <w:t xml:space="preserve">N </w:t>
      </w:r>
      <w:r>
        <w:rPr>
          <w:rFonts w:ascii="Arial" w:eastAsia="Arial" w:hAnsi="Arial" w:cs="Arial"/>
          <w:b/>
          <w:i/>
          <w:w w:val="81"/>
        </w:rPr>
        <w:t>ALL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spacing w:val="-1"/>
          <w:w w:val="81"/>
        </w:rPr>
        <w:t>SE</w:t>
      </w:r>
      <w:r>
        <w:rPr>
          <w:rFonts w:ascii="Arial" w:eastAsia="Arial" w:hAnsi="Arial" w:cs="Arial"/>
          <w:b/>
          <w:i/>
          <w:spacing w:val="2"/>
          <w:w w:val="81"/>
        </w:rPr>
        <w:t>Q</w:t>
      </w:r>
      <w:r>
        <w:rPr>
          <w:rFonts w:ascii="Arial" w:eastAsia="Arial" w:hAnsi="Arial" w:cs="Arial"/>
          <w:b/>
          <w:i/>
          <w:w w:val="81"/>
        </w:rPr>
        <w:t>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NT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QU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IO</w:t>
      </w:r>
      <w:r>
        <w:rPr>
          <w:rFonts w:ascii="Arial" w:eastAsia="Arial" w:hAnsi="Arial" w:cs="Arial"/>
          <w:b/>
          <w:i/>
          <w:spacing w:val="2"/>
          <w:w w:val="81"/>
        </w:rPr>
        <w:t>N</w:t>
      </w:r>
      <w:r>
        <w:rPr>
          <w:rFonts w:ascii="Arial" w:eastAsia="Arial" w:hAnsi="Arial" w:cs="Arial"/>
          <w:b/>
          <w:i/>
          <w:w w:val="81"/>
        </w:rPr>
        <w:t xml:space="preserve">S </w:t>
      </w:r>
      <w:r>
        <w:rPr>
          <w:rFonts w:ascii="Arial" w:eastAsia="Arial" w:hAnsi="Arial" w:cs="Arial"/>
          <w:b/>
          <w:i/>
          <w:spacing w:val="-1"/>
          <w:w w:val="81"/>
        </w:rPr>
        <w:t>S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OU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B</w:t>
      </w:r>
      <w:r>
        <w:rPr>
          <w:rFonts w:ascii="Arial" w:eastAsia="Arial" w:hAnsi="Arial" w:cs="Arial"/>
          <w:b/>
          <w:i/>
          <w:w w:val="81"/>
        </w:rPr>
        <w:t xml:space="preserve">E </w:t>
      </w:r>
      <w:r>
        <w:rPr>
          <w:rFonts w:ascii="Arial" w:eastAsia="Arial" w:hAnsi="Arial" w:cs="Arial"/>
          <w:b/>
          <w:i/>
          <w:spacing w:val="2"/>
          <w:w w:val="81"/>
        </w:rPr>
        <w:t>A</w:t>
      </w:r>
      <w:r>
        <w:rPr>
          <w:rFonts w:ascii="Arial" w:eastAsia="Arial" w:hAnsi="Arial" w:cs="Arial"/>
          <w:b/>
          <w:i/>
          <w:w w:val="81"/>
        </w:rPr>
        <w:t>N</w:t>
      </w:r>
      <w:r>
        <w:rPr>
          <w:rFonts w:ascii="Arial" w:eastAsia="Arial" w:hAnsi="Arial" w:cs="Arial"/>
          <w:b/>
          <w:i/>
          <w:spacing w:val="1"/>
          <w:w w:val="81"/>
        </w:rPr>
        <w:t>S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BY</w:t>
      </w:r>
      <w:r>
        <w:rPr>
          <w:rFonts w:ascii="Arial" w:eastAsia="Arial" w:hAnsi="Arial" w:cs="Arial"/>
          <w:b/>
          <w:i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w w:val="81"/>
        </w:rPr>
        <w:t>HE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spacing w:val="2"/>
          <w:w w:val="81"/>
        </w:rPr>
        <w:t>W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3"/>
          <w:w w:val="81"/>
        </w:rPr>
        <w:t xml:space="preserve"> </w:t>
      </w:r>
      <w:r>
        <w:rPr>
          <w:rFonts w:ascii="Arial" w:eastAsia="Arial" w:hAnsi="Arial" w:cs="Arial"/>
          <w:b/>
          <w:i/>
          <w:w w:val="81"/>
        </w:rPr>
        <w:t>AF</w:t>
      </w:r>
      <w:r>
        <w:rPr>
          <w:rFonts w:ascii="Arial" w:eastAsia="Arial" w:hAnsi="Arial" w:cs="Arial"/>
          <w:b/>
          <w:i/>
          <w:spacing w:val="1"/>
          <w:w w:val="81"/>
        </w:rPr>
        <w:t>T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T</w:t>
      </w:r>
      <w:r>
        <w:rPr>
          <w:rFonts w:ascii="Arial" w:eastAsia="Arial" w:hAnsi="Arial" w:cs="Arial"/>
          <w:b/>
          <w:i/>
          <w:spacing w:val="2"/>
          <w:w w:val="81"/>
        </w:rPr>
        <w:t>H</w:t>
      </w:r>
      <w:r>
        <w:rPr>
          <w:rFonts w:ascii="Arial" w:eastAsia="Arial" w:hAnsi="Arial" w:cs="Arial"/>
          <w:b/>
          <w:i/>
          <w:w w:val="81"/>
        </w:rPr>
        <w:t>E IN</w:t>
      </w:r>
      <w:r>
        <w:rPr>
          <w:rFonts w:ascii="Arial" w:eastAsia="Arial" w:hAnsi="Arial" w:cs="Arial"/>
          <w:b/>
          <w:i/>
          <w:spacing w:val="1"/>
          <w:w w:val="81"/>
        </w:rPr>
        <w:t>TE</w:t>
      </w:r>
      <w:r>
        <w:rPr>
          <w:rFonts w:ascii="Arial" w:eastAsia="Arial" w:hAnsi="Arial" w:cs="Arial"/>
          <w:b/>
          <w:i/>
          <w:w w:val="81"/>
        </w:rPr>
        <w:t>R</w:t>
      </w:r>
      <w:r>
        <w:rPr>
          <w:rFonts w:ascii="Arial" w:eastAsia="Arial" w:hAnsi="Arial" w:cs="Arial"/>
          <w:b/>
          <w:i/>
          <w:spacing w:val="-1"/>
          <w:w w:val="81"/>
        </w:rPr>
        <w:t>V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W</w:t>
      </w:r>
      <w:r>
        <w:rPr>
          <w:rFonts w:ascii="Arial" w:eastAsia="Arial" w:hAnsi="Arial" w:cs="Arial"/>
          <w:b/>
          <w:i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i/>
          <w:spacing w:val="2"/>
          <w:w w:val="81"/>
        </w:rPr>
        <w:t>I</w:t>
      </w:r>
      <w:r>
        <w:rPr>
          <w:rFonts w:ascii="Arial" w:eastAsia="Arial" w:hAnsi="Arial" w:cs="Arial"/>
          <w:b/>
          <w:i/>
          <w:w w:val="81"/>
        </w:rPr>
        <w:t>S CON</w:t>
      </w:r>
      <w:r>
        <w:rPr>
          <w:rFonts w:ascii="Arial" w:eastAsia="Arial" w:hAnsi="Arial" w:cs="Arial"/>
          <w:b/>
          <w:i/>
          <w:spacing w:val="-1"/>
          <w:w w:val="81"/>
        </w:rPr>
        <w:t>C</w:t>
      </w:r>
      <w:r>
        <w:rPr>
          <w:rFonts w:ascii="Arial" w:eastAsia="Arial" w:hAnsi="Arial" w:cs="Arial"/>
          <w:b/>
          <w:i/>
          <w:spacing w:val="1"/>
          <w:w w:val="81"/>
        </w:rPr>
        <w:t>L</w:t>
      </w:r>
      <w:r>
        <w:rPr>
          <w:rFonts w:ascii="Arial" w:eastAsia="Arial" w:hAnsi="Arial" w:cs="Arial"/>
          <w:b/>
          <w:i/>
          <w:spacing w:val="2"/>
          <w:w w:val="81"/>
        </w:rPr>
        <w:t>U</w:t>
      </w:r>
      <w:r>
        <w:rPr>
          <w:rFonts w:ascii="Arial" w:eastAsia="Arial" w:hAnsi="Arial" w:cs="Arial"/>
          <w:b/>
          <w:i/>
          <w:w w:val="81"/>
        </w:rPr>
        <w:t>D</w:t>
      </w:r>
      <w:r>
        <w:rPr>
          <w:rFonts w:ascii="Arial" w:eastAsia="Arial" w:hAnsi="Arial" w:cs="Arial"/>
          <w:b/>
          <w:i/>
          <w:spacing w:val="-1"/>
          <w:w w:val="81"/>
        </w:rPr>
        <w:t>E</w:t>
      </w:r>
      <w:r>
        <w:rPr>
          <w:rFonts w:ascii="Arial" w:eastAsia="Arial" w:hAnsi="Arial" w:cs="Arial"/>
          <w:b/>
          <w:i/>
          <w:w w:val="81"/>
        </w:rPr>
        <w:t>D</w:t>
      </w:r>
    </w:p>
    <w:p w14:paraId="4F5AA2B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63217E47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6F6594A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03CC2A27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A79CB78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3D7FA85D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656AD598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E9111F1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E6A2FB5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3AB4EE7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A2D68E1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B1D602C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0FF490F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CA28C75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2F32D56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661F04FF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F0F92C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37F154B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D60A3C7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F77F8B6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88D3BC8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7D3B1D14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FD775A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67C9B5B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04D788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7716030C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27FD70D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D69D296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7FC07531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55CDB8E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65F88B7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3A0C9BD0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10C25168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09B9CA44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3791511F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CE1D180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E2F0107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4C47481A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65A5F020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29F9DDEF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71C3D949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0173BFF5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5097C5FC" w14:textId="77777777" w:rsidR="005E7F74" w:rsidRDefault="005E7F74" w:rsidP="005E7F74">
      <w:pPr>
        <w:ind w:left="1710" w:right="2127"/>
        <w:jc w:val="center"/>
        <w:rPr>
          <w:rFonts w:ascii="Arial" w:eastAsia="Arial" w:hAnsi="Arial" w:cs="Arial"/>
        </w:rPr>
      </w:pPr>
    </w:p>
    <w:p w14:paraId="3671372C" w14:textId="77777777" w:rsidR="00101223" w:rsidRDefault="00101223" w:rsidP="003F13BB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4"/>
        <w:gridCol w:w="627"/>
        <w:gridCol w:w="629"/>
        <w:gridCol w:w="626"/>
        <w:gridCol w:w="629"/>
      </w:tblGrid>
      <w:tr w:rsidR="00101223" w14:paraId="081BB2DC" w14:textId="77777777">
        <w:trPr>
          <w:trHeight w:hRule="exact" w:val="269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E5AC4" w14:textId="77777777" w:rsidR="00101223" w:rsidRDefault="00101223" w:rsidP="003F13BB"/>
        </w:tc>
        <w:tc>
          <w:tcPr>
            <w:tcW w:w="125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CCEB7E" w14:textId="77777777" w:rsidR="00101223" w:rsidRDefault="005053DE" w:rsidP="003F13BB">
            <w:pPr>
              <w:spacing w:line="220" w:lineRule="exact"/>
              <w:ind w:left="404" w:right="4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Hour</w:t>
            </w:r>
          </w:p>
        </w:tc>
        <w:tc>
          <w:tcPr>
            <w:tcW w:w="12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7315E5" w14:textId="77777777" w:rsidR="00101223" w:rsidRDefault="005053DE" w:rsidP="003F13BB">
            <w:pPr>
              <w:spacing w:line="220" w:lineRule="exact"/>
              <w:ind w:left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</w:tr>
      <w:tr w:rsidR="00101223" w14:paraId="613F2100" w14:textId="77777777">
        <w:trPr>
          <w:trHeight w:hRule="exact" w:val="272"/>
        </w:trPr>
        <w:tc>
          <w:tcPr>
            <w:tcW w:w="6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94C09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ime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inte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 xml:space="preserve">ed </w:t>
            </w:r>
            <w:r>
              <w:rPr>
                <w:rFonts w:ascii="Arial" w:eastAsia="Arial" w:hAnsi="Arial" w:cs="Arial"/>
                <w:spacing w:val="5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[I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viewe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 xml:space="preserve">: 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Enter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i/>
                <w:w w:val="81"/>
              </w:rPr>
              <w:t>ur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i/>
                <w:w w:val="81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i/>
                <w:w w:val="81"/>
              </w:rPr>
              <w:t>inute,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use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24</w:t>
            </w:r>
            <w:r>
              <w:rPr>
                <w:rFonts w:ascii="Arial" w:eastAsia="Arial" w:hAnsi="Arial" w:cs="Arial"/>
                <w:i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i/>
                <w:w w:val="81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clock]</w:t>
            </w:r>
          </w:p>
        </w:tc>
        <w:tc>
          <w:tcPr>
            <w:tcW w:w="6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6ABE4" w14:textId="77777777" w:rsidR="00101223" w:rsidRDefault="00101223" w:rsidP="003F13BB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33A0" w14:textId="77777777" w:rsidR="00101223" w:rsidRDefault="00101223" w:rsidP="003F13BB"/>
        </w:tc>
        <w:tc>
          <w:tcPr>
            <w:tcW w:w="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26D40" w14:textId="77777777" w:rsidR="00101223" w:rsidRDefault="00101223" w:rsidP="003F13BB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5E7EB" w14:textId="77777777" w:rsidR="00101223" w:rsidRDefault="00101223" w:rsidP="003F13BB"/>
        </w:tc>
      </w:tr>
    </w:tbl>
    <w:p w14:paraId="4DE1E3BA" w14:textId="77777777" w:rsidR="00101223" w:rsidRDefault="00101223" w:rsidP="003F13BB">
      <w:pPr>
        <w:spacing w:before="3" w:line="100" w:lineRule="exact"/>
        <w:rPr>
          <w:sz w:val="10"/>
          <w:szCs w:val="10"/>
        </w:rPr>
      </w:pPr>
    </w:p>
    <w:p w14:paraId="6DEA3188" w14:textId="77777777" w:rsidR="00101223" w:rsidRDefault="00101223" w:rsidP="003F13BB">
      <w:pPr>
        <w:spacing w:line="200" w:lineRule="exact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3"/>
        <w:gridCol w:w="686"/>
        <w:gridCol w:w="689"/>
        <w:gridCol w:w="689"/>
      </w:tblGrid>
      <w:tr w:rsidR="00101223" w14:paraId="6C601E15" w14:textId="77777777">
        <w:trPr>
          <w:trHeight w:hRule="exact" w:val="278"/>
        </w:trPr>
        <w:tc>
          <w:tcPr>
            <w:tcW w:w="7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1BE0" w14:textId="77777777" w:rsidR="00101223" w:rsidRDefault="005053DE" w:rsidP="003F13BB">
            <w:pPr>
              <w:spacing w:line="220" w:lineRule="exact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8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b/>
                <w:w w:val="81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b/>
                <w:w w:val="81"/>
              </w:rPr>
              <w:t>H.</w:t>
            </w:r>
            <w:r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Office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Us</w:t>
            </w:r>
            <w:r>
              <w:rPr>
                <w:rFonts w:ascii="Arial" w:eastAsia="Arial" w:hAnsi="Arial" w:cs="Arial"/>
                <w:spacing w:val="2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Du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on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view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inutes</w:t>
            </w:r>
          </w:p>
        </w:tc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948C0" w14:textId="77777777" w:rsidR="00101223" w:rsidRDefault="00101223" w:rsidP="003F13BB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8C88F" w14:textId="77777777" w:rsidR="00101223" w:rsidRDefault="00101223" w:rsidP="003F13BB"/>
        </w:tc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1BDA" w14:textId="77777777" w:rsidR="00101223" w:rsidRDefault="00101223" w:rsidP="003F13BB"/>
        </w:tc>
      </w:tr>
    </w:tbl>
    <w:p w14:paraId="3E6F0C0F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5"/>
        <w:gridCol w:w="1584"/>
      </w:tblGrid>
      <w:tr w:rsidR="00101223" w14:paraId="203A01DF" w14:textId="77777777" w:rsidTr="003F13BB">
        <w:trPr>
          <w:trHeight w:hRule="exact" w:val="274"/>
        </w:trPr>
        <w:tc>
          <w:tcPr>
            <w:tcW w:w="93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2E6734" w14:textId="044E9CE9" w:rsidR="00101223" w:rsidRDefault="00731C5D" w:rsidP="003F13BB">
            <w:pPr>
              <w:spacing w:before="13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39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Res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>'s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n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er</w:t>
            </w:r>
          </w:p>
        </w:tc>
      </w:tr>
      <w:tr w:rsidR="00101223" w14:paraId="2C94ACBE" w14:textId="77777777" w:rsidTr="003F13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668287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AA6FED" w14:textId="77777777" w:rsidR="00101223" w:rsidRDefault="005053DE" w:rsidP="003F13BB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3C6EA4EF" w14:textId="77777777" w:rsidTr="003F13BB">
        <w:trPr>
          <w:trHeight w:hRule="exact" w:val="274"/>
        </w:trPr>
        <w:tc>
          <w:tcPr>
            <w:tcW w:w="7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B3C01A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ale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DD7F6F" w14:textId="77777777" w:rsidR="00101223" w:rsidRDefault="005053DE" w:rsidP="003F13BB">
            <w:pPr>
              <w:spacing w:before="10"/>
              <w:ind w:left="701" w:right="7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</w:tbl>
    <w:p w14:paraId="7BBA35F8" w14:textId="77777777" w:rsidR="00101223" w:rsidRDefault="00101223" w:rsidP="003F13BB">
      <w:pPr>
        <w:spacing w:before="7" w:line="120" w:lineRule="exact"/>
        <w:rPr>
          <w:sz w:val="12"/>
          <w:szCs w:val="12"/>
        </w:rPr>
      </w:pPr>
    </w:p>
    <w:p w14:paraId="31B5606F" w14:textId="77777777" w:rsidR="00101223" w:rsidRDefault="00101223" w:rsidP="003F13BB">
      <w:pPr>
        <w:spacing w:line="200" w:lineRule="exact"/>
      </w:pPr>
    </w:p>
    <w:p w14:paraId="6154AD24" w14:textId="77777777" w:rsidR="00101223" w:rsidRDefault="00101223" w:rsidP="003F13BB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4"/>
        <w:gridCol w:w="1080"/>
        <w:gridCol w:w="3481"/>
        <w:gridCol w:w="1260"/>
      </w:tblGrid>
      <w:tr w:rsidR="00101223" w14:paraId="289B1FA6" w14:textId="77777777" w:rsidTr="003F13BB">
        <w:trPr>
          <w:trHeight w:hRule="exact" w:val="267"/>
        </w:trPr>
        <w:tc>
          <w:tcPr>
            <w:tcW w:w="928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08831A78" w14:textId="069B2E57" w:rsidR="00101223" w:rsidRDefault="00731C5D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40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Res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pond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>’s</w:t>
            </w:r>
            <w:r w:rsidR="005053DE">
              <w:rPr>
                <w:rFonts w:ascii="Arial" w:eastAsia="Arial" w:hAnsi="Arial" w:cs="Arial"/>
                <w:b/>
                <w:spacing w:val="3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c</w:t>
            </w:r>
            <w:r w:rsidR="005053DE">
              <w:rPr>
                <w:rFonts w:ascii="Arial" w:eastAsia="Arial" w:hAnsi="Arial" w:cs="Arial"/>
                <w:b/>
                <w:w w:val="81"/>
              </w:rPr>
              <w:t>e?</w:t>
            </w:r>
          </w:p>
        </w:tc>
      </w:tr>
      <w:tr w:rsidR="00101223" w14:paraId="0DE7D373" w14:textId="77777777" w:rsidTr="003F13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19E3A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lack /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3FF216" w14:textId="77777777" w:rsidR="00101223" w:rsidRDefault="005053DE" w:rsidP="003F13BB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36FD1A" w14:textId="77777777" w:rsidR="00101223" w:rsidRDefault="005053DE" w:rsidP="003F13BB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ian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(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</w:t>
            </w:r>
            <w:r>
              <w:rPr>
                <w:rFonts w:ascii="Arial" w:eastAsia="Arial" w:hAnsi="Arial" w:cs="Arial"/>
                <w:spacing w:val="2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n,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ak</w:t>
            </w:r>
            <w:r>
              <w:rPr>
                <w:rFonts w:ascii="Arial" w:eastAsia="Arial" w:hAnsi="Arial" w:cs="Arial"/>
                <w:spacing w:val="2"/>
                <w:w w:val="81"/>
              </w:rPr>
              <w:t>i</w:t>
            </w:r>
            <w:r>
              <w:rPr>
                <w:rFonts w:ascii="Arial" w:eastAsia="Arial" w:hAnsi="Arial" w:cs="Arial"/>
                <w:w w:val="81"/>
              </w:rPr>
              <w:t>sta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i,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989063" w14:textId="77777777" w:rsidR="00101223" w:rsidRDefault="005053DE" w:rsidP="003F13BB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5C88561A" w14:textId="77777777" w:rsidTr="003F13BB">
        <w:trPr>
          <w:trHeight w:hRule="exact" w:val="269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A7A012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White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B49C57" w14:textId="77777777" w:rsidR="00101223" w:rsidRDefault="005053DE" w:rsidP="003F13BB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DEB296" w14:textId="77777777" w:rsidR="00101223" w:rsidRDefault="005053DE" w:rsidP="003F13BB">
            <w:pPr>
              <w:spacing w:before="8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ast</w:t>
            </w:r>
            <w:r>
              <w:rPr>
                <w:rFonts w:ascii="Arial" w:eastAsia="Arial" w:hAnsi="Arial" w:cs="Arial"/>
                <w:spacing w:val="5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sian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(</w:t>
            </w:r>
            <w:r>
              <w:rPr>
                <w:rFonts w:ascii="Arial" w:eastAsia="Arial" w:hAnsi="Arial" w:cs="Arial"/>
                <w:w w:val="80"/>
              </w:rPr>
              <w:t>Chines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0"/>
              </w:rPr>
              <w:t>K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"/>
                <w:w w:val="80"/>
              </w:rPr>
              <w:t>a</w:t>
            </w:r>
            <w:r>
              <w:rPr>
                <w:rFonts w:ascii="Arial" w:eastAsia="Arial" w:hAnsi="Arial" w:cs="Arial"/>
                <w:w w:val="80"/>
              </w:rPr>
              <w:t>n,</w:t>
            </w:r>
            <w:r>
              <w:rPr>
                <w:rFonts w:ascii="Arial" w:eastAsia="Arial" w:hAnsi="Arial" w:cs="Arial"/>
                <w:spacing w:val="9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2"/>
                <w:w w:val="80"/>
              </w:rPr>
              <w:t>d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esia</w:t>
            </w:r>
            <w:r>
              <w:rPr>
                <w:rFonts w:ascii="Arial" w:eastAsia="Arial" w:hAnsi="Arial" w:cs="Arial"/>
                <w:spacing w:val="1"/>
                <w:w w:val="80"/>
              </w:rPr>
              <w:t>n</w:t>
            </w:r>
            <w:r>
              <w:rPr>
                <w:rFonts w:ascii="Arial" w:eastAsia="Arial" w:hAnsi="Arial" w:cs="Arial"/>
                <w:w w:val="80"/>
              </w:rPr>
              <w:t>,</w:t>
            </w:r>
            <w:r>
              <w:rPr>
                <w:rFonts w:ascii="Arial" w:eastAsia="Arial" w:hAnsi="Arial" w:cs="Arial"/>
                <w:spacing w:val="12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tc.)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75FD6F" w14:textId="77777777" w:rsidR="00101223" w:rsidRDefault="005053DE" w:rsidP="003F13BB">
            <w:pPr>
              <w:spacing w:before="8"/>
              <w:ind w:left="538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462DECD8" w14:textId="77777777" w:rsidTr="003F13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5C07EC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81"/>
              </w:rPr>
              <w:t>Colou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ed</w:t>
            </w:r>
            <w:proofErr w:type="spellEnd"/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ixed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r</w:t>
            </w:r>
            <w:r>
              <w:rPr>
                <w:rFonts w:ascii="Arial" w:eastAsia="Arial" w:hAnsi="Arial" w:cs="Arial"/>
                <w:w w:val="81"/>
              </w:rPr>
              <w:t>ace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6A8D8D3" w14:textId="77777777" w:rsidR="00101223" w:rsidRDefault="005053DE" w:rsidP="003F13BB">
            <w:pPr>
              <w:spacing w:before="6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930CA9" w14:textId="77777777" w:rsidR="00101223" w:rsidRDefault="005053DE" w:rsidP="003F13BB">
            <w:pPr>
              <w:spacing w:before="6"/>
              <w:ind w:left="-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59B2D3" w14:textId="77777777" w:rsidR="00101223" w:rsidRDefault="005053DE" w:rsidP="003F13BB">
            <w:pPr>
              <w:spacing w:before="6"/>
              <w:ind w:left="492" w:right="5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95</w:t>
            </w:r>
          </w:p>
        </w:tc>
      </w:tr>
      <w:tr w:rsidR="00101223" w14:paraId="1D8B78E5" w14:textId="77777777" w:rsidTr="003F13BB">
        <w:trPr>
          <w:trHeight w:hRule="exact" w:val="266"/>
        </w:trPr>
        <w:tc>
          <w:tcPr>
            <w:tcW w:w="3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E3EA0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ab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L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ese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ican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969517" w14:textId="77777777" w:rsidR="00101223" w:rsidRDefault="005053DE" w:rsidP="003F13BB">
            <w:pPr>
              <w:spacing w:before="8"/>
              <w:ind w:left="449" w:right="4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E27F2D" w14:textId="77777777" w:rsidR="00101223" w:rsidRDefault="00101223" w:rsidP="003F13BB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35C9CD" w14:textId="77777777" w:rsidR="00101223" w:rsidRDefault="00101223" w:rsidP="003F13BB"/>
        </w:tc>
      </w:tr>
    </w:tbl>
    <w:p w14:paraId="0AA99E3F" w14:textId="77777777" w:rsidR="00101223" w:rsidRDefault="00101223" w:rsidP="003F13BB">
      <w:pPr>
        <w:spacing w:before="10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821"/>
        <w:gridCol w:w="3048"/>
        <w:gridCol w:w="637"/>
        <w:gridCol w:w="379"/>
        <w:gridCol w:w="379"/>
        <w:gridCol w:w="379"/>
        <w:gridCol w:w="380"/>
      </w:tblGrid>
      <w:tr w:rsidR="00101223" w14:paraId="34067DD7" w14:textId="77777777" w:rsidTr="003F13BB">
        <w:trPr>
          <w:trHeight w:hRule="exact" w:val="269"/>
        </w:trPr>
        <w:tc>
          <w:tcPr>
            <w:tcW w:w="928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28287B14" w14:textId="56987192" w:rsidR="00101223" w:rsidRDefault="00731C5D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41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What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was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p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y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l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ngu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g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u</w:t>
            </w:r>
            <w:r w:rsidR="005053DE">
              <w:rPr>
                <w:rFonts w:ascii="Arial" w:eastAsia="Arial" w:hAnsi="Arial" w:cs="Arial"/>
                <w:b/>
                <w:w w:val="81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in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int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vi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w?</w:t>
            </w:r>
          </w:p>
        </w:tc>
      </w:tr>
      <w:tr w:rsidR="00101223" w14:paraId="71FBFBD1" w14:textId="77777777" w:rsidTr="003F13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167732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E7AE0E" w14:textId="77777777" w:rsidR="00101223" w:rsidRDefault="005053DE" w:rsidP="003F13BB">
            <w:pPr>
              <w:spacing w:before="10"/>
              <w:ind w:left="319" w:right="3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0D105A" w14:textId="77777777" w:rsidR="00101223" w:rsidRDefault="005053DE" w:rsidP="003F13BB">
            <w:pPr>
              <w:spacing w:before="10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Y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b</w:t>
            </w:r>
            <w:r>
              <w:rPr>
                <w:rFonts w:ascii="Arial" w:eastAsia="Arial" w:hAnsi="Arial" w:cs="Arial"/>
                <w:w w:val="81"/>
              </w:rPr>
              <w:t>a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390830" w14:textId="77777777" w:rsidR="00101223" w:rsidRDefault="005053DE" w:rsidP="003F13BB">
            <w:pPr>
              <w:spacing w:before="10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622</w:t>
            </w:r>
          </w:p>
        </w:tc>
      </w:tr>
      <w:tr w:rsidR="00101223" w14:paraId="775686F5" w14:textId="77777777" w:rsidTr="003F13BB">
        <w:trPr>
          <w:trHeight w:hRule="exact" w:val="269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F86DB8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Hausa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962228" w14:textId="77777777" w:rsidR="00101223" w:rsidRDefault="005053DE" w:rsidP="003F13BB">
            <w:pPr>
              <w:spacing w:before="8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620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A92B2E" w14:textId="77777777" w:rsidR="00101223" w:rsidRDefault="005053DE" w:rsidP="003F13BB">
            <w:pPr>
              <w:spacing w:before="8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idgin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lish</w:t>
            </w:r>
          </w:p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EA449A" w14:textId="77777777" w:rsidR="00101223" w:rsidRDefault="005053DE" w:rsidP="003F13BB">
            <w:pPr>
              <w:spacing w:before="8"/>
              <w:ind w:left="576" w:right="58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623</w:t>
            </w:r>
          </w:p>
        </w:tc>
      </w:tr>
      <w:tr w:rsidR="00101223" w14:paraId="37FBC795" w14:textId="77777777" w:rsidTr="003F13BB">
        <w:trPr>
          <w:trHeight w:hRule="exact" w:val="271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845BFD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Igbo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C9E3D5" w14:textId="77777777" w:rsidR="00101223" w:rsidRDefault="005053DE" w:rsidP="003F13BB">
            <w:pPr>
              <w:spacing w:before="10"/>
              <w:ind w:left="2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621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3643F1" w14:textId="77777777" w:rsidR="00101223" w:rsidRDefault="00101223" w:rsidP="003F13BB"/>
        </w:tc>
        <w:tc>
          <w:tcPr>
            <w:tcW w:w="151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14:paraId="19D914B3" w14:textId="77777777" w:rsidR="00101223" w:rsidRDefault="00101223" w:rsidP="003F13BB"/>
        </w:tc>
      </w:tr>
      <w:tr w:rsidR="00101223" w14:paraId="24BD8A76" w14:textId="77777777" w:rsidTr="003F13BB">
        <w:trPr>
          <w:trHeight w:hRule="exact" w:val="295"/>
        </w:trPr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247914" w14:textId="77777777" w:rsidR="00101223" w:rsidRDefault="00101223" w:rsidP="003F13BB"/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45E39B" w14:textId="77777777" w:rsidR="00101223" w:rsidRDefault="00101223" w:rsidP="003F13BB"/>
        </w:tc>
        <w:tc>
          <w:tcPr>
            <w:tcW w:w="3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39AE5D" w14:textId="77777777" w:rsidR="00101223" w:rsidRDefault="005053DE" w:rsidP="003F13BB">
            <w:pPr>
              <w:spacing w:line="220" w:lineRule="exact"/>
              <w:ind w:left="-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i/>
                <w:w w:val="8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cify]:</w:t>
            </w:r>
          </w:p>
        </w:tc>
        <w:tc>
          <w:tcPr>
            <w:tcW w:w="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E305C5" w14:textId="77777777" w:rsidR="00101223" w:rsidRDefault="005053DE" w:rsidP="003F13BB">
            <w:pPr>
              <w:spacing w:line="220" w:lineRule="exact"/>
              <w:ind w:left="1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P</w:t>
            </w:r>
            <w:r>
              <w:rPr>
                <w:rFonts w:ascii="Arial" w:eastAsia="Arial" w:hAnsi="Arial" w:cs="Arial"/>
                <w:w w:val="81"/>
              </w:rPr>
              <w:t>ost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612431" w14:textId="77777777" w:rsidR="00101223" w:rsidRDefault="00101223" w:rsidP="003F13BB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B64C88" w14:textId="77777777" w:rsidR="00101223" w:rsidRDefault="00101223" w:rsidP="003F13BB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A2EA5B" w14:textId="77777777" w:rsidR="00101223" w:rsidRDefault="00101223" w:rsidP="003F13BB"/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055C94" w14:textId="77777777" w:rsidR="00101223" w:rsidRDefault="00101223" w:rsidP="003F13BB"/>
        </w:tc>
      </w:tr>
    </w:tbl>
    <w:p w14:paraId="16758B8A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1562"/>
      </w:tblGrid>
      <w:tr w:rsidR="00101223" w14:paraId="0ADE237A" w14:textId="77777777" w:rsidTr="003F13BB">
        <w:trPr>
          <w:trHeight w:hRule="exact" w:val="267"/>
        </w:trPr>
        <w:tc>
          <w:tcPr>
            <w:tcW w:w="92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76E93A" w14:textId="767D34CC" w:rsidR="00101223" w:rsidRDefault="00731C5D" w:rsidP="003F13BB">
            <w:pPr>
              <w:spacing w:before="9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0"/>
              </w:rPr>
              <w:t>42</w:t>
            </w:r>
            <w:r w:rsidR="005053DE">
              <w:rPr>
                <w:rFonts w:ascii="Arial" w:eastAsia="Arial" w:hAnsi="Arial" w:cs="Arial"/>
                <w:b/>
                <w:w w:val="80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In</w:t>
            </w:r>
            <w:r w:rsidR="005053DE">
              <w:rPr>
                <w:rFonts w:ascii="Arial" w:eastAsia="Arial" w:hAnsi="Arial" w:cs="Arial"/>
                <w:b/>
                <w:spacing w:val="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what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ty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6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of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0"/>
              </w:rPr>
              <w:t>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elter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d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o</w:t>
            </w:r>
            <w:r w:rsidR="005053DE">
              <w:rPr>
                <w:rFonts w:ascii="Arial" w:eastAsia="Arial" w:hAnsi="Arial" w:cs="Arial"/>
                <w:b/>
                <w:w w:val="80"/>
              </w:rPr>
              <w:t>es</w:t>
            </w:r>
            <w:r w:rsidR="005053DE">
              <w:rPr>
                <w:rFonts w:ascii="Arial" w:eastAsia="Arial" w:hAnsi="Arial" w:cs="Arial"/>
                <w:b/>
                <w:spacing w:val="7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h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5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0"/>
              </w:rPr>
              <w:t>r</w:t>
            </w:r>
            <w:r w:rsidR="005053DE">
              <w:rPr>
                <w:rFonts w:ascii="Arial" w:eastAsia="Arial" w:hAnsi="Arial" w:cs="Arial"/>
                <w:b/>
                <w:w w:val="80"/>
              </w:rPr>
              <w:t>es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pond</w:t>
            </w:r>
            <w:r w:rsidR="005053DE">
              <w:rPr>
                <w:rFonts w:ascii="Arial" w:eastAsia="Arial" w:hAnsi="Arial" w:cs="Arial"/>
                <w:b/>
                <w:w w:val="80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0"/>
              </w:rPr>
              <w:t>n</w:t>
            </w:r>
            <w:r w:rsidR="005053DE">
              <w:rPr>
                <w:rFonts w:ascii="Arial" w:eastAsia="Arial" w:hAnsi="Arial" w:cs="Arial"/>
                <w:b/>
                <w:w w:val="80"/>
              </w:rPr>
              <w:t>t</w:t>
            </w:r>
            <w:r w:rsidR="005053DE">
              <w:rPr>
                <w:rFonts w:ascii="Arial" w:eastAsia="Arial" w:hAnsi="Arial" w:cs="Arial"/>
                <w:b/>
                <w:spacing w:val="14"/>
                <w:w w:val="80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liv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6781317D" w14:textId="77777777" w:rsidTr="003F13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03A4CA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Non</w:t>
            </w:r>
            <w:r>
              <w:rPr>
                <w:rFonts w:ascii="Arial" w:eastAsia="Arial" w:hAnsi="Arial" w:cs="Arial"/>
                <w:spacing w:val="1"/>
                <w:w w:val="81"/>
              </w:rPr>
              <w:t>-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orm</w:t>
            </w:r>
            <w:r>
              <w:rPr>
                <w:rFonts w:ascii="Arial" w:eastAsia="Arial" w:hAnsi="Arial" w:cs="Arial"/>
                <w:w w:val="81"/>
              </w:rPr>
              <w:t>al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</w:t>
            </w:r>
            <w:r>
              <w:rPr>
                <w:rFonts w:ascii="Arial" w:eastAsia="Arial" w:hAnsi="Arial" w:cs="Arial"/>
                <w:spacing w:val="1"/>
                <w:w w:val="81"/>
              </w:rPr>
              <w:t>u</w:t>
            </w:r>
            <w:r>
              <w:rPr>
                <w:rFonts w:ascii="Arial" w:eastAsia="Arial" w:hAnsi="Arial" w:cs="Arial"/>
                <w:w w:val="81"/>
              </w:rPr>
              <w:t>se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D585F7" w14:textId="77777777" w:rsidR="00101223" w:rsidRDefault="005053DE" w:rsidP="003F13BB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030B6C5D" w14:textId="77777777" w:rsidTr="003F13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5483AA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d</w:t>
            </w:r>
            <w:r>
              <w:rPr>
                <w:rFonts w:ascii="Arial" w:eastAsia="Arial" w:hAnsi="Arial" w:cs="Arial"/>
                <w:w w:val="81"/>
              </w:rPr>
              <w:t>ition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house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h</w:t>
            </w:r>
            <w:r>
              <w:rPr>
                <w:rFonts w:ascii="Arial" w:eastAsia="Arial" w:hAnsi="Arial" w:cs="Arial"/>
                <w:w w:val="81"/>
              </w:rPr>
              <w:t>ut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4C093E" w14:textId="77777777" w:rsidR="00101223" w:rsidRDefault="005053DE" w:rsidP="003F13BB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74A9189" w14:textId="77777777" w:rsidTr="003F13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48E148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or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y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uct</w:t>
            </w:r>
            <w:r>
              <w:rPr>
                <w:rFonts w:ascii="Arial" w:eastAsia="Arial" w:hAnsi="Arial" w:cs="Arial"/>
                <w:spacing w:val="1"/>
                <w:w w:val="81"/>
              </w:rPr>
              <w:t>ur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F77B86" w14:textId="77777777" w:rsidR="00101223" w:rsidRDefault="005053DE" w:rsidP="003F13BB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469F16C1" w14:textId="77777777" w:rsidTr="003F13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BDDDAE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F</w:t>
            </w:r>
            <w:r>
              <w:rPr>
                <w:rFonts w:ascii="Arial" w:eastAsia="Arial" w:hAnsi="Arial" w:cs="Arial"/>
                <w:w w:val="81"/>
              </w:rPr>
              <w:t>lat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b</w:t>
            </w:r>
            <w:r>
              <w:rPr>
                <w:rFonts w:ascii="Arial" w:eastAsia="Arial" w:hAnsi="Arial" w:cs="Arial"/>
                <w:w w:val="81"/>
              </w:rPr>
              <w:t>lock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of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flats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EE3CCB" w14:textId="77777777" w:rsidR="00101223" w:rsidRDefault="005053DE" w:rsidP="003F13BB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67396185" w14:textId="77777777" w:rsidTr="003F13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38D03D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ingle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o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m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in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a</w:t>
            </w:r>
            <w:r>
              <w:rPr>
                <w:rFonts w:ascii="Arial" w:eastAsia="Arial" w:hAnsi="Arial" w:cs="Arial"/>
                <w:spacing w:val="3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la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g</w:t>
            </w:r>
            <w:r>
              <w:rPr>
                <w:rFonts w:ascii="Arial" w:eastAsia="Arial" w:hAnsi="Arial" w:cs="Arial"/>
                <w:spacing w:val="1"/>
                <w:w w:val="80"/>
              </w:rPr>
              <w:t>e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8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0"/>
              </w:rPr>
              <w:t>dwelling</w:t>
            </w:r>
            <w:r>
              <w:rPr>
                <w:rFonts w:ascii="Arial" w:eastAsia="Arial" w:hAnsi="Arial" w:cs="Arial"/>
                <w:spacing w:val="11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0"/>
              </w:rPr>
              <w:t>s</w:t>
            </w:r>
            <w:r>
              <w:rPr>
                <w:rFonts w:ascii="Arial" w:eastAsia="Arial" w:hAnsi="Arial" w:cs="Arial"/>
                <w:w w:val="80"/>
              </w:rPr>
              <w:t>t</w:t>
            </w:r>
            <w:r>
              <w:rPr>
                <w:rFonts w:ascii="Arial" w:eastAsia="Arial" w:hAnsi="Arial" w:cs="Arial"/>
                <w:spacing w:val="1"/>
                <w:w w:val="80"/>
              </w:rPr>
              <w:t>r</w:t>
            </w:r>
            <w:r>
              <w:rPr>
                <w:rFonts w:ascii="Arial" w:eastAsia="Arial" w:hAnsi="Arial" w:cs="Arial"/>
                <w:w w:val="80"/>
              </w:rPr>
              <w:t>uct</w:t>
            </w:r>
            <w:r>
              <w:rPr>
                <w:rFonts w:ascii="Arial" w:eastAsia="Arial" w:hAnsi="Arial" w:cs="Arial"/>
                <w:spacing w:val="1"/>
                <w:w w:val="80"/>
              </w:rPr>
              <w:t>ur</w:t>
            </w:r>
            <w:r>
              <w:rPr>
                <w:rFonts w:ascii="Arial" w:eastAsia="Arial" w:hAnsi="Arial" w:cs="Arial"/>
                <w:w w:val="80"/>
              </w:rPr>
              <w:t>e</w:t>
            </w:r>
            <w:r>
              <w:rPr>
                <w:rFonts w:ascii="Arial" w:eastAsia="Arial" w:hAnsi="Arial" w:cs="Arial"/>
                <w:spacing w:val="10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0"/>
              </w:rPr>
              <w:t>o</w:t>
            </w:r>
            <w:r>
              <w:rPr>
                <w:rFonts w:ascii="Arial" w:eastAsia="Arial" w:hAnsi="Arial" w:cs="Arial"/>
                <w:w w:val="80"/>
              </w:rPr>
              <w:t>r</w:t>
            </w:r>
            <w:r>
              <w:rPr>
                <w:rFonts w:ascii="Arial" w:eastAsia="Arial" w:hAnsi="Arial" w:cs="Arial"/>
                <w:spacing w:val="4"/>
                <w:w w:val="80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b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ckya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99A419" w14:textId="77777777" w:rsidR="00101223" w:rsidRDefault="005053DE" w:rsidP="003F13BB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1571D472" w14:textId="77777777" w:rsidTr="003F13BB">
        <w:trPr>
          <w:trHeight w:hRule="exact" w:val="264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F5F10B2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Hostel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an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indust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ial</w:t>
            </w:r>
            <w:r>
              <w:rPr>
                <w:rFonts w:ascii="Arial" w:eastAsia="Arial" w:hAnsi="Arial" w:cs="Arial"/>
                <w:spacing w:val="3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</w:rPr>
              <w:t>arm</w:t>
            </w:r>
            <w:r>
              <w:rPr>
                <w:rFonts w:ascii="Arial" w:eastAsia="Arial" w:hAnsi="Arial" w:cs="Arial"/>
                <w:w w:val="81"/>
              </w:rPr>
              <w:t>ing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p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u</w:t>
            </w:r>
            <w:r>
              <w:rPr>
                <w:rFonts w:ascii="Arial" w:eastAsia="Arial" w:hAnsi="Arial" w:cs="Arial"/>
                <w:spacing w:val="1"/>
                <w:w w:val="81"/>
              </w:rPr>
              <w:t>n</w:t>
            </w:r>
            <w:r>
              <w:rPr>
                <w:rFonts w:ascii="Arial" w:eastAsia="Arial" w:hAnsi="Arial" w:cs="Arial"/>
                <w:w w:val="81"/>
              </w:rPr>
              <w:t>d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104D4A" w14:textId="77777777" w:rsidR="00101223" w:rsidRDefault="005053DE" w:rsidP="003F13BB">
            <w:pPr>
              <w:spacing w:before="6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66D15AA0" w14:textId="77777777" w:rsidTr="003F13BB">
        <w:trPr>
          <w:trHeight w:hRule="exact" w:val="266"/>
        </w:trPr>
        <w:tc>
          <w:tcPr>
            <w:tcW w:w="7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EFD49B" w14:textId="77777777" w:rsidR="00101223" w:rsidRDefault="005053DE" w:rsidP="003F13BB">
            <w:pPr>
              <w:spacing w:before="8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Other</w:t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BC2B2D" w14:textId="77777777" w:rsidR="00101223" w:rsidRDefault="005053DE" w:rsidP="003F13BB">
            <w:pPr>
              <w:spacing w:before="8"/>
              <w:ind w:left="689" w:right="7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</w:tbl>
    <w:p w14:paraId="088EA0F1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1570"/>
      </w:tblGrid>
      <w:tr w:rsidR="00101223" w14:paraId="1FF0FF73" w14:textId="77777777" w:rsidTr="003F13BB">
        <w:trPr>
          <w:trHeight w:hRule="exact" w:val="274"/>
        </w:trPr>
        <w:tc>
          <w:tcPr>
            <w:tcW w:w="92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C0F7D8" w14:textId="2CBB475E" w:rsidR="00101223" w:rsidRDefault="00731C5D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81"/>
              </w:rPr>
              <w:t>43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. 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What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w w:val="81"/>
              </w:rPr>
              <w:t>was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oo</w:t>
            </w:r>
            <w:r w:rsidR="005053DE">
              <w:rPr>
                <w:rFonts w:ascii="Arial" w:eastAsia="Arial" w:hAnsi="Arial" w:cs="Arial"/>
                <w:b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o</w:t>
            </w:r>
            <w:r w:rsidR="005053DE">
              <w:rPr>
                <w:rFonts w:ascii="Arial" w:eastAsia="Arial" w:hAnsi="Arial" w:cs="Arial"/>
                <w:b/>
                <w:w w:val="81"/>
              </w:rPr>
              <w:t>f</w:t>
            </w:r>
            <w:r w:rsidR="005053DE">
              <w:rPr>
                <w:rFonts w:ascii="Arial" w:eastAsia="Arial" w:hAnsi="Arial" w:cs="Arial"/>
                <w:b/>
                <w:spacing w:val="2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th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-2"/>
                <w:w w:val="81"/>
              </w:rPr>
              <w:t>r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spond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nt</w:t>
            </w:r>
            <w:r w:rsidR="005053DE">
              <w:rPr>
                <w:rFonts w:ascii="Arial" w:eastAsia="Arial" w:hAnsi="Arial" w:cs="Arial"/>
                <w:b/>
                <w:w w:val="81"/>
              </w:rPr>
              <w:t>’s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 xml:space="preserve"> 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hom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</w:t>
            </w:r>
            <w:r w:rsidR="005053DE">
              <w:rPr>
                <w:rFonts w:ascii="Arial" w:eastAsia="Arial" w:hAnsi="Arial" w:cs="Arial"/>
                <w:b/>
                <w:w w:val="81"/>
              </w:rPr>
              <w:t>r s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h</w:t>
            </w:r>
            <w:r w:rsidR="005053DE">
              <w:rPr>
                <w:rFonts w:ascii="Arial" w:eastAsia="Arial" w:hAnsi="Arial" w:cs="Arial"/>
                <w:b/>
                <w:w w:val="81"/>
              </w:rPr>
              <w:t>el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t</w:t>
            </w:r>
            <w:r w:rsidR="005053DE">
              <w:rPr>
                <w:rFonts w:ascii="Arial" w:eastAsia="Arial" w:hAnsi="Arial" w:cs="Arial"/>
                <w:b/>
                <w:w w:val="81"/>
              </w:rPr>
              <w:t xml:space="preserve">er </w:t>
            </w:r>
            <w:r w:rsidR="005053DE">
              <w:rPr>
                <w:rFonts w:ascii="Arial" w:eastAsia="Arial" w:hAnsi="Arial" w:cs="Arial"/>
                <w:b/>
                <w:spacing w:val="-1"/>
                <w:w w:val="81"/>
              </w:rPr>
              <w:t>m</w:t>
            </w:r>
            <w:r w:rsidR="005053DE">
              <w:rPr>
                <w:rFonts w:ascii="Arial" w:eastAsia="Arial" w:hAnsi="Arial" w:cs="Arial"/>
                <w:b/>
                <w:w w:val="81"/>
              </w:rPr>
              <w:t>a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>d</w:t>
            </w:r>
            <w:r w:rsidR="005053DE">
              <w:rPr>
                <w:rFonts w:ascii="Arial" w:eastAsia="Arial" w:hAnsi="Arial" w:cs="Arial"/>
                <w:b/>
                <w:w w:val="81"/>
              </w:rPr>
              <w:t>e</w:t>
            </w:r>
            <w:r w:rsidR="005053DE">
              <w:rPr>
                <w:rFonts w:ascii="Arial" w:eastAsia="Arial" w:hAnsi="Arial" w:cs="Arial"/>
                <w:b/>
                <w:spacing w:val="1"/>
                <w:w w:val="81"/>
              </w:rPr>
              <w:t xml:space="preserve"> of</w:t>
            </w:r>
            <w:r w:rsidR="005053DE">
              <w:rPr>
                <w:rFonts w:ascii="Arial" w:eastAsia="Arial" w:hAnsi="Arial" w:cs="Arial"/>
                <w:b/>
                <w:w w:val="81"/>
              </w:rPr>
              <w:t>?</w:t>
            </w:r>
          </w:p>
        </w:tc>
      </w:tr>
      <w:tr w:rsidR="00101223" w14:paraId="085F7512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849A6B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l</w:t>
            </w:r>
            <w:proofErr w:type="gramStart"/>
            <w:r>
              <w:rPr>
                <w:rFonts w:ascii="Arial" w:eastAsia="Arial" w:hAnsi="Arial" w:cs="Arial"/>
                <w:w w:val="81"/>
              </w:rPr>
              <w:t>,alu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inu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proofErr w:type="spellEnd"/>
            <w:proofErr w:type="gramEnd"/>
            <w:r>
              <w:rPr>
                <w:rFonts w:ascii="Arial" w:eastAsia="Arial" w:hAnsi="Arial" w:cs="Arial"/>
                <w:w w:val="81"/>
              </w:rPr>
              <w:t>,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tin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zinc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24EB31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5283E42F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1AE4D7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iles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C9F9E1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2</w:t>
            </w:r>
          </w:p>
        </w:tc>
      </w:tr>
      <w:tr w:rsidR="00101223" w14:paraId="0A0D2F6D" w14:textId="77777777" w:rsidTr="003F13BB">
        <w:trPr>
          <w:trHeight w:hRule="exact" w:val="272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D5C8CD" w14:textId="77777777" w:rsidR="00101223" w:rsidRDefault="005053DE" w:rsidP="003F13BB">
            <w:pPr>
              <w:spacing w:before="11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hin</w:t>
            </w:r>
            <w:r>
              <w:rPr>
                <w:rFonts w:ascii="Arial" w:eastAsia="Arial" w:hAnsi="Arial" w:cs="Arial"/>
                <w:spacing w:val="1"/>
                <w:w w:val="81"/>
              </w:rPr>
              <w:t>g</w:t>
            </w:r>
            <w:r>
              <w:rPr>
                <w:rFonts w:ascii="Arial" w:eastAsia="Arial" w:hAnsi="Arial" w:cs="Arial"/>
                <w:w w:val="81"/>
              </w:rPr>
              <w:t>les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851F44" w14:textId="77777777" w:rsidR="00101223" w:rsidRDefault="005053DE" w:rsidP="003F13BB">
            <w:pPr>
              <w:spacing w:before="11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3</w:t>
            </w:r>
          </w:p>
        </w:tc>
      </w:tr>
      <w:tr w:rsidR="00101223" w14:paraId="2CBF65CE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E11328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T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tch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or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g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ass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A8C5F6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4</w:t>
            </w:r>
          </w:p>
        </w:tc>
      </w:tr>
      <w:tr w:rsidR="00101223" w14:paraId="194EA083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B157FE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P</w:t>
            </w:r>
            <w:r>
              <w:rPr>
                <w:rFonts w:ascii="Arial" w:eastAsia="Arial" w:hAnsi="Arial" w:cs="Arial"/>
                <w:w w:val="80"/>
              </w:rPr>
              <w:t>lastic</w:t>
            </w:r>
            <w:r>
              <w:rPr>
                <w:rFonts w:ascii="Arial" w:eastAsia="Arial" w:hAnsi="Arial" w:cs="Arial"/>
                <w:spacing w:val="7"/>
                <w:w w:val="8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ets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89820A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5</w:t>
            </w:r>
          </w:p>
        </w:tc>
      </w:tr>
      <w:tr w:rsidR="00101223" w14:paraId="2E862852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708420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A</w:t>
            </w:r>
            <w:r>
              <w:rPr>
                <w:rFonts w:ascii="Arial" w:eastAsia="Arial" w:hAnsi="Arial" w:cs="Arial"/>
                <w:w w:val="81"/>
              </w:rPr>
              <w:t>sbestos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89A4DB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6</w:t>
            </w:r>
          </w:p>
        </w:tc>
      </w:tr>
      <w:tr w:rsidR="00101223" w14:paraId="3195AA37" w14:textId="77777777" w:rsidTr="003F13BB">
        <w:trPr>
          <w:trHeight w:hRule="exact" w:val="271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C5A58E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ultiple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ials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6D3BA3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7</w:t>
            </w:r>
          </w:p>
        </w:tc>
      </w:tr>
      <w:tr w:rsidR="00101223" w14:paraId="70C539D5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AFDD31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Conc</w:t>
            </w:r>
            <w:r>
              <w:rPr>
                <w:rFonts w:ascii="Arial" w:eastAsia="Arial" w:hAnsi="Arial" w:cs="Arial"/>
                <w:spacing w:val="1"/>
                <w:w w:val="81"/>
              </w:rPr>
              <w:t>r</w:t>
            </w:r>
            <w:r>
              <w:rPr>
                <w:rFonts w:ascii="Arial" w:eastAsia="Arial" w:hAnsi="Arial" w:cs="Arial"/>
                <w:w w:val="81"/>
              </w:rPr>
              <w:t>ete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C57924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8</w:t>
            </w:r>
          </w:p>
        </w:tc>
      </w:tr>
      <w:tr w:rsidR="00101223" w14:paraId="6DD77714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48A5D3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1"/>
              </w:rPr>
              <w:t>S</w:t>
            </w:r>
            <w:r>
              <w:rPr>
                <w:rFonts w:ascii="Arial" w:eastAsia="Arial" w:hAnsi="Arial" w:cs="Arial"/>
                <w:w w:val="81"/>
              </w:rPr>
              <w:t>o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o</w:t>
            </w:r>
            <w:r>
              <w:rPr>
                <w:rFonts w:ascii="Arial" w:eastAsia="Arial" w:hAnsi="Arial" w:cs="Arial"/>
                <w:w w:val="81"/>
              </w:rPr>
              <w:t>th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r</w:t>
            </w:r>
            <w:r>
              <w:rPr>
                <w:rFonts w:ascii="Arial" w:eastAsia="Arial" w:hAnsi="Arial" w:cs="Arial"/>
                <w:spacing w:val="2"/>
                <w:w w:val="8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</w:rPr>
              <w:t>m</w:t>
            </w:r>
            <w:r>
              <w:rPr>
                <w:rFonts w:ascii="Arial" w:eastAsia="Arial" w:hAnsi="Arial" w:cs="Arial"/>
                <w:w w:val="81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</w:rPr>
              <w:t>er</w:t>
            </w:r>
            <w:r>
              <w:rPr>
                <w:rFonts w:ascii="Arial" w:eastAsia="Arial" w:hAnsi="Arial" w:cs="Arial"/>
                <w:w w:val="81"/>
              </w:rPr>
              <w:t>ial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0E7CD2" w14:textId="77777777" w:rsidR="00101223" w:rsidRDefault="005053DE" w:rsidP="003F13BB">
            <w:pPr>
              <w:spacing w:before="10"/>
              <w:ind w:left="694" w:right="7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9</w:t>
            </w:r>
          </w:p>
        </w:tc>
      </w:tr>
      <w:tr w:rsidR="00101223" w14:paraId="28660DB7" w14:textId="77777777" w:rsidTr="003F13BB">
        <w:trPr>
          <w:trHeight w:hRule="exact" w:val="274"/>
        </w:trPr>
        <w:tc>
          <w:tcPr>
            <w:tcW w:w="7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001E97" w14:textId="77777777" w:rsidR="00101223" w:rsidRDefault="005053DE" w:rsidP="003F13BB">
            <w:pPr>
              <w:spacing w:before="10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</w:rPr>
              <w:t>o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t</w:t>
            </w:r>
            <w:r>
              <w:rPr>
                <w:rFonts w:ascii="Arial" w:eastAsia="Arial" w:hAnsi="Arial" w:cs="Arial"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w w:val="81"/>
              </w:rPr>
              <w:t>ll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/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could</w:t>
            </w:r>
            <w:r>
              <w:rPr>
                <w:rFonts w:ascii="Arial" w:eastAsia="Arial" w:hAnsi="Arial" w:cs="Arial"/>
                <w:spacing w:val="1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not</w:t>
            </w:r>
            <w:r>
              <w:rPr>
                <w:rFonts w:ascii="Arial" w:eastAsia="Arial" w:hAnsi="Arial" w:cs="Arial"/>
                <w:spacing w:val="4"/>
                <w:w w:val="81"/>
              </w:rPr>
              <w:t xml:space="preserve"> </w:t>
            </w:r>
            <w:r>
              <w:rPr>
                <w:rFonts w:ascii="Arial" w:eastAsia="Arial" w:hAnsi="Arial" w:cs="Arial"/>
                <w:w w:val="81"/>
              </w:rPr>
              <w:t>see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A28F73" w14:textId="77777777" w:rsidR="00101223" w:rsidRDefault="005053DE" w:rsidP="003F13BB">
            <w:pPr>
              <w:spacing w:before="10"/>
              <w:ind w:left="648" w:right="6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10</w:t>
            </w:r>
          </w:p>
        </w:tc>
      </w:tr>
    </w:tbl>
    <w:p w14:paraId="6E28DE46" w14:textId="77777777" w:rsidR="00101223" w:rsidRDefault="00101223" w:rsidP="003F13BB">
      <w:pPr>
        <w:spacing w:before="8" w:line="180" w:lineRule="exact"/>
        <w:rPr>
          <w:sz w:val="18"/>
          <w:szCs w:val="18"/>
        </w:rPr>
      </w:pPr>
    </w:p>
    <w:p w14:paraId="308A97BD" w14:textId="77777777" w:rsidR="00101223" w:rsidRDefault="00101223" w:rsidP="003F13BB">
      <w:pPr>
        <w:spacing w:line="200" w:lineRule="exact"/>
      </w:pPr>
    </w:p>
    <w:p w14:paraId="4FEBF597" w14:textId="77777777" w:rsidR="00101223" w:rsidRDefault="00101223" w:rsidP="003F13BB">
      <w:pPr>
        <w:spacing w:line="200" w:lineRule="exact"/>
      </w:pPr>
    </w:p>
    <w:p w14:paraId="2A398A15" w14:textId="77777777" w:rsidR="00101223" w:rsidRDefault="00101223" w:rsidP="003F13BB">
      <w:pPr>
        <w:spacing w:line="200" w:lineRule="exact"/>
      </w:pPr>
    </w:p>
    <w:p w14:paraId="7C731481" w14:textId="77777777" w:rsidR="00101223" w:rsidRDefault="00101223" w:rsidP="003F13BB">
      <w:pPr>
        <w:spacing w:line="200" w:lineRule="exact"/>
      </w:pPr>
    </w:p>
    <w:p w14:paraId="65E680A3" w14:textId="77777777" w:rsidR="00101223" w:rsidRDefault="00101223" w:rsidP="003F13BB">
      <w:pPr>
        <w:spacing w:line="200" w:lineRule="exact"/>
      </w:pPr>
    </w:p>
    <w:p w14:paraId="56E1DD15" w14:textId="77777777" w:rsidR="00101223" w:rsidRDefault="00101223" w:rsidP="003F13BB">
      <w:pPr>
        <w:spacing w:line="200" w:lineRule="exact"/>
      </w:pPr>
    </w:p>
    <w:p w14:paraId="31EB4FBD" w14:textId="77777777" w:rsidR="00101223" w:rsidRDefault="00101223" w:rsidP="003F13BB">
      <w:pPr>
        <w:spacing w:line="200" w:lineRule="exact"/>
      </w:pPr>
    </w:p>
    <w:p w14:paraId="2B5EC8B9" w14:textId="77777777" w:rsidR="00101223" w:rsidRDefault="00101223" w:rsidP="003F13BB">
      <w:pPr>
        <w:spacing w:line="200" w:lineRule="exact"/>
      </w:pPr>
    </w:p>
    <w:p w14:paraId="6E472A7C" w14:textId="77777777" w:rsidR="00101223" w:rsidRDefault="00101223" w:rsidP="003F13BB">
      <w:pPr>
        <w:spacing w:line="200" w:lineRule="exact"/>
      </w:pPr>
    </w:p>
    <w:p w14:paraId="3B35C99D" w14:textId="77777777" w:rsidR="00101223" w:rsidRDefault="00101223" w:rsidP="003F13BB">
      <w:pPr>
        <w:spacing w:line="200" w:lineRule="exact"/>
      </w:pPr>
    </w:p>
    <w:p w14:paraId="19845B89" w14:textId="77777777" w:rsidR="00101223" w:rsidRDefault="00101223" w:rsidP="003F13BB">
      <w:pPr>
        <w:spacing w:line="200" w:lineRule="exact"/>
      </w:pPr>
    </w:p>
    <w:p w14:paraId="05B865E6" w14:textId="77777777" w:rsidR="00101223" w:rsidRDefault="00101223" w:rsidP="003F13BB">
      <w:pPr>
        <w:spacing w:line="200" w:lineRule="exact"/>
      </w:pPr>
    </w:p>
    <w:p w14:paraId="0E29D4D7" w14:textId="77777777" w:rsidR="00101223" w:rsidRDefault="00101223" w:rsidP="003F13BB">
      <w:pPr>
        <w:spacing w:line="200" w:lineRule="exact"/>
      </w:pPr>
    </w:p>
    <w:p w14:paraId="75D6FCFE" w14:textId="77777777" w:rsidR="00101223" w:rsidRDefault="00101223" w:rsidP="003F13BB">
      <w:pPr>
        <w:spacing w:line="200" w:lineRule="exact"/>
      </w:pPr>
    </w:p>
    <w:p w14:paraId="53B481A7" w14:textId="77777777" w:rsidR="00101223" w:rsidRDefault="00101223" w:rsidP="003F13BB">
      <w:pPr>
        <w:spacing w:line="200" w:lineRule="exact"/>
      </w:pPr>
    </w:p>
    <w:p w14:paraId="43FF8252" w14:textId="77777777" w:rsidR="00101223" w:rsidRDefault="00101223" w:rsidP="003F13BB">
      <w:pPr>
        <w:spacing w:line="200" w:lineRule="exact"/>
      </w:pPr>
    </w:p>
    <w:p w14:paraId="3C374F05" w14:textId="77777777" w:rsidR="00101223" w:rsidRDefault="00101223" w:rsidP="003F13BB">
      <w:pPr>
        <w:spacing w:line="200" w:lineRule="exact"/>
      </w:pPr>
    </w:p>
    <w:p w14:paraId="30DF3461" w14:textId="77777777" w:rsidR="00101223" w:rsidRDefault="00101223" w:rsidP="003F13BB">
      <w:pPr>
        <w:spacing w:line="200" w:lineRule="exact"/>
      </w:pPr>
    </w:p>
    <w:p w14:paraId="7DE9449A" w14:textId="77777777" w:rsidR="00101223" w:rsidRDefault="00101223" w:rsidP="003F13BB">
      <w:pPr>
        <w:spacing w:line="200" w:lineRule="exact"/>
      </w:pPr>
    </w:p>
    <w:p w14:paraId="78F9C034" w14:textId="77777777" w:rsidR="00101223" w:rsidRDefault="00101223" w:rsidP="003F13BB">
      <w:pPr>
        <w:spacing w:line="200" w:lineRule="exact"/>
      </w:pPr>
    </w:p>
    <w:p w14:paraId="204F7943" w14:textId="77777777" w:rsidR="00101223" w:rsidRDefault="00101223" w:rsidP="003F13BB">
      <w:pPr>
        <w:spacing w:line="200" w:lineRule="exact"/>
      </w:pPr>
    </w:p>
    <w:p w14:paraId="0AFF9BAD" w14:textId="77777777" w:rsidR="00101223" w:rsidRDefault="005053DE" w:rsidP="00731C5D">
      <w:pPr>
        <w:spacing w:before="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t>S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I</w:t>
      </w:r>
      <w:r>
        <w:rPr>
          <w:rFonts w:ascii="Arial" w:eastAsia="Arial" w:hAnsi="Arial" w:cs="Arial"/>
          <w:b/>
          <w:i/>
          <w:spacing w:val="1"/>
          <w:w w:val="81"/>
          <w:sz w:val="24"/>
          <w:szCs w:val="24"/>
        </w:rPr>
        <w:t>G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N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A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TU</w:t>
      </w:r>
      <w:r>
        <w:rPr>
          <w:rFonts w:ascii="Arial" w:eastAsia="Arial" w:hAnsi="Arial" w:cs="Arial"/>
          <w:b/>
          <w:i/>
          <w:spacing w:val="-1"/>
          <w:w w:val="81"/>
          <w:sz w:val="24"/>
          <w:szCs w:val="24"/>
        </w:rPr>
        <w:t>R</w:t>
      </w:r>
      <w:r>
        <w:rPr>
          <w:rFonts w:ascii="Arial" w:eastAsia="Arial" w:hAnsi="Arial" w:cs="Arial"/>
          <w:b/>
          <w:i/>
          <w:w w:val="8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12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pacing w:val="1"/>
          <w:w w:val="82"/>
          <w:sz w:val="24"/>
          <w:szCs w:val="24"/>
        </w:rPr>
        <w:t>P</w:t>
      </w:r>
      <w:r>
        <w:rPr>
          <w:rFonts w:ascii="Arial" w:eastAsia="Arial" w:hAnsi="Arial" w:cs="Arial"/>
          <w:b/>
          <w:i/>
          <w:w w:val="82"/>
          <w:sz w:val="24"/>
          <w:szCs w:val="24"/>
        </w:rPr>
        <w:t>AGE</w:t>
      </w:r>
    </w:p>
    <w:p w14:paraId="0B03FDDD" w14:textId="77777777" w:rsidR="00101223" w:rsidRDefault="00101223" w:rsidP="003F13BB">
      <w:pPr>
        <w:spacing w:before="2" w:line="100" w:lineRule="exact"/>
        <w:rPr>
          <w:sz w:val="10"/>
          <w:szCs w:val="10"/>
        </w:rPr>
      </w:pPr>
    </w:p>
    <w:p w14:paraId="332EBBBC" w14:textId="77777777" w:rsidR="00101223" w:rsidRDefault="005053DE" w:rsidP="003F13BB">
      <w:pPr>
        <w:ind w:left="18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118.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w w:val="80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</w:t>
      </w:r>
      <w:r>
        <w:rPr>
          <w:rFonts w:ascii="Arial" w:eastAsia="Arial" w:hAnsi="Arial" w:cs="Arial"/>
          <w:b/>
          <w:w w:val="80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ER</w:t>
      </w:r>
      <w:r>
        <w:rPr>
          <w:rFonts w:ascii="Arial" w:eastAsia="Arial" w:hAnsi="Arial" w:cs="Arial"/>
          <w:b/>
          <w:w w:val="80"/>
        </w:rPr>
        <w:t xml:space="preserve">: </w:t>
      </w:r>
      <w:r>
        <w:rPr>
          <w:rFonts w:ascii="Arial" w:eastAsia="Arial" w:hAnsi="Arial" w:cs="Arial"/>
          <w:b/>
          <w:spacing w:val="18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Do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u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v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an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oth</w:t>
      </w:r>
      <w:r>
        <w:rPr>
          <w:rFonts w:ascii="Arial" w:eastAsia="Arial" w:hAnsi="Arial" w:cs="Arial"/>
          <w:b/>
          <w:w w:val="80"/>
        </w:rPr>
        <w:t>er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omm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int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 xml:space="preserve">w? </w:t>
      </w:r>
      <w:r>
        <w:rPr>
          <w:rFonts w:ascii="Arial" w:eastAsia="Arial" w:hAnsi="Arial" w:cs="Arial"/>
          <w:b/>
          <w:spacing w:val="19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Fo</w:t>
      </w:r>
      <w:r>
        <w:rPr>
          <w:rFonts w:ascii="Arial" w:eastAsia="Arial" w:hAnsi="Arial" w:cs="Arial"/>
          <w:b/>
          <w:w w:val="80"/>
        </w:rPr>
        <w:t>r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x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mp</w:t>
      </w:r>
      <w:r>
        <w:rPr>
          <w:rFonts w:ascii="Arial" w:eastAsia="Arial" w:hAnsi="Arial" w:cs="Arial"/>
          <w:b/>
          <w:w w:val="80"/>
        </w:rPr>
        <w:t>le,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id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g</w:t>
      </w:r>
      <w:r>
        <w:rPr>
          <w:rFonts w:ascii="Arial" w:eastAsia="Arial" w:hAnsi="Arial" w:cs="Arial"/>
          <w:b/>
          <w:spacing w:val="11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se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g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>t</w:t>
      </w:r>
    </w:p>
    <w:p w14:paraId="22E4FAD5" w14:textId="77777777" w:rsidR="00101223" w:rsidRDefault="005053DE" w:rsidP="003F13BB">
      <w:pPr>
        <w:tabs>
          <w:tab w:val="left" w:pos="9400"/>
        </w:tabs>
        <w:ind w:left="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9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  <w:u w:val="single" w:color="000000"/>
        </w:rPr>
        <w:t>h</w:t>
      </w:r>
      <w:r>
        <w:rPr>
          <w:rFonts w:ascii="Arial" w:eastAsia="Arial" w:hAnsi="Arial" w:cs="Arial"/>
          <w:b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pp</w:t>
      </w:r>
      <w:r>
        <w:rPr>
          <w:rFonts w:ascii="Arial" w:eastAsia="Arial" w:hAnsi="Arial" w:cs="Arial"/>
          <w:b/>
          <w:w w:val="81"/>
          <w:u w:val="single" w:color="000000"/>
        </w:rPr>
        <w:t>en</w:t>
      </w:r>
      <w:proofErr w:type="gramEnd"/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du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n</w:t>
      </w:r>
      <w:r>
        <w:rPr>
          <w:rFonts w:ascii="Arial" w:eastAsia="Arial" w:hAnsi="Arial" w:cs="Arial"/>
          <w:b/>
          <w:w w:val="81"/>
          <w:u w:val="single" w:color="000000"/>
        </w:rPr>
        <w:t>g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th</w:t>
      </w:r>
      <w:r>
        <w:rPr>
          <w:rFonts w:ascii="Arial" w:eastAsia="Arial" w:hAnsi="Arial" w:cs="Arial"/>
          <w:b/>
          <w:w w:val="81"/>
          <w:u w:val="single" w:color="000000"/>
        </w:rPr>
        <w:t xml:space="preserve">e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int</w:t>
      </w:r>
      <w:r>
        <w:rPr>
          <w:rFonts w:ascii="Arial" w:eastAsia="Arial" w:hAnsi="Arial" w:cs="Arial"/>
          <w:b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  <w:u w:val="single" w:color="000000"/>
        </w:rPr>
        <w:t>vi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 xml:space="preserve">w? </w:t>
      </w:r>
      <w:r>
        <w:rPr>
          <w:rFonts w:ascii="Arial" w:eastAsia="Arial" w:hAnsi="Arial" w:cs="Arial"/>
          <w:b/>
          <w:u w:val="single" w:color="000000"/>
        </w:rPr>
        <w:tab/>
      </w:r>
    </w:p>
    <w:p w14:paraId="4577878F" w14:textId="77777777" w:rsidR="00101223" w:rsidRDefault="00101223" w:rsidP="003F13BB">
      <w:pPr>
        <w:spacing w:before="2" w:line="120" w:lineRule="exact"/>
        <w:rPr>
          <w:sz w:val="13"/>
          <w:szCs w:val="13"/>
        </w:rPr>
      </w:pPr>
    </w:p>
    <w:p w14:paraId="15984C0C" w14:textId="27ADBD3D" w:rsidR="00101223" w:rsidRDefault="00753C45" w:rsidP="003F13BB">
      <w:pPr>
        <w:spacing w:line="220" w:lineRule="exact"/>
        <w:ind w:left="198"/>
        <w:rPr>
          <w:rFonts w:ascii="Arial" w:eastAsia="Arial" w:hAnsi="Arial" w:cs="Arial"/>
        </w:rPr>
      </w:pPr>
      <w:r>
        <w:pict w14:anchorId="3A1B975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6" type="#_x0000_t202" style="position:absolute;left:0;text-align:left;margin-left:59.35pt;margin-top:-1.2pt;width:461.4pt;height:101.25pt;z-index:-189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118"/>
                    <w:gridCol w:w="298"/>
                    <w:gridCol w:w="790"/>
                  </w:tblGrid>
                  <w:tr w:rsidR="003F13BB" w14:paraId="4F7F70FD" w14:textId="77777777">
                    <w:trPr>
                      <w:trHeight w:hRule="exact" w:val="266"/>
                    </w:trPr>
                    <w:tc>
                      <w:tcPr>
                        <w:tcW w:w="8416" w:type="dxa"/>
                        <w:gridSpan w:val="2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2CC89A" w14:textId="77777777" w:rsidR="003F13BB" w:rsidRDefault="003F13BB"/>
                    </w:tc>
                    <w:tc>
                      <w:tcPr>
                        <w:tcW w:w="7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81883A7" w14:textId="77777777" w:rsidR="003F13BB" w:rsidRDefault="003F13BB">
                        <w:pPr>
                          <w:spacing w:before="8"/>
                          <w:ind w:left="302" w:right="31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0</w:t>
                        </w:r>
                      </w:p>
                    </w:tc>
                  </w:tr>
                  <w:tr w:rsidR="003F13BB" w14:paraId="3800B1FF" w14:textId="77777777">
                    <w:trPr>
                      <w:trHeight w:hRule="exact" w:val="786"/>
                    </w:trPr>
                    <w:tc>
                      <w:tcPr>
                        <w:tcW w:w="81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71E7326" w14:textId="77777777" w:rsidR="003F13BB" w:rsidRDefault="003F13BB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14:paraId="16345F76" w14:textId="77777777" w:rsidR="003F13BB" w:rsidRDefault="003F13BB">
                        <w:pPr>
                          <w:ind w:left="-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8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w w:val="80"/>
                          </w:rPr>
                          <w:t>es: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8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8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81"/>
                          </w:rPr>
                          <w:t>xplain]</w:t>
                        </w:r>
                      </w:p>
                    </w:tc>
                    <w:tc>
                      <w:tcPr>
                        <w:tcW w:w="29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723EDF7F" w14:textId="77777777" w:rsidR="003F13BB" w:rsidRDefault="003F13BB"/>
                    </w:tc>
                    <w:tc>
                      <w:tcPr>
                        <w:tcW w:w="79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7110FCBA" w14:textId="77777777" w:rsidR="003F13BB" w:rsidRDefault="003F13BB">
                        <w:pPr>
                          <w:spacing w:line="200" w:lineRule="exact"/>
                        </w:pPr>
                      </w:p>
                      <w:p w14:paraId="33BC537F" w14:textId="77777777" w:rsidR="003F13BB" w:rsidRDefault="003F13BB">
                        <w:pPr>
                          <w:spacing w:line="200" w:lineRule="exact"/>
                        </w:pPr>
                      </w:p>
                      <w:p w14:paraId="5ADC0694" w14:textId="77777777" w:rsidR="003F13BB" w:rsidRDefault="003F13BB">
                        <w:pPr>
                          <w:spacing w:line="200" w:lineRule="exact"/>
                        </w:pPr>
                      </w:p>
                      <w:p w14:paraId="45F534A1" w14:textId="77777777" w:rsidR="003F13BB" w:rsidRDefault="003F13BB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6AF0EEA9" w14:textId="77777777" w:rsidR="003F13BB" w:rsidRDefault="003F13BB">
                        <w:pPr>
                          <w:ind w:left="326" w:right="29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81"/>
                          </w:rPr>
                          <w:t>1</w:t>
                        </w:r>
                      </w:p>
                    </w:tc>
                  </w:tr>
                  <w:tr w:rsidR="003F13BB" w14:paraId="59CC7260" w14:textId="77777777">
                    <w:trPr>
                      <w:trHeight w:hRule="exact" w:val="45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0DB94CFF" w14:textId="77777777" w:rsidR="003F13BB" w:rsidRDefault="003F13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right w:val="single" w:sz="5" w:space="0" w:color="000000"/>
                        </w:tcBorders>
                      </w:tcPr>
                      <w:p w14:paraId="18CB7F72" w14:textId="77777777" w:rsidR="003F13BB" w:rsidRDefault="003F13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51E503B7" w14:textId="77777777" w:rsidR="003F13BB" w:rsidRDefault="003F13BB"/>
                    </w:tc>
                  </w:tr>
                  <w:tr w:rsidR="003F13BB" w14:paraId="7384E367" w14:textId="77777777">
                    <w:trPr>
                      <w:trHeight w:hRule="exact" w:val="478"/>
                    </w:trPr>
                    <w:tc>
                      <w:tcPr>
                        <w:tcW w:w="8118" w:type="dxa"/>
                        <w:tcBorders>
                          <w:top w:val="single" w:sz="4" w:space="0" w:color="000000"/>
                          <w:left w:val="single" w:sz="5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134CA020" w14:textId="77777777" w:rsidR="003F13BB" w:rsidRDefault="003F13BB"/>
                    </w:tc>
                    <w:tc>
                      <w:tcPr>
                        <w:tcW w:w="298" w:type="dxa"/>
                        <w:vMerge/>
                        <w:tcBorders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A79788" w14:textId="77777777" w:rsidR="003F13BB" w:rsidRDefault="003F13BB"/>
                    </w:tc>
                    <w:tc>
                      <w:tcPr>
                        <w:tcW w:w="79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16D272E" w14:textId="77777777" w:rsidR="003F13BB" w:rsidRDefault="003F13BB"/>
                    </w:tc>
                  </w:tr>
                </w:tbl>
                <w:p w14:paraId="4C14E280" w14:textId="77777777" w:rsidR="003F13BB" w:rsidRDefault="003F13BB"/>
              </w:txbxContent>
            </v:textbox>
            <w10:wrap anchorx="page"/>
          </v:shape>
        </w:pict>
      </w:r>
      <w:r w:rsidR="005053DE">
        <w:rPr>
          <w:rFonts w:ascii="Arial" w:eastAsia="Arial" w:hAnsi="Arial" w:cs="Arial"/>
          <w:w w:val="81"/>
          <w:position w:val="-1"/>
        </w:rPr>
        <w:t>No</w:t>
      </w:r>
    </w:p>
    <w:p w14:paraId="0EAA2CB3" w14:textId="77777777" w:rsidR="00101223" w:rsidRDefault="00101223" w:rsidP="003F13BB">
      <w:pPr>
        <w:spacing w:before="5" w:line="100" w:lineRule="exact"/>
        <w:rPr>
          <w:sz w:val="11"/>
          <w:szCs w:val="11"/>
        </w:rPr>
      </w:pPr>
    </w:p>
    <w:p w14:paraId="31817551" w14:textId="77777777" w:rsidR="00101223" w:rsidRDefault="00101223" w:rsidP="003F13BB">
      <w:pPr>
        <w:spacing w:line="200" w:lineRule="exact"/>
      </w:pPr>
    </w:p>
    <w:p w14:paraId="4E7E774C" w14:textId="77777777" w:rsidR="00101223" w:rsidRDefault="00101223" w:rsidP="003F13BB">
      <w:pPr>
        <w:spacing w:line="200" w:lineRule="exact"/>
      </w:pPr>
    </w:p>
    <w:p w14:paraId="64B37466" w14:textId="77777777" w:rsidR="00101223" w:rsidRDefault="00101223" w:rsidP="003F13BB">
      <w:pPr>
        <w:spacing w:line="200" w:lineRule="exact"/>
      </w:pPr>
    </w:p>
    <w:p w14:paraId="53856C6F" w14:textId="77777777" w:rsidR="00101223" w:rsidRDefault="00101223" w:rsidP="003F13BB">
      <w:pPr>
        <w:spacing w:line="200" w:lineRule="exact"/>
      </w:pPr>
    </w:p>
    <w:p w14:paraId="409DB012" w14:textId="77777777" w:rsidR="00101223" w:rsidRDefault="00101223" w:rsidP="003F13BB">
      <w:pPr>
        <w:spacing w:line="200" w:lineRule="exact"/>
      </w:pPr>
    </w:p>
    <w:p w14:paraId="7C7882E5" w14:textId="77777777" w:rsidR="00101223" w:rsidRDefault="00101223" w:rsidP="003F13BB">
      <w:pPr>
        <w:spacing w:line="200" w:lineRule="exact"/>
      </w:pPr>
    </w:p>
    <w:p w14:paraId="36427BA9" w14:textId="77777777" w:rsidR="00101223" w:rsidRDefault="00101223" w:rsidP="003F13BB">
      <w:pPr>
        <w:spacing w:line="200" w:lineRule="exact"/>
      </w:pPr>
    </w:p>
    <w:p w14:paraId="2F8ECE99" w14:textId="77777777" w:rsidR="00101223" w:rsidRDefault="00101223" w:rsidP="003F13BB">
      <w:pPr>
        <w:spacing w:line="200" w:lineRule="exact"/>
      </w:pPr>
    </w:p>
    <w:p w14:paraId="14989302" w14:textId="77777777" w:rsidR="00101223" w:rsidRDefault="00101223" w:rsidP="003F13BB">
      <w:pPr>
        <w:spacing w:line="200" w:lineRule="exact"/>
      </w:pPr>
    </w:p>
    <w:p w14:paraId="3C4C7BE2" w14:textId="77777777" w:rsidR="00101223" w:rsidRDefault="00101223" w:rsidP="003F13BB">
      <w:pPr>
        <w:spacing w:line="200" w:lineRule="exact"/>
      </w:pPr>
    </w:p>
    <w:p w14:paraId="5D3963DE" w14:textId="77777777" w:rsidR="00101223" w:rsidRDefault="005053DE" w:rsidP="003F13BB">
      <w:pPr>
        <w:spacing w:before="35"/>
        <w:ind w:left="188" w:right="8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119.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IN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W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ER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proofErr w:type="gramEnd"/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4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ondu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spacing w:val="-2"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ei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tho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f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was</w:t>
      </w:r>
      <w:r>
        <w:rPr>
          <w:rFonts w:ascii="Arial" w:eastAsia="Arial" w:hAnsi="Arial" w:cs="Arial"/>
          <w:b/>
          <w:spacing w:val="1"/>
          <w:w w:val="81"/>
        </w:rPr>
        <w:t xml:space="preserve"> cho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s</w:t>
      </w:r>
      <w:r>
        <w:rPr>
          <w:rFonts w:ascii="Arial" w:eastAsia="Arial" w:hAnsi="Arial" w:cs="Arial"/>
          <w:b/>
          <w:w w:val="81"/>
        </w:rPr>
        <w:t>el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thod</w:t>
      </w:r>
      <w:r>
        <w:rPr>
          <w:rFonts w:ascii="Arial" w:eastAsia="Arial" w:hAnsi="Arial" w:cs="Arial"/>
          <w:b/>
          <w:w w:val="81"/>
        </w:rPr>
        <w:t>.</w:t>
      </w:r>
    </w:p>
    <w:p w14:paraId="7DB92286" w14:textId="77777777" w:rsidR="00101223" w:rsidRDefault="00101223" w:rsidP="003F13BB">
      <w:pPr>
        <w:spacing w:before="2" w:line="100" w:lineRule="exact"/>
        <w:rPr>
          <w:sz w:val="11"/>
          <w:szCs w:val="11"/>
        </w:rPr>
      </w:pPr>
    </w:p>
    <w:p w14:paraId="426E5794" w14:textId="77777777" w:rsidR="00101223" w:rsidRDefault="00101223" w:rsidP="003F13BB">
      <w:pPr>
        <w:spacing w:line="200" w:lineRule="exact"/>
      </w:pPr>
    </w:p>
    <w:p w14:paraId="1E22ADFF" w14:textId="77777777" w:rsidR="00101223" w:rsidRDefault="00101223" w:rsidP="003F13BB">
      <w:pPr>
        <w:spacing w:line="200" w:lineRule="exact"/>
      </w:pPr>
    </w:p>
    <w:p w14:paraId="3379D253" w14:textId="77777777" w:rsidR="00101223" w:rsidRDefault="00753C45" w:rsidP="003F13BB">
      <w:pPr>
        <w:spacing w:line="220" w:lineRule="exact"/>
        <w:ind w:left="188"/>
        <w:rPr>
          <w:rFonts w:ascii="Arial" w:eastAsia="Arial" w:hAnsi="Arial" w:cs="Arial"/>
        </w:rPr>
      </w:pPr>
      <w:r>
        <w:pict w14:anchorId="4F8A8108">
          <v:group id="_x0000_s2053" style="position:absolute;left:0;text-align:left;margin-left:59.05pt;margin-top:22.4pt;width:375.6pt;height:.6pt;z-index:-18926;mso-position-horizontal-relative:page" coordorigin="1182,448" coordsize="7512,13">
            <v:polyline id="_x0000_s2055" style="position:absolute" points="3564,1365,8658,1365" coordorigin="1188,455" coordsize="5094,0" filled="f" strokeweight="7968emu">
              <v:path arrowok="t"/>
              <o:lock v:ext="edit" verticies="t"/>
            </v:polyline>
            <v:polyline id="_x0000_s2054" style="position:absolute" points="18876,1365,21272,1365" coordorigin="6292,455" coordsize="2396,0" filled="f" strokeweight="7968emu">
              <v:path arrowok="t"/>
              <o:lock v:ext="edit" verticies="t"/>
            </v:polyline>
            <w10:wrap anchorx="page"/>
          </v:group>
        </w:pict>
      </w:r>
      <w:r w:rsidR="005053DE">
        <w:rPr>
          <w:rFonts w:ascii="Arial" w:eastAsia="Arial" w:hAnsi="Arial" w:cs="Arial"/>
          <w:b/>
          <w:w w:val="81"/>
          <w:position w:val="-1"/>
        </w:rPr>
        <w:t>IN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T</w:t>
      </w:r>
      <w:r w:rsidR="005053DE">
        <w:rPr>
          <w:rFonts w:ascii="Arial" w:eastAsia="Arial" w:hAnsi="Arial" w:cs="Arial"/>
          <w:b/>
          <w:spacing w:val="-1"/>
          <w:w w:val="81"/>
          <w:position w:val="-1"/>
        </w:rPr>
        <w:t>E</w:t>
      </w:r>
      <w:r w:rsidR="005053DE">
        <w:rPr>
          <w:rFonts w:ascii="Arial" w:eastAsia="Arial" w:hAnsi="Arial" w:cs="Arial"/>
          <w:b/>
          <w:spacing w:val="2"/>
          <w:w w:val="81"/>
          <w:position w:val="-1"/>
        </w:rPr>
        <w:t>R</w:t>
      </w:r>
      <w:r w:rsidR="005053DE">
        <w:rPr>
          <w:rFonts w:ascii="Arial" w:eastAsia="Arial" w:hAnsi="Arial" w:cs="Arial"/>
          <w:b/>
          <w:spacing w:val="-1"/>
          <w:w w:val="81"/>
          <w:position w:val="-1"/>
        </w:rPr>
        <w:t>V</w:t>
      </w:r>
      <w:r w:rsidR="005053DE">
        <w:rPr>
          <w:rFonts w:ascii="Arial" w:eastAsia="Arial" w:hAnsi="Arial" w:cs="Arial"/>
          <w:b/>
          <w:w w:val="81"/>
          <w:position w:val="-1"/>
        </w:rPr>
        <w:t>I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E</w:t>
      </w:r>
      <w:r w:rsidR="005053DE">
        <w:rPr>
          <w:rFonts w:ascii="Arial" w:eastAsia="Arial" w:hAnsi="Arial" w:cs="Arial"/>
          <w:b/>
          <w:w w:val="81"/>
          <w:position w:val="-1"/>
        </w:rPr>
        <w:t>W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E</w:t>
      </w:r>
      <w:r w:rsidR="005053DE">
        <w:rPr>
          <w:rFonts w:ascii="Arial" w:eastAsia="Arial" w:hAnsi="Arial" w:cs="Arial"/>
          <w:b/>
          <w:w w:val="81"/>
          <w:position w:val="-1"/>
        </w:rPr>
        <w:t>R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 xml:space="preserve"> </w:t>
      </w:r>
      <w:r w:rsidR="005053DE">
        <w:rPr>
          <w:rFonts w:ascii="Arial" w:eastAsia="Arial" w:hAnsi="Arial" w:cs="Arial"/>
          <w:b/>
          <w:spacing w:val="-1"/>
          <w:w w:val="81"/>
          <w:position w:val="-1"/>
        </w:rPr>
        <w:t>S</w:t>
      </w:r>
      <w:r w:rsidR="005053DE">
        <w:rPr>
          <w:rFonts w:ascii="Arial" w:eastAsia="Arial" w:hAnsi="Arial" w:cs="Arial"/>
          <w:b/>
          <w:w w:val="81"/>
          <w:position w:val="-1"/>
        </w:rPr>
        <w:t>I</w:t>
      </w:r>
      <w:r w:rsidR="005053DE">
        <w:rPr>
          <w:rFonts w:ascii="Arial" w:eastAsia="Arial" w:hAnsi="Arial" w:cs="Arial"/>
          <w:b/>
          <w:spacing w:val="3"/>
          <w:w w:val="81"/>
          <w:position w:val="-1"/>
        </w:rPr>
        <w:t>G</w:t>
      </w:r>
      <w:r w:rsidR="005053DE">
        <w:rPr>
          <w:rFonts w:ascii="Arial" w:eastAsia="Arial" w:hAnsi="Arial" w:cs="Arial"/>
          <w:b/>
          <w:w w:val="81"/>
          <w:position w:val="-1"/>
        </w:rPr>
        <w:t>N</w:t>
      </w:r>
      <w:r w:rsidR="005053DE">
        <w:rPr>
          <w:rFonts w:ascii="Arial" w:eastAsia="Arial" w:hAnsi="Arial" w:cs="Arial"/>
          <w:b/>
          <w:spacing w:val="-1"/>
          <w:w w:val="81"/>
          <w:position w:val="-1"/>
        </w:rPr>
        <w:t>A</w:t>
      </w:r>
      <w:r w:rsidR="005053DE">
        <w:rPr>
          <w:rFonts w:ascii="Arial" w:eastAsia="Arial" w:hAnsi="Arial" w:cs="Arial"/>
          <w:b/>
          <w:spacing w:val="1"/>
          <w:w w:val="81"/>
          <w:position w:val="-1"/>
        </w:rPr>
        <w:t>T</w:t>
      </w:r>
      <w:r w:rsidR="005053DE">
        <w:rPr>
          <w:rFonts w:ascii="Arial" w:eastAsia="Arial" w:hAnsi="Arial" w:cs="Arial"/>
          <w:b/>
          <w:w w:val="81"/>
          <w:position w:val="-1"/>
        </w:rPr>
        <w:t>U</w:t>
      </w:r>
      <w:r w:rsidR="005053DE">
        <w:rPr>
          <w:rFonts w:ascii="Arial" w:eastAsia="Arial" w:hAnsi="Arial" w:cs="Arial"/>
          <w:b/>
          <w:spacing w:val="2"/>
          <w:w w:val="81"/>
          <w:position w:val="-1"/>
        </w:rPr>
        <w:t>R</w:t>
      </w:r>
      <w:r w:rsidR="005053DE">
        <w:rPr>
          <w:rFonts w:ascii="Arial" w:eastAsia="Arial" w:hAnsi="Arial" w:cs="Arial"/>
          <w:b/>
          <w:spacing w:val="-1"/>
          <w:w w:val="81"/>
          <w:position w:val="-1"/>
        </w:rPr>
        <w:t>E</w:t>
      </w:r>
      <w:r w:rsidR="005053DE">
        <w:rPr>
          <w:rFonts w:ascii="Arial" w:eastAsia="Arial" w:hAnsi="Arial" w:cs="Arial"/>
          <w:b/>
          <w:w w:val="81"/>
          <w:position w:val="-1"/>
        </w:rPr>
        <w:t>:</w:t>
      </w:r>
    </w:p>
    <w:p w14:paraId="638686F4" w14:textId="77777777" w:rsidR="00101223" w:rsidRDefault="00101223" w:rsidP="003F13BB">
      <w:pPr>
        <w:spacing w:before="3" w:line="180" w:lineRule="exact"/>
        <w:rPr>
          <w:sz w:val="18"/>
          <w:szCs w:val="18"/>
        </w:rPr>
      </w:pPr>
    </w:p>
    <w:p w14:paraId="3AF41F73" w14:textId="77777777" w:rsidR="00101223" w:rsidRDefault="00101223" w:rsidP="003F13BB">
      <w:pPr>
        <w:spacing w:line="200" w:lineRule="exact"/>
      </w:pPr>
    </w:p>
    <w:p w14:paraId="42674C54" w14:textId="77777777" w:rsidR="00101223" w:rsidRDefault="00101223" w:rsidP="003F13BB">
      <w:pPr>
        <w:spacing w:line="200" w:lineRule="exact"/>
      </w:pPr>
    </w:p>
    <w:p w14:paraId="0FE80C48" w14:textId="4F4189B4" w:rsidR="00101223" w:rsidRDefault="005053DE" w:rsidP="003F13BB">
      <w:pPr>
        <w:spacing w:before="35"/>
        <w:ind w:left="188" w:right="297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120.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S</w:t>
      </w:r>
      <w:r>
        <w:rPr>
          <w:rFonts w:ascii="Arial" w:eastAsia="Arial" w:hAnsi="Arial" w:cs="Arial"/>
          <w:b/>
          <w:w w:val="81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R</w:t>
      </w:r>
      <w:r>
        <w:rPr>
          <w:rFonts w:ascii="Arial" w:eastAsia="Arial" w:hAnsi="Arial" w:cs="Arial"/>
          <w:b/>
          <w:w w:val="81"/>
        </w:rPr>
        <w:t xml:space="preserve">: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Do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w w:val="81"/>
        </w:rPr>
        <w:t>u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an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oth</w:t>
      </w:r>
      <w:r>
        <w:rPr>
          <w:rFonts w:ascii="Arial" w:eastAsia="Arial" w:hAnsi="Arial" w:cs="Arial"/>
          <w:b/>
          <w:w w:val="81"/>
        </w:rPr>
        <w:t>er c</w:t>
      </w:r>
      <w:r>
        <w:rPr>
          <w:rFonts w:ascii="Arial" w:eastAsia="Arial" w:hAnsi="Arial" w:cs="Arial"/>
          <w:b/>
          <w:spacing w:val="1"/>
          <w:w w:val="81"/>
        </w:rPr>
        <w:t>omm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o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 xml:space="preserve">w?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e</w:t>
      </w:r>
      <w:r>
        <w:rPr>
          <w:rFonts w:ascii="Arial" w:eastAsia="Arial" w:hAnsi="Arial" w:cs="Arial"/>
          <w:b/>
          <w:spacing w:val="1"/>
          <w:w w:val="81"/>
        </w:rPr>
        <w:t>x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mp</w:t>
      </w:r>
      <w:r>
        <w:rPr>
          <w:rFonts w:ascii="Arial" w:eastAsia="Arial" w:hAnsi="Arial" w:cs="Arial"/>
          <w:b/>
          <w:w w:val="81"/>
        </w:rPr>
        <w:t>le,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id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l</w:t>
      </w:r>
      <w:r>
        <w:rPr>
          <w:rFonts w:ascii="Arial" w:eastAsia="Arial" w:hAnsi="Arial" w:cs="Arial"/>
          <w:b/>
          <w:w w:val="81"/>
        </w:rPr>
        <w:t>se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ign</w:t>
      </w:r>
      <w:r>
        <w:rPr>
          <w:rFonts w:ascii="Arial" w:eastAsia="Arial" w:hAnsi="Arial" w:cs="Arial"/>
          <w:b/>
          <w:spacing w:val="-2"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ic</w:t>
      </w:r>
      <w:r>
        <w:rPr>
          <w:rFonts w:ascii="Arial" w:eastAsia="Arial" w:hAnsi="Arial" w:cs="Arial"/>
          <w:b/>
          <w:spacing w:val="1"/>
          <w:w w:val="81"/>
        </w:rPr>
        <w:t>an</w:t>
      </w:r>
      <w:r>
        <w:rPr>
          <w:rFonts w:ascii="Arial" w:eastAsia="Arial" w:hAnsi="Arial" w:cs="Arial"/>
          <w:b/>
          <w:w w:val="81"/>
        </w:rPr>
        <w:t xml:space="preserve">t 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pp</w:t>
      </w:r>
      <w:r>
        <w:rPr>
          <w:rFonts w:ascii="Arial" w:eastAsia="Arial" w:hAnsi="Arial" w:cs="Arial"/>
          <w:b/>
          <w:w w:val="81"/>
        </w:rPr>
        <w:t>en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 xml:space="preserve">g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w?</w:t>
      </w:r>
    </w:p>
    <w:p w14:paraId="542BF0DC" w14:textId="77777777" w:rsidR="00101223" w:rsidRDefault="00101223" w:rsidP="003F13BB">
      <w:pPr>
        <w:spacing w:before="10" w:line="80" w:lineRule="exact"/>
        <w:rPr>
          <w:sz w:val="9"/>
          <w:szCs w:val="9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4"/>
        <w:gridCol w:w="207"/>
        <w:gridCol w:w="790"/>
      </w:tblGrid>
      <w:tr w:rsidR="00101223" w14:paraId="33FE2A9F" w14:textId="77777777">
        <w:trPr>
          <w:trHeight w:hRule="exact" w:val="264"/>
        </w:trPr>
        <w:tc>
          <w:tcPr>
            <w:tcW w:w="84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056F" w14:textId="77777777" w:rsidR="00101223" w:rsidRDefault="005053DE" w:rsidP="003F13BB">
            <w:pPr>
              <w:spacing w:before="6"/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No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1412C" w14:textId="77777777" w:rsidR="00101223" w:rsidRDefault="005053DE" w:rsidP="003F13BB">
            <w:pPr>
              <w:spacing w:before="6"/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0</w:t>
            </w:r>
          </w:p>
        </w:tc>
      </w:tr>
      <w:tr w:rsidR="00101223" w14:paraId="211F7E49" w14:textId="77777777">
        <w:trPr>
          <w:trHeight w:hRule="exact" w:val="788"/>
        </w:trPr>
        <w:tc>
          <w:tcPr>
            <w:tcW w:w="82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38B5F658" w14:textId="77777777" w:rsidR="00101223" w:rsidRDefault="00101223" w:rsidP="003F13BB">
            <w:pPr>
              <w:spacing w:before="4" w:line="100" w:lineRule="exact"/>
              <w:rPr>
                <w:sz w:val="11"/>
                <w:szCs w:val="11"/>
              </w:rPr>
            </w:pPr>
          </w:p>
          <w:p w14:paraId="37B86CFB" w14:textId="77777777" w:rsidR="00101223" w:rsidRDefault="005053DE" w:rsidP="003F13BB">
            <w:pPr>
              <w:ind w:lef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80"/>
              </w:rPr>
              <w:t>Y</w:t>
            </w:r>
            <w:r>
              <w:rPr>
                <w:rFonts w:ascii="Arial" w:eastAsia="Arial" w:hAnsi="Arial" w:cs="Arial"/>
                <w:w w:val="80"/>
              </w:rPr>
              <w:t>es:</w:t>
            </w:r>
            <w:r>
              <w:rPr>
                <w:rFonts w:ascii="Arial" w:eastAsia="Arial" w:hAnsi="Arial" w:cs="Arial"/>
                <w:spacing w:val="6"/>
                <w:w w:val="80"/>
              </w:rPr>
              <w:t xml:space="preserve"> </w:t>
            </w:r>
            <w:r>
              <w:rPr>
                <w:rFonts w:ascii="Arial" w:eastAsia="Arial" w:hAnsi="Arial" w:cs="Arial"/>
                <w:i/>
                <w:w w:val="81"/>
              </w:rPr>
              <w:t>[</w:t>
            </w:r>
            <w:r>
              <w:rPr>
                <w:rFonts w:ascii="Arial" w:eastAsia="Arial" w:hAnsi="Arial" w:cs="Arial"/>
                <w:i/>
                <w:spacing w:val="1"/>
                <w:w w:val="81"/>
              </w:rPr>
              <w:t>E</w:t>
            </w:r>
            <w:r>
              <w:rPr>
                <w:rFonts w:ascii="Arial" w:eastAsia="Arial" w:hAnsi="Arial" w:cs="Arial"/>
                <w:i/>
                <w:w w:val="81"/>
              </w:rPr>
              <w:t>xplain]</w:t>
            </w:r>
          </w:p>
        </w:tc>
        <w:tc>
          <w:tcPr>
            <w:tcW w:w="207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14:paraId="393998F3" w14:textId="77777777" w:rsidR="00101223" w:rsidRDefault="00101223" w:rsidP="003F13BB"/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AD6BDB" w14:textId="77777777" w:rsidR="00101223" w:rsidRDefault="00101223" w:rsidP="003F13BB">
            <w:pPr>
              <w:spacing w:line="200" w:lineRule="exact"/>
            </w:pPr>
          </w:p>
          <w:p w14:paraId="250F98A3" w14:textId="77777777" w:rsidR="00101223" w:rsidRDefault="00101223" w:rsidP="003F13BB">
            <w:pPr>
              <w:spacing w:line="200" w:lineRule="exact"/>
            </w:pPr>
          </w:p>
          <w:p w14:paraId="625F643A" w14:textId="77777777" w:rsidR="00101223" w:rsidRDefault="00101223" w:rsidP="003F13BB">
            <w:pPr>
              <w:spacing w:line="200" w:lineRule="exact"/>
            </w:pPr>
          </w:p>
          <w:p w14:paraId="0094FC10" w14:textId="77777777" w:rsidR="00101223" w:rsidRDefault="00101223" w:rsidP="003F13BB">
            <w:pPr>
              <w:spacing w:before="18" w:line="240" w:lineRule="exact"/>
              <w:rPr>
                <w:sz w:val="24"/>
                <w:szCs w:val="24"/>
              </w:rPr>
            </w:pPr>
          </w:p>
          <w:p w14:paraId="6E969002" w14:textId="77777777" w:rsidR="00101223" w:rsidRDefault="005053DE" w:rsidP="003F13BB">
            <w:pPr>
              <w:ind w:left="302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1"/>
              </w:rPr>
              <w:t>1</w:t>
            </w:r>
          </w:p>
        </w:tc>
      </w:tr>
      <w:tr w:rsidR="00101223" w14:paraId="2CF75850" w14:textId="77777777">
        <w:trPr>
          <w:trHeight w:hRule="exact" w:val="458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503C8891" w14:textId="77777777" w:rsidR="00101223" w:rsidRDefault="00101223" w:rsidP="003F13BB"/>
        </w:tc>
        <w:tc>
          <w:tcPr>
            <w:tcW w:w="207" w:type="dxa"/>
            <w:vMerge/>
            <w:tcBorders>
              <w:left w:val="nil"/>
              <w:right w:val="single" w:sz="5" w:space="0" w:color="000000"/>
            </w:tcBorders>
          </w:tcPr>
          <w:p w14:paraId="3D4FF88B" w14:textId="77777777" w:rsidR="00101223" w:rsidRDefault="00101223" w:rsidP="003F13BB"/>
        </w:tc>
        <w:tc>
          <w:tcPr>
            <w:tcW w:w="7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FECC7B" w14:textId="77777777" w:rsidR="00101223" w:rsidRDefault="00101223" w:rsidP="003F13BB"/>
        </w:tc>
      </w:tr>
      <w:tr w:rsidR="00101223" w14:paraId="0B1628F4" w14:textId="77777777">
        <w:trPr>
          <w:trHeight w:hRule="exact" w:val="475"/>
        </w:trPr>
        <w:tc>
          <w:tcPr>
            <w:tcW w:w="821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2803AF6F" w14:textId="77777777" w:rsidR="00101223" w:rsidRDefault="00101223" w:rsidP="003F13BB"/>
        </w:tc>
        <w:tc>
          <w:tcPr>
            <w:tcW w:w="207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</w:tcPr>
          <w:p w14:paraId="306DFBE8" w14:textId="77777777" w:rsidR="00101223" w:rsidRDefault="00101223" w:rsidP="003F13BB"/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5D12C" w14:textId="77777777" w:rsidR="00101223" w:rsidRDefault="00101223" w:rsidP="003F13BB"/>
        </w:tc>
      </w:tr>
    </w:tbl>
    <w:p w14:paraId="6C2DD34F" w14:textId="77777777" w:rsidR="00101223" w:rsidRDefault="00101223" w:rsidP="003F13BB">
      <w:pPr>
        <w:spacing w:line="140" w:lineRule="exact"/>
        <w:rPr>
          <w:sz w:val="14"/>
          <w:szCs w:val="14"/>
        </w:rPr>
      </w:pPr>
    </w:p>
    <w:p w14:paraId="35106028" w14:textId="77777777" w:rsidR="00101223" w:rsidRDefault="00101223" w:rsidP="003F13BB">
      <w:pPr>
        <w:spacing w:line="200" w:lineRule="exact"/>
      </w:pPr>
    </w:p>
    <w:p w14:paraId="5045AC15" w14:textId="77777777" w:rsidR="00101223" w:rsidRDefault="005053DE" w:rsidP="003F13BB">
      <w:pPr>
        <w:spacing w:before="35"/>
        <w:ind w:left="188" w:right="54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0"/>
        </w:rPr>
        <w:t xml:space="preserve">121. 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U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PE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V</w:t>
      </w:r>
      <w:r>
        <w:rPr>
          <w:rFonts w:ascii="Arial" w:eastAsia="Arial" w:hAnsi="Arial" w:cs="Arial"/>
          <w:b/>
          <w:spacing w:val="2"/>
          <w:w w:val="80"/>
          <w:u w:val="single" w:color="000000"/>
        </w:rPr>
        <w:t>I</w:t>
      </w:r>
      <w:r>
        <w:rPr>
          <w:rFonts w:ascii="Arial" w:eastAsia="Arial" w:hAnsi="Arial" w:cs="Arial"/>
          <w:b/>
          <w:spacing w:val="-1"/>
          <w:w w:val="80"/>
          <w:u w:val="single" w:color="000000"/>
        </w:rPr>
        <w:t>S</w:t>
      </w:r>
      <w:r>
        <w:rPr>
          <w:rFonts w:ascii="Arial" w:eastAsia="Arial" w:hAnsi="Arial" w:cs="Arial"/>
          <w:b/>
          <w:w w:val="80"/>
          <w:u w:val="single" w:color="000000"/>
        </w:rPr>
        <w:t>O</w:t>
      </w:r>
      <w:r>
        <w:rPr>
          <w:rFonts w:ascii="Arial" w:eastAsia="Arial" w:hAnsi="Arial" w:cs="Arial"/>
          <w:b/>
          <w:spacing w:val="1"/>
          <w:w w:val="80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0"/>
        </w:rPr>
        <w:t>: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spacing w:val="2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y</w:t>
      </w:r>
      <w:proofErr w:type="gramEnd"/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at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is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n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vi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0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</w:t>
      </w:r>
      <w:r>
        <w:rPr>
          <w:rFonts w:ascii="Arial" w:eastAsia="Arial" w:hAnsi="Arial" w:cs="Arial"/>
          <w:b/>
          <w:spacing w:val="1"/>
          <w:w w:val="80"/>
        </w:rPr>
        <w:t>a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condu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c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ce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wi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w w:val="80"/>
        </w:rPr>
        <w:t>h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1"/>
          <w:w w:val="80"/>
        </w:rPr>
        <w:t>tr</w:t>
      </w:r>
      <w:r>
        <w:rPr>
          <w:rFonts w:ascii="Arial" w:eastAsia="Arial" w:hAnsi="Arial" w:cs="Arial"/>
          <w:b/>
          <w:spacing w:val="1"/>
          <w:w w:val="80"/>
        </w:rPr>
        <w:t>u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iv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o i</w:t>
      </w:r>
      <w:r>
        <w:rPr>
          <w:rFonts w:ascii="Arial" w:eastAsia="Arial" w:hAnsi="Arial" w:cs="Arial"/>
          <w:b/>
          <w:spacing w:val="1"/>
          <w:w w:val="81"/>
        </w:rPr>
        <w:t>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vi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we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du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 xml:space="preserve">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All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spon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b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k</w:t>
      </w:r>
      <w:r>
        <w:rPr>
          <w:rFonts w:ascii="Arial" w:eastAsia="Arial" w:hAnsi="Arial" w:cs="Arial"/>
          <w:b/>
          <w:spacing w:val="-2"/>
          <w:w w:val="81"/>
        </w:rPr>
        <w:t>e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fo</w:t>
      </w:r>
      <w:r>
        <w:rPr>
          <w:rFonts w:ascii="Arial" w:eastAsia="Arial" w:hAnsi="Arial" w:cs="Arial"/>
          <w:b/>
          <w:w w:val="81"/>
        </w:rPr>
        <w:t>r c</w:t>
      </w:r>
      <w:r>
        <w:rPr>
          <w:rFonts w:ascii="Arial" w:eastAsia="Arial" w:hAnsi="Arial" w:cs="Arial"/>
          <w:b/>
          <w:spacing w:val="1"/>
          <w:w w:val="81"/>
        </w:rPr>
        <w:t>omp</w:t>
      </w:r>
      <w:r>
        <w:rPr>
          <w:rFonts w:ascii="Arial" w:eastAsia="Arial" w:hAnsi="Arial" w:cs="Arial"/>
          <w:b/>
          <w:w w:val="81"/>
        </w:rPr>
        <w:t>le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s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y.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info</w:t>
      </w:r>
      <w:r>
        <w:rPr>
          <w:rFonts w:ascii="Arial" w:eastAsia="Arial" w:hAnsi="Arial" w:cs="Arial"/>
          <w:b/>
          <w:spacing w:val="9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w w:val="81"/>
        </w:rPr>
        <w:t xml:space="preserve">n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bou</w:t>
      </w:r>
      <w:r>
        <w:rPr>
          <w:rFonts w:ascii="Arial" w:eastAsia="Arial" w:hAnsi="Arial" w:cs="Arial"/>
          <w:b/>
          <w:w w:val="80"/>
        </w:rPr>
        <w:t>t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-1"/>
          <w:w w:val="80"/>
        </w:rPr>
        <w:t>t</w:t>
      </w:r>
      <w:r>
        <w:rPr>
          <w:rFonts w:ascii="Arial" w:eastAsia="Arial" w:hAnsi="Arial" w:cs="Arial"/>
          <w:b/>
          <w:spacing w:val="1"/>
          <w:w w:val="80"/>
        </w:rPr>
        <w:t>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f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st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g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spacing w:val="-2"/>
          <w:w w:val="80"/>
        </w:rPr>
        <w:t>i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2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s</w:t>
      </w:r>
      <w:r>
        <w:rPr>
          <w:rFonts w:ascii="Arial" w:eastAsia="Arial" w:hAnsi="Arial" w:cs="Arial"/>
          <w:b/>
          <w:w w:val="80"/>
        </w:rPr>
        <w:t>ed</w:t>
      </w:r>
      <w:r>
        <w:rPr>
          <w:rFonts w:ascii="Arial" w:eastAsia="Arial" w:hAnsi="Arial" w:cs="Arial"/>
          <w:b/>
          <w:spacing w:val="8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5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ob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v</w:t>
      </w:r>
      <w:r>
        <w:rPr>
          <w:rFonts w:ascii="Arial" w:eastAsia="Arial" w:hAnsi="Arial" w:cs="Arial"/>
          <w:b/>
          <w:spacing w:val="1"/>
          <w:w w:val="80"/>
        </w:rPr>
        <w:t>at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-1"/>
          <w:w w:val="80"/>
        </w:rPr>
        <w:t>o</w:t>
      </w:r>
      <w:r>
        <w:rPr>
          <w:rFonts w:ascii="Arial" w:eastAsia="Arial" w:hAnsi="Arial" w:cs="Arial"/>
          <w:b/>
          <w:spacing w:val="1"/>
          <w:w w:val="80"/>
        </w:rPr>
        <w:t>n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I</w:t>
      </w:r>
      <w:r>
        <w:rPr>
          <w:rFonts w:ascii="Arial" w:eastAsia="Arial" w:hAnsi="Arial" w:cs="Arial"/>
          <w:b/>
          <w:spacing w:val="3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p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1"/>
          <w:w w:val="80"/>
        </w:rPr>
        <w:t>on</w:t>
      </w:r>
      <w:r>
        <w:rPr>
          <w:rFonts w:ascii="Arial" w:eastAsia="Arial" w:hAnsi="Arial" w:cs="Arial"/>
          <w:b/>
          <w:w w:val="80"/>
        </w:rPr>
        <w:t>al</w:t>
      </w:r>
      <w:r>
        <w:rPr>
          <w:rFonts w:ascii="Arial" w:eastAsia="Arial" w:hAnsi="Arial" w:cs="Arial"/>
          <w:b/>
          <w:spacing w:val="1"/>
          <w:w w:val="80"/>
        </w:rPr>
        <w:t>l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12"/>
          <w:w w:val="80"/>
        </w:rPr>
        <w:t xml:space="preserve"> </w:t>
      </w:r>
      <w:r>
        <w:rPr>
          <w:rFonts w:ascii="Arial" w:eastAsia="Arial" w:hAnsi="Arial" w:cs="Arial"/>
          <w:b/>
          <w:spacing w:val="2"/>
          <w:w w:val="80"/>
        </w:rPr>
        <w:t>m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1"/>
          <w:w w:val="80"/>
        </w:rPr>
        <w:t>d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i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an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a</w:t>
      </w:r>
      <w:r>
        <w:rPr>
          <w:rFonts w:ascii="Arial" w:eastAsia="Arial" w:hAnsi="Arial" w:cs="Arial"/>
          <w:b/>
          <w:spacing w:val="-1"/>
          <w:w w:val="80"/>
        </w:rPr>
        <w:t>r</w:t>
      </w:r>
      <w:r>
        <w:rPr>
          <w:rFonts w:ascii="Arial" w:eastAsia="Arial" w:hAnsi="Arial" w:cs="Arial"/>
          <w:b/>
          <w:w w:val="80"/>
        </w:rPr>
        <w:t>ea</w:t>
      </w:r>
      <w:r>
        <w:rPr>
          <w:rFonts w:ascii="Arial" w:eastAsia="Arial" w:hAnsi="Arial" w:cs="Arial"/>
          <w:b/>
          <w:spacing w:val="6"/>
          <w:w w:val="80"/>
        </w:rPr>
        <w:t xml:space="preserve"> </w:t>
      </w:r>
      <w:r>
        <w:rPr>
          <w:rFonts w:ascii="Arial" w:eastAsia="Arial" w:hAnsi="Arial" w:cs="Arial"/>
          <w:b/>
          <w:w w:val="80"/>
        </w:rPr>
        <w:t>c</w:t>
      </w:r>
      <w:r>
        <w:rPr>
          <w:rFonts w:ascii="Arial" w:eastAsia="Arial" w:hAnsi="Arial" w:cs="Arial"/>
          <w:b/>
          <w:spacing w:val="1"/>
          <w:w w:val="80"/>
        </w:rPr>
        <w:t>ho</w:t>
      </w:r>
      <w:r>
        <w:rPr>
          <w:rFonts w:ascii="Arial" w:eastAsia="Arial" w:hAnsi="Arial" w:cs="Arial"/>
          <w:b/>
          <w:w w:val="80"/>
        </w:rPr>
        <w:t>s</w:t>
      </w:r>
      <w:r>
        <w:rPr>
          <w:rFonts w:ascii="Arial" w:eastAsia="Arial" w:hAnsi="Arial" w:cs="Arial"/>
          <w:b/>
          <w:spacing w:val="-2"/>
          <w:w w:val="80"/>
        </w:rPr>
        <w:t>e</w:t>
      </w:r>
      <w:r>
        <w:rPr>
          <w:rFonts w:ascii="Arial" w:eastAsia="Arial" w:hAnsi="Arial" w:cs="Arial"/>
          <w:b/>
          <w:w w:val="80"/>
        </w:rPr>
        <w:t>n</w:t>
      </w:r>
      <w:r>
        <w:rPr>
          <w:rFonts w:ascii="Arial" w:eastAsia="Arial" w:hAnsi="Arial" w:cs="Arial"/>
          <w:b/>
          <w:spacing w:val="7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b</w:t>
      </w:r>
      <w:r>
        <w:rPr>
          <w:rFonts w:ascii="Arial" w:eastAsia="Arial" w:hAnsi="Arial" w:cs="Arial"/>
          <w:b/>
          <w:w w:val="80"/>
        </w:rPr>
        <w:t>y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0"/>
        </w:rPr>
        <w:t>th</w:t>
      </w:r>
      <w:r>
        <w:rPr>
          <w:rFonts w:ascii="Arial" w:eastAsia="Arial" w:hAnsi="Arial" w:cs="Arial"/>
          <w:b/>
          <w:w w:val="80"/>
        </w:rPr>
        <w:t>e</w:t>
      </w:r>
      <w:r>
        <w:rPr>
          <w:rFonts w:ascii="Arial" w:eastAsia="Arial" w:hAnsi="Arial" w:cs="Arial"/>
          <w:b/>
          <w:spacing w:val="4"/>
          <w:w w:val="80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app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op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e s</w:t>
      </w:r>
      <w:r>
        <w:rPr>
          <w:rFonts w:ascii="Arial" w:eastAsia="Arial" w:hAnsi="Arial" w:cs="Arial"/>
          <w:b/>
          <w:spacing w:val="1"/>
          <w:w w:val="81"/>
        </w:rPr>
        <w:t>amp</w:t>
      </w:r>
      <w:r>
        <w:rPr>
          <w:rFonts w:ascii="Arial" w:eastAsia="Arial" w:hAnsi="Arial" w:cs="Arial"/>
          <w:b/>
          <w:w w:val="81"/>
        </w:rPr>
        <w:t>li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m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t</w:t>
      </w:r>
      <w:r>
        <w:rPr>
          <w:rFonts w:ascii="Arial" w:eastAsia="Arial" w:hAnsi="Arial" w:cs="Arial"/>
          <w:b/>
          <w:spacing w:val="1"/>
          <w:w w:val="81"/>
        </w:rPr>
        <w:t>hod</w:t>
      </w:r>
      <w:r>
        <w:rPr>
          <w:rFonts w:ascii="Arial" w:eastAsia="Arial" w:hAnsi="Arial" w:cs="Arial"/>
          <w:b/>
          <w:w w:val="81"/>
        </w:rPr>
        <w:t>.</w:t>
      </w:r>
    </w:p>
    <w:p w14:paraId="1BE77B65" w14:textId="77777777" w:rsidR="00101223" w:rsidRDefault="00101223" w:rsidP="003F13BB">
      <w:pPr>
        <w:spacing w:line="200" w:lineRule="exact"/>
      </w:pPr>
    </w:p>
    <w:p w14:paraId="1A759C66" w14:textId="77777777" w:rsidR="00101223" w:rsidRDefault="00101223" w:rsidP="003F13BB">
      <w:pPr>
        <w:spacing w:before="19" w:line="240" w:lineRule="exact"/>
        <w:rPr>
          <w:sz w:val="24"/>
          <w:szCs w:val="24"/>
        </w:rPr>
      </w:pPr>
    </w:p>
    <w:p w14:paraId="2CFDAC34" w14:textId="77777777" w:rsidR="00101223" w:rsidRDefault="005053DE" w:rsidP="003F13BB">
      <w:pPr>
        <w:tabs>
          <w:tab w:val="left" w:pos="84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spacing w:val="2"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PE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V</w:t>
      </w:r>
      <w:r>
        <w:rPr>
          <w:rFonts w:ascii="Arial" w:eastAsia="Arial" w:hAnsi="Arial" w:cs="Arial"/>
          <w:b/>
          <w:spacing w:val="2"/>
          <w:w w:val="81"/>
          <w:position w:val="-1"/>
        </w:rPr>
        <w:t>I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OR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IGNA</w:t>
      </w:r>
      <w:r>
        <w:rPr>
          <w:rFonts w:ascii="Arial" w:eastAsia="Arial" w:hAnsi="Arial" w:cs="Arial"/>
          <w:b/>
          <w:spacing w:val="3"/>
          <w:w w:val="81"/>
          <w:position w:val="-1"/>
        </w:rPr>
        <w:t>T</w:t>
      </w:r>
      <w:r>
        <w:rPr>
          <w:rFonts w:ascii="Arial" w:eastAsia="Arial" w:hAnsi="Arial" w:cs="Arial"/>
          <w:b/>
          <w:w w:val="81"/>
          <w:position w:val="-1"/>
        </w:rPr>
        <w:t>U</w:t>
      </w:r>
      <w:r>
        <w:rPr>
          <w:rFonts w:ascii="Arial" w:eastAsia="Arial" w:hAnsi="Arial" w:cs="Arial"/>
          <w:b/>
          <w:spacing w:val="-1"/>
          <w:w w:val="81"/>
          <w:position w:val="-1"/>
        </w:rPr>
        <w:t>R</w:t>
      </w:r>
      <w:r>
        <w:rPr>
          <w:rFonts w:ascii="Arial" w:eastAsia="Arial" w:hAnsi="Arial" w:cs="Arial"/>
          <w:b/>
          <w:spacing w:val="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1AC414BE" w14:textId="77777777" w:rsidR="00101223" w:rsidRDefault="00101223" w:rsidP="003F13BB">
      <w:pPr>
        <w:spacing w:before="8" w:line="160" w:lineRule="exact"/>
        <w:rPr>
          <w:sz w:val="17"/>
          <w:szCs w:val="17"/>
        </w:rPr>
      </w:pPr>
    </w:p>
    <w:p w14:paraId="6F5C8C4C" w14:textId="77777777" w:rsidR="00101223" w:rsidRDefault="00101223" w:rsidP="003F13BB">
      <w:pPr>
        <w:spacing w:line="200" w:lineRule="exact"/>
      </w:pPr>
    </w:p>
    <w:p w14:paraId="4C7F2031" w14:textId="77777777" w:rsidR="00101223" w:rsidRDefault="00101223" w:rsidP="003F13BB">
      <w:pPr>
        <w:spacing w:line="200" w:lineRule="exact"/>
      </w:pPr>
    </w:p>
    <w:p w14:paraId="4402D6E3" w14:textId="77777777" w:rsidR="00101223" w:rsidRDefault="005053DE" w:rsidP="003F13BB">
      <w:pPr>
        <w:spacing w:before="40" w:line="220" w:lineRule="exact"/>
        <w:ind w:left="188" w:right="17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</w:rPr>
        <w:t xml:space="preserve">122. 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D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A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T</w:t>
      </w:r>
      <w:r>
        <w:rPr>
          <w:rFonts w:ascii="Arial" w:eastAsia="Arial" w:hAnsi="Arial" w:cs="Arial"/>
          <w:b/>
          <w:w w:val="81"/>
          <w:u w:val="single" w:color="000000"/>
        </w:rPr>
        <w:t xml:space="preserve">A 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E</w:t>
      </w:r>
      <w:r>
        <w:rPr>
          <w:rFonts w:ascii="Arial" w:eastAsia="Arial" w:hAnsi="Arial" w:cs="Arial"/>
          <w:b/>
          <w:w w:val="81"/>
          <w:u w:val="single" w:color="000000"/>
        </w:rPr>
        <w:t>NTRY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 xml:space="preserve"> </w:t>
      </w:r>
      <w:r>
        <w:rPr>
          <w:rFonts w:ascii="Arial" w:eastAsia="Arial" w:hAnsi="Arial" w:cs="Arial"/>
          <w:b/>
          <w:w w:val="81"/>
          <w:u w:val="single" w:color="000000"/>
        </w:rPr>
        <w:t>CL</w:t>
      </w:r>
      <w:r>
        <w:rPr>
          <w:rFonts w:ascii="Arial" w:eastAsia="Arial" w:hAnsi="Arial" w:cs="Arial"/>
          <w:b/>
          <w:spacing w:val="-1"/>
          <w:w w:val="81"/>
          <w:u w:val="single" w:color="000000"/>
        </w:rPr>
        <w:t>E</w:t>
      </w:r>
      <w:r>
        <w:rPr>
          <w:rFonts w:ascii="Arial" w:eastAsia="Arial" w:hAnsi="Arial" w:cs="Arial"/>
          <w:b/>
          <w:spacing w:val="2"/>
          <w:w w:val="81"/>
          <w:u w:val="single" w:color="000000"/>
        </w:rPr>
        <w:t>R</w:t>
      </w:r>
      <w:r>
        <w:rPr>
          <w:rFonts w:ascii="Arial" w:eastAsia="Arial" w:hAnsi="Arial" w:cs="Arial"/>
          <w:b/>
          <w:spacing w:val="1"/>
          <w:w w:val="81"/>
          <w:u w:val="single" w:color="000000"/>
        </w:rPr>
        <w:t>K</w:t>
      </w:r>
      <w:r>
        <w:rPr>
          <w:rFonts w:ascii="Arial" w:eastAsia="Arial" w:hAnsi="Arial" w:cs="Arial"/>
          <w:b/>
          <w:spacing w:val="1"/>
          <w:w w:val="81"/>
        </w:rPr>
        <w:t>: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c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y</w:t>
      </w:r>
      <w:r>
        <w:rPr>
          <w:rFonts w:ascii="Arial" w:eastAsia="Arial" w:hAnsi="Arial" w:cs="Arial"/>
          <w:b/>
          <w:spacing w:val="1"/>
          <w:w w:val="81"/>
        </w:rPr>
        <w:t xml:space="preserve"> th</w:t>
      </w:r>
      <w:r>
        <w:rPr>
          <w:rFonts w:ascii="Arial" w:eastAsia="Arial" w:hAnsi="Arial" w:cs="Arial"/>
          <w:b/>
          <w:w w:val="81"/>
        </w:rPr>
        <w:t>at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 xml:space="preserve"> h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v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ent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 xml:space="preserve">ed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 xml:space="preserve"> co</w:t>
      </w:r>
      <w:r>
        <w:rPr>
          <w:rFonts w:ascii="Arial" w:eastAsia="Arial" w:hAnsi="Arial" w:cs="Arial"/>
          <w:b/>
          <w:spacing w:val="-1"/>
          <w:w w:val="81"/>
        </w:rPr>
        <w:t>n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ed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 xml:space="preserve">in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is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qu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-2"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onn</w:t>
      </w:r>
      <w:r>
        <w:rPr>
          <w:rFonts w:ascii="Arial" w:eastAsia="Arial" w:hAnsi="Arial" w:cs="Arial"/>
          <w:b/>
          <w:w w:val="81"/>
        </w:rPr>
        <w:t>ai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e,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in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c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o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d</w:t>
      </w:r>
      <w:r>
        <w:rPr>
          <w:rFonts w:ascii="Arial" w:eastAsia="Arial" w:hAnsi="Arial" w:cs="Arial"/>
          <w:b/>
          <w:w w:val="81"/>
        </w:rPr>
        <w:t>a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ce wi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h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th</w:t>
      </w:r>
      <w:r>
        <w:rPr>
          <w:rFonts w:ascii="Arial" w:eastAsia="Arial" w:hAnsi="Arial" w:cs="Arial"/>
          <w:b/>
          <w:w w:val="81"/>
        </w:rPr>
        <w:t>e</w:t>
      </w:r>
      <w:r>
        <w:rPr>
          <w:rFonts w:ascii="Arial" w:eastAsia="Arial" w:hAnsi="Arial" w:cs="Arial"/>
          <w:b/>
          <w:spacing w:val="1"/>
          <w:w w:val="81"/>
        </w:rPr>
        <w:t xml:space="preserve"> in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w w:val="81"/>
        </w:rPr>
        <w:t>c</w:t>
      </w:r>
      <w:r>
        <w:rPr>
          <w:rFonts w:ascii="Arial" w:eastAsia="Arial" w:hAnsi="Arial" w:cs="Arial"/>
          <w:b/>
          <w:spacing w:val="1"/>
          <w:w w:val="81"/>
        </w:rPr>
        <w:t>t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-1"/>
          <w:w w:val="81"/>
        </w:rPr>
        <w:t>o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s</w:t>
      </w:r>
      <w:r>
        <w:rPr>
          <w:rFonts w:ascii="Arial" w:eastAsia="Arial" w:hAnsi="Arial" w:cs="Arial"/>
          <w:b/>
          <w:spacing w:val="1"/>
          <w:w w:val="81"/>
        </w:rPr>
        <w:t xml:space="preserve"> g</w:t>
      </w:r>
      <w:r>
        <w:rPr>
          <w:rFonts w:ascii="Arial" w:eastAsia="Arial" w:hAnsi="Arial" w:cs="Arial"/>
          <w:b/>
          <w:w w:val="81"/>
        </w:rPr>
        <w:t>iv</w:t>
      </w:r>
      <w:r>
        <w:rPr>
          <w:rFonts w:ascii="Arial" w:eastAsia="Arial" w:hAnsi="Arial" w:cs="Arial"/>
          <w:b/>
          <w:spacing w:val="1"/>
          <w:w w:val="81"/>
        </w:rPr>
        <w:t>e</w:t>
      </w:r>
      <w:r>
        <w:rPr>
          <w:rFonts w:ascii="Arial" w:eastAsia="Arial" w:hAnsi="Arial" w:cs="Arial"/>
          <w:b/>
          <w:w w:val="81"/>
        </w:rPr>
        <w:t>n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-1"/>
          <w:w w:val="81"/>
        </w:rPr>
        <w:t>d</w:t>
      </w:r>
      <w:r>
        <w:rPr>
          <w:rFonts w:ascii="Arial" w:eastAsia="Arial" w:hAnsi="Arial" w:cs="Arial"/>
          <w:b/>
          <w:spacing w:val="1"/>
          <w:w w:val="81"/>
        </w:rPr>
        <w:t>u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</w:t>
      </w:r>
      <w:r>
        <w:rPr>
          <w:rFonts w:ascii="Arial" w:eastAsia="Arial" w:hAnsi="Arial" w:cs="Arial"/>
          <w:b/>
          <w:w w:val="81"/>
        </w:rPr>
        <w:t>g</w:t>
      </w:r>
      <w:r>
        <w:rPr>
          <w:rFonts w:ascii="Arial" w:eastAsia="Arial" w:hAnsi="Arial" w:cs="Arial"/>
          <w:b/>
          <w:spacing w:val="2"/>
          <w:w w:val="81"/>
        </w:rPr>
        <w:t xml:space="preserve"> </w:t>
      </w:r>
      <w:r>
        <w:rPr>
          <w:rFonts w:ascii="Arial" w:eastAsia="Arial" w:hAnsi="Arial" w:cs="Arial"/>
          <w:b/>
          <w:spacing w:val="1"/>
          <w:w w:val="81"/>
        </w:rPr>
        <w:t>b</w:t>
      </w:r>
      <w:r>
        <w:rPr>
          <w:rFonts w:ascii="Arial" w:eastAsia="Arial" w:hAnsi="Arial" w:cs="Arial"/>
          <w:b/>
          <w:spacing w:val="-1"/>
          <w:w w:val="81"/>
        </w:rPr>
        <w:t>r</w:t>
      </w:r>
      <w:r>
        <w:rPr>
          <w:rFonts w:ascii="Arial" w:eastAsia="Arial" w:hAnsi="Arial" w:cs="Arial"/>
          <w:b/>
          <w:w w:val="81"/>
        </w:rPr>
        <w:t>ie</w:t>
      </w:r>
      <w:r>
        <w:rPr>
          <w:rFonts w:ascii="Arial" w:eastAsia="Arial" w:hAnsi="Arial" w:cs="Arial"/>
          <w:b/>
          <w:spacing w:val="1"/>
          <w:w w:val="81"/>
        </w:rPr>
        <w:t>f</w:t>
      </w:r>
      <w:r>
        <w:rPr>
          <w:rFonts w:ascii="Arial" w:eastAsia="Arial" w:hAnsi="Arial" w:cs="Arial"/>
          <w:b/>
          <w:w w:val="81"/>
        </w:rPr>
        <w:t>i</w:t>
      </w:r>
      <w:r>
        <w:rPr>
          <w:rFonts w:ascii="Arial" w:eastAsia="Arial" w:hAnsi="Arial" w:cs="Arial"/>
          <w:b/>
          <w:spacing w:val="1"/>
          <w:w w:val="81"/>
        </w:rPr>
        <w:t>ng</w:t>
      </w:r>
      <w:r>
        <w:rPr>
          <w:rFonts w:ascii="Arial" w:eastAsia="Arial" w:hAnsi="Arial" w:cs="Arial"/>
          <w:b/>
          <w:w w:val="81"/>
        </w:rPr>
        <w:t>.</w:t>
      </w:r>
    </w:p>
    <w:p w14:paraId="3BFA8933" w14:textId="77777777" w:rsidR="00101223" w:rsidRDefault="00101223" w:rsidP="003F13BB">
      <w:pPr>
        <w:spacing w:line="200" w:lineRule="exact"/>
      </w:pPr>
    </w:p>
    <w:p w14:paraId="156E2EFD" w14:textId="77777777" w:rsidR="00101223" w:rsidRDefault="00101223" w:rsidP="003F13BB">
      <w:pPr>
        <w:spacing w:before="16" w:line="240" w:lineRule="exact"/>
        <w:rPr>
          <w:sz w:val="24"/>
          <w:szCs w:val="24"/>
        </w:rPr>
      </w:pPr>
    </w:p>
    <w:p w14:paraId="3F0D61FF" w14:textId="77777777" w:rsidR="00101223" w:rsidRDefault="005053DE" w:rsidP="003F13BB">
      <w:pPr>
        <w:tabs>
          <w:tab w:val="left" w:pos="7960"/>
        </w:tabs>
        <w:spacing w:line="220" w:lineRule="exact"/>
        <w:ind w:left="5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81"/>
          <w:position w:val="-1"/>
        </w:rPr>
        <w:t>CL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RK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w w:val="81"/>
          <w:position w:val="-1"/>
        </w:rPr>
        <w:t>S</w:t>
      </w:r>
      <w:r>
        <w:rPr>
          <w:rFonts w:ascii="Arial" w:eastAsia="Arial" w:hAnsi="Arial" w:cs="Arial"/>
          <w:b/>
          <w:w w:val="81"/>
          <w:position w:val="-1"/>
        </w:rPr>
        <w:t>IG</w:t>
      </w:r>
      <w:r>
        <w:rPr>
          <w:rFonts w:ascii="Arial" w:eastAsia="Arial" w:hAnsi="Arial" w:cs="Arial"/>
          <w:b/>
          <w:spacing w:val="2"/>
          <w:w w:val="81"/>
          <w:position w:val="-1"/>
        </w:rPr>
        <w:t>N</w:t>
      </w:r>
      <w:r>
        <w:rPr>
          <w:rFonts w:ascii="Arial" w:eastAsia="Arial" w:hAnsi="Arial" w:cs="Arial"/>
          <w:b/>
          <w:w w:val="81"/>
          <w:position w:val="-1"/>
        </w:rPr>
        <w:t>ATU</w:t>
      </w:r>
      <w:r>
        <w:rPr>
          <w:rFonts w:ascii="Arial" w:eastAsia="Arial" w:hAnsi="Arial" w:cs="Arial"/>
          <w:b/>
          <w:spacing w:val="2"/>
          <w:w w:val="81"/>
          <w:position w:val="-1"/>
        </w:rPr>
        <w:t>R</w:t>
      </w:r>
      <w:r>
        <w:rPr>
          <w:rFonts w:ascii="Arial" w:eastAsia="Arial" w:hAnsi="Arial" w:cs="Arial"/>
          <w:b/>
          <w:spacing w:val="-1"/>
          <w:w w:val="81"/>
          <w:position w:val="-1"/>
        </w:rPr>
        <w:t>E</w:t>
      </w:r>
      <w:r>
        <w:rPr>
          <w:rFonts w:ascii="Arial" w:eastAsia="Arial" w:hAnsi="Arial" w:cs="Arial"/>
          <w:b/>
          <w:w w:val="81"/>
          <w:position w:val="-1"/>
        </w:rPr>
        <w:t>:</w:t>
      </w:r>
      <w:r>
        <w:rPr>
          <w:rFonts w:ascii="Arial" w:eastAsia="Arial" w:hAnsi="Arial" w:cs="Arial"/>
          <w:b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w w:val="8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single" w:color="000000"/>
        </w:rPr>
        <w:tab/>
      </w:r>
    </w:p>
    <w:p w14:paraId="7F75556A" w14:textId="77777777" w:rsidR="00101223" w:rsidRDefault="00101223" w:rsidP="003F13BB">
      <w:pPr>
        <w:spacing w:line="200" w:lineRule="exact"/>
      </w:pPr>
    </w:p>
    <w:p w14:paraId="535AC548" w14:textId="77777777" w:rsidR="00101223" w:rsidRDefault="00101223" w:rsidP="003F13BB">
      <w:pPr>
        <w:spacing w:line="200" w:lineRule="exact"/>
      </w:pPr>
    </w:p>
    <w:p w14:paraId="5C4F4C12" w14:textId="77777777" w:rsidR="00101223" w:rsidRDefault="00101223" w:rsidP="003F13BB">
      <w:pPr>
        <w:spacing w:line="200" w:lineRule="exact"/>
      </w:pPr>
    </w:p>
    <w:p w14:paraId="69264479" w14:textId="77777777" w:rsidR="00101223" w:rsidRDefault="00101223" w:rsidP="003F13BB">
      <w:pPr>
        <w:spacing w:line="200" w:lineRule="exact"/>
      </w:pPr>
    </w:p>
    <w:p w14:paraId="7C1DD269" w14:textId="77777777" w:rsidR="00101223" w:rsidRDefault="00101223" w:rsidP="003F13BB">
      <w:pPr>
        <w:spacing w:line="200" w:lineRule="exact"/>
      </w:pPr>
    </w:p>
    <w:p w14:paraId="1F1DFB09" w14:textId="77777777" w:rsidR="00101223" w:rsidRDefault="00101223" w:rsidP="003F13BB">
      <w:pPr>
        <w:spacing w:line="200" w:lineRule="exact"/>
      </w:pPr>
    </w:p>
    <w:p w14:paraId="5C344988" w14:textId="77777777" w:rsidR="00101223" w:rsidRDefault="00101223" w:rsidP="003F13BB">
      <w:pPr>
        <w:spacing w:line="200" w:lineRule="exact"/>
      </w:pPr>
    </w:p>
    <w:p w14:paraId="75E2A717" w14:textId="1A7D3DE6" w:rsidR="00101223" w:rsidRDefault="00101223" w:rsidP="005E7F74">
      <w:pPr>
        <w:spacing w:before="34"/>
        <w:ind w:right="4423"/>
        <w:rPr>
          <w:rFonts w:ascii="Arial" w:eastAsia="Arial" w:hAnsi="Arial" w:cs="Arial"/>
        </w:rPr>
      </w:pPr>
    </w:p>
    <w:sectPr w:rsidR="00101223">
      <w:footerReference w:type="default" r:id="rId10"/>
      <w:pgSz w:w="11900" w:h="16860"/>
      <w:pgMar w:top="1460" w:right="138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C04FC65" w14:textId="77777777" w:rsidR="003F13BB" w:rsidRDefault="003F13BB">
      <w:r>
        <w:separator/>
      </w:r>
    </w:p>
  </w:endnote>
  <w:endnote w:type="continuationSeparator" w:id="0">
    <w:p w14:paraId="5D05CDF3" w14:textId="77777777" w:rsidR="003F13BB" w:rsidRDefault="003F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CD38DB" w14:textId="77777777" w:rsidR="003F13BB" w:rsidRDefault="003F13BB">
    <w:pPr>
      <w:spacing w:line="200" w:lineRule="exact"/>
    </w:pPr>
    <w:r>
      <w:pict w14:anchorId="4546AB77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2.75pt;margin-top:794.65pt;width:9.5pt;height:11.95pt;z-index:-251658752;mso-position-horizontal-relative:page;mso-position-vertical-relative:page" filled="f" stroked="f">
          <v:textbox style="mso-next-textbox:#_x0000_s1025" inset="0,0,0,0">
            <w:txbxContent>
              <w:p w14:paraId="7A69B98D" w14:textId="77777777" w:rsidR="003F13BB" w:rsidRDefault="003F13BB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5E7F74">
                  <w:rPr>
                    <w:rFonts w:ascii="Arial" w:eastAsia="Arial" w:hAnsi="Arial" w:cs="Arial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B7A07D" w14:textId="77777777" w:rsidR="003F13BB" w:rsidRDefault="003F13BB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198DAD" w14:textId="77777777" w:rsidR="003F13BB" w:rsidRDefault="003F13B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BF3746E" w14:textId="77777777" w:rsidR="003F13BB" w:rsidRDefault="003F13BB">
      <w:r>
        <w:separator/>
      </w:r>
    </w:p>
  </w:footnote>
  <w:footnote w:type="continuationSeparator" w:id="0">
    <w:p w14:paraId="7051791F" w14:textId="77777777" w:rsidR="003F13BB" w:rsidRDefault="003F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BC273B"/>
    <w:multiLevelType w:val="multilevel"/>
    <w:tmpl w:val="563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11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223"/>
    <w:rsid w:val="00101223"/>
    <w:rsid w:val="002A5D81"/>
    <w:rsid w:val="003F13BB"/>
    <w:rsid w:val="005053DE"/>
    <w:rsid w:val="005E7F74"/>
    <w:rsid w:val="00731C5D"/>
    <w:rsid w:val="00753C45"/>
    <w:rsid w:val="007552BB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3"/>
    <o:shapelayout v:ext="edit">
      <o:idmap v:ext="edit" data="2"/>
    </o:shapelayout>
  </w:shapeDefaults>
  <w:decimalSymbol w:val="."/>
  <w:listSeparator w:val=","/>
  <w14:docId w14:val="2286B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7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74"/>
  </w:style>
  <w:style w:type="character" w:styleId="PageNumber">
    <w:name w:val="page number"/>
    <w:basedOn w:val="DefaultParagraphFont"/>
    <w:uiPriority w:val="99"/>
    <w:semiHidden/>
    <w:unhideWhenUsed/>
    <w:rsid w:val="005E7F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7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74"/>
  </w:style>
  <w:style w:type="character" w:styleId="PageNumber">
    <w:name w:val="page number"/>
    <w:basedOn w:val="DefaultParagraphFont"/>
    <w:uiPriority w:val="99"/>
    <w:semiHidden/>
    <w:unhideWhenUsed/>
    <w:rsid w:val="005E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4445</Words>
  <Characters>25338</Characters>
  <Application>Microsoft Macintosh Word</Application>
  <DocSecurity>0</DocSecurity>
  <Lines>211</Lines>
  <Paragraphs>59</Paragraphs>
  <ScaleCrop>false</ScaleCrop>
  <Company>AidData</Company>
  <LinksUpToDate>false</LinksUpToDate>
  <CharactersWithSpaces>29724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</cp:revision>
  <cp:lastPrinted>2016-09-30T01:02:00Z</cp:lastPrinted>
  <dcterms:created xsi:type="dcterms:W3CDTF">2016-09-30T01:02:00Z</dcterms:created>
  <dcterms:modified xsi:type="dcterms:W3CDTF">2016-09-30T01:12:00Z</dcterms:modified>
</cp:coreProperties>
</file>